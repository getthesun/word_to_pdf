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322" w:rsidRDefault="001069BB" w:rsidP="00774FC2">
      <w:bookmarkStart w:id="0" w:name="_Hlk491699554"/>
      <w:r>
        <w:rPr>
          <w:noProof/>
          <w:lang w:val="en-US" w:eastAsia="en-US" w:bidi="hi-IN"/>
        </w:rPr>
        <w:drawing>
          <wp:inline distT="0" distB="0" distL="0" distR="0">
            <wp:extent cx="2209800" cy="56197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9800" cy="561975"/>
                    </a:xfrm>
                    <a:prstGeom prst="rect">
                      <a:avLst/>
                    </a:prstGeom>
                    <a:noFill/>
                    <a:ln>
                      <a:noFill/>
                    </a:ln>
                  </pic:spPr>
                </pic:pic>
              </a:graphicData>
            </a:graphic>
          </wp:inline>
        </w:drawing>
      </w:r>
      <w:r w:rsidR="00774FC2">
        <w:rPr>
          <w:noProof/>
        </w:rPr>
        <w:t xml:space="preserve">                                                                         </w:t>
      </w:r>
      <w:r>
        <w:rPr>
          <w:noProof/>
          <w:lang w:val="en-US" w:eastAsia="en-US" w:bidi="hi-IN"/>
        </w:rPr>
        <w:drawing>
          <wp:inline distT="0" distB="0" distL="0" distR="0">
            <wp:extent cx="1809750"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0" cy="400050"/>
                    </a:xfrm>
                    <a:prstGeom prst="rect">
                      <a:avLst/>
                    </a:prstGeom>
                    <a:noFill/>
                    <a:ln>
                      <a:noFill/>
                    </a:ln>
                  </pic:spPr>
                </pic:pic>
              </a:graphicData>
            </a:graphic>
          </wp:inline>
        </w:drawing>
      </w:r>
      <w:bookmarkEnd w:id="0"/>
    </w:p>
    <w:p w:rsidR="00EF4322" w:rsidRDefault="00EF4322">
      <w:pPr>
        <w:pStyle w:val="FactfindTP"/>
        <w:rPr>
          <w:sz w:val="22"/>
        </w:rPr>
      </w:pPr>
    </w:p>
    <w:p w:rsidR="00CC7222" w:rsidRPr="000F3299" w:rsidRDefault="00CC7222">
      <w:pPr>
        <w:pStyle w:val="FactfindTP"/>
        <w:rPr>
          <w:rFonts w:ascii="Verdana" w:hAnsi="Verdana"/>
          <w:sz w:val="22"/>
        </w:rPr>
      </w:pPr>
    </w:p>
    <w:p w:rsidR="00CC7222" w:rsidRPr="000F3299" w:rsidRDefault="00CC7222">
      <w:pPr>
        <w:pStyle w:val="FactfindTP"/>
        <w:rPr>
          <w:rFonts w:ascii="Verdana" w:hAnsi="Verdana"/>
          <w:sz w:val="22"/>
        </w:rPr>
      </w:pPr>
    </w:p>
    <w:p w:rsidR="00EF4322" w:rsidRPr="00D9422F" w:rsidRDefault="00EF4322" w:rsidP="00E25C3E">
      <w:pPr>
        <w:pStyle w:val="FactfindTP"/>
        <w:spacing w:after="0"/>
        <w:rPr>
          <w:rFonts w:ascii="Verdana" w:hAnsi="Verdana"/>
          <w:sz w:val="72"/>
          <w:szCs w:val="72"/>
        </w:rPr>
      </w:pPr>
      <w:r w:rsidRPr="00D9422F">
        <w:rPr>
          <w:rFonts w:ascii="Verdana" w:hAnsi="Verdana"/>
          <w:color w:val="808080"/>
          <w:sz w:val="72"/>
          <w:szCs w:val="72"/>
        </w:rPr>
        <w:t>About</w:t>
      </w:r>
      <w:r w:rsidRPr="00D9422F">
        <w:rPr>
          <w:rFonts w:ascii="Verdana" w:hAnsi="Verdana"/>
          <w:sz w:val="72"/>
          <w:szCs w:val="72"/>
        </w:rPr>
        <w:t xml:space="preserve"> </w:t>
      </w:r>
      <w:r w:rsidRPr="00D9422F">
        <w:rPr>
          <w:rStyle w:val="FactfindTPHiliteChar0"/>
          <w:rFonts w:ascii="Verdana" w:hAnsi="Verdana"/>
          <w:sz w:val="72"/>
          <w:szCs w:val="72"/>
        </w:rPr>
        <w:t>You</w:t>
      </w:r>
    </w:p>
    <w:p w:rsidR="00EF4322" w:rsidRPr="000F3299" w:rsidRDefault="00EF4322">
      <w:pPr>
        <w:pStyle w:val="FactfindTPSpace3"/>
        <w:rPr>
          <w:rFonts w:ascii="Verdana" w:hAnsi="Verdana"/>
          <w:sz w:val="18"/>
        </w:rPr>
      </w:pPr>
    </w:p>
    <w:p w:rsidR="003B105A" w:rsidRPr="000F3299" w:rsidRDefault="003B105A">
      <w:pPr>
        <w:pStyle w:val="FactfindTPCopyRJBold"/>
        <w:rPr>
          <w:rFonts w:ascii="Verdana" w:hAnsi="Verdana"/>
          <w:b w:val="0"/>
          <w:color w:val="808080"/>
          <w:sz w:val="36"/>
        </w:rPr>
      </w:pPr>
      <w:r w:rsidRPr="000F3299">
        <w:rPr>
          <w:rFonts w:ascii="Verdana" w:hAnsi="Verdana"/>
          <w:b w:val="0"/>
          <w:color w:val="808080"/>
          <w:sz w:val="36"/>
        </w:rPr>
        <w:t>CLIENT DATA FORM</w:t>
      </w:r>
    </w:p>
    <w:p w:rsidR="00EF4322" w:rsidRPr="000F3299" w:rsidRDefault="00EF4322">
      <w:pPr>
        <w:pStyle w:val="FactfindTPCopyRJBold"/>
        <w:rPr>
          <w:rFonts w:ascii="Verdana" w:hAnsi="Verdana"/>
        </w:rPr>
      </w:pPr>
      <w:r w:rsidRPr="000F3299">
        <w:rPr>
          <w:rFonts w:ascii="Verdana" w:hAnsi="Verdana"/>
        </w:rPr>
        <w:t>Private &amp; Confidential</w:t>
      </w:r>
    </w:p>
    <w:p w:rsidR="008E0451" w:rsidRPr="000F3299" w:rsidRDefault="008E0451">
      <w:pPr>
        <w:pStyle w:val="FactfindTPCopyRJBold"/>
        <w:rPr>
          <w:rFonts w:ascii="Verdana" w:hAnsi="Verdana"/>
        </w:rPr>
      </w:pPr>
    </w:p>
    <w:tbl>
      <w:tblPr>
        <w:tblW w:w="0" w:type="auto"/>
        <w:tblInd w:w="108" w:type="dxa"/>
        <w:tblLayout w:type="fixed"/>
        <w:tblLook w:val="0000"/>
      </w:tblPr>
      <w:tblGrid>
        <w:gridCol w:w="4678"/>
        <w:gridCol w:w="5387"/>
      </w:tblGrid>
      <w:tr w:rsidR="00DC6597" w:rsidRPr="000F3299" w:rsidTr="000F3299">
        <w:trPr>
          <w:trHeight w:val="454"/>
        </w:trPr>
        <w:tc>
          <w:tcPr>
            <w:tcW w:w="4678" w:type="dxa"/>
            <w:shd w:val="clear" w:color="auto" w:fill="auto"/>
            <w:vAlign w:val="bottom"/>
          </w:tcPr>
          <w:p w:rsidR="00DC6597" w:rsidRPr="00150B6A" w:rsidRDefault="00DC6597" w:rsidP="0086266D">
            <w:pPr>
              <w:spacing w:before="200"/>
              <w:rPr>
                <w:rFonts w:ascii="Verdana" w:hAnsi="Verdana" w:cs="Segoe UI Light"/>
                <w:bCs/>
                <w:color w:val="404040"/>
              </w:rPr>
            </w:pPr>
            <w:r w:rsidRPr="00150B6A">
              <w:rPr>
                <w:rFonts w:ascii="Verdana" w:hAnsi="Verdana" w:cs="Segoe UI Light"/>
                <w:bCs/>
                <w:color w:val="404040"/>
              </w:rPr>
              <w:t>Client</w:t>
            </w:r>
            <w:r w:rsidR="000F3299" w:rsidRPr="00150B6A">
              <w:rPr>
                <w:rFonts w:ascii="Verdana" w:hAnsi="Verdana" w:cs="Segoe UI Light"/>
                <w:bCs/>
                <w:color w:val="404040"/>
              </w:rPr>
              <w:t>(s)</w:t>
            </w:r>
            <w:r w:rsidRPr="00150B6A">
              <w:rPr>
                <w:rFonts w:ascii="Verdana" w:hAnsi="Verdana" w:cs="Segoe UI Light"/>
                <w:bCs/>
                <w:color w:val="404040"/>
              </w:rPr>
              <w:t>:</w:t>
            </w:r>
          </w:p>
        </w:tc>
        <w:tc>
          <w:tcPr>
            <w:tcW w:w="5387" w:type="dxa"/>
            <w:tcBorders>
              <w:bottom w:val="single" w:sz="4" w:space="0" w:color="000000"/>
            </w:tcBorders>
            <w:shd w:val="clear" w:color="auto" w:fill="auto"/>
            <w:vAlign w:val="bottom"/>
          </w:tcPr>
          <w:p w:rsidR="00DC6597" w:rsidRPr="007C2417" w:rsidRDefault="007C2417" w:rsidP="0086266D">
            <w:pPr>
              <w:spacing w:before="200"/>
              <w:jc w:val="right"/>
              <w:rPr>
                <w:rFonts w:ascii="Verdana" w:hAnsi="Verdana" w:cs="Segoe UI Light"/>
                <w:bCs/>
                <w:color w:val="404040"/>
                <w:sz w:val="18"/>
                <w:szCs w:val="18"/>
              </w:rPr>
            </w:pPr>
            <w:r w:rsidRPr="007C2417">
              <w:rPr>
                <w:rFonts w:ascii="Verdana" w:hAnsi="Verdana" w:cs="Segoe UI Light"/>
                <w:bCs/>
                <w:color w:val="404040"/>
                <w:sz w:val="18"/>
                <w:szCs w:val="18"/>
                <w:highlight w:val="cyan"/>
              </w:rPr>
              <w:t xml:space="preserve">sourced from </w:t>
            </w:r>
            <w:proofErr w:type="spellStart"/>
            <w:r w:rsidRPr="007C2417">
              <w:rPr>
                <w:rFonts w:ascii="Verdana" w:hAnsi="Verdana" w:cs="Segoe UI Light"/>
                <w:bCs/>
                <w:color w:val="404040"/>
                <w:sz w:val="18"/>
                <w:szCs w:val="18"/>
                <w:highlight w:val="cyan"/>
              </w:rPr>
              <w:t>mycrm</w:t>
            </w:r>
            <w:proofErr w:type="spellEnd"/>
          </w:p>
        </w:tc>
      </w:tr>
      <w:tr w:rsidR="00DC6597" w:rsidRPr="000F3299" w:rsidTr="000F3299">
        <w:trPr>
          <w:trHeight w:val="454"/>
        </w:trPr>
        <w:tc>
          <w:tcPr>
            <w:tcW w:w="4678" w:type="dxa"/>
            <w:shd w:val="clear" w:color="auto" w:fill="auto"/>
            <w:vAlign w:val="bottom"/>
          </w:tcPr>
          <w:p w:rsidR="00EF4322" w:rsidRPr="00150B6A" w:rsidRDefault="00EF4322" w:rsidP="0086266D">
            <w:pPr>
              <w:spacing w:before="200"/>
              <w:rPr>
                <w:rFonts w:ascii="Verdana" w:hAnsi="Verdana" w:cs="Segoe UI Light"/>
                <w:bCs/>
                <w:color w:val="404040"/>
              </w:rPr>
            </w:pPr>
            <w:r w:rsidRPr="00150B6A">
              <w:rPr>
                <w:rFonts w:ascii="Verdana" w:hAnsi="Verdana" w:cs="Segoe UI Light"/>
                <w:bCs/>
                <w:color w:val="404040"/>
              </w:rPr>
              <w:t>Adviser:</w:t>
            </w:r>
          </w:p>
        </w:tc>
        <w:tc>
          <w:tcPr>
            <w:tcW w:w="5387" w:type="dxa"/>
            <w:tcBorders>
              <w:bottom w:val="single" w:sz="4" w:space="0" w:color="000000"/>
            </w:tcBorders>
            <w:shd w:val="clear" w:color="auto" w:fill="auto"/>
            <w:vAlign w:val="bottom"/>
          </w:tcPr>
          <w:p w:rsidR="00EF4322" w:rsidRPr="00284EA7" w:rsidRDefault="00774FC2" w:rsidP="0086266D">
            <w:pPr>
              <w:spacing w:before="200"/>
              <w:jc w:val="right"/>
              <w:rPr>
                <w:rFonts w:ascii="Verdana" w:hAnsi="Verdana" w:cs="Segoe UI Light"/>
                <w:bCs/>
                <w:color w:val="404040"/>
              </w:rPr>
            </w:pPr>
            <w:r w:rsidRPr="00284EA7">
              <w:rPr>
                <w:rFonts w:ascii="Verdana" w:hAnsi="Verdana" w:cs="Segoe UI Light"/>
                <w:bCs/>
                <w:color w:val="404040"/>
              </w:rPr>
              <w:t>ANDREW BELL</w:t>
            </w:r>
          </w:p>
        </w:tc>
      </w:tr>
      <w:tr w:rsidR="00DC6597" w:rsidRPr="000F3299" w:rsidTr="000F3299">
        <w:trPr>
          <w:trHeight w:val="454"/>
        </w:trPr>
        <w:tc>
          <w:tcPr>
            <w:tcW w:w="4678" w:type="dxa"/>
            <w:shd w:val="clear" w:color="auto" w:fill="auto"/>
            <w:vAlign w:val="bottom"/>
          </w:tcPr>
          <w:p w:rsidR="00EF4322" w:rsidRPr="00150B6A" w:rsidRDefault="00EF4322" w:rsidP="0086266D">
            <w:pPr>
              <w:spacing w:before="200"/>
              <w:rPr>
                <w:rFonts w:ascii="Verdana" w:hAnsi="Verdana" w:cs="Segoe UI Light"/>
                <w:bCs/>
                <w:color w:val="404040"/>
              </w:rPr>
            </w:pPr>
            <w:r w:rsidRPr="00150B6A">
              <w:rPr>
                <w:rFonts w:ascii="Verdana" w:hAnsi="Verdana" w:cs="Segoe UI Light"/>
                <w:bCs/>
                <w:color w:val="404040"/>
              </w:rPr>
              <w:t>Authorised Rep No:</w:t>
            </w:r>
          </w:p>
        </w:tc>
        <w:tc>
          <w:tcPr>
            <w:tcW w:w="5387" w:type="dxa"/>
            <w:tcBorders>
              <w:bottom w:val="single" w:sz="4" w:space="0" w:color="000000"/>
            </w:tcBorders>
            <w:shd w:val="clear" w:color="auto" w:fill="auto"/>
            <w:vAlign w:val="bottom"/>
          </w:tcPr>
          <w:p w:rsidR="00EF4322" w:rsidRPr="00284EA7" w:rsidRDefault="003E11B2" w:rsidP="0086266D">
            <w:pPr>
              <w:spacing w:before="200"/>
              <w:jc w:val="right"/>
              <w:rPr>
                <w:rFonts w:ascii="Verdana" w:hAnsi="Verdana" w:cs="Segoe UI Light"/>
                <w:bCs/>
                <w:color w:val="404040"/>
              </w:rPr>
            </w:pPr>
            <w:r>
              <w:rPr>
                <w:rFonts w:ascii="Verdana" w:hAnsi="Verdana" w:cs="Segoe UI Light"/>
                <w:bCs/>
                <w:color w:val="404040"/>
              </w:rPr>
              <w:t>1004</w:t>
            </w:r>
            <w:r w:rsidR="00CB1D20">
              <w:rPr>
                <w:rFonts w:ascii="Verdana" w:hAnsi="Verdana" w:cs="Segoe UI Light"/>
                <w:bCs/>
                <w:color w:val="404040"/>
              </w:rPr>
              <w:t>894</w:t>
            </w:r>
          </w:p>
        </w:tc>
      </w:tr>
      <w:tr w:rsidR="00DC6597" w:rsidRPr="000F3299" w:rsidTr="000F3299">
        <w:trPr>
          <w:trHeight w:val="454"/>
        </w:trPr>
        <w:tc>
          <w:tcPr>
            <w:tcW w:w="4678" w:type="dxa"/>
            <w:shd w:val="clear" w:color="auto" w:fill="auto"/>
            <w:vAlign w:val="bottom"/>
          </w:tcPr>
          <w:p w:rsidR="00EF4322" w:rsidRPr="00150B6A" w:rsidRDefault="00EF4322" w:rsidP="0086266D">
            <w:pPr>
              <w:spacing w:before="200"/>
              <w:rPr>
                <w:rFonts w:ascii="Verdana" w:hAnsi="Verdana" w:cs="Segoe UI Light"/>
                <w:bCs/>
                <w:color w:val="404040"/>
              </w:rPr>
            </w:pPr>
            <w:r w:rsidRPr="00150B6A">
              <w:rPr>
                <w:rFonts w:ascii="Verdana" w:hAnsi="Verdana" w:cs="Segoe UI Light"/>
                <w:bCs/>
                <w:color w:val="404040"/>
              </w:rPr>
              <w:t>Meeting Date:</w:t>
            </w:r>
          </w:p>
        </w:tc>
        <w:tc>
          <w:tcPr>
            <w:tcW w:w="5387" w:type="dxa"/>
            <w:tcBorders>
              <w:bottom w:val="single" w:sz="4" w:space="0" w:color="000000"/>
            </w:tcBorders>
            <w:shd w:val="clear" w:color="auto" w:fill="auto"/>
            <w:vAlign w:val="bottom"/>
          </w:tcPr>
          <w:p w:rsidR="00EF4322" w:rsidRPr="00284EA7" w:rsidRDefault="000620C2" w:rsidP="0086266D">
            <w:pPr>
              <w:spacing w:before="200"/>
              <w:jc w:val="right"/>
              <w:rPr>
                <w:rFonts w:ascii="Verdana" w:hAnsi="Verdana" w:cs="Segoe UI Light"/>
                <w:bCs/>
                <w:color w:val="404040"/>
              </w:rPr>
            </w:pPr>
            <w:r w:rsidRPr="00C80306">
              <w:rPr>
                <w:rFonts w:ascii="Verdana" w:hAnsi="Verdana" w:cs="Segoe UI"/>
                <w:color w:val="000000" w:themeColor="text1"/>
                <w:sz w:val="18"/>
                <w:szCs w:val="18"/>
                <w:highlight w:val="yellow"/>
              </w:rPr>
              <w:t xml:space="preserve">user manually </w:t>
            </w:r>
            <w:r w:rsidRPr="000620C2">
              <w:rPr>
                <w:rFonts w:ascii="Verdana" w:hAnsi="Verdana" w:cs="Segoe UI"/>
                <w:color w:val="000000" w:themeColor="text1"/>
                <w:sz w:val="18"/>
                <w:szCs w:val="18"/>
                <w:highlight w:val="yellow"/>
              </w:rPr>
              <w:t xml:space="preserve">enters data / no need to link to </w:t>
            </w:r>
            <w:proofErr w:type="spellStart"/>
            <w:r w:rsidRPr="000620C2">
              <w:rPr>
                <w:rFonts w:ascii="Verdana" w:hAnsi="Verdana" w:cs="Segoe UI"/>
                <w:color w:val="000000" w:themeColor="text1"/>
                <w:sz w:val="18"/>
                <w:szCs w:val="18"/>
                <w:highlight w:val="yellow"/>
              </w:rPr>
              <w:t>mycrm</w:t>
            </w:r>
            <w:proofErr w:type="spellEnd"/>
          </w:p>
        </w:tc>
      </w:tr>
      <w:tr w:rsidR="00DC6597" w:rsidRPr="000F3299" w:rsidTr="000F3299">
        <w:trPr>
          <w:trHeight w:val="454"/>
        </w:trPr>
        <w:tc>
          <w:tcPr>
            <w:tcW w:w="4678" w:type="dxa"/>
            <w:shd w:val="clear" w:color="auto" w:fill="auto"/>
            <w:vAlign w:val="bottom"/>
          </w:tcPr>
          <w:p w:rsidR="00EF4322" w:rsidRPr="00150B6A" w:rsidRDefault="00EF4322" w:rsidP="0086266D">
            <w:pPr>
              <w:spacing w:before="200"/>
              <w:rPr>
                <w:rFonts w:ascii="Verdana" w:hAnsi="Verdana" w:cs="Segoe UI Light"/>
                <w:bCs/>
                <w:color w:val="404040"/>
              </w:rPr>
            </w:pPr>
            <w:r w:rsidRPr="00150B6A">
              <w:rPr>
                <w:rFonts w:ascii="Verdana" w:hAnsi="Verdana" w:cs="Segoe UI Light"/>
                <w:bCs/>
                <w:color w:val="404040"/>
              </w:rPr>
              <w:t>Date Completed:</w:t>
            </w:r>
          </w:p>
        </w:tc>
        <w:tc>
          <w:tcPr>
            <w:tcW w:w="5387" w:type="dxa"/>
            <w:tcBorders>
              <w:bottom w:val="single" w:sz="4" w:space="0" w:color="000000"/>
            </w:tcBorders>
            <w:shd w:val="clear" w:color="auto" w:fill="auto"/>
            <w:vAlign w:val="bottom"/>
          </w:tcPr>
          <w:p w:rsidR="00EF4322" w:rsidRPr="00284EA7" w:rsidRDefault="000620C2" w:rsidP="0086266D">
            <w:pPr>
              <w:spacing w:before="200"/>
              <w:jc w:val="right"/>
              <w:rPr>
                <w:rFonts w:ascii="Verdana" w:hAnsi="Verdana" w:cs="Segoe UI Light"/>
                <w:bCs/>
                <w:color w:val="404040"/>
              </w:rPr>
            </w:pPr>
            <w:r w:rsidRPr="00C80306">
              <w:rPr>
                <w:rFonts w:ascii="Verdana" w:hAnsi="Verdana" w:cs="Segoe UI"/>
                <w:color w:val="000000" w:themeColor="text1"/>
                <w:sz w:val="18"/>
                <w:szCs w:val="18"/>
                <w:highlight w:val="yellow"/>
              </w:rPr>
              <w:t xml:space="preserve">user manually </w:t>
            </w:r>
            <w:r w:rsidRPr="000620C2">
              <w:rPr>
                <w:rFonts w:ascii="Verdana" w:hAnsi="Verdana" w:cs="Segoe UI"/>
                <w:color w:val="000000" w:themeColor="text1"/>
                <w:sz w:val="18"/>
                <w:szCs w:val="18"/>
                <w:highlight w:val="yellow"/>
              </w:rPr>
              <w:t xml:space="preserve">enters data / no need to link to </w:t>
            </w:r>
            <w:proofErr w:type="spellStart"/>
            <w:r w:rsidRPr="000620C2">
              <w:rPr>
                <w:rFonts w:ascii="Verdana" w:hAnsi="Verdana" w:cs="Segoe UI"/>
                <w:color w:val="000000" w:themeColor="text1"/>
                <w:sz w:val="18"/>
                <w:szCs w:val="18"/>
                <w:highlight w:val="yellow"/>
              </w:rPr>
              <w:t>mycrm</w:t>
            </w:r>
            <w:proofErr w:type="spellEnd"/>
          </w:p>
        </w:tc>
      </w:tr>
      <w:tr w:rsidR="00DC6597" w:rsidRPr="000F3299" w:rsidTr="000F3299">
        <w:trPr>
          <w:trHeight w:val="454"/>
        </w:trPr>
        <w:tc>
          <w:tcPr>
            <w:tcW w:w="4678" w:type="dxa"/>
            <w:shd w:val="clear" w:color="auto" w:fill="auto"/>
            <w:vAlign w:val="bottom"/>
          </w:tcPr>
          <w:p w:rsidR="00EF4322" w:rsidRPr="00150B6A" w:rsidRDefault="00EF4322" w:rsidP="0086266D">
            <w:pPr>
              <w:spacing w:before="200"/>
              <w:rPr>
                <w:rFonts w:ascii="Verdana" w:hAnsi="Verdana" w:cs="Segoe UI Light"/>
                <w:bCs/>
                <w:color w:val="404040"/>
              </w:rPr>
            </w:pPr>
            <w:r w:rsidRPr="00150B6A">
              <w:rPr>
                <w:rFonts w:ascii="Verdana" w:hAnsi="Verdana" w:cs="Segoe UI Light"/>
                <w:bCs/>
                <w:color w:val="404040"/>
              </w:rPr>
              <w:t>FSG Version:</w:t>
            </w:r>
          </w:p>
        </w:tc>
        <w:tc>
          <w:tcPr>
            <w:tcW w:w="5387" w:type="dxa"/>
            <w:tcBorders>
              <w:bottom w:val="single" w:sz="4" w:space="0" w:color="000000"/>
            </w:tcBorders>
            <w:shd w:val="clear" w:color="auto" w:fill="auto"/>
            <w:vAlign w:val="bottom"/>
          </w:tcPr>
          <w:p w:rsidR="00EF4322" w:rsidRPr="00284EA7" w:rsidRDefault="00284EA7" w:rsidP="0086266D">
            <w:pPr>
              <w:spacing w:before="200"/>
              <w:jc w:val="right"/>
              <w:rPr>
                <w:rFonts w:ascii="Verdana" w:hAnsi="Verdana" w:cs="Segoe UI Light"/>
                <w:bCs/>
                <w:color w:val="404040"/>
              </w:rPr>
            </w:pPr>
            <w:r w:rsidRPr="00284EA7">
              <w:rPr>
                <w:rFonts w:ascii="Verdana" w:hAnsi="Verdana" w:cs="Segoe UI Light"/>
                <w:bCs/>
                <w:color w:val="404040"/>
              </w:rPr>
              <w:t>010120</w:t>
            </w:r>
          </w:p>
        </w:tc>
      </w:tr>
      <w:tr w:rsidR="00590794" w:rsidRPr="000F3299" w:rsidTr="000F3299">
        <w:trPr>
          <w:trHeight w:val="454"/>
        </w:trPr>
        <w:tc>
          <w:tcPr>
            <w:tcW w:w="4678" w:type="dxa"/>
            <w:shd w:val="clear" w:color="auto" w:fill="auto"/>
            <w:vAlign w:val="bottom"/>
          </w:tcPr>
          <w:p w:rsidR="00590794" w:rsidRPr="00150B6A" w:rsidRDefault="00590794" w:rsidP="0086266D">
            <w:pPr>
              <w:spacing w:before="200"/>
              <w:rPr>
                <w:rFonts w:ascii="Verdana" w:hAnsi="Verdana" w:cs="Segoe UI Light"/>
                <w:bCs/>
                <w:color w:val="404040"/>
              </w:rPr>
            </w:pPr>
            <w:r w:rsidRPr="00150B6A">
              <w:rPr>
                <w:rFonts w:ascii="Verdana" w:hAnsi="Verdana" w:cs="Segoe UI Light"/>
                <w:bCs/>
                <w:color w:val="404040"/>
              </w:rPr>
              <w:t>Date FSG provided:</w:t>
            </w:r>
          </w:p>
        </w:tc>
        <w:tc>
          <w:tcPr>
            <w:tcW w:w="5387" w:type="dxa"/>
            <w:tcBorders>
              <w:bottom w:val="single" w:sz="4" w:space="0" w:color="000000"/>
            </w:tcBorders>
            <w:shd w:val="clear" w:color="auto" w:fill="auto"/>
            <w:vAlign w:val="bottom"/>
          </w:tcPr>
          <w:p w:rsidR="00590794" w:rsidRPr="00284EA7" w:rsidRDefault="00CB1D20" w:rsidP="0086266D">
            <w:pPr>
              <w:spacing w:before="200"/>
              <w:jc w:val="right"/>
              <w:rPr>
                <w:rFonts w:ascii="Verdana" w:hAnsi="Verdana" w:cs="Segoe UI Light"/>
                <w:bCs/>
                <w:color w:val="404040"/>
              </w:rPr>
            </w:pPr>
            <w:r>
              <w:rPr>
                <w:rFonts w:ascii="Verdana" w:hAnsi="Verdana" w:cs="Segoe UI Light"/>
                <w:bCs/>
                <w:color w:val="404040"/>
              </w:rPr>
              <w:t>Refer Meeting Date</w:t>
            </w:r>
          </w:p>
        </w:tc>
      </w:tr>
      <w:tr w:rsidR="00DC6597" w:rsidRPr="000F3299" w:rsidTr="000F3299">
        <w:trPr>
          <w:trHeight w:val="70"/>
        </w:trPr>
        <w:tc>
          <w:tcPr>
            <w:tcW w:w="4678" w:type="dxa"/>
            <w:shd w:val="clear" w:color="auto" w:fill="auto"/>
            <w:vAlign w:val="bottom"/>
          </w:tcPr>
          <w:p w:rsidR="00EF4322" w:rsidRPr="00150B6A" w:rsidRDefault="00EF4322" w:rsidP="0086266D">
            <w:pPr>
              <w:spacing w:before="200"/>
              <w:rPr>
                <w:rFonts w:ascii="Verdana" w:hAnsi="Verdana" w:cs="Segoe UI Light"/>
                <w:bCs/>
                <w:color w:val="404040"/>
              </w:rPr>
            </w:pPr>
            <w:r w:rsidRPr="00150B6A">
              <w:rPr>
                <w:rFonts w:ascii="Verdana" w:hAnsi="Verdana" w:cs="Segoe UI Light"/>
                <w:bCs/>
                <w:color w:val="404040"/>
              </w:rPr>
              <w:t>Client ID obtained, verified &amp; certified:</w:t>
            </w:r>
          </w:p>
        </w:tc>
        <w:tc>
          <w:tcPr>
            <w:tcW w:w="5387" w:type="dxa"/>
            <w:tcBorders>
              <w:bottom w:val="single" w:sz="4" w:space="0" w:color="000000"/>
            </w:tcBorders>
            <w:shd w:val="clear" w:color="auto" w:fill="auto"/>
            <w:vAlign w:val="bottom"/>
          </w:tcPr>
          <w:p w:rsidR="00EF4322" w:rsidRPr="00284EA7" w:rsidRDefault="00284EA7" w:rsidP="0086266D">
            <w:pPr>
              <w:spacing w:after="120"/>
              <w:jc w:val="right"/>
              <w:rPr>
                <w:rFonts w:ascii="Verdana" w:hAnsi="Verdana" w:cs="Segoe UI Light"/>
                <w:bCs/>
                <w:color w:val="404040"/>
              </w:rPr>
            </w:pPr>
            <w:r w:rsidRPr="00284EA7">
              <w:rPr>
                <w:rFonts w:ascii="Verdana" w:hAnsi="Verdana" w:cs="Segoe UI Light"/>
                <w:bCs/>
                <w:color w:val="404040"/>
              </w:rPr>
              <w:t>Yes</w:t>
            </w:r>
          </w:p>
        </w:tc>
      </w:tr>
    </w:tbl>
    <w:p w:rsidR="00EF4322" w:rsidRPr="000F3299" w:rsidRDefault="00EF4322">
      <w:pPr>
        <w:pStyle w:val="FactfindTPSpace5"/>
        <w:rPr>
          <w:rFonts w:ascii="Verdana" w:hAnsi="Verdana"/>
        </w:rPr>
      </w:pPr>
    </w:p>
    <w:p w:rsidR="00CD0937" w:rsidRPr="00CD0937" w:rsidRDefault="00CD0937" w:rsidP="00CD0937">
      <w:pPr>
        <w:pStyle w:val="FactfindTPDisclaimerBold"/>
        <w:rPr>
          <w:rFonts w:ascii="Verdana" w:hAnsi="Verdana" w:cs="Segoe UI"/>
          <w:sz w:val="22"/>
        </w:rPr>
      </w:pPr>
      <w:r w:rsidRPr="00CD0937">
        <w:rPr>
          <w:rFonts w:ascii="Verdana" w:hAnsi="Verdana" w:cs="Segoe UI"/>
          <w:sz w:val="22"/>
        </w:rPr>
        <w:t>For your information</w:t>
      </w:r>
    </w:p>
    <w:p w:rsidR="00CD0937" w:rsidRPr="00CD0937" w:rsidRDefault="00CD0937" w:rsidP="00CD0937">
      <w:pPr>
        <w:pStyle w:val="FactfindTPDisclaimer"/>
        <w:spacing w:after="120"/>
        <w:rPr>
          <w:rFonts w:ascii="Verdana" w:hAnsi="Verdana" w:cs="Segoe UI Light"/>
          <w:sz w:val="18"/>
        </w:rPr>
      </w:pPr>
      <w:bookmarkStart w:id="1" w:name="_Hlk491699758"/>
      <w:r w:rsidRPr="00CD0937">
        <w:rPr>
          <w:rFonts w:ascii="Verdana" w:hAnsi="Verdana" w:cs="Segoe UI Light"/>
          <w:b/>
          <w:sz w:val="18"/>
        </w:rPr>
        <w:t>Privacy Policy:</w:t>
      </w:r>
      <w:r w:rsidRPr="00CD0937">
        <w:rPr>
          <w:rFonts w:ascii="Verdana" w:hAnsi="Verdana" w:cs="Segoe UI Light"/>
          <w:sz w:val="18"/>
        </w:rPr>
        <w:t xml:space="preserve">   At Lifespan Financial Planning we recognise that your privacy is very important.  Our business is governed by legislation protecting your personal information, including the Privacy Act 1988 and National Privacy Principles established under the Privacy Amendment (Private Sector) Act 2000.  We have adopted the Privacy Policy developed by Lifespan Financial Planning a copy of which is on our website or available upon request.</w:t>
      </w:r>
    </w:p>
    <w:bookmarkEnd w:id="1"/>
    <w:p w:rsidR="00CD0937" w:rsidRPr="00CD0937" w:rsidRDefault="00CD0937" w:rsidP="00CD0937">
      <w:pPr>
        <w:pStyle w:val="FactfindTPDisclaimer"/>
        <w:spacing w:after="120"/>
        <w:jc w:val="both"/>
        <w:rPr>
          <w:rFonts w:ascii="Verdana" w:hAnsi="Verdana" w:cs="Segoe UI Light"/>
          <w:sz w:val="18"/>
        </w:rPr>
      </w:pPr>
      <w:r w:rsidRPr="00CD0937">
        <w:rPr>
          <w:rFonts w:ascii="Verdana" w:hAnsi="Verdana" w:cs="Segoe UI Light"/>
          <w:b/>
          <w:sz w:val="18"/>
        </w:rPr>
        <w:t>Important Notice to Clients</w:t>
      </w:r>
      <w:r w:rsidRPr="00CD0937">
        <w:rPr>
          <w:rFonts w:ascii="Verdana" w:hAnsi="Verdana" w:cs="Segoe UI Light"/>
          <w:sz w:val="18"/>
        </w:rPr>
        <w:t>: Corporations Law requires that in order to make an investment or insurance recommendation, the adviser must have reasonable grounds for making a recommendation. This means that the adviser must conduct an appropriate investigation as to the investment objectives, financial situation and particular needs of the person concerned. The information requested in this form is necessary to enable a recommendation to be made on a reasonable basis and will be used for that purpose</w:t>
      </w:r>
    </w:p>
    <w:p w:rsidR="00CD0937" w:rsidRPr="00CD0937" w:rsidRDefault="00CD0937" w:rsidP="00CD0937">
      <w:pPr>
        <w:rPr>
          <w:rFonts w:ascii="Verdana" w:hAnsi="Verdana" w:cs="Segoe UI Light"/>
        </w:rPr>
        <w:sectPr w:rsidR="00CD0937" w:rsidRPr="00CD0937" w:rsidSect="00292276">
          <w:footerReference w:type="default" r:id="rId10"/>
          <w:pgSz w:w="11906" w:h="16838" w:code="9"/>
          <w:pgMar w:top="760" w:right="720" w:bottom="760" w:left="720" w:header="567" w:footer="454" w:gutter="0"/>
          <w:cols w:space="720"/>
          <w:docGrid w:linePitch="360"/>
        </w:sectPr>
      </w:pPr>
    </w:p>
    <w:p w:rsidR="00EF4322" w:rsidRPr="00BE040F" w:rsidRDefault="00EF4322" w:rsidP="00616DAE">
      <w:pPr>
        <w:keepNext/>
        <w:keepLines/>
        <w:pageBreakBefore/>
        <w:spacing w:line="276" w:lineRule="auto"/>
        <w:rPr>
          <w:rFonts w:ascii="Verdana" w:hAnsi="Verdana"/>
          <w:bCs/>
          <w:caps/>
          <w:color w:val="000000" w:themeColor="text1"/>
          <w:sz w:val="36"/>
          <w:szCs w:val="36"/>
        </w:rPr>
      </w:pPr>
      <w:proofErr w:type="gramStart"/>
      <w:r w:rsidRPr="00BE040F">
        <w:rPr>
          <w:rFonts w:ascii="Verdana" w:hAnsi="Verdana"/>
          <w:bCs/>
          <w:caps/>
          <w:color w:val="000000" w:themeColor="text1"/>
          <w:sz w:val="36"/>
          <w:szCs w:val="36"/>
        </w:rPr>
        <w:lastRenderedPageBreak/>
        <w:t>Your</w:t>
      </w:r>
      <w:proofErr w:type="gramEnd"/>
      <w:r w:rsidRPr="00BE040F">
        <w:rPr>
          <w:rFonts w:ascii="Verdana" w:hAnsi="Verdana"/>
          <w:bCs/>
          <w:caps/>
          <w:color w:val="000000" w:themeColor="text1"/>
          <w:sz w:val="36"/>
          <w:szCs w:val="36"/>
        </w:rPr>
        <w:t xml:space="preserve"> reasons for seeking financial advice</w:t>
      </w:r>
    </w:p>
    <w:p w:rsidR="000F3299" w:rsidRPr="008B3F53" w:rsidRDefault="000F3299" w:rsidP="000F3299">
      <w:pPr>
        <w:keepNext/>
        <w:keepLines/>
        <w:spacing w:line="276" w:lineRule="auto"/>
        <w:rPr>
          <w:rFonts w:ascii="Verdana" w:hAnsi="Verdana"/>
          <w:color w:val="000000" w:themeColor="text1"/>
        </w:rPr>
      </w:pPr>
    </w:p>
    <w:tbl>
      <w:tblPr>
        <w:tblW w:w="1069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3227"/>
        <w:gridCol w:w="7463"/>
      </w:tblGrid>
      <w:tr w:rsidR="000F3299" w:rsidRPr="008B3F53" w:rsidTr="00D9422F">
        <w:trPr>
          <w:trHeight w:val="2030"/>
        </w:trPr>
        <w:tc>
          <w:tcPr>
            <w:tcW w:w="3227" w:type="dxa"/>
            <w:shd w:val="clear" w:color="auto" w:fill="DCDFDF"/>
            <w:noWrap/>
          </w:tcPr>
          <w:p w:rsidR="000F3299" w:rsidRPr="008B3F53" w:rsidRDefault="000F3299" w:rsidP="008A6422">
            <w:pPr>
              <w:spacing w:before="60" w:after="120"/>
              <w:contextualSpacing/>
              <w:rPr>
                <w:rFonts w:ascii="Verdana" w:hAnsi="Verdana" w:cs="Segoe UI"/>
                <w:color w:val="000000" w:themeColor="text1"/>
                <w:sz w:val="18"/>
                <w:szCs w:val="18"/>
              </w:rPr>
            </w:pPr>
            <w:bookmarkStart w:id="2" w:name="_Hlk491700360"/>
            <w:r w:rsidRPr="008B3F53">
              <w:rPr>
                <w:rFonts w:ascii="Verdana" w:hAnsi="Verdana" w:cs="Segoe UI"/>
                <w:color w:val="000000" w:themeColor="text1"/>
                <w:sz w:val="18"/>
                <w:szCs w:val="18"/>
              </w:rPr>
              <w:t xml:space="preserve">Briefly outline your reasons for seeking financial advice.   </w:t>
            </w:r>
          </w:p>
        </w:tc>
        <w:tc>
          <w:tcPr>
            <w:tcW w:w="7463" w:type="dxa"/>
            <w:shd w:val="clear" w:color="auto" w:fill="auto"/>
            <w:noWrap/>
          </w:tcPr>
          <w:p w:rsidR="002976A3" w:rsidRPr="008B3F53" w:rsidRDefault="00C80306">
            <w:pPr>
              <w:spacing w:before="60" w:after="120"/>
              <w:contextualSpacing/>
              <w:rPr>
                <w:rFonts w:ascii="Verdana" w:hAnsi="Verdana" w:cs="Segoe UI"/>
                <w:color w:val="000000" w:themeColor="text1"/>
                <w:sz w:val="18"/>
                <w:szCs w:val="18"/>
              </w:rPr>
            </w:pPr>
            <w:r w:rsidRPr="00C80306">
              <w:rPr>
                <w:rFonts w:ascii="Verdana" w:hAnsi="Verdana" w:cs="Segoe UI"/>
                <w:color w:val="000000" w:themeColor="text1"/>
                <w:sz w:val="18"/>
                <w:szCs w:val="18"/>
                <w:highlight w:val="yellow"/>
              </w:rPr>
              <w:t xml:space="preserve">user manually </w:t>
            </w:r>
            <w:r w:rsidRPr="000620C2">
              <w:rPr>
                <w:rFonts w:ascii="Verdana" w:hAnsi="Verdana" w:cs="Segoe UI"/>
                <w:color w:val="000000" w:themeColor="text1"/>
                <w:sz w:val="18"/>
                <w:szCs w:val="18"/>
                <w:highlight w:val="yellow"/>
              </w:rPr>
              <w:t>enters data</w:t>
            </w:r>
            <w:r w:rsidR="000620C2" w:rsidRPr="000620C2">
              <w:rPr>
                <w:rFonts w:ascii="Verdana" w:hAnsi="Verdana" w:cs="Segoe UI"/>
                <w:color w:val="000000" w:themeColor="text1"/>
                <w:sz w:val="18"/>
                <w:szCs w:val="18"/>
                <w:highlight w:val="yellow"/>
              </w:rPr>
              <w:t xml:space="preserve"> / no need to link to </w:t>
            </w:r>
            <w:proofErr w:type="spellStart"/>
            <w:r w:rsidR="000620C2" w:rsidRPr="000620C2">
              <w:rPr>
                <w:rFonts w:ascii="Verdana" w:hAnsi="Verdana" w:cs="Segoe UI"/>
                <w:color w:val="000000" w:themeColor="text1"/>
                <w:sz w:val="18"/>
                <w:szCs w:val="18"/>
                <w:highlight w:val="yellow"/>
              </w:rPr>
              <w:t>mycrm</w:t>
            </w:r>
            <w:proofErr w:type="spellEnd"/>
          </w:p>
        </w:tc>
      </w:tr>
      <w:tr w:rsidR="000620C2" w:rsidRPr="008B3F53" w:rsidTr="00D9422F">
        <w:trPr>
          <w:trHeight w:val="1520"/>
        </w:trPr>
        <w:tc>
          <w:tcPr>
            <w:tcW w:w="3227" w:type="dxa"/>
            <w:shd w:val="clear" w:color="auto" w:fill="DCDFDF"/>
            <w:noWrap/>
          </w:tcPr>
          <w:p w:rsidR="000620C2" w:rsidRPr="008B3F53" w:rsidRDefault="000620C2" w:rsidP="000620C2">
            <w:pPr>
              <w:spacing w:before="60" w:after="120"/>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What outcomes are you hoping from our service?</w:t>
            </w:r>
          </w:p>
        </w:tc>
        <w:tc>
          <w:tcPr>
            <w:tcW w:w="7463" w:type="dxa"/>
            <w:shd w:val="clear" w:color="auto" w:fill="auto"/>
            <w:noWrap/>
          </w:tcPr>
          <w:p w:rsidR="000620C2" w:rsidRPr="008B3F53" w:rsidRDefault="000620C2" w:rsidP="000620C2">
            <w:pPr>
              <w:spacing w:before="60" w:after="120"/>
              <w:contextualSpacing/>
              <w:rPr>
                <w:rFonts w:ascii="Verdana" w:hAnsi="Verdana" w:cs="Segoe UI"/>
                <w:color w:val="000000" w:themeColor="text1"/>
                <w:sz w:val="18"/>
                <w:szCs w:val="18"/>
              </w:rPr>
            </w:pPr>
            <w:r w:rsidRPr="00385909">
              <w:rPr>
                <w:rFonts w:ascii="Verdana" w:hAnsi="Verdana" w:cs="Segoe UI"/>
                <w:color w:val="000000" w:themeColor="text1"/>
                <w:sz w:val="18"/>
                <w:szCs w:val="18"/>
                <w:highlight w:val="yellow"/>
              </w:rPr>
              <w:t xml:space="preserve">user manually enters data / no need to link to </w:t>
            </w:r>
            <w:proofErr w:type="spellStart"/>
            <w:r w:rsidRPr="00385909">
              <w:rPr>
                <w:rFonts w:ascii="Verdana" w:hAnsi="Verdana" w:cs="Segoe UI"/>
                <w:color w:val="000000" w:themeColor="text1"/>
                <w:sz w:val="18"/>
                <w:szCs w:val="18"/>
                <w:highlight w:val="yellow"/>
              </w:rPr>
              <w:t>mycrm</w:t>
            </w:r>
            <w:proofErr w:type="spellEnd"/>
          </w:p>
        </w:tc>
      </w:tr>
      <w:tr w:rsidR="000620C2" w:rsidRPr="008B3F53" w:rsidTr="00D9422F">
        <w:trPr>
          <w:trHeight w:val="1520"/>
        </w:trPr>
        <w:tc>
          <w:tcPr>
            <w:tcW w:w="3227" w:type="dxa"/>
            <w:shd w:val="clear" w:color="auto" w:fill="DCDFDF"/>
            <w:noWrap/>
          </w:tcPr>
          <w:p w:rsidR="000620C2" w:rsidRPr="00C80306" w:rsidRDefault="000620C2" w:rsidP="000620C2">
            <w:pPr>
              <w:spacing w:before="60" w:after="120"/>
              <w:contextualSpacing/>
              <w:rPr>
                <w:rFonts w:ascii="Verdana" w:hAnsi="Verdana" w:cs="Segoe UI"/>
                <w:color w:val="000000" w:themeColor="text1"/>
                <w:sz w:val="18"/>
                <w:szCs w:val="18"/>
              </w:rPr>
            </w:pPr>
            <w:r w:rsidRPr="00C80306">
              <w:rPr>
                <w:rFonts w:ascii="Verdana" w:hAnsi="Verdana" w:cs="Segoe UI"/>
                <w:color w:val="000000" w:themeColor="text1"/>
                <w:sz w:val="18"/>
                <w:szCs w:val="18"/>
              </w:rPr>
              <w:t>Are there any specific concerns or requirements that have prompted you to seek advice?</w:t>
            </w:r>
          </w:p>
        </w:tc>
        <w:tc>
          <w:tcPr>
            <w:tcW w:w="7463" w:type="dxa"/>
            <w:shd w:val="clear" w:color="auto" w:fill="auto"/>
            <w:noWrap/>
          </w:tcPr>
          <w:p w:rsidR="000620C2" w:rsidRPr="00C80306" w:rsidRDefault="000620C2" w:rsidP="000620C2">
            <w:pPr>
              <w:spacing w:before="60" w:after="120"/>
              <w:contextualSpacing/>
              <w:rPr>
                <w:rFonts w:ascii="Verdana" w:hAnsi="Verdana" w:cs="Segoe UI"/>
                <w:color w:val="000000" w:themeColor="text1"/>
                <w:sz w:val="18"/>
                <w:szCs w:val="18"/>
              </w:rPr>
            </w:pPr>
            <w:r w:rsidRPr="00385909">
              <w:rPr>
                <w:rFonts w:ascii="Verdana" w:hAnsi="Verdana" w:cs="Segoe UI"/>
                <w:color w:val="000000" w:themeColor="text1"/>
                <w:sz w:val="18"/>
                <w:szCs w:val="18"/>
                <w:highlight w:val="yellow"/>
              </w:rPr>
              <w:t xml:space="preserve">user manually enters data / no need to link to </w:t>
            </w:r>
            <w:proofErr w:type="spellStart"/>
            <w:r w:rsidRPr="00385909">
              <w:rPr>
                <w:rFonts w:ascii="Verdana" w:hAnsi="Verdana" w:cs="Segoe UI"/>
                <w:color w:val="000000" w:themeColor="text1"/>
                <w:sz w:val="18"/>
                <w:szCs w:val="18"/>
                <w:highlight w:val="yellow"/>
              </w:rPr>
              <w:t>mycrm</w:t>
            </w:r>
            <w:proofErr w:type="spellEnd"/>
          </w:p>
        </w:tc>
      </w:tr>
      <w:tr w:rsidR="000620C2" w:rsidRPr="008B3F53" w:rsidTr="00D9422F">
        <w:trPr>
          <w:trHeight w:val="1520"/>
        </w:trPr>
        <w:tc>
          <w:tcPr>
            <w:tcW w:w="3227" w:type="dxa"/>
            <w:shd w:val="clear" w:color="auto" w:fill="DCDFDF"/>
            <w:noWrap/>
          </w:tcPr>
          <w:p w:rsidR="000620C2" w:rsidRPr="00C80306" w:rsidRDefault="000620C2" w:rsidP="000620C2">
            <w:pPr>
              <w:spacing w:before="60" w:after="120"/>
              <w:contextualSpacing/>
              <w:rPr>
                <w:rFonts w:ascii="Verdana" w:hAnsi="Verdana" w:cs="Segoe UI"/>
                <w:color w:val="000000" w:themeColor="text1"/>
                <w:sz w:val="18"/>
                <w:szCs w:val="18"/>
              </w:rPr>
            </w:pPr>
            <w:r w:rsidRPr="00C80306">
              <w:rPr>
                <w:rFonts w:ascii="Verdana" w:hAnsi="Verdana" w:cs="Segoe UI"/>
                <w:color w:val="000000" w:themeColor="text1"/>
                <w:sz w:val="18"/>
                <w:szCs w:val="18"/>
              </w:rPr>
              <w:t>Are there any issues that we should take into account that may affect you achieving your goals?</w:t>
            </w:r>
          </w:p>
        </w:tc>
        <w:tc>
          <w:tcPr>
            <w:tcW w:w="7463" w:type="dxa"/>
            <w:shd w:val="clear" w:color="auto" w:fill="auto"/>
            <w:noWrap/>
          </w:tcPr>
          <w:p w:rsidR="000620C2" w:rsidRPr="00C80306" w:rsidRDefault="000620C2" w:rsidP="000620C2">
            <w:pPr>
              <w:spacing w:before="60" w:after="120"/>
              <w:contextualSpacing/>
              <w:rPr>
                <w:rFonts w:ascii="Verdana" w:hAnsi="Verdana" w:cs="Segoe UI"/>
                <w:color w:val="000000" w:themeColor="text1"/>
                <w:sz w:val="18"/>
                <w:szCs w:val="18"/>
              </w:rPr>
            </w:pPr>
            <w:r w:rsidRPr="00385909">
              <w:rPr>
                <w:rFonts w:ascii="Verdana" w:hAnsi="Verdana" w:cs="Segoe UI"/>
                <w:color w:val="000000" w:themeColor="text1"/>
                <w:sz w:val="18"/>
                <w:szCs w:val="18"/>
                <w:highlight w:val="yellow"/>
              </w:rPr>
              <w:t xml:space="preserve">user manually enters data / no need to link to </w:t>
            </w:r>
            <w:proofErr w:type="spellStart"/>
            <w:r w:rsidRPr="00385909">
              <w:rPr>
                <w:rFonts w:ascii="Verdana" w:hAnsi="Verdana" w:cs="Segoe UI"/>
                <w:color w:val="000000" w:themeColor="text1"/>
                <w:sz w:val="18"/>
                <w:szCs w:val="18"/>
                <w:highlight w:val="yellow"/>
              </w:rPr>
              <w:t>mycrm</w:t>
            </w:r>
            <w:proofErr w:type="spellEnd"/>
          </w:p>
        </w:tc>
      </w:tr>
      <w:tr w:rsidR="000620C2" w:rsidRPr="008B3F53" w:rsidTr="00D9422F">
        <w:trPr>
          <w:trHeight w:val="1520"/>
        </w:trPr>
        <w:tc>
          <w:tcPr>
            <w:tcW w:w="3227" w:type="dxa"/>
            <w:shd w:val="clear" w:color="auto" w:fill="DCDFDF"/>
            <w:noWrap/>
          </w:tcPr>
          <w:p w:rsidR="000620C2" w:rsidRPr="00DC031D" w:rsidRDefault="000620C2" w:rsidP="000620C2">
            <w:pPr>
              <w:spacing w:before="60" w:after="120"/>
              <w:contextualSpacing/>
              <w:rPr>
                <w:rFonts w:ascii="Verdana" w:hAnsi="Verdana" w:cs="Segoe UI"/>
                <w:color w:val="000000" w:themeColor="text1"/>
                <w:sz w:val="18"/>
                <w:szCs w:val="18"/>
              </w:rPr>
            </w:pPr>
            <w:r w:rsidRPr="00DC031D">
              <w:rPr>
                <w:rFonts w:ascii="Verdana" w:hAnsi="Verdana" w:cs="Segoe UI"/>
                <w:color w:val="000000" w:themeColor="text1"/>
                <w:sz w:val="18"/>
                <w:szCs w:val="18"/>
              </w:rPr>
              <w:t>Have you seen a financial adviser previously? If so, what was your experience?</w:t>
            </w:r>
          </w:p>
        </w:tc>
        <w:tc>
          <w:tcPr>
            <w:tcW w:w="7463" w:type="dxa"/>
            <w:shd w:val="clear" w:color="auto" w:fill="auto"/>
            <w:noWrap/>
          </w:tcPr>
          <w:p w:rsidR="000620C2" w:rsidRPr="008B3F53" w:rsidRDefault="000620C2" w:rsidP="000620C2">
            <w:pPr>
              <w:rPr>
                <w:rFonts w:ascii="Verdana" w:hAnsi="Verdana" w:cs="Segoe UI"/>
                <w:color w:val="000000" w:themeColor="text1"/>
                <w:sz w:val="18"/>
                <w:szCs w:val="18"/>
              </w:rPr>
            </w:pPr>
            <w:r w:rsidRPr="00385909">
              <w:rPr>
                <w:rFonts w:ascii="Verdana" w:hAnsi="Verdana" w:cs="Segoe UI"/>
                <w:color w:val="000000" w:themeColor="text1"/>
                <w:sz w:val="18"/>
                <w:szCs w:val="18"/>
                <w:highlight w:val="yellow"/>
              </w:rPr>
              <w:t xml:space="preserve">user manually enters data / no need to link to </w:t>
            </w:r>
            <w:proofErr w:type="spellStart"/>
            <w:r w:rsidRPr="00385909">
              <w:rPr>
                <w:rFonts w:ascii="Verdana" w:hAnsi="Verdana" w:cs="Segoe UI"/>
                <w:color w:val="000000" w:themeColor="text1"/>
                <w:sz w:val="18"/>
                <w:szCs w:val="18"/>
                <w:highlight w:val="yellow"/>
              </w:rPr>
              <w:t>mycrm</w:t>
            </w:r>
            <w:proofErr w:type="spellEnd"/>
          </w:p>
        </w:tc>
      </w:tr>
      <w:tr w:rsidR="000620C2" w:rsidRPr="008B3F53" w:rsidTr="00D9422F">
        <w:trPr>
          <w:trHeight w:val="1520"/>
        </w:trPr>
        <w:tc>
          <w:tcPr>
            <w:tcW w:w="3227" w:type="dxa"/>
            <w:shd w:val="clear" w:color="auto" w:fill="DCDFDF"/>
            <w:noWrap/>
          </w:tcPr>
          <w:p w:rsidR="000620C2" w:rsidRPr="00C80306" w:rsidRDefault="000620C2" w:rsidP="000620C2">
            <w:pPr>
              <w:spacing w:before="60" w:after="120"/>
              <w:contextualSpacing/>
              <w:rPr>
                <w:rFonts w:ascii="Verdana" w:hAnsi="Verdana" w:cs="Segoe UI"/>
                <w:color w:val="000000" w:themeColor="text1"/>
                <w:sz w:val="18"/>
                <w:szCs w:val="18"/>
              </w:rPr>
            </w:pPr>
            <w:r w:rsidRPr="00C80306">
              <w:rPr>
                <w:rFonts w:ascii="Verdana" w:hAnsi="Verdana" w:cs="Segoe UI"/>
                <w:color w:val="000000" w:themeColor="text1"/>
                <w:sz w:val="18"/>
                <w:szCs w:val="18"/>
              </w:rPr>
              <w:t xml:space="preserve">What does your future retirement look like to you? </w:t>
            </w:r>
          </w:p>
        </w:tc>
        <w:tc>
          <w:tcPr>
            <w:tcW w:w="7463" w:type="dxa"/>
            <w:shd w:val="clear" w:color="auto" w:fill="auto"/>
            <w:noWrap/>
          </w:tcPr>
          <w:p w:rsidR="000620C2" w:rsidRPr="00C80306" w:rsidRDefault="000620C2" w:rsidP="000620C2">
            <w:pPr>
              <w:spacing w:before="60" w:after="120"/>
              <w:contextualSpacing/>
              <w:rPr>
                <w:rFonts w:ascii="Verdana" w:hAnsi="Verdana" w:cs="Segoe UI"/>
                <w:color w:val="000000" w:themeColor="text1"/>
                <w:sz w:val="18"/>
                <w:szCs w:val="18"/>
              </w:rPr>
            </w:pPr>
            <w:r w:rsidRPr="00385909">
              <w:rPr>
                <w:rFonts w:ascii="Verdana" w:hAnsi="Verdana" w:cs="Segoe UI"/>
                <w:color w:val="000000" w:themeColor="text1"/>
                <w:sz w:val="18"/>
                <w:szCs w:val="18"/>
                <w:highlight w:val="yellow"/>
              </w:rPr>
              <w:t xml:space="preserve">user manually enters data / no need to link to </w:t>
            </w:r>
            <w:proofErr w:type="spellStart"/>
            <w:r w:rsidRPr="00385909">
              <w:rPr>
                <w:rFonts w:ascii="Verdana" w:hAnsi="Verdana" w:cs="Segoe UI"/>
                <w:color w:val="000000" w:themeColor="text1"/>
                <w:sz w:val="18"/>
                <w:szCs w:val="18"/>
                <w:highlight w:val="yellow"/>
              </w:rPr>
              <w:t>mycrm</w:t>
            </w:r>
            <w:proofErr w:type="spellEnd"/>
          </w:p>
        </w:tc>
      </w:tr>
      <w:tr w:rsidR="000620C2" w:rsidRPr="008B3F53" w:rsidTr="00D9422F">
        <w:trPr>
          <w:trHeight w:val="1520"/>
        </w:trPr>
        <w:tc>
          <w:tcPr>
            <w:tcW w:w="3227" w:type="dxa"/>
            <w:shd w:val="clear" w:color="auto" w:fill="DCDFDF"/>
            <w:noWrap/>
          </w:tcPr>
          <w:p w:rsidR="000620C2" w:rsidRPr="008B3F53" w:rsidRDefault="000620C2" w:rsidP="000620C2">
            <w:pPr>
              <w:spacing w:before="60" w:after="120"/>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Additional Comments</w:t>
            </w:r>
          </w:p>
        </w:tc>
        <w:tc>
          <w:tcPr>
            <w:tcW w:w="7463" w:type="dxa"/>
            <w:shd w:val="clear" w:color="auto" w:fill="auto"/>
            <w:noWrap/>
          </w:tcPr>
          <w:p w:rsidR="000620C2" w:rsidRPr="008B3F53" w:rsidRDefault="000620C2" w:rsidP="000620C2">
            <w:pPr>
              <w:rPr>
                <w:rFonts w:ascii="Verdana" w:hAnsi="Verdana" w:cs="Segoe UI"/>
                <w:color w:val="000000" w:themeColor="text1"/>
                <w:sz w:val="18"/>
                <w:szCs w:val="18"/>
              </w:rPr>
            </w:pPr>
            <w:r w:rsidRPr="00385909">
              <w:rPr>
                <w:rFonts w:ascii="Verdana" w:hAnsi="Verdana" w:cs="Segoe UI"/>
                <w:color w:val="000000" w:themeColor="text1"/>
                <w:sz w:val="18"/>
                <w:szCs w:val="18"/>
                <w:highlight w:val="yellow"/>
              </w:rPr>
              <w:t xml:space="preserve">user manually enters data / no need to link to </w:t>
            </w:r>
            <w:proofErr w:type="spellStart"/>
            <w:r w:rsidRPr="00385909">
              <w:rPr>
                <w:rFonts w:ascii="Verdana" w:hAnsi="Verdana" w:cs="Segoe UI"/>
                <w:color w:val="000000" w:themeColor="text1"/>
                <w:sz w:val="18"/>
                <w:szCs w:val="18"/>
                <w:highlight w:val="yellow"/>
              </w:rPr>
              <w:t>mycrm</w:t>
            </w:r>
            <w:proofErr w:type="spellEnd"/>
          </w:p>
        </w:tc>
      </w:tr>
    </w:tbl>
    <w:bookmarkEnd w:id="2"/>
    <w:p w:rsidR="00B32988" w:rsidRPr="000620C2" w:rsidRDefault="00B32988" w:rsidP="00B32988">
      <w:pPr>
        <w:keepNext/>
        <w:keepLines/>
        <w:pageBreakBefore/>
        <w:spacing w:after="120"/>
        <w:rPr>
          <w:rFonts w:ascii="Verdana" w:hAnsi="Verdana"/>
          <w:bCs/>
          <w:color w:val="000000" w:themeColor="text1"/>
          <w:sz w:val="36"/>
          <w:szCs w:val="36"/>
          <w:highlight w:val="yellow"/>
        </w:rPr>
      </w:pPr>
      <w:proofErr w:type="gramStart"/>
      <w:r w:rsidRPr="000620C2">
        <w:rPr>
          <w:rFonts w:ascii="Verdana" w:hAnsi="Verdana"/>
          <w:bCs/>
          <w:caps/>
          <w:color w:val="000000" w:themeColor="text1"/>
          <w:sz w:val="36"/>
          <w:szCs w:val="36"/>
          <w:highlight w:val="yellow"/>
        </w:rPr>
        <w:lastRenderedPageBreak/>
        <w:t>Your</w:t>
      </w:r>
      <w:proofErr w:type="gramEnd"/>
      <w:r w:rsidRPr="000620C2">
        <w:rPr>
          <w:rFonts w:ascii="Verdana" w:hAnsi="Verdana"/>
          <w:bCs/>
          <w:caps/>
          <w:color w:val="000000" w:themeColor="text1"/>
          <w:sz w:val="36"/>
          <w:szCs w:val="36"/>
          <w:highlight w:val="yellow"/>
        </w:rPr>
        <w:t xml:space="preserve"> Goals &amp; Objectives</w:t>
      </w:r>
    </w:p>
    <w:p w:rsidR="00B32988" w:rsidRPr="000620C2" w:rsidRDefault="00B32988" w:rsidP="00B32988">
      <w:pPr>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Your objectives should be:</w:t>
      </w:r>
    </w:p>
    <w:p w:rsidR="00B32988" w:rsidRPr="000620C2" w:rsidRDefault="00B32988" w:rsidP="00B32988">
      <w:pPr>
        <w:pStyle w:val="BodyCopy"/>
        <w:spacing w:line="360" w:lineRule="auto"/>
        <w:rPr>
          <w:rFonts w:ascii="Verdana" w:hAnsi="Verdana" w:cs="Segoe UI"/>
          <w:color w:val="000000" w:themeColor="text1"/>
          <w:sz w:val="18"/>
          <w:szCs w:val="18"/>
          <w:highlight w:val="yellow"/>
        </w:rPr>
      </w:pPr>
      <w:r w:rsidRPr="000620C2">
        <w:rPr>
          <w:rFonts w:ascii="Verdana" w:hAnsi="Verdana" w:cs="Segoe UI"/>
          <w:b/>
          <w:color w:val="000000" w:themeColor="text1"/>
          <w:sz w:val="18"/>
          <w:szCs w:val="18"/>
          <w:highlight w:val="yellow"/>
        </w:rPr>
        <w:t xml:space="preserve">S – </w:t>
      </w:r>
      <w:r w:rsidRPr="000620C2">
        <w:rPr>
          <w:rFonts w:ascii="Verdana" w:hAnsi="Verdana" w:cs="Segoe UI"/>
          <w:color w:val="000000" w:themeColor="text1"/>
          <w:sz w:val="18"/>
          <w:szCs w:val="18"/>
          <w:highlight w:val="yellow"/>
        </w:rPr>
        <w:t xml:space="preserve">Specific     </w:t>
      </w:r>
      <w:r w:rsidRPr="000620C2">
        <w:rPr>
          <w:rFonts w:ascii="Verdana" w:hAnsi="Verdana" w:cs="Segoe UI"/>
          <w:b/>
          <w:color w:val="000000" w:themeColor="text1"/>
          <w:sz w:val="18"/>
          <w:szCs w:val="18"/>
          <w:highlight w:val="yellow"/>
        </w:rPr>
        <w:t>M</w:t>
      </w:r>
      <w:r w:rsidRPr="000620C2">
        <w:rPr>
          <w:rFonts w:ascii="Verdana" w:hAnsi="Verdana" w:cs="Segoe UI"/>
          <w:color w:val="000000" w:themeColor="text1"/>
          <w:sz w:val="18"/>
          <w:szCs w:val="18"/>
          <w:highlight w:val="yellow"/>
        </w:rPr>
        <w:t xml:space="preserve"> – Measurable     </w:t>
      </w:r>
      <w:r w:rsidRPr="000620C2">
        <w:rPr>
          <w:rFonts w:ascii="Verdana" w:hAnsi="Verdana" w:cs="Segoe UI"/>
          <w:b/>
          <w:color w:val="000000" w:themeColor="text1"/>
          <w:sz w:val="18"/>
          <w:szCs w:val="18"/>
          <w:highlight w:val="yellow"/>
        </w:rPr>
        <w:t>A</w:t>
      </w:r>
      <w:r w:rsidRPr="000620C2">
        <w:rPr>
          <w:rFonts w:ascii="Verdana" w:hAnsi="Verdana" w:cs="Segoe UI"/>
          <w:color w:val="000000" w:themeColor="text1"/>
          <w:sz w:val="18"/>
          <w:szCs w:val="18"/>
          <w:highlight w:val="yellow"/>
        </w:rPr>
        <w:t xml:space="preserve"> – Attainable     </w:t>
      </w:r>
      <w:r w:rsidRPr="000620C2">
        <w:rPr>
          <w:rFonts w:ascii="Verdana" w:hAnsi="Verdana" w:cs="Segoe UI"/>
          <w:b/>
          <w:color w:val="000000" w:themeColor="text1"/>
          <w:sz w:val="18"/>
          <w:szCs w:val="18"/>
          <w:highlight w:val="yellow"/>
        </w:rPr>
        <w:t>R</w:t>
      </w:r>
      <w:r w:rsidRPr="000620C2">
        <w:rPr>
          <w:rFonts w:ascii="Verdana" w:hAnsi="Verdana" w:cs="Segoe UI"/>
          <w:color w:val="000000" w:themeColor="text1"/>
          <w:sz w:val="18"/>
          <w:szCs w:val="18"/>
          <w:highlight w:val="yellow"/>
        </w:rPr>
        <w:t xml:space="preserve"> – Realistic     </w:t>
      </w:r>
      <w:r w:rsidRPr="000620C2">
        <w:rPr>
          <w:rFonts w:ascii="Verdana" w:hAnsi="Verdana" w:cs="Segoe UI"/>
          <w:b/>
          <w:color w:val="000000" w:themeColor="text1"/>
          <w:sz w:val="18"/>
          <w:szCs w:val="18"/>
          <w:highlight w:val="yellow"/>
        </w:rPr>
        <w:t>T</w:t>
      </w:r>
      <w:r w:rsidRPr="000620C2">
        <w:rPr>
          <w:rFonts w:ascii="Verdana" w:hAnsi="Verdana" w:cs="Segoe UI"/>
          <w:color w:val="000000" w:themeColor="text1"/>
          <w:sz w:val="18"/>
          <w:szCs w:val="18"/>
          <w:highlight w:val="yellow"/>
        </w:rPr>
        <w:t xml:space="preserve"> – Time bound</w:t>
      </w:r>
    </w:p>
    <w:p w:rsidR="00B32988" w:rsidRPr="000620C2" w:rsidRDefault="00B32988" w:rsidP="00B32988">
      <w:pPr>
        <w:rPr>
          <w:rFonts w:ascii="Verdana" w:hAnsi="Verdana" w:cs="Segoe UI"/>
          <w:color w:val="000000" w:themeColor="text1"/>
          <w:sz w:val="18"/>
          <w:szCs w:val="18"/>
          <w:highlight w:val="yellow"/>
        </w:rPr>
      </w:pPr>
    </w:p>
    <w:p w:rsidR="00B32988" w:rsidRPr="000620C2" w:rsidRDefault="00B32988" w:rsidP="00B32988">
      <w:pPr>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Include as much information as you can to assist in developing a solution tailored to your specific objectives. Consider the priority and an estimated amount required to obtain the objective. </w:t>
      </w:r>
    </w:p>
    <w:p w:rsidR="000620C2" w:rsidRDefault="000620C2" w:rsidP="000620C2">
      <w:pPr>
        <w:rPr>
          <w:rFonts w:ascii="Verdana" w:hAnsi="Verdana" w:cs="Segoe UI"/>
          <w:color w:val="000000" w:themeColor="text1"/>
          <w:sz w:val="18"/>
          <w:szCs w:val="18"/>
          <w:highlight w:val="yellow"/>
        </w:rPr>
      </w:pPr>
    </w:p>
    <w:p w:rsidR="000620C2" w:rsidRPr="008B3F53" w:rsidRDefault="000620C2" w:rsidP="000620C2">
      <w:pPr>
        <w:rPr>
          <w:rFonts w:ascii="Verdana" w:hAnsi="Verdana"/>
          <w:color w:val="000000" w:themeColor="text1"/>
        </w:rPr>
      </w:pPr>
      <w:proofErr w:type="gramStart"/>
      <w:r w:rsidRPr="000620C2">
        <w:rPr>
          <w:rFonts w:ascii="Verdana" w:hAnsi="Verdana" w:cs="Segoe UI"/>
          <w:color w:val="000000" w:themeColor="text1"/>
          <w:sz w:val="18"/>
          <w:szCs w:val="18"/>
          <w:highlight w:val="green"/>
        </w:rPr>
        <w:t>user</w:t>
      </w:r>
      <w:proofErr w:type="gramEnd"/>
      <w:r w:rsidRPr="000620C2">
        <w:rPr>
          <w:rFonts w:ascii="Verdana" w:hAnsi="Verdana" w:cs="Segoe UI"/>
          <w:color w:val="000000" w:themeColor="text1"/>
          <w:sz w:val="18"/>
          <w:szCs w:val="18"/>
          <w:highlight w:val="green"/>
        </w:rPr>
        <w:t xml:space="preserve"> manually enters data into this page / no need to link to </w:t>
      </w:r>
      <w:proofErr w:type="spellStart"/>
      <w:r w:rsidRPr="000620C2">
        <w:rPr>
          <w:rFonts w:ascii="Verdana" w:hAnsi="Verdana" w:cs="Segoe UI"/>
          <w:color w:val="000000" w:themeColor="text1"/>
          <w:sz w:val="18"/>
          <w:szCs w:val="18"/>
          <w:highlight w:val="green"/>
        </w:rPr>
        <w:t>mycrm</w:t>
      </w:r>
      <w:proofErr w:type="spellEnd"/>
    </w:p>
    <w:tbl>
      <w:tblPr>
        <w:tblW w:w="10693" w:type="dxa"/>
        <w:tblInd w:w="-5" w:type="dxa"/>
        <w:tblLayout w:type="fixed"/>
        <w:tblLook w:val="0000"/>
      </w:tblPr>
      <w:tblGrid>
        <w:gridCol w:w="1134"/>
        <w:gridCol w:w="4536"/>
        <w:gridCol w:w="2694"/>
        <w:gridCol w:w="958"/>
        <w:gridCol w:w="1371"/>
      </w:tblGrid>
      <w:tr w:rsidR="00B32988" w:rsidRPr="000620C2" w:rsidTr="00E90D5C">
        <w:trPr>
          <w:trHeight w:val="797"/>
        </w:trPr>
        <w:tc>
          <w:tcPr>
            <w:tcW w:w="1134" w:type="dxa"/>
            <w:tcBorders>
              <w:top w:val="single" w:sz="4" w:space="0" w:color="808080"/>
              <w:left w:val="single" w:sz="4" w:space="0" w:color="808080"/>
              <w:bottom w:val="single" w:sz="4" w:space="0" w:color="808080"/>
            </w:tcBorders>
            <w:shd w:val="clear" w:color="auto" w:fill="9BB4D2"/>
            <w:vAlign w:val="center"/>
          </w:tcPr>
          <w:p w:rsidR="00B32988" w:rsidRPr="000620C2" w:rsidRDefault="00B32988" w:rsidP="00165183">
            <w:pPr>
              <w:spacing w:before="60" w:after="120"/>
              <w:contextualSpacing/>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Priority</w:t>
            </w:r>
          </w:p>
        </w:tc>
        <w:tc>
          <w:tcPr>
            <w:tcW w:w="4536" w:type="dxa"/>
            <w:tcBorders>
              <w:top w:val="single" w:sz="4" w:space="0" w:color="808080"/>
              <w:left w:val="single" w:sz="4" w:space="0" w:color="808080"/>
              <w:bottom w:val="single" w:sz="4" w:space="0" w:color="808080"/>
            </w:tcBorders>
            <w:shd w:val="clear" w:color="auto" w:fill="9BB4D2"/>
            <w:vAlign w:val="center"/>
          </w:tcPr>
          <w:p w:rsidR="00B32988" w:rsidRPr="000620C2" w:rsidRDefault="00B32988" w:rsidP="00165183">
            <w:pPr>
              <w:spacing w:before="60" w:after="120"/>
              <w:contextualSpacing/>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Objective</w:t>
            </w:r>
          </w:p>
        </w:tc>
        <w:tc>
          <w:tcPr>
            <w:tcW w:w="2694" w:type="dxa"/>
            <w:tcBorders>
              <w:top w:val="single" w:sz="4" w:space="0" w:color="808080"/>
              <w:left w:val="single" w:sz="4" w:space="0" w:color="808080"/>
              <w:bottom w:val="single" w:sz="4" w:space="0" w:color="808080"/>
            </w:tcBorders>
            <w:shd w:val="clear" w:color="auto" w:fill="9BB4D2"/>
            <w:vAlign w:val="center"/>
          </w:tcPr>
          <w:p w:rsidR="00B32988" w:rsidRPr="000620C2" w:rsidRDefault="00B32988" w:rsidP="00165183">
            <w:pPr>
              <w:spacing w:before="60" w:after="120"/>
              <w:contextualSpacing/>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Details</w:t>
            </w:r>
          </w:p>
        </w:tc>
        <w:tc>
          <w:tcPr>
            <w:tcW w:w="958" w:type="dxa"/>
            <w:tcBorders>
              <w:top w:val="single" w:sz="4" w:space="0" w:color="808080"/>
              <w:left w:val="single" w:sz="4" w:space="0" w:color="808080"/>
              <w:bottom w:val="single" w:sz="4" w:space="0" w:color="808080"/>
            </w:tcBorders>
            <w:shd w:val="clear" w:color="auto" w:fill="9BB4D2"/>
            <w:vAlign w:val="center"/>
          </w:tcPr>
          <w:p w:rsidR="00B32988" w:rsidRPr="000620C2" w:rsidRDefault="00B32988" w:rsidP="00165183">
            <w:pPr>
              <w:spacing w:before="60" w:after="120"/>
              <w:contextualSpacing/>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Time Frame</w:t>
            </w:r>
          </w:p>
        </w:tc>
        <w:tc>
          <w:tcPr>
            <w:tcW w:w="1371" w:type="dxa"/>
            <w:tcBorders>
              <w:top w:val="single" w:sz="4" w:space="0" w:color="808080"/>
              <w:left w:val="single" w:sz="4" w:space="0" w:color="808080"/>
              <w:bottom w:val="single" w:sz="4" w:space="0" w:color="808080"/>
              <w:right w:val="single" w:sz="4" w:space="0" w:color="808080"/>
            </w:tcBorders>
            <w:shd w:val="clear" w:color="auto" w:fill="9BB4D2"/>
            <w:vAlign w:val="center"/>
          </w:tcPr>
          <w:p w:rsidR="00B32988" w:rsidRPr="000620C2" w:rsidRDefault="00B32988" w:rsidP="00165183">
            <w:pPr>
              <w:spacing w:before="60" w:after="120"/>
              <w:contextualSpacing/>
              <w:rPr>
                <w:rFonts w:ascii="Verdana" w:hAnsi="Verdana" w:cs="Segoe UI"/>
                <w:color w:val="000000" w:themeColor="text1"/>
                <w:sz w:val="18"/>
                <w:szCs w:val="18"/>
                <w:highlight w:val="yellow"/>
              </w:rPr>
            </w:pPr>
            <w:r w:rsidRPr="000620C2">
              <w:rPr>
                <w:rFonts w:ascii="Verdana" w:hAnsi="Verdana" w:cs="Segoe UI"/>
                <w:b/>
                <w:color w:val="000000" w:themeColor="text1"/>
                <w:sz w:val="18"/>
                <w:szCs w:val="18"/>
                <w:highlight w:val="yellow"/>
              </w:rPr>
              <w:t>Amount Required</w:t>
            </w:r>
          </w:p>
        </w:tc>
      </w:tr>
      <w:tr w:rsidR="000620C2" w:rsidRPr="000620C2" w:rsidTr="00E90D5C">
        <w:trPr>
          <w:trHeight w:val="400"/>
        </w:trPr>
        <w:tc>
          <w:tcPr>
            <w:tcW w:w="1134" w:type="dxa"/>
            <w:tcBorders>
              <w:top w:val="single" w:sz="4" w:space="0" w:color="808080"/>
              <w:left w:val="single" w:sz="4" w:space="0" w:color="808080"/>
              <w:bottom w:val="single" w:sz="4" w:space="0" w:color="808080"/>
            </w:tcBorders>
            <w:shd w:val="clear" w:color="auto" w:fill="DCDFDF"/>
          </w:tcPr>
          <w:p w:rsidR="000620C2" w:rsidRPr="000620C2" w:rsidRDefault="000620C2" w:rsidP="000620C2">
            <w:pPr>
              <w:snapToGrid w:val="0"/>
              <w:spacing w:before="60" w:after="120"/>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tc>
        <w:tc>
          <w:tcPr>
            <w:tcW w:w="4536" w:type="dxa"/>
            <w:tcBorders>
              <w:top w:val="single" w:sz="4" w:space="0" w:color="808080"/>
              <w:left w:val="single" w:sz="4" w:space="0" w:color="808080"/>
              <w:bottom w:val="single" w:sz="4" w:space="0" w:color="808080"/>
            </w:tcBorders>
            <w:shd w:val="clear" w:color="auto" w:fill="auto"/>
          </w:tcPr>
          <w:p w:rsidR="000620C2" w:rsidRPr="000620C2" w:rsidRDefault="000620C2" w:rsidP="000620C2">
            <w:pPr>
              <w:snapToGrid w:val="0"/>
              <w:spacing w:before="60" w:after="120"/>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tc>
        <w:tc>
          <w:tcPr>
            <w:tcW w:w="2694" w:type="dxa"/>
            <w:tcBorders>
              <w:top w:val="single" w:sz="4" w:space="0" w:color="808080"/>
              <w:left w:val="single" w:sz="4" w:space="0" w:color="808080"/>
              <w:bottom w:val="single" w:sz="4" w:space="0" w:color="808080"/>
            </w:tcBorders>
            <w:shd w:val="clear" w:color="auto" w:fill="auto"/>
          </w:tcPr>
          <w:p w:rsidR="000620C2" w:rsidRPr="000620C2" w:rsidRDefault="000620C2" w:rsidP="000620C2">
            <w:pPr>
              <w:snapToGrid w:val="0"/>
              <w:spacing w:before="60" w:after="120"/>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tc>
        <w:tc>
          <w:tcPr>
            <w:tcW w:w="958" w:type="dxa"/>
            <w:tcBorders>
              <w:top w:val="single" w:sz="4" w:space="0" w:color="808080"/>
              <w:left w:val="single" w:sz="4" w:space="0" w:color="808080"/>
              <w:bottom w:val="single" w:sz="4" w:space="0" w:color="808080"/>
            </w:tcBorders>
            <w:shd w:val="clear" w:color="auto" w:fill="auto"/>
          </w:tcPr>
          <w:p w:rsidR="000620C2" w:rsidRPr="000620C2" w:rsidRDefault="000620C2" w:rsidP="000620C2">
            <w:pPr>
              <w:snapToGrid w:val="0"/>
              <w:spacing w:before="60" w:after="120"/>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tc>
        <w:tc>
          <w:tcPr>
            <w:tcW w:w="1371" w:type="dxa"/>
            <w:tcBorders>
              <w:top w:val="single" w:sz="4" w:space="0" w:color="808080"/>
              <w:left w:val="single" w:sz="4" w:space="0" w:color="808080"/>
              <w:bottom w:val="single" w:sz="4" w:space="0" w:color="808080"/>
              <w:right w:val="single" w:sz="4" w:space="0" w:color="808080"/>
            </w:tcBorders>
            <w:shd w:val="clear" w:color="auto" w:fill="auto"/>
          </w:tcPr>
          <w:p w:rsidR="000620C2" w:rsidRPr="000620C2" w:rsidRDefault="000620C2" w:rsidP="000620C2">
            <w:pPr>
              <w:snapToGrid w:val="0"/>
              <w:spacing w:before="60" w:after="120"/>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tc>
      </w:tr>
      <w:tr w:rsidR="000620C2" w:rsidRPr="000620C2" w:rsidTr="00E90D5C">
        <w:trPr>
          <w:trHeight w:val="400"/>
        </w:trPr>
        <w:tc>
          <w:tcPr>
            <w:tcW w:w="1134" w:type="dxa"/>
            <w:tcBorders>
              <w:top w:val="single" w:sz="4" w:space="0" w:color="808080"/>
              <w:left w:val="single" w:sz="4" w:space="0" w:color="808080"/>
              <w:bottom w:val="single" w:sz="4" w:space="0" w:color="808080"/>
            </w:tcBorders>
            <w:shd w:val="clear" w:color="auto" w:fill="DCDFDF"/>
          </w:tcPr>
          <w:p w:rsidR="000620C2" w:rsidRPr="000620C2" w:rsidRDefault="000620C2" w:rsidP="000620C2">
            <w:pPr>
              <w:snapToGrid w:val="0"/>
              <w:spacing w:before="60" w:after="120"/>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tc>
        <w:tc>
          <w:tcPr>
            <w:tcW w:w="4536" w:type="dxa"/>
            <w:tcBorders>
              <w:top w:val="single" w:sz="4" w:space="0" w:color="808080"/>
              <w:left w:val="single" w:sz="4" w:space="0" w:color="808080"/>
              <w:bottom w:val="single" w:sz="4" w:space="0" w:color="808080"/>
            </w:tcBorders>
            <w:shd w:val="clear" w:color="auto" w:fill="auto"/>
          </w:tcPr>
          <w:p w:rsidR="000620C2" w:rsidRPr="000620C2" w:rsidRDefault="000620C2" w:rsidP="000620C2">
            <w:pPr>
              <w:snapToGrid w:val="0"/>
              <w:spacing w:before="60" w:after="120"/>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tc>
        <w:tc>
          <w:tcPr>
            <w:tcW w:w="2694" w:type="dxa"/>
            <w:tcBorders>
              <w:top w:val="single" w:sz="4" w:space="0" w:color="808080"/>
              <w:left w:val="single" w:sz="4" w:space="0" w:color="808080"/>
              <w:bottom w:val="single" w:sz="4" w:space="0" w:color="808080"/>
            </w:tcBorders>
            <w:shd w:val="clear" w:color="auto" w:fill="auto"/>
          </w:tcPr>
          <w:p w:rsidR="000620C2" w:rsidRPr="000620C2" w:rsidRDefault="000620C2" w:rsidP="000620C2">
            <w:pPr>
              <w:snapToGrid w:val="0"/>
              <w:spacing w:before="60" w:after="120"/>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tc>
        <w:tc>
          <w:tcPr>
            <w:tcW w:w="958" w:type="dxa"/>
            <w:tcBorders>
              <w:top w:val="single" w:sz="4" w:space="0" w:color="808080"/>
              <w:left w:val="single" w:sz="4" w:space="0" w:color="808080"/>
              <w:bottom w:val="single" w:sz="4" w:space="0" w:color="808080"/>
            </w:tcBorders>
            <w:shd w:val="clear" w:color="auto" w:fill="auto"/>
          </w:tcPr>
          <w:p w:rsidR="000620C2" w:rsidRPr="000620C2" w:rsidRDefault="000620C2" w:rsidP="000620C2">
            <w:pPr>
              <w:snapToGrid w:val="0"/>
              <w:spacing w:before="60" w:after="120"/>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tc>
        <w:tc>
          <w:tcPr>
            <w:tcW w:w="1371" w:type="dxa"/>
            <w:tcBorders>
              <w:top w:val="single" w:sz="4" w:space="0" w:color="808080"/>
              <w:left w:val="single" w:sz="4" w:space="0" w:color="808080"/>
              <w:bottom w:val="single" w:sz="4" w:space="0" w:color="808080"/>
              <w:right w:val="single" w:sz="4" w:space="0" w:color="808080"/>
            </w:tcBorders>
            <w:shd w:val="clear" w:color="auto" w:fill="auto"/>
          </w:tcPr>
          <w:p w:rsidR="000620C2" w:rsidRPr="000620C2" w:rsidRDefault="000620C2" w:rsidP="000620C2">
            <w:pPr>
              <w:snapToGrid w:val="0"/>
              <w:spacing w:before="60" w:after="120"/>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tc>
      </w:tr>
      <w:tr w:rsidR="000620C2" w:rsidRPr="000620C2" w:rsidTr="000620C2">
        <w:trPr>
          <w:trHeight w:val="96"/>
        </w:trPr>
        <w:tc>
          <w:tcPr>
            <w:tcW w:w="1134" w:type="dxa"/>
            <w:tcBorders>
              <w:top w:val="single" w:sz="4" w:space="0" w:color="808080"/>
              <w:left w:val="single" w:sz="4" w:space="0" w:color="808080"/>
              <w:bottom w:val="single" w:sz="4" w:space="0" w:color="808080"/>
            </w:tcBorders>
            <w:shd w:val="clear" w:color="auto" w:fill="DCDFDF"/>
          </w:tcPr>
          <w:p w:rsidR="000620C2" w:rsidRPr="000620C2" w:rsidRDefault="000620C2" w:rsidP="000620C2">
            <w:pPr>
              <w:snapToGrid w:val="0"/>
              <w:spacing w:before="60" w:after="120"/>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tc>
        <w:tc>
          <w:tcPr>
            <w:tcW w:w="4536" w:type="dxa"/>
            <w:tcBorders>
              <w:top w:val="single" w:sz="4" w:space="0" w:color="808080"/>
              <w:left w:val="single" w:sz="4" w:space="0" w:color="808080"/>
              <w:bottom w:val="single" w:sz="4" w:space="0" w:color="808080"/>
            </w:tcBorders>
            <w:shd w:val="clear" w:color="auto" w:fill="auto"/>
          </w:tcPr>
          <w:p w:rsidR="000620C2" w:rsidRPr="000620C2" w:rsidRDefault="000620C2" w:rsidP="000620C2">
            <w:pPr>
              <w:snapToGrid w:val="0"/>
              <w:spacing w:before="60" w:after="120"/>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tc>
        <w:tc>
          <w:tcPr>
            <w:tcW w:w="2694" w:type="dxa"/>
            <w:tcBorders>
              <w:top w:val="single" w:sz="4" w:space="0" w:color="808080"/>
              <w:left w:val="single" w:sz="4" w:space="0" w:color="808080"/>
              <w:bottom w:val="single" w:sz="4" w:space="0" w:color="808080"/>
            </w:tcBorders>
            <w:shd w:val="clear" w:color="auto" w:fill="auto"/>
          </w:tcPr>
          <w:p w:rsidR="000620C2" w:rsidRPr="000620C2" w:rsidRDefault="000620C2" w:rsidP="000620C2">
            <w:pPr>
              <w:snapToGrid w:val="0"/>
              <w:spacing w:before="60" w:after="120"/>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tc>
        <w:tc>
          <w:tcPr>
            <w:tcW w:w="958" w:type="dxa"/>
            <w:tcBorders>
              <w:top w:val="single" w:sz="4" w:space="0" w:color="808080"/>
              <w:left w:val="single" w:sz="4" w:space="0" w:color="808080"/>
              <w:bottom w:val="single" w:sz="4" w:space="0" w:color="808080"/>
            </w:tcBorders>
            <w:shd w:val="clear" w:color="auto" w:fill="auto"/>
          </w:tcPr>
          <w:p w:rsidR="000620C2" w:rsidRPr="000620C2" w:rsidRDefault="000620C2" w:rsidP="000620C2">
            <w:pPr>
              <w:snapToGrid w:val="0"/>
              <w:spacing w:before="60" w:after="120"/>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tc>
        <w:tc>
          <w:tcPr>
            <w:tcW w:w="1371" w:type="dxa"/>
            <w:tcBorders>
              <w:top w:val="single" w:sz="4" w:space="0" w:color="808080"/>
              <w:left w:val="single" w:sz="4" w:space="0" w:color="808080"/>
              <w:bottom w:val="single" w:sz="4" w:space="0" w:color="808080"/>
              <w:right w:val="single" w:sz="4" w:space="0" w:color="808080"/>
            </w:tcBorders>
            <w:shd w:val="clear" w:color="auto" w:fill="auto"/>
          </w:tcPr>
          <w:p w:rsidR="000620C2" w:rsidRPr="000620C2" w:rsidRDefault="000620C2" w:rsidP="000620C2">
            <w:pPr>
              <w:snapToGrid w:val="0"/>
              <w:spacing w:before="60" w:after="120"/>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tc>
      </w:tr>
      <w:tr w:rsidR="00B32988" w:rsidRPr="000620C2" w:rsidTr="00E90D5C">
        <w:tc>
          <w:tcPr>
            <w:tcW w:w="5670" w:type="dxa"/>
            <w:gridSpan w:val="2"/>
            <w:tcBorders>
              <w:top w:val="single" w:sz="4" w:space="0" w:color="808080"/>
              <w:left w:val="single" w:sz="4" w:space="0" w:color="808080"/>
              <w:bottom w:val="single" w:sz="4" w:space="0" w:color="808080"/>
            </w:tcBorders>
            <w:shd w:val="clear" w:color="auto" w:fill="DCDFDF"/>
          </w:tcPr>
          <w:p w:rsidR="00B32988" w:rsidRPr="000620C2" w:rsidRDefault="00B32988" w:rsidP="00165183">
            <w:pPr>
              <w:spacing w:before="60" w:after="120"/>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How much money would you like to set aside to be readily available for emergencies &amp; unplanned expenses?</w:t>
            </w:r>
          </w:p>
        </w:tc>
        <w:tc>
          <w:tcPr>
            <w:tcW w:w="5023" w:type="dxa"/>
            <w:gridSpan w:val="3"/>
            <w:tcBorders>
              <w:top w:val="single" w:sz="4" w:space="0" w:color="808080"/>
              <w:left w:val="single" w:sz="4" w:space="0" w:color="808080"/>
              <w:bottom w:val="single" w:sz="4" w:space="0" w:color="808080"/>
              <w:right w:val="single" w:sz="4" w:space="0" w:color="808080"/>
            </w:tcBorders>
            <w:shd w:val="clear" w:color="auto" w:fill="auto"/>
          </w:tcPr>
          <w:p w:rsidR="00B32988" w:rsidRPr="000620C2" w:rsidRDefault="009E15EB" w:rsidP="00165183">
            <w:pPr>
              <w:spacing w:before="60" w:after="120"/>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user manually enters data</w:t>
            </w:r>
          </w:p>
        </w:tc>
      </w:tr>
      <w:tr w:rsidR="00B32988" w:rsidRPr="003F33BF" w:rsidTr="00E90D5C">
        <w:trPr>
          <w:trHeight w:val="1440"/>
        </w:trPr>
        <w:tc>
          <w:tcPr>
            <w:tcW w:w="5670" w:type="dxa"/>
            <w:gridSpan w:val="2"/>
            <w:tcBorders>
              <w:top w:val="single" w:sz="4" w:space="0" w:color="808080"/>
              <w:left w:val="single" w:sz="4" w:space="0" w:color="808080"/>
              <w:bottom w:val="single" w:sz="4" w:space="0" w:color="808080"/>
            </w:tcBorders>
            <w:shd w:val="clear" w:color="auto" w:fill="DCDFDF"/>
          </w:tcPr>
          <w:p w:rsidR="00B32988" w:rsidRPr="000620C2" w:rsidRDefault="00B32988" w:rsidP="00165183">
            <w:pPr>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Comments</w:t>
            </w:r>
          </w:p>
          <w:p w:rsidR="00B32988" w:rsidRPr="000620C2" w:rsidRDefault="00B32988" w:rsidP="00165183">
            <w:pPr>
              <w:contextualSpacing/>
              <w:rPr>
                <w:rFonts w:ascii="Verdana" w:hAnsi="Verdana" w:cs="Segoe UI"/>
                <w:color w:val="000000" w:themeColor="text1"/>
                <w:sz w:val="18"/>
                <w:szCs w:val="18"/>
                <w:highlight w:val="yellow"/>
              </w:rPr>
            </w:pPr>
          </w:p>
          <w:p w:rsidR="00B32988" w:rsidRPr="000620C2" w:rsidRDefault="00B32988" w:rsidP="00165183">
            <w:pPr>
              <w:contextualSpacing/>
              <w:rPr>
                <w:rFonts w:ascii="Verdana" w:hAnsi="Verdana" w:cs="Segoe UI"/>
                <w:color w:val="000000" w:themeColor="text1"/>
                <w:sz w:val="18"/>
                <w:szCs w:val="18"/>
                <w:highlight w:val="yellow"/>
              </w:rPr>
            </w:pPr>
          </w:p>
        </w:tc>
        <w:tc>
          <w:tcPr>
            <w:tcW w:w="5023" w:type="dxa"/>
            <w:gridSpan w:val="3"/>
            <w:tcBorders>
              <w:top w:val="single" w:sz="4" w:space="0" w:color="808080"/>
              <w:left w:val="single" w:sz="4" w:space="0" w:color="808080"/>
              <w:bottom w:val="single" w:sz="4" w:space="0" w:color="808080"/>
              <w:right w:val="single" w:sz="4" w:space="0" w:color="808080"/>
            </w:tcBorders>
            <w:shd w:val="clear" w:color="auto" w:fill="auto"/>
          </w:tcPr>
          <w:p w:rsidR="00B32988" w:rsidRPr="003F33BF" w:rsidRDefault="000620C2" w:rsidP="00165183">
            <w:pPr>
              <w:rPr>
                <w:rFonts w:ascii="Verdana" w:hAnsi="Verdana" w:cs="Segoe UI"/>
                <w:color w:val="000000" w:themeColor="text1"/>
                <w:sz w:val="18"/>
                <w:szCs w:val="18"/>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p w:rsidR="00B32988" w:rsidRPr="003F33BF" w:rsidRDefault="00B32988" w:rsidP="00165183">
            <w:pPr>
              <w:rPr>
                <w:rFonts w:ascii="Verdana" w:hAnsi="Verdana" w:cs="Segoe UI"/>
                <w:color w:val="000000" w:themeColor="text1"/>
                <w:sz w:val="18"/>
                <w:szCs w:val="18"/>
              </w:rPr>
            </w:pPr>
          </w:p>
          <w:p w:rsidR="00B32988" w:rsidRPr="003F33BF" w:rsidRDefault="00B32988" w:rsidP="00165183">
            <w:pPr>
              <w:rPr>
                <w:rFonts w:ascii="Verdana" w:hAnsi="Verdana" w:cs="Segoe UI"/>
                <w:color w:val="000000" w:themeColor="text1"/>
                <w:sz w:val="18"/>
                <w:szCs w:val="18"/>
              </w:rPr>
            </w:pPr>
          </w:p>
          <w:p w:rsidR="00B32988" w:rsidRPr="003F33BF" w:rsidRDefault="00B32988" w:rsidP="00165183">
            <w:pPr>
              <w:rPr>
                <w:rFonts w:ascii="Verdana" w:hAnsi="Verdana" w:cs="Segoe UI"/>
                <w:color w:val="000000" w:themeColor="text1"/>
                <w:sz w:val="18"/>
                <w:szCs w:val="18"/>
              </w:rPr>
            </w:pPr>
          </w:p>
        </w:tc>
      </w:tr>
    </w:tbl>
    <w:p w:rsidR="00EF4322" w:rsidRPr="00BE040F" w:rsidRDefault="00EF4322" w:rsidP="00616DAE">
      <w:pPr>
        <w:keepNext/>
        <w:keepLines/>
        <w:pageBreakBefore/>
        <w:spacing w:before="200" w:after="120"/>
        <w:rPr>
          <w:rFonts w:ascii="Verdana" w:hAnsi="Verdana"/>
          <w:bCs/>
          <w:caps/>
          <w:color w:val="000000" w:themeColor="text1"/>
          <w:sz w:val="36"/>
          <w:szCs w:val="36"/>
        </w:rPr>
      </w:pPr>
      <w:r w:rsidRPr="000620C2">
        <w:rPr>
          <w:rFonts w:ascii="Verdana" w:hAnsi="Verdana"/>
          <w:bCs/>
          <w:caps/>
          <w:color w:val="000000" w:themeColor="text1"/>
          <w:spacing w:val="-10"/>
          <w:sz w:val="36"/>
          <w:szCs w:val="36"/>
          <w:highlight w:val="yellow"/>
        </w:rPr>
        <w:lastRenderedPageBreak/>
        <w:t>Adviser Notes</w:t>
      </w:r>
    </w:p>
    <w:tbl>
      <w:tblPr>
        <w:tblW w:w="10690" w:type="dxa"/>
        <w:tblInd w:w="-5" w:type="dxa"/>
        <w:tblBorders>
          <w:top w:val="single" w:sz="4" w:space="0" w:color="808080"/>
          <w:left w:val="single" w:sz="4" w:space="0" w:color="808080"/>
          <w:bottom w:val="single" w:sz="4" w:space="0" w:color="808080"/>
          <w:right w:val="single" w:sz="4" w:space="0" w:color="808080"/>
          <w:insideV w:val="dotted" w:sz="4" w:space="0" w:color="AEAAAA"/>
        </w:tblBorders>
        <w:tblLayout w:type="fixed"/>
        <w:tblLook w:val="0000"/>
      </w:tblPr>
      <w:tblGrid>
        <w:gridCol w:w="10690"/>
      </w:tblGrid>
      <w:tr w:rsidR="00EF4322" w:rsidRPr="008B3F53" w:rsidTr="008A7AE4">
        <w:trPr>
          <w:trHeight w:val="400"/>
        </w:trPr>
        <w:tc>
          <w:tcPr>
            <w:tcW w:w="10690" w:type="dxa"/>
            <w:shd w:val="clear" w:color="auto" w:fill="auto"/>
            <w:vAlign w:val="center"/>
          </w:tcPr>
          <w:p w:rsidR="00EF4322" w:rsidRPr="008B3F53" w:rsidRDefault="000620C2" w:rsidP="009E15EB">
            <w:pPr>
              <w:snapToGrid w:val="0"/>
              <w:rPr>
                <w:rFonts w:ascii="Verdana" w:hAnsi="Verdana"/>
                <w:color w:val="000000" w:themeColor="text1"/>
              </w:rPr>
            </w:pPr>
            <w:r w:rsidRPr="00C80306">
              <w:rPr>
                <w:rFonts w:ascii="Verdana" w:hAnsi="Verdana" w:cs="Segoe UI"/>
                <w:color w:val="000000" w:themeColor="text1"/>
                <w:sz w:val="18"/>
                <w:szCs w:val="18"/>
                <w:highlight w:val="yellow"/>
              </w:rPr>
              <w:t xml:space="preserve">user manually </w:t>
            </w:r>
            <w:r w:rsidRPr="000620C2">
              <w:rPr>
                <w:rFonts w:ascii="Verdana" w:hAnsi="Verdana" w:cs="Segoe UI"/>
                <w:color w:val="000000" w:themeColor="text1"/>
                <w:sz w:val="18"/>
                <w:szCs w:val="18"/>
                <w:highlight w:val="yellow"/>
              </w:rPr>
              <w:t xml:space="preserve">enters data / no need to link to </w:t>
            </w:r>
            <w:proofErr w:type="spellStart"/>
            <w:r w:rsidRPr="000620C2">
              <w:rPr>
                <w:rFonts w:ascii="Verdana" w:hAnsi="Verdana" w:cs="Segoe UI"/>
                <w:color w:val="000000" w:themeColor="text1"/>
                <w:sz w:val="18"/>
                <w:szCs w:val="18"/>
                <w:highlight w:val="yellow"/>
              </w:rPr>
              <w:t>mycrm</w:t>
            </w:r>
            <w:proofErr w:type="spellEnd"/>
          </w:p>
        </w:tc>
      </w:tr>
      <w:tr w:rsidR="00EF4322" w:rsidRPr="008B3F53" w:rsidTr="008A7AE4">
        <w:trPr>
          <w:trHeight w:val="400"/>
        </w:trPr>
        <w:tc>
          <w:tcPr>
            <w:tcW w:w="10690" w:type="dxa"/>
            <w:shd w:val="clear" w:color="auto" w:fill="auto"/>
            <w:vAlign w:val="center"/>
          </w:tcPr>
          <w:p w:rsidR="00EF4322" w:rsidRDefault="00EF4322" w:rsidP="000620C2">
            <w:pPr>
              <w:snapToGrid w:val="0"/>
              <w:rPr>
                <w:rFonts w:ascii="Verdana" w:hAnsi="Verdana"/>
                <w:color w:val="000000" w:themeColor="text1"/>
              </w:rPr>
            </w:pPr>
          </w:p>
          <w:p w:rsidR="000620C2" w:rsidRPr="008B3F53" w:rsidRDefault="000620C2" w:rsidP="000620C2">
            <w:pPr>
              <w:rPr>
                <w:rFonts w:ascii="Verdana" w:hAnsi="Verdana"/>
                <w:color w:val="000000" w:themeColor="text1"/>
              </w:rPr>
            </w:pPr>
            <w:r w:rsidRPr="000620C2">
              <w:rPr>
                <w:rFonts w:ascii="Verdana" w:hAnsi="Verdana" w:cs="Segoe UI"/>
                <w:color w:val="000000" w:themeColor="text1"/>
                <w:sz w:val="18"/>
                <w:szCs w:val="18"/>
                <w:highlight w:val="green"/>
              </w:rPr>
              <w:t xml:space="preserve">user manually enters data into this page / no need to link to </w:t>
            </w:r>
            <w:proofErr w:type="spellStart"/>
            <w:r w:rsidRPr="000620C2">
              <w:rPr>
                <w:rFonts w:ascii="Verdana" w:hAnsi="Verdana" w:cs="Segoe UI"/>
                <w:color w:val="000000" w:themeColor="text1"/>
                <w:sz w:val="18"/>
                <w:szCs w:val="18"/>
                <w:highlight w:val="green"/>
              </w:rPr>
              <w:t>mycrm</w:t>
            </w:r>
            <w:proofErr w:type="spellEnd"/>
          </w:p>
          <w:p w:rsidR="000620C2" w:rsidRPr="008B3F53" w:rsidRDefault="000620C2" w:rsidP="000620C2">
            <w:pPr>
              <w:snapToGrid w:val="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3B105A" w:rsidRPr="008B3F53" w:rsidTr="008A7AE4">
        <w:trPr>
          <w:trHeight w:val="400"/>
        </w:trPr>
        <w:tc>
          <w:tcPr>
            <w:tcW w:w="10690" w:type="dxa"/>
            <w:shd w:val="clear" w:color="auto" w:fill="auto"/>
            <w:vAlign w:val="center"/>
          </w:tcPr>
          <w:p w:rsidR="003B105A" w:rsidRPr="008B3F53" w:rsidRDefault="003B105A">
            <w:pPr>
              <w:snapToGrid w:val="0"/>
              <w:ind w:left="720"/>
              <w:rPr>
                <w:rFonts w:ascii="Verdana" w:hAnsi="Verdana"/>
                <w:color w:val="000000" w:themeColor="text1"/>
              </w:rPr>
            </w:pPr>
          </w:p>
        </w:tc>
      </w:tr>
      <w:tr w:rsidR="003B105A" w:rsidRPr="008B3F53" w:rsidTr="008A7AE4">
        <w:trPr>
          <w:trHeight w:val="400"/>
        </w:trPr>
        <w:tc>
          <w:tcPr>
            <w:tcW w:w="10690" w:type="dxa"/>
            <w:shd w:val="clear" w:color="auto" w:fill="auto"/>
            <w:vAlign w:val="center"/>
          </w:tcPr>
          <w:p w:rsidR="003B105A" w:rsidRPr="008B3F53" w:rsidRDefault="003B105A">
            <w:pPr>
              <w:snapToGrid w:val="0"/>
              <w:ind w:left="720"/>
              <w:rPr>
                <w:rFonts w:ascii="Verdana" w:hAnsi="Verdana"/>
                <w:color w:val="000000" w:themeColor="text1"/>
              </w:rPr>
            </w:pPr>
          </w:p>
        </w:tc>
      </w:tr>
      <w:tr w:rsidR="00EF4322" w:rsidRPr="008B3F53" w:rsidTr="008A7AE4">
        <w:trPr>
          <w:trHeight w:val="400"/>
        </w:trPr>
        <w:tc>
          <w:tcPr>
            <w:tcW w:w="10690" w:type="dxa"/>
            <w:shd w:val="clear" w:color="auto" w:fill="auto"/>
            <w:vAlign w:val="center"/>
          </w:tcPr>
          <w:p w:rsidR="00EF4322" w:rsidRPr="008B3F53" w:rsidRDefault="00EF4322">
            <w:pPr>
              <w:snapToGrid w:val="0"/>
              <w:ind w:left="720"/>
              <w:rPr>
                <w:rFonts w:ascii="Verdana" w:hAnsi="Verdana"/>
                <w:color w:val="000000" w:themeColor="text1"/>
              </w:rPr>
            </w:pPr>
          </w:p>
        </w:tc>
      </w:tr>
      <w:tr w:rsidR="00E253A5" w:rsidRPr="008B3F53" w:rsidTr="008A7AE4">
        <w:trPr>
          <w:trHeight w:val="400"/>
        </w:trPr>
        <w:tc>
          <w:tcPr>
            <w:tcW w:w="10690" w:type="dxa"/>
            <w:shd w:val="clear" w:color="auto" w:fill="auto"/>
            <w:vAlign w:val="center"/>
          </w:tcPr>
          <w:p w:rsidR="00E253A5" w:rsidRPr="008B3F53" w:rsidRDefault="00E253A5">
            <w:pPr>
              <w:snapToGrid w:val="0"/>
              <w:ind w:left="720"/>
              <w:rPr>
                <w:rFonts w:ascii="Verdana" w:hAnsi="Verdana"/>
                <w:color w:val="000000" w:themeColor="text1"/>
              </w:rPr>
            </w:pPr>
          </w:p>
        </w:tc>
      </w:tr>
      <w:tr w:rsidR="00B94E54" w:rsidRPr="008B3F53" w:rsidTr="008A7AE4">
        <w:trPr>
          <w:trHeight w:val="400"/>
        </w:trPr>
        <w:tc>
          <w:tcPr>
            <w:tcW w:w="10690" w:type="dxa"/>
            <w:shd w:val="clear" w:color="auto" w:fill="auto"/>
            <w:vAlign w:val="center"/>
          </w:tcPr>
          <w:p w:rsidR="00B94E54" w:rsidRPr="008B3F53" w:rsidRDefault="00B94E54">
            <w:pPr>
              <w:snapToGrid w:val="0"/>
              <w:ind w:left="720"/>
              <w:rPr>
                <w:rFonts w:ascii="Verdana" w:hAnsi="Verdana"/>
                <w:color w:val="000000" w:themeColor="text1"/>
              </w:rPr>
            </w:pPr>
          </w:p>
        </w:tc>
      </w:tr>
      <w:tr w:rsidR="00B94E54" w:rsidRPr="008B3F53" w:rsidTr="008A7AE4">
        <w:trPr>
          <w:trHeight w:val="400"/>
        </w:trPr>
        <w:tc>
          <w:tcPr>
            <w:tcW w:w="10690" w:type="dxa"/>
            <w:shd w:val="clear" w:color="auto" w:fill="auto"/>
            <w:vAlign w:val="center"/>
          </w:tcPr>
          <w:p w:rsidR="00B94E54" w:rsidRPr="008B3F53" w:rsidRDefault="00B94E54">
            <w:pPr>
              <w:snapToGrid w:val="0"/>
              <w:ind w:left="720"/>
              <w:rPr>
                <w:rFonts w:ascii="Verdana" w:hAnsi="Verdana"/>
                <w:color w:val="000000" w:themeColor="text1"/>
              </w:rPr>
            </w:pPr>
          </w:p>
        </w:tc>
      </w:tr>
      <w:tr w:rsidR="00E253A5" w:rsidRPr="008B3F53" w:rsidTr="008A7AE4">
        <w:trPr>
          <w:trHeight w:val="400"/>
        </w:trPr>
        <w:tc>
          <w:tcPr>
            <w:tcW w:w="10690" w:type="dxa"/>
            <w:shd w:val="clear" w:color="auto" w:fill="auto"/>
            <w:vAlign w:val="center"/>
          </w:tcPr>
          <w:p w:rsidR="00E253A5" w:rsidRPr="008B3F53" w:rsidRDefault="00E253A5">
            <w:pPr>
              <w:snapToGrid w:val="0"/>
              <w:ind w:left="720"/>
              <w:rPr>
                <w:rFonts w:ascii="Verdana" w:hAnsi="Verdana"/>
                <w:color w:val="000000" w:themeColor="text1"/>
              </w:rPr>
            </w:pPr>
          </w:p>
        </w:tc>
      </w:tr>
      <w:tr w:rsidR="00E253A5" w:rsidRPr="008B3F53" w:rsidTr="008A7AE4">
        <w:trPr>
          <w:trHeight w:val="400"/>
        </w:trPr>
        <w:tc>
          <w:tcPr>
            <w:tcW w:w="10690" w:type="dxa"/>
            <w:shd w:val="clear" w:color="auto" w:fill="auto"/>
            <w:vAlign w:val="center"/>
          </w:tcPr>
          <w:p w:rsidR="00E253A5" w:rsidRPr="008B3F53" w:rsidRDefault="00E253A5">
            <w:pPr>
              <w:snapToGrid w:val="0"/>
              <w:ind w:left="720"/>
              <w:rPr>
                <w:rFonts w:ascii="Verdana" w:hAnsi="Verdana"/>
                <w:color w:val="000000" w:themeColor="text1"/>
              </w:rPr>
            </w:pPr>
          </w:p>
        </w:tc>
      </w:tr>
    </w:tbl>
    <w:p w:rsidR="00EF4322" w:rsidRPr="00BE040F" w:rsidRDefault="00EF4322" w:rsidP="00616DAE">
      <w:pPr>
        <w:keepNext/>
        <w:keepLines/>
        <w:pageBreakBefore/>
        <w:rPr>
          <w:rFonts w:ascii="Verdana" w:hAnsi="Verdana"/>
          <w:bCs/>
          <w:caps/>
          <w:color w:val="000000" w:themeColor="text1"/>
          <w:sz w:val="36"/>
          <w:szCs w:val="36"/>
        </w:rPr>
      </w:pPr>
      <w:r w:rsidRPr="00BE040F">
        <w:rPr>
          <w:rFonts w:ascii="Verdana" w:hAnsi="Verdana"/>
          <w:bCs/>
          <w:caps/>
          <w:color w:val="000000" w:themeColor="text1"/>
          <w:sz w:val="36"/>
          <w:szCs w:val="36"/>
        </w:rPr>
        <w:lastRenderedPageBreak/>
        <w:t>About You</w:t>
      </w:r>
    </w:p>
    <w:p w:rsidR="00DE4C95" w:rsidRPr="008B3F53" w:rsidRDefault="00DE4C95" w:rsidP="00DE4C95">
      <w:pPr>
        <w:keepNext/>
        <w:keepLines/>
        <w:rPr>
          <w:rFonts w:ascii="Verdana" w:hAnsi="Verdana"/>
          <w:b/>
          <w:color w:val="000000" w:themeColor="text1"/>
        </w:rPr>
      </w:pPr>
    </w:p>
    <w:tbl>
      <w:tblPr>
        <w:tblW w:w="10690" w:type="dxa"/>
        <w:tblInd w:w="-5" w:type="dxa"/>
        <w:tblLayout w:type="fixed"/>
        <w:tblLook w:val="0000"/>
      </w:tblPr>
      <w:tblGrid>
        <w:gridCol w:w="2807"/>
        <w:gridCol w:w="3941"/>
        <w:gridCol w:w="3942"/>
      </w:tblGrid>
      <w:tr w:rsidR="00EF4322" w:rsidRPr="008B3F53" w:rsidTr="00DE4C95">
        <w:trPr>
          <w:trHeight w:val="454"/>
        </w:trPr>
        <w:tc>
          <w:tcPr>
            <w:tcW w:w="2807" w:type="dxa"/>
            <w:tcBorders>
              <w:top w:val="single" w:sz="4" w:space="0" w:color="808080"/>
              <w:left w:val="single" w:sz="4" w:space="0" w:color="808080"/>
              <w:bottom w:val="single" w:sz="4" w:space="0" w:color="808080"/>
            </w:tcBorders>
            <w:shd w:val="clear" w:color="auto" w:fill="9BB4D2"/>
            <w:vAlign w:val="center"/>
          </w:tcPr>
          <w:p w:rsidR="00EF4322" w:rsidRPr="008B3F53" w:rsidRDefault="00EF4322" w:rsidP="00C06C08">
            <w:pPr>
              <w:snapToGrid w:val="0"/>
              <w:spacing w:before="60" w:after="120" w:line="276" w:lineRule="auto"/>
              <w:contextualSpacing/>
              <w:rPr>
                <w:rFonts w:ascii="Verdana" w:hAnsi="Verdana" w:cs="Segoe UI"/>
                <w:b/>
                <w:color w:val="000000" w:themeColor="text1"/>
                <w:sz w:val="18"/>
                <w:szCs w:val="18"/>
              </w:rPr>
            </w:pPr>
          </w:p>
        </w:tc>
        <w:tc>
          <w:tcPr>
            <w:tcW w:w="3941" w:type="dxa"/>
            <w:tcBorders>
              <w:top w:val="single" w:sz="4" w:space="0" w:color="808080"/>
              <w:left w:val="single" w:sz="4" w:space="0" w:color="808080"/>
              <w:bottom w:val="single" w:sz="4" w:space="0" w:color="808080"/>
            </w:tcBorders>
            <w:shd w:val="clear" w:color="auto" w:fill="9BB4D2"/>
            <w:vAlign w:val="center"/>
          </w:tcPr>
          <w:p w:rsidR="00EF4322" w:rsidRPr="008B3F53" w:rsidRDefault="00EF4322" w:rsidP="00C06C08">
            <w:pPr>
              <w:spacing w:before="60" w:after="120" w:line="276" w:lineRule="auto"/>
              <w:contextualSpacing/>
              <w:jc w:val="center"/>
              <w:rPr>
                <w:rFonts w:ascii="Verdana" w:hAnsi="Verdana" w:cs="Segoe UI"/>
                <w:b/>
                <w:color w:val="000000" w:themeColor="text1"/>
                <w:sz w:val="18"/>
                <w:szCs w:val="18"/>
              </w:rPr>
            </w:pPr>
            <w:r w:rsidRPr="008B3F53">
              <w:rPr>
                <w:rFonts w:ascii="Verdana" w:hAnsi="Verdana" w:cs="Segoe UI"/>
                <w:b/>
                <w:color w:val="000000" w:themeColor="text1"/>
                <w:sz w:val="18"/>
                <w:szCs w:val="18"/>
              </w:rPr>
              <w:t>Client 1</w:t>
            </w:r>
          </w:p>
        </w:tc>
        <w:tc>
          <w:tcPr>
            <w:tcW w:w="3942" w:type="dxa"/>
            <w:tcBorders>
              <w:top w:val="single" w:sz="4" w:space="0" w:color="808080"/>
              <w:left w:val="single" w:sz="4" w:space="0" w:color="808080"/>
              <w:bottom w:val="single" w:sz="4" w:space="0" w:color="808080"/>
              <w:right w:val="single" w:sz="4" w:space="0" w:color="808080"/>
            </w:tcBorders>
            <w:shd w:val="clear" w:color="auto" w:fill="9BB4D2"/>
            <w:vAlign w:val="center"/>
          </w:tcPr>
          <w:p w:rsidR="00EF4322" w:rsidRPr="008B3F53" w:rsidRDefault="00EF4322" w:rsidP="00C06C08">
            <w:pPr>
              <w:spacing w:before="60" w:after="120" w:line="276" w:lineRule="auto"/>
              <w:contextualSpacing/>
              <w:jc w:val="center"/>
              <w:rPr>
                <w:rFonts w:ascii="Verdana" w:hAnsi="Verdana" w:cs="Segoe UI"/>
                <w:color w:val="000000" w:themeColor="text1"/>
                <w:sz w:val="18"/>
                <w:szCs w:val="18"/>
              </w:rPr>
            </w:pPr>
            <w:r w:rsidRPr="008B3F53">
              <w:rPr>
                <w:rFonts w:ascii="Verdana" w:hAnsi="Verdana" w:cs="Segoe UI"/>
                <w:b/>
                <w:color w:val="000000" w:themeColor="text1"/>
                <w:sz w:val="18"/>
                <w:szCs w:val="18"/>
              </w:rPr>
              <w:t>Client 2</w:t>
            </w:r>
          </w:p>
        </w:tc>
      </w:tr>
      <w:tr w:rsidR="008A7AE4" w:rsidRPr="008B3F53" w:rsidTr="00055F7E">
        <w:trPr>
          <w:trHeight w:val="832"/>
        </w:trPr>
        <w:tc>
          <w:tcPr>
            <w:tcW w:w="2807" w:type="dxa"/>
            <w:tcBorders>
              <w:top w:val="single" w:sz="4" w:space="0" w:color="808080"/>
              <w:left w:val="single" w:sz="4" w:space="0" w:color="808080"/>
              <w:bottom w:val="single" w:sz="4" w:space="0" w:color="808080"/>
            </w:tcBorders>
            <w:shd w:val="clear" w:color="auto" w:fill="DCDFDF"/>
          </w:tcPr>
          <w:p w:rsidR="008A7AE4" w:rsidRPr="008B3F53" w:rsidRDefault="008A7AE4" w:rsidP="008A7AE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Title</w:t>
            </w:r>
          </w:p>
        </w:tc>
        <w:tc>
          <w:tcPr>
            <w:tcW w:w="3941" w:type="dxa"/>
            <w:tcBorders>
              <w:top w:val="single" w:sz="4" w:space="0" w:color="808080"/>
              <w:left w:val="single" w:sz="4" w:space="0" w:color="808080"/>
              <w:bottom w:val="single" w:sz="4" w:space="0" w:color="808080"/>
            </w:tcBorders>
            <w:shd w:val="clear" w:color="auto" w:fill="auto"/>
          </w:tcPr>
          <w:p w:rsidR="008A7AE4" w:rsidRPr="00F47534" w:rsidRDefault="00165183" w:rsidP="00F47534">
            <w:pPr>
              <w:rPr>
                <w:sz w:val="20"/>
                <w:szCs w:val="20"/>
              </w:rPr>
            </w:pPr>
            <w:r>
              <w:rPr>
                <w:color w:val="263238"/>
              </w:rPr>
              <w:t>$</w:t>
            </w:r>
            <w:r w:rsidR="00F47534">
              <w:rPr>
                <w:color w:val="263238"/>
              </w:rPr>
              <w:t>{</w:t>
            </w:r>
            <w:r>
              <w:rPr>
                <w:color w:val="263238"/>
              </w:rPr>
              <w:t>about_you_c1_title</w:t>
            </w:r>
            <w:r w:rsidR="00F47534">
              <w:rPr>
                <w:color w:val="263238"/>
              </w:rPr>
              <w:t>}</w:t>
            </w:r>
            <w:r w:rsidR="008A7AE4" w:rsidRPr="00083094">
              <w:rPr>
                <w:rFonts w:ascii="Verdana" w:hAnsi="Verdana" w:cs="Segoe UI Light"/>
                <w:bCs/>
                <w:color w:val="404040"/>
                <w:sz w:val="18"/>
                <w:szCs w:val="18"/>
                <w:highlight w:val="cyan"/>
              </w:rPr>
              <w:t xml:space="preserve">sourced from </w:t>
            </w:r>
            <w:proofErr w:type="spellStart"/>
            <w:r w:rsidR="008A7AE4" w:rsidRPr="00083094">
              <w:rPr>
                <w:rFonts w:ascii="Verdana" w:hAnsi="Verdana" w:cs="Segoe UI Light"/>
                <w:bCs/>
                <w:color w:val="404040"/>
                <w:sz w:val="18"/>
                <w:szCs w:val="18"/>
                <w:highlight w:val="cyan"/>
              </w:rPr>
              <w:t>mycrm</w:t>
            </w:r>
            <w:proofErr w:type="spellEnd"/>
            <w:r w:rsidR="008A7AE4" w:rsidRPr="00083094">
              <w:rPr>
                <w:rFonts w:ascii="Verdana" w:hAnsi="Verdana" w:cs="Segoe UI"/>
                <w:color w:val="000000" w:themeColor="text1"/>
                <w:sz w:val="18"/>
                <w:szCs w:val="18"/>
                <w:highlight w:val="cyan"/>
              </w:rPr>
              <w:t xml:space="preserve"> / about you tab</w:t>
            </w: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8A7AE4" w:rsidRPr="008B3F53" w:rsidRDefault="00F47534" w:rsidP="008A7AE4">
            <w:pPr>
              <w:pStyle w:val="BodyCopyCenter"/>
              <w:spacing w:before="60" w:after="120"/>
              <w:contextualSpacing/>
              <w:jc w:val="left"/>
              <w:rPr>
                <w:rFonts w:ascii="Verdana" w:hAnsi="Verdana" w:cs="Segoe UI"/>
                <w:color w:val="000000" w:themeColor="text1"/>
                <w:sz w:val="18"/>
                <w:szCs w:val="18"/>
              </w:rPr>
            </w:pPr>
            <w:r>
              <w:rPr>
                <w:color w:val="263238"/>
              </w:rPr>
              <w:t>${</w:t>
            </w:r>
            <w:r w:rsidR="000C3F9A">
              <w:rPr>
                <w:color w:val="263238"/>
              </w:rPr>
              <w:t>about_you</w:t>
            </w:r>
            <w:r>
              <w:rPr>
                <w:color w:val="263238"/>
              </w:rPr>
              <w:t>_c</w:t>
            </w:r>
            <w:r w:rsidR="00E13FEF">
              <w:rPr>
                <w:color w:val="263238"/>
              </w:rPr>
              <w:t>2</w:t>
            </w:r>
            <w:r>
              <w:rPr>
                <w:color w:val="263238"/>
              </w:rPr>
              <w:t>_title}</w:t>
            </w:r>
            <w:r w:rsidR="008A7AE4" w:rsidRPr="002B2046">
              <w:rPr>
                <w:rFonts w:ascii="Verdana" w:hAnsi="Verdana" w:cs="Segoe UI Light"/>
                <w:bCs/>
                <w:color w:val="404040"/>
                <w:sz w:val="18"/>
                <w:szCs w:val="18"/>
                <w:highlight w:val="cyan"/>
              </w:rPr>
              <w:t xml:space="preserve">sourced from </w:t>
            </w:r>
            <w:proofErr w:type="spellStart"/>
            <w:r w:rsidR="008A7AE4" w:rsidRPr="002B2046">
              <w:rPr>
                <w:rFonts w:ascii="Verdana" w:hAnsi="Verdana" w:cs="Segoe UI Light"/>
                <w:bCs/>
                <w:color w:val="404040"/>
                <w:sz w:val="18"/>
                <w:szCs w:val="18"/>
                <w:highlight w:val="cyan"/>
              </w:rPr>
              <w:t>mycrm</w:t>
            </w:r>
            <w:proofErr w:type="spellEnd"/>
            <w:r w:rsidR="008A7AE4" w:rsidRPr="002B2046">
              <w:rPr>
                <w:rFonts w:ascii="Verdana" w:hAnsi="Verdana" w:cs="Segoe UI"/>
                <w:color w:val="000000" w:themeColor="text1"/>
                <w:sz w:val="18"/>
                <w:szCs w:val="18"/>
                <w:highlight w:val="cyan"/>
              </w:rPr>
              <w:t xml:space="preserve"> / about you tab</w:t>
            </w:r>
          </w:p>
        </w:tc>
      </w:tr>
      <w:tr w:rsidR="008A7AE4" w:rsidRPr="008B3F53" w:rsidTr="00055F7E">
        <w:trPr>
          <w:trHeight w:val="506"/>
        </w:trPr>
        <w:tc>
          <w:tcPr>
            <w:tcW w:w="2807" w:type="dxa"/>
            <w:tcBorders>
              <w:top w:val="single" w:sz="4" w:space="0" w:color="808080"/>
              <w:left w:val="single" w:sz="4" w:space="0" w:color="808080"/>
              <w:bottom w:val="single" w:sz="4" w:space="0" w:color="808080"/>
            </w:tcBorders>
            <w:shd w:val="clear" w:color="auto" w:fill="DCDFDF"/>
          </w:tcPr>
          <w:p w:rsidR="008A7AE4" w:rsidRPr="008B3F53" w:rsidRDefault="008A7AE4" w:rsidP="008A7AE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First name</w:t>
            </w:r>
          </w:p>
        </w:tc>
        <w:tc>
          <w:tcPr>
            <w:tcW w:w="3941" w:type="dxa"/>
            <w:tcBorders>
              <w:top w:val="single" w:sz="4" w:space="0" w:color="808080"/>
              <w:left w:val="single" w:sz="4" w:space="0" w:color="808080"/>
              <w:bottom w:val="single" w:sz="4" w:space="0" w:color="808080"/>
            </w:tcBorders>
            <w:shd w:val="clear" w:color="auto" w:fill="auto"/>
          </w:tcPr>
          <w:p w:rsidR="008A7AE4" w:rsidRPr="000C3F9A" w:rsidRDefault="00F47534" w:rsidP="000C3F9A">
            <w:pPr>
              <w:rPr>
                <w:sz w:val="20"/>
                <w:szCs w:val="20"/>
              </w:rPr>
            </w:pPr>
            <w:r>
              <w:rPr>
                <w:color w:val="263238"/>
              </w:rPr>
              <w:t>${</w:t>
            </w:r>
            <w:r w:rsidR="000C3F9A">
              <w:rPr>
                <w:color w:val="263238"/>
              </w:rPr>
              <w:t>about_you</w:t>
            </w:r>
            <w:r>
              <w:rPr>
                <w:color w:val="263238"/>
              </w:rPr>
              <w:t>_</w:t>
            </w:r>
            <w:r>
              <w:rPr>
                <w:rFonts w:ascii="Menlo" w:hAnsi="Menlo" w:cs="Menlo"/>
                <w:color w:val="222222"/>
                <w:sz w:val="17"/>
                <w:szCs w:val="17"/>
                <w:shd w:val="clear" w:color="auto" w:fill="FFFFFF"/>
              </w:rPr>
              <w:t>c1_first_name</w:t>
            </w:r>
            <w:r>
              <w:rPr>
                <w:color w:val="263238"/>
              </w:rPr>
              <w:t>}</w:t>
            </w:r>
            <w:r w:rsidR="008A7AE4" w:rsidRPr="00083094">
              <w:rPr>
                <w:rFonts w:ascii="Verdana" w:hAnsi="Verdana" w:cs="Segoe UI Light"/>
                <w:bCs/>
                <w:color w:val="404040"/>
                <w:sz w:val="18"/>
                <w:szCs w:val="18"/>
                <w:highlight w:val="cyan"/>
              </w:rPr>
              <w:t xml:space="preserve">sourced from </w:t>
            </w:r>
            <w:proofErr w:type="spellStart"/>
            <w:r w:rsidR="008A7AE4" w:rsidRPr="00083094">
              <w:rPr>
                <w:rFonts w:ascii="Verdana" w:hAnsi="Verdana" w:cs="Segoe UI Light"/>
                <w:bCs/>
                <w:color w:val="404040"/>
                <w:sz w:val="18"/>
                <w:szCs w:val="18"/>
                <w:highlight w:val="cyan"/>
              </w:rPr>
              <w:t>mycrm</w:t>
            </w:r>
            <w:proofErr w:type="spellEnd"/>
            <w:r w:rsidR="008A7AE4" w:rsidRPr="00083094">
              <w:rPr>
                <w:rFonts w:ascii="Verdana" w:hAnsi="Verdana" w:cs="Segoe UI"/>
                <w:color w:val="000000" w:themeColor="text1"/>
                <w:sz w:val="18"/>
                <w:szCs w:val="18"/>
                <w:highlight w:val="cyan"/>
              </w:rPr>
              <w:t xml:space="preserve"> / about you tab</w:t>
            </w: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8A7AE4" w:rsidRPr="00E13FEF" w:rsidRDefault="00F47534" w:rsidP="00E13FEF">
            <w:r>
              <w:rPr>
                <w:color w:val="263238"/>
              </w:rPr>
              <w:t>${</w:t>
            </w:r>
            <w:r w:rsidR="000C3F9A">
              <w:rPr>
                <w:color w:val="263238"/>
              </w:rPr>
              <w:t>about_you</w:t>
            </w:r>
            <w:r>
              <w:rPr>
                <w:color w:val="263238"/>
              </w:rPr>
              <w:t>_</w:t>
            </w:r>
            <w:r w:rsidR="00E13FEF">
              <w:rPr>
                <w:rFonts w:ascii="Menlo" w:hAnsi="Menlo" w:cs="Menlo"/>
                <w:color w:val="222222"/>
                <w:sz w:val="17"/>
                <w:szCs w:val="17"/>
                <w:shd w:val="clear" w:color="auto" w:fill="FFFFFF"/>
              </w:rPr>
              <w:t>c2_first_name</w:t>
            </w:r>
            <w:r>
              <w:rPr>
                <w:color w:val="263238"/>
              </w:rPr>
              <w:t>}</w:t>
            </w:r>
            <w:r w:rsidR="008A7AE4" w:rsidRPr="00EC2B87">
              <w:rPr>
                <w:rFonts w:ascii="Verdana" w:hAnsi="Verdana" w:cs="Segoe UI Light"/>
                <w:bCs/>
                <w:color w:val="404040"/>
                <w:sz w:val="18"/>
                <w:szCs w:val="18"/>
                <w:highlight w:val="cyan"/>
              </w:rPr>
              <w:t xml:space="preserve">sourced from </w:t>
            </w:r>
            <w:proofErr w:type="spellStart"/>
            <w:r w:rsidR="008A7AE4" w:rsidRPr="00EC2B87">
              <w:rPr>
                <w:rFonts w:ascii="Verdana" w:hAnsi="Verdana" w:cs="Segoe UI Light"/>
                <w:bCs/>
                <w:color w:val="404040"/>
                <w:sz w:val="18"/>
                <w:szCs w:val="18"/>
                <w:highlight w:val="cyan"/>
              </w:rPr>
              <w:t>mycrm</w:t>
            </w:r>
            <w:proofErr w:type="spellEnd"/>
            <w:r w:rsidR="008A7AE4" w:rsidRPr="00EC2B87">
              <w:rPr>
                <w:rFonts w:ascii="Verdana" w:hAnsi="Verdana" w:cs="Segoe UI"/>
                <w:color w:val="000000" w:themeColor="text1"/>
                <w:sz w:val="18"/>
                <w:szCs w:val="18"/>
                <w:highlight w:val="cyan"/>
              </w:rPr>
              <w:t xml:space="preserve"> / about you tab</w:t>
            </w:r>
          </w:p>
        </w:tc>
      </w:tr>
      <w:tr w:rsidR="008A7AE4" w:rsidRPr="008B3F53" w:rsidTr="00055F7E">
        <w:trPr>
          <w:trHeight w:val="506"/>
        </w:trPr>
        <w:tc>
          <w:tcPr>
            <w:tcW w:w="2807" w:type="dxa"/>
            <w:tcBorders>
              <w:top w:val="single" w:sz="4" w:space="0" w:color="808080"/>
              <w:left w:val="single" w:sz="4" w:space="0" w:color="808080"/>
              <w:bottom w:val="single" w:sz="4" w:space="0" w:color="808080"/>
            </w:tcBorders>
            <w:shd w:val="clear" w:color="auto" w:fill="DCDFDF"/>
          </w:tcPr>
          <w:p w:rsidR="008A7AE4" w:rsidRPr="008B3F53" w:rsidRDefault="008A7AE4" w:rsidP="008A7AE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Middle name</w:t>
            </w:r>
          </w:p>
        </w:tc>
        <w:tc>
          <w:tcPr>
            <w:tcW w:w="3941" w:type="dxa"/>
            <w:tcBorders>
              <w:top w:val="single" w:sz="4" w:space="0" w:color="808080"/>
              <w:left w:val="single" w:sz="4" w:space="0" w:color="808080"/>
              <w:bottom w:val="single" w:sz="4" w:space="0" w:color="808080"/>
            </w:tcBorders>
            <w:shd w:val="clear" w:color="auto" w:fill="auto"/>
          </w:tcPr>
          <w:p w:rsidR="008A7AE4" w:rsidRPr="000C3F9A" w:rsidRDefault="00F47534" w:rsidP="000C3F9A">
            <w:pPr>
              <w:rPr>
                <w:sz w:val="20"/>
                <w:szCs w:val="20"/>
              </w:rPr>
            </w:pPr>
            <w:r>
              <w:rPr>
                <w:color w:val="263238"/>
              </w:rPr>
              <w:t>${</w:t>
            </w:r>
            <w:r w:rsidR="000C3F9A">
              <w:rPr>
                <w:color w:val="263238"/>
              </w:rPr>
              <w:t>about_you</w:t>
            </w:r>
            <w:r>
              <w:rPr>
                <w:color w:val="263238"/>
              </w:rPr>
              <w:t>_</w:t>
            </w:r>
            <w:r w:rsidR="000C3F9A">
              <w:rPr>
                <w:rFonts w:ascii="Menlo" w:hAnsi="Menlo" w:cs="Menlo"/>
                <w:color w:val="222222"/>
                <w:sz w:val="17"/>
                <w:szCs w:val="17"/>
                <w:shd w:val="clear" w:color="auto" w:fill="FFFFFF"/>
              </w:rPr>
              <w:t>c1_middle_name</w:t>
            </w:r>
            <w:r>
              <w:rPr>
                <w:color w:val="263238"/>
              </w:rPr>
              <w:t>}</w:t>
            </w:r>
            <w:r w:rsidR="008A7AE4" w:rsidRPr="00083094">
              <w:rPr>
                <w:rFonts w:ascii="Verdana" w:hAnsi="Verdana" w:cs="Segoe UI Light"/>
                <w:bCs/>
                <w:color w:val="404040"/>
                <w:sz w:val="18"/>
                <w:szCs w:val="18"/>
                <w:highlight w:val="cyan"/>
              </w:rPr>
              <w:t xml:space="preserve">sourced from </w:t>
            </w:r>
            <w:proofErr w:type="spellStart"/>
            <w:r w:rsidR="008A7AE4" w:rsidRPr="00083094">
              <w:rPr>
                <w:rFonts w:ascii="Verdana" w:hAnsi="Verdana" w:cs="Segoe UI Light"/>
                <w:bCs/>
                <w:color w:val="404040"/>
                <w:sz w:val="18"/>
                <w:szCs w:val="18"/>
                <w:highlight w:val="cyan"/>
              </w:rPr>
              <w:t>mycrm</w:t>
            </w:r>
            <w:proofErr w:type="spellEnd"/>
            <w:r w:rsidR="008A7AE4" w:rsidRPr="00083094">
              <w:rPr>
                <w:rFonts w:ascii="Verdana" w:hAnsi="Verdana" w:cs="Segoe UI"/>
                <w:color w:val="000000" w:themeColor="text1"/>
                <w:sz w:val="18"/>
                <w:szCs w:val="18"/>
                <w:highlight w:val="cyan"/>
              </w:rPr>
              <w:t xml:space="preserve"> / about you tab</w:t>
            </w: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8A7AE4" w:rsidRPr="00E13FEF" w:rsidRDefault="00F47534" w:rsidP="00E13FEF">
            <w:r>
              <w:rPr>
                <w:color w:val="263238"/>
              </w:rPr>
              <w:t>${</w:t>
            </w:r>
            <w:r w:rsidR="000C3F9A">
              <w:rPr>
                <w:color w:val="263238"/>
              </w:rPr>
              <w:t>about_you</w:t>
            </w:r>
            <w:r>
              <w:rPr>
                <w:color w:val="263238"/>
              </w:rPr>
              <w:t>_</w:t>
            </w:r>
            <w:r w:rsidR="00E13FEF">
              <w:rPr>
                <w:rFonts w:ascii="Menlo" w:hAnsi="Menlo" w:cs="Menlo"/>
                <w:color w:val="222222"/>
                <w:sz w:val="17"/>
                <w:szCs w:val="17"/>
                <w:shd w:val="clear" w:color="auto" w:fill="FFFFFF"/>
              </w:rPr>
              <w:t>c2_middle_name</w:t>
            </w:r>
            <w:r>
              <w:rPr>
                <w:color w:val="263238"/>
              </w:rPr>
              <w:t>}</w:t>
            </w:r>
            <w:r w:rsidR="008A7AE4" w:rsidRPr="00EC2B87">
              <w:rPr>
                <w:rFonts w:ascii="Verdana" w:hAnsi="Verdana" w:cs="Segoe UI Light"/>
                <w:bCs/>
                <w:color w:val="404040"/>
                <w:sz w:val="18"/>
                <w:szCs w:val="18"/>
                <w:highlight w:val="cyan"/>
              </w:rPr>
              <w:t xml:space="preserve">sourced from </w:t>
            </w:r>
            <w:proofErr w:type="spellStart"/>
            <w:r w:rsidR="008A7AE4" w:rsidRPr="00EC2B87">
              <w:rPr>
                <w:rFonts w:ascii="Verdana" w:hAnsi="Verdana" w:cs="Segoe UI Light"/>
                <w:bCs/>
                <w:color w:val="404040"/>
                <w:sz w:val="18"/>
                <w:szCs w:val="18"/>
                <w:highlight w:val="cyan"/>
              </w:rPr>
              <w:t>mycrm</w:t>
            </w:r>
            <w:proofErr w:type="spellEnd"/>
            <w:r w:rsidR="008A7AE4" w:rsidRPr="00EC2B87">
              <w:rPr>
                <w:rFonts w:ascii="Verdana" w:hAnsi="Verdana" w:cs="Segoe UI"/>
                <w:color w:val="000000" w:themeColor="text1"/>
                <w:sz w:val="18"/>
                <w:szCs w:val="18"/>
                <w:highlight w:val="cyan"/>
              </w:rPr>
              <w:t xml:space="preserve"> / about you tab</w:t>
            </w:r>
          </w:p>
        </w:tc>
      </w:tr>
      <w:tr w:rsidR="008A7AE4" w:rsidRPr="008B3F53" w:rsidTr="00055F7E">
        <w:trPr>
          <w:trHeight w:val="506"/>
        </w:trPr>
        <w:tc>
          <w:tcPr>
            <w:tcW w:w="2807" w:type="dxa"/>
            <w:tcBorders>
              <w:top w:val="single" w:sz="4" w:space="0" w:color="808080"/>
              <w:left w:val="single" w:sz="4" w:space="0" w:color="808080"/>
              <w:bottom w:val="single" w:sz="4" w:space="0" w:color="808080"/>
            </w:tcBorders>
            <w:shd w:val="clear" w:color="auto" w:fill="DCDFDF"/>
          </w:tcPr>
          <w:p w:rsidR="008A7AE4" w:rsidRPr="008B3F53" w:rsidRDefault="008A7AE4" w:rsidP="008A7AE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Surname</w:t>
            </w:r>
          </w:p>
        </w:tc>
        <w:tc>
          <w:tcPr>
            <w:tcW w:w="3941" w:type="dxa"/>
            <w:tcBorders>
              <w:top w:val="single" w:sz="4" w:space="0" w:color="808080"/>
              <w:left w:val="single" w:sz="4" w:space="0" w:color="808080"/>
              <w:bottom w:val="single" w:sz="4" w:space="0" w:color="808080"/>
            </w:tcBorders>
            <w:shd w:val="clear" w:color="auto" w:fill="auto"/>
          </w:tcPr>
          <w:p w:rsidR="008A7AE4" w:rsidRPr="00673C2D" w:rsidRDefault="00F47534" w:rsidP="000C3F9A">
            <w:r>
              <w:rPr>
                <w:color w:val="263238"/>
              </w:rPr>
              <w:t>${</w:t>
            </w:r>
            <w:r w:rsidR="000C3F9A">
              <w:rPr>
                <w:color w:val="263238"/>
              </w:rPr>
              <w:t>about_you</w:t>
            </w:r>
            <w:r>
              <w:rPr>
                <w:color w:val="263238"/>
              </w:rPr>
              <w:t>_</w:t>
            </w:r>
            <w:r w:rsidR="00673C2D">
              <w:rPr>
                <w:rFonts w:ascii="Menlo" w:hAnsi="Menlo" w:cs="Menlo"/>
                <w:color w:val="222222"/>
                <w:sz w:val="17"/>
                <w:szCs w:val="17"/>
                <w:shd w:val="clear" w:color="auto" w:fill="FFFFFF"/>
              </w:rPr>
              <w:t>c1_surname</w:t>
            </w:r>
            <w:r>
              <w:rPr>
                <w:color w:val="263238"/>
              </w:rPr>
              <w:t>}</w:t>
            </w:r>
            <w:r w:rsidR="008A7AE4" w:rsidRPr="00083094">
              <w:rPr>
                <w:rFonts w:ascii="Verdana" w:hAnsi="Verdana" w:cs="Segoe UI Light"/>
                <w:bCs/>
                <w:color w:val="404040"/>
                <w:sz w:val="18"/>
                <w:szCs w:val="18"/>
                <w:highlight w:val="cyan"/>
              </w:rPr>
              <w:t xml:space="preserve">sourced from </w:t>
            </w:r>
            <w:proofErr w:type="spellStart"/>
            <w:r w:rsidR="008A7AE4" w:rsidRPr="00083094">
              <w:rPr>
                <w:rFonts w:ascii="Verdana" w:hAnsi="Verdana" w:cs="Segoe UI Light"/>
                <w:bCs/>
                <w:color w:val="404040"/>
                <w:sz w:val="18"/>
                <w:szCs w:val="18"/>
                <w:highlight w:val="cyan"/>
              </w:rPr>
              <w:t>mycrm</w:t>
            </w:r>
            <w:proofErr w:type="spellEnd"/>
            <w:r w:rsidR="008A7AE4" w:rsidRPr="00083094">
              <w:rPr>
                <w:rFonts w:ascii="Verdana" w:hAnsi="Verdana" w:cs="Segoe UI"/>
                <w:color w:val="000000" w:themeColor="text1"/>
                <w:sz w:val="18"/>
                <w:szCs w:val="18"/>
                <w:highlight w:val="cyan"/>
              </w:rPr>
              <w:t xml:space="preserve"> / about you tab</w:t>
            </w: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8A7AE4" w:rsidRPr="00E13FEF" w:rsidRDefault="00F47534" w:rsidP="00E13FEF">
            <w:r>
              <w:rPr>
                <w:color w:val="263238"/>
              </w:rPr>
              <w:t>${</w:t>
            </w:r>
            <w:r w:rsidR="000C3F9A">
              <w:rPr>
                <w:color w:val="263238"/>
              </w:rPr>
              <w:t>about_you</w:t>
            </w:r>
            <w:r>
              <w:rPr>
                <w:color w:val="263238"/>
              </w:rPr>
              <w:t>_</w:t>
            </w:r>
            <w:r w:rsidR="00E13FEF">
              <w:rPr>
                <w:rFonts w:ascii="Menlo" w:hAnsi="Menlo" w:cs="Menlo"/>
                <w:color w:val="222222"/>
                <w:sz w:val="17"/>
                <w:szCs w:val="17"/>
                <w:shd w:val="clear" w:color="auto" w:fill="FFFFFF"/>
              </w:rPr>
              <w:t>c2_surname</w:t>
            </w:r>
            <w:r>
              <w:rPr>
                <w:color w:val="263238"/>
              </w:rPr>
              <w:t>}</w:t>
            </w:r>
            <w:r w:rsidR="008A7AE4" w:rsidRPr="00EC2B87">
              <w:rPr>
                <w:rFonts w:ascii="Verdana" w:hAnsi="Verdana" w:cs="Segoe UI Light"/>
                <w:bCs/>
                <w:color w:val="404040"/>
                <w:sz w:val="18"/>
                <w:szCs w:val="18"/>
                <w:highlight w:val="cyan"/>
              </w:rPr>
              <w:t xml:space="preserve">sourced from </w:t>
            </w:r>
            <w:proofErr w:type="spellStart"/>
            <w:r w:rsidR="008A7AE4" w:rsidRPr="00EC2B87">
              <w:rPr>
                <w:rFonts w:ascii="Verdana" w:hAnsi="Verdana" w:cs="Segoe UI Light"/>
                <w:bCs/>
                <w:color w:val="404040"/>
                <w:sz w:val="18"/>
                <w:szCs w:val="18"/>
                <w:highlight w:val="cyan"/>
              </w:rPr>
              <w:t>mycrm</w:t>
            </w:r>
            <w:proofErr w:type="spellEnd"/>
            <w:r w:rsidR="008A7AE4" w:rsidRPr="00EC2B87">
              <w:rPr>
                <w:rFonts w:ascii="Verdana" w:hAnsi="Verdana" w:cs="Segoe UI"/>
                <w:color w:val="000000" w:themeColor="text1"/>
                <w:sz w:val="18"/>
                <w:szCs w:val="18"/>
                <w:highlight w:val="cyan"/>
              </w:rPr>
              <w:t xml:space="preserve"> / about you tab</w:t>
            </w:r>
          </w:p>
        </w:tc>
      </w:tr>
      <w:tr w:rsidR="008A7AE4" w:rsidRPr="008B3F53" w:rsidTr="00055F7E">
        <w:trPr>
          <w:trHeight w:val="506"/>
        </w:trPr>
        <w:tc>
          <w:tcPr>
            <w:tcW w:w="2807" w:type="dxa"/>
            <w:tcBorders>
              <w:top w:val="single" w:sz="4" w:space="0" w:color="808080"/>
              <w:left w:val="single" w:sz="4" w:space="0" w:color="808080"/>
              <w:bottom w:val="single" w:sz="4" w:space="0" w:color="808080"/>
            </w:tcBorders>
            <w:shd w:val="clear" w:color="auto" w:fill="DCDFDF"/>
          </w:tcPr>
          <w:p w:rsidR="008A7AE4" w:rsidRPr="008B3F53" w:rsidRDefault="008A7AE4" w:rsidP="008A7AE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Preferred name</w:t>
            </w:r>
          </w:p>
        </w:tc>
        <w:tc>
          <w:tcPr>
            <w:tcW w:w="3941" w:type="dxa"/>
            <w:tcBorders>
              <w:top w:val="single" w:sz="4" w:space="0" w:color="808080"/>
              <w:left w:val="single" w:sz="4" w:space="0" w:color="808080"/>
              <w:bottom w:val="single" w:sz="4" w:space="0" w:color="808080"/>
            </w:tcBorders>
            <w:shd w:val="clear" w:color="auto" w:fill="auto"/>
          </w:tcPr>
          <w:p w:rsidR="008A7AE4" w:rsidRPr="00DE7D2E" w:rsidRDefault="00F47534" w:rsidP="00DE7D2E">
            <w:r>
              <w:rPr>
                <w:color w:val="263238"/>
              </w:rPr>
              <w:t>${</w:t>
            </w:r>
            <w:r w:rsidR="000C3F9A">
              <w:rPr>
                <w:color w:val="263238"/>
              </w:rPr>
              <w:t>about_you</w:t>
            </w:r>
            <w:r>
              <w:rPr>
                <w:color w:val="263238"/>
              </w:rPr>
              <w:t>_</w:t>
            </w:r>
            <w:r w:rsidR="00DE7D2E">
              <w:rPr>
                <w:rFonts w:ascii="Menlo" w:hAnsi="Menlo" w:cs="Menlo"/>
                <w:color w:val="222222"/>
                <w:sz w:val="17"/>
                <w:szCs w:val="17"/>
                <w:shd w:val="clear" w:color="auto" w:fill="FFFFFF"/>
              </w:rPr>
              <w:t>c1_preferred_name</w:t>
            </w:r>
            <w:r>
              <w:rPr>
                <w:color w:val="263238"/>
              </w:rPr>
              <w:t>}</w:t>
            </w:r>
            <w:r w:rsidR="008A7AE4" w:rsidRPr="00083094">
              <w:rPr>
                <w:rFonts w:ascii="Verdana" w:hAnsi="Verdana" w:cs="Segoe UI Light"/>
                <w:bCs/>
                <w:color w:val="404040"/>
                <w:sz w:val="18"/>
                <w:szCs w:val="18"/>
                <w:highlight w:val="cyan"/>
              </w:rPr>
              <w:t xml:space="preserve">sourced from </w:t>
            </w:r>
            <w:proofErr w:type="spellStart"/>
            <w:r w:rsidR="008A7AE4" w:rsidRPr="00083094">
              <w:rPr>
                <w:rFonts w:ascii="Verdana" w:hAnsi="Verdana" w:cs="Segoe UI Light"/>
                <w:bCs/>
                <w:color w:val="404040"/>
                <w:sz w:val="18"/>
                <w:szCs w:val="18"/>
                <w:highlight w:val="cyan"/>
              </w:rPr>
              <w:t>mycrm</w:t>
            </w:r>
            <w:proofErr w:type="spellEnd"/>
            <w:r w:rsidR="008A7AE4" w:rsidRPr="00083094">
              <w:rPr>
                <w:rFonts w:ascii="Verdana" w:hAnsi="Verdana" w:cs="Segoe UI"/>
                <w:color w:val="000000" w:themeColor="text1"/>
                <w:sz w:val="18"/>
                <w:szCs w:val="18"/>
                <w:highlight w:val="cyan"/>
              </w:rPr>
              <w:t xml:space="preserve"> / about you tab</w:t>
            </w: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8A7AE4" w:rsidRPr="00E13FEF" w:rsidRDefault="00F47534" w:rsidP="00E13FEF">
            <w:r>
              <w:rPr>
                <w:color w:val="263238"/>
              </w:rPr>
              <w:t>${</w:t>
            </w:r>
            <w:r w:rsidR="000C3F9A">
              <w:rPr>
                <w:color w:val="263238"/>
              </w:rPr>
              <w:t>about_you</w:t>
            </w:r>
            <w:r>
              <w:rPr>
                <w:color w:val="263238"/>
              </w:rPr>
              <w:t>_</w:t>
            </w:r>
            <w:r w:rsidR="00E13FEF">
              <w:rPr>
                <w:rFonts w:ascii="Menlo" w:hAnsi="Menlo" w:cs="Menlo"/>
                <w:color w:val="222222"/>
                <w:sz w:val="17"/>
                <w:szCs w:val="17"/>
                <w:shd w:val="clear" w:color="auto" w:fill="FFFFFF"/>
              </w:rPr>
              <w:t>c2_preferred_name</w:t>
            </w:r>
            <w:r>
              <w:rPr>
                <w:color w:val="263238"/>
              </w:rPr>
              <w:t>}</w:t>
            </w:r>
            <w:r w:rsidR="008A7AE4" w:rsidRPr="00EC2B87">
              <w:rPr>
                <w:rFonts w:ascii="Verdana" w:hAnsi="Verdana" w:cs="Segoe UI Light"/>
                <w:bCs/>
                <w:color w:val="404040"/>
                <w:sz w:val="18"/>
                <w:szCs w:val="18"/>
                <w:highlight w:val="cyan"/>
              </w:rPr>
              <w:t xml:space="preserve">sourced from </w:t>
            </w:r>
            <w:proofErr w:type="spellStart"/>
            <w:r w:rsidR="008A7AE4" w:rsidRPr="00EC2B87">
              <w:rPr>
                <w:rFonts w:ascii="Verdana" w:hAnsi="Verdana" w:cs="Segoe UI Light"/>
                <w:bCs/>
                <w:color w:val="404040"/>
                <w:sz w:val="18"/>
                <w:szCs w:val="18"/>
                <w:highlight w:val="cyan"/>
              </w:rPr>
              <w:t>mycrm</w:t>
            </w:r>
            <w:proofErr w:type="spellEnd"/>
            <w:r w:rsidR="008A7AE4" w:rsidRPr="00EC2B87">
              <w:rPr>
                <w:rFonts w:ascii="Verdana" w:hAnsi="Verdana" w:cs="Segoe UI"/>
                <w:color w:val="000000" w:themeColor="text1"/>
                <w:sz w:val="18"/>
                <w:szCs w:val="18"/>
                <w:highlight w:val="cyan"/>
              </w:rPr>
              <w:t xml:space="preserve"> / about you tab</w:t>
            </w:r>
          </w:p>
        </w:tc>
      </w:tr>
      <w:tr w:rsidR="008A7AE4" w:rsidRPr="008B3F53" w:rsidTr="00055F7E">
        <w:trPr>
          <w:trHeight w:val="506"/>
        </w:trPr>
        <w:tc>
          <w:tcPr>
            <w:tcW w:w="2807" w:type="dxa"/>
            <w:tcBorders>
              <w:top w:val="single" w:sz="4" w:space="0" w:color="808080"/>
              <w:left w:val="single" w:sz="4" w:space="0" w:color="808080"/>
              <w:bottom w:val="single" w:sz="4" w:space="0" w:color="808080"/>
            </w:tcBorders>
            <w:shd w:val="clear" w:color="auto" w:fill="DCDFDF"/>
          </w:tcPr>
          <w:p w:rsidR="008A7AE4" w:rsidRPr="008B3F53" w:rsidRDefault="008A7AE4" w:rsidP="008A7AE4">
            <w:pPr>
              <w:spacing w:before="60" w:after="120" w:line="276" w:lineRule="auto"/>
              <w:contextualSpacing/>
              <w:rPr>
                <w:rFonts w:ascii="Verdana" w:eastAsia="Arial" w:hAnsi="Verdana" w:cs="Segoe UI"/>
                <w:color w:val="000000" w:themeColor="text1"/>
                <w:sz w:val="18"/>
                <w:szCs w:val="18"/>
              </w:rPr>
            </w:pPr>
            <w:r w:rsidRPr="008B3F53">
              <w:rPr>
                <w:rFonts w:ascii="Verdana" w:hAnsi="Verdana" w:cs="Segoe UI"/>
                <w:color w:val="000000" w:themeColor="text1"/>
                <w:sz w:val="18"/>
                <w:szCs w:val="18"/>
              </w:rPr>
              <w:t>Date of birth</w:t>
            </w:r>
          </w:p>
        </w:tc>
        <w:tc>
          <w:tcPr>
            <w:tcW w:w="3941" w:type="dxa"/>
            <w:tcBorders>
              <w:top w:val="single" w:sz="4" w:space="0" w:color="808080"/>
              <w:left w:val="single" w:sz="4" w:space="0" w:color="808080"/>
              <w:bottom w:val="single" w:sz="4" w:space="0" w:color="808080"/>
            </w:tcBorders>
            <w:shd w:val="clear" w:color="auto" w:fill="auto"/>
          </w:tcPr>
          <w:p w:rsidR="008A7AE4" w:rsidRPr="000C3F9A" w:rsidRDefault="00F47534" w:rsidP="000C3F9A">
            <w:pPr>
              <w:rPr>
                <w:sz w:val="20"/>
                <w:szCs w:val="20"/>
              </w:rPr>
            </w:pPr>
            <w:r>
              <w:rPr>
                <w:color w:val="263238"/>
              </w:rPr>
              <w:t>${</w:t>
            </w:r>
            <w:r w:rsidR="000C3F9A">
              <w:rPr>
                <w:color w:val="263238"/>
              </w:rPr>
              <w:t>about_you</w:t>
            </w:r>
            <w:r>
              <w:rPr>
                <w:color w:val="263238"/>
              </w:rPr>
              <w:t>_</w:t>
            </w:r>
            <w:r w:rsidR="000C3F9A">
              <w:rPr>
                <w:rFonts w:ascii="Menlo" w:hAnsi="Menlo" w:cs="Menlo"/>
                <w:color w:val="222222"/>
                <w:sz w:val="17"/>
                <w:szCs w:val="17"/>
                <w:shd w:val="clear" w:color="auto" w:fill="FFFFFF"/>
              </w:rPr>
              <w:t>c1_date_of_birth</w:t>
            </w:r>
            <w:r>
              <w:rPr>
                <w:color w:val="263238"/>
              </w:rPr>
              <w:t>}</w:t>
            </w:r>
            <w:r w:rsidR="008A7AE4" w:rsidRPr="00083094">
              <w:rPr>
                <w:rFonts w:ascii="Verdana" w:hAnsi="Verdana" w:cs="Segoe UI Light"/>
                <w:bCs/>
                <w:color w:val="404040"/>
                <w:sz w:val="18"/>
                <w:szCs w:val="18"/>
                <w:highlight w:val="cyan"/>
              </w:rPr>
              <w:t xml:space="preserve">sourced from </w:t>
            </w:r>
            <w:proofErr w:type="spellStart"/>
            <w:r w:rsidR="008A7AE4" w:rsidRPr="00083094">
              <w:rPr>
                <w:rFonts w:ascii="Verdana" w:hAnsi="Verdana" w:cs="Segoe UI Light"/>
                <w:bCs/>
                <w:color w:val="404040"/>
                <w:sz w:val="18"/>
                <w:szCs w:val="18"/>
                <w:highlight w:val="cyan"/>
              </w:rPr>
              <w:t>mycrm</w:t>
            </w:r>
            <w:proofErr w:type="spellEnd"/>
            <w:r w:rsidR="008A7AE4" w:rsidRPr="00083094">
              <w:rPr>
                <w:rFonts w:ascii="Verdana" w:hAnsi="Verdana" w:cs="Segoe UI"/>
                <w:color w:val="000000" w:themeColor="text1"/>
                <w:sz w:val="18"/>
                <w:szCs w:val="18"/>
                <w:highlight w:val="cyan"/>
              </w:rPr>
              <w:t xml:space="preserve"> / about you tab</w:t>
            </w: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8A7AE4" w:rsidRPr="00E13FEF" w:rsidRDefault="00F47534" w:rsidP="00E13FEF">
            <w:r>
              <w:rPr>
                <w:color w:val="263238"/>
              </w:rPr>
              <w:t>${</w:t>
            </w:r>
            <w:r w:rsidR="000C3F9A">
              <w:rPr>
                <w:color w:val="263238"/>
              </w:rPr>
              <w:t>about_you</w:t>
            </w:r>
            <w:r>
              <w:rPr>
                <w:color w:val="263238"/>
              </w:rPr>
              <w:t>_</w:t>
            </w:r>
            <w:r w:rsidR="00E13FEF">
              <w:rPr>
                <w:rFonts w:ascii="Menlo" w:hAnsi="Menlo" w:cs="Menlo"/>
                <w:color w:val="222222"/>
                <w:sz w:val="17"/>
                <w:szCs w:val="17"/>
                <w:shd w:val="clear" w:color="auto" w:fill="FFFFFF"/>
              </w:rPr>
              <w:t>c2_date_of_birth</w:t>
            </w:r>
            <w:r>
              <w:rPr>
                <w:color w:val="263238"/>
              </w:rPr>
              <w:t>}</w:t>
            </w:r>
            <w:r w:rsidR="008A7AE4" w:rsidRPr="00EC2B87">
              <w:rPr>
                <w:rFonts w:ascii="Verdana" w:hAnsi="Verdana" w:cs="Segoe UI Light"/>
                <w:bCs/>
                <w:color w:val="404040"/>
                <w:sz w:val="18"/>
                <w:szCs w:val="18"/>
                <w:highlight w:val="cyan"/>
              </w:rPr>
              <w:t xml:space="preserve">sourced from </w:t>
            </w:r>
            <w:proofErr w:type="spellStart"/>
            <w:r w:rsidR="008A7AE4" w:rsidRPr="00EC2B87">
              <w:rPr>
                <w:rFonts w:ascii="Verdana" w:hAnsi="Verdana" w:cs="Segoe UI Light"/>
                <w:bCs/>
                <w:color w:val="404040"/>
                <w:sz w:val="18"/>
                <w:szCs w:val="18"/>
                <w:highlight w:val="cyan"/>
              </w:rPr>
              <w:t>mycrm</w:t>
            </w:r>
            <w:proofErr w:type="spellEnd"/>
            <w:r w:rsidR="008A7AE4" w:rsidRPr="00EC2B87">
              <w:rPr>
                <w:rFonts w:ascii="Verdana" w:hAnsi="Verdana" w:cs="Segoe UI"/>
                <w:color w:val="000000" w:themeColor="text1"/>
                <w:sz w:val="18"/>
                <w:szCs w:val="18"/>
                <w:highlight w:val="cyan"/>
              </w:rPr>
              <w:t xml:space="preserve"> / about you tab</w:t>
            </w:r>
          </w:p>
        </w:tc>
      </w:tr>
      <w:tr w:rsidR="008A7AE4" w:rsidRPr="008B3F53" w:rsidTr="00055F7E">
        <w:trPr>
          <w:trHeight w:val="506"/>
        </w:trPr>
        <w:tc>
          <w:tcPr>
            <w:tcW w:w="2807" w:type="dxa"/>
            <w:tcBorders>
              <w:top w:val="single" w:sz="4" w:space="0" w:color="808080"/>
              <w:left w:val="single" w:sz="4" w:space="0" w:color="808080"/>
              <w:bottom w:val="single" w:sz="4" w:space="0" w:color="808080"/>
            </w:tcBorders>
            <w:shd w:val="clear" w:color="auto" w:fill="DCDFDF"/>
          </w:tcPr>
          <w:p w:rsidR="008A7AE4" w:rsidRPr="008B3F53" w:rsidRDefault="008A7AE4" w:rsidP="008A7AE4">
            <w:pPr>
              <w:spacing w:before="60" w:after="120" w:line="276" w:lineRule="auto"/>
              <w:contextualSpacing/>
              <w:rPr>
                <w:rFonts w:ascii="Verdana" w:hAnsi="Verdana" w:cs="Segoe UI"/>
                <w:color w:val="000000" w:themeColor="text1"/>
                <w:sz w:val="18"/>
                <w:szCs w:val="18"/>
                <w:highlight w:val="yellow"/>
              </w:rPr>
            </w:pPr>
            <w:r w:rsidRPr="008B3F53">
              <w:rPr>
                <w:rFonts w:ascii="Verdana" w:hAnsi="Verdana" w:cs="Segoe UI"/>
                <w:color w:val="000000" w:themeColor="text1"/>
                <w:sz w:val="18"/>
                <w:szCs w:val="18"/>
              </w:rPr>
              <w:t>Country of birth</w:t>
            </w:r>
          </w:p>
        </w:tc>
        <w:tc>
          <w:tcPr>
            <w:tcW w:w="3941" w:type="dxa"/>
            <w:tcBorders>
              <w:top w:val="single" w:sz="4" w:space="0" w:color="808080"/>
              <w:left w:val="single" w:sz="4" w:space="0" w:color="808080"/>
              <w:bottom w:val="single" w:sz="4" w:space="0" w:color="808080"/>
            </w:tcBorders>
            <w:shd w:val="clear" w:color="auto" w:fill="auto"/>
          </w:tcPr>
          <w:p w:rsidR="008A7AE4" w:rsidRPr="000C3F9A" w:rsidRDefault="00F47534" w:rsidP="000C3F9A">
            <w:pPr>
              <w:rPr>
                <w:sz w:val="20"/>
                <w:szCs w:val="20"/>
              </w:rPr>
            </w:pPr>
            <w:r>
              <w:rPr>
                <w:color w:val="263238"/>
              </w:rPr>
              <w:t>${</w:t>
            </w:r>
            <w:r w:rsidR="000C3F9A">
              <w:rPr>
                <w:color w:val="263238"/>
              </w:rPr>
              <w:t>about_you</w:t>
            </w:r>
            <w:r>
              <w:rPr>
                <w:color w:val="263238"/>
              </w:rPr>
              <w:t>_</w:t>
            </w:r>
            <w:r w:rsidR="000C3F9A">
              <w:rPr>
                <w:rFonts w:ascii="Menlo" w:hAnsi="Menlo" w:cs="Menlo"/>
                <w:color w:val="222222"/>
                <w:sz w:val="17"/>
                <w:szCs w:val="17"/>
                <w:shd w:val="clear" w:color="auto" w:fill="FFFFFF"/>
              </w:rPr>
              <w:t>c1_country_of_birth</w:t>
            </w:r>
            <w:r>
              <w:rPr>
                <w:color w:val="263238"/>
              </w:rPr>
              <w:t>}</w:t>
            </w:r>
            <w:r w:rsidR="008A7AE4" w:rsidRPr="00083094">
              <w:rPr>
                <w:rFonts w:ascii="Verdana" w:hAnsi="Verdana" w:cs="Segoe UI Light"/>
                <w:bCs/>
                <w:color w:val="404040"/>
                <w:sz w:val="18"/>
                <w:szCs w:val="18"/>
                <w:highlight w:val="cyan"/>
              </w:rPr>
              <w:t xml:space="preserve">sourced from </w:t>
            </w:r>
            <w:proofErr w:type="spellStart"/>
            <w:r w:rsidR="008A7AE4" w:rsidRPr="00083094">
              <w:rPr>
                <w:rFonts w:ascii="Verdana" w:hAnsi="Verdana" w:cs="Segoe UI Light"/>
                <w:bCs/>
                <w:color w:val="404040"/>
                <w:sz w:val="18"/>
                <w:szCs w:val="18"/>
                <w:highlight w:val="cyan"/>
              </w:rPr>
              <w:t>mycrm</w:t>
            </w:r>
            <w:proofErr w:type="spellEnd"/>
            <w:r w:rsidR="008A7AE4" w:rsidRPr="00083094">
              <w:rPr>
                <w:rFonts w:ascii="Verdana" w:hAnsi="Verdana" w:cs="Segoe UI"/>
                <w:color w:val="000000" w:themeColor="text1"/>
                <w:sz w:val="18"/>
                <w:szCs w:val="18"/>
                <w:highlight w:val="cyan"/>
              </w:rPr>
              <w:t xml:space="preserve"> / about you tab</w:t>
            </w: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8A7AE4" w:rsidRPr="00E13FEF" w:rsidRDefault="00F47534" w:rsidP="00E13FEF">
            <w:r>
              <w:rPr>
                <w:color w:val="263238"/>
              </w:rPr>
              <w:t>${</w:t>
            </w:r>
            <w:r w:rsidR="000C3F9A">
              <w:rPr>
                <w:color w:val="263238"/>
              </w:rPr>
              <w:t>about_you</w:t>
            </w:r>
            <w:r>
              <w:rPr>
                <w:color w:val="263238"/>
              </w:rPr>
              <w:t>_</w:t>
            </w:r>
            <w:r w:rsidR="00E13FEF">
              <w:rPr>
                <w:rFonts w:ascii="Menlo" w:hAnsi="Menlo" w:cs="Menlo"/>
                <w:color w:val="222222"/>
                <w:sz w:val="17"/>
                <w:szCs w:val="17"/>
                <w:shd w:val="clear" w:color="auto" w:fill="FFFFFF"/>
              </w:rPr>
              <w:t>c2_country_of_birth</w:t>
            </w:r>
            <w:r>
              <w:rPr>
                <w:color w:val="263238"/>
              </w:rPr>
              <w:t>}</w:t>
            </w:r>
            <w:r w:rsidR="008A7AE4" w:rsidRPr="00EC2B87">
              <w:rPr>
                <w:rFonts w:ascii="Verdana" w:hAnsi="Verdana" w:cs="Segoe UI Light"/>
                <w:bCs/>
                <w:color w:val="404040"/>
                <w:sz w:val="18"/>
                <w:szCs w:val="18"/>
                <w:highlight w:val="cyan"/>
              </w:rPr>
              <w:t xml:space="preserve">sourced from </w:t>
            </w:r>
            <w:proofErr w:type="spellStart"/>
            <w:r w:rsidR="008A7AE4" w:rsidRPr="00EC2B87">
              <w:rPr>
                <w:rFonts w:ascii="Verdana" w:hAnsi="Verdana" w:cs="Segoe UI Light"/>
                <w:bCs/>
                <w:color w:val="404040"/>
                <w:sz w:val="18"/>
                <w:szCs w:val="18"/>
                <w:highlight w:val="cyan"/>
              </w:rPr>
              <w:t>mycrm</w:t>
            </w:r>
            <w:proofErr w:type="spellEnd"/>
            <w:r w:rsidR="008A7AE4" w:rsidRPr="00EC2B87">
              <w:rPr>
                <w:rFonts w:ascii="Verdana" w:hAnsi="Verdana" w:cs="Segoe UI"/>
                <w:color w:val="000000" w:themeColor="text1"/>
                <w:sz w:val="18"/>
                <w:szCs w:val="18"/>
                <w:highlight w:val="cyan"/>
              </w:rPr>
              <w:t xml:space="preserve"> / about you tab</w:t>
            </w:r>
          </w:p>
        </w:tc>
      </w:tr>
      <w:tr w:rsidR="008A7AE4" w:rsidRPr="008B3F53" w:rsidTr="00055F7E">
        <w:tc>
          <w:tcPr>
            <w:tcW w:w="2807" w:type="dxa"/>
            <w:tcBorders>
              <w:top w:val="single" w:sz="4" w:space="0" w:color="808080"/>
              <w:left w:val="single" w:sz="4" w:space="0" w:color="808080"/>
              <w:bottom w:val="single" w:sz="4" w:space="0" w:color="808080"/>
            </w:tcBorders>
            <w:shd w:val="clear" w:color="auto" w:fill="DCDFDF"/>
          </w:tcPr>
          <w:p w:rsidR="008A7AE4" w:rsidRPr="008B3F53" w:rsidRDefault="008A7AE4" w:rsidP="008A7AE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Marital status</w:t>
            </w:r>
          </w:p>
        </w:tc>
        <w:tc>
          <w:tcPr>
            <w:tcW w:w="3941" w:type="dxa"/>
            <w:tcBorders>
              <w:top w:val="single" w:sz="4" w:space="0" w:color="808080"/>
              <w:left w:val="single" w:sz="4" w:space="0" w:color="808080"/>
              <w:bottom w:val="single" w:sz="4" w:space="0" w:color="808080"/>
            </w:tcBorders>
            <w:shd w:val="clear" w:color="auto" w:fill="auto"/>
          </w:tcPr>
          <w:p w:rsidR="008A7AE4" w:rsidRPr="000C3F9A" w:rsidRDefault="00F47534" w:rsidP="000C3F9A">
            <w:pPr>
              <w:rPr>
                <w:sz w:val="20"/>
                <w:szCs w:val="20"/>
              </w:rPr>
            </w:pPr>
            <w:r>
              <w:rPr>
                <w:color w:val="263238"/>
              </w:rPr>
              <w:t>${</w:t>
            </w:r>
            <w:r w:rsidR="000C3F9A">
              <w:rPr>
                <w:color w:val="263238"/>
              </w:rPr>
              <w:t>about_you</w:t>
            </w:r>
            <w:r>
              <w:rPr>
                <w:color w:val="263238"/>
              </w:rPr>
              <w:t>_</w:t>
            </w:r>
            <w:r w:rsidR="000C3F9A">
              <w:rPr>
                <w:rFonts w:ascii="Menlo" w:hAnsi="Menlo" w:cs="Menlo"/>
                <w:color w:val="222222"/>
                <w:sz w:val="17"/>
                <w:szCs w:val="17"/>
                <w:shd w:val="clear" w:color="auto" w:fill="FFFFFF"/>
              </w:rPr>
              <w:t>c1_martial_status</w:t>
            </w:r>
            <w:r>
              <w:rPr>
                <w:color w:val="263238"/>
              </w:rPr>
              <w:t>}</w:t>
            </w:r>
            <w:r w:rsidR="008A7AE4" w:rsidRPr="00083094">
              <w:rPr>
                <w:rFonts w:ascii="Verdana" w:hAnsi="Verdana" w:cs="Segoe UI Light"/>
                <w:bCs/>
                <w:color w:val="404040"/>
                <w:sz w:val="18"/>
                <w:szCs w:val="18"/>
                <w:highlight w:val="cyan"/>
              </w:rPr>
              <w:t xml:space="preserve">sourced from </w:t>
            </w:r>
            <w:proofErr w:type="spellStart"/>
            <w:r w:rsidR="008A7AE4" w:rsidRPr="00083094">
              <w:rPr>
                <w:rFonts w:ascii="Verdana" w:hAnsi="Verdana" w:cs="Segoe UI Light"/>
                <w:bCs/>
                <w:color w:val="404040"/>
                <w:sz w:val="18"/>
                <w:szCs w:val="18"/>
                <w:highlight w:val="cyan"/>
              </w:rPr>
              <w:t>mycrm</w:t>
            </w:r>
            <w:proofErr w:type="spellEnd"/>
            <w:r w:rsidR="008A7AE4" w:rsidRPr="00083094">
              <w:rPr>
                <w:rFonts w:ascii="Verdana" w:hAnsi="Verdana" w:cs="Segoe UI"/>
                <w:color w:val="000000" w:themeColor="text1"/>
                <w:sz w:val="18"/>
                <w:szCs w:val="18"/>
                <w:highlight w:val="cyan"/>
              </w:rPr>
              <w:t xml:space="preserve"> / about you tab</w:t>
            </w: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8A7AE4" w:rsidRPr="00E13FEF" w:rsidRDefault="00F47534" w:rsidP="00E13FEF">
            <w:r>
              <w:rPr>
                <w:color w:val="263238"/>
              </w:rPr>
              <w:t>${</w:t>
            </w:r>
            <w:r w:rsidR="000C3F9A">
              <w:rPr>
                <w:color w:val="263238"/>
              </w:rPr>
              <w:t>about_you</w:t>
            </w:r>
            <w:r>
              <w:rPr>
                <w:color w:val="263238"/>
              </w:rPr>
              <w:t>_</w:t>
            </w:r>
            <w:r w:rsidR="00E13FEF">
              <w:rPr>
                <w:rFonts w:ascii="Menlo" w:hAnsi="Menlo" w:cs="Menlo"/>
                <w:color w:val="222222"/>
                <w:sz w:val="17"/>
                <w:szCs w:val="17"/>
                <w:shd w:val="clear" w:color="auto" w:fill="FFFFFF"/>
              </w:rPr>
              <w:t>c2_martial_status</w:t>
            </w:r>
            <w:r>
              <w:rPr>
                <w:color w:val="263238"/>
              </w:rPr>
              <w:t>}</w:t>
            </w:r>
            <w:r w:rsidR="008A7AE4" w:rsidRPr="00EC2B87">
              <w:rPr>
                <w:rFonts w:ascii="Verdana" w:hAnsi="Verdana" w:cs="Segoe UI Light"/>
                <w:bCs/>
                <w:color w:val="404040"/>
                <w:sz w:val="18"/>
                <w:szCs w:val="18"/>
                <w:highlight w:val="cyan"/>
              </w:rPr>
              <w:t xml:space="preserve">sourced from </w:t>
            </w:r>
            <w:proofErr w:type="spellStart"/>
            <w:r w:rsidR="008A7AE4" w:rsidRPr="00EC2B87">
              <w:rPr>
                <w:rFonts w:ascii="Verdana" w:hAnsi="Verdana" w:cs="Segoe UI Light"/>
                <w:bCs/>
                <w:color w:val="404040"/>
                <w:sz w:val="18"/>
                <w:szCs w:val="18"/>
                <w:highlight w:val="cyan"/>
              </w:rPr>
              <w:t>mycrm</w:t>
            </w:r>
            <w:proofErr w:type="spellEnd"/>
            <w:r w:rsidR="008A7AE4" w:rsidRPr="00EC2B87">
              <w:rPr>
                <w:rFonts w:ascii="Verdana" w:hAnsi="Verdana" w:cs="Segoe UI"/>
                <w:color w:val="000000" w:themeColor="text1"/>
                <w:sz w:val="18"/>
                <w:szCs w:val="18"/>
                <w:highlight w:val="cyan"/>
              </w:rPr>
              <w:t xml:space="preserve"> / about you tab</w:t>
            </w:r>
          </w:p>
        </w:tc>
      </w:tr>
      <w:tr w:rsidR="008A7AE4" w:rsidRPr="008B3F53" w:rsidTr="00055F7E">
        <w:trPr>
          <w:trHeight w:val="534"/>
        </w:trPr>
        <w:tc>
          <w:tcPr>
            <w:tcW w:w="2807" w:type="dxa"/>
            <w:tcBorders>
              <w:top w:val="single" w:sz="4" w:space="0" w:color="808080"/>
              <w:left w:val="single" w:sz="4" w:space="0" w:color="808080"/>
              <w:bottom w:val="single" w:sz="4" w:space="0" w:color="808080"/>
            </w:tcBorders>
            <w:shd w:val="clear" w:color="auto" w:fill="DCDFDF"/>
          </w:tcPr>
          <w:p w:rsidR="008A7AE4" w:rsidRPr="008B3F53" w:rsidRDefault="008A7AE4" w:rsidP="008A7AE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Resident status</w:t>
            </w:r>
          </w:p>
        </w:tc>
        <w:tc>
          <w:tcPr>
            <w:tcW w:w="3941" w:type="dxa"/>
            <w:tcBorders>
              <w:top w:val="single" w:sz="4" w:space="0" w:color="808080"/>
              <w:left w:val="single" w:sz="4" w:space="0" w:color="808080"/>
              <w:bottom w:val="single" w:sz="4" w:space="0" w:color="808080"/>
            </w:tcBorders>
            <w:shd w:val="clear" w:color="auto" w:fill="auto"/>
          </w:tcPr>
          <w:p w:rsidR="008A7AE4" w:rsidRPr="000C3F9A" w:rsidRDefault="00F47534" w:rsidP="000C3F9A">
            <w:pPr>
              <w:rPr>
                <w:sz w:val="20"/>
                <w:szCs w:val="20"/>
              </w:rPr>
            </w:pPr>
            <w:r>
              <w:rPr>
                <w:color w:val="263238"/>
              </w:rPr>
              <w:t>${</w:t>
            </w:r>
            <w:r w:rsidR="000C3F9A">
              <w:rPr>
                <w:color w:val="263238"/>
              </w:rPr>
              <w:t>about_you</w:t>
            </w:r>
            <w:r>
              <w:rPr>
                <w:color w:val="263238"/>
              </w:rPr>
              <w:t>_</w:t>
            </w:r>
            <w:r w:rsidR="000C3F9A">
              <w:rPr>
                <w:rFonts w:ascii="Menlo" w:hAnsi="Menlo" w:cs="Menlo"/>
                <w:color w:val="222222"/>
                <w:sz w:val="17"/>
                <w:szCs w:val="17"/>
                <w:shd w:val="clear" w:color="auto" w:fill="FFFFFF"/>
              </w:rPr>
              <w:t>c1_resident_status</w:t>
            </w:r>
            <w:r>
              <w:rPr>
                <w:color w:val="263238"/>
              </w:rPr>
              <w:t>}</w:t>
            </w:r>
            <w:r w:rsidR="008A7AE4" w:rsidRPr="00083094">
              <w:rPr>
                <w:rFonts w:ascii="Verdana" w:hAnsi="Verdana" w:cs="Segoe UI Light"/>
                <w:bCs/>
                <w:color w:val="404040"/>
                <w:sz w:val="18"/>
                <w:szCs w:val="18"/>
                <w:highlight w:val="cyan"/>
              </w:rPr>
              <w:t xml:space="preserve">sourced from </w:t>
            </w:r>
            <w:proofErr w:type="spellStart"/>
            <w:r w:rsidR="008A7AE4" w:rsidRPr="00083094">
              <w:rPr>
                <w:rFonts w:ascii="Verdana" w:hAnsi="Verdana" w:cs="Segoe UI Light"/>
                <w:bCs/>
                <w:color w:val="404040"/>
                <w:sz w:val="18"/>
                <w:szCs w:val="18"/>
                <w:highlight w:val="cyan"/>
              </w:rPr>
              <w:t>mycrm</w:t>
            </w:r>
            <w:proofErr w:type="spellEnd"/>
            <w:r w:rsidR="008A7AE4" w:rsidRPr="00083094">
              <w:rPr>
                <w:rFonts w:ascii="Verdana" w:hAnsi="Verdana" w:cs="Segoe UI"/>
                <w:color w:val="000000" w:themeColor="text1"/>
                <w:sz w:val="18"/>
                <w:szCs w:val="18"/>
                <w:highlight w:val="cyan"/>
              </w:rPr>
              <w:t xml:space="preserve"> / about you tab</w:t>
            </w: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8A7AE4" w:rsidRPr="00E13FEF" w:rsidRDefault="00F47534" w:rsidP="00E13FEF">
            <w:r>
              <w:rPr>
                <w:color w:val="263238"/>
              </w:rPr>
              <w:t>${</w:t>
            </w:r>
            <w:r w:rsidR="000C3F9A">
              <w:rPr>
                <w:color w:val="263238"/>
              </w:rPr>
              <w:t>about_you</w:t>
            </w:r>
            <w:r>
              <w:rPr>
                <w:color w:val="263238"/>
              </w:rPr>
              <w:t>_</w:t>
            </w:r>
            <w:r w:rsidR="00E13FEF">
              <w:rPr>
                <w:rFonts w:ascii="Menlo" w:hAnsi="Menlo" w:cs="Menlo"/>
                <w:color w:val="222222"/>
                <w:sz w:val="17"/>
                <w:szCs w:val="17"/>
                <w:shd w:val="clear" w:color="auto" w:fill="FFFFFF"/>
              </w:rPr>
              <w:t>c2_resident_status</w:t>
            </w:r>
            <w:r>
              <w:rPr>
                <w:color w:val="263238"/>
              </w:rPr>
              <w:t>}</w:t>
            </w:r>
            <w:r w:rsidR="008A7AE4" w:rsidRPr="00EC2B87">
              <w:rPr>
                <w:rFonts w:ascii="Verdana" w:hAnsi="Verdana" w:cs="Segoe UI Light"/>
                <w:bCs/>
                <w:color w:val="404040"/>
                <w:sz w:val="18"/>
                <w:szCs w:val="18"/>
                <w:highlight w:val="cyan"/>
              </w:rPr>
              <w:t xml:space="preserve">sourced from </w:t>
            </w:r>
            <w:proofErr w:type="spellStart"/>
            <w:r w:rsidR="008A7AE4" w:rsidRPr="00EC2B87">
              <w:rPr>
                <w:rFonts w:ascii="Verdana" w:hAnsi="Verdana" w:cs="Segoe UI Light"/>
                <w:bCs/>
                <w:color w:val="404040"/>
                <w:sz w:val="18"/>
                <w:szCs w:val="18"/>
                <w:highlight w:val="cyan"/>
              </w:rPr>
              <w:t>mycrm</w:t>
            </w:r>
            <w:proofErr w:type="spellEnd"/>
            <w:r w:rsidR="008A7AE4" w:rsidRPr="00EC2B87">
              <w:rPr>
                <w:rFonts w:ascii="Verdana" w:hAnsi="Verdana" w:cs="Segoe UI"/>
                <w:color w:val="000000" w:themeColor="text1"/>
                <w:sz w:val="18"/>
                <w:szCs w:val="18"/>
                <w:highlight w:val="cyan"/>
              </w:rPr>
              <w:t xml:space="preserve"> / about you tab</w:t>
            </w:r>
          </w:p>
        </w:tc>
      </w:tr>
      <w:tr w:rsidR="008A7AE4" w:rsidRPr="008B3F53" w:rsidTr="00055F7E">
        <w:trPr>
          <w:trHeight w:val="534"/>
        </w:trPr>
        <w:tc>
          <w:tcPr>
            <w:tcW w:w="2807" w:type="dxa"/>
            <w:tcBorders>
              <w:top w:val="single" w:sz="4" w:space="0" w:color="808080"/>
              <w:left w:val="single" w:sz="4" w:space="0" w:color="808080"/>
              <w:bottom w:val="single" w:sz="4" w:space="0" w:color="808080"/>
            </w:tcBorders>
            <w:shd w:val="clear" w:color="auto" w:fill="DCDFDF"/>
          </w:tcPr>
          <w:p w:rsidR="008A7AE4" w:rsidRPr="008B3F53" w:rsidRDefault="008A7AE4" w:rsidP="008A7AE4">
            <w:pPr>
              <w:spacing w:before="60" w:after="120" w:line="276" w:lineRule="auto"/>
              <w:contextualSpacing/>
              <w:rPr>
                <w:rFonts w:ascii="Verdana" w:hAnsi="Verdana" w:cs="Segoe UI"/>
                <w:color w:val="000000" w:themeColor="text1"/>
                <w:sz w:val="18"/>
                <w:szCs w:val="18"/>
              </w:rPr>
            </w:pPr>
            <w:r>
              <w:rPr>
                <w:rFonts w:ascii="Verdana" w:hAnsi="Verdana" w:cs="Segoe UI"/>
                <w:color w:val="000000" w:themeColor="text1"/>
                <w:sz w:val="18"/>
                <w:szCs w:val="18"/>
              </w:rPr>
              <w:t xml:space="preserve">   </w:t>
            </w:r>
            <w:r w:rsidRPr="008B3F53">
              <w:rPr>
                <w:rFonts w:ascii="Verdana" w:hAnsi="Verdana" w:cs="Segoe UI"/>
                <w:color w:val="000000" w:themeColor="text1"/>
                <w:sz w:val="18"/>
                <w:szCs w:val="18"/>
              </w:rPr>
              <w:t>Gender</w:t>
            </w:r>
          </w:p>
        </w:tc>
        <w:tc>
          <w:tcPr>
            <w:tcW w:w="3941" w:type="dxa"/>
            <w:tcBorders>
              <w:top w:val="single" w:sz="4" w:space="0" w:color="808080"/>
              <w:left w:val="single" w:sz="4" w:space="0" w:color="808080"/>
              <w:bottom w:val="single" w:sz="4" w:space="0" w:color="808080"/>
            </w:tcBorders>
            <w:shd w:val="clear" w:color="auto" w:fill="auto"/>
          </w:tcPr>
          <w:p w:rsidR="008A7AE4" w:rsidRPr="000C3F9A" w:rsidRDefault="00F47534" w:rsidP="000C3F9A">
            <w:pPr>
              <w:rPr>
                <w:sz w:val="20"/>
                <w:szCs w:val="20"/>
              </w:rPr>
            </w:pPr>
            <w:r>
              <w:rPr>
                <w:color w:val="263238"/>
              </w:rPr>
              <w:t>${</w:t>
            </w:r>
            <w:r w:rsidR="000C3F9A">
              <w:rPr>
                <w:color w:val="263238"/>
              </w:rPr>
              <w:t>about_you</w:t>
            </w:r>
            <w:r>
              <w:rPr>
                <w:color w:val="263238"/>
              </w:rPr>
              <w:t>_</w:t>
            </w:r>
            <w:r w:rsidR="000C3F9A">
              <w:rPr>
                <w:rFonts w:ascii="Menlo" w:hAnsi="Menlo" w:cs="Menlo"/>
                <w:color w:val="222222"/>
                <w:sz w:val="17"/>
                <w:szCs w:val="17"/>
                <w:shd w:val="clear" w:color="auto" w:fill="FFFFFF"/>
              </w:rPr>
              <w:t>c1_gender</w:t>
            </w:r>
            <w:r>
              <w:rPr>
                <w:color w:val="263238"/>
              </w:rPr>
              <w:t>}</w:t>
            </w:r>
            <w:r w:rsidR="008A7AE4" w:rsidRPr="00083094">
              <w:rPr>
                <w:rFonts w:ascii="Verdana" w:hAnsi="Verdana" w:cs="Segoe UI Light"/>
                <w:bCs/>
                <w:color w:val="404040"/>
                <w:sz w:val="18"/>
                <w:szCs w:val="18"/>
                <w:highlight w:val="cyan"/>
              </w:rPr>
              <w:t xml:space="preserve">sourced from </w:t>
            </w:r>
            <w:proofErr w:type="spellStart"/>
            <w:r w:rsidR="008A7AE4" w:rsidRPr="00083094">
              <w:rPr>
                <w:rFonts w:ascii="Verdana" w:hAnsi="Verdana" w:cs="Segoe UI Light"/>
                <w:bCs/>
                <w:color w:val="404040"/>
                <w:sz w:val="18"/>
                <w:szCs w:val="18"/>
                <w:highlight w:val="cyan"/>
              </w:rPr>
              <w:t>mycrm</w:t>
            </w:r>
            <w:proofErr w:type="spellEnd"/>
            <w:r w:rsidR="008A7AE4" w:rsidRPr="00083094">
              <w:rPr>
                <w:rFonts w:ascii="Verdana" w:hAnsi="Verdana" w:cs="Segoe UI"/>
                <w:color w:val="000000" w:themeColor="text1"/>
                <w:sz w:val="18"/>
                <w:szCs w:val="18"/>
                <w:highlight w:val="cyan"/>
              </w:rPr>
              <w:t xml:space="preserve"> / about you tab</w:t>
            </w: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8A7AE4" w:rsidRPr="00E13FEF" w:rsidRDefault="00F47534" w:rsidP="00E13FEF">
            <w:r>
              <w:rPr>
                <w:color w:val="263238"/>
              </w:rPr>
              <w:t>${</w:t>
            </w:r>
            <w:r w:rsidR="000C3F9A">
              <w:rPr>
                <w:color w:val="263238"/>
              </w:rPr>
              <w:t>about_you</w:t>
            </w:r>
            <w:r>
              <w:rPr>
                <w:color w:val="263238"/>
              </w:rPr>
              <w:t>_</w:t>
            </w:r>
            <w:r w:rsidR="00E13FEF">
              <w:rPr>
                <w:rFonts w:ascii="Menlo" w:hAnsi="Menlo" w:cs="Menlo"/>
                <w:color w:val="222222"/>
                <w:sz w:val="17"/>
                <w:szCs w:val="17"/>
                <w:shd w:val="clear" w:color="auto" w:fill="FFFFFF"/>
              </w:rPr>
              <w:t>c2_gender</w:t>
            </w:r>
            <w:r>
              <w:rPr>
                <w:color w:val="263238"/>
              </w:rPr>
              <w:t>}</w:t>
            </w:r>
            <w:r w:rsidR="008A7AE4" w:rsidRPr="00EC2B87">
              <w:rPr>
                <w:rFonts w:ascii="Verdana" w:hAnsi="Verdana" w:cs="Segoe UI Light"/>
                <w:bCs/>
                <w:color w:val="404040"/>
                <w:sz w:val="18"/>
                <w:szCs w:val="18"/>
                <w:highlight w:val="cyan"/>
              </w:rPr>
              <w:t xml:space="preserve">sourced from </w:t>
            </w:r>
            <w:proofErr w:type="spellStart"/>
            <w:r w:rsidR="008A7AE4" w:rsidRPr="00EC2B87">
              <w:rPr>
                <w:rFonts w:ascii="Verdana" w:hAnsi="Verdana" w:cs="Segoe UI Light"/>
                <w:bCs/>
                <w:color w:val="404040"/>
                <w:sz w:val="18"/>
                <w:szCs w:val="18"/>
                <w:highlight w:val="cyan"/>
              </w:rPr>
              <w:t>mycrm</w:t>
            </w:r>
            <w:proofErr w:type="spellEnd"/>
            <w:r w:rsidR="008A7AE4" w:rsidRPr="00EC2B87">
              <w:rPr>
                <w:rFonts w:ascii="Verdana" w:hAnsi="Verdana" w:cs="Segoe UI"/>
                <w:color w:val="000000" w:themeColor="text1"/>
                <w:sz w:val="18"/>
                <w:szCs w:val="18"/>
                <w:highlight w:val="cyan"/>
              </w:rPr>
              <w:t xml:space="preserve"> / about you tab</w:t>
            </w:r>
          </w:p>
        </w:tc>
      </w:tr>
      <w:tr w:rsidR="008A7AE4" w:rsidRPr="008B3F53" w:rsidTr="00055F7E">
        <w:trPr>
          <w:trHeight w:val="534"/>
        </w:trPr>
        <w:tc>
          <w:tcPr>
            <w:tcW w:w="2807" w:type="dxa"/>
            <w:tcBorders>
              <w:top w:val="single" w:sz="4" w:space="0" w:color="808080"/>
              <w:left w:val="single" w:sz="4" w:space="0" w:color="808080"/>
              <w:bottom w:val="single" w:sz="4" w:space="0" w:color="808080"/>
            </w:tcBorders>
            <w:shd w:val="clear" w:color="auto" w:fill="DCDFDF"/>
          </w:tcPr>
          <w:p w:rsidR="008A7AE4" w:rsidRPr="008B3F53" w:rsidRDefault="008A7AE4" w:rsidP="008A7AE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Current health</w:t>
            </w:r>
          </w:p>
        </w:tc>
        <w:tc>
          <w:tcPr>
            <w:tcW w:w="3941" w:type="dxa"/>
            <w:tcBorders>
              <w:top w:val="single" w:sz="4" w:space="0" w:color="808080"/>
              <w:left w:val="single" w:sz="4" w:space="0" w:color="808080"/>
              <w:bottom w:val="single" w:sz="4" w:space="0" w:color="808080"/>
            </w:tcBorders>
            <w:shd w:val="clear" w:color="auto" w:fill="auto"/>
          </w:tcPr>
          <w:p w:rsidR="008A7AE4" w:rsidRPr="000C3F9A" w:rsidRDefault="00F47534" w:rsidP="000C3F9A">
            <w:pPr>
              <w:rPr>
                <w:sz w:val="20"/>
                <w:szCs w:val="20"/>
              </w:rPr>
            </w:pPr>
            <w:r>
              <w:rPr>
                <w:color w:val="263238"/>
              </w:rPr>
              <w:t>${</w:t>
            </w:r>
            <w:r w:rsidR="000C3F9A">
              <w:rPr>
                <w:color w:val="263238"/>
              </w:rPr>
              <w:t>about_you</w:t>
            </w:r>
            <w:r>
              <w:rPr>
                <w:color w:val="263238"/>
              </w:rPr>
              <w:t>_</w:t>
            </w:r>
            <w:r w:rsidR="000C3F9A">
              <w:rPr>
                <w:rFonts w:ascii="Menlo" w:hAnsi="Menlo" w:cs="Menlo"/>
                <w:color w:val="222222"/>
                <w:sz w:val="17"/>
                <w:szCs w:val="17"/>
                <w:shd w:val="clear" w:color="auto" w:fill="FFFFFF"/>
              </w:rPr>
              <w:t>c1_current_health</w:t>
            </w:r>
            <w:r>
              <w:rPr>
                <w:color w:val="263238"/>
              </w:rPr>
              <w:t>}</w:t>
            </w:r>
            <w:r w:rsidR="008A7AE4" w:rsidRPr="00083094">
              <w:rPr>
                <w:rFonts w:ascii="Verdana" w:hAnsi="Verdana" w:cs="Segoe UI Light"/>
                <w:bCs/>
                <w:color w:val="404040"/>
                <w:sz w:val="18"/>
                <w:szCs w:val="18"/>
                <w:highlight w:val="cyan"/>
              </w:rPr>
              <w:t xml:space="preserve">sourced from </w:t>
            </w:r>
            <w:proofErr w:type="spellStart"/>
            <w:r w:rsidR="008A7AE4" w:rsidRPr="00083094">
              <w:rPr>
                <w:rFonts w:ascii="Verdana" w:hAnsi="Verdana" w:cs="Segoe UI Light"/>
                <w:bCs/>
                <w:color w:val="404040"/>
                <w:sz w:val="18"/>
                <w:szCs w:val="18"/>
                <w:highlight w:val="cyan"/>
              </w:rPr>
              <w:t>mycrm</w:t>
            </w:r>
            <w:proofErr w:type="spellEnd"/>
            <w:r w:rsidR="008A7AE4" w:rsidRPr="00083094">
              <w:rPr>
                <w:rFonts w:ascii="Verdana" w:hAnsi="Verdana" w:cs="Segoe UI"/>
                <w:color w:val="000000" w:themeColor="text1"/>
                <w:sz w:val="18"/>
                <w:szCs w:val="18"/>
                <w:highlight w:val="cyan"/>
              </w:rPr>
              <w:t xml:space="preserve"> / about you tab</w:t>
            </w: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8A7AE4" w:rsidRPr="00E13FEF" w:rsidRDefault="00F47534" w:rsidP="00E13FEF">
            <w:r>
              <w:rPr>
                <w:color w:val="263238"/>
              </w:rPr>
              <w:t>${</w:t>
            </w:r>
            <w:r w:rsidR="000C3F9A">
              <w:rPr>
                <w:color w:val="263238"/>
              </w:rPr>
              <w:t>about_you</w:t>
            </w:r>
            <w:r>
              <w:rPr>
                <w:color w:val="263238"/>
              </w:rPr>
              <w:t>_</w:t>
            </w:r>
            <w:r w:rsidR="00E13FEF">
              <w:rPr>
                <w:rFonts w:ascii="Menlo" w:hAnsi="Menlo" w:cs="Menlo"/>
                <w:color w:val="222222"/>
                <w:sz w:val="17"/>
                <w:szCs w:val="17"/>
                <w:shd w:val="clear" w:color="auto" w:fill="FFFFFF"/>
              </w:rPr>
              <w:t>c2_current_health</w:t>
            </w:r>
            <w:r>
              <w:rPr>
                <w:color w:val="263238"/>
              </w:rPr>
              <w:t>}</w:t>
            </w:r>
            <w:r w:rsidR="008A7AE4" w:rsidRPr="00EC2B87">
              <w:rPr>
                <w:rFonts w:ascii="Verdana" w:hAnsi="Verdana" w:cs="Segoe UI Light"/>
                <w:bCs/>
                <w:color w:val="404040"/>
                <w:sz w:val="18"/>
                <w:szCs w:val="18"/>
                <w:highlight w:val="cyan"/>
              </w:rPr>
              <w:t xml:space="preserve">sourced from </w:t>
            </w:r>
            <w:proofErr w:type="spellStart"/>
            <w:r w:rsidR="008A7AE4" w:rsidRPr="00EC2B87">
              <w:rPr>
                <w:rFonts w:ascii="Verdana" w:hAnsi="Verdana" w:cs="Segoe UI Light"/>
                <w:bCs/>
                <w:color w:val="404040"/>
                <w:sz w:val="18"/>
                <w:szCs w:val="18"/>
                <w:highlight w:val="cyan"/>
              </w:rPr>
              <w:t>mycrm</w:t>
            </w:r>
            <w:proofErr w:type="spellEnd"/>
            <w:r w:rsidR="008A7AE4" w:rsidRPr="00EC2B87">
              <w:rPr>
                <w:rFonts w:ascii="Verdana" w:hAnsi="Verdana" w:cs="Segoe UI"/>
                <w:color w:val="000000" w:themeColor="text1"/>
                <w:sz w:val="18"/>
                <w:szCs w:val="18"/>
                <w:highlight w:val="cyan"/>
              </w:rPr>
              <w:t xml:space="preserve"> / about you tab</w:t>
            </w:r>
          </w:p>
        </w:tc>
      </w:tr>
      <w:tr w:rsidR="008A7AE4" w:rsidRPr="008B3F53" w:rsidTr="00055F7E">
        <w:trPr>
          <w:trHeight w:val="648"/>
        </w:trPr>
        <w:tc>
          <w:tcPr>
            <w:tcW w:w="2807" w:type="dxa"/>
            <w:tcBorders>
              <w:top w:val="single" w:sz="4" w:space="0" w:color="808080"/>
              <w:left w:val="single" w:sz="4" w:space="0" w:color="808080"/>
              <w:bottom w:val="single" w:sz="4" w:space="0" w:color="808080"/>
            </w:tcBorders>
            <w:shd w:val="clear" w:color="auto" w:fill="DCDFDF"/>
          </w:tcPr>
          <w:p w:rsidR="008A7AE4" w:rsidRDefault="008A7AE4" w:rsidP="008A7AE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Medical history / issues</w:t>
            </w:r>
          </w:p>
          <w:p w:rsidR="008A7AE4" w:rsidRPr="008B3F53" w:rsidRDefault="008A7AE4" w:rsidP="008A7AE4">
            <w:pPr>
              <w:spacing w:before="60" w:after="120" w:line="276" w:lineRule="auto"/>
              <w:contextualSpacing/>
              <w:rPr>
                <w:rFonts w:ascii="Verdana" w:hAnsi="Verdana" w:cs="Segoe UI"/>
                <w:color w:val="000000" w:themeColor="text1"/>
                <w:sz w:val="18"/>
                <w:szCs w:val="18"/>
              </w:rPr>
            </w:pPr>
          </w:p>
        </w:tc>
        <w:tc>
          <w:tcPr>
            <w:tcW w:w="3941" w:type="dxa"/>
            <w:tcBorders>
              <w:top w:val="single" w:sz="4" w:space="0" w:color="808080"/>
              <w:left w:val="single" w:sz="4" w:space="0" w:color="808080"/>
              <w:bottom w:val="single" w:sz="4" w:space="0" w:color="808080"/>
            </w:tcBorders>
            <w:shd w:val="clear" w:color="auto" w:fill="auto"/>
          </w:tcPr>
          <w:p w:rsidR="008A7AE4" w:rsidRPr="000C3F9A" w:rsidRDefault="00F47534" w:rsidP="000C3F9A">
            <w:pPr>
              <w:rPr>
                <w:sz w:val="20"/>
                <w:szCs w:val="20"/>
              </w:rPr>
            </w:pPr>
            <w:r>
              <w:rPr>
                <w:color w:val="263238"/>
              </w:rPr>
              <w:t>${</w:t>
            </w:r>
            <w:r w:rsidR="000C3F9A">
              <w:rPr>
                <w:color w:val="263238"/>
              </w:rPr>
              <w:t>about_you</w:t>
            </w:r>
            <w:r>
              <w:rPr>
                <w:color w:val="263238"/>
              </w:rPr>
              <w:t>_</w:t>
            </w:r>
            <w:r w:rsidR="000C3F9A">
              <w:rPr>
                <w:rFonts w:ascii="Menlo" w:hAnsi="Menlo" w:cs="Menlo"/>
                <w:color w:val="222222"/>
                <w:sz w:val="17"/>
                <w:szCs w:val="17"/>
                <w:shd w:val="clear" w:color="auto" w:fill="FFFFFF"/>
              </w:rPr>
              <w:t>c1_medical_history_issues</w:t>
            </w:r>
            <w:r>
              <w:rPr>
                <w:color w:val="263238"/>
              </w:rPr>
              <w:t>}</w:t>
            </w:r>
            <w:r w:rsidR="008A7AE4" w:rsidRPr="00083094">
              <w:rPr>
                <w:rFonts w:ascii="Verdana" w:hAnsi="Verdana" w:cs="Segoe UI Light"/>
                <w:bCs/>
                <w:color w:val="404040"/>
                <w:sz w:val="18"/>
                <w:szCs w:val="18"/>
                <w:highlight w:val="cyan"/>
              </w:rPr>
              <w:t xml:space="preserve">sourced from </w:t>
            </w:r>
            <w:proofErr w:type="spellStart"/>
            <w:r w:rsidR="008A7AE4" w:rsidRPr="00083094">
              <w:rPr>
                <w:rFonts w:ascii="Verdana" w:hAnsi="Verdana" w:cs="Segoe UI Light"/>
                <w:bCs/>
                <w:color w:val="404040"/>
                <w:sz w:val="18"/>
                <w:szCs w:val="18"/>
                <w:highlight w:val="cyan"/>
              </w:rPr>
              <w:t>mycrm</w:t>
            </w:r>
            <w:proofErr w:type="spellEnd"/>
            <w:r w:rsidR="008A7AE4" w:rsidRPr="00083094">
              <w:rPr>
                <w:rFonts w:ascii="Verdana" w:hAnsi="Verdana" w:cs="Segoe UI"/>
                <w:color w:val="000000" w:themeColor="text1"/>
                <w:sz w:val="18"/>
                <w:szCs w:val="18"/>
                <w:highlight w:val="cyan"/>
              </w:rPr>
              <w:t xml:space="preserve"> / about you tab</w:t>
            </w: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8A7AE4" w:rsidRPr="00E13FEF" w:rsidRDefault="00F47534" w:rsidP="00E13FEF">
            <w:r>
              <w:rPr>
                <w:color w:val="263238"/>
              </w:rPr>
              <w:t>${</w:t>
            </w:r>
            <w:r w:rsidR="000C3F9A">
              <w:rPr>
                <w:color w:val="263238"/>
              </w:rPr>
              <w:t>about_you</w:t>
            </w:r>
            <w:r>
              <w:rPr>
                <w:color w:val="263238"/>
              </w:rPr>
              <w:t>_</w:t>
            </w:r>
            <w:r w:rsidR="00E13FEF">
              <w:rPr>
                <w:rFonts w:ascii="Menlo" w:hAnsi="Menlo" w:cs="Menlo"/>
                <w:color w:val="222222"/>
                <w:sz w:val="17"/>
                <w:szCs w:val="17"/>
                <w:shd w:val="clear" w:color="auto" w:fill="FFFFFF"/>
              </w:rPr>
              <w:t>c2_medical_history_issues</w:t>
            </w:r>
            <w:r>
              <w:rPr>
                <w:color w:val="263238"/>
              </w:rPr>
              <w:t>}</w:t>
            </w:r>
            <w:r w:rsidR="008A7AE4" w:rsidRPr="00EC2B87">
              <w:rPr>
                <w:rFonts w:ascii="Verdana" w:hAnsi="Verdana" w:cs="Segoe UI Light"/>
                <w:bCs/>
                <w:color w:val="404040"/>
                <w:sz w:val="18"/>
                <w:szCs w:val="18"/>
                <w:highlight w:val="cyan"/>
              </w:rPr>
              <w:t xml:space="preserve">sourced from </w:t>
            </w:r>
            <w:proofErr w:type="spellStart"/>
            <w:r w:rsidR="008A7AE4" w:rsidRPr="00EC2B87">
              <w:rPr>
                <w:rFonts w:ascii="Verdana" w:hAnsi="Verdana" w:cs="Segoe UI Light"/>
                <w:bCs/>
                <w:color w:val="404040"/>
                <w:sz w:val="18"/>
                <w:szCs w:val="18"/>
                <w:highlight w:val="cyan"/>
              </w:rPr>
              <w:t>mycrm</w:t>
            </w:r>
            <w:proofErr w:type="spellEnd"/>
            <w:r w:rsidR="008A7AE4" w:rsidRPr="00EC2B87">
              <w:rPr>
                <w:rFonts w:ascii="Verdana" w:hAnsi="Verdana" w:cs="Segoe UI"/>
                <w:color w:val="000000" w:themeColor="text1"/>
                <w:sz w:val="18"/>
                <w:szCs w:val="18"/>
                <w:highlight w:val="cyan"/>
              </w:rPr>
              <w:t xml:space="preserve"> / about you tab</w:t>
            </w:r>
          </w:p>
        </w:tc>
      </w:tr>
      <w:tr w:rsidR="008A7AE4" w:rsidRPr="008B3F53" w:rsidTr="00055F7E">
        <w:trPr>
          <w:trHeight w:val="534"/>
        </w:trPr>
        <w:tc>
          <w:tcPr>
            <w:tcW w:w="2807" w:type="dxa"/>
            <w:tcBorders>
              <w:top w:val="single" w:sz="4" w:space="0" w:color="808080"/>
              <w:left w:val="single" w:sz="4" w:space="0" w:color="808080"/>
              <w:bottom w:val="single" w:sz="4" w:space="0" w:color="808080"/>
            </w:tcBorders>
            <w:shd w:val="clear" w:color="auto" w:fill="DCDFDF"/>
          </w:tcPr>
          <w:p w:rsidR="008A7AE4" w:rsidRPr="008B3F53" w:rsidRDefault="008A7AE4" w:rsidP="008A7AE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Health comments</w:t>
            </w:r>
          </w:p>
        </w:tc>
        <w:tc>
          <w:tcPr>
            <w:tcW w:w="3941" w:type="dxa"/>
            <w:tcBorders>
              <w:top w:val="single" w:sz="4" w:space="0" w:color="808080"/>
              <w:left w:val="single" w:sz="4" w:space="0" w:color="808080"/>
              <w:bottom w:val="single" w:sz="4" w:space="0" w:color="808080"/>
            </w:tcBorders>
            <w:shd w:val="clear" w:color="auto" w:fill="auto"/>
          </w:tcPr>
          <w:p w:rsidR="008A7AE4" w:rsidRPr="000C3F9A" w:rsidRDefault="00F47534" w:rsidP="000C3F9A">
            <w:pPr>
              <w:rPr>
                <w:sz w:val="20"/>
                <w:szCs w:val="20"/>
              </w:rPr>
            </w:pPr>
            <w:r>
              <w:rPr>
                <w:color w:val="263238"/>
              </w:rPr>
              <w:t>${</w:t>
            </w:r>
            <w:r w:rsidR="000C3F9A">
              <w:rPr>
                <w:color w:val="263238"/>
              </w:rPr>
              <w:t>about_you</w:t>
            </w:r>
            <w:r>
              <w:rPr>
                <w:color w:val="263238"/>
              </w:rPr>
              <w:t>_</w:t>
            </w:r>
            <w:r w:rsidR="000C3F9A">
              <w:rPr>
                <w:rFonts w:ascii="Menlo" w:hAnsi="Menlo" w:cs="Menlo"/>
                <w:color w:val="222222"/>
                <w:sz w:val="17"/>
                <w:szCs w:val="17"/>
                <w:shd w:val="clear" w:color="auto" w:fill="FFFFFF"/>
              </w:rPr>
              <w:t>c1_health_comments</w:t>
            </w:r>
            <w:r>
              <w:rPr>
                <w:color w:val="263238"/>
              </w:rPr>
              <w:t>}</w:t>
            </w:r>
            <w:r w:rsidR="008A7AE4" w:rsidRPr="00083094">
              <w:rPr>
                <w:rFonts w:ascii="Verdana" w:hAnsi="Verdana" w:cs="Segoe UI Light"/>
                <w:bCs/>
                <w:color w:val="404040"/>
                <w:sz w:val="18"/>
                <w:szCs w:val="18"/>
                <w:highlight w:val="cyan"/>
              </w:rPr>
              <w:t xml:space="preserve">sourced from </w:t>
            </w:r>
            <w:proofErr w:type="spellStart"/>
            <w:r w:rsidR="008A7AE4" w:rsidRPr="00083094">
              <w:rPr>
                <w:rFonts w:ascii="Verdana" w:hAnsi="Verdana" w:cs="Segoe UI Light"/>
                <w:bCs/>
                <w:color w:val="404040"/>
                <w:sz w:val="18"/>
                <w:szCs w:val="18"/>
                <w:highlight w:val="cyan"/>
              </w:rPr>
              <w:t>mycrm</w:t>
            </w:r>
            <w:proofErr w:type="spellEnd"/>
            <w:r w:rsidR="008A7AE4" w:rsidRPr="00083094">
              <w:rPr>
                <w:rFonts w:ascii="Verdana" w:hAnsi="Verdana" w:cs="Segoe UI"/>
                <w:color w:val="000000" w:themeColor="text1"/>
                <w:sz w:val="18"/>
                <w:szCs w:val="18"/>
                <w:highlight w:val="cyan"/>
              </w:rPr>
              <w:t xml:space="preserve"> / about you tab</w:t>
            </w: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8A7AE4" w:rsidRPr="00616712" w:rsidRDefault="00F47534" w:rsidP="00616712">
            <w:r>
              <w:rPr>
                <w:color w:val="263238"/>
              </w:rPr>
              <w:t>${</w:t>
            </w:r>
            <w:r w:rsidR="000C3F9A">
              <w:rPr>
                <w:color w:val="263238"/>
              </w:rPr>
              <w:t>about_you</w:t>
            </w:r>
            <w:r>
              <w:rPr>
                <w:color w:val="263238"/>
              </w:rPr>
              <w:t>_</w:t>
            </w:r>
            <w:r w:rsidR="00616712">
              <w:rPr>
                <w:rFonts w:ascii="Menlo" w:hAnsi="Menlo" w:cs="Menlo"/>
                <w:color w:val="222222"/>
                <w:sz w:val="17"/>
                <w:szCs w:val="17"/>
                <w:shd w:val="clear" w:color="auto" w:fill="FFFFFF"/>
              </w:rPr>
              <w:t>c2_health_comments</w:t>
            </w:r>
            <w:r>
              <w:rPr>
                <w:color w:val="263238"/>
              </w:rPr>
              <w:t>}</w:t>
            </w:r>
            <w:r w:rsidR="008A7AE4" w:rsidRPr="00EC2B87">
              <w:rPr>
                <w:rFonts w:ascii="Verdana" w:hAnsi="Verdana" w:cs="Segoe UI Light"/>
                <w:bCs/>
                <w:color w:val="404040"/>
                <w:sz w:val="18"/>
                <w:szCs w:val="18"/>
                <w:highlight w:val="cyan"/>
              </w:rPr>
              <w:t xml:space="preserve">sourced from </w:t>
            </w:r>
            <w:proofErr w:type="spellStart"/>
            <w:r w:rsidR="008A7AE4" w:rsidRPr="00EC2B87">
              <w:rPr>
                <w:rFonts w:ascii="Verdana" w:hAnsi="Verdana" w:cs="Segoe UI Light"/>
                <w:bCs/>
                <w:color w:val="404040"/>
                <w:sz w:val="18"/>
                <w:szCs w:val="18"/>
                <w:highlight w:val="cyan"/>
              </w:rPr>
              <w:t>mycrm</w:t>
            </w:r>
            <w:proofErr w:type="spellEnd"/>
            <w:r w:rsidR="008A7AE4" w:rsidRPr="00EC2B87">
              <w:rPr>
                <w:rFonts w:ascii="Verdana" w:hAnsi="Verdana" w:cs="Segoe UI"/>
                <w:color w:val="000000" w:themeColor="text1"/>
                <w:sz w:val="18"/>
                <w:szCs w:val="18"/>
                <w:highlight w:val="cyan"/>
              </w:rPr>
              <w:t xml:space="preserve"> / about you tab</w:t>
            </w:r>
          </w:p>
        </w:tc>
      </w:tr>
      <w:tr w:rsidR="00055F7E" w:rsidRPr="008B3F53" w:rsidTr="00165183">
        <w:trPr>
          <w:trHeight w:val="140"/>
        </w:trPr>
        <w:tc>
          <w:tcPr>
            <w:tcW w:w="2807" w:type="dxa"/>
            <w:tcBorders>
              <w:top w:val="single" w:sz="4" w:space="0" w:color="808080"/>
              <w:left w:val="single" w:sz="4" w:space="0" w:color="808080"/>
              <w:bottom w:val="single" w:sz="4" w:space="0" w:color="808080"/>
            </w:tcBorders>
            <w:shd w:val="clear" w:color="auto" w:fill="D9D9D9"/>
          </w:tcPr>
          <w:p w:rsidR="00055F7E" w:rsidRPr="008B3F53" w:rsidRDefault="00055F7E" w:rsidP="00055F7E">
            <w:pPr>
              <w:spacing w:before="60" w:after="120" w:line="276" w:lineRule="auto"/>
              <w:contextualSpacing/>
              <w:rPr>
                <w:rFonts w:ascii="Verdana" w:hAnsi="Verdana" w:cs="Segoe UI"/>
                <w:color w:val="000000" w:themeColor="text1"/>
                <w:sz w:val="18"/>
                <w:szCs w:val="18"/>
              </w:rPr>
            </w:pPr>
          </w:p>
        </w:tc>
        <w:tc>
          <w:tcPr>
            <w:tcW w:w="3941" w:type="dxa"/>
            <w:tcBorders>
              <w:top w:val="single" w:sz="4" w:space="0" w:color="808080"/>
              <w:left w:val="single" w:sz="4" w:space="0" w:color="808080"/>
              <w:bottom w:val="single" w:sz="4" w:space="0" w:color="808080"/>
            </w:tcBorders>
            <w:shd w:val="clear" w:color="auto" w:fill="D9D9D9"/>
          </w:tcPr>
          <w:p w:rsidR="00055F7E" w:rsidRPr="008B3F53" w:rsidRDefault="00055F7E" w:rsidP="00055F7E">
            <w:pPr>
              <w:spacing w:before="60" w:after="120" w:line="276" w:lineRule="auto"/>
              <w:contextualSpacing/>
              <w:rPr>
                <w:rFonts w:ascii="Verdana" w:hAnsi="Verdana" w:cs="Segoe UI"/>
                <w:color w:val="000000" w:themeColor="text1"/>
                <w:sz w:val="18"/>
                <w:szCs w:val="18"/>
              </w:rPr>
            </w:pPr>
          </w:p>
        </w:tc>
        <w:tc>
          <w:tcPr>
            <w:tcW w:w="3942" w:type="dxa"/>
            <w:tcBorders>
              <w:top w:val="single" w:sz="4" w:space="0" w:color="808080"/>
              <w:left w:val="single" w:sz="4" w:space="0" w:color="808080"/>
              <w:bottom w:val="single" w:sz="4" w:space="0" w:color="808080"/>
              <w:right w:val="single" w:sz="4" w:space="0" w:color="808080"/>
            </w:tcBorders>
            <w:shd w:val="clear" w:color="auto" w:fill="D9D9D9"/>
          </w:tcPr>
          <w:p w:rsidR="00055F7E" w:rsidRPr="008B3F53" w:rsidRDefault="00055F7E" w:rsidP="00C06C08">
            <w:pPr>
              <w:spacing w:before="60" w:after="120" w:line="276" w:lineRule="auto"/>
              <w:contextualSpacing/>
              <w:rPr>
                <w:rFonts w:ascii="Verdana" w:hAnsi="Verdana" w:cs="Segoe UI"/>
                <w:color w:val="000000" w:themeColor="text1"/>
                <w:sz w:val="18"/>
                <w:szCs w:val="18"/>
              </w:rPr>
            </w:pPr>
          </w:p>
        </w:tc>
      </w:tr>
      <w:tr w:rsidR="002B2046" w:rsidRPr="008B3F53" w:rsidTr="00055F7E">
        <w:trPr>
          <w:trHeight w:val="534"/>
        </w:trPr>
        <w:tc>
          <w:tcPr>
            <w:tcW w:w="2807" w:type="dxa"/>
            <w:tcBorders>
              <w:top w:val="single" w:sz="4" w:space="0" w:color="808080"/>
              <w:left w:val="single" w:sz="4" w:space="0" w:color="808080"/>
              <w:bottom w:val="single" w:sz="4" w:space="0" w:color="808080"/>
            </w:tcBorders>
            <w:shd w:val="clear" w:color="auto" w:fill="DCDFDF"/>
          </w:tcPr>
          <w:p w:rsidR="002B2046" w:rsidRPr="008B3F53" w:rsidRDefault="002B2046" w:rsidP="002B2046">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Have you smoked in the last 12 months?</w:t>
            </w:r>
          </w:p>
        </w:tc>
        <w:tc>
          <w:tcPr>
            <w:tcW w:w="3941" w:type="dxa"/>
            <w:tcBorders>
              <w:top w:val="single" w:sz="4" w:space="0" w:color="808080"/>
              <w:left w:val="single" w:sz="4" w:space="0" w:color="808080"/>
              <w:bottom w:val="single" w:sz="4" w:space="0" w:color="808080"/>
            </w:tcBorders>
            <w:shd w:val="clear" w:color="auto" w:fill="auto"/>
          </w:tcPr>
          <w:p w:rsidR="002B2046" w:rsidRPr="000C3F9A" w:rsidRDefault="00F47534" w:rsidP="000C3F9A">
            <w:pPr>
              <w:rPr>
                <w:sz w:val="20"/>
                <w:szCs w:val="20"/>
              </w:rPr>
            </w:pPr>
            <w:r>
              <w:rPr>
                <w:color w:val="263238"/>
              </w:rPr>
              <w:t>${</w:t>
            </w:r>
            <w:r w:rsidR="000C3F9A">
              <w:rPr>
                <w:color w:val="263238"/>
              </w:rPr>
              <w:t>about_you</w:t>
            </w:r>
            <w:r>
              <w:rPr>
                <w:color w:val="263238"/>
              </w:rPr>
              <w:t>_</w:t>
            </w:r>
            <w:r w:rsidR="000C3F9A">
              <w:rPr>
                <w:rFonts w:ascii="Menlo" w:hAnsi="Menlo" w:cs="Menlo"/>
                <w:color w:val="222222"/>
                <w:sz w:val="17"/>
                <w:szCs w:val="17"/>
                <w:shd w:val="clear" w:color="auto" w:fill="FFFFFF"/>
              </w:rPr>
              <w:t>c1_smoked_in_last_12_months</w:t>
            </w:r>
            <w:r>
              <w:rPr>
                <w:color w:val="263238"/>
              </w:rPr>
              <w:t>}</w:t>
            </w:r>
            <w:r w:rsidR="002B2046" w:rsidRPr="002B2046">
              <w:rPr>
                <w:rFonts w:ascii="Verdana" w:hAnsi="Verdana" w:cs="Segoe UI Light"/>
                <w:bCs/>
                <w:color w:val="404040"/>
                <w:sz w:val="18"/>
                <w:szCs w:val="18"/>
                <w:highlight w:val="cyan"/>
              </w:rPr>
              <w:t xml:space="preserve">sourced from </w:t>
            </w:r>
            <w:proofErr w:type="spellStart"/>
            <w:r w:rsidR="002B2046" w:rsidRPr="002B2046">
              <w:rPr>
                <w:rFonts w:ascii="Verdana" w:hAnsi="Verdana" w:cs="Segoe UI Light"/>
                <w:bCs/>
                <w:color w:val="404040"/>
                <w:sz w:val="18"/>
                <w:szCs w:val="18"/>
                <w:highlight w:val="cyan"/>
              </w:rPr>
              <w:t>mycrm</w:t>
            </w:r>
            <w:proofErr w:type="spellEnd"/>
            <w:r w:rsidR="002B2046" w:rsidRPr="002B2046">
              <w:rPr>
                <w:rFonts w:ascii="Verdana" w:hAnsi="Verdana" w:cs="Segoe UI"/>
                <w:color w:val="000000" w:themeColor="text1"/>
                <w:sz w:val="18"/>
                <w:szCs w:val="18"/>
                <w:highlight w:val="cyan"/>
              </w:rPr>
              <w:t xml:space="preserve"> / about you tab</w:t>
            </w: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2B2046" w:rsidRPr="00616712" w:rsidRDefault="00F47534" w:rsidP="00616712">
            <w:r>
              <w:rPr>
                <w:color w:val="263238"/>
              </w:rPr>
              <w:t>${</w:t>
            </w:r>
            <w:r w:rsidR="000C3F9A">
              <w:rPr>
                <w:color w:val="263238"/>
              </w:rPr>
              <w:t>about_you</w:t>
            </w:r>
            <w:r>
              <w:rPr>
                <w:color w:val="263238"/>
              </w:rPr>
              <w:t>_</w:t>
            </w:r>
            <w:r w:rsidR="00616712">
              <w:rPr>
                <w:rFonts w:ascii="Menlo" w:hAnsi="Menlo" w:cs="Menlo"/>
                <w:color w:val="222222"/>
                <w:sz w:val="17"/>
                <w:szCs w:val="17"/>
                <w:shd w:val="clear" w:color="auto" w:fill="FFFFFF"/>
              </w:rPr>
              <w:t>c2_smoked_in_last_12_months</w:t>
            </w:r>
            <w:r>
              <w:rPr>
                <w:color w:val="263238"/>
              </w:rPr>
              <w:t>}</w:t>
            </w:r>
            <w:r w:rsidR="002B2046" w:rsidRPr="002B2046">
              <w:rPr>
                <w:rFonts w:ascii="Verdana" w:hAnsi="Verdana" w:cs="Segoe UI Light"/>
                <w:bCs/>
                <w:color w:val="404040"/>
                <w:sz w:val="18"/>
                <w:szCs w:val="18"/>
                <w:highlight w:val="cyan"/>
              </w:rPr>
              <w:t xml:space="preserve">sourced from </w:t>
            </w:r>
            <w:proofErr w:type="spellStart"/>
            <w:r w:rsidR="002B2046" w:rsidRPr="002B2046">
              <w:rPr>
                <w:rFonts w:ascii="Verdana" w:hAnsi="Verdana" w:cs="Segoe UI Light"/>
                <w:bCs/>
                <w:color w:val="404040"/>
                <w:sz w:val="18"/>
                <w:szCs w:val="18"/>
                <w:highlight w:val="cyan"/>
              </w:rPr>
              <w:t>mycrm</w:t>
            </w:r>
            <w:proofErr w:type="spellEnd"/>
            <w:r w:rsidR="002B2046" w:rsidRPr="002B2046">
              <w:rPr>
                <w:rFonts w:ascii="Verdana" w:hAnsi="Verdana" w:cs="Segoe UI"/>
                <w:color w:val="000000" w:themeColor="text1"/>
                <w:sz w:val="18"/>
                <w:szCs w:val="18"/>
                <w:highlight w:val="cyan"/>
              </w:rPr>
              <w:t xml:space="preserve"> / about you tab</w:t>
            </w:r>
          </w:p>
        </w:tc>
      </w:tr>
      <w:tr w:rsidR="008A7AE4" w:rsidRPr="008B3F53" w:rsidTr="00055F7E">
        <w:trPr>
          <w:trHeight w:val="654"/>
        </w:trPr>
        <w:tc>
          <w:tcPr>
            <w:tcW w:w="2807" w:type="dxa"/>
            <w:tcBorders>
              <w:top w:val="single" w:sz="4" w:space="0" w:color="808080"/>
              <w:left w:val="single" w:sz="4" w:space="0" w:color="808080"/>
              <w:bottom w:val="single" w:sz="4" w:space="0" w:color="808080"/>
            </w:tcBorders>
            <w:shd w:val="clear" w:color="auto" w:fill="DCDFDF"/>
          </w:tcPr>
          <w:p w:rsidR="008A7AE4" w:rsidRPr="008B3F53" w:rsidRDefault="008A7AE4" w:rsidP="008A7AE4">
            <w:pPr>
              <w:spacing w:before="6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Do you use nicotine containing products?</w:t>
            </w:r>
          </w:p>
        </w:tc>
        <w:tc>
          <w:tcPr>
            <w:tcW w:w="3941" w:type="dxa"/>
            <w:tcBorders>
              <w:top w:val="single" w:sz="4" w:space="0" w:color="808080"/>
              <w:left w:val="single" w:sz="4" w:space="0" w:color="808080"/>
              <w:bottom w:val="single" w:sz="4" w:space="0" w:color="808080"/>
            </w:tcBorders>
            <w:shd w:val="clear" w:color="auto" w:fill="auto"/>
          </w:tcPr>
          <w:p w:rsidR="008A7AE4" w:rsidRPr="000C3F9A" w:rsidRDefault="00F47534" w:rsidP="000C3F9A">
            <w:pPr>
              <w:rPr>
                <w:sz w:val="20"/>
                <w:szCs w:val="20"/>
              </w:rPr>
            </w:pPr>
            <w:r>
              <w:rPr>
                <w:color w:val="263238"/>
              </w:rPr>
              <w:t>${</w:t>
            </w:r>
            <w:r w:rsidR="000C3F9A">
              <w:rPr>
                <w:color w:val="263238"/>
              </w:rPr>
              <w:t>about_you</w:t>
            </w:r>
            <w:r>
              <w:rPr>
                <w:color w:val="263238"/>
              </w:rPr>
              <w:t>_</w:t>
            </w:r>
            <w:r w:rsidR="000C3F9A">
              <w:rPr>
                <w:rFonts w:ascii="Menlo" w:hAnsi="Menlo" w:cs="Menlo"/>
                <w:color w:val="222222"/>
                <w:sz w:val="17"/>
                <w:szCs w:val="17"/>
                <w:shd w:val="clear" w:color="auto" w:fill="FFFFFF"/>
              </w:rPr>
              <w:t>c1_use_nicotine_containing_products</w:t>
            </w:r>
            <w:r>
              <w:rPr>
                <w:color w:val="263238"/>
              </w:rPr>
              <w:t>}</w:t>
            </w:r>
            <w:r w:rsidR="008A7AE4" w:rsidRPr="00C85749">
              <w:rPr>
                <w:rFonts w:ascii="Verdana" w:hAnsi="Verdana" w:cs="Segoe UI Light"/>
                <w:bCs/>
                <w:color w:val="404040"/>
                <w:sz w:val="18"/>
                <w:szCs w:val="18"/>
                <w:highlight w:val="cyan"/>
              </w:rPr>
              <w:t xml:space="preserve">sourced from </w:t>
            </w:r>
            <w:proofErr w:type="spellStart"/>
            <w:r w:rsidR="008A7AE4" w:rsidRPr="00C85749">
              <w:rPr>
                <w:rFonts w:ascii="Verdana" w:hAnsi="Verdana" w:cs="Segoe UI Light"/>
                <w:bCs/>
                <w:color w:val="404040"/>
                <w:sz w:val="18"/>
                <w:szCs w:val="18"/>
                <w:highlight w:val="cyan"/>
              </w:rPr>
              <w:t>mycrm</w:t>
            </w:r>
            <w:proofErr w:type="spellEnd"/>
            <w:r w:rsidR="008A7AE4" w:rsidRPr="00C85749">
              <w:rPr>
                <w:rFonts w:ascii="Verdana" w:hAnsi="Verdana" w:cs="Segoe UI"/>
                <w:color w:val="000000" w:themeColor="text1"/>
                <w:sz w:val="18"/>
                <w:szCs w:val="18"/>
                <w:highlight w:val="cyan"/>
              </w:rPr>
              <w:t xml:space="preserve"> / about you tab</w:t>
            </w: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8A7AE4" w:rsidRPr="00616712" w:rsidRDefault="00F47534" w:rsidP="00616712">
            <w:r>
              <w:rPr>
                <w:color w:val="263238"/>
              </w:rPr>
              <w:t>${</w:t>
            </w:r>
            <w:r w:rsidR="000C3F9A">
              <w:rPr>
                <w:color w:val="263238"/>
              </w:rPr>
              <w:t>about_you</w:t>
            </w:r>
            <w:r>
              <w:rPr>
                <w:color w:val="263238"/>
              </w:rPr>
              <w:t>_</w:t>
            </w:r>
            <w:r w:rsidR="00616712">
              <w:rPr>
                <w:rFonts w:ascii="Menlo" w:hAnsi="Menlo" w:cs="Menlo"/>
                <w:color w:val="222222"/>
                <w:sz w:val="17"/>
                <w:szCs w:val="17"/>
                <w:shd w:val="clear" w:color="auto" w:fill="FFFFFF"/>
              </w:rPr>
              <w:t>c2_use_nicotine_containing_products</w:t>
            </w:r>
            <w:r>
              <w:rPr>
                <w:color w:val="263238"/>
              </w:rPr>
              <w:t>}</w:t>
            </w:r>
            <w:r w:rsidR="008A7AE4" w:rsidRPr="00C85749">
              <w:rPr>
                <w:rFonts w:ascii="Verdana" w:hAnsi="Verdana" w:cs="Segoe UI Light"/>
                <w:bCs/>
                <w:color w:val="404040"/>
                <w:sz w:val="18"/>
                <w:szCs w:val="18"/>
                <w:highlight w:val="cyan"/>
              </w:rPr>
              <w:t xml:space="preserve">sourced from </w:t>
            </w:r>
            <w:proofErr w:type="spellStart"/>
            <w:r w:rsidR="008A7AE4" w:rsidRPr="00C85749">
              <w:rPr>
                <w:rFonts w:ascii="Verdana" w:hAnsi="Verdana" w:cs="Segoe UI Light"/>
                <w:bCs/>
                <w:color w:val="404040"/>
                <w:sz w:val="18"/>
                <w:szCs w:val="18"/>
                <w:highlight w:val="cyan"/>
              </w:rPr>
              <w:t>mycrm</w:t>
            </w:r>
            <w:proofErr w:type="spellEnd"/>
            <w:r w:rsidR="008A7AE4" w:rsidRPr="00C85749">
              <w:rPr>
                <w:rFonts w:ascii="Verdana" w:hAnsi="Verdana" w:cs="Segoe UI"/>
                <w:color w:val="000000" w:themeColor="text1"/>
                <w:sz w:val="18"/>
                <w:szCs w:val="18"/>
                <w:highlight w:val="cyan"/>
              </w:rPr>
              <w:t xml:space="preserve"> / about you tab</w:t>
            </w:r>
          </w:p>
        </w:tc>
      </w:tr>
      <w:tr w:rsidR="008A7AE4" w:rsidRPr="008B3F53" w:rsidTr="00055F7E">
        <w:tc>
          <w:tcPr>
            <w:tcW w:w="2807" w:type="dxa"/>
            <w:tcBorders>
              <w:top w:val="single" w:sz="4" w:space="0" w:color="808080"/>
              <w:left w:val="single" w:sz="4" w:space="0" w:color="808080"/>
              <w:bottom w:val="single" w:sz="4" w:space="0" w:color="808080"/>
            </w:tcBorders>
            <w:shd w:val="clear" w:color="auto" w:fill="DCDFDF"/>
          </w:tcPr>
          <w:p w:rsidR="008A7AE4" w:rsidRPr="008B3F53" w:rsidRDefault="008A7AE4" w:rsidP="008A7AE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Private health cover</w:t>
            </w:r>
          </w:p>
        </w:tc>
        <w:tc>
          <w:tcPr>
            <w:tcW w:w="3941" w:type="dxa"/>
            <w:tcBorders>
              <w:top w:val="single" w:sz="4" w:space="0" w:color="808080"/>
              <w:left w:val="single" w:sz="4" w:space="0" w:color="808080"/>
              <w:bottom w:val="single" w:sz="4" w:space="0" w:color="808080"/>
            </w:tcBorders>
            <w:shd w:val="clear" w:color="auto" w:fill="auto"/>
          </w:tcPr>
          <w:p w:rsidR="008A7AE4" w:rsidRPr="000C3F9A" w:rsidRDefault="00F47534" w:rsidP="000C3F9A">
            <w:pPr>
              <w:rPr>
                <w:sz w:val="20"/>
                <w:szCs w:val="20"/>
              </w:rPr>
            </w:pPr>
            <w:r>
              <w:rPr>
                <w:color w:val="263238"/>
              </w:rPr>
              <w:t>${</w:t>
            </w:r>
            <w:r w:rsidR="000C3F9A">
              <w:rPr>
                <w:color w:val="263238"/>
              </w:rPr>
              <w:t>about_you</w:t>
            </w:r>
            <w:r>
              <w:rPr>
                <w:color w:val="263238"/>
              </w:rPr>
              <w:t>_</w:t>
            </w:r>
            <w:r w:rsidR="000C3F9A">
              <w:rPr>
                <w:rFonts w:ascii="Menlo" w:hAnsi="Menlo" w:cs="Menlo"/>
                <w:color w:val="222222"/>
                <w:sz w:val="17"/>
                <w:szCs w:val="17"/>
                <w:shd w:val="clear" w:color="auto" w:fill="FFFFFF"/>
              </w:rPr>
              <w:t>c1_private_health_insurer_name</w:t>
            </w:r>
            <w:r>
              <w:rPr>
                <w:color w:val="263238"/>
              </w:rPr>
              <w:t>}</w:t>
            </w:r>
            <w:r w:rsidR="008A7AE4" w:rsidRPr="00C85749">
              <w:rPr>
                <w:rFonts w:ascii="Verdana" w:hAnsi="Verdana" w:cs="Segoe UI Light"/>
                <w:bCs/>
                <w:color w:val="404040"/>
                <w:sz w:val="18"/>
                <w:szCs w:val="18"/>
                <w:highlight w:val="cyan"/>
              </w:rPr>
              <w:t xml:space="preserve">sourced from </w:t>
            </w:r>
            <w:proofErr w:type="spellStart"/>
            <w:r w:rsidR="008A7AE4" w:rsidRPr="00C85749">
              <w:rPr>
                <w:rFonts w:ascii="Verdana" w:hAnsi="Verdana" w:cs="Segoe UI Light"/>
                <w:bCs/>
                <w:color w:val="404040"/>
                <w:sz w:val="18"/>
                <w:szCs w:val="18"/>
                <w:highlight w:val="cyan"/>
              </w:rPr>
              <w:t>mycrm</w:t>
            </w:r>
            <w:proofErr w:type="spellEnd"/>
            <w:r w:rsidR="008A7AE4" w:rsidRPr="00C85749">
              <w:rPr>
                <w:rFonts w:ascii="Verdana" w:hAnsi="Verdana" w:cs="Segoe UI"/>
                <w:color w:val="000000" w:themeColor="text1"/>
                <w:sz w:val="18"/>
                <w:szCs w:val="18"/>
                <w:highlight w:val="cyan"/>
              </w:rPr>
              <w:t xml:space="preserve"> / about you tab</w:t>
            </w: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8A7AE4" w:rsidRPr="00616712" w:rsidRDefault="00F47534" w:rsidP="00616712">
            <w:r>
              <w:rPr>
                <w:color w:val="263238"/>
              </w:rPr>
              <w:t>${</w:t>
            </w:r>
            <w:r w:rsidR="000C3F9A">
              <w:rPr>
                <w:color w:val="263238"/>
              </w:rPr>
              <w:t>about_you</w:t>
            </w:r>
            <w:r>
              <w:rPr>
                <w:color w:val="263238"/>
              </w:rPr>
              <w:t>_</w:t>
            </w:r>
            <w:r w:rsidR="00616712">
              <w:rPr>
                <w:rFonts w:ascii="Menlo" w:hAnsi="Menlo" w:cs="Menlo"/>
                <w:color w:val="222222"/>
                <w:sz w:val="17"/>
                <w:szCs w:val="17"/>
                <w:shd w:val="clear" w:color="auto" w:fill="FFFFFF"/>
              </w:rPr>
              <w:t>c2_private_health_insurer_name</w:t>
            </w:r>
            <w:r>
              <w:rPr>
                <w:color w:val="263238"/>
              </w:rPr>
              <w:t>}</w:t>
            </w:r>
            <w:r w:rsidR="008A7AE4" w:rsidRPr="00C85749">
              <w:rPr>
                <w:rFonts w:ascii="Verdana" w:hAnsi="Verdana" w:cs="Segoe UI Light"/>
                <w:bCs/>
                <w:color w:val="404040"/>
                <w:sz w:val="18"/>
                <w:szCs w:val="18"/>
                <w:highlight w:val="cyan"/>
              </w:rPr>
              <w:t xml:space="preserve">sourced from </w:t>
            </w:r>
            <w:proofErr w:type="spellStart"/>
            <w:r w:rsidR="008A7AE4" w:rsidRPr="00C85749">
              <w:rPr>
                <w:rFonts w:ascii="Verdana" w:hAnsi="Verdana" w:cs="Segoe UI Light"/>
                <w:bCs/>
                <w:color w:val="404040"/>
                <w:sz w:val="18"/>
                <w:szCs w:val="18"/>
                <w:highlight w:val="cyan"/>
              </w:rPr>
              <w:t>mycrm</w:t>
            </w:r>
            <w:proofErr w:type="spellEnd"/>
            <w:r w:rsidR="008A7AE4" w:rsidRPr="00C85749">
              <w:rPr>
                <w:rFonts w:ascii="Verdana" w:hAnsi="Verdana" w:cs="Segoe UI"/>
                <w:color w:val="000000" w:themeColor="text1"/>
                <w:sz w:val="18"/>
                <w:szCs w:val="18"/>
                <w:highlight w:val="cyan"/>
              </w:rPr>
              <w:t xml:space="preserve"> / about you tab</w:t>
            </w:r>
          </w:p>
        </w:tc>
      </w:tr>
      <w:tr w:rsidR="00DE4C95" w:rsidRPr="008B3F53" w:rsidTr="00055F7E">
        <w:trPr>
          <w:trHeight w:val="597"/>
        </w:trPr>
        <w:tc>
          <w:tcPr>
            <w:tcW w:w="2807" w:type="dxa"/>
            <w:tcBorders>
              <w:top w:val="single" w:sz="4" w:space="0" w:color="808080"/>
              <w:left w:val="single" w:sz="4" w:space="0" w:color="808080"/>
              <w:bottom w:val="single" w:sz="4" w:space="0" w:color="808080"/>
            </w:tcBorders>
            <w:shd w:val="clear" w:color="auto" w:fill="DCDFDF"/>
          </w:tcPr>
          <w:p w:rsidR="00DE4C95" w:rsidRPr="00055F7E" w:rsidRDefault="00DE4C95" w:rsidP="00055F7E">
            <w:pPr>
              <w:spacing w:before="60" w:after="120" w:line="276" w:lineRule="auto"/>
              <w:contextualSpacing/>
              <w:rPr>
                <w:rFonts w:ascii="Verdana" w:hAnsi="Verdana" w:cs="Segoe UI"/>
                <w:color w:val="000000" w:themeColor="text1"/>
                <w:sz w:val="18"/>
                <w:szCs w:val="18"/>
              </w:rPr>
            </w:pPr>
            <w:r w:rsidRPr="00055F7E">
              <w:rPr>
                <w:rFonts w:ascii="Verdana" w:hAnsi="Verdana" w:cs="Segoe UI"/>
                <w:color w:val="000000" w:themeColor="text1"/>
                <w:sz w:val="18"/>
                <w:szCs w:val="18"/>
              </w:rPr>
              <w:t>How did you hear about us</w:t>
            </w:r>
          </w:p>
        </w:tc>
        <w:tc>
          <w:tcPr>
            <w:tcW w:w="7883" w:type="dxa"/>
            <w:gridSpan w:val="2"/>
            <w:tcBorders>
              <w:top w:val="single" w:sz="4" w:space="0" w:color="808080"/>
              <w:left w:val="single" w:sz="4" w:space="0" w:color="808080"/>
              <w:bottom w:val="single" w:sz="4" w:space="0" w:color="808080"/>
              <w:right w:val="single" w:sz="4" w:space="0" w:color="808080"/>
            </w:tcBorders>
            <w:shd w:val="clear" w:color="auto" w:fill="auto"/>
          </w:tcPr>
          <w:p w:rsidR="006A3C7E" w:rsidRDefault="00F47534" w:rsidP="000C3F9A">
            <w:pPr>
              <w:rPr>
                <w:color w:val="263238"/>
              </w:rPr>
            </w:pPr>
            <w:r>
              <w:rPr>
                <w:color w:val="263238"/>
              </w:rPr>
              <w:t>${</w:t>
            </w:r>
            <w:r w:rsidR="000C3F9A">
              <w:rPr>
                <w:color w:val="263238"/>
              </w:rPr>
              <w:t>about_you</w:t>
            </w:r>
            <w:r>
              <w:rPr>
                <w:color w:val="263238"/>
              </w:rPr>
              <w:t>_</w:t>
            </w:r>
            <w:r w:rsidR="000C3F9A">
              <w:rPr>
                <w:rFonts w:ascii="Menlo" w:hAnsi="Menlo" w:cs="Menlo"/>
                <w:color w:val="222222"/>
                <w:sz w:val="17"/>
                <w:szCs w:val="17"/>
                <w:shd w:val="clear" w:color="auto" w:fill="FFFFFF"/>
              </w:rPr>
              <w:t>c1_how_did_you_hear_about_us</w:t>
            </w:r>
            <w:r>
              <w:rPr>
                <w:color w:val="263238"/>
              </w:rPr>
              <w:t>}</w:t>
            </w:r>
          </w:p>
          <w:p w:rsidR="00DE4C95" w:rsidRPr="00616712" w:rsidRDefault="00616712" w:rsidP="000C3F9A">
            <w:r>
              <w:rPr>
                <w:color w:val="263238"/>
              </w:rPr>
              <w:t>${about_you_</w:t>
            </w:r>
            <w:r>
              <w:rPr>
                <w:rFonts w:ascii="Menlo" w:hAnsi="Menlo" w:cs="Menlo"/>
                <w:color w:val="222222"/>
                <w:sz w:val="17"/>
                <w:szCs w:val="17"/>
                <w:shd w:val="clear" w:color="auto" w:fill="FFFFFF"/>
              </w:rPr>
              <w:t>c2_how_did_you_hear_about_us</w:t>
            </w:r>
            <w:r>
              <w:rPr>
                <w:color w:val="263238"/>
              </w:rPr>
              <w:t>}</w:t>
            </w:r>
            <w:r w:rsidR="002B2046" w:rsidRPr="002B2046">
              <w:rPr>
                <w:rFonts w:ascii="Verdana" w:hAnsi="Verdana" w:cs="Segoe UI Light"/>
                <w:bCs/>
                <w:color w:val="404040"/>
                <w:sz w:val="18"/>
                <w:szCs w:val="18"/>
                <w:highlight w:val="cyan"/>
              </w:rPr>
              <w:t xml:space="preserve">sourced from </w:t>
            </w:r>
            <w:proofErr w:type="spellStart"/>
            <w:r w:rsidR="002B2046" w:rsidRPr="002B2046">
              <w:rPr>
                <w:rFonts w:ascii="Verdana" w:hAnsi="Verdana" w:cs="Segoe UI Light"/>
                <w:bCs/>
                <w:color w:val="404040"/>
                <w:sz w:val="18"/>
                <w:szCs w:val="18"/>
                <w:highlight w:val="cyan"/>
              </w:rPr>
              <w:t>mycrm</w:t>
            </w:r>
            <w:proofErr w:type="spellEnd"/>
            <w:r w:rsidR="002B2046" w:rsidRPr="002B2046">
              <w:rPr>
                <w:rFonts w:ascii="Verdana" w:hAnsi="Verdana" w:cs="Segoe UI"/>
                <w:color w:val="000000" w:themeColor="text1"/>
                <w:sz w:val="18"/>
                <w:szCs w:val="18"/>
                <w:highlight w:val="cyan"/>
              </w:rPr>
              <w:t xml:space="preserve"> / about you tab</w:t>
            </w:r>
          </w:p>
        </w:tc>
      </w:tr>
      <w:tr w:rsidR="00DE4C95" w:rsidRPr="008B3F53" w:rsidTr="00055F7E">
        <w:tc>
          <w:tcPr>
            <w:tcW w:w="2807" w:type="dxa"/>
            <w:tcBorders>
              <w:top w:val="single" w:sz="4" w:space="0" w:color="808080"/>
              <w:left w:val="single" w:sz="4" w:space="0" w:color="808080"/>
              <w:bottom w:val="single" w:sz="4" w:space="0" w:color="808080"/>
            </w:tcBorders>
            <w:shd w:val="clear" w:color="auto" w:fill="DCDFDF"/>
          </w:tcPr>
          <w:p w:rsidR="00DE4C95" w:rsidRPr="008B3F53" w:rsidRDefault="00DE4C95" w:rsidP="00055F7E">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If referred, please let us know who referred you</w:t>
            </w:r>
          </w:p>
        </w:tc>
        <w:tc>
          <w:tcPr>
            <w:tcW w:w="7883" w:type="dxa"/>
            <w:gridSpan w:val="2"/>
            <w:tcBorders>
              <w:top w:val="single" w:sz="4" w:space="0" w:color="808080"/>
              <w:left w:val="single" w:sz="4" w:space="0" w:color="808080"/>
              <w:bottom w:val="single" w:sz="4" w:space="0" w:color="808080"/>
              <w:right w:val="single" w:sz="4" w:space="0" w:color="808080"/>
            </w:tcBorders>
            <w:shd w:val="clear" w:color="auto" w:fill="auto"/>
          </w:tcPr>
          <w:p w:rsidR="006A3C7E" w:rsidRDefault="00F47534" w:rsidP="000C3F9A">
            <w:pPr>
              <w:rPr>
                <w:color w:val="263238"/>
              </w:rPr>
            </w:pPr>
            <w:r>
              <w:rPr>
                <w:color w:val="263238"/>
              </w:rPr>
              <w:t>${</w:t>
            </w:r>
            <w:r w:rsidR="000C3F9A">
              <w:rPr>
                <w:color w:val="263238"/>
              </w:rPr>
              <w:t>about_you</w:t>
            </w:r>
            <w:r>
              <w:rPr>
                <w:color w:val="263238"/>
              </w:rPr>
              <w:t>_</w:t>
            </w:r>
            <w:r w:rsidR="000C3F9A">
              <w:rPr>
                <w:rFonts w:ascii="Menlo" w:hAnsi="Menlo" w:cs="Menlo"/>
                <w:color w:val="222222"/>
                <w:sz w:val="17"/>
                <w:szCs w:val="17"/>
                <w:shd w:val="clear" w:color="auto" w:fill="FFFFFF"/>
              </w:rPr>
              <w:t>c1_if_referred_how_referred_you</w:t>
            </w:r>
            <w:r>
              <w:rPr>
                <w:color w:val="263238"/>
              </w:rPr>
              <w:t>}</w:t>
            </w:r>
          </w:p>
          <w:p w:rsidR="00DE4C95" w:rsidRPr="00616712" w:rsidRDefault="00616712" w:rsidP="000C3F9A">
            <w:r>
              <w:rPr>
                <w:color w:val="263238"/>
              </w:rPr>
              <w:t>${about_you_</w:t>
            </w:r>
            <w:r>
              <w:rPr>
                <w:rFonts w:ascii="Menlo" w:hAnsi="Menlo" w:cs="Menlo"/>
                <w:color w:val="222222"/>
                <w:sz w:val="17"/>
                <w:szCs w:val="17"/>
                <w:shd w:val="clear" w:color="auto" w:fill="FFFFFF"/>
              </w:rPr>
              <w:t>c2_if_referred_how_referred_you</w:t>
            </w:r>
            <w:r>
              <w:rPr>
                <w:color w:val="263238"/>
              </w:rPr>
              <w:t>}</w:t>
            </w:r>
            <w:r w:rsidR="008A7AE4" w:rsidRPr="002B2046">
              <w:rPr>
                <w:rFonts w:ascii="Verdana" w:hAnsi="Verdana" w:cs="Segoe UI Light"/>
                <w:bCs/>
                <w:color w:val="404040"/>
                <w:sz w:val="18"/>
                <w:szCs w:val="18"/>
                <w:highlight w:val="cyan"/>
              </w:rPr>
              <w:t xml:space="preserve">sourced from </w:t>
            </w:r>
            <w:proofErr w:type="spellStart"/>
            <w:r w:rsidR="008A7AE4" w:rsidRPr="002B2046">
              <w:rPr>
                <w:rFonts w:ascii="Verdana" w:hAnsi="Verdana" w:cs="Segoe UI Light"/>
                <w:bCs/>
                <w:color w:val="404040"/>
                <w:sz w:val="18"/>
                <w:szCs w:val="18"/>
                <w:highlight w:val="cyan"/>
              </w:rPr>
              <w:t>mycrm</w:t>
            </w:r>
            <w:proofErr w:type="spellEnd"/>
            <w:r w:rsidR="008A7AE4" w:rsidRPr="002B2046">
              <w:rPr>
                <w:rFonts w:ascii="Verdana" w:hAnsi="Verdana" w:cs="Segoe UI"/>
                <w:color w:val="000000" w:themeColor="text1"/>
                <w:sz w:val="18"/>
                <w:szCs w:val="18"/>
                <w:highlight w:val="cyan"/>
              </w:rPr>
              <w:t xml:space="preserve"> / about you tab</w:t>
            </w:r>
          </w:p>
        </w:tc>
      </w:tr>
      <w:tr w:rsidR="00DE4C95" w:rsidRPr="008B3F53" w:rsidTr="00055F7E">
        <w:trPr>
          <w:trHeight w:val="837"/>
        </w:trPr>
        <w:tc>
          <w:tcPr>
            <w:tcW w:w="2807" w:type="dxa"/>
            <w:tcBorders>
              <w:top w:val="single" w:sz="4" w:space="0" w:color="808080"/>
              <w:left w:val="single" w:sz="4" w:space="0" w:color="808080"/>
              <w:bottom w:val="single" w:sz="4" w:space="0" w:color="808080"/>
            </w:tcBorders>
            <w:shd w:val="clear" w:color="auto" w:fill="DCDFDF"/>
          </w:tcPr>
          <w:p w:rsidR="00DE4C95" w:rsidRPr="008B3F53" w:rsidRDefault="00DE4C95" w:rsidP="00055F7E">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Comments</w:t>
            </w:r>
            <w:r w:rsidR="008A7AE4">
              <w:rPr>
                <w:rFonts w:ascii="Verdana" w:hAnsi="Verdana" w:cs="Segoe UI"/>
                <w:color w:val="000000" w:themeColor="text1"/>
                <w:sz w:val="18"/>
                <w:szCs w:val="18"/>
              </w:rPr>
              <w:t xml:space="preserve"> | Notes</w:t>
            </w:r>
          </w:p>
        </w:tc>
        <w:tc>
          <w:tcPr>
            <w:tcW w:w="7883" w:type="dxa"/>
            <w:gridSpan w:val="2"/>
            <w:tcBorders>
              <w:top w:val="single" w:sz="4" w:space="0" w:color="808080"/>
              <w:left w:val="single" w:sz="4" w:space="0" w:color="808080"/>
              <w:bottom w:val="single" w:sz="4" w:space="0" w:color="808080"/>
              <w:right w:val="single" w:sz="4" w:space="0" w:color="808080"/>
            </w:tcBorders>
            <w:shd w:val="clear" w:color="auto" w:fill="auto"/>
          </w:tcPr>
          <w:p w:rsidR="00DE4C95" w:rsidRPr="000C3F9A" w:rsidRDefault="00F47534" w:rsidP="000C3F9A">
            <w:pPr>
              <w:rPr>
                <w:sz w:val="20"/>
                <w:szCs w:val="20"/>
              </w:rPr>
            </w:pPr>
            <w:r>
              <w:rPr>
                <w:color w:val="263238"/>
              </w:rPr>
              <w:t>${</w:t>
            </w:r>
            <w:proofErr w:type="spellStart"/>
            <w:r w:rsidR="000C3F9A">
              <w:rPr>
                <w:color w:val="263238"/>
              </w:rPr>
              <w:t>about_you</w:t>
            </w:r>
            <w:r>
              <w:rPr>
                <w:color w:val="263238"/>
              </w:rPr>
              <w:t>_</w:t>
            </w:r>
            <w:r w:rsidR="000C3F9A">
              <w:rPr>
                <w:rFonts w:ascii="Menlo" w:hAnsi="Menlo" w:cs="Menlo"/>
                <w:color w:val="222222"/>
                <w:sz w:val="17"/>
                <w:szCs w:val="17"/>
                <w:shd w:val="clear" w:color="auto" w:fill="FFFFFF"/>
              </w:rPr>
              <w:t>about_you_notes</w:t>
            </w:r>
            <w:proofErr w:type="spellEnd"/>
            <w:r>
              <w:rPr>
                <w:color w:val="263238"/>
              </w:rPr>
              <w:t>}</w:t>
            </w:r>
            <w:r w:rsidR="008A7AE4" w:rsidRPr="002B2046">
              <w:rPr>
                <w:rFonts w:ascii="Verdana" w:hAnsi="Verdana" w:cs="Segoe UI Light"/>
                <w:bCs/>
                <w:color w:val="404040"/>
                <w:sz w:val="18"/>
                <w:szCs w:val="18"/>
                <w:highlight w:val="cyan"/>
              </w:rPr>
              <w:t xml:space="preserve">sourced from </w:t>
            </w:r>
            <w:proofErr w:type="spellStart"/>
            <w:r w:rsidR="008A7AE4" w:rsidRPr="002B2046">
              <w:rPr>
                <w:rFonts w:ascii="Verdana" w:hAnsi="Verdana" w:cs="Segoe UI Light"/>
                <w:bCs/>
                <w:color w:val="404040"/>
                <w:sz w:val="18"/>
                <w:szCs w:val="18"/>
                <w:highlight w:val="cyan"/>
              </w:rPr>
              <w:t>mycrm</w:t>
            </w:r>
            <w:proofErr w:type="spellEnd"/>
            <w:r w:rsidR="008A7AE4" w:rsidRPr="002B2046">
              <w:rPr>
                <w:rFonts w:ascii="Verdana" w:hAnsi="Verdana" w:cs="Segoe UI"/>
                <w:color w:val="000000" w:themeColor="text1"/>
                <w:sz w:val="18"/>
                <w:szCs w:val="18"/>
                <w:highlight w:val="cyan"/>
              </w:rPr>
              <w:t xml:space="preserve"> / about you tab</w:t>
            </w:r>
          </w:p>
        </w:tc>
      </w:tr>
    </w:tbl>
    <w:p w:rsidR="00EF4322" w:rsidRPr="00BE040F" w:rsidRDefault="00EF4322" w:rsidP="00616DAE">
      <w:pPr>
        <w:keepNext/>
        <w:keepLines/>
        <w:pageBreakBefore/>
        <w:spacing w:before="200" w:after="120"/>
        <w:rPr>
          <w:rFonts w:ascii="Verdana" w:hAnsi="Verdana"/>
          <w:bCs/>
          <w:caps/>
          <w:color w:val="000000" w:themeColor="text1"/>
        </w:rPr>
      </w:pPr>
      <w:r w:rsidRPr="00BE040F">
        <w:rPr>
          <w:rFonts w:ascii="Verdana" w:hAnsi="Verdana"/>
          <w:bCs/>
          <w:caps/>
          <w:color w:val="000000" w:themeColor="text1"/>
          <w:spacing w:val="-10"/>
        </w:rPr>
        <w:lastRenderedPageBreak/>
        <w:t>Contact Information</w:t>
      </w:r>
    </w:p>
    <w:tbl>
      <w:tblPr>
        <w:tblW w:w="10690" w:type="dxa"/>
        <w:tblInd w:w="-5" w:type="dxa"/>
        <w:tblLayout w:type="fixed"/>
        <w:tblLook w:val="0000"/>
      </w:tblPr>
      <w:tblGrid>
        <w:gridCol w:w="2480"/>
        <w:gridCol w:w="3190"/>
        <w:gridCol w:w="910"/>
        <w:gridCol w:w="3201"/>
        <w:gridCol w:w="909"/>
      </w:tblGrid>
      <w:tr w:rsidR="00EF4322" w:rsidRPr="008B3F53" w:rsidTr="00DE4C95">
        <w:trPr>
          <w:trHeight w:val="454"/>
        </w:trPr>
        <w:tc>
          <w:tcPr>
            <w:tcW w:w="2480" w:type="dxa"/>
            <w:tcBorders>
              <w:top w:val="single" w:sz="4" w:space="0" w:color="808080"/>
              <w:left w:val="single" w:sz="4" w:space="0" w:color="808080"/>
              <w:bottom w:val="single" w:sz="4" w:space="0" w:color="808080"/>
            </w:tcBorders>
            <w:shd w:val="clear" w:color="auto" w:fill="9BB4D2"/>
            <w:vAlign w:val="center"/>
          </w:tcPr>
          <w:p w:rsidR="00EF4322" w:rsidRPr="008B3F53" w:rsidRDefault="00EF4322" w:rsidP="00B109A0">
            <w:pPr>
              <w:snapToGrid w:val="0"/>
              <w:spacing w:before="60" w:after="120" w:line="276" w:lineRule="auto"/>
              <w:contextualSpacing/>
              <w:rPr>
                <w:rFonts w:ascii="Verdana" w:hAnsi="Verdana" w:cs="Segoe UI"/>
                <w:b/>
                <w:color w:val="000000" w:themeColor="text1"/>
                <w:sz w:val="18"/>
                <w:szCs w:val="18"/>
              </w:rPr>
            </w:pPr>
          </w:p>
        </w:tc>
        <w:tc>
          <w:tcPr>
            <w:tcW w:w="4100" w:type="dxa"/>
            <w:gridSpan w:val="2"/>
            <w:tcBorders>
              <w:top w:val="single" w:sz="4" w:space="0" w:color="808080"/>
              <w:left w:val="single" w:sz="4" w:space="0" w:color="808080"/>
              <w:bottom w:val="single" w:sz="4" w:space="0" w:color="808080"/>
            </w:tcBorders>
            <w:shd w:val="clear" w:color="auto" w:fill="9BB4D2"/>
            <w:vAlign w:val="center"/>
          </w:tcPr>
          <w:p w:rsidR="00EF4322" w:rsidRPr="008B3F53" w:rsidRDefault="00EF4322" w:rsidP="00B109A0">
            <w:pPr>
              <w:pStyle w:val="BodyCopyCenter"/>
              <w:spacing w:before="60" w:after="120"/>
              <w:contextualSpacing/>
              <w:rPr>
                <w:rFonts w:ascii="Verdana" w:hAnsi="Verdana" w:cs="Segoe UI"/>
                <w:b/>
                <w:color w:val="000000" w:themeColor="text1"/>
                <w:sz w:val="18"/>
                <w:szCs w:val="18"/>
              </w:rPr>
            </w:pPr>
            <w:r w:rsidRPr="008B3F53">
              <w:rPr>
                <w:rFonts w:ascii="Verdana" w:hAnsi="Verdana" w:cs="Segoe UI"/>
                <w:b/>
                <w:color w:val="000000" w:themeColor="text1"/>
                <w:sz w:val="18"/>
                <w:szCs w:val="18"/>
              </w:rPr>
              <w:t>Client 1</w:t>
            </w:r>
          </w:p>
        </w:tc>
        <w:tc>
          <w:tcPr>
            <w:tcW w:w="4110" w:type="dxa"/>
            <w:gridSpan w:val="2"/>
            <w:tcBorders>
              <w:top w:val="single" w:sz="4" w:space="0" w:color="808080"/>
              <w:left w:val="single" w:sz="4" w:space="0" w:color="808080"/>
              <w:bottom w:val="single" w:sz="4" w:space="0" w:color="808080"/>
              <w:right w:val="single" w:sz="4" w:space="0" w:color="808080"/>
            </w:tcBorders>
            <w:shd w:val="clear" w:color="auto" w:fill="9BB4D2"/>
            <w:vAlign w:val="center"/>
          </w:tcPr>
          <w:p w:rsidR="00EF4322" w:rsidRPr="008B3F53" w:rsidRDefault="00EF4322" w:rsidP="00B109A0">
            <w:pPr>
              <w:pStyle w:val="BodyCopyCenter"/>
              <w:spacing w:before="60" w:after="120"/>
              <w:contextualSpacing/>
              <w:rPr>
                <w:rFonts w:ascii="Verdana" w:hAnsi="Verdana" w:cs="Segoe UI"/>
                <w:color w:val="000000" w:themeColor="text1"/>
                <w:sz w:val="18"/>
                <w:szCs w:val="18"/>
              </w:rPr>
            </w:pPr>
            <w:r w:rsidRPr="008B3F53">
              <w:rPr>
                <w:rFonts w:ascii="Verdana" w:hAnsi="Verdana" w:cs="Segoe UI"/>
                <w:b/>
                <w:color w:val="000000" w:themeColor="text1"/>
                <w:sz w:val="18"/>
                <w:szCs w:val="18"/>
              </w:rPr>
              <w:t>Client 2</w:t>
            </w:r>
          </w:p>
        </w:tc>
      </w:tr>
      <w:tr w:rsidR="00EF4322" w:rsidRPr="008B3F53" w:rsidTr="00237EEC">
        <w:tc>
          <w:tcPr>
            <w:tcW w:w="2480" w:type="dxa"/>
            <w:tcBorders>
              <w:top w:val="single" w:sz="4" w:space="0" w:color="808080"/>
              <w:left w:val="single" w:sz="4" w:space="0" w:color="808080"/>
              <w:bottom w:val="single" w:sz="4" w:space="0" w:color="808080"/>
            </w:tcBorders>
            <w:shd w:val="clear" w:color="auto" w:fill="DCDFDF"/>
            <w:vAlign w:val="center"/>
          </w:tcPr>
          <w:p w:rsidR="00EF4322" w:rsidRPr="008B3F53" w:rsidRDefault="00EF4322" w:rsidP="00B109A0">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 xml:space="preserve">Residential </w:t>
            </w:r>
            <w:r w:rsidR="0086230C">
              <w:rPr>
                <w:rFonts w:ascii="Verdana" w:hAnsi="Verdana" w:cs="Segoe UI"/>
                <w:color w:val="000000" w:themeColor="text1"/>
                <w:sz w:val="18"/>
                <w:szCs w:val="18"/>
              </w:rPr>
              <w:t>A</w:t>
            </w:r>
            <w:r w:rsidRPr="008B3F53">
              <w:rPr>
                <w:rFonts w:ascii="Verdana" w:hAnsi="Verdana" w:cs="Segoe UI"/>
                <w:color w:val="000000" w:themeColor="text1"/>
                <w:sz w:val="18"/>
                <w:szCs w:val="18"/>
              </w:rPr>
              <w:t>ddress</w:t>
            </w:r>
          </w:p>
        </w:tc>
        <w:tc>
          <w:tcPr>
            <w:tcW w:w="8210" w:type="dxa"/>
            <w:gridSpan w:val="4"/>
            <w:tcBorders>
              <w:top w:val="single" w:sz="4" w:space="0" w:color="808080"/>
              <w:left w:val="single" w:sz="4" w:space="0" w:color="808080"/>
              <w:bottom w:val="single" w:sz="4" w:space="0" w:color="808080"/>
              <w:right w:val="single" w:sz="4" w:space="0" w:color="808080"/>
            </w:tcBorders>
            <w:shd w:val="clear" w:color="auto" w:fill="auto"/>
          </w:tcPr>
          <w:p w:rsidR="00EF4322" w:rsidRPr="008B3F53" w:rsidRDefault="00EF4322" w:rsidP="00B109A0">
            <w:pPr>
              <w:spacing w:line="276" w:lineRule="auto"/>
              <w:rPr>
                <w:rFonts w:ascii="Verdana" w:hAnsi="Verdana" w:cs="Segoe UI"/>
                <w:color w:val="000000" w:themeColor="text1"/>
                <w:sz w:val="18"/>
                <w:szCs w:val="18"/>
              </w:rPr>
            </w:pPr>
          </w:p>
          <w:p w:rsidR="006A3C7E" w:rsidRDefault="00B262CC" w:rsidP="00B262CC">
            <w:pPr>
              <w:rPr>
                <w:rStyle w:val="webkit-html-attribute-value"/>
                <w:rFonts w:ascii="Menlo" w:hAnsi="Menlo" w:cs="Menlo"/>
                <w:color w:val="222222"/>
                <w:sz w:val="17"/>
                <w:szCs w:val="17"/>
              </w:rPr>
            </w:pPr>
            <w:r>
              <w:rPr>
                <w:rFonts w:ascii="Menlo" w:hAnsi="Menlo" w:cs="Menlo"/>
                <w:color w:val="222222"/>
                <w:sz w:val="17"/>
                <w:szCs w:val="17"/>
                <w:shd w:val="clear" w:color="auto" w:fill="FFFFFF"/>
              </w:rPr>
              <w:t>${</w:t>
            </w:r>
            <w:r>
              <w:rPr>
                <w:rStyle w:val="webkit-html-attribute-value"/>
                <w:rFonts w:ascii="Menlo" w:hAnsi="Menlo" w:cs="Menlo"/>
                <w:color w:val="222222"/>
                <w:sz w:val="17"/>
                <w:szCs w:val="17"/>
              </w:rPr>
              <w:t>contact_c1_residential_address}</w:t>
            </w:r>
          </w:p>
          <w:p w:rsidR="00BF0F47" w:rsidRPr="00B262CC" w:rsidRDefault="00B262CC" w:rsidP="00B262CC">
            <w:r>
              <w:rPr>
                <w:rFonts w:ascii="Menlo" w:hAnsi="Menlo" w:cs="Menlo"/>
                <w:color w:val="222222"/>
                <w:sz w:val="17"/>
                <w:szCs w:val="17"/>
                <w:shd w:val="clear" w:color="auto" w:fill="FFFFFF"/>
              </w:rPr>
              <w:t>${</w:t>
            </w:r>
            <w:r>
              <w:rPr>
                <w:rStyle w:val="webkit-html-attribute-value"/>
                <w:rFonts w:ascii="Menlo" w:hAnsi="Menlo" w:cs="Menlo"/>
                <w:color w:val="222222"/>
                <w:sz w:val="17"/>
                <w:szCs w:val="17"/>
              </w:rPr>
              <w:t>contact_c2_residential_address}</w:t>
            </w:r>
            <w:r w:rsidR="00E0795C" w:rsidRPr="002B2046">
              <w:rPr>
                <w:rFonts w:ascii="Verdana" w:hAnsi="Verdana" w:cs="Segoe UI Light"/>
                <w:bCs/>
                <w:color w:val="404040"/>
                <w:sz w:val="18"/>
                <w:szCs w:val="18"/>
                <w:highlight w:val="cyan"/>
              </w:rPr>
              <w:t xml:space="preserve">sourced from </w:t>
            </w:r>
            <w:proofErr w:type="spellStart"/>
            <w:r w:rsidR="00E0795C" w:rsidRPr="002B2046">
              <w:rPr>
                <w:rFonts w:ascii="Verdana" w:hAnsi="Verdana" w:cs="Segoe UI Light"/>
                <w:bCs/>
                <w:color w:val="404040"/>
                <w:sz w:val="18"/>
                <w:szCs w:val="18"/>
                <w:highlight w:val="cyan"/>
              </w:rPr>
              <w:t>mycrm</w:t>
            </w:r>
            <w:proofErr w:type="spellEnd"/>
            <w:r w:rsidR="00E0795C" w:rsidRPr="002B2046">
              <w:rPr>
                <w:rFonts w:ascii="Verdana" w:hAnsi="Verdana" w:cs="Segoe UI"/>
                <w:color w:val="000000" w:themeColor="text1"/>
                <w:sz w:val="18"/>
                <w:szCs w:val="18"/>
                <w:highlight w:val="cyan"/>
              </w:rPr>
              <w:t xml:space="preserve"> / </w:t>
            </w:r>
            <w:r w:rsidR="00E0795C">
              <w:rPr>
                <w:rFonts w:ascii="Verdana" w:hAnsi="Verdana" w:cs="Segoe UI"/>
                <w:color w:val="000000" w:themeColor="text1"/>
                <w:sz w:val="18"/>
                <w:szCs w:val="18"/>
                <w:highlight w:val="cyan"/>
              </w:rPr>
              <w:t>contact</w:t>
            </w:r>
            <w:r w:rsidR="00E0795C" w:rsidRPr="002B2046">
              <w:rPr>
                <w:rFonts w:ascii="Verdana" w:hAnsi="Verdana" w:cs="Segoe UI"/>
                <w:color w:val="000000" w:themeColor="text1"/>
                <w:sz w:val="18"/>
                <w:szCs w:val="18"/>
                <w:highlight w:val="cyan"/>
              </w:rPr>
              <w:t xml:space="preserve"> tab</w:t>
            </w:r>
          </w:p>
          <w:p w:rsidR="00BF0F47" w:rsidRPr="008B3F53" w:rsidRDefault="00BF0F47" w:rsidP="00B109A0">
            <w:pPr>
              <w:spacing w:line="276" w:lineRule="auto"/>
              <w:rPr>
                <w:rFonts w:ascii="Verdana" w:hAnsi="Verdana" w:cs="Segoe UI"/>
                <w:color w:val="000000" w:themeColor="text1"/>
                <w:sz w:val="18"/>
                <w:szCs w:val="18"/>
              </w:rPr>
            </w:pPr>
          </w:p>
        </w:tc>
      </w:tr>
      <w:tr w:rsidR="00EF4322" w:rsidRPr="008B3F53" w:rsidTr="00237EEC">
        <w:tc>
          <w:tcPr>
            <w:tcW w:w="2480" w:type="dxa"/>
            <w:tcBorders>
              <w:top w:val="single" w:sz="4" w:space="0" w:color="808080"/>
              <w:left w:val="single" w:sz="4" w:space="0" w:color="808080"/>
              <w:bottom w:val="single" w:sz="4" w:space="0" w:color="808080"/>
            </w:tcBorders>
            <w:shd w:val="clear" w:color="auto" w:fill="DCDFDF"/>
            <w:vAlign w:val="center"/>
          </w:tcPr>
          <w:p w:rsidR="00EF4322" w:rsidRPr="008B3F53" w:rsidRDefault="00EF4322" w:rsidP="00B109A0">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Postal address</w:t>
            </w:r>
            <w:r w:rsidR="00EB2E9F" w:rsidRPr="008B3F53">
              <w:rPr>
                <w:rFonts w:ascii="Verdana" w:hAnsi="Verdana" w:cs="Segoe UI"/>
                <w:color w:val="000000" w:themeColor="text1"/>
                <w:sz w:val="18"/>
                <w:szCs w:val="18"/>
              </w:rPr>
              <w:t xml:space="preserve"> if different from residential</w:t>
            </w:r>
          </w:p>
        </w:tc>
        <w:tc>
          <w:tcPr>
            <w:tcW w:w="8210" w:type="dxa"/>
            <w:gridSpan w:val="4"/>
            <w:tcBorders>
              <w:top w:val="single" w:sz="4" w:space="0" w:color="808080"/>
              <w:left w:val="single" w:sz="4" w:space="0" w:color="808080"/>
              <w:bottom w:val="single" w:sz="4" w:space="0" w:color="808080"/>
              <w:right w:val="single" w:sz="4" w:space="0" w:color="808080"/>
            </w:tcBorders>
            <w:shd w:val="clear" w:color="auto" w:fill="auto"/>
          </w:tcPr>
          <w:p w:rsidR="006A3C7E" w:rsidRDefault="00B262CC" w:rsidP="00B262CC">
            <w:pPr>
              <w:rPr>
                <w:rStyle w:val="webkit-html-attribute-value"/>
                <w:rFonts w:ascii="Menlo" w:hAnsi="Menlo" w:cs="Menlo"/>
                <w:color w:val="222222"/>
                <w:sz w:val="17"/>
                <w:szCs w:val="17"/>
              </w:rPr>
            </w:pPr>
            <w:r>
              <w:rPr>
                <w:rFonts w:ascii="Menlo" w:hAnsi="Menlo" w:cs="Menlo"/>
                <w:color w:val="222222"/>
                <w:sz w:val="17"/>
                <w:szCs w:val="17"/>
                <w:shd w:val="clear" w:color="auto" w:fill="FFFFFF"/>
              </w:rPr>
              <w:t>${</w:t>
            </w:r>
            <w:r>
              <w:rPr>
                <w:rStyle w:val="webkit-html-attribute-value"/>
                <w:rFonts w:ascii="Menlo" w:hAnsi="Menlo" w:cs="Menlo"/>
                <w:color w:val="222222"/>
                <w:sz w:val="17"/>
                <w:szCs w:val="17"/>
              </w:rPr>
              <w:t>contact_</w:t>
            </w:r>
            <w:r>
              <w:rPr>
                <w:rFonts w:ascii="Menlo" w:hAnsi="Menlo" w:cs="Menlo"/>
                <w:color w:val="222222"/>
                <w:sz w:val="17"/>
                <w:szCs w:val="17"/>
                <w:shd w:val="clear" w:color="auto" w:fill="FFFFFF"/>
              </w:rPr>
              <w:t>c1_postal_address</w:t>
            </w:r>
            <w:r>
              <w:rPr>
                <w:rStyle w:val="webkit-html-attribute-value"/>
                <w:rFonts w:ascii="Menlo" w:hAnsi="Menlo" w:cs="Menlo"/>
                <w:color w:val="222222"/>
                <w:sz w:val="17"/>
                <w:szCs w:val="17"/>
              </w:rPr>
              <w:t>}</w:t>
            </w:r>
          </w:p>
          <w:p w:rsidR="002226D1" w:rsidRPr="00B262CC" w:rsidRDefault="00B262CC" w:rsidP="00B262CC">
            <w:r>
              <w:rPr>
                <w:rFonts w:ascii="Menlo" w:hAnsi="Menlo" w:cs="Menlo"/>
                <w:color w:val="222222"/>
                <w:sz w:val="17"/>
                <w:szCs w:val="17"/>
                <w:shd w:val="clear" w:color="auto" w:fill="FFFFFF"/>
              </w:rPr>
              <w:t>${</w:t>
            </w:r>
            <w:r>
              <w:rPr>
                <w:rStyle w:val="webkit-html-attribute-value"/>
                <w:rFonts w:ascii="Menlo" w:hAnsi="Menlo" w:cs="Menlo"/>
                <w:color w:val="222222"/>
                <w:sz w:val="17"/>
                <w:szCs w:val="17"/>
              </w:rPr>
              <w:t>contact_</w:t>
            </w:r>
            <w:r>
              <w:rPr>
                <w:rFonts w:ascii="Menlo" w:hAnsi="Menlo" w:cs="Menlo"/>
                <w:color w:val="222222"/>
                <w:sz w:val="17"/>
                <w:szCs w:val="17"/>
                <w:shd w:val="clear" w:color="auto" w:fill="FFFFFF"/>
              </w:rPr>
              <w:t>c2_postal_address</w:t>
            </w:r>
            <w:r>
              <w:rPr>
                <w:rStyle w:val="webkit-html-attribute-value"/>
                <w:rFonts w:ascii="Menlo" w:hAnsi="Menlo" w:cs="Menlo"/>
                <w:color w:val="222222"/>
                <w:sz w:val="17"/>
                <w:szCs w:val="17"/>
              </w:rPr>
              <w:t>}</w:t>
            </w:r>
            <w:r w:rsidR="002226D1" w:rsidRPr="002B2046">
              <w:rPr>
                <w:rFonts w:ascii="Verdana" w:hAnsi="Verdana" w:cs="Segoe UI Light"/>
                <w:bCs/>
                <w:color w:val="404040"/>
                <w:sz w:val="18"/>
                <w:szCs w:val="18"/>
                <w:highlight w:val="cyan"/>
              </w:rPr>
              <w:t xml:space="preserve">sourced from </w:t>
            </w:r>
            <w:proofErr w:type="spellStart"/>
            <w:r w:rsidR="002226D1" w:rsidRPr="002B2046">
              <w:rPr>
                <w:rFonts w:ascii="Verdana" w:hAnsi="Verdana" w:cs="Segoe UI Light"/>
                <w:bCs/>
                <w:color w:val="404040"/>
                <w:sz w:val="18"/>
                <w:szCs w:val="18"/>
                <w:highlight w:val="cyan"/>
              </w:rPr>
              <w:t>mycrm</w:t>
            </w:r>
            <w:proofErr w:type="spellEnd"/>
            <w:r w:rsidR="002226D1" w:rsidRPr="002B2046">
              <w:rPr>
                <w:rFonts w:ascii="Verdana" w:hAnsi="Verdana" w:cs="Segoe UI"/>
                <w:color w:val="000000" w:themeColor="text1"/>
                <w:sz w:val="18"/>
                <w:szCs w:val="18"/>
                <w:highlight w:val="cyan"/>
              </w:rPr>
              <w:t xml:space="preserve"> / </w:t>
            </w:r>
            <w:r w:rsidR="002226D1">
              <w:rPr>
                <w:rFonts w:ascii="Verdana" w:hAnsi="Verdana" w:cs="Segoe UI"/>
                <w:color w:val="000000" w:themeColor="text1"/>
                <w:sz w:val="18"/>
                <w:szCs w:val="18"/>
                <w:highlight w:val="cyan"/>
              </w:rPr>
              <w:t>contact</w:t>
            </w:r>
            <w:r w:rsidR="002226D1" w:rsidRPr="002B2046">
              <w:rPr>
                <w:rFonts w:ascii="Verdana" w:hAnsi="Verdana" w:cs="Segoe UI"/>
                <w:color w:val="000000" w:themeColor="text1"/>
                <w:sz w:val="18"/>
                <w:szCs w:val="18"/>
                <w:highlight w:val="cyan"/>
              </w:rPr>
              <w:t xml:space="preserve"> tab</w:t>
            </w:r>
          </w:p>
          <w:p w:rsidR="00B109A0" w:rsidRPr="008B3F53" w:rsidRDefault="00B109A0" w:rsidP="002226D1">
            <w:pPr>
              <w:pStyle w:val="BodyCopyCenter"/>
              <w:spacing w:before="60" w:after="120"/>
              <w:contextualSpacing/>
              <w:jc w:val="left"/>
              <w:rPr>
                <w:rFonts w:ascii="Verdana" w:hAnsi="Verdana" w:cs="Segoe UI"/>
                <w:color w:val="000000" w:themeColor="text1"/>
                <w:sz w:val="18"/>
                <w:szCs w:val="18"/>
              </w:rPr>
            </w:pPr>
          </w:p>
        </w:tc>
      </w:tr>
      <w:tr w:rsidR="00EF4322" w:rsidRPr="008B3F53" w:rsidTr="00237EEC">
        <w:tc>
          <w:tcPr>
            <w:tcW w:w="2480" w:type="dxa"/>
            <w:tcBorders>
              <w:top w:val="single" w:sz="4" w:space="0" w:color="808080"/>
              <w:left w:val="single" w:sz="4" w:space="0" w:color="808080"/>
              <w:bottom w:val="single" w:sz="4" w:space="0" w:color="808080"/>
            </w:tcBorders>
            <w:shd w:val="clear" w:color="auto" w:fill="DCDFDF"/>
            <w:vAlign w:val="center"/>
          </w:tcPr>
          <w:p w:rsidR="00EF4322" w:rsidRPr="008B3F53" w:rsidRDefault="00EF4322" w:rsidP="00B109A0">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Preferred method</w:t>
            </w:r>
          </w:p>
        </w:tc>
        <w:tc>
          <w:tcPr>
            <w:tcW w:w="8210" w:type="dxa"/>
            <w:gridSpan w:val="4"/>
            <w:tcBorders>
              <w:top w:val="single" w:sz="4" w:space="0" w:color="808080"/>
              <w:left w:val="single" w:sz="4" w:space="0" w:color="808080"/>
              <w:bottom w:val="single" w:sz="4" w:space="0" w:color="808080"/>
              <w:right w:val="single" w:sz="4" w:space="0" w:color="808080"/>
            </w:tcBorders>
            <w:shd w:val="clear" w:color="auto" w:fill="auto"/>
          </w:tcPr>
          <w:p w:rsidR="006A3C7E" w:rsidRDefault="00B262CC" w:rsidP="00B262CC">
            <w:pPr>
              <w:rPr>
                <w:rStyle w:val="webkit-html-attribute-value"/>
                <w:rFonts w:ascii="Menlo" w:hAnsi="Menlo" w:cs="Menlo"/>
                <w:color w:val="222222"/>
                <w:sz w:val="17"/>
                <w:szCs w:val="17"/>
              </w:rPr>
            </w:pPr>
            <w:r>
              <w:rPr>
                <w:rFonts w:ascii="Menlo" w:hAnsi="Menlo" w:cs="Menlo"/>
                <w:color w:val="222222"/>
                <w:sz w:val="17"/>
                <w:szCs w:val="17"/>
                <w:shd w:val="clear" w:color="auto" w:fill="FFFFFF"/>
              </w:rPr>
              <w:t>${</w:t>
            </w:r>
            <w:r>
              <w:rPr>
                <w:rStyle w:val="webkit-html-attribute-value"/>
                <w:rFonts w:ascii="Menlo" w:hAnsi="Menlo" w:cs="Menlo"/>
                <w:color w:val="222222"/>
                <w:sz w:val="17"/>
                <w:szCs w:val="17"/>
              </w:rPr>
              <w:t>contact_</w:t>
            </w:r>
            <w:r>
              <w:rPr>
                <w:rFonts w:ascii="Menlo" w:hAnsi="Menlo" w:cs="Menlo"/>
                <w:color w:val="222222"/>
                <w:sz w:val="17"/>
                <w:szCs w:val="17"/>
                <w:shd w:val="clear" w:color="auto" w:fill="FFFFFF"/>
              </w:rPr>
              <w:t>c1_document_delivery_method</w:t>
            </w:r>
            <w:r>
              <w:rPr>
                <w:rStyle w:val="webkit-html-attribute-value"/>
                <w:rFonts w:ascii="Menlo" w:hAnsi="Menlo" w:cs="Menlo"/>
                <w:color w:val="222222"/>
                <w:sz w:val="17"/>
                <w:szCs w:val="17"/>
              </w:rPr>
              <w:t>}</w:t>
            </w:r>
          </w:p>
          <w:p w:rsidR="00EF4322" w:rsidRPr="006A3C7E" w:rsidRDefault="00B262CC" w:rsidP="006A3C7E">
            <w:r>
              <w:rPr>
                <w:rFonts w:ascii="Menlo" w:hAnsi="Menlo" w:cs="Menlo"/>
                <w:color w:val="222222"/>
                <w:sz w:val="17"/>
                <w:szCs w:val="17"/>
                <w:shd w:val="clear" w:color="auto" w:fill="FFFFFF"/>
              </w:rPr>
              <w:t>${</w:t>
            </w:r>
            <w:r>
              <w:rPr>
                <w:rStyle w:val="webkit-html-attribute-value"/>
                <w:rFonts w:ascii="Menlo" w:hAnsi="Menlo" w:cs="Menlo"/>
                <w:color w:val="222222"/>
                <w:sz w:val="17"/>
                <w:szCs w:val="17"/>
              </w:rPr>
              <w:t>contact_</w:t>
            </w:r>
            <w:r>
              <w:rPr>
                <w:rFonts w:ascii="Menlo" w:hAnsi="Menlo" w:cs="Menlo"/>
                <w:color w:val="222222"/>
                <w:sz w:val="17"/>
                <w:szCs w:val="17"/>
                <w:shd w:val="clear" w:color="auto" w:fill="FFFFFF"/>
              </w:rPr>
              <w:t>c2_document_delivery_method</w:t>
            </w:r>
            <w:r>
              <w:rPr>
                <w:rStyle w:val="webkit-html-attribute-value"/>
                <w:rFonts w:ascii="Menlo" w:hAnsi="Menlo" w:cs="Menlo"/>
                <w:color w:val="222222"/>
                <w:sz w:val="17"/>
                <w:szCs w:val="17"/>
              </w:rPr>
              <w:t>}</w:t>
            </w:r>
            <w:r w:rsidR="000620C2" w:rsidRPr="00C80306">
              <w:rPr>
                <w:rFonts w:ascii="Verdana" w:hAnsi="Verdana" w:cs="Segoe UI"/>
                <w:color w:val="000000" w:themeColor="text1"/>
                <w:sz w:val="18"/>
                <w:szCs w:val="18"/>
                <w:highlight w:val="yellow"/>
              </w:rPr>
              <w:t xml:space="preserve">user manually </w:t>
            </w:r>
            <w:r w:rsidR="000620C2" w:rsidRPr="000620C2">
              <w:rPr>
                <w:rFonts w:ascii="Verdana" w:hAnsi="Verdana" w:cs="Segoe UI"/>
                <w:color w:val="000000" w:themeColor="text1"/>
                <w:sz w:val="18"/>
                <w:szCs w:val="18"/>
                <w:highlight w:val="yellow"/>
              </w:rPr>
              <w:t xml:space="preserve">enters data / no need to link to </w:t>
            </w:r>
            <w:proofErr w:type="spellStart"/>
            <w:r w:rsidR="000620C2" w:rsidRPr="000620C2">
              <w:rPr>
                <w:rFonts w:ascii="Verdana" w:hAnsi="Verdana" w:cs="Segoe UI"/>
                <w:color w:val="000000" w:themeColor="text1"/>
                <w:sz w:val="18"/>
                <w:szCs w:val="18"/>
                <w:highlight w:val="yellow"/>
              </w:rPr>
              <w:t>mycrm</w:t>
            </w:r>
            <w:proofErr w:type="spellEnd"/>
            <w:r w:rsidR="000620C2" w:rsidRPr="008B3F53">
              <w:rPr>
                <w:rFonts w:ascii="Verdana" w:hAnsi="Verdana" w:cs="Segoe UI"/>
                <w:color w:val="000000" w:themeColor="text1"/>
                <w:sz w:val="18"/>
                <w:szCs w:val="18"/>
              </w:rPr>
              <w:t xml:space="preserve"> </w:t>
            </w:r>
          </w:p>
          <w:p w:rsidR="000620C2" w:rsidRDefault="000620C2" w:rsidP="00A04DC6">
            <w:pPr>
              <w:spacing w:line="276" w:lineRule="auto"/>
              <w:rPr>
                <w:rFonts w:ascii="Verdana" w:hAnsi="Verdana" w:cs="Segoe UI"/>
                <w:color w:val="000000" w:themeColor="text1"/>
                <w:sz w:val="18"/>
                <w:szCs w:val="18"/>
              </w:rPr>
            </w:pPr>
          </w:p>
          <w:p w:rsidR="000620C2" w:rsidRPr="008B3F53" w:rsidRDefault="000620C2" w:rsidP="00A04DC6">
            <w:pPr>
              <w:spacing w:line="276" w:lineRule="auto"/>
              <w:rPr>
                <w:rFonts w:ascii="Verdana" w:hAnsi="Verdana" w:cs="Segoe UI"/>
                <w:color w:val="000000" w:themeColor="text1"/>
                <w:sz w:val="18"/>
                <w:szCs w:val="18"/>
              </w:rPr>
            </w:pPr>
          </w:p>
        </w:tc>
      </w:tr>
      <w:tr w:rsidR="00E022F2" w:rsidRPr="008B3F53" w:rsidTr="00237EEC">
        <w:tc>
          <w:tcPr>
            <w:tcW w:w="2480" w:type="dxa"/>
            <w:tcBorders>
              <w:top w:val="single" w:sz="4" w:space="0" w:color="808080"/>
              <w:left w:val="single" w:sz="4" w:space="0" w:color="808080"/>
              <w:bottom w:val="single" w:sz="4" w:space="0" w:color="808080"/>
            </w:tcBorders>
            <w:shd w:val="clear" w:color="auto" w:fill="DCDFDF"/>
            <w:vAlign w:val="center"/>
          </w:tcPr>
          <w:p w:rsidR="00E022F2" w:rsidRPr="008B3F53" w:rsidRDefault="00E022F2" w:rsidP="00B109A0">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 xml:space="preserve">Document </w:t>
            </w:r>
            <w:r w:rsidR="00D80F3B" w:rsidRPr="008B3F53">
              <w:rPr>
                <w:rFonts w:ascii="Verdana" w:hAnsi="Verdana" w:cs="Segoe UI"/>
                <w:color w:val="000000" w:themeColor="text1"/>
                <w:sz w:val="18"/>
                <w:szCs w:val="18"/>
              </w:rPr>
              <w:t xml:space="preserve">Delivery </w:t>
            </w:r>
            <w:r w:rsidRPr="008B3F53">
              <w:rPr>
                <w:rFonts w:ascii="Verdana" w:hAnsi="Verdana" w:cs="Segoe UI"/>
                <w:color w:val="000000" w:themeColor="text1"/>
                <w:sz w:val="18"/>
                <w:szCs w:val="18"/>
              </w:rPr>
              <w:t>Format</w:t>
            </w:r>
          </w:p>
        </w:tc>
        <w:tc>
          <w:tcPr>
            <w:tcW w:w="8210" w:type="dxa"/>
            <w:gridSpan w:val="4"/>
            <w:tcBorders>
              <w:top w:val="single" w:sz="4" w:space="0" w:color="808080"/>
              <w:left w:val="single" w:sz="4" w:space="0" w:color="808080"/>
              <w:bottom w:val="single" w:sz="4" w:space="0" w:color="808080"/>
              <w:right w:val="single" w:sz="4" w:space="0" w:color="808080"/>
            </w:tcBorders>
            <w:shd w:val="clear" w:color="auto" w:fill="auto"/>
          </w:tcPr>
          <w:p w:rsidR="006A3C7E" w:rsidRDefault="00B262CC" w:rsidP="00B262CC">
            <w:pPr>
              <w:rPr>
                <w:rStyle w:val="webkit-html-attribute-value"/>
                <w:rFonts w:ascii="Menlo" w:hAnsi="Menlo" w:cs="Menlo"/>
                <w:color w:val="222222"/>
                <w:sz w:val="17"/>
                <w:szCs w:val="17"/>
              </w:rPr>
            </w:pPr>
            <w:r>
              <w:rPr>
                <w:rFonts w:ascii="Menlo" w:hAnsi="Menlo" w:cs="Menlo"/>
                <w:color w:val="222222"/>
                <w:sz w:val="17"/>
                <w:szCs w:val="17"/>
                <w:shd w:val="clear" w:color="auto" w:fill="FFFFFF"/>
              </w:rPr>
              <w:t>${</w:t>
            </w:r>
            <w:r w:rsidR="00030BE8">
              <w:rPr>
                <w:rStyle w:val="webkit-html-attribute-value"/>
                <w:rFonts w:ascii="Menlo" w:hAnsi="Menlo" w:cs="Menlo"/>
                <w:color w:val="222222"/>
                <w:sz w:val="17"/>
                <w:szCs w:val="17"/>
              </w:rPr>
              <w:t>contact_</w:t>
            </w:r>
            <w:r w:rsidR="00030BE8">
              <w:rPr>
                <w:rFonts w:ascii="Menlo" w:hAnsi="Menlo" w:cs="Menlo"/>
                <w:color w:val="222222"/>
                <w:sz w:val="17"/>
                <w:szCs w:val="17"/>
                <w:shd w:val="clear" w:color="auto" w:fill="FFFFFF"/>
              </w:rPr>
              <w:t>c1_document_delivery_method</w:t>
            </w:r>
            <w:r>
              <w:rPr>
                <w:rStyle w:val="webkit-html-attribute-value"/>
                <w:rFonts w:ascii="Menlo" w:hAnsi="Menlo" w:cs="Menlo"/>
                <w:color w:val="222222"/>
                <w:sz w:val="17"/>
                <w:szCs w:val="17"/>
              </w:rPr>
              <w:t>}</w:t>
            </w:r>
          </w:p>
          <w:p w:rsidR="00A04DC6" w:rsidRPr="006A3C7E" w:rsidRDefault="00B262CC" w:rsidP="006A3C7E">
            <w:r>
              <w:rPr>
                <w:rFonts w:ascii="Menlo" w:hAnsi="Menlo" w:cs="Menlo"/>
                <w:color w:val="222222"/>
                <w:sz w:val="17"/>
                <w:szCs w:val="17"/>
                <w:shd w:val="clear" w:color="auto" w:fill="FFFFFF"/>
              </w:rPr>
              <w:t>${</w:t>
            </w:r>
            <w:r w:rsidR="00030BE8">
              <w:rPr>
                <w:rStyle w:val="webkit-html-attribute-value"/>
                <w:rFonts w:ascii="Menlo" w:hAnsi="Menlo" w:cs="Menlo"/>
                <w:color w:val="222222"/>
                <w:sz w:val="17"/>
                <w:szCs w:val="17"/>
              </w:rPr>
              <w:t>contact_</w:t>
            </w:r>
            <w:r w:rsidR="00030BE8">
              <w:rPr>
                <w:rFonts w:ascii="Menlo" w:hAnsi="Menlo" w:cs="Menlo"/>
                <w:color w:val="222222"/>
                <w:sz w:val="17"/>
                <w:szCs w:val="17"/>
                <w:shd w:val="clear" w:color="auto" w:fill="FFFFFF"/>
              </w:rPr>
              <w:t>c2_document_delivery_method</w:t>
            </w:r>
            <w:r>
              <w:rPr>
                <w:rStyle w:val="webkit-html-attribute-value"/>
                <w:rFonts w:ascii="Menlo" w:hAnsi="Menlo" w:cs="Menlo"/>
                <w:color w:val="222222"/>
                <w:sz w:val="17"/>
                <w:szCs w:val="17"/>
              </w:rPr>
              <w:t>}</w:t>
            </w:r>
            <w:r w:rsidR="00A04DC6" w:rsidRPr="002B2046">
              <w:rPr>
                <w:rFonts w:ascii="Verdana" w:hAnsi="Verdana" w:cs="Segoe UI Light"/>
                <w:bCs/>
                <w:color w:val="404040"/>
                <w:sz w:val="18"/>
                <w:szCs w:val="18"/>
                <w:highlight w:val="cyan"/>
              </w:rPr>
              <w:t xml:space="preserve">sourced from </w:t>
            </w:r>
            <w:proofErr w:type="spellStart"/>
            <w:r w:rsidR="00A04DC6" w:rsidRPr="002B2046">
              <w:rPr>
                <w:rFonts w:ascii="Verdana" w:hAnsi="Verdana" w:cs="Segoe UI Light"/>
                <w:bCs/>
                <w:color w:val="404040"/>
                <w:sz w:val="18"/>
                <w:szCs w:val="18"/>
                <w:highlight w:val="cyan"/>
              </w:rPr>
              <w:t>mycrm</w:t>
            </w:r>
            <w:proofErr w:type="spellEnd"/>
            <w:r w:rsidR="00A04DC6" w:rsidRPr="002B2046">
              <w:rPr>
                <w:rFonts w:ascii="Verdana" w:hAnsi="Verdana" w:cs="Segoe UI"/>
                <w:color w:val="000000" w:themeColor="text1"/>
                <w:sz w:val="18"/>
                <w:szCs w:val="18"/>
                <w:highlight w:val="cyan"/>
              </w:rPr>
              <w:t xml:space="preserve"> / </w:t>
            </w:r>
            <w:r w:rsidR="00A04DC6">
              <w:rPr>
                <w:rFonts w:ascii="Verdana" w:hAnsi="Verdana" w:cs="Segoe UI"/>
                <w:color w:val="000000" w:themeColor="text1"/>
                <w:sz w:val="18"/>
                <w:szCs w:val="18"/>
                <w:highlight w:val="cyan"/>
              </w:rPr>
              <w:t>contact</w:t>
            </w:r>
            <w:r w:rsidR="00A04DC6" w:rsidRPr="002B2046">
              <w:rPr>
                <w:rFonts w:ascii="Verdana" w:hAnsi="Verdana" w:cs="Segoe UI"/>
                <w:color w:val="000000" w:themeColor="text1"/>
                <w:sz w:val="18"/>
                <w:szCs w:val="18"/>
                <w:highlight w:val="cyan"/>
              </w:rPr>
              <w:t xml:space="preserve"> tab</w:t>
            </w:r>
          </w:p>
          <w:p w:rsidR="00E022F2" w:rsidRPr="008B3F53" w:rsidRDefault="00E022F2" w:rsidP="00D929AC">
            <w:pPr>
              <w:pStyle w:val="BodyCopyCenter"/>
              <w:spacing w:before="60" w:after="120"/>
              <w:contextualSpacing/>
              <w:jc w:val="left"/>
              <w:rPr>
                <w:rFonts w:ascii="Verdana" w:hAnsi="Verdana" w:cs="Segoe UI"/>
                <w:b/>
                <w:color w:val="000000" w:themeColor="text1"/>
                <w:sz w:val="18"/>
                <w:szCs w:val="18"/>
              </w:rPr>
            </w:pPr>
          </w:p>
        </w:tc>
      </w:tr>
      <w:tr w:rsidR="00A04DC6" w:rsidRPr="008B3F53" w:rsidTr="00685FE3">
        <w:trPr>
          <w:trHeight w:val="392"/>
        </w:trPr>
        <w:tc>
          <w:tcPr>
            <w:tcW w:w="2480" w:type="dxa"/>
            <w:tcBorders>
              <w:top w:val="single" w:sz="4" w:space="0" w:color="808080"/>
              <w:left w:val="single" w:sz="4" w:space="0" w:color="808080"/>
              <w:bottom w:val="single" w:sz="4" w:space="0" w:color="808080"/>
            </w:tcBorders>
            <w:shd w:val="clear" w:color="auto" w:fill="DCDFDF"/>
            <w:vAlign w:val="center"/>
          </w:tcPr>
          <w:p w:rsidR="00A04DC6" w:rsidRPr="008B3F53" w:rsidRDefault="00A04DC6" w:rsidP="00A04DC6">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Home phone</w:t>
            </w:r>
          </w:p>
        </w:tc>
        <w:tc>
          <w:tcPr>
            <w:tcW w:w="3190" w:type="dxa"/>
            <w:tcBorders>
              <w:top w:val="single" w:sz="4" w:space="0" w:color="808080"/>
              <w:left w:val="single" w:sz="4" w:space="0" w:color="808080"/>
              <w:bottom w:val="single" w:sz="4" w:space="0" w:color="808080"/>
            </w:tcBorders>
            <w:shd w:val="clear" w:color="auto" w:fill="auto"/>
          </w:tcPr>
          <w:p w:rsidR="00A04DC6" w:rsidRPr="00B262CC" w:rsidRDefault="00B262CC" w:rsidP="00B262CC">
            <w:r>
              <w:rPr>
                <w:rFonts w:ascii="Menlo" w:hAnsi="Menlo" w:cs="Menlo"/>
                <w:color w:val="222222"/>
                <w:sz w:val="17"/>
                <w:szCs w:val="17"/>
                <w:shd w:val="clear" w:color="auto" w:fill="FFFFFF"/>
              </w:rPr>
              <w:t>${</w:t>
            </w:r>
            <w:r>
              <w:rPr>
                <w:rStyle w:val="webkit-html-attribute-value"/>
                <w:rFonts w:ascii="Menlo" w:hAnsi="Menlo" w:cs="Menlo"/>
                <w:color w:val="222222"/>
                <w:sz w:val="17"/>
                <w:szCs w:val="17"/>
              </w:rPr>
              <w:t>contact_</w:t>
            </w:r>
            <w:r w:rsidR="00030BE8">
              <w:rPr>
                <w:rFonts w:ascii="Menlo" w:hAnsi="Menlo" w:cs="Menlo"/>
                <w:color w:val="222222"/>
                <w:sz w:val="17"/>
                <w:szCs w:val="17"/>
                <w:shd w:val="clear" w:color="auto" w:fill="FFFFFF"/>
              </w:rPr>
              <w:t>c1_phone_home</w:t>
            </w:r>
            <w:r>
              <w:rPr>
                <w:rStyle w:val="webkit-html-attribute-value"/>
                <w:rFonts w:ascii="Menlo" w:hAnsi="Menlo" w:cs="Menlo"/>
                <w:color w:val="222222"/>
                <w:sz w:val="17"/>
                <w:szCs w:val="17"/>
              </w:rPr>
              <w:t>}</w:t>
            </w:r>
            <w:r w:rsidR="00A04DC6" w:rsidRPr="002B2046">
              <w:rPr>
                <w:rFonts w:ascii="Verdana" w:hAnsi="Verdana" w:cs="Segoe UI Light"/>
                <w:bCs/>
                <w:color w:val="404040"/>
                <w:sz w:val="18"/>
                <w:szCs w:val="18"/>
                <w:highlight w:val="cyan"/>
              </w:rPr>
              <w:t xml:space="preserve">sourced from </w:t>
            </w:r>
            <w:proofErr w:type="spellStart"/>
            <w:r w:rsidR="00A04DC6" w:rsidRPr="002B2046">
              <w:rPr>
                <w:rFonts w:ascii="Verdana" w:hAnsi="Verdana" w:cs="Segoe UI Light"/>
                <w:bCs/>
                <w:color w:val="404040"/>
                <w:sz w:val="18"/>
                <w:szCs w:val="18"/>
                <w:highlight w:val="cyan"/>
              </w:rPr>
              <w:t>mycrm</w:t>
            </w:r>
            <w:proofErr w:type="spellEnd"/>
            <w:r w:rsidR="00A04DC6" w:rsidRPr="002B2046">
              <w:rPr>
                <w:rFonts w:ascii="Verdana" w:hAnsi="Verdana" w:cs="Segoe UI"/>
                <w:color w:val="000000" w:themeColor="text1"/>
                <w:sz w:val="18"/>
                <w:szCs w:val="18"/>
                <w:highlight w:val="cyan"/>
              </w:rPr>
              <w:t xml:space="preserve"> / </w:t>
            </w:r>
            <w:r w:rsidR="00A04DC6">
              <w:rPr>
                <w:rFonts w:ascii="Verdana" w:hAnsi="Verdana" w:cs="Segoe UI"/>
                <w:color w:val="000000" w:themeColor="text1"/>
                <w:sz w:val="18"/>
                <w:szCs w:val="18"/>
                <w:highlight w:val="cyan"/>
              </w:rPr>
              <w:t>contact</w:t>
            </w:r>
            <w:r w:rsidR="00A04DC6" w:rsidRPr="002B2046">
              <w:rPr>
                <w:rFonts w:ascii="Verdana" w:hAnsi="Verdana" w:cs="Segoe UI"/>
                <w:color w:val="000000" w:themeColor="text1"/>
                <w:sz w:val="18"/>
                <w:szCs w:val="18"/>
                <w:highlight w:val="cyan"/>
              </w:rPr>
              <w:t xml:space="preserve"> tab</w:t>
            </w:r>
          </w:p>
          <w:p w:rsidR="00A04DC6" w:rsidRPr="008B3F53" w:rsidRDefault="00A04DC6" w:rsidP="00A04DC6">
            <w:pPr>
              <w:spacing w:line="276" w:lineRule="auto"/>
              <w:rPr>
                <w:rFonts w:ascii="Verdana" w:hAnsi="Verdana" w:cs="Segoe UI"/>
                <w:color w:val="000000" w:themeColor="text1"/>
                <w:sz w:val="18"/>
                <w:szCs w:val="18"/>
              </w:rPr>
            </w:pPr>
          </w:p>
        </w:tc>
        <w:tc>
          <w:tcPr>
            <w:tcW w:w="910" w:type="dxa"/>
            <w:tcBorders>
              <w:top w:val="single" w:sz="4" w:space="0" w:color="808080"/>
              <w:left w:val="single" w:sz="4" w:space="0" w:color="808080"/>
              <w:bottom w:val="single" w:sz="4" w:space="0" w:color="808080"/>
            </w:tcBorders>
            <w:shd w:val="clear" w:color="auto" w:fill="auto"/>
          </w:tcPr>
          <w:p w:rsidR="00A04DC6" w:rsidRPr="00A821A0" w:rsidRDefault="00A04DC6" w:rsidP="00A04DC6">
            <w:pPr>
              <w:pStyle w:val="BodyCopyCenter"/>
              <w:spacing w:before="60" w:after="120" w:line="240" w:lineRule="auto"/>
              <w:contextualSpacing/>
              <w:rPr>
                <w:rFonts w:ascii="Verdana" w:hAnsi="Verdana" w:cs="Segoe UI"/>
                <w:color w:val="000000" w:themeColor="text1"/>
                <w:sz w:val="14"/>
                <w:szCs w:val="14"/>
              </w:rPr>
            </w:pPr>
          </w:p>
        </w:tc>
        <w:tc>
          <w:tcPr>
            <w:tcW w:w="3201" w:type="dxa"/>
            <w:tcBorders>
              <w:top w:val="single" w:sz="4" w:space="0" w:color="808080"/>
              <w:left w:val="single" w:sz="4" w:space="0" w:color="808080"/>
              <w:bottom w:val="single" w:sz="4" w:space="0" w:color="808080"/>
            </w:tcBorders>
            <w:shd w:val="clear" w:color="auto" w:fill="auto"/>
          </w:tcPr>
          <w:p w:rsidR="00A04DC6" w:rsidRPr="00B262CC" w:rsidRDefault="00B262CC" w:rsidP="00A04DC6">
            <w:r>
              <w:rPr>
                <w:rFonts w:ascii="Menlo" w:hAnsi="Menlo" w:cs="Menlo"/>
                <w:color w:val="222222"/>
                <w:sz w:val="17"/>
                <w:szCs w:val="17"/>
                <w:shd w:val="clear" w:color="auto" w:fill="FFFFFF"/>
              </w:rPr>
              <w:t>${</w:t>
            </w:r>
            <w:r>
              <w:rPr>
                <w:rStyle w:val="webkit-html-attribute-value"/>
                <w:rFonts w:ascii="Menlo" w:hAnsi="Menlo" w:cs="Menlo"/>
                <w:color w:val="222222"/>
                <w:sz w:val="17"/>
                <w:szCs w:val="17"/>
              </w:rPr>
              <w:t>contact_</w:t>
            </w:r>
            <w:r w:rsidR="00030BE8">
              <w:rPr>
                <w:rFonts w:ascii="Menlo" w:hAnsi="Menlo" w:cs="Menlo"/>
                <w:color w:val="222222"/>
                <w:sz w:val="17"/>
                <w:szCs w:val="17"/>
                <w:shd w:val="clear" w:color="auto" w:fill="FFFFFF"/>
              </w:rPr>
              <w:t>c2_phone_home</w:t>
            </w:r>
            <w:r>
              <w:rPr>
                <w:rStyle w:val="webkit-html-attribute-value"/>
                <w:rFonts w:ascii="Menlo" w:hAnsi="Menlo" w:cs="Menlo"/>
                <w:color w:val="222222"/>
                <w:sz w:val="17"/>
                <w:szCs w:val="17"/>
              </w:rPr>
              <w:t>}</w:t>
            </w:r>
            <w:r w:rsidR="00A04DC6" w:rsidRPr="00122AE9">
              <w:rPr>
                <w:rFonts w:ascii="Verdana" w:hAnsi="Verdana" w:cs="Segoe UI Light"/>
                <w:bCs/>
                <w:color w:val="404040"/>
                <w:sz w:val="18"/>
                <w:szCs w:val="18"/>
                <w:highlight w:val="cyan"/>
              </w:rPr>
              <w:t xml:space="preserve">sourced from </w:t>
            </w:r>
            <w:proofErr w:type="spellStart"/>
            <w:r w:rsidR="00A04DC6" w:rsidRPr="00122AE9">
              <w:rPr>
                <w:rFonts w:ascii="Verdana" w:hAnsi="Verdana" w:cs="Segoe UI Light"/>
                <w:bCs/>
                <w:color w:val="404040"/>
                <w:sz w:val="18"/>
                <w:szCs w:val="18"/>
                <w:highlight w:val="cyan"/>
              </w:rPr>
              <w:t>mycrm</w:t>
            </w:r>
            <w:proofErr w:type="spellEnd"/>
            <w:r w:rsidR="00A04DC6" w:rsidRPr="00122AE9">
              <w:rPr>
                <w:rFonts w:ascii="Verdana" w:hAnsi="Verdana" w:cs="Segoe UI"/>
                <w:color w:val="000000" w:themeColor="text1"/>
                <w:sz w:val="18"/>
                <w:szCs w:val="18"/>
                <w:highlight w:val="cyan"/>
              </w:rPr>
              <w:t xml:space="preserve"> / contact tab</w:t>
            </w:r>
          </w:p>
        </w:tc>
        <w:tc>
          <w:tcPr>
            <w:tcW w:w="909" w:type="dxa"/>
            <w:tcBorders>
              <w:top w:val="single" w:sz="4" w:space="0" w:color="808080"/>
              <w:left w:val="single" w:sz="4" w:space="0" w:color="808080"/>
              <w:bottom w:val="single" w:sz="4" w:space="0" w:color="808080"/>
              <w:right w:val="single" w:sz="4" w:space="0" w:color="808080"/>
            </w:tcBorders>
            <w:shd w:val="clear" w:color="auto" w:fill="auto"/>
          </w:tcPr>
          <w:p w:rsidR="00A04DC6" w:rsidRPr="00A821A0" w:rsidRDefault="00A04DC6" w:rsidP="00A04DC6">
            <w:pPr>
              <w:pStyle w:val="BodyCopyCenter"/>
              <w:spacing w:before="60" w:after="120" w:line="240" w:lineRule="auto"/>
              <w:contextualSpacing/>
              <w:rPr>
                <w:rFonts w:ascii="Verdana" w:hAnsi="Verdana" w:cs="Segoe UI"/>
                <w:color w:val="000000" w:themeColor="text1"/>
                <w:sz w:val="14"/>
                <w:szCs w:val="14"/>
              </w:rPr>
            </w:pPr>
          </w:p>
        </w:tc>
      </w:tr>
      <w:tr w:rsidR="00A04DC6" w:rsidRPr="008B3F53" w:rsidTr="00685FE3">
        <w:tc>
          <w:tcPr>
            <w:tcW w:w="2480" w:type="dxa"/>
            <w:tcBorders>
              <w:top w:val="single" w:sz="4" w:space="0" w:color="808080"/>
              <w:left w:val="single" w:sz="4" w:space="0" w:color="808080"/>
              <w:bottom w:val="single" w:sz="4" w:space="0" w:color="808080"/>
            </w:tcBorders>
            <w:shd w:val="clear" w:color="auto" w:fill="DCDFDF"/>
            <w:vAlign w:val="center"/>
          </w:tcPr>
          <w:p w:rsidR="00A04DC6" w:rsidRPr="008B3F53" w:rsidRDefault="00A04DC6" w:rsidP="00A04DC6">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Work phone</w:t>
            </w:r>
          </w:p>
        </w:tc>
        <w:tc>
          <w:tcPr>
            <w:tcW w:w="3190" w:type="dxa"/>
            <w:tcBorders>
              <w:top w:val="single" w:sz="4" w:space="0" w:color="808080"/>
              <w:left w:val="single" w:sz="4" w:space="0" w:color="808080"/>
              <w:bottom w:val="single" w:sz="4" w:space="0" w:color="808080"/>
            </w:tcBorders>
            <w:shd w:val="clear" w:color="auto" w:fill="auto"/>
          </w:tcPr>
          <w:p w:rsidR="00A04DC6" w:rsidRPr="00B262CC" w:rsidRDefault="00B262CC" w:rsidP="00B262CC">
            <w:r>
              <w:rPr>
                <w:rFonts w:ascii="Menlo" w:hAnsi="Menlo" w:cs="Menlo"/>
                <w:color w:val="222222"/>
                <w:sz w:val="17"/>
                <w:szCs w:val="17"/>
                <w:shd w:val="clear" w:color="auto" w:fill="FFFFFF"/>
              </w:rPr>
              <w:t>${</w:t>
            </w:r>
            <w:r>
              <w:rPr>
                <w:rStyle w:val="webkit-html-attribute-value"/>
                <w:rFonts w:ascii="Menlo" w:hAnsi="Menlo" w:cs="Menlo"/>
                <w:color w:val="222222"/>
                <w:sz w:val="17"/>
                <w:szCs w:val="17"/>
              </w:rPr>
              <w:t>contact_</w:t>
            </w:r>
            <w:r w:rsidR="00030BE8">
              <w:rPr>
                <w:rFonts w:ascii="Menlo" w:hAnsi="Menlo" w:cs="Menlo"/>
                <w:color w:val="222222"/>
                <w:sz w:val="17"/>
                <w:szCs w:val="17"/>
                <w:shd w:val="clear" w:color="auto" w:fill="FFFFFF"/>
              </w:rPr>
              <w:t>c1_phone_work</w:t>
            </w:r>
            <w:r>
              <w:rPr>
                <w:rStyle w:val="webkit-html-attribute-value"/>
                <w:rFonts w:ascii="Menlo" w:hAnsi="Menlo" w:cs="Menlo"/>
                <w:color w:val="222222"/>
                <w:sz w:val="17"/>
                <w:szCs w:val="17"/>
              </w:rPr>
              <w:t>}</w:t>
            </w:r>
            <w:r w:rsidR="00A04DC6" w:rsidRPr="002B2046">
              <w:rPr>
                <w:rFonts w:ascii="Verdana" w:hAnsi="Verdana" w:cs="Segoe UI Light"/>
                <w:bCs/>
                <w:color w:val="404040"/>
                <w:sz w:val="18"/>
                <w:szCs w:val="18"/>
                <w:highlight w:val="cyan"/>
              </w:rPr>
              <w:t xml:space="preserve">sourced from </w:t>
            </w:r>
            <w:proofErr w:type="spellStart"/>
            <w:r w:rsidR="00A04DC6" w:rsidRPr="002B2046">
              <w:rPr>
                <w:rFonts w:ascii="Verdana" w:hAnsi="Verdana" w:cs="Segoe UI Light"/>
                <w:bCs/>
                <w:color w:val="404040"/>
                <w:sz w:val="18"/>
                <w:szCs w:val="18"/>
                <w:highlight w:val="cyan"/>
              </w:rPr>
              <w:t>mycrm</w:t>
            </w:r>
            <w:proofErr w:type="spellEnd"/>
            <w:r w:rsidR="00A04DC6" w:rsidRPr="002B2046">
              <w:rPr>
                <w:rFonts w:ascii="Verdana" w:hAnsi="Verdana" w:cs="Segoe UI"/>
                <w:color w:val="000000" w:themeColor="text1"/>
                <w:sz w:val="18"/>
                <w:szCs w:val="18"/>
                <w:highlight w:val="cyan"/>
              </w:rPr>
              <w:t xml:space="preserve"> / </w:t>
            </w:r>
            <w:r w:rsidR="00A04DC6">
              <w:rPr>
                <w:rFonts w:ascii="Verdana" w:hAnsi="Verdana" w:cs="Segoe UI"/>
                <w:color w:val="000000" w:themeColor="text1"/>
                <w:sz w:val="18"/>
                <w:szCs w:val="18"/>
                <w:highlight w:val="cyan"/>
              </w:rPr>
              <w:t>contact</w:t>
            </w:r>
            <w:r w:rsidR="00A04DC6" w:rsidRPr="002B2046">
              <w:rPr>
                <w:rFonts w:ascii="Verdana" w:hAnsi="Verdana" w:cs="Segoe UI"/>
                <w:color w:val="000000" w:themeColor="text1"/>
                <w:sz w:val="18"/>
                <w:szCs w:val="18"/>
                <w:highlight w:val="cyan"/>
              </w:rPr>
              <w:t xml:space="preserve"> tab</w:t>
            </w:r>
          </w:p>
          <w:p w:rsidR="00A04DC6" w:rsidRPr="008B3F53" w:rsidRDefault="00A04DC6" w:rsidP="00A04DC6">
            <w:pPr>
              <w:spacing w:line="276" w:lineRule="auto"/>
              <w:rPr>
                <w:rFonts w:ascii="Verdana" w:hAnsi="Verdana" w:cs="Segoe UI"/>
                <w:color w:val="000000" w:themeColor="text1"/>
                <w:sz w:val="18"/>
                <w:szCs w:val="18"/>
              </w:rPr>
            </w:pPr>
          </w:p>
        </w:tc>
        <w:tc>
          <w:tcPr>
            <w:tcW w:w="910" w:type="dxa"/>
            <w:tcBorders>
              <w:top w:val="single" w:sz="4" w:space="0" w:color="808080"/>
              <w:left w:val="single" w:sz="4" w:space="0" w:color="808080"/>
              <w:bottom w:val="single" w:sz="4" w:space="0" w:color="808080"/>
            </w:tcBorders>
            <w:shd w:val="clear" w:color="auto" w:fill="auto"/>
          </w:tcPr>
          <w:p w:rsidR="00A04DC6" w:rsidRPr="00A821A0" w:rsidRDefault="00A04DC6" w:rsidP="00A04DC6">
            <w:pPr>
              <w:pStyle w:val="BodyCopyCenter"/>
              <w:spacing w:before="60" w:after="120" w:line="240" w:lineRule="auto"/>
              <w:contextualSpacing/>
              <w:rPr>
                <w:rFonts w:ascii="Verdana" w:hAnsi="Verdana" w:cs="Segoe UI"/>
                <w:color w:val="000000" w:themeColor="text1"/>
                <w:sz w:val="14"/>
                <w:szCs w:val="14"/>
              </w:rPr>
            </w:pPr>
          </w:p>
        </w:tc>
        <w:tc>
          <w:tcPr>
            <w:tcW w:w="3201" w:type="dxa"/>
            <w:tcBorders>
              <w:top w:val="single" w:sz="4" w:space="0" w:color="808080"/>
              <w:left w:val="single" w:sz="4" w:space="0" w:color="808080"/>
              <w:bottom w:val="single" w:sz="4" w:space="0" w:color="808080"/>
            </w:tcBorders>
            <w:shd w:val="clear" w:color="auto" w:fill="auto"/>
          </w:tcPr>
          <w:p w:rsidR="00A04DC6" w:rsidRPr="00B262CC" w:rsidRDefault="00B262CC" w:rsidP="00A04DC6">
            <w:r>
              <w:rPr>
                <w:rFonts w:ascii="Menlo" w:hAnsi="Menlo" w:cs="Menlo"/>
                <w:color w:val="222222"/>
                <w:sz w:val="17"/>
                <w:szCs w:val="17"/>
                <w:shd w:val="clear" w:color="auto" w:fill="FFFFFF"/>
              </w:rPr>
              <w:t>${</w:t>
            </w:r>
            <w:r>
              <w:rPr>
                <w:rStyle w:val="webkit-html-attribute-value"/>
                <w:rFonts w:ascii="Menlo" w:hAnsi="Menlo" w:cs="Menlo"/>
                <w:color w:val="222222"/>
                <w:sz w:val="17"/>
                <w:szCs w:val="17"/>
              </w:rPr>
              <w:t>contact_</w:t>
            </w:r>
            <w:r w:rsidR="00030BE8">
              <w:rPr>
                <w:rFonts w:ascii="Menlo" w:hAnsi="Menlo" w:cs="Menlo"/>
                <w:color w:val="222222"/>
                <w:sz w:val="17"/>
                <w:szCs w:val="17"/>
                <w:shd w:val="clear" w:color="auto" w:fill="FFFFFF"/>
              </w:rPr>
              <w:t>c2_phone_work</w:t>
            </w:r>
            <w:r w:rsidR="003232DE">
              <w:rPr>
                <w:rFonts w:ascii="Menlo" w:hAnsi="Menlo" w:cs="Menlo"/>
                <w:color w:val="222222"/>
                <w:sz w:val="17"/>
                <w:szCs w:val="17"/>
                <w:shd w:val="clear" w:color="auto" w:fill="FFFFFF"/>
              </w:rPr>
              <w:t>}</w:t>
            </w:r>
            <w:r w:rsidR="00A04DC6" w:rsidRPr="00122AE9">
              <w:rPr>
                <w:rFonts w:ascii="Verdana" w:hAnsi="Verdana" w:cs="Segoe UI Light"/>
                <w:bCs/>
                <w:color w:val="404040"/>
                <w:sz w:val="18"/>
                <w:szCs w:val="18"/>
                <w:highlight w:val="cyan"/>
              </w:rPr>
              <w:t xml:space="preserve">sourced from </w:t>
            </w:r>
            <w:proofErr w:type="spellStart"/>
            <w:r w:rsidR="00A04DC6" w:rsidRPr="00122AE9">
              <w:rPr>
                <w:rFonts w:ascii="Verdana" w:hAnsi="Verdana" w:cs="Segoe UI Light"/>
                <w:bCs/>
                <w:color w:val="404040"/>
                <w:sz w:val="18"/>
                <w:szCs w:val="18"/>
                <w:highlight w:val="cyan"/>
              </w:rPr>
              <w:t>mycrm</w:t>
            </w:r>
            <w:proofErr w:type="spellEnd"/>
            <w:r w:rsidR="00A04DC6" w:rsidRPr="00122AE9">
              <w:rPr>
                <w:rFonts w:ascii="Verdana" w:hAnsi="Verdana" w:cs="Segoe UI"/>
                <w:color w:val="000000" w:themeColor="text1"/>
                <w:sz w:val="18"/>
                <w:szCs w:val="18"/>
                <w:highlight w:val="cyan"/>
              </w:rPr>
              <w:t xml:space="preserve"> / contact tab</w:t>
            </w:r>
          </w:p>
        </w:tc>
        <w:tc>
          <w:tcPr>
            <w:tcW w:w="909" w:type="dxa"/>
            <w:tcBorders>
              <w:top w:val="single" w:sz="4" w:space="0" w:color="808080"/>
              <w:left w:val="single" w:sz="4" w:space="0" w:color="808080"/>
              <w:bottom w:val="single" w:sz="4" w:space="0" w:color="808080"/>
              <w:right w:val="single" w:sz="4" w:space="0" w:color="808080"/>
            </w:tcBorders>
            <w:shd w:val="clear" w:color="auto" w:fill="auto"/>
          </w:tcPr>
          <w:p w:rsidR="00A04DC6" w:rsidRPr="00A821A0" w:rsidRDefault="00A04DC6" w:rsidP="00A04DC6">
            <w:pPr>
              <w:pStyle w:val="BodyCopyCenter"/>
              <w:spacing w:before="60" w:after="120" w:line="240" w:lineRule="auto"/>
              <w:contextualSpacing/>
              <w:rPr>
                <w:rFonts w:ascii="Verdana" w:hAnsi="Verdana" w:cs="Segoe UI"/>
                <w:color w:val="000000" w:themeColor="text1"/>
                <w:sz w:val="14"/>
                <w:szCs w:val="14"/>
              </w:rPr>
            </w:pPr>
          </w:p>
        </w:tc>
      </w:tr>
      <w:tr w:rsidR="00A04DC6" w:rsidRPr="008B3F53" w:rsidTr="00685FE3">
        <w:tc>
          <w:tcPr>
            <w:tcW w:w="2480" w:type="dxa"/>
            <w:tcBorders>
              <w:top w:val="single" w:sz="4" w:space="0" w:color="808080"/>
              <w:left w:val="single" w:sz="4" w:space="0" w:color="808080"/>
              <w:bottom w:val="single" w:sz="4" w:space="0" w:color="808080"/>
            </w:tcBorders>
            <w:shd w:val="clear" w:color="auto" w:fill="DCDFDF"/>
            <w:vAlign w:val="center"/>
          </w:tcPr>
          <w:p w:rsidR="00A04DC6" w:rsidRPr="008B3F53" w:rsidRDefault="00A04DC6" w:rsidP="00A04DC6">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Mobile phone</w:t>
            </w:r>
          </w:p>
        </w:tc>
        <w:tc>
          <w:tcPr>
            <w:tcW w:w="3190" w:type="dxa"/>
            <w:tcBorders>
              <w:top w:val="single" w:sz="4" w:space="0" w:color="808080"/>
              <w:left w:val="single" w:sz="4" w:space="0" w:color="808080"/>
              <w:bottom w:val="single" w:sz="4" w:space="0" w:color="808080"/>
            </w:tcBorders>
            <w:shd w:val="clear" w:color="auto" w:fill="auto"/>
          </w:tcPr>
          <w:p w:rsidR="00A04DC6" w:rsidRPr="00B262CC" w:rsidRDefault="00B262CC" w:rsidP="00B262CC">
            <w:r>
              <w:rPr>
                <w:rFonts w:ascii="Menlo" w:hAnsi="Menlo" w:cs="Menlo"/>
                <w:color w:val="222222"/>
                <w:sz w:val="17"/>
                <w:szCs w:val="17"/>
                <w:shd w:val="clear" w:color="auto" w:fill="FFFFFF"/>
              </w:rPr>
              <w:t>${</w:t>
            </w:r>
            <w:r>
              <w:rPr>
                <w:rStyle w:val="webkit-html-attribute-value"/>
                <w:rFonts w:ascii="Menlo" w:hAnsi="Menlo" w:cs="Menlo"/>
                <w:color w:val="222222"/>
                <w:sz w:val="17"/>
                <w:szCs w:val="17"/>
              </w:rPr>
              <w:t>contact_</w:t>
            </w:r>
            <w:r w:rsidR="00030BE8">
              <w:rPr>
                <w:rFonts w:ascii="Menlo" w:hAnsi="Menlo" w:cs="Menlo"/>
                <w:color w:val="222222"/>
                <w:sz w:val="17"/>
                <w:szCs w:val="17"/>
                <w:shd w:val="clear" w:color="auto" w:fill="FFFFFF"/>
              </w:rPr>
              <w:t>c1_phone_mobile</w:t>
            </w:r>
            <w:r>
              <w:rPr>
                <w:rStyle w:val="webkit-html-attribute-value"/>
                <w:rFonts w:ascii="Menlo" w:hAnsi="Menlo" w:cs="Menlo"/>
                <w:color w:val="222222"/>
                <w:sz w:val="17"/>
                <w:szCs w:val="17"/>
              </w:rPr>
              <w:t>}</w:t>
            </w:r>
            <w:r w:rsidR="00A04DC6" w:rsidRPr="002B2046">
              <w:rPr>
                <w:rFonts w:ascii="Verdana" w:hAnsi="Verdana" w:cs="Segoe UI Light"/>
                <w:bCs/>
                <w:color w:val="404040"/>
                <w:sz w:val="18"/>
                <w:szCs w:val="18"/>
                <w:highlight w:val="cyan"/>
              </w:rPr>
              <w:t xml:space="preserve">sourced from </w:t>
            </w:r>
            <w:proofErr w:type="spellStart"/>
            <w:r w:rsidR="00A04DC6" w:rsidRPr="002B2046">
              <w:rPr>
                <w:rFonts w:ascii="Verdana" w:hAnsi="Verdana" w:cs="Segoe UI Light"/>
                <w:bCs/>
                <w:color w:val="404040"/>
                <w:sz w:val="18"/>
                <w:szCs w:val="18"/>
                <w:highlight w:val="cyan"/>
              </w:rPr>
              <w:t>mycrm</w:t>
            </w:r>
            <w:proofErr w:type="spellEnd"/>
            <w:r w:rsidR="00A04DC6" w:rsidRPr="002B2046">
              <w:rPr>
                <w:rFonts w:ascii="Verdana" w:hAnsi="Verdana" w:cs="Segoe UI"/>
                <w:color w:val="000000" w:themeColor="text1"/>
                <w:sz w:val="18"/>
                <w:szCs w:val="18"/>
                <w:highlight w:val="cyan"/>
              </w:rPr>
              <w:t xml:space="preserve"> / </w:t>
            </w:r>
            <w:r w:rsidR="00A04DC6">
              <w:rPr>
                <w:rFonts w:ascii="Verdana" w:hAnsi="Verdana" w:cs="Segoe UI"/>
                <w:color w:val="000000" w:themeColor="text1"/>
                <w:sz w:val="18"/>
                <w:szCs w:val="18"/>
                <w:highlight w:val="cyan"/>
              </w:rPr>
              <w:t>contact</w:t>
            </w:r>
            <w:r w:rsidR="00A04DC6" w:rsidRPr="002B2046">
              <w:rPr>
                <w:rFonts w:ascii="Verdana" w:hAnsi="Verdana" w:cs="Segoe UI"/>
                <w:color w:val="000000" w:themeColor="text1"/>
                <w:sz w:val="18"/>
                <w:szCs w:val="18"/>
                <w:highlight w:val="cyan"/>
              </w:rPr>
              <w:t xml:space="preserve"> tab</w:t>
            </w:r>
          </w:p>
          <w:p w:rsidR="00A04DC6" w:rsidRPr="008B3F53" w:rsidRDefault="00A04DC6" w:rsidP="00A04DC6">
            <w:pPr>
              <w:spacing w:line="276" w:lineRule="auto"/>
              <w:rPr>
                <w:rFonts w:ascii="Verdana" w:hAnsi="Verdana" w:cs="Segoe UI"/>
                <w:color w:val="000000" w:themeColor="text1"/>
                <w:sz w:val="18"/>
                <w:szCs w:val="18"/>
              </w:rPr>
            </w:pPr>
          </w:p>
        </w:tc>
        <w:tc>
          <w:tcPr>
            <w:tcW w:w="910" w:type="dxa"/>
            <w:tcBorders>
              <w:top w:val="single" w:sz="4" w:space="0" w:color="808080"/>
              <w:left w:val="single" w:sz="4" w:space="0" w:color="808080"/>
              <w:bottom w:val="single" w:sz="4" w:space="0" w:color="808080"/>
            </w:tcBorders>
            <w:shd w:val="clear" w:color="auto" w:fill="auto"/>
          </w:tcPr>
          <w:p w:rsidR="00A04DC6" w:rsidRPr="00A821A0" w:rsidRDefault="00A04DC6" w:rsidP="00A04DC6">
            <w:pPr>
              <w:pStyle w:val="BodyCopyCenter"/>
              <w:spacing w:before="60" w:after="120" w:line="240" w:lineRule="auto"/>
              <w:contextualSpacing/>
              <w:rPr>
                <w:rFonts w:ascii="Verdana" w:hAnsi="Verdana" w:cs="Segoe UI"/>
                <w:color w:val="000000" w:themeColor="text1"/>
                <w:sz w:val="14"/>
                <w:szCs w:val="14"/>
              </w:rPr>
            </w:pPr>
          </w:p>
        </w:tc>
        <w:tc>
          <w:tcPr>
            <w:tcW w:w="3201" w:type="dxa"/>
            <w:tcBorders>
              <w:top w:val="single" w:sz="4" w:space="0" w:color="808080"/>
              <w:left w:val="single" w:sz="4" w:space="0" w:color="808080"/>
              <w:bottom w:val="single" w:sz="4" w:space="0" w:color="808080"/>
            </w:tcBorders>
            <w:shd w:val="clear" w:color="auto" w:fill="auto"/>
          </w:tcPr>
          <w:p w:rsidR="00A04DC6" w:rsidRPr="00B262CC" w:rsidRDefault="00B262CC" w:rsidP="00A04DC6">
            <w:r>
              <w:rPr>
                <w:rFonts w:ascii="Menlo" w:hAnsi="Menlo" w:cs="Menlo"/>
                <w:color w:val="222222"/>
                <w:sz w:val="17"/>
                <w:szCs w:val="17"/>
                <w:shd w:val="clear" w:color="auto" w:fill="FFFFFF"/>
              </w:rPr>
              <w:t>${</w:t>
            </w:r>
            <w:r>
              <w:rPr>
                <w:rStyle w:val="webkit-html-attribute-value"/>
                <w:rFonts w:ascii="Menlo" w:hAnsi="Menlo" w:cs="Menlo"/>
                <w:color w:val="222222"/>
                <w:sz w:val="17"/>
                <w:szCs w:val="17"/>
              </w:rPr>
              <w:t>contact_</w:t>
            </w:r>
            <w:r w:rsidR="00030BE8">
              <w:rPr>
                <w:rFonts w:ascii="Menlo" w:hAnsi="Menlo" w:cs="Menlo"/>
                <w:color w:val="222222"/>
                <w:sz w:val="17"/>
                <w:szCs w:val="17"/>
                <w:shd w:val="clear" w:color="auto" w:fill="FFFFFF"/>
              </w:rPr>
              <w:t>c2_phone_mobile</w:t>
            </w:r>
            <w:r>
              <w:rPr>
                <w:rStyle w:val="webkit-html-attribute-value"/>
                <w:rFonts w:ascii="Menlo" w:hAnsi="Menlo" w:cs="Menlo"/>
                <w:color w:val="222222"/>
                <w:sz w:val="17"/>
                <w:szCs w:val="17"/>
              </w:rPr>
              <w:t>}</w:t>
            </w:r>
            <w:r w:rsidR="00A04DC6" w:rsidRPr="00122AE9">
              <w:rPr>
                <w:rFonts w:ascii="Verdana" w:hAnsi="Verdana" w:cs="Segoe UI Light"/>
                <w:bCs/>
                <w:color w:val="404040"/>
                <w:sz w:val="18"/>
                <w:szCs w:val="18"/>
                <w:highlight w:val="cyan"/>
              </w:rPr>
              <w:t xml:space="preserve">sourced from </w:t>
            </w:r>
            <w:proofErr w:type="spellStart"/>
            <w:r w:rsidR="00A04DC6" w:rsidRPr="00122AE9">
              <w:rPr>
                <w:rFonts w:ascii="Verdana" w:hAnsi="Verdana" w:cs="Segoe UI Light"/>
                <w:bCs/>
                <w:color w:val="404040"/>
                <w:sz w:val="18"/>
                <w:szCs w:val="18"/>
                <w:highlight w:val="cyan"/>
              </w:rPr>
              <w:t>mycrm</w:t>
            </w:r>
            <w:proofErr w:type="spellEnd"/>
            <w:r w:rsidR="00A04DC6" w:rsidRPr="00122AE9">
              <w:rPr>
                <w:rFonts w:ascii="Verdana" w:hAnsi="Verdana" w:cs="Segoe UI"/>
                <w:color w:val="000000" w:themeColor="text1"/>
                <w:sz w:val="18"/>
                <w:szCs w:val="18"/>
                <w:highlight w:val="cyan"/>
              </w:rPr>
              <w:t xml:space="preserve"> / contact tab</w:t>
            </w:r>
          </w:p>
        </w:tc>
        <w:tc>
          <w:tcPr>
            <w:tcW w:w="909" w:type="dxa"/>
            <w:tcBorders>
              <w:top w:val="single" w:sz="4" w:space="0" w:color="808080"/>
              <w:left w:val="single" w:sz="4" w:space="0" w:color="808080"/>
              <w:bottom w:val="single" w:sz="4" w:space="0" w:color="808080"/>
              <w:right w:val="single" w:sz="4" w:space="0" w:color="808080"/>
            </w:tcBorders>
            <w:shd w:val="clear" w:color="auto" w:fill="auto"/>
          </w:tcPr>
          <w:p w:rsidR="00A04DC6" w:rsidRPr="00A821A0" w:rsidRDefault="00A04DC6" w:rsidP="00A04DC6">
            <w:pPr>
              <w:pStyle w:val="BodyCopyCenter"/>
              <w:spacing w:before="60" w:after="120" w:line="240" w:lineRule="auto"/>
              <w:contextualSpacing/>
              <w:rPr>
                <w:rFonts w:ascii="Verdana" w:hAnsi="Verdana" w:cs="Segoe UI"/>
                <w:color w:val="000000" w:themeColor="text1"/>
                <w:sz w:val="14"/>
                <w:szCs w:val="14"/>
              </w:rPr>
            </w:pPr>
          </w:p>
        </w:tc>
      </w:tr>
      <w:tr w:rsidR="00A04DC6" w:rsidRPr="008B3F53" w:rsidTr="00685FE3">
        <w:tc>
          <w:tcPr>
            <w:tcW w:w="2480" w:type="dxa"/>
            <w:tcBorders>
              <w:top w:val="single" w:sz="4" w:space="0" w:color="808080"/>
              <w:left w:val="single" w:sz="4" w:space="0" w:color="808080"/>
              <w:bottom w:val="single" w:sz="4" w:space="0" w:color="808080"/>
            </w:tcBorders>
            <w:shd w:val="clear" w:color="auto" w:fill="DCDFDF"/>
            <w:vAlign w:val="center"/>
          </w:tcPr>
          <w:p w:rsidR="00A04DC6" w:rsidRPr="008B3F53" w:rsidRDefault="00A04DC6" w:rsidP="00A04DC6">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Home email</w:t>
            </w:r>
          </w:p>
        </w:tc>
        <w:tc>
          <w:tcPr>
            <w:tcW w:w="3190" w:type="dxa"/>
            <w:tcBorders>
              <w:top w:val="single" w:sz="4" w:space="0" w:color="808080"/>
              <w:left w:val="single" w:sz="4" w:space="0" w:color="808080"/>
              <w:bottom w:val="single" w:sz="4" w:space="0" w:color="808080"/>
            </w:tcBorders>
            <w:shd w:val="clear" w:color="auto" w:fill="auto"/>
          </w:tcPr>
          <w:p w:rsidR="00A04DC6" w:rsidRPr="00B262CC" w:rsidRDefault="00B262CC" w:rsidP="00B262CC">
            <w:r>
              <w:rPr>
                <w:rFonts w:ascii="Menlo" w:hAnsi="Menlo" w:cs="Menlo"/>
                <w:color w:val="222222"/>
                <w:sz w:val="17"/>
                <w:szCs w:val="17"/>
                <w:shd w:val="clear" w:color="auto" w:fill="FFFFFF"/>
              </w:rPr>
              <w:t>${</w:t>
            </w:r>
            <w:r>
              <w:rPr>
                <w:rStyle w:val="webkit-html-attribute-value"/>
                <w:rFonts w:ascii="Menlo" w:hAnsi="Menlo" w:cs="Menlo"/>
                <w:color w:val="222222"/>
                <w:sz w:val="17"/>
                <w:szCs w:val="17"/>
              </w:rPr>
              <w:t>contact_</w:t>
            </w:r>
            <w:r w:rsidR="00030BE8">
              <w:rPr>
                <w:rFonts w:ascii="Menlo" w:hAnsi="Menlo" w:cs="Menlo"/>
                <w:color w:val="222222"/>
                <w:sz w:val="17"/>
                <w:szCs w:val="17"/>
                <w:shd w:val="clear" w:color="auto" w:fill="FFFFFF"/>
              </w:rPr>
              <w:t>c1_email_1</w:t>
            </w:r>
            <w:r>
              <w:rPr>
                <w:rStyle w:val="webkit-html-attribute-value"/>
                <w:rFonts w:ascii="Menlo" w:hAnsi="Menlo" w:cs="Menlo"/>
                <w:color w:val="222222"/>
                <w:sz w:val="17"/>
                <w:szCs w:val="17"/>
              </w:rPr>
              <w:t>}</w:t>
            </w:r>
            <w:r w:rsidR="00A04DC6" w:rsidRPr="002B2046">
              <w:rPr>
                <w:rFonts w:ascii="Verdana" w:hAnsi="Verdana" w:cs="Segoe UI Light"/>
                <w:bCs/>
                <w:color w:val="404040"/>
                <w:sz w:val="18"/>
                <w:szCs w:val="18"/>
                <w:highlight w:val="cyan"/>
              </w:rPr>
              <w:t xml:space="preserve">sourced from </w:t>
            </w:r>
            <w:proofErr w:type="spellStart"/>
            <w:r w:rsidR="00A04DC6" w:rsidRPr="002B2046">
              <w:rPr>
                <w:rFonts w:ascii="Verdana" w:hAnsi="Verdana" w:cs="Segoe UI Light"/>
                <w:bCs/>
                <w:color w:val="404040"/>
                <w:sz w:val="18"/>
                <w:szCs w:val="18"/>
                <w:highlight w:val="cyan"/>
              </w:rPr>
              <w:t>mycrm</w:t>
            </w:r>
            <w:proofErr w:type="spellEnd"/>
            <w:r w:rsidR="00A04DC6" w:rsidRPr="002B2046">
              <w:rPr>
                <w:rFonts w:ascii="Verdana" w:hAnsi="Verdana" w:cs="Segoe UI"/>
                <w:color w:val="000000" w:themeColor="text1"/>
                <w:sz w:val="18"/>
                <w:szCs w:val="18"/>
                <w:highlight w:val="cyan"/>
              </w:rPr>
              <w:t xml:space="preserve"> / </w:t>
            </w:r>
            <w:r w:rsidR="00A04DC6">
              <w:rPr>
                <w:rFonts w:ascii="Verdana" w:hAnsi="Verdana" w:cs="Segoe UI"/>
                <w:color w:val="000000" w:themeColor="text1"/>
                <w:sz w:val="18"/>
                <w:szCs w:val="18"/>
                <w:highlight w:val="cyan"/>
              </w:rPr>
              <w:t>contact</w:t>
            </w:r>
            <w:r w:rsidR="00A04DC6" w:rsidRPr="002B2046">
              <w:rPr>
                <w:rFonts w:ascii="Verdana" w:hAnsi="Verdana" w:cs="Segoe UI"/>
                <w:color w:val="000000" w:themeColor="text1"/>
                <w:sz w:val="18"/>
                <w:szCs w:val="18"/>
                <w:highlight w:val="cyan"/>
              </w:rPr>
              <w:t xml:space="preserve"> tab</w:t>
            </w:r>
          </w:p>
          <w:p w:rsidR="00A04DC6" w:rsidRPr="008B3F53" w:rsidRDefault="00A04DC6" w:rsidP="00A04DC6">
            <w:pPr>
              <w:spacing w:line="276" w:lineRule="auto"/>
              <w:rPr>
                <w:rFonts w:ascii="Verdana" w:hAnsi="Verdana" w:cs="Segoe UI"/>
                <w:color w:val="000000" w:themeColor="text1"/>
                <w:sz w:val="18"/>
                <w:szCs w:val="18"/>
              </w:rPr>
            </w:pPr>
          </w:p>
        </w:tc>
        <w:tc>
          <w:tcPr>
            <w:tcW w:w="910" w:type="dxa"/>
            <w:tcBorders>
              <w:top w:val="single" w:sz="4" w:space="0" w:color="808080"/>
              <w:left w:val="single" w:sz="4" w:space="0" w:color="808080"/>
              <w:bottom w:val="single" w:sz="4" w:space="0" w:color="808080"/>
            </w:tcBorders>
            <w:shd w:val="clear" w:color="auto" w:fill="auto"/>
          </w:tcPr>
          <w:p w:rsidR="00A04DC6" w:rsidRPr="00A821A0" w:rsidRDefault="00A04DC6" w:rsidP="00A04DC6">
            <w:pPr>
              <w:pStyle w:val="BodyCopyCenter"/>
              <w:spacing w:before="60" w:after="120" w:line="240" w:lineRule="auto"/>
              <w:contextualSpacing/>
              <w:rPr>
                <w:rFonts w:ascii="Verdana" w:hAnsi="Verdana" w:cs="Segoe UI"/>
                <w:color w:val="000000" w:themeColor="text1"/>
                <w:sz w:val="14"/>
                <w:szCs w:val="14"/>
              </w:rPr>
            </w:pPr>
          </w:p>
        </w:tc>
        <w:tc>
          <w:tcPr>
            <w:tcW w:w="3201" w:type="dxa"/>
            <w:tcBorders>
              <w:top w:val="single" w:sz="4" w:space="0" w:color="808080"/>
              <w:left w:val="single" w:sz="4" w:space="0" w:color="808080"/>
              <w:bottom w:val="single" w:sz="4" w:space="0" w:color="808080"/>
            </w:tcBorders>
            <w:shd w:val="clear" w:color="auto" w:fill="auto"/>
          </w:tcPr>
          <w:p w:rsidR="00030BE8" w:rsidRDefault="00B262CC" w:rsidP="00030BE8">
            <w:r>
              <w:rPr>
                <w:rFonts w:ascii="Menlo" w:hAnsi="Menlo" w:cs="Menlo"/>
                <w:color w:val="222222"/>
                <w:sz w:val="17"/>
                <w:szCs w:val="17"/>
                <w:shd w:val="clear" w:color="auto" w:fill="FFFFFF"/>
              </w:rPr>
              <w:t>${</w:t>
            </w:r>
            <w:r>
              <w:rPr>
                <w:rStyle w:val="webkit-html-attribute-value"/>
                <w:rFonts w:ascii="Menlo" w:hAnsi="Menlo" w:cs="Menlo"/>
                <w:color w:val="222222"/>
                <w:sz w:val="17"/>
                <w:szCs w:val="17"/>
              </w:rPr>
              <w:t>contact_</w:t>
            </w:r>
            <w:r w:rsidR="00030BE8">
              <w:rPr>
                <w:rFonts w:ascii="Menlo" w:hAnsi="Menlo" w:cs="Menlo"/>
                <w:color w:val="222222"/>
                <w:sz w:val="17"/>
                <w:szCs w:val="17"/>
                <w:shd w:val="clear" w:color="auto" w:fill="FFFFFF"/>
              </w:rPr>
              <w:t>c2_email_1</w:t>
            </w:r>
          </w:p>
          <w:p w:rsidR="00A04DC6" w:rsidRPr="00B262CC" w:rsidRDefault="00B262CC" w:rsidP="00A04DC6">
            <w:r>
              <w:rPr>
                <w:rStyle w:val="webkit-html-attribute-value"/>
                <w:rFonts w:ascii="Menlo" w:hAnsi="Menlo" w:cs="Menlo"/>
                <w:color w:val="222222"/>
                <w:sz w:val="17"/>
                <w:szCs w:val="17"/>
              </w:rPr>
              <w:t>}</w:t>
            </w:r>
            <w:r w:rsidR="00A04DC6" w:rsidRPr="00122AE9">
              <w:rPr>
                <w:rFonts w:ascii="Verdana" w:hAnsi="Verdana" w:cs="Segoe UI Light"/>
                <w:bCs/>
                <w:color w:val="404040"/>
                <w:sz w:val="18"/>
                <w:szCs w:val="18"/>
                <w:highlight w:val="cyan"/>
              </w:rPr>
              <w:t xml:space="preserve">sourced from </w:t>
            </w:r>
            <w:proofErr w:type="spellStart"/>
            <w:r w:rsidR="00A04DC6" w:rsidRPr="00122AE9">
              <w:rPr>
                <w:rFonts w:ascii="Verdana" w:hAnsi="Verdana" w:cs="Segoe UI Light"/>
                <w:bCs/>
                <w:color w:val="404040"/>
                <w:sz w:val="18"/>
                <w:szCs w:val="18"/>
                <w:highlight w:val="cyan"/>
              </w:rPr>
              <w:t>mycrm</w:t>
            </w:r>
            <w:proofErr w:type="spellEnd"/>
            <w:r w:rsidR="00A04DC6" w:rsidRPr="00122AE9">
              <w:rPr>
                <w:rFonts w:ascii="Verdana" w:hAnsi="Verdana" w:cs="Segoe UI"/>
                <w:color w:val="000000" w:themeColor="text1"/>
                <w:sz w:val="18"/>
                <w:szCs w:val="18"/>
                <w:highlight w:val="cyan"/>
              </w:rPr>
              <w:t xml:space="preserve"> / contact tab</w:t>
            </w:r>
          </w:p>
        </w:tc>
        <w:tc>
          <w:tcPr>
            <w:tcW w:w="909" w:type="dxa"/>
            <w:tcBorders>
              <w:top w:val="single" w:sz="4" w:space="0" w:color="808080"/>
              <w:left w:val="single" w:sz="4" w:space="0" w:color="808080"/>
              <w:bottom w:val="single" w:sz="4" w:space="0" w:color="808080"/>
              <w:right w:val="single" w:sz="4" w:space="0" w:color="808080"/>
            </w:tcBorders>
            <w:shd w:val="clear" w:color="auto" w:fill="auto"/>
          </w:tcPr>
          <w:p w:rsidR="00A04DC6" w:rsidRPr="00A821A0" w:rsidRDefault="00A04DC6" w:rsidP="00A04DC6">
            <w:pPr>
              <w:pStyle w:val="BodyCopyCenter"/>
              <w:spacing w:before="60" w:after="120" w:line="240" w:lineRule="auto"/>
              <w:contextualSpacing/>
              <w:rPr>
                <w:rFonts w:ascii="Verdana" w:hAnsi="Verdana" w:cs="Segoe UI"/>
                <w:color w:val="000000" w:themeColor="text1"/>
                <w:sz w:val="14"/>
                <w:szCs w:val="14"/>
              </w:rPr>
            </w:pPr>
          </w:p>
        </w:tc>
      </w:tr>
      <w:tr w:rsidR="00A04DC6" w:rsidRPr="008B3F53" w:rsidTr="00685FE3">
        <w:tc>
          <w:tcPr>
            <w:tcW w:w="2480" w:type="dxa"/>
            <w:tcBorders>
              <w:top w:val="single" w:sz="4" w:space="0" w:color="808080"/>
              <w:left w:val="single" w:sz="4" w:space="0" w:color="808080"/>
              <w:bottom w:val="single" w:sz="4" w:space="0" w:color="808080"/>
            </w:tcBorders>
            <w:shd w:val="clear" w:color="auto" w:fill="DCDFDF"/>
            <w:vAlign w:val="center"/>
          </w:tcPr>
          <w:p w:rsidR="00A04DC6" w:rsidRPr="008B3F53" w:rsidRDefault="00A04DC6" w:rsidP="00A04DC6">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Work email</w:t>
            </w:r>
          </w:p>
        </w:tc>
        <w:tc>
          <w:tcPr>
            <w:tcW w:w="3190" w:type="dxa"/>
            <w:tcBorders>
              <w:top w:val="single" w:sz="4" w:space="0" w:color="808080"/>
              <w:left w:val="single" w:sz="4" w:space="0" w:color="808080"/>
              <w:bottom w:val="single" w:sz="4" w:space="0" w:color="808080"/>
            </w:tcBorders>
            <w:shd w:val="clear" w:color="auto" w:fill="auto"/>
          </w:tcPr>
          <w:p w:rsidR="00A04DC6" w:rsidRPr="00B262CC" w:rsidRDefault="00B262CC" w:rsidP="00B262CC">
            <w:r>
              <w:rPr>
                <w:rFonts w:ascii="Menlo" w:hAnsi="Menlo" w:cs="Menlo"/>
                <w:color w:val="222222"/>
                <w:sz w:val="17"/>
                <w:szCs w:val="17"/>
                <w:shd w:val="clear" w:color="auto" w:fill="FFFFFF"/>
              </w:rPr>
              <w:t>${</w:t>
            </w:r>
            <w:r>
              <w:rPr>
                <w:rStyle w:val="webkit-html-attribute-value"/>
                <w:rFonts w:ascii="Menlo" w:hAnsi="Menlo" w:cs="Menlo"/>
                <w:color w:val="222222"/>
                <w:sz w:val="17"/>
                <w:szCs w:val="17"/>
              </w:rPr>
              <w:t>contact_</w:t>
            </w:r>
            <w:r w:rsidR="00030BE8">
              <w:rPr>
                <w:rFonts w:ascii="Menlo" w:hAnsi="Menlo" w:cs="Menlo"/>
                <w:color w:val="222222"/>
                <w:sz w:val="17"/>
                <w:szCs w:val="17"/>
                <w:shd w:val="clear" w:color="auto" w:fill="FFFFFF"/>
              </w:rPr>
              <w:t>c1_email_2</w:t>
            </w:r>
            <w:r>
              <w:rPr>
                <w:rStyle w:val="webkit-html-attribute-value"/>
                <w:rFonts w:ascii="Menlo" w:hAnsi="Menlo" w:cs="Menlo"/>
                <w:color w:val="222222"/>
                <w:sz w:val="17"/>
                <w:szCs w:val="17"/>
              </w:rPr>
              <w:t>}</w:t>
            </w:r>
            <w:r w:rsidR="00A04DC6" w:rsidRPr="002B2046">
              <w:rPr>
                <w:rFonts w:ascii="Verdana" w:hAnsi="Verdana" w:cs="Segoe UI Light"/>
                <w:bCs/>
                <w:color w:val="404040"/>
                <w:sz w:val="18"/>
                <w:szCs w:val="18"/>
                <w:highlight w:val="cyan"/>
              </w:rPr>
              <w:t xml:space="preserve">sourced from </w:t>
            </w:r>
            <w:proofErr w:type="spellStart"/>
            <w:r w:rsidR="00A04DC6" w:rsidRPr="002B2046">
              <w:rPr>
                <w:rFonts w:ascii="Verdana" w:hAnsi="Verdana" w:cs="Segoe UI Light"/>
                <w:bCs/>
                <w:color w:val="404040"/>
                <w:sz w:val="18"/>
                <w:szCs w:val="18"/>
                <w:highlight w:val="cyan"/>
              </w:rPr>
              <w:t>mycrm</w:t>
            </w:r>
            <w:proofErr w:type="spellEnd"/>
            <w:r w:rsidR="00A04DC6" w:rsidRPr="002B2046">
              <w:rPr>
                <w:rFonts w:ascii="Verdana" w:hAnsi="Verdana" w:cs="Segoe UI"/>
                <w:color w:val="000000" w:themeColor="text1"/>
                <w:sz w:val="18"/>
                <w:szCs w:val="18"/>
                <w:highlight w:val="cyan"/>
              </w:rPr>
              <w:t xml:space="preserve"> / </w:t>
            </w:r>
            <w:r w:rsidR="00A04DC6">
              <w:rPr>
                <w:rFonts w:ascii="Verdana" w:hAnsi="Verdana" w:cs="Segoe UI"/>
                <w:color w:val="000000" w:themeColor="text1"/>
                <w:sz w:val="18"/>
                <w:szCs w:val="18"/>
                <w:highlight w:val="cyan"/>
              </w:rPr>
              <w:t>contact</w:t>
            </w:r>
            <w:r w:rsidR="00A04DC6" w:rsidRPr="002B2046">
              <w:rPr>
                <w:rFonts w:ascii="Verdana" w:hAnsi="Verdana" w:cs="Segoe UI"/>
                <w:color w:val="000000" w:themeColor="text1"/>
                <w:sz w:val="18"/>
                <w:szCs w:val="18"/>
                <w:highlight w:val="cyan"/>
              </w:rPr>
              <w:t xml:space="preserve"> tab</w:t>
            </w:r>
          </w:p>
          <w:p w:rsidR="00A04DC6" w:rsidRPr="008B3F53" w:rsidRDefault="00A04DC6" w:rsidP="00A04DC6">
            <w:pPr>
              <w:spacing w:line="276" w:lineRule="auto"/>
              <w:rPr>
                <w:rFonts w:ascii="Verdana" w:hAnsi="Verdana" w:cs="Segoe UI"/>
                <w:color w:val="000000" w:themeColor="text1"/>
                <w:sz w:val="18"/>
                <w:szCs w:val="18"/>
              </w:rPr>
            </w:pPr>
          </w:p>
        </w:tc>
        <w:tc>
          <w:tcPr>
            <w:tcW w:w="910" w:type="dxa"/>
            <w:tcBorders>
              <w:top w:val="single" w:sz="4" w:space="0" w:color="808080"/>
              <w:left w:val="single" w:sz="4" w:space="0" w:color="808080"/>
              <w:bottom w:val="single" w:sz="4" w:space="0" w:color="808080"/>
            </w:tcBorders>
            <w:shd w:val="clear" w:color="auto" w:fill="auto"/>
          </w:tcPr>
          <w:p w:rsidR="00A04DC6" w:rsidRPr="00A821A0" w:rsidRDefault="00A04DC6" w:rsidP="00A04DC6">
            <w:pPr>
              <w:pStyle w:val="BodyCopyCenter"/>
              <w:spacing w:before="60" w:after="120" w:line="240" w:lineRule="auto"/>
              <w:contextualSpacing/>
              <w:rPr>
                <w:rFonts w:ascii="Verdana" w:hAnsi="Verdana" w:cs="Segoe UI"/>
                <w:color w:val="000000" w:themeColor="text1"/>
                <w:sz w:val="14"/>
                <w:szCs w:val="14"/>
              </w:rPr>
            </w:pPr>
          </w:p>
        </w:tc>
        <w:tc>
          <w:tcPr>
            <w:tcW w:w="3201" w:type="dxa"/>
            <w:tcBorders>
              <w:top w:val="single" w:sz="4" w:space="0" w:color="808080"/>
              <w:left w:val="single" w:sz="4" w:space="0" w:color="808080"/>
              <w:bottom w:val="single" w:sz="4" w:space="0" w:color="808080"/>
            </w:tcBorders>
            <w:shd w:val="clear" w:color="auto" w:fill="auto"/>
          </w:tcPr>
          <w:p w:rsidR="00A04DC6" w:rsidRPr="00B262CC" w:rsidRDefault="00B262CC" w:rsidP="00A04DC6">
            <w:r>
              <w:rPr>
                <w:rFonts w:ascii="Menlo" w:hAnsi="Menlo" w:cs="Menlo"/>
                <w:color w:val="222222"/>
                <w:sz w:val="17"/>
                <w:szCs w:val="17"/>
                <w:shd w:val="clear" w:color="auto" w:fill="FFFFFF"/>
              </w:rPr>
              <w:t>${</w:t>
            </w:r>
            <w:r>
              <w:rPr>
                <w:rStyle w:val="webkit-html-attribute-value"/>
                <w:rFonts w:ascii="Menlo" w:hAnsi="Menlo" w:cs="Menlo"/>
                <w:color w:val="222222"/>
                <w:sz w:val="17"/>
                <w:szCs w:val="17"/>
              </w:rPr>
              <w:t>contact_</w:t>
            </w:r>
            <w:r w:rsidR="00030BE8">
              <w:rPr>
                <w:rFonts w:ascii="Menlo" w:hAnsi="Menlo" w:cs="Menlo"/>
                <w:color w:val="222222"/>
                <w:sz w:val="17"/>
                <w:szCs w:val="17"/>
                <w:shd w:val="clear" w:color="auto" w:fill="FFFFFF"/>
              </w:rPr>
              <w:t>c2_email_2</w:t>
            </w:r>
            <w:r>
              <w:rPr>
                <w:rStyle w:val="webkit-html-attribute-value"/>
                <w:rFonts w:ascii="Menlo" w:hAnsi="Menlo" w:cs="Menlo"/>
                <w:color w:val="222222"/>
                <w:sz w:val="17"/>
                <w:szCs w:val="17"/>
              </w:rPr>
              <w:t>}</w:t>
            </w:r>
            <w:r w:rsidR="00A04DC6" w:rsidRPr="00122AE9">
              <w:rPr>
                <w:rFonts w:ascii="Verdana" w:hAnsi="Verdana" w:cs="Segoe UI Light"/>
                <w:bCs/>
                <w:color w:val="404040"/>
                <w:sz w:val="18"/>
                <w:szCs w:val="18"/>
                <w:highlight w:val="cyan"/>
              </w:rPr>
              <w:t xml:space="preserve">sourced from </w:t>
            </w:r>
            <w:proofErr w:type="spellStart"/>
            <w:r w:rsidR="00A04DC6" w:rsidRPr="00122AE9">
              <w:rPr>
                <w:rFonts w:ascii="Verdana" w:hAnsi="Verdana" w:cs="Segoe UI Light"/>
                <w:bCs/>
                <w:color w:val="404040"/>
                <w:sz w:val="18"/>
                <w:szCs w:val="18"/>
                <w:highlight w:val="cyan"/>
              </w:rPr>
              <w:t>mycrm</w:t>
            </w:r>
            <w:proofErr w:type="spellEnd"/>
            <w:r w:rsidR="00A04DC6" w:rsidRPr="00122AE9">
              <w:rPr>
                <w:rFonts w:ascii="Verdana" w:hAnsi="Verdana" w:cs="Segoe UI"/>
                <w:color w:val="000000" w:themeColor="text1"/>
                <w:sz w:val="18"/>
                <w:szCs w:val="18"/>
                <w:highlight w:val="cyan"/>
              </w:rPr>
              <w:t xml:space="preserve"> / contact tab</w:t>
            </w:r>
          </w:p>
        </w:tc>
        <w:tc>
          <w:tcPr>
            <w:tcW w:w="909" w:type="dxa"/>
            <w:tcBorders>
              <w:top w:val="single" w:sz="4" w:space="0" w:color="808080"/>
              <w:left w:val="single" w:sz="4" w:space="0" w:color="808080"/>
              <w:bottom w:val="single" w:sz="4" w:space="0" w:color="808080"/>
              <w:right w:val="single" w:sz="4" w:space="0" w:color="808080"/>
            </w:tcBorders>
            <w:shd w:val="clear" w:color="auto" w:fill="auto"/>
          </w:tcPr>
          <w:p w:rsidR="00A04DC6" w:rsidRPr="00A821A0" w:rsidRDefault="00A04DC6" w:rsidP="00A04DC6">
            <w:pPr>
              <w:pStyle w:val="BodyCopyCenter"/>
              <w:spacing w:before="60" w:after="120" w:line="240" w:lineRule="auto"/>
              <w:contextualSpacing/>
              <w:rPr>
                <w:rFonts w:ascii="Verdana" w:hAnsi="Verdana" w:cs="Segoe UI"/>
                <w:color w:val="000000" w:themeColor="text1"/>
                <w:sz w:val="14"/>
                <w:szCs w:val="14"/>
              </w:rPr>
            </w:pPr>
          </w:p>
        </w:tc>
      </w:tr>
      <w:tr w:rsidR="00EF4322" w:rsidRPr="008B3F53" w:rsidTr="00237EEC">
        <w:trPr>
          <w:trHeight w:val="400"/>
        </w:trPr>
        <w:tc>
          <w:tcPr>
            <w:tcW w:w="2480" w:type="dxa"/>
            <w:tcBorders>
              <w:top w:val="single" w:sz="4" w:space="0" w:color="808080"/>
              <w:left w:val="single" w:sz="4" w:space="0" w:color="808080"/>
              <w:bottom w:val="single" w:sz="4" w:space="0" w:color="808080"/>
            </w:tcBorders>
            <w:shd w:val="clear" w:color="auto" w:fill="DCDFDF"/>
            <w:vAlign w:val="center"/>
          </w:tcPr>
          <w:p w:rsidR="00EF4322" w:rsidRPr="008B3F53" w:rsidRDefault="00EF4322" w:rsidP="00B109A0">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Comments</w:t>
            </w:r>
            <w:r w:rsidR="00A04DC6">
              <w:rPr>
                <w:rFonts w:ascii="Verdana" w:hAnsi="Verdana" w:cs="Segoe UI"/>
                <w:color w:val="000000" w:themeColor="text1"/>
                <w:sz w:val="18"/>
                <w:szCs w:val="18"/>
              </w:rPr>
              <w:t xml:space="preserve"> | Notes</w:t>
            </w:r>
          </w:p>
        </w:tc>
        <w:tc>
          <w:tcPr>
            <w:tcW w:w="8210" w:type="dxa"/>
            <w:gridSpan w:val="4"/>
            <w:tcBorders>
              <w:top w:val="single" w:sz="4" w:space="0" w:color="808080"/>
              <w:left w:val="single" w:sz="4" w:space="0" w:color="808080"/>
              <w:bottom w:val="single" w:sz="4" w:space="0" w:color="808080"/>
              <w:right w:val="single" w:sz="4" w:space="0" w:color="808080"/>
            </w:tcBorders>
            <w:shd w:val="clear" w:color="auto" w:fill="auto"/>
          </w:tcPr>
          <w:p w:rsidR="00A04DC6" w:rsidRPr="00B262CC" w:rsidRDefault="00B262CC" w:rsidP="00B262CC">
            <w:r>
              <w:rPr>
                <w:rFonts w:ascii="Menlo" w:hAnsi="Menlo" w:cs="Menlo"/>
                <w:color w:val="222222"/>
                <w:sz w:val="17"/>
                <w:szCs w:val="17"/>
                <w:shd w:val="clear" w:color="auto" w:fill="FFFFFF"/>
              </w:rPr>
              <w:t>${</w:t>
            </w:r>
            <w:proofErr w:type="spellStart"/>
            <w:r>
              <w:rPr>
                <w:rStyle w:val="webkit-html-attribute-value"/>
                <w:rFonts w:ascii="Menlo" w:hAnsi="Menlo" w:cs="Menlo"/>
                <w:color w:val="222222"/>
                <w:sz w:val="17"/>
                <w:szCs w:val="17"/>
              </w:rPr>
              <w:t>contact_</w:t>
            </w:r>
            <w:r w:rsidR="00030BE8">
              <w:rPr>
                <w:rFonts w:ascii="Menlo" w:hAnsi="Menlo" w:cs="Menlo"/>
                <w:color w:val="222222"/>
                <w:sz w:val="17"/>
                <w:szCs w:val="17"/>
                <w:shd w:val="clear" w:color="auto" w:fill="FFFFFF"/>
              </w:rPr>
              <w:t>contact_notes</w:t>
            </w:r>
            <w:proofErr w:type="spellEnd"/>
            <w:r>
              <w:rPr>
                <w:rStyle w:val="webkit-html-attribute-value"/>
                <w:rFonts w:ascii="Menlo" w:hAnsi="Menlo" w:cs="Menlo"/>
                <w:color w:val="222222"/>
                <w:sz w:val="17"/>
                <w:szCs w:val="17"/>
              </w:rPr>
              <w:t>}</w:t>
            </w:r>
            <w:r w:rsidR="00A04DC6" w:rsidRPr="002B2046">
              <w:rPr>
                <w:rFonts w:ascii="Verdana" w:hAnsi="Verdana" w:cs="Segoe UI Light"/>
                <w:bCs/>
                <w:color w:val="404040"/>
                <w:sz w:val="18"/>
                <w:szCs w:val="18"/>
                <w:highlight w:val="cyan"/>
              </w:rPr>
              <w:t xml:space="preserve">sourced from </w:t>
            </w:r>
            <w:proofErr w:type="spellStart"/>
            <w:r w:rsidR="00A04DC6" w:rsidRPr="002B2046">
              <w:rPr>
                <w:rFonts w:ascii="Verdana" w:hAnsi="Verdana" w:cs="Segoe UI Light"/>
                <w:bCs/>
                <w:color w:val="404040"/>
                <w:sz w:val="18"/>
                <w:szCs w:val="18"/>
                <w:highlight w:val="cyan"/>
              </w:rPr>
              <w:t>mycrm</w:t>
            </w:r>
            <w:proofErr w:type="spellEnd"/>
            <w:r w:rsidR="00A04DC6" w:rsidRPr="002B2046">
              <w:rPr>
                <w:rFonts w:ascii="Verdana" w:hAnsi="Verdana" w:cs="Segoe UI"/>
                <w:color w:val="000000" w:themeColor="text1"/>
                <w:sz w:val="18"/>
                <w:szCs w:val="18"/>
                <w:highlight w:val="cyan"/>
              </w:rPr>
              <w:t xml:space="preserve"> / </w:t>
            </w:r>
            <w:r w:rsidR="00A04DC6">
              <w:rPr>
                <w:rFonts w:ascii="Verdana" w:hAnsi="Verdana" w:cs="Segoe UI"/>
                <w:color w:val="000000" w:themeColor="text1"/>
                <w:sz w:val="18"/>
                <w:szCs w:val="18"/>
                <w:highlight w:val="cyan"/>
              </w:rPr>
              <w:t>contact</w:t>
            </w:r>
            <w:r w:rsidR="00A04DC6" w:rsidRPr="002B2046">
              <w:rPr>
                <w:rFonts w:ascii="Verdana" w:hAnsi="Verdana" w:cs="Segoe UI"/>
                <w:color w:val="000000" w:themeColor="text1"/>
                <w:sz w:val="18"/>
                <w:szCs w:val="18"/>
                <w:highlight w:val="cyan"/>
              </w:rPr>
              <w:t xml:space="preserve"> tab</w:t>
            </w:r>
          </w:p>
          <w:p w:rsidR="00BF0F47" w:rsidRPr="008B3F53" w:rsidRDefault="00BF0F47" w:rsidP="00B109A0">
            <w:pPr>
              <w:snapToGrid w:val="0"/>
              <w:spacing w:before="60" w:after="120" w:line="276" w:lineRule="auto"/>
              <w:contextualSpacing/>
              <w:rPr>
                <w:rFonts w:ascii="Verdana" w:hAnsi="Verdana" w:cs="Segoe UI"/>
                <w:color w:val="000000" w:themeColor="text1"/>
                <w:sz w:val="18"/>
                <w:szCs w:val="18"/>
              </w:rPr>
            </w:pPr>
          </w:p>
          <w:p w:rsidR="00BF0F47" w:rsidRPr="008B3F53" w:rsidRDefault="00BF0F47" w:rsidP="00B109A0">
            <w:pPr>
              <w:snapToGrid w:val="0"/>
              <w:spacing w:before="60" w:after="120" w:line="276" w:lineRule="auto"/>
              <w:contextualSpacing/>
              <w:rPr>
                <w:rFonts w:ascii="Verdana" w:hAnsi="Verdana" w:cs="Segoe UI"/>
                <w:color w:val="000000" w:themeColor="text1"/>
                <w:sz w:val="18"/>
                <w:szCs w:val="18"/>
              </w:rPr>
            </w:pPr>
          </w:p>
        </w:tc>
      </w:tr>
    </w:tbl>
    <w:p w:rsidR="00EF4322" w:rsidRDefault="00BF0F47" w:rsidP="00F2497A">
      <w:pPr>
        <w:keepNext/>
        <w:keepLines/>
        <w:pageBreakBefore/>
        <w:spacing w:before="200" w:after="120"/>
        <w:rPr>
          <w:rFonts w:ascii="Verdana" w:hAnsi="Verdana"/>
          <w:caps/>
          <w:color w:val="000000" w:themeColor="text1"/>
          <w:spacing w:val="-10"/>
          <w:szCs w:val="26"/>
        </w:rPr>
      </w:pPr>
      <w:r w:rsidRPr="00BE040F">
        <w:rPr>
          <w:rFonts w:ascii="Verdana" w:hAnsi="Verdana"/>
          <w:caps/>
          <w:color w:val="000000" w:themeColor="text1"/>
          <w:spacing w:val="-10"/>
          <w:szCs w:val="26"/>
        </w:rPr>
        <w:lastRenderedPageBreak/>
        <w:t>Dependants</w:t>
      </w:r>
      <w:r w:rsidR="00232DE8">
        <w:rPr>
          <w:rFonts w:ascii="Verdana" w:hAnsi="Verdana"/>
          <w:caps/>
          <w:color w:val="000000" w:themeColor="text1"/>
          <w:spacing w:val="-10"/>
          <w:szCs w:val="26"/>
        </w:rPr>
        <w:t xml:space="preserve"> </w:t>
      </w:r>
    </w:p>
    <w:tbl>
      <w:tblPr>
        <w:tblW w:w="10691" w:type="dxa"/>
        <w:tblInd w:w="-5" w:type="dxa"/>
        <w:tblLayout w:type="fixed"/>
        <w:tblLook w:val="0000"/>
      </w:tblPr>
      <w:tblGrid>
        <w:gridCol w:w="3652"/>
        <w:gridCol w:w="2343"/>
        <w:gridCol w:w="1802"/>
        <w:gridCol w:w="2882"/>
        <w:gridCol w:w="12"/>
      </w:tblGrid>
      <w:tr w:rsidR="00EF4322" w:rsidRPr="008B3F53" w:rsidTr="00AE567A">
        <w:trPr>
          <w:trHeight w:val="454"/>
        </w:trPr>
        <w:tc>
          <w:tcPr>
            <w:tcW w:w="3652" w:type="dxa"/>
            <w:tcBorders>
              <w:top w:val="single" w:sz="4" w:space="0" w:color="808080"/>
              <w:left w:val="single" w:sz="4" w:space="0" w:color="808080"/>
              <w:bottom w:val="single" w:sz="4" w:space="0" w:color="808080"/>
            </w:tcBorders>
            <w:shd w:val="clear" w:color="auto" w:fill="9BB4D2"/>
            <w:vAlign w:val="center"/>
          </w:tcPr>
          <w:p w:rsidR="00EF4322" w:rsidRPr="008B3F53" w:rsidRDefault="00EF4322" w:rsidP="00C06C08">
            <w:pPr>
              <w:pStyle w:val="BodyCopyCenter"/>
              <w:spacing w:before="60" w:after="120"/>
              <w:contextualSpacing/>
              <w:rPr>
                <w:rFonts w:ascii="Verdana" w:hAnsi="Verdana" w:cs="Segoe UI"/>
                <w:b/>
                <w:color w:val="000000" w:themeColor="text1"/>
                <w:sz w:val="18"/>
                <w:szCs w:val="18"/>
              </w:rPr>
            </w:pPr>
            <w:r w:rsidRPr="008B3F53">
              <w:rPr>
                <w:rFonts w:ascii="Verdana" w:hAnsi="Verdana" w:cs="Segoe UI"/>
                <w:b/>
                <w:color w:val="000000" w:themeColor="text1"/>
                <w:sz w:val="18"/>
                <w:szCs w:val="18"/>
              </w:rPr>
              <w:t>Name</w:t>
            </w:r>
          </w:p>
        </w:tc>
        <w:tc>
          <w:tcPr>
            <w:tcW w:w="2343" w:type="dxa"/>
            <w:tcBorders>
              <w:top w:val="single" w:sz="4" w:space="0" w:color="808080"/>
              <w:left w:val="single" w:sz="4" w:space="0" w:color="808080"/>
              <w:bottom w:val="single" w:sz="4" w:space="0" w:color="808080"/>
            </w:tcBorders>
            <w:shd w:val="clear" w:color="auto" w:fill="9BB4D2"/>
            <w:vAlign w:val="center"/>
          </w:tcPr>
          <w:p w:rsidR="00EF4322" w:rsidRPr="008B3F53" w:rsidRDefault="00EF4322" w:rsidP="00C06C08">
            <w:pPr>
              <w:pStyle w:val="BodyCopyCenter"/>
              <w:spacing w:before="60" w:after="120"/>
              <w:contextualSpacing/>
              <w:rPr>
                <w:rFonts w:ascii="Verdana" w:hAnsi="Verdana" w:cs="Segoe UI"/>
                <w:b/>
                <w:color w:val="000000" w:themeColor="text1"/>
                <w:sz w:val="18"/>
                <w:szCs w:val="18"/>
              </w:rPr>
            </w:pPr>
            <w:r w:rsidRPr="008B3F53">
              <w:rPr>
                <w:rFonts w:ascii="Verdana" w:hAnsi="Verdana" w:cs="Segoe UI"/>
                <w:b/>
                <w:color w:val="000000" w:themeColor="text1"/>
                <w:sz w:val="18"/>
                <w:szCs w:val="18"/>
              </w:rPr>
              <w:t>Relationship</w:t>
            </w:r>
          </w:p>
        </w:tc>
        <w:tc>
          <w:tcPr>
            <w:tcW w:w="1802" w:type="dxa"/>
            <w:tcBorders>
              <w:top w:val="single" w:sz="4" w:space="0" w:color="808080"/>
              <w:left w:val="single" w:sz="4" w:space="0" w:color="808080"/>
              <w:bottom w:val="single" w:sz="4" w:space="0" w:color="808080"/>
            </w:tcBorders>
            <w:shd w:val="clear" w:color="auto" w:fill="9BB4D2"/>
            <w:vAlign w:val="center"/>
          </w:tcPr>
          <w:p w:rsidR="00EF4322" w:rsidRPr="008B3F53" w:rsidRDefault="00EF4322" w:rsidP="00C06C08">
            <w:pPr>
              <w:pStyle w:val="BodyCopyCenter"/>
              <w:spacing w:before="60" w:after="120"/>
              <w:contextualSpacing/>
              <w:rPr>
                <w:rFonts w:ascii="Verdana" w:hAnsi="Verdana" w:cs="Segoe UI"/>
                <w:b/>
                <w:color w:val="000000" w:themeColor="text1"/>
                <w:sz w:val="18"/>
                <w:szCs w:val="18"/>
              </w:rPr>
            </w:pPr>
            <w:r w:rsidRPr="008B3F53">
              <w:rPr>
                <w:rFonts w:ascii="Verdana" w:hAnsi="Verdana" w:cs="Segoe UI"/>
                <w:b/>
                <w:color w:val="000000" w:themeColor="text1"/>
                <w:sz w:val="18"/>
                <w:szCs w:val="18"/>
              </w:rPr>
              <w:t>DOB</w:t>
            </w:r>
          </w:p>
        </w:tc>
        <w:tc>
          <w:tcPr>
            <w:tcW w:w="2894" w:type="dxa"/>
            <w:gridSpan w:val="2"/>
            <w:tcBorders>
              <w:top w:val="single" w:sz="4" w:space="0" w:color="808080"/>
              <w:left w:val="single" w:sz="4" w:space="0" w:color="808080"/>
              <w:bottom w:val="single" w:sz="4" w:space="0" w:color="808080"/>
              <w:right w:val="single" w:sz="4" w:space="0" w:color="808080"/>
            </w:tcBorders>
            <w:shd w:val="clear" w:color="auto" w:fill="9BB4D2"/>
            <w:vAlign w:val="center"/>
          </w:tcPr>
          <w:p w:rsidR="00EF4322" w:rsidRPr="008B3F53" w:rsidRDefault="00EF4322" w:rsidP="00C06C08">
            <w:pPr>
              <w:pStyle w:val="BodyCopyCenter"/>
              <w:spacing w:before="60" w:after="120"/>
              <w:contextualSpacing/>
              <w:rPr>
                <w:rFonts w:ascii="Verdana" w:hAnsi="Verdana" w:cs="Segoe UI"/>
                <w:color w:val="000000" w:themeColor="text1"/>
                <w:sz w:val="18"/>
                <w:szCs w:val="18"/>
              </w:rPr>
            </w:pPr>
            <w:r w:rsidRPr="008B3F53">
              <w:rPr>
                <w:rFonts w:ascii="Verdana" w:hAnsi="Verdana" w:cs="Segoe UI"/>
                <w:b/>
                <w:color w:val="000000" w:themeColor="text1"/>
                <w:sz w:val="18"/>
                <w:szCs w:val="18"/>
              </w:rPr>
              <w:t>Financially dependent?</w:t>
            </w:r>
          </w:p>
        </w:tc>
      </w:tr>
      <w:tr w:rsidR="00EF4322" w:rsidRPr="008B3F53" w:rsidTr="00237EEC">
        <w:tc>
          <w:tcPr>
            <w:tcW w:w="3652" w:type="dxa"/>
            <w:tcBorders>
              <w:top w:val="single" w:sz="4" w:space="0" w:color="808080"/>
              <w:left w:val="single" w:sz="4" w:space="0" w:color="808080"/>
              <w:bottom w:val="single" w:sz="4" w:space="0" w:color="808080"/>
            </w:tcBorders>
            <w:shd w:val="clear" w:color="auto" w:fill="auto"/>
          </w:tcPr>
          <w:p w:rsidR="00232DE8" w:rsidRPr="006A3C7E" w:rsidRDefault="006A3C7E" w:rsidP="006A3C7E">
            <w:r>
              <w:rPr>
                <w:rFonts w:ascii="Menlo" w:hAnsi="Menlo" w:cs="Menlo"/>
                <w:color w:val="222222"/>
                <w:sz w:val="17"/>
                <w:szCs w:val="17"/>
                <w:shd w:val="clear" w:color="auto" w:fill="FFFFFF"/>
              </w:rPr>
              <w:t>${</w:t>
            </w:r>
            <w:r>
              <w:rPr>
                <w:rStyle w:val="webkit-html-attribute-value"/>
                <w:rFonts w:ascii="Menlo" w:hAnsi="Menlo" w:cs="Menlo"/>
                <w:color w:val="222222"/>
                <w:sz w:val="17"/>
                <w:szCs w:val="17"/>
              </w:rPr>
              <w:t>dependants_</w:t>
            </w:r>
            <w:r>
              <w:rPr>
                <w:rFonts w:ascii="Menlo" w:hAnsi="Menlo" w:cs="Menlo"/>
                <w:color w:val="222222"/>
                <w:sz w:val="17"/>
                <w:szCs w:val="17"/>
                <w:shd w:val="clear" w:color="auto" w:fill="FFFFFF"/>
              </w:rPr>
              <w:t>first_name_1</w:t>
            </w:r>
            <w:r>
              <w:rPr>
                <w:rStyle w:val="webkit-html-attribute-value"/>
                <w:rFonts w:ascii="Menlo" w:hAnsi="Menlo" w:cs="Menlo"/>
                <w:color w:val="222222"/>
                <w:sz w:val="17"/>
                <w:szCs w:val="17"/>
              </w:rPr>
              <w:t>}</w:t>
            </w:r>
            <w:r w:rsidR="00232DE8" w:rsidRPr="00232DE8">
              <w:rPr>
                <w:rFonts w:ascii="Verdana" w:hAnsi="Verdana" w:cs="Segoe UI Light"/>
                <w:bCs/>
                <w:color w:val="404040"/>
                <w:sz w:val="18"/>
                <w:szCs w:val="18"/>
                <w:highlight w:val="cyan"/>
              </w:rPr>
              <w:t xml:space="preserve">sourced from </w:t>
            </w:r>
            <w:proofErr w:type="spellStart"/>
            <w:r w:rsidR="00232DE8" w:rsidRPr="00232DE8">
              <w:rPr>
                <w:rFonts w:ascii="Verdana" w:hAnsi="Verdana" w:cs="Segoe UI Light"/>
                <w:bCs/>
                <w:color w:val="404040"/>
                <w:sz w:val="18"/>
                <w:szCs w:val="18"/>
                <w:highlight w:val="cyan"/>
              </w:rPr>
              <w:t>mycrm</w:t>
            </w:r>
            <w:proofErr w:type="spellEnd"/>
            <w:r w:rsidR="00232DE8" w:rsidRPr="00232DE8">
              <w:rPr>
                <w:rFonts w:ascii="Verdana" w:hAnsi="Verdana" w:cs="Segoe UI"/>
                <w:color w:val="000000" w:themeColor="text1"/>
                <w:sz w:val="18"/>
                <w:szCs w:val="18"/>
                <w:highlight w:val="cyan"/>
              </w:rPr>
              <w:t xml:space="preserve"> / dependants tab</w:t>
            </w:r>
          </w:p>
          <w:p w:rsidR="00EF4322" w:rsidRPr="008B3F53" w:rsidRDefault="00EF4322" w:rsidP="00C06C08">
            <w:pPr>
              <w:snapToGrid w:val="0"/>
              <w:spacing w:before="60" w:after="120" w:line="276" w:lineRule="auto"/>
              <w:contextualSpacing/>
              <w:rPr>
                <w:rFonts w:ascii="Verdana" w:hAnsi="Verdana" w:cs="Segoe UI"/>
                <w:color w:val="000000" w:themeColor="text1"/>
                <w:sz w:val="18"/>
                <w:szCs w:val="18"/>
              </w:rPr>
            </w:pPr>
          </w:p>
        </w:tc>
        <w:tc>
          <w:tcPr>
            <w:tcW w:w="2343" w:type="dxa"/>
            <w:tcBorders>
              <w:top w:val="single" w:sz="4" w:space="0" w:color="808080"/>
              <w:left w:val="single" w:sz="4" w:space="0" w:color="808080"/>
              <w:bottom w:val="single" w:sz="4" w:space="0" w:color="808080"/>
            </w:tcBorders>
            <w:shd w:val="clear" w:color="auto" w:fill="auto"/>
          </w:tcPr>
          <w:p w:rsidR="00232DE8" w:rsidRPr="006A3C7E" w:rsidRDefault="006A3C7E" w:rsidP="006A3C7E">
            <w:r>
              <w:rPr>
                <w:rFonts w:ascii="Menlo" w:hAnsi="Menlo" w:cs="Menlo"/>
                <w:color w:val="222222"/>
                <w:sz w:val="17"/>
                <w:szCs w:val="17"/>
                <w:shd w:val="clear" w:color="auto" w:fill="FFFFFF"/>
              </w:rPr>
              <w:t>${</w:t>
            </w:r>
            <w:r>
              <w:rPr>
                <w:rStyle w:val="webkit-html-attribute-value"/>
                <w:rFonts w:ascii="Menlo" w:hAnsi="Menlo" w:cs="Menlo"/>
                <w:color w:val="222222"/>
                <w:sz w:val="17"/>
                <w:szCs w:val="17"/>
              </w:rPr>
              <w:t>dependants_</w:t>
            </w:r>
            <w:r>
              <w:rPr>
                <w:rFonts w:ascii="Menlo" w:hAnsi="Menlo" w:cs="Menlo"/>
                <w:color w:val="222222"/>
                <w:sz w:val="17"/>
                <w:szCs w:val="17"/>
                <w:shd w:val="clear" w:color="auto" w:fill="FFFFFF"/>
              </w:rPr>
              <w:t>relationship_1</w:t>
            </w:r>
            <w:r>
              <w:rPr>
                <w:rStyle w:val="webkit-html-attribute-value"/>
                <w:rFonts w:ascii="Menlo" w:hAnsi="Menlo" w:cs="Menlo"/>
                <w:color w:val="222222"/>
                <w:sz w:val="17"/>
                <w:szCs w:val="17"/>
              </w:rPr>
              <w:t>}</w:t>
            </w:r>
            <w:r w:rsidR="00232DE8" w:rsidRPr="00232DE8">
              <w:rPr>
                <w:rFonts w:ascii="Verdana" w:hAnsi="Verdana" w:cs="Segoe UI Light"/>
                <w:bCs/>
                <w:color w:val="404040"/>
                <w:sz w:val="18"/>
                <w:szCs w:val="18"/>
                <w:highlight w:val="cyan"/>
              </w:rPr>
              <w:t xml:space="preserve">sourced from </w:t>
            </w:r>
            <w:proofErr w:type="spellStart"/>
            <w:r w:rsidR="00232DE8" w:rsidRPr="00232DE8">
              <w:rPr>
                <w:rFonts w:ascii="Verdana" w:hAnsi="Verdana" w:cs="Segoe UI Light"/>
                <w:bCs/>
                <w:color w:val="404040"/>
                <w:sz w:val="18"/>
                <w:szCs w:val="18"/>
                <w:highlight w:val="cyan"/>
              </w:rPr>
              <w:t>mycrm</w:t>
            </w:r>
            <w:proofErr w:type="spellEnd"/>
            <w:r w:rsidR="00232DE8" w:rsidRPr="00232DE8">
              <w:rPr>
                <w:rFonts w:ascii="Verdana" w:hAnsi="Verdana" w:cs="Segoe UI"/>
                <w:color w:val="000000" w:themeColor="text1"/>
                <w:sz w:val="18"/>
                <w:szCs w:val="18"/>
                <w:highlight w:val="cyan"/>
              </w:rPr>
              <w:t xml:space="preserve"> / dependants tab</w:t>
            </w:r>
          </w:p>
          <w:p w:rsidR="00EF4322" w:rsidRPr="008B3F53" w:rsidRDefault="00EF4322" w:rsidP="00C06C08">
            <w:pPr>
              <w:snapToGrid w:val="0"/>
              <w:spacing w:before="60" w:after="120" w:line="276" w:lineRule="auto"/>
              <w:contextualSpacing/>
              <w:rPr>
                <w:rFonts w:ascii="Verdana" w:hAnsi="Verdana" w:cs="Segoe UI"/>
                <w:color w:val="000000" w:themeColor="text1"/>
                <w:sz w:val="18"/>
                <w:szCs w:val="18"/>
              </w:rPr>
            </w:pPr>
          </w:p>
        </w:tc>
        <w:tc>
          <w:tcPr>
            <w:tcW w:w="1802" w:type="dxa"/>
            <w:tcBorders>
              <w:top w:val="single" w:sz="4" w:space="0" w:color="808080"/>
              <w:left w:val="single" w:sz="4" w:space="0" w:color="808080"/>
              <w:bottom w:val="single" w:sz="4" w:space="0" w:color="808080"/>
            </w:tcBorders>
            <w:shd w:val="clear" w:color="auto" w:fill="auto"/>
          </w:tcPr>
          <w:p w:rsidR="00232DE8" w:rsidRPr="006A3C7E" w:rsidRDefault="006A3C7E" w:rsidP="006A3C7E">
            <w:r>
              <w:rPr>
                <w:rFonts w:ascii="Menlo" w:hAnsi="Menlo" w:cs="Menlo"/>
                <w:color w:val="222222"/>
                <w:sz w:val="17"/>
                <w:szCs w:val="17"/>
                <w:shd w:val="clear" w:color="auto" w:fill="FFFFFF"/>
              </w:rPr>
              <w:t>${</w:t>
            </w:r>
            <w:r>
              <w:rPr>
                <w:rStyle w:val="webkit-html-attribute-value"/>
                <w:rFonts w:ascii="Menlo" w:hAnsi="Menlo" w:cs="Menlo"/>
                <w:color w:val="222222"/>
                <w:sz w:val="17"/>
                <w:szCs w:val="17"/>
              </w:rPr>
              <w:t>dependants_</w:t>
            </w:r>
            <w:r>
              <w:rPr>
                <w:rFonts w:ascii="Menlo" w:hAnsi="Menlo" w:cs="Menlo"/>
                <w:color w:val="222222"/>
                <w:sz w:val="17"/>
                <w:szCs w:val="17"/>
                <w:shd w:val="clear" w:color="auto" w:fill="FFFFFF"/>
              </w:rPr>
              <w:t>dob_1</w:t>
            </w:r>
            <w:r>
              <w:rPr>
                <w:rStyle w:val="webkit-html-attribute-value"/>
                <w:rFonts w:ascii="Menlo" w:hAnsi="Menlo" w:cs="Menlo"/>
                <w:color w:val="222222"/>
                <w:sz w:val="17"/>
                <w:szCs w:val="17"/>
              </w:rPr>
              <w:t>}</w:t>
            </w:r>
            <w:r w:rsidR="00232DE8" w:rsidRPr="00232DE8">
              <w:rPr>
                <w:rFonts w:ascii="Verdana" w:hAnsi="Verdana" w:cs="Segoe UI Light"/>
                <w:bCs/>
                <w:color w:val="404040"/>
                <w:sz w:val="18"/>
                <w:szCs w:val="18"/>
                <w:highlight w:val="cyan"/>
              </w:rPr>
              <w:t xml:space="preserve">sourced from </w:t>
            </w:r>
            <w:proofErr w:type="spellStart"/>
            <w:r w:rsidR="00232DE8" w:rsidRPr="00232DE8">
              <w:rPr>
                <w:rFonts w:ascii="Verdana" w:hAnsi="Verdana" w:cs="Segoe UI Light"/>
                <w:bCs/>
                <w:color w:val="404040"/>
                <w:sz w:val="18"/>
                <w:szCs w:val="18"/>
                <w:highlight w:val="cyan"/>
              </w:rPr>
              <w:t>mycrm</w:t>
            </w:r>
            <w:proofErr w:type="spellEnd"/>
            <w:r w:rsidR="00232DE8" w:rsidRPr="00232DE8">
              <w:rPr>
                <w:rFonts w:ascii="Verdana" w:hAnsi="Verdana" w:cs="Segoe UI"/>
                <w:color w:val="000000" w:themeColor="text1"/>
                <w:sz w:val="18"/>
                <w:szCs w:val="18"/>
                <w:highlight w:val="cyan"/>
              </w:rPr>
              <w:t xml:space="preserve"> / dependants tab</w:t>
            </w:r>
          </w:p>
          <w:p w:rsidR="00EF4322" w:rsidRPr="008B3F53" w:rsidRDefault="00EF4322" w:rsidP="00C06C08">
            <w:pPr>
              <w:pStyle w:val="BodyCopyCenter"/>
              <w:spacing w:before="60" w:after="120"/>
              <w:contextualSpacing/>
              <w:rPr>
                <w:rFonts w:ascii="Verdana" w:hAnsi="Verdana" w:cs="Segoe UI"/>
                <w:color w:val="000000" w:themeColor="text1"/>
                <w:sz w:val="18"/>
                <w:szCs w:val="18"/>
              </w:rPr>
            </w:pPr>
          </w:p>
        </w:tc>
        <w:tc>
          <w:tcPr>
            <w:tcW w:w="2894" w:type="dxa"/>
            <w:gridSpan w:val="2"/>
            <w:tcBorders>
              <w:top w:val="single" w:sz="4" w:space="0" w:color="808080"/>
              <w:left w:val="single" w:sz="4" w:space="0" w:color="808080"/>
              <w:bottom w:val="single" w:sz="4" w:space="0" w:color="808080"/>
              <w:right w:val="single" w:sz="4" w:space="0" w:color="808080"/>
            </w:tcBorders>
            <w:shd w:val="clear" w:color="auto" w:fill="auto"/>
          </w:tcPr>
          <w:p w:rsidR="00232DE8" w:rsidRPr="006A3C7E" w:rsidRDefault="006A3C7E" w:rsidP="006A3C7E">
            <w:r>
              <w:rPr>
                <w:rFonts w:ascii="Menlo" w:hAnsi="Menlo" w:cs="Menlo"/>
                <w:color w:val="222222"/>
                <w:sz w:val="17"/>
                <w:szCs w:val="17"/>
                <w:shd w:val="clear" w:color="auto" w:fill="FFFFFF"/>
              </w:rPr>
              <w:t>${</w:t>
            </w:r>
            <w:r>
              <w:rPr>
                <w:rStyle w:val="webkit-html-attribute-value"/>
                <w:rFonts w:ascii="Menlo" w:hAnsi="Menlo" w:cs="Menlo"/>
                <w:color w:val="222222"/>
                <w:sz w:val="17"/>
                <w:szCs w:val="17"/>
              </w:rPr>
              <w:t>dependants_</w:t>
            </w:r>
            <w:r>
              <w:rPr>
                <w:rFonts w:ascii="Menlo" w:hAnsi="Menlo" w:cs="Menlo"/>
                <w:color w:val="222222"/>
                <w:sz w:val="17"/>
                <w:szCs w:val="17"/>
                <w:shd w:val="clear" w:color="auto" w:fill="FFFFFF"/>
              </w:rPr>
              <w:t>financial_dependent_y_n_1</w:t>
            </w:r>
            <w:r>
              <w:rPr>
                <w:rStyle w:val="webkit-html-attribute-value"/>
                <w:rFonts w:ascii="Menlo" w:hAnsi="Menlo" w:cs="Menlo"/>
                <w:color w:val="222222"/>
                <w:sz w:val="17"/>
                <w:szCs w:val="17"/>
              </w:rPr>
              <w:t>}</w:t>
            </w:r>
            <w:r w:rsidR="00232DE8" w:rsidRPr="00232DE8">
              <w:rPr>
                <w:rFonts w:ascii="Verdana" w:hAnsi="Verdana" w:cs="Segoe UI Light"/>
                <w:bCs/>
                <w:color w:val="404040"/>
                <w:sz w:val="18"/>
                <w:szCs w:val="18"/>
                <w:highlight w:val="cyan"/>
              </w:rPr>
              <w:t xml:space="preserve">sourced from </w:t>
            </w:r>
            <w:proofErr w:type="spellStart"/>
            <w:r w:rsidR="00232DE8" w:rsidRPr="00232DE8">
              <w:rPr>
                <w:rFonts w:ascii="Verdana" w:hAnsi="Verdana" w:cs="Segoe UI Light"/>
                <w:bCs/>
                <w:color w:val="404040"/>
                <w:sz w:val="18"/>
                <w:szCs w:val="18"/>
                <w:highlight w:val="cyan"/>
              </w:rPr>
              <w:t>mycrm</w:t>
            </w:r>
            <w:proofErr w:type="spellEnd"/>
            <w:r w:rsidR="00232DE8" w:rsidRPr="00232DE8">
              <w:rPr>
                <w:rFonts w:ascii="Verdana" w:hAnsi="Verdana" w:cs="Segoe UI"/>
                <w:color w:val="000000" w:themeColor="text1"/>
                <w:sz w:val="18"/>
                <w:szCs w:val="18"/>
                <w:highlight w:val="cyan"/>
              </w:rPr>
              <w:t xml:space="preserve"> / dependants tab</w:t>
            </w:r>
          </w:p>
          <w:p w:rsidR="00EF4322" w:rsidRPr="008B3F53" w:rsidRDefault="00EF4322" w:rsidP="00AE567A">
            <w:pPr>
              <w:pStyle w:val="BodyCopyCenter"/>
              <w:spacing w:before="60" w:after="120"/>
              <w:contextualSpacing/>
              <w:jc w:val="left"/>
              <w:rPr>
                <w:rFonts w:ascii="Verdana" w:hAnsi="Verdana" w:cs="Segoe UI"/>
                <w:color w:val="000000" w:themeColor="text1"/>
                <w:sz w:val="18"/>
                <w:szCs w:val="18"/>
              </w:rPr>
            </w:pPr>
          </w:p>
        </w:tc>
      </w:tr>
      <w:tr w:rsidR="00F257F4" w:rsidRPr="008B3F53" w:rsidTr="00237EEC">
        <w:tc>
          <w:tcPr>
            <w:tcW w:w="3652" w:type="dxa"/>
            <w:tcBorders>
              <w:top w:val="single" w:sz="4" w:space="0" w:color="808080"/>
              <w:left w:val="single" w:sz="4" w:space="0" w:color="808080"/>
              <w:bottom w:val="single" w:sz="4" w:space="0" w:color="808080"/>
            </w:tcBorders>
            <w:shd w:val="clear" w:color="auto" w:fill="auto"/>
          </w:tcPr>
          <w:p w:rsidR="00F257F4" w:rsidRPr="006A3C7E" w:rsidRDefault="006A3C7E" w:rsidP="006A3C7E">
            <w:r>
              <w:rPr>
                <w:rFonts w:ascii="Menlo" w:hAnsi="Menlo" w:cs="Menlo"/>
                <w:color w:val="222222"/>
                <w:sz w:val="17"/>
                <w:szCs w:val="17"/>
                <w:shd w:val="clear" w:color="auto" w:fill="FFFFFF"/>
              </w:rPr>
              <w:t>${</w:t>
            </w:r>
            <w:r>
              <w:rPr>
                <w:rStyle w:val="webkit-html-attribute-value"/>
                <w:rFonts w:ascii="Menlo" w:hAnsi="Menlo" w:cs="Menlo"/>
                <w:color w:val="222222"/>
                <w:sz w:val="17"/>
                <w:szCs w:val="17"/>
              </w:rPr>
              <w:t>dependants_</w:t>
            </w:r>
            <w:r>
              <w:rPr>
                <w:rFonts w:ascii="Menlo" w:hAnsi="Menlo" w:cs="Menlo"/>
                <w:color w:val="222222"/>
                <w:sz w:val="17"/>
                <w:szCs w:val="17"/>
                <w:shd w:val="clear" w:color="auto" w:fill="FFFFFF"/>
              </w:rPr>
              <w:t>first_name_2</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dependants tab</w:t>
            </w:r>
          </w:p>
          <w:p w:rsidR="00F257F4" w:rsidRPr="008B3F53" w:rsidRDefault="00F257F4" w:rsidP="00F257F4">
            <w:pPr>
              <w:snapToGrid w:val="0"/>
              <w:spacing w:before="60" w:after="120" w:line="276" w:lineRule="auto"/>
              <w:contextualSpacing/>
              <w:rPr>
                <w:rFonts w:ascii="Verdana" w:hAnsi="Verdana" w:cs="Segoe UI"/>
                <w:color w:val="000000" w:themeColor="text1"/>
                <w:sz w:val="18"/>
                <w:szCs w:val="18"/>
              </w:rPr>
            </w:pPr>
          </w:p>
        </w:tc>
        <w:tc>
          <w:tcPr>
            <w:tcW w:w="2343" w:type="dxa"/>
            <w:tcBorders>
              <w:top w:val="single" w:sz="4" w:space="0" w:color="808080"/>
              <w:left w:val="single" w:sz="4" w:space="0" w:color="808080"/>
              <w:bottom w:val="single" w:sz="4" w:space="0" w:color="808080"/>
            </w:tcBorders>
            <w:shd w:val="clear" w:color="auto" w:fill="auto"/>
          </w:tcPr>
          <w:p w:rsidR="00F257F4" w:rsidRPr="006A3C7E" w:rsidRDefault="006A3C7E" w:rsidP="006A3C7E">
            <w:r>
              <w:rPr>
                <w:rFonts w:ascii="Menlo" w:hAnsi="Menlo" w:cs="Menlo"/>
                <w:color w:val="222222"/>
                <w:sz w:val="17"/>
                <w:szCs w:val="17"/>
                <w:shd w:val="clear" w:color="auto" w:fill="FFFFFF"/>
              </w:rPr>
              <w:t>${</w:t>
            </w:r>
            <w:r>
              <w:rPr>
                <w:rStyle w:val="webkit-html-attribute-value"/>
                <w:rFonts w:ascii="Menlo" w:hAnsi="Menlo" w:cs="Menlo"/>
                <w:color w:val="222222"/>
                <w:sz w:val="17"/>
                <w:szCs w:val="17"/>
              </w:rPr>
              <w:t>dependants_</w:t>
            </w:r>
            <w:r>
              <w:rPr>
                <w:rFonts w:ascii="Menlo" w:hAnsi="Menlo" w:cs="Menlo"/>
                <w:color w:val="222222"/>
                <w:sz w:val="17"/>
                <w:szCs w:val="17"/>
                <w:shd w:val="clear" w:color="auto" w:fill="FFFFFF"/>
              </w:rPr>
              <w:t>relationship_2</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dependants tab</w:t>
            </w:r>
          </w:p>
          <w:p w:rsidR="00F257F4" w:rsidRPr="008B3F53" w:rsidRDefault="00F257F4" w:rsidP="00F257F4">
            <w:pPr>
              <w:snapToGrid w:val="0"/>
              <w:spacing w:before="60" w:after="120" w:line="276" w:lineRule="auto"/>
              <w:contextualSpacing/>
              <w:rPr>
                <w:rFonts w:ascii="Verdana" w:hAnsi="Verdana" w:cs="Segoe UI"/>
                <w:color w:val="000000" w:themeColor="text1"/>
                <w:sz w:val="18"/>
                <w:szCs w:val="18"/>
              </w:rPr>
            </w:pPr>
          </w:p>
        </w:tc>
        <w:tc>
          <w:tcPr>
            <w:tcW w:w="1802" w:type="dxa"/>
            <w:tcBorders>
              <w:top w:val="single" w:sz="4" w:space="0" w:color="808080"/>
              <w:left w:val="single" w:sz="4" w:space="0" w:color="808080"/>
              <w:bottom w:val="single" w:sz="4" w:space="0" w:color="808080"/>
            </w:tcBorders>
            <w:shd w:val="clear" w:color="auto" w:fill="auto"/>
          </w:tcPr>
          <w:p w:rsidR="00F257F4" w:rsidRPr="006A3C7E" w:rsidRDefault="006A3C7E" w:rsidP="006A3C7E">
            <w:r>
              <w:rPr>
                <w:rFonts w:ascii="Menlo" w:hAnsi="Menlo" w:cs="Menlo"/>
                <w:color w:val="222222"/>
                <w:sz w:val="17"/>
                <w:szCs w:val="17"/>
                <w:shd w:val="clear" w:color="auto" w:fill="FFFFFF"/>
              </w:rPr>
              <w:t>${</w:t>
            </w:r>
            <w:r>
              <w:rPr>
                <w:rStyle w:val="webkit-html-attribute-value"/>
                <w:rFonts w:ascii="Menlo" w:hAnsi="Menlo" w:cs="Menlo"/>
                <w:color w:val="222222"/>
                <w:sz w:val="17"/>
                <w:szCs w:val="17"/>
              </w:rPr>
              <w:t>dependants_</w:t>
            </w:r>
            <w:r>
              <w:rPr>
                <w:rFonts w:ascii="Menlo" w:hAnsi="Menlo" w:cs="Menlo"/>
                <w:color w:val="222222"/>
                <w:sz w:val="17"/>
                <w:szCs w:val="17"/>
                <w:shd w:val="clear" w:color="auto" w:fill="FFFFFF"/>
              </w:rPr>
              <w:t>dob_2</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dependants tab</w:t>
            </w:r>
          </w:p>
          <w:p w:rsidR="00F257F4" w:rsidRPr="008B3F53" w:rsidRDefault="00F257F4" w:rsidP="00F257F4">
            <w:pPr>
              <w:pStyle w:val="BodyCopyCenter"/>
              <w:spacing w:before="60" w:after="120"/>
              <w:contextualSpacing/>
              <w:rPr>
                <w:rFonts w:ascii="Verdana" w:hAnsi="Verdana" w:cs="Segoe UI"/>
                <w:color w:val="000000" w:themeColor="text1"/>
                <w:sz w:val="18"/>
                <w:szCs w:val="18"/>
              </w:rPr>
            </w:pPr>
          </w:p>
        </w:tc>
        <w:tc>
          <w:tcPr>
            <w:tcW w:w="2894" w:type="dxa"/>
            <w:gridSpan w:val="2"/>
            <w:tcBorders>
              <w:top w:val="single" w:sz="4" w:space="0" w:color="808080"/>
              <w:left w:val="single" w:sz="4" w:space="0" w:color="808080"/>
              <w:bottom w:val="single" w:sz="4" w:space="0" w:color="808080"/>
              <w:right w:val="single" w:sz="4" w:space="0" w:color="808080"/>
            </w:tcBorders>
            <w:shd w:val="clear" w:color="auto" w:fill="auto"/>
          </w:tcPr>
          <w:p w:rsidR="00F257F4" w:rsidRPr="006A3C7E" w:rsidRDefault="006A3C7E" w:rsidP="006A3C7E">
            <w:r>
              <w:rPr>
                <w:rFonts w:ascii="Menlo" w:hAnsi="Menlo" w:cs="Menlo"/>
                <w:color w:val="222222"/>
                <w:sz w:val="17"/>
                <w:szCs w:val="17"/>
                <w:shd w:val="clear" w:color="auto" w:fill="FFFFFF"/>
              </w:rPr>
              <w:t>${</w:t>
            </w:r>
            <w:r>
              <w:rPr>
                <w:rStyle w:val="webkit-html-attribute-value"/>
                <w:rFonts w:ascii="Menlo" w:hAnsi="Menlo" w:cs="Menlo"/>
                <w:color w:val="222222"/>
                <w:sz w:val="17"/>
                <w:szCs w:val="17"/>
              </w:rPr>
              <w:t>dependants_</w:t>
            </w:r>
            <w:r>
              <w:rPr>
                <w:rFonts w:ascii="Menlo" w:hAnsi="Menlo" w:cs="Menlo"/>
                <w:color w:val="222222"/>
                <w:sz w:val="17"/>
                <w:szCs w:val="17"/>
                <w:shd w:val="clear" w:color="auto" w:fill="FFFFFF"/>
              </w:rPr>
              <w:t>financial_dependent_y_n_2</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dependants tab</w:t>
            </w:r>
          </w:p>
          <w:p w:rsidR="00F257F4" w:rsidRPr="008B3F53" w:rsidRDefault="00F257F4" w:rsidP="00F257F4">
            <w:pPr>
              <w:pStyle w:val="BodyCopyCenter"/>
              <w:spacing w:before="60" w:after="120"/>
              <w:contextualSpacing/>
              <w:jc w:val="left"/>
              <w:rPr>
                <w:rFonts w:ascii="Verdana" w:hAnsi="Verdana" w:cs="Segoe UI"/>
                <w:color w:val="000000" w:themeColor="text1"/>
                <w:sz w:val="18"/>
                <w:szCs w:val="18"/>
              </w:rPr>
            </w:pPr>
          </w:p>
        </w:tc>
      </w:tr>
      <w:tr w:rsidR="00F257F4" w:rsidRPr="008B3F53" w:rsidTr="00237EEC">
        <w:tc>
          <w:tcPr>
            <w:tcW w:w="3652" w:type="dxa"/>
            <w:tcBorders>
              <w:top w:val="single" w:sz="4" w:space="0" w:color="808080"/>
              <w:left w:val="single" w:sz="4" w:space="0" w:color="808080"/>
              <w:bottom w:val="single" w:sz="4" w:space="0" w:color="808080"/>
            </w:tcBorders>
            <w:shd w:val="clear" w:color="auto" w:fill="auto"/>
          </w:tcPr>
          <w:p w:rsidR="00F257F4" w:rsidRPr="006A3C7E" w:rsidRDefault="006A3C7E" w:rsidP="006A3C7E">
            <w:r>
              <w:rPr>
                <w:rFonts w:ascii="Menlo" w:hAnsi="Menlo" w:cs="Menlo"/>
                <w:color w:val="222222"/>
                <w:sz w:val="17"/>
                <w:szCs w:val="17"/>
                <w:shd w:val="clear" w:color="auto" w:fill="FFFFFF"/>
              </w:rPr>
              <w:t>${</w:t>
            </w:r>
            <w:r>
              <w:rPr>
                <w:rStyle w:val="webkit-html-attribute-value"/>
                <w:rFonts w:ascii="Menlo" w:hAnsi="Menlo" w:cs="Menlo"/>
                <w:color w:val="222222"/>
                <w:sz w:val="17"/>
                <w:szCs w:val="17"/>
              </w:rPr>
              <w:t>dependants_</w:t>
            </w:r>
            <w:r>
              <w:rPr>
                <w:rFonts w:ascii="Menlo" w:hAnsi="Menlo" w:cs="Menlo"/>
                <w:color w:val="222222"/>
                <w:sz w:val="17"/>
                <w:szCs w:val="17"/>
                <w:shd w:val="clear" w:color="auto" w:fill="FFFFFF"/>
              </w:rPr>
              <w:t>first_name_3</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dependants tab</w:t>
            </w:r>
          </w:p>
          <w:p w:rsidR="00F257F4" w:rsidRPr="008B3F53" w:rsidRDefault="00F257F4" w:rsidP="00F257F4">
            <w:pPr>
              <w:snapToGrid w:val="0"/>
              <w:spacing w:before="60" w:after="120" w:line="276" w:lineRule="auto"/>
              <w:contextualSpacing/>
              <w:rPr>
                <w:rFonts w:ascii="Verdana" w:hAnsi="Verdana" w:cs="Segoe UI"/>
                <w:color w:val="000000" w:themeColor="text1"/>
                <w:sz w:val="18"/>
                <w:szCs w:val="18"/>
              </w:rPr>
            </w:pPr>
          </w:p>
        </w:tc>
        <w:tc>
          <w:tcPr>
            <w:tcW w:w="2343" w:type="dxa"/>
            <w:tcBorders>
              <w:top w:val="single" w:sz="4" w:space="0" w:color="808080"/>
              <w:left w:val="single" w:sz="4" w:space="0" w:color="808080"/>
              <w:bottom w:val="single" w:sz="4" w:space="0" w:color="808080"/>
            </w:tcBorders>
            <w:shd w:val="clear" w:color="auto" w:fill="auto"/>
          </w:tcPr>
          <w:p w:rsidR="00F257F4" w:rsidRPr="006A3C7E" w:rsidRDefault="006A3C7E" w:rsidP="006A3C7E">
            <w:r>
              <w:rPr>
                <w:rFonts w:ascii="Menlo" w:hAnsi="Menlo" w:cs="Menlo"/>
                <w:color w:val="222222"/>
                <w:sz w:val="17"/>
                <w:szCs w:val="17"/>
                <w:shd w:val="clear" w:color="auto" w:fill="FFFFFF"/>
              </w:rPr>
              <w:t>${</w:t>
            </w:r>
            <w:r>
              <w:rPr>
                <w:rStyle w:val="webkit-html-attribute-value"/>
                <w:rFonts w:ascii="Menlo" w:hAnsi="Menlo" w:cs="Menlo"/>
                <w:color w:val="222222"/>
                <w:sz w:val="17"/>
                <w:szCs w:val="17"/>
              </w:rPr>
              <w:t>dependants_</w:t>
            </w:r>
            <w:r>
              <w:rPr>
                <w:rFonts w:ascii="Menlo" w:hAnsi="Menlo" w:cs="Menlo"/>
                <w:color w:val="222222"/>
                <w:sz w:val="17"/>
                <w:szCs w:val="17"/>
                <w:shd w:val="clear" w:color="auto" w:fill="FFFFFF"/>
              </w:rPr>
              <w:t>relationship_3</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dependants tab</w:t>
            </w:r>
          </w:p>
          <w:p w:rsidR="00F257F4" w:rsidRPr="008B3F53" w:rsidRDefault="00F257F4" w:rsidP="00F257F4">
            <w:pPr>
              <w:snapToGrid w:val="0"/>
              <w:spacing w:before="60" w:after="120" w:line="276" w:lineRule="auto"/>
              <w:contextualSpacing/>
              <w:rPr>
                <w:rFonts w:ascii="Verdana" w:hAnsi="Verdana" w:cs="Segoe UI"/>
                <w:color w:val="000000" w:themeColor="text1"/>
                <w:sz w:val="18"/>
                <w:szCs w:val="18"/>
              </w:rPr>
            </w:pPr>
          </w:p>
        </w:tc>
        <w:tc>
          <w:tcPr>
            <w:tcW w:w="1802" w:type="dxa"/>
            <w:tcBorders>
              <w:top w:val="single" w:sz="4" w:space="0" w:color="808080"/>
              <w:left w:val="single" w:sz="4" w:space="0" w:color="808080"/>
              <w:bottom w:val="single" w:sz="4" w:space="0" w:color="808080"/>
            </w:tcBorders>
            <w:shd w:val="clear" w:color="auto" w:fill="auto"/>
          </w:tcPr>
          <w:p w:rsidR="00F257F4" w:rsidRPr="006A3C7E" w:rsidRDefault="006A3C7E" w:rsidP="006A3C7E">
            <w:r>
              <w:rPr>
                <w:rFonts w:ascii="Menlo" w:hAnsi="Menlo" w:cs="Menlo"/>
                <w:color w:val="222222"/>
                <w:sz w:val="17"/>
                <w:szCs w:val="17"/>
                <w:shd w:val="clear" w:color="auto" w:fill="FFFFFF"/>
              </w:rPr>
              <w:t>${</w:t>
            </w:r>
            <w:r>
              <w:rPr>
                <w:rStyle w:val="webkit-html-attribute-value"/>
                <w:rFonts w:ascii="Menlo" w:hAnsi="Menlo" w:cs="Menlo"/>
                <w:color w:val="222222"/>
                <w:sz w:val="17"/>
                <w:szCs w:val="17"/>
              </w:rPr>
              <w:t>dependants_</w:t>
            </w:r>
            <w:r>
              <w:rPr>
                <w:rFonts w:ascii="Menlo" w:hAnsi="Menlo" w:cs="Menlo"/>
                <w:color w:val="222222"/>
                <w:sz w:val="17"/>
                <w:szCs w:val="17"/>
                <w:shd w:val="clear" w:color="auto" w:fill="FFFFFF"/>
              </w:rPr>
              <w:t>dob_3</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dependants tab</w:t>
            </w:r>
          </w:p>
          <w:p w:rsidR="00F257F4" w:rsidRPr="008B3F53" w:rsidRDefault="00F257F4" w:rsidP="00F257F4">
            <w:pPr>
              <w:pStyle w:val="BodyCopyCenter"/>
              <w:spacing w:before="60" w:after="120"/>
              <w:contextualSpacing/>
              <w:rPr>
                <w:rFonts w:ascii="Verdana" w:hAnsi="Verdana" w:cs="Segoe UI"/>
                <w:color w:val="000000" w:themeColor="text1"/>
                <w:sz w:val="18"/>
                <w:szCs w:val="18"/>
              </w:rPr>
            </w:pPr>
          </w:p>
        </w:tc>
        <w:tc>
          <w:tcPr>
            <w:tcW w:w="2894" w:type="dxa"/>
            <w:gridSpan w:val="2"/>
            <w:tcBorders>
              <w:top w:val="single" w:sz="4" w:space="0" w:color="808080"/>
              <w:left w:val="single" w:sz="4" w:space="0" w:color="808080"/>
              <w:bottom w:val="single" w:sz="4" w:space="0" w:color="808080"/>
              <w:right w:val="single" w:sz="4" w:space="0" w:color="808080"/>
            </w:tcBorders>
            <w:shd w:val="clear" w:color="auto" w:fill="auto"/>
          </w:tcPr>
          <w:p w:rsidR="00F257F4" w:rsidRPr="006A3C7E" w:rsidRDefault="006A3C7E" w:rsidP="006A3C7E">
            <w:r>
              <w:rPr>
                <w:rFonts w:ascii="Menlo" w:hAnsi="Menlo" w:cs="Menlo"/>
                <w:color w:val="222222"/>
                <w:sz w:val="17"/>
                <w:szCs w:val="17"/>
                <w:shd w:val="clear" w:color="auto" w:fill="FFFFFF"/>
              </w:rPr>
              <w:t>${</w:t>
            </w:r>
            <w:r>
              <w:rPr>
                <w:rStyle w:val="webkit-html-attribute-value"/>
                <w:rFonts w:ascii="Menlo" w:hAnsi="Menlo" w:cs="Menlo"/>
                <w:color w:val="222222"/>
                <w:sz w:val="17"/>
                <w:szCs w:val="17"/>
              </w:rPr>
              <w:t>dependants_</w:t>
            </w:r>
            <w:r>
              <w:rPr>
                <w:rFonts w:ascii="Menlo" w:hAnsi="Menlo" w:cs="Menlo"/>
                <w:color w:val="222222"/>
                <w:sz w:val="17"/>
                <w:szCs w:val="17"/>
                <w:shd w:val="clear" w:color="auto" w:fill="FFFFFF"/>
              </w:rPr>
              <w:t>financial_dependent_y_n_3</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dependants tab</w:t>
            </w:r>
          </w:p>
          <w:p w:rsidR="00F257F4" w:rsidRPr="008B3F53" w:rsidRDefault="00F257F4" w:rsidP="00F257F4">
            <w:pPr>
              <w:pStyle w:val="BodyCopyCenter"/>
              <w:spacing w:before="60" w:after="120"/>
              <w:contextualSpacing/>
              <w:jc w:val="left"/>
              <w:rPr>
                <w:rFonts w:ascii="Verdana" w:hAnsi="Verdana" w:cs="Segoe UI"/>
                <w:color w:val="000000" w:themeColor="text1"/>
                <w:sz w:val="18"/>
                <w:szCs w:val="18"/>
              </w:rPr>
            </w:pPr>
          </w:p>
        </w:tc>
      </w:tr>
      <w:tr w:rsidR="00F257F4" w:rsidRPr="008B3F53" w:rsidTr="00237EEC">
        <w:tc>
          <w:tcPr>
            <w:tcW w:w="3652" w:type="dxa"/>
            <w:tcBorders>
              <w:top w:val="single" w:sz="4" w:space="0" w:color="808080"/>
              <w:left w:val="single" w:sz="4" w:space="0" w:color="808080"/>
              <w:bottom w:val="single" w:sz="4" w:space="0" w:color="808080"/>
            </w:tcBorders>
            <w:shd w:val="clear" w:color="auto" w:fill="auto"/>
          </w:tcPr>
          <w:p w:rsidR="00F257F4" w:rsidRPr="006A3C7E" w:rsidRDefault="006A3C7E" w:rsidP="006A3C7E">
            <w:r>
              <w:rPr>
                <w:rFonts w:ascii="Menlo" w:hAnsi="Menlo" w:cs="Menlo"/>
                <w:color w:val="222222"/>
                <w:sz w:val="17"/>
                <w:szCs w:val="17"/>
                <w:shd w:val="clear" w:color="auto" w:fill="FFFFFF"/>
              </w:rPr>
              <w:t>${</w:t>
            </w:r>
            <w:r>
              <w:rPr>
                <w:rStyle w:val="webkit-html-attribute-value"/>
                <w:rFonts w:ascii="Menlo" w:hAnsi="Menlo" w:cs="Menlo"/>
                <w:color w:val="222222"/>
                <w:sz w:val="17"/>
                <w:szCs w:val="17"/>
              </w:rPr>
              <w:t>dependants_</w:t>
            </w:r>
            <w:r>
              <w:rPr>
                <w:rFonts w:ascii="Menlo" w:hAnsi="Menlo" w:cs="Menlo"/>
                <w:color w:val="222222"/>
                <w:sz w:val="17"/>
                <w:szCs w:val="17"/>
                <w:shd w:val="clear" w:color="auto" w:fill="FFFFFF"/>
              </w:rPr>
              <w:t>first_name_4</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dependants tab</w:t>
            </w:r>
          </w:p>
          <w:p w:rsidR="00F257F4" w:rsidRPr="008B3F53" w:rsidRDefault="00F257F4" w:rsidP="00F257F4">
            <w:pPr>
              <w:snapToGrid w:val="0"/>
              <w:spacing w:before="60" w:after="120" w:line="276" w:lineRule="auto"/>
              <w:contextualSpacing/>
              <w:rPr>
                <w:rFonts w:ascii="Verdana" w:hAnsi="Verdana" w:cs="Segoe UI"/>
                <w:color w:val="000000" w:themeColor="text1"/>
                <w:sz w:val="18"/>
                <w:szCs w:val="18"/>
              </w:rPr>
            </w:pPr>
          </w:p>
        </w:tc>
        <w:tc>
          <w:tcPr>
            <w:tcW w:w="2343" w:type="dxa"/>
            <w:tcBorders>
              <w:top w:val="single" w:sz="4" w:space="0" w:color="808080"/>
              <w:left w:val="single" w:sz="4" w:space="0" w:color="808080"/>
              <w:bottom w:val="single" w:sz="4" w:space="0" w:color="808080"/>
            </w:tcBorders>
            <w:shd w:val="clear" w:color="auto" w:fill="auto"/>
          </w:tcPr>
          <w:p w:rsidR="00F257F4" w:rsidRPr="006A3C7E" w:rsidRDefault="006A3C7E" w:rsidP="006A3C7E">
            <w:r>
              <w:rPr>
                <w:rFonts w:ascii="Menlo" w:hAnsi="Menlo" w:cs="Menlo"/>
                <w:color w:val="222222"/>
                <w:sz w:val="17"/>
                <w:szCs w:val="17"/>
                <w:shd w:val="clear" w:color="auto" w:fill="FFFFFF"/>
              </w:rPr>
              <w:t>${</w:t>
            </w:r>
            <w:r>
              <w:rPr>
                <w:rStyle w:val="webkit-html-attribute-value"/>
                <w:rFonts w:ascii="Menlo" w:hAnsi="Menlo" w:cs="Menlo"/>
                <w:color w:val="222222"/>
                <w:sz w:val="17"/>
                <w:szCs w:val="17"/>
              </w:rPr>
              <w:t>dependants_</w:t>
            </w:r>
            <w:r>
              <w:rPr>
                <w:rFonts w:ascii="Menlo" w:hAnsi="Menlo" w:cs="Menlo"/>
                <w:color w:val="222222"/>
                <w:sz w:val="17"/>
                <w:szCs w:val="17"/>
                <w:shd w:val="clear" w:color="auto" w:fill="FFFFFF"/>
              </w:rPr>
              <w:t>relationship_4</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dependants tab</w:t>
            </w:r>
          </w:p>
          <w:p w:rsidR="00F257F4" w:rsidRPr="008B3F53" w:rsidRDefault="00F257F4" w:rsidP="00F257F4">
            <w:pPr>
              <w:snapToGrid w:val="0"/>
              <w:spacing w:before="60" w:after="120" w:line="276" w:lineRule="auto"/>
              <w:contextualSpacing/>
              <w:rPr>
                <w:rFonts w:ascii="Verdana" w:hAnsi="Verdana" w:cs="Segoe UI"/>
                <w:color w:val="000000" w:themeColor="text1"/>
                <w:sz w:val="18"/>
                <w:szCs w:val="18"/>
              </w:rPr>
            </w:pPr>
          </w:p>
        </w:tc>
        <w:tc>
          <w:tcPr>
            <w:tcW w:w="1802" w:type="dxa"/>
            <w:tcBorders>
              <w:top w:val="single" w:sz="4" w:space="0" w:color="808080"/>
              <w:left w:val="single" w:sz="4" w:space="0" w:color="808080"/>
              <w:bottom w:val="single" w:sz="4" w:space="0" w:color="808080"/>
            </w:tcBorders>
            <w:shd w:val="clear" w:color="auto" w:fill="auto"/>
          </w:tcPr>
          <w:p w:rsidR="00F257F4" w:rsidRPr="006A3C7E" w:rsidRDefault="006A3C7E" w:rsidP="006A3C7E">
            <w:r>
              <w:rPr>
                <w:rFonts w:ascii="Menlo" w:hAnsi="Menlo" w:cs="Menlo"/>
                <w:color w:val="222222"/>
                <w:sz w:val="17"/>
                <w:szCs w:val="17"/>
                <w:shd w:val="clear" w:color="auto" w:fill="FFFFFF"/>
              </w:rPr>
              <w:t>${</w:t>
            </w:r>
            <w:r>
              <w:rPr>
                <w:rStyle w:val="webkit-html-attribute-value"/>
                <w:rFonts w:ascii="Menlo" w:hAnsi="Menlo" w:cs="Menlo"/>
                <w:color w:val="222222"/>
                <w:sz w:val="17"/>
                <w:szCs w:val="17"/>
              </w:rPr>
              <w:t>dependants_</w:t>
            </w:r>
            <w:r>
              <w:rPr>
                <w:rFonts w:ascii="Menlo" w:hAnsi="Menlo" w:cs="Menlo"/>
                <w:color w:val="222222"/>
                <w:sz w:val="17"/>
                <w:szCs w:val="17"/>
                <w:shd w:val="clear" w:color="auto" w:fill="FFFFFF"/>
              </w:rPr>
              <w:t>dob_4</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dependants tab</w:t>
            </w:r>
          </w:p>
          <w:p w:rsidR="00F257F4" w:rsidRPr="008B3F53" w:rsidRDefault="00F257F4" w:rsidP="00F257F4">
            <w:pPr>
              <w:pStyle w:val="BodyCopyCenter"/>
              <w:spacing w:before="60" w:after="120"/>
              <w:contextualSpacing/>
              <w:rPr>
                <w:rFonts w:ascii="Verdana" w:hAnsi="Verdana" w:cs="Segoe UI"/>
                <w:color w:val="000000" w:themeColor="text1"/>
                <w:sz w:val="18"/>
                <w:szCs w:val="18"/>
              </w:rPr>
            </w:pPr>
          </w:p>
        </w:tc>
        <w:tc>
          <w:tcPr>
            <w:tcW w:w="2894" w:type="dxa"/>
            <w:gridSpan w:val="2"/>
            <w:tcBorders>
              <w:top w:val="single" w:sz="4" w:space="0" w:color="808080"/>
              <w:left w:val="single" w:sz="4" w:space="0" w:color="808080"/>
              <w:bottom w:val="single" w:sz="4" w:space="0" w:color="808080"/>
              <w:right w:val="single" w:sz="4" w:space="0" w:color="808080"/>
            </w:tcBorders>
            <w:shd w:val="clear" w:color="auto" w:fill="auto"/>
          </w:tcPr>
          <w:p w:rsidR="00F257F4" w:rsidRPr="006A3C7E" w:rsidRDefault="006A3C7E" w:rsidP="006A3C7E">
            <w:r>
              <w:rPr>
                <w:rFonts w:ascii="Menlo" w:hAnsi="Menlo" w:cs="Menlo"/>
                <w:color w:val="222222"/>
                <w:sz w:val="17"/>
                <w:szCs w:val="17"/>
                <w:shd w:val="clear" w:color="auto" w:fill="FFFFFF"/>
              </w:rPr>
              <w:t>${</w:t>
            </w:r>
            <w:r>
              <w:rPr>
                <w:rStyle w:val="webkit-html-attribute-value"/>
                <w:rFonts w:ascii="Menlo" w:hAnsi="Menlo" w:cs="Menlo"/>
                <w:color w:val="222222"/>
                <w:sz w:val="17"/>
                <w:szCs w:val="17"/>
              </w:rPr>
              <w:t>dependants_</w:t>
            </w:r>
            <w:r>
              <w:rPr>
                <w:rFonts w:ascii="Menlo" w:hAnsi="Menlo" w:cs="Menlo"/>
                <w:color w:val="222222"/>
                <w:sz w:val="17"/>
                <w:szCs w:val="17"/>
                <w:shd w:val="clear" w:color="auto" w:fill="FFFFFF"/>
              </w:rPr>
              <w:t>financial_dependent_y_n_4</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dependants tab</w:t>
            </w:r>
          </w:p>
          <w:p w:rsidR="00F257F4" w:rsidRPr="008B3F53" w:rsidRDefault="00F257F4" w:rsidP="00F257F4">
            <w:pPr>
              <w:pStyle w:val="BodyCopyCenter"/>
              <w:spacing w:before="60" w:after="120"/>
              <w:contextualSpacing/>
              <w:jc w:val="left"/>
              <w:rPr>
                <w:rFonts w:ascii="Verdana" w:hAnsi="Verdana" w:cs="Segoe UI"/>
                <w:color w:val="000000" w:themeColor="text1"/>
                <w:sz w:val="18"/>
                <w:szCs w:val="18"/>
              </w:rPr>
            </w:pPr>
          </w:p>
        </w:tc>
      </w:tr>
      <w:tr w:rsidR="009C12D7" w:rsidRPr="008B3F53" w:rsidTr="00165183">
        <w:trPr>
          <w:gridAfter w:val="1"/>
          <w:wAfter w:w="12" w:type="dxa"/>
        </w:trPr>
        <w:tc>
          <w:tcPr>
            <w:tcW w:w="3652" w:type="dxa"/>
            <w:tcBorders>
              <w:top w:val="single" w:sz="4" w:space="0" w:color="808080"/>
              <w:left w:val="single" w:sz="4" w:space="0" w:color="808080"/>
              <w:bottom w:val="single" w:sz="4" w:space="0" w:color="808080"/>
            </w:tcBorders>
            <w:shd w:val="clear" w:color="auto" w:fill="DCDFDF"/>
          </w:tcPr>
          <w:p w:rsidR="009C12D7" w:rsidRPr="00F2497A" w:rsidRDefault="009C12D7" w:rsidP="00165183">
            <w:pPr>
              <w:spacing w:before="60" w:after="120" w:line="276" w:lineRule="auto"/>
              <w:contextualSpacing/>
              <w:rPr>
                <w:rFonts w:ascii="Verdana" w:hAnsi="Verdana" w:cs="Segoe UI"/>
                <w:color w:val="000000" w:themeColor="text1"/>
                <w:sz w:val="18"/>
                <w:szCs w:val="18"/>
                <w:highlight w:val="yellow"/>
              </w:rPr>
            </w:pPr>
            <w:r w:rsidRPr="00A62F88">
              <w:rPr>
                <w:rFonts w:ascii="Verdana" w:hAnsi="Verdana" w:cs="Segoe UI"/>
                <w:color w:val="000000" w:themeColor="text1"/>
                <w:sz w:val="18"/>
                <w:szCs w:val="18"/>
              </w:rPr>
              <w:t>Do you have grandchildren?</w:t>
            </w:r>
          </w:p>
        </w:tc>
        <w:tc>
          <w:tcPr>
            <w:tcW w:w="7027" w:type="dxa"/>
            <w:gridSpan w:val="3"/>
            <w:tcBorders>
              <w:top w:val="single" w:sz="4" w:space="0" w:color="808080"/>
              <w:left w:val="single" w:sz="4" w:space="0" w:color="808080"/>
              <w:bottom w:val="single" w:sz="4" w:space="0" w:color="808080"/>
              <w:right w:val="single" w:sz="4" w:space="0" w:color="808080"/>
            </w:tcBorders>
            <w:shd w:val="clear" w:color="auto" w:fill="auto"/>
          </w:tcPr>
          <w:p w:rsidR="00232DE8" w:rsidRPr="00931F8E" w:rsidRDefault="006A3C7E" w:rsidP="00931F8E">
            <w:r>
              <w:rPr>
                <w:rFonts w:ascii="Menlo" w:hAnsi="Menlo" w:cs="Menlo"/>
                <w:color w:val="222222"/>
                <w:sz w:val="17"/>
                <w:szCs w:val="17"/>
                <w:shd w:val="clear" w:color="auto" w:fill="FFFFFF"/>
              </w:rPr>
              <w:t>${</w:t>
            </w:r>
            <w:proofErr w:type="spellStart"/>
            <w:r>
              <w:rPr>
                <w:rStyle w:val="webkit-html-attribute-value"/>
                <w:rFonts w:ascii="Menlo" w:hAnsi="Menlo" w:cs="Menlo"/>
                <w:color w:val="222222"/>
                <w:sz w:val="17"/>
                <w:szCs w:val="17"/>
              </w:rPr>
              <w:t>dependants_</w:t>
            </w:r>
            <w:r w:rsidR="00931F8E">
              <w:rPr>
                <w:rFonts w:ascii="Menlo" w:hAnsi="Menlo" w:cs="Menlo"/>
                <w:color w:val="222222"/>
                <w:sz w:val="17"/>
                <w:szCs w:val="17"/>
                <w:shd w:val="clear" w:color="auto" w:fill="FFFFFF"/>
              </w:rPr>
              <w:t>prefer_not_discuss_grandchildren_details</w:t>
            </w:r>
            <w:proofErr w:type="spellEnd"/>
            <w:r>
              <w:rPr>
                <w:rStyle w:val="webkit-html-attribute-value"/>
                <w:rFonts w:ascii="Menlo" w:hAnsi="Menlo" w:cs="Menlo"/>
                <w:color w:val="222222"/>
                <w:sz w:val="17"/>
                <w:szCs w:val="17"/>
              </w:rPr>
              <w:t>}</w:t>
            </w:r>
            <w:r w:rsidR="00232DE8" w:rsidRPr="00232DE8">
              <w:rPr>
                <w:rFonts w:ascii="Verdana" w:hAnsi="Verdana" w:cs="Segoe UI Light"/>
                <w:bCs/>
                <w:color w:val="404040"/>
                <w:sz w:val="18"/>
                <w:szCs w:val="18"/>
                <w:highlight w:val="cyan"/>
              </w:rPr>
              <w:t xml:space="preserve">sourced from </w:t>
            </w:r>
            <w:proofErr w:type="spellStart"/>
            <w:r w:rsidR="00232DE8" w:rsidRPr="00232DE8">
              <w:rPr>
                <w:rFonts w:ascii="Verdana" w:hAnsi="Verdana" w:cs="Segoe UI Light"/>
                <w:bCs/>
                <w:color w:val="404040"/>
                <w:sz w:val="18"/>
                <w:szCs w:val="18"/>
                <w:highlight w:val="cyan"/>
              </w:rPr>
              <w:t>mycrm</w:t>
            </w:r>
            <w:proofErr w:type="spellEnd"/>
            <w:r w:rsidR="00232DE8" w:rsidRPr="00232DE8">
              <w:rPr>
                <w:rFonts w:ascii="Verdana" w:hAnsi="Verdana" w:cs="Segoe UI"/>
                <w:color w:val="000000" w:themeColor="text1"/>
                <w:sz w:val="18"/>
                <w:szCs w:val="18"/>
                <w:highlight w:val="cyan"/>
              </w:rPr>
              <w:t xml:space="preserve"> / dependants tab</w:t>
            </w:r>
          </w:p>
          <w:p w:rsidR="009C12D7" w:rsidRPr="008B3F53" w:rsidRDefault="009C12D7" w:rsidP="00165183">
            <w:pPr>
              <w:spacing w:before="60" w:after="120" w:line="276" w:lineRule="auto"/>
              <w:contextualSpacing/>
              <w:rPr>
                <w:rFonts w:ascii="Verdana" w:hAnsi="Verdana" w:cs="Segoe UI"/>
                <w:color w:val="000000" w:themeColor="text1"/>
                <w:sz w:val="18"/>
                <w:szCs w:val="18"/>
              </w:rPr>
            </w:pPr>
          </w:p>
        </w:tc>
      </w:tr>
      <w:tr w:rsidR="00F257F4" w:rsidRPr="008B3F53" w:rsidTr="00237EEC">
        <w:trPr>
          <w:gridAfter w:val="1"/>
          <w:wAfter w:w="12" w:type="dxa"/>
        </w:trPr>
        <w:tc>
          <w:tcPr>
            <w:tcW w:w="3652"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 xml:space="preserve">Do you expect to continue to </w:t>
            </w:r>
            <w:r>
              <w:rPr>
                <w:rFonts w:ascii="Verdana" w:hAnsi="Verdana" w:cs="Segoe UI"/>
                <w:color w:val="000000" w:themeColor="text1"/>
                <w:sz w:val="18"/>
                <w:szCs w:val="18"/>
              </w:rPr>
              <w:t xml:space="preserve">provide </w:t>
            </w:r>
            <w:r w:rsidRPr="008B3F53">
              <w:rPr>
                <w:rFonts w:ascii="Verdana" w:hAnsi="Verdana" w:cs="Segoe UI"/>
                <w:color w:val="000000" w:themeColor="text1"/>
                <w:sz w:val="18"/>
                <w:szCs w:val="18"/>
              </w:rPr>
              <w:t>financially assist to your non-dependent children?</w:t>
            </w:r>
          </w:p>
        </w:tc>
        <w:tc>
          <w:tcPr>
            <w:tcW w:w="7027" w:type="dxa"/>
            <w:gridSpan w:val="3"/>
            <w:tcBorders>
              <w:top w:val="single" w:sz="4" w:space="0" w:color="808080"/>
              <w:left w:val="single" w:sz="4" w:space="0" w:color="808080"/>
              <w:bottom w:val="single" w:sz="4" w:space="0" w:color="808080"/>
              <w:right w:val="single" w:sz="4" w:space="0" w:color="808080"/>
            </w:tcBorders>
            <w:shd w:val="clear" w:color="auto" w:fill="auto"/>
          </w:tcPr>
          <w:p w:rsidR="00F257F4" w:rsidRPr="006A3C7E" w:rsidRDefault="006A3C7E" w:rsidP="006A3C7E">
            <w:r>
              <w:rPr>
                <w:rFonts w:ascii="Menlo" w:hAnsi="Menlo" w:cs="Menlo"/>
                <w:color w:val="222222"/>
                <w:sz w:val="17"/>
                <w:szCs w:val="17"/>
                <w:shd w:val="clear" w:color="auto" w:fill="FFFFFF"/>
              </w:rPr>
              <w:t>${</w:t>
            </w:r>
            <w:r>
              <w:rPr>
                <w:rStyle w:val="webkit-html-attribute-value"/>
                <w:rFonts w:ascii="Menlo" w:hAnsi="Menlo" w:cs="Menlo"/>
                <w:color w:val="222222"/>
                <w:sz w:val="17"/>
                <w:szCs w:val="17"/>
              </w:rPr>
              <w:t>dependants_</w:t>
            </w:r>
            <w:r>
              <w:rPr>
                <w:rFonts w:ascii="Menlo" w:hAnsi="Menlo" w:cs="Menlo"/>
                <w:color w:val="222222"/>
                <w:sz w:val="17"/>
                <w:szCs w:val="17"/>
                <w:shd w:val="clear" w:color="auto" w:fill="FFFFFF"/>
              </w:rPr>
              <w:t>you_expect_continue_provide_financially_assist</w:t>
            </w:r>
            <w:r>
              <w:rPr>
                <w:rStyle w:val="webkit-html-attribute-value"/>
                <w:rFonts w:ascii="Menlo" w:hAnsi="Menlo" w:cs="Menlo"/>
                <w:color w:val="222222"/>
                <w:sz w:val="17"/>
                <w:szCs w:val="17"/>
              </w:rPr>
              <w:t>}</w:t>
            </w:r>
            <w:r w:rsidR="00F257F4" w:rsidRPr="003E5E45">
              <w:rPr>
                <w:rFonts w:ascii="Verdana" w:hAnsi="Verdana" w:cs="Segoe UI Light"/>
                <w:bCs/>
                <w:color w:val="404040"/>
                <w:sz w:val="18"/>
                <w:szCs w:val="18"/>
                <w:highlight w:val="cyan"/>
              </w:rPr>
              <w:t xml:space="preserve">sourced from </w:t>
            </w:r>
            <w:proofErr w:type="spellStart"/>
            <w:r w:rsidR="00F257F4" w:rsidRPr="003E5E45">
              <w:rPr>
                <w:rFonts w:ascii="Verdana" w:hAnsi="Verdana" w:cs="Segoe UI Light"/>
                <w:bCs/>
                <w:color w:val="404040"/>
                <w:sz w:val="18"/>
                <w:szCs w:val="18"/>
                <w:highlight w:val="cyan"/>
              </w:rPr>
              <w:t>mycrm</w:t>
            </w:r>
            <w:proofErr w:type="spellEnd"/>
            <w:r w:rsidR="00F257F4" w:rsidRPr="003E5E45">
              <w:rPr>
                <w:rFonts w:ascii="Verdana" w:hAnsi="Verdana" w:cs="Segoe UI"/>
                <w:color w:val="000000" w:themeColor="text1"/>
                <w:sz w:val="18"/>
                <w:szCs w:val="18"/>
                <w:highlight w:val="cyan"/>
              </w:rPr>
              <w:t xml:space="preserve"> / dependants tab</w:t>
            </w:r>
          </w:p>
        </w:tc>
      </w:tr>
      <w:tr w:rsidR="00F257F4" w:rsidRPr="008B3F53" w:rsidTr="00237EEC">
        <w:trPr>
          <w:gridAfter w:val="1"/>
          <w:wAfter w:w="12" w:type="dxa"/>
        </w:trPr>
        <w:tc>
          <w:tcPr>
            <w:tcW w:w="3652"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Are you planning to grow your family?</w:t>
            </w:r>
          </w:p>
        </w:tc>
        <w:tc>
          <w:tcPr>
            <w:tcW w:w="7027" w:type="dxa"/>
            <w:gridSpan w:val="3"/>
            <w:tcBorders>
              <w:top w:val="single" w:sz="4" w:space="0" w:color="808080"/>
              <w:left w:val="single" w:sz="4" w:space="0" w:color="808080"/>
              <w:bottom w:val="single" w:sz="4" w:space="0" w:color="808080"/>
              <w:right w:val="single" w:sz="4" w:space="0" w:color="808080"/>
            </w:tcBorders>
            <w:shd w:val="clear" w:color="auto" w:fill="auto"/>
          </w:tcPr>
          <w:p w:rsidR="00F257F4" w:rsidRPr="00931F8E" w:rsidRDefault="006A3C7E" w:rsidP="00931F8E">
            <w:r>
              <w:rPr>
                <w:rFonts w:ascii="Menlo" w:hAnsi="Menlo" w:cs="Menlo"/>
                <w:color w:val="222222"/>
                <w:sz w:val="17"/>
                <w:szCs w:val="17"/>
                <w:shd w:val="clear" w:color="auto" w:fill="FFFFFF"/>
              </w:rPr>
              <w:t>${</w:t>
            </w:r>
            <w:proofErr w:type="spellStart"/>
            <w:r>
              <w:rPr>
                <w:rStyle w:val="webkit-html-attribute-value"/>
                <w:rFonts w:ascii="Menlo" w:hAnsi="Menlo" w:cs="Menlo"/>
                <w:color w:val="222222"/>
                <w:sz w:val="17"/>
                <w:szCs w:val="17"/>
              </w:rPr>
              <w:t>dependants_</w:t>
            </w:r>
            <w:r w:rsidR="00931F8E">
              <w:rPr>
                <w:rFonts w:ascii="Menlo" w:hAnsi="Menlo" w:cs="Menlo"/>
                <w:color w:val="222222"/>
                <w:sz w:val="17"/>
                <w:szCs w:val="17"/>
                <w:shd w:val="clear" w:color="auto" w:fill="FFFFFF"/>
              </w:rPr>
              <w:t>are_you_planning_grow_your_family</w:t>
            </w:r>
            <w:proofErr w:type="spellEnd"/>
            <w:r>
              <w:rPr>
                <w:rStyle w:val="webkit-html-attribute-value"/>
                <w:rFonts w:ascii="Menlo" w:hAnsi="Menlo" w:cs="Menlo"/>
                <w:color w:val="222222"/>
                <w:sz w:val="17"/>
                <w:szCs w:val="17"/>
              </w:rPr>
              <w:t>}</w:t>
            </w:r>
            <w:r w:rsidR="00F257F4" w:rsidRPr="003E5E45">
              <w:rPr>
                <w:rFonts w:ascii="Verdana" w:hAnsi="Verdana" w:cs="Segoe UI Light"/>
                <w:bCs/>
                <w:color w:val="404040"/>
                <w:sz w:val="18"/>
                <w:szCs w:val="18"/>
                <w:highlight w:val="cyan"/>
              </w:rPr>
              <w:t xml:space="preserve">sourced from </w:t>
            </w:r>
            <w:proofErr w:type="spellStart"/>
            <w:r w:rsidR="00F257F4" w:rsidRPr="003E5E45">
              <w:rPr>
                <w:rFonts w:ascii="Verdana" w:hAnsi="Verdana" w:cs="Segoe UI Light"/>
                <w:bCs/>
                <w:color w:val="404040"/>
                <w:sz w:val="18"/>
                <w:szCs w:val="18"/>
                <w:highlight w:val="cyan"/>
              </w:rPr>
              <w:t>mycrm</w:t>
            </w:r>
            <w:proofErr w:type="spellEnd"/>
            <w:r w:rsidR="00F257F4" w:rsidRPr="003E5E45">
              <w:rPr>
                <w:rFonts w:ascii="Verdana" w:hAnsi="Verdana" w:cs="Segoe UI"/>
                <w:color w:val="000000" w:themeColor="text1"/>
                <w:sz w:val="18"/>
                <w:szCs w:val="18"/>
                <w:highlight w:val="cyan"/>
              </w:rPr>
              <w:t xml:space="preserve"> / dependants tab</w:t>
            </w:r>
          </w:p>
        </w:tc>
      </w:tr>
      <w:tr w:rsidR="00F257F4" w:rsidRPr="008B3F53" w:rsidTr="00237EEC">
        <w:trPr>
          <w:gridAfter w:val="1"/>
          <w:wAfter w:w="12" w:type="dxa"/>
        </w:trPr>
        <w:tc>
          <w:tcPr>
            <w:tcW w:w="3652"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Do any of your dependants suffer from illness or disability?</w:t>
            </w:r>
          </w:p>
        </w:tc>
        <w:tc>
          <w:tcPr>
            <w:tcW w:w="7027" w:type="dxa"/>
            <w:gridSpan w:val="3"/>
            <w:tcBorders>
              <w:top w:val="single" w:sz="4" w:space="0" w:color="808080"/>
              <w:left w:val="single" w:sz="4" w:space="0" w:color="808080"/>
              <w:bottom w:val="single" w:sz="4" w:space="0" w:color="808080"/>
              <w:right w:val="single" w:sz="4" w:space="0" w:color="808080"/>
            </w:tcBorders>
            <w:shd w:val="clear" w:color="auto" w:fill="auto"/>
          </w:tcPr>
          <w:p w:rsidR="00F257F4" w:rsidRPr="00931F8E" w:rsidRDefault="006A3C7E" w:rsidP="00931F8E">
            <w:r>
              <w:rPr>
                <w:rFonts w:ascii="Menlo" w:hAnsi="Menlo" w:cs="Menlo"/>
                <w:color w:val="222222"/>
                <w:sz w:val="17"/>
                <w:szCs w:val="17"/>
                <w:shd w:val="clear" w:color="auto" w:fill="FFFFFF"/>
              </w:rPr>
              <w:t>${</w:t>
            </w:r>
            <w:proofErr w:type="spellStart"/>
            <w:r>
              <w:rPr>
                <w:rStyle w:val="webkit-html-attribute-value"/>
                <w:rFonts w:ascii="Menlo" w:hAnsi="Menlo" w:cs="Menlo"/>
                <w:color w:val="222222"/>
                <w:sz w:val="17"/>
                <w:szCs w:val="17"/>
              </w:rPr>
              <w:t>dependants_</w:t>
            </w:r>
            <w:r w:rsidR="00931F8E">
              <w:rPr>
                <w:rFonts w:ascii="Menlo" w:hAnsi="Menlo" w:cs="Menlo"/>
                <w:color w:val="222222"/>
                <w:sz w:val="17"/>
                <w:szCs w:val="17"/>
                <w:shd w:val="clear" w:color="auto" w:fill="FFFFFF"/>
              </w:rPr>
              <w:t>any_your_dependants_suffer_illness</w:t>
            </w:r>
            <w:proofErr w:type="spellEnd"/>
            <w:r>
              <w:rPr>
                <w:rStyle w:val="webkit-html-attribute-value"/>
                <w:rFonts w:ascii="Menlo" w:hAnsi="Menlo" w:cs="Menlo"/>
                <w:color w:val="222222"/>
                <w:sz w:val="17"/>
                <w:szCs w:val="17"/>
              </w:rPr>
              <w:t>}</w:t>
            </w:r>
            <w:r w:rsidR="00F257F4" w:rsidRPr="003E5E45">
              <w:rPr>
                <w:rFonts w:ascii="Verdana" w:hAnsi="Verdana" w:cs="Segoe UI Light"/>
                <w:bCs/>
                <w:color w:val="404040"/>
                <w:sz w:val="18"/>
                <w:szCs w:val="18"/>
                <w:highlight w:val="cyan"/>
              </w:rPr>
              <w:t xml:space="preserve">sourced from </w:t>
            </w:r>
            <w:proofErr w:type="spellStart"/>
            <w:r w:rsidR="00F257F4" w:rsidRPr="003E5E45">
              <w:rPr>
                <w:rFonts w:ascii="Verdana" w:hAnsi="Verdana" w:cs="Segoe UI Light"/>
                <w:bCs/>
                <w:color w:val="404040"/>
                <w:sz w:val="18"/>
                <w:szCs w:val="18"/>
                <w:highlight w:val="cyan"/>
              </w:rPr>
              <w:t>mycrm</w:t>
            </w:r>
            <w:proofErr w:type="spellEnd"/>
            <w:r w:rsidR="00F257F4" w:rsidRPr="003E5E45">
              <w:rPr>
                <w:rFonts w:ascii="Verdana" w:hAnsi="Verdana" w:cs="Segoe UI"/>
                <w:color w:val="000000" w:themeColor="text1"/>
                <w:sz w:val="18"/>
                <w:szCs w:val="18"/>
                <w:highlight w:val="cyan"/>
              </w:rPr>
              <w:t xml:space="preserve"> / dependants tab</w:t>
            </w:r>
          </w:p>
        </w:tc>
      </w:tr>
      <w:tr w:rsidR="00F257F4" w:rsidRPr="008B3F53" w:rsidTr="00165183">
        <w:trPr>
          <w:gridAfter w:val="1"/>
          <w:wAfter w:w="12" w:type="dxa"/>
        </w:trPr>
        <w:tc>
          <w:tcPr>
            <w:tcW w:w="3652"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Do any of your dependants receive youth allowance?</w:t>
            </w:r>
          </w:p>
        </w:tc>
        <w:tc>
          <w:tcPr>
            <w:tcW w:w="7027" w:type="dxa"/>
            <w:gridSpan w:val="3"/>
            <w:tcBorders>
              <w:top w:val="single" w:sz="4" w:space="0" w:color="808080"/>
              <w:left w:val="single" w:sz="4" w:space="0" w:color="808080"/>
              <w:bottom w:val="single" w:sz="4" w:space="0" w:color="808080"/>
              <w:right w:val="single" w:sz="4" w:space="0" w:color="808080"/>
            </w:tcBorders>
            <w:shd w:val="clear" w:color="auto" w:fill="auto"/>
          </w:tcPr>
          <w:p w:rsidR="00F257F4" w:rsidRPr="00931F8E" w:rsidRDefault="006A3C7E" w:rsidP="00931F8E">
            <w:r>
              <w:rPr>
                <w:rFonts w:ascii="Menlo" w:hAnsi="Menlo" w:cs="Menlo"/>
                <w:color w:val="222222"/>
                <w:sz w:val="17"/>
                <w:szCs w:val="17"/>
                <w:shd w:val="clear" w:color="auto" w:fill="FFFFFF"/>
              </w:rPr>
              <w:t>${</w:t>
            </w:r>
            <w:proofErr w:type="spellStart"/>
            <w:r>
              <w:rPr>
                <w:rStyle w:val="webkit-html-attribute-value"/>
                <w:rFonts w:ascii="Menlo" w:hAnsi="Menlo" w:cs="Menlo"/>
                <w:color w:val="222222"/>
                <w:sz w:val="17"/>
                <w:szCs w:val="17"/>
              </w:rPr>
              <w:t>dependants_</w:t>
            </w:r>
            <w:r w:rsidR="00931F8E">
              <w:rPr>
                <w:rFonts w:ascii="Menlo" w:hAnsi="Menlo" w:cs="Menlo"/>
                <w:color w:val="222222"/>
                <w:sz w:val="17"/>
                <w:szCs w:val="17"/>
                <w:shd w:val="clear" w:color="auto" w:fill="FFFFFF"/>
              </w:rPr>
              <w:t>any_your_dependants_receive_youth_allowance</w:t>
            </w:r>
            <w:proofErr w:type="spellEnd"/>
            <w:r>
              <w:rPr>
                <w:rStyle w:val="webkit-html-attribute-value"/>
                <w:rFonts w:ascii="Menlo" w:hAnsi="Menlo" w:cs="Menlo"/>
                <w:color w:val="222222"/>
                <w:sz w:val="17"/>
                <w:szCs w:val="17"/>
              </w:rPr>
              <w:t>}</w:t>
            </w:r>
            <w:r w:rsidR="00F257F4" w:rsidRPr="003E5E45">
              <w:rPr>
                <w:rFonts w:ascii="Verdana" w:hAnsi="Verdana" w:cs="Segoe UI Light"/>
                <w:bCs/>
                <w:color w:val="404040"/>
                <w:sz w:val="18"/>
                <w:szCs w:val="18"/>
                <w:highlight w:val="cyan"/>
              </w:rPr>
              <w:t xml:space="preserve">sourced from </w:t>
            </w:r>
            <w:proofErr w:type="spellStart"/>
            <w:r w:rsidR="00F257F4" w:rsidRPr="003E5E45">
              <w:rPr>
                <w:rFonts w:ascii="Verdana" w:hAnsi="Verdana" w:cs="Segoe UI Light"/>
                <w:bCs/>
                <w:color w:val="404040"/>
                <w:sz w:val="18"/>
                <w:szCs w:val="18"/>
                <w:highlight w:val="cyan"/>
              </w:rPr>
              <w:t>mycrm</w:t>
            </w:r>
            <w:proofErr w:type="spellEnd"/>
            <w:r w:rsidR="00F257F4" w:rsidRPr="003E5E45">
              <w:rPr>
                <w:rFonts w:ascii="Verdana" w:hAnsi="Verdana" w:cs="Segoe UI"/>
                <w:color w:val="000000" w:themeColor="text1"/>
                <w:sz w:val="18"/>
                <w:szCs w:val="18"/>
                <w:highlight w:val="cyan"/>
              </w:rPr>
              <w:t xml:space="preserve"> / dependants tab</w:t>
            </w:r>
          </w:p>
        </w:tc>
      </w:tr>
      <w:tr w:rsidR="00F257F4" w:rsidRPr="008B3F53" w:rsidTr="00165183">
        <w:trPr>
          <w:gridAfter w:val="1"/>
          <w:wAfter w:w="12" w:type="dxa"/>
        </w:trPr>
        <w:tc>
          <w:tcPr>
            <w:tcW w:w="3652"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Are of your dependants engaged in full time study?</w:t>
            </w:r>
          </w:p>
        </w:tc>
        <w:tc>
          <w:tcPr>
            <w:tcW w:w="7027" w:type="dxa"/>
            <w:gridSpan w:val="3"/>
            <w:tcBorders>
              <w:top w:val="single" w:sz="4" w:space="0" w:color="808080"/>
              <w:left w:val="single" w:sz="4" w:space="0" w:color="808080"/>
              <w:bottom w:val="single" w:sz="4" w:space="0" w:color="808080"/>
              <w:right w:val="single" w:sz="4" w:space="0" w:color="808080"/>
            </w:tcBorders>
            <w:shd w:val="clear" w:color="auto" w:fill="auto"/>
          </w:tcPr>
          <w:p w:rsidR="00F257F4" w:rsidRPr="00931F8E" w:rsidRDefault="006A3C7E" w:rsidP="00931F8E">
            <w:r>
              <w:rPr>
                <w:rFonts w:ascii="Menlo" w:hAnsi="Menlo" w:cs="Menlo"/>
                <w:color w:val="222222"/>
                <w:sz w:val="17"/>
                <w:szCs w:val="17"/>
                <w:shd w:val="clear" w:color="auto" w:fill="FFFFFF"/>
              </w:rPr>
              <w:t>${</w:t>
            </w:r>
            <w:proofErr w:type="spellStart"/>
            <w:r>
              <w:rPr>
                <w:rStyle w:val="webkit-html-attribute-value"/>
                <w:rFonts w:ascii="Menlo" w:hAnsi="Menlo" w:cs="Menlo"/>
                <w:color w:val="222222"/>
                <w:sz w:val="17"/>
                <w:szCs w:val="17"/>
              </w:rPr>
              <w:t>dependants_</w:t>
            </w:r>
            <w:r w:rsidR="00931F8E">
              <w:rPr>
                <w:rFonts w:ascii="Menlo" w:hAnsi="Menlo" w:cs="Menlo"/>
                <w:color w:val="222222"/>
                <w:sz w:val="17"/>
                <w:szCs w:val="17"/>
                <w:shd w:val="clear" w:color="auto" w:fill="FFFFFF"/>
              </w:rPr>
              <w:t>any_your_dependants_studying_full_time</w:t>
            </w:r>
            <w:proofErr w:type="spellEnd"/>
            <w:r>
              <w:rPr>
                <w:rStyle w:val="webkit-html-attribute-value"/>
                <w:rFonts w:ascii="Menlo" w:hAnsi="Menlo" w:cs="Menlo"/>
                <w:color w:val="222222"/>
                <w:sz w:val="17"/>
                <w:szCs w:val="17"/>
              </w:rPr>
              <w:t>}</w:t>
            </w:r>
            <w:r w:rsidR="00F257F4" w:rsidRPr="003E5E45">
              <w:rPr>
                <w:rFonts w:ascii="Verdana" w:hAnsi="Verdana" w:cs="Segoe UI Light"/>
                <w:bCs/>
                <w:color w:val="404040"/>
                <w:sz w:val="18"/>
                <w:szCs w:val="18"/>
                <w:highlight w:val="cyan"/>
              </w:rPr>
              <w:t xml:space="preserve">sourced from </w:t>
            </w:r>
            <w:proofErr w:type="spellStart"/>
            <w:r w:rsidR="00F257F4" w:rsidRPr="003E5E45">
              <w:rPr>
                <w:rFonts w:ascii="Verdana" w:hAnsi="Verdana" w:cs="Segoe UI Light"/>
                <w:bCs/>
                <w:color w:val="404040"/>
                <w:sz w:val="18"/>
                <w:szCs w:val="18"/>
                <w:highlight w:val="cyan"/>
              </w:rPr>
              <w:t>mycrm</w:t>
            </w:r>
            <w:proofErr w:type="spellEnd"/>
            <w:r w:rsidR="00F257F4" w:rsidRPr="003E5E45">
              <w:rPr>
                <w:rFonts w:ascii="Verdana" w:hAnsi="Verdana" w:cs="Segoe UI"/>
                <w:color w:val="000000" w:themeColor="text1"/>
                <w:sz w:val="18"/>
                <w:szCs w:val="18"/>
                <w:highlight w:val="cyan"/>
              </w:rPr>
              <w:t xml:space="preserve"> / dependants tab</w:t>
            </w:r>
          </w:p>
        </w:tc>
      </w:tr>
      <w:tr w:rsidR="00EF4322" w:rsidRPr="008B3F53" w:rsidTr="00237EEC">
        <w:trPr>
          <w:gridAfter w:val="1"/>
          <w:wAfter w:w="12" w:type="dxa"/>
          <w:trHeight w:val="1976"/>
        </w:trPr>
        <w:tc>
          <w:tcPr>
            <w:tcW w:w="3652" w:type="dxa"/>
            <w:tcBorders>
              <w:top w:val="single" w:sz="4" w:space="0" w:color="808080"/>
              <w:left w:val="single" w:sz="4" w:space="0" w:color="808080"/>
              <w:bottom w:val="single" w:sz="4" w:space="0" w:color="808080"/>
            </w:tcBorders>
            <w:shd w:val="clear" w:color="auto" w:fill="DCDFDF"/>
          </w:tcPr>
          <w:p w:rsidR="00EF4322" w:rsidRPr="008B3F53" w:rsidRDefault="00EF4322" w:rsidP="00C06C08">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Comments</w:t>
            </w:r>
            <w:r w:rsidR="00F257F4">
              <w:rPr>
                <w:rFonts w:ascii="Verdana" w:hAnsi="Verdana" w:cs="Segoe UI"/>
                <w:color w:val="000000" w:themeColor="text1"/>
                <w:sz w:val="18"/>
                <w:szCs w:val="18"/>
              </w:rPr>
              <w:t xml:space="preserve"> | Notes</w:t>
            </w:r>
          </w:p>
        </w:tc>
        <w:tc>
          <w:tcPr>
            <w:tcW w:w="7027" w:type="dxa"/>
            <w:gridSpan w:val="3"/>
            <w:tcBorders>
              <w:top w:val="single" w:sz="4" w:space="0" w:color="808080"/>
              <w:left w:val="single" w:sz="4" w:space="0" w:color="808080"/>
              <w:bottom w:val="single" w:sz="4" w:space="0" w:color="808080"/>
              <w:right w:val="single" w:sz="4" w:space="0" w:color="808080"/>
            </w:tcBorders>
            <w:shd w:val="clear" w:color="auto" w:fill="auto"/>
          </w:tcPr>
          <w:p w:rsidR="00F257F4" w:rsidRPr="00931F8E" w:rsidRDefault="006A3C7E" w:rsidP="00931F8E">
            <w:r>
              <w:rPr>
                <w:rFonts w:ascii="Menlo" w:hAnsi="Menlo" w:cs="Menlo"/>
                <w:color w:val="222222"/>
                <w:sz w:val="17"/>
                <w:szCs w:val="17"/>
                <w:shd w:val="clear" w:color="auto" w:fill="FFFFFF"/>
              </w:rPr>
              <w:t>${</w:t>
            </w:r>
            <w:proofErr w:type="spellStart"/>
            <w:r>
              <w:rPr>
                <w:rStyle w:val="webkit-html-attribute-value"/>
                <w:rFonts w:ascii="Menlo" w:hAnsi="Menlo" w:cs="Menlo"/>
                <w:color w:val="222222"/>
                <w:sz w:val="17"/>
                <w:szCs w:val="17"/>
              </w:rPr>
              <w:t>dependants_</w:t>
            </w:r>
            <w:r w:rsidR="00931F8E">
              <w:rPr>
                <w:rFonts w:ascii="Menlo" w:hAnsi="Menlo" w:cs="Menlo"/>
                <w:color w:val="222222"/>
                <w:sz w:val="17"/>
                <w:szCs w:val="17"/>
                <w:shd w:val="clear" w:color="auto" w:fill="FFFFFF"/>
              </w:rPr>
              <w:t>dependants_notes</w:t>
            </w:r>
            <w:proofErr w:type="spellEnd"/>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dependants tab</w:t>
            </w:r>
          </w:p>
          <w:p w:rsidR="00BF0F47" w:rsidRPr="008B3F53" w:rsidRDefault="00BF0F47" w:rsidP="00C06C08">
            <w:pPr>
              <w:snapToGrid w:val="0"/>
              <w:spacing w:before="60" w:after="120" w:line="276" w:lineRule="auto"/>
              <w:contextualSpacing/>
              <w:rPr>
                <w:rFonts w:ascii="Verdana" w:hAnsi="Verdana" w:cs="Segoe UI"/>
                <w:color w:val="000000" w:themeColor="text1"/>
                <w:sz w:val="18"/>
                <w:szCs w:val="18"/>
              </w:rPr>
            </w:pPr>
          </w:p>
        </w:tc>
      </w:tr>
    </w:tbl>
    <w:p w:rsidR="00EF4322" w:rsidRPr="00BE040F" w:rsidRDefault="00EF4322" w:rsidP="00616DAE">
      <w:pPr>
        <w:keepNext/>
        <w:keepLines/>
        <w:pageBreakBefore/>
        <w:spacing w:before="200" w:after="120"/>
        <w:rPr>
          <w:rFonts w:ascii="Verdana" w:hAnsi="Verdana"/>
          <w:bCs/>
          <w:color w:val="000000" w:themeColor="text1"/>
        </w:rPr>
      </w:pPr>
      <w:proofErr w:type="gramStart"/>
      <w:r w:rsidRPr="00BE040F">
        <w:rPr>
          <w:rFonts w:ascii="Verdana" w:hAnsi="Verdana"/>
          <w:bCs/>
          <w:color w:val="000000" w:themeColor="text1"/>
          <w:spacing w:val="-10"/>
        </w:rPr>
        <w:lastRenderedPageBreak/>
        <w:t>Y</w:t>
      </w:r>
      <w:r w:rsidR="00AE03CC" w:rsidRPr="00BE040F">
        <w:rPr>
          <w:rFonts w:ascii="Verdana" w:hAnsi="Verdana"/>
          <w:bCs/>
          <w:color w:val="000000" w:themeColor="text1"/>
          <w:spacing w:val="-10"/>
        </w:rPr>
        <w:t>OUR</w:t>
      </w:r>
      <w:proofErr w:type="gramEnd"/>
      <w:r w:rsidR="00AE03CC" w:rsidRPr="00BE040F">
        <w:rPr>
          <w:rFonts w:ascii="Verdana" w:hAnsi="Verdana"/>
          <w:bCs/>
          <w:color w:val="000000" w:themeColor="text1"/>
          <w:spacing w:val="-10"/>
        </w:rPr>
        <w:t xml:space="preserve"> EMPLOYMENT</w:t>
      </w:r>
    </w:p>
    <w:tbl>
      <w:tblPr>
        <w:tblW w:w="10690" w:type="dxa"/>
        <w:tblInd w:w="-5" w:type="dxa"/>
        <w:tblLayout w:type="fixed"/>
        <w:tblLook w:val="0000"/>
      </w:tblPr>
      <w:tblGrid>
        <w:gridCol w:w="3374"/>
        <w:gridCol w:w="3658"/>
        <w:gridCol w:w="3658"/>
      </w:tblGrid>
      <w:tr w:rsidR="00EF4322" w:rsidRPr="008B3F53" w:rsidTr="00687327">
        <w:trPr>
          <w:trHeight w:val="454"/>
        </w:trPr>
        <w:tc>
          <w:tcPr>
            <w:tcW w:w="3374" w:type="dxa"/>
            <w:tcBorders>
              <w:top w:val="single" w:sz="4" w:space="0" w:color="808080"/>
              <w:left w:val="single" w:sz="4" w:space="0" w:color="808080"/>
              <w:bottom w:val="single" w:sz="4" w:space="0" w:color="808080"/>
            </w:tcBorders>
            <w:shd w:val="clear" w:color="auto" w:fill="9BB4D2"/>
            <w:vAlign w:val="center"/>
          </w:tcPr>
          <w:p w:rsidR="00EF4322" w:rsidRPr="008B3F53" w:rsidRDefault="00EF4322" w:rsidP="00687327">
            <w:pPr>
              <w:snapToGrid w:val="0"/>
              <w:spacing w:before="60" w:after="120"/>
              <w:contextualSpacing/>
              <w:jc w:val="center"/>
              <w:rPr>
                <w:rFonts w:ascii="Verdana" w:hAnsi="Verdana" w:cs="Segoe UI"/>
                <w:b/>
                <w:color w:val="000000" w:themeColor="text1"/>
                <w:sz w:val="18"/>
                <w:szCs w:val="18"/>
              </w:rPr>
            </w:pPr>
          </w:p>
        </w:tc>
        <w:tc>
          <w:tcPr>
            <w:tcW w:w="3658" w:type="dxa"/>
            <w:tcBorders>
              <w:top w:val="single" w:sz="4" w:space="0" w:color="808080"/>
              <w:left w:val="single" w:sz="4" w:space="0" w:color="808080"/>
              <w:bottom w:val="single" w:sz="4" w:space="0" w:color="808080"/>
            </w:tcBorders>
            <w:shd w:val="clear" w:color="auto" w:fill="9BB4D2"/>
            <w:vAlign w:val="center"/>
          </w:tcPr>
          <w:p w:rsidR="00EF4322" w:rsidRPr="008B3F53" w:rsidRDefault="00EF4322" w:rsidP="00D929AC">
            <w:pPr>
              <w:spacing w:before="60" w:after="120"/>
              <w:contextualSpacing/>
              <w:rPr>
                <w:rFonts w:ascii="Verdana" w:hAnsi="Verdana" w:cs="Segoe UI"/>
                <w:b/>
                <w:color w:val="000000" w:themeColor="text1"/>
                <w:sz w:val="18"/>
                <w:szCs w:val="18"/>
              </w:rPr>
            </w:pPr>
            <w:r w:rsidRPr="008B3F53">
              <w:rPr>
                <w:rFonts w:ascii="Verdana" w:hAnsi="Verdana" w:cs="Segoe UI"/>
                <w:b/>
                <w:color w:val="000000" w:themeColor="text1"/>
                <w:sz w:val="18"/>
                <w:szCs w:val="18"/>
              </w:rPr>
              <w:t>Client 1</w:t>
            </w:r>
          </w:p>
        </w:tc>
        <w:tc>
          <w:tcPr>
            <w:tcW w:w="3658" w:type="dxa"/>
            <w:tcBorders>
              <w:top w:val="single" w:sz="4" w:space="0" w:color="808080"/>
              <w:left w:val="single" w:sz="4" w:space="0" w:color="808080"/>
              <w:bottom w:val="single" w:sz="4" w:space="0" w:color="808080"/>
              <w:right w:val="single" w:sz="4" w:space="0" w:color="808080"/>
            </w:tcBorders>
            <w:shd w:val="clear" w:color="auto" w:fill="9BB4D2"/>
            <w:vAlign w:val="center"/>
          </w:tcPr>
          <w:p w:rsidR="00EF4322" w:rsidRPr="008B3F53" w:rsidRDefault="00EF4322" w:rsidP="00D929AC">
            <w:pPr>
              <w:spacing w:before="60" w:after="120"/>
              <w:contextualSpacing/>
              <w:rPr>
                <w:rFonts w:ascii="Verdana" w:hAnsi="Verdana" w:cs="Segoe UI"/>
                <w:color w:val="000000" w:themeColor="text1"/>
                <w:sz w:val="18"/>
                <w:szCs w:val="18"/>
              </w:rPr>
            </w:pPr>
            <w:r w:rsidRPr="008B3F53">
              <w:rPr>
                <w:rFonts w:ascii="Verdana" w:hAnsi="Verdana" w:cs="Segoe UI"/>
                <w:b/>
                <w:color w:val="000000" w:themeColor="text1"/>
                <w:sz w:val="18"/>
                <w:szCs w:val="18"/>
              </w:rPr>
              <w:t>Client 2</w:t>
            </w:r>
          </w:p>
        </w:tc>
      </w:tr>
      <w:tr w:rsidR="00A62F88" w:rsidRPr="008B3F53" w:rsidTr="004D4E0E">
        <w:trPr>
          <w:trHeight w:val="439"/>
        </w:trPr>
        <w:tc>
          <w:tcPr>
            <w:tcW w:w="3374" w:type="dxa"/>
            <w:tcBorders>
              <w:top w:val="single" w:sz="4" w:space="0" w:color="808080"/>
              <w:left w:val="single" w:sz="4" w:space="0" w:color="808080"/>
              <w:bottom w:val="single" w:sz="4" w:space="0" w:color="808080"/>
            </w:tcBorders>
            <w:shd w:val="clear" w:color="auto" w:fill="DCDFDF"/>
          </w:tcPr>
          <w:p w:rsidR="00A62F88" w:rsidRPr="008B3F53" w:rsidRDefault="00A62F88" w:rsidP="00A62F88">
            <w:pPr>
              <w:spacing w:before="60" w:after="120"/>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Occupation</w:t>
            </w:r>
          </w:p>
        </w:tc>
        <w:tc>
          <w:tcPr>
            <w:tcW w:w="3658" w:type="dxa"/>
            <w:tcBorders>
              <w:top w:val="single" w:sz="4" w:space="0" w:color="808080"/>
              <w:left w:val="single" w:sz="4" w:space="0" w:color="808080"/>
              <w:bottom w:val="single" w:sz="4" w:space="0" w:color="808080"/>
            </w:tcBorders>
            <w:shd w:val="clear" w:color="auto" w:fill="auto"/>
          </w:tcPr>
          <w:p w:rsidR="00A62F88" w:rsidRPr="008556E3" w:rsidRDefault="008556E3" w:rsidP="008556E3">
            <w:r>
              <w:rPr>
                <w:rFonts w:ascii="Menlo" w:hAnsi="Menlo" w:cs="Menlo"/>
                <w:color w:val="222222"/>
                <w:sz w:val="17"/>
                <w:szCs w:val="17"/>
                <w:shd w:val="clear" w:color="auto" w:fill="FFFFFF"/>
              </w:rPr>
              <w:t>${employment_</w:t>
            </w:r>
            <w:r>
              <w:rPr>
                <w:rStyle w:val="webkit-html-attribute-value"/>
                <w:rFonts w:ascii="Menlo" w:hAnsi="Menlo" w:cs="Menlo"/>
                <w:color w:val="222222"/>
                <w:sz w:val="17"/>
                <w:szCs w:val="17"/>
              </w:rPr>
              <w:t>c1_occupation}</w:t>
            </w:r>
            <w:r w:rsidR="00A62F88" w:rsidRPr="00232DE8">
              <w:rPr>
                <w:rFonts w:ascii="Verdana" w:hAnsi="Verdana" w:cs="Segoe UI Light"/>
                <w:bCs/>
                <w:color w:val="404040"/>
                <w:sz w:val="18"/>
                <w:szCs w:val="18"/>
                <w:highlight w:val="cyan"/>
              </w:rPr>
              <w:t xml:space="preserve">sourced from </w:t>
            </w:r>
            <w:proofErr w:type="spellStart"/>
            <w:r w:rsidR="00A62F88" w:rsidRPr="00232DE8">
              <w:rPr>
                <w:rFonts w:ascii="Verdana" w:hAnsi="Verdana" w:cs="Segoe UI Light"/>
                <w:bCs/>
                <w:color w:val="404040"/>
                <w:sz w:val="18"/>
                <w:szCs w:val="18"/>
                <w:highlight w:val="cyan"/>
              </w:rPr>
              <w:t>mycrm</w:t>
            </w:r>
            <w:proofErr w:type="spellEnd"/>
            <w:r w:rsidR="00A62F88" w:rsidRPr="00232DE8">
              <w:rPr>
                <w:rFonts w:ascii="Verdana" w:hAnsi="Verdana" w:cs="Segoe UI"/>
                <w:color w:val="000000" w:themeColor="text1"/>
                <w:sz w:val="18"/>
                <w:szCs w:val="18"/>
                <w:highlight w:val="cyan"/>
              </w:rPr>
              <w:t xml:space="preserve"> / </w:t>
            </w:r>
            <w:r w:rsidR="00A62F88">
              <w:rPr>
                <w:rFonts w:ascii="Verdana" w:hAnsi="Verdana" w:cs="Segoe UI"/>
                <w:color w:val="000000" w:themeColor="text1"/>
                <w:sz w:val="18"/>
                <w:szCs w:val="18"/>
                <w:highlight w:val="cyan"/>
              </w:rPr>
              <w:t>employment t</w:t>
            </w:r>
            <w:r w:rsidR="00A62F88" w:rsidRPr="00232DE8">
              <w:rPr>
                <w:rFonts w:ascii="Verdana" w:hAnsi="Verdana" w:cs="Segoe UI"/>
                <w:color w:val="000000" w:themeColor="text1"/>
                <w:sz w:val="18"/>
                <w:szCs w:val="18"/>
                <w:highlight w:val="cyan"/>
              </w:rPr>
              <w:t>ab</w:t>
            </w:r>
          </w:p>
          <w:p w:rsidR="00A62F88" w:rsidRPr="008B3F53" w:rsidRDefault="00A62F88" w:rsidP="00A62F88">
            <w:pPr>
              <w:pStyle w:val="BodyCopyCenter"/>
              <w:spacing w:before="60" w:after="120"/>
              <w:contextualSpacing/>
              <w:jc w:val="left"/>
              <w:rPr>
                <w:rFonts w:ascii="Verdana" w:hAnsi="Verdana" w:cs="Segoe UI"/>
                <w:color w:val="000000" w:themeColor="text1"/>
                <w:sz w:val="18"/>
                <w:szCs w:val="18"/>
              </w:rPr>
            </w:pPr>
          </w:p>
        </w:tc>
        <w:tc>
          <w:tcPr>
            <w:tcW w:w="3658" w:type="dxa"/>
            <w:tcBorders>
              <w:top w:val="single" w:sz="4" w:space="0" w:color="808080"/>
              <w:left w:val="single" w:sz="4" w:space="0" w:color="808080"/>
              <w:bottom w:val="single" w:sz="4" w:space="0" w:color="808080"/>
              <w:right w:val="single" w:sz="4" w:space="0" w:color="808080"/>
            </w:tcBorders>
            <w:shd w:val="clear" w:color="auto" w:fill="auto"/>
          </w:tcPr>
          <w:p w:rsidR="00A62F88" w:rsidRPr="008B3F53" w:rsidRDefault="008556E3" w:rsidP="00A62F88">
            <w:pPr>
              <w:pStyle w:val="BodyCopyCenter"/>
              <w:spacing w:before="60" w:after="120"/>
              <w:contextualSpacing/>
              <w:jc w:val="left"/>
              <w:rPr>
                <w:rFonts w:ascii="Verdana" w:hAnsi="Verdana" w:cs="Segoe UI"/>
                <w:color w:val="000000" w:themeColor="text1"/>
                <w:sz w:val="18"/>
                <w:szCs w:val="18"/>
              </w:rPr>
            </w:pPr>
            <w:r>
              <w:rPr>
                <w:rFonts w:ascii="Menlo" w:hAnsi="Menlo" w:cs="Menlo"/>
                <w:color w:val="222222"/>
                <w:sz w:val="17"/>
                <w:szCs w:val="17"/>
                <w:shd w:val="clear" w:color="auto" w:fill="FFFFFF"/>
              </w:rPr>
              <w:t>${employment_</w:t>
            </w:r>
            <w:r>
              <w:rPr>
                <w:rStyle w:val="webkit-html-attribute-value"/>
                <w:rFonts w:ascii="Menlo" w:hAnsi="Menlo" w:cs="Menlo"/>
                <w:color w:val="222222"/>
                <w:sz w:val="17"/>
                <w:szCs w:val="17"/>
              </w:rPr>
              <w:t>c2_occupation}</w:t>
            </w:r>
            <w:r w:rsidR="00A62F88" w:rsidRPr="00250C3B">
              <w:rPr>
                <w:rFonts w:ascii="Verdana" w:hAnsi="Verdana" w:cs="Segoe UI Light"/>
                <w:bCs/>
                <w:color w:val="404040"/>
                <w:sz w:val="18"/>
                <w:szCs w:val="18"/>
                <w:highlight w:val="cyan"/>
              </w:rPr>
              <w:t xml:space="preserve">sourced from </w:t>
            </w:r>
            <w:proofErr w:type="spellStart"/>
            <w:r w:rsidR="00A62F88" w:rsidRPr="00250C3B">
              <w:rPr>
                <w:rFonts w:ascii="Verdana" w:hAnsi="Verdana" w:cs="Segoe UI Light"/>
                <w:bCs/>
                <w:color w:val="404040"/>
                <w:sz w:val="18"/>
                <w:szCs w:val="18"/>
                <w:highlight w:val="cyan"/>
              </w:rPr>
              <w:t>mycrm</w:t>
            </w:r>
            <w:proofErr w:type="spellEnd"/>
            <w:r w:rsidR="00A62F88" w:rsidRPr="00250C3B">
              <w:rPr>
                <w:rFonts w:ascii="Verdana" w:hAnsi="Verdana" w:cs="Segoe UI"/>
                <w:color w:val="000000" w:themeColor="text1"/>
                <w:sz w:val="18"/>
                <w:szCs w:val="18"/>
                <w:highlight w:val="cyan"/>
              </w:rPr>
              <w:t xml:space="preserve"> / employment tab</w:t>
            </w:r>
          </w:p>
        </w:tc>
      </w:tr>
      <w:tr w:rsidR="00F257F4" w:rsidRPr="008B3F53" w:rsidTr="004D4E0E">
        <w:trPr>
          <w:trHeight w:val="559"/>
        </w:trPr>
        <w:tc>
          <w:tcPr>
            <w:tcW w:w="3374"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contextualSpacing/>
              <w:rPr>
                <w:rFonts w:ascii="Verdana" w:hAnsi="Verdana" w:cs="Segoe UI"/>
                <w:color w:val="000000" w:themeColor="text1"/>
                <w:sz w:val="18"/>
                <w:szCs w:val="18"/>
              </w:rPr>
            </w:pPr>
            <w:r>
              <w:rPr>
                <w:rFonts w:ascii="Verdana" w:hAnsi="Verdana" w:cs="Segoe UI"/>
                <w:color w:val="000000" w:themeColor="text1"/>
                <w:sz w:val="18"/>
                <w:szCs w:val="18"/>
              </w:rPr>
              <w:t>Employee / Self Employed</w:t>
            </w:r>
          </w:p>
        </w:tc>
        <w:tc>
          <w:tcPr>
            <w:tcW w:w="3658" w:type="dxa"/>
            <w:tcBorders>
              <w:top w:val="single" w:sz="4" w:space="0" w:color="808080"/>
              <w:left w:val="single" w:sz="4" w:space="0" w:color="808080"/>
              <w:bottom w:val="single" w:sz="4" w:space="0" w:color="808080"/>
            </w:tcBorders>
            <w:shd w:val="clear" w:color="auto" w:fill="auto"/>
          </w:tcPr>
          <w:p w:rsidR="00F257F4" w:rsidRPr="008556E3" w:rsidRDefault="008556E3" w:rsidP="008556E3">
            <w:r>
              <w:rPr>
                <w:rFonts w:ascii="Menlo" w:hAnsi="Menlo" w:cs="Menlo"/>
                <w:color w:val="222222"/>
                <w:sz w:val="17"/>
                <w:szCs w:val="17"/>
                <w:shd w:val="clear" w:color="auto" w:fill="FFFFFF"/>
              </w:rPr>
              <w:t>${employment_c1_type</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r w:rsidR="00F257F4">
              <w:rPr>
                <w:rFonts w:ascii="Verdana" w:hAnsi="Verdana" w:cs="Segoe UI"/>
                <w:color w:val="000000" w:themeColor="text1"/>
                <w:sz w:val="18"/>
                <w:szCs w:val="18"/>
                <w:highlight w:val="cyan"/>
              </w:rPr>
              <w:t>employment t</w:t>
            </w:r>
            <w:r w:rsidR="00F257F4" w:rsidRPr="00232DE8">
              <w:rPr>
                <w:rFonts w:ascii="Verdana" w:hAnsi="Verdana" w:cs="Segoe UI"/>
                <w:color w:val="000000" w:themeColor="text1"/>
                <w:sz w:val="18"/>
                <w:szCs w:val="18"/>
                <w:highlight w:val="cyan"/>
              </w:rPr>
              <w:t>ab</w:t>
            </w:r>
          </w:p>
          <w:p w:rsidR="00F257F4" w:rsidRPr="008B3F53" w:rsidRDefault="00F257F4" w:rsidP="00F257F4">
            <w:pPr>
              <w:pStyle w:val="BodyCopyCenter"/>
              <w:spacing w:before="60" w:after="120"/>
              <w:contextualSpacing/>
              <w:jc w:val="left"/>
              <w:rPr>
                <w:rFonts w:ascii="Verdana" w:hAnsi="Verdana" w:cs="Segoe UI"/>
                <w:color w:val="000000" w:themeColor="text1"/>
                <w:sz w:val="18"/>
                <w:szCs w:val="18"/>
              </w:rPr>
            </w:pPr>
          </w:p>
        </w:tc>
        <w:tc>
          <w:tcPr>
            <w:tcW w:w="3658" w:type="dxa"/>
            <w:tcBorders>
              <w:top w:val="single" w:sz="4" w:space="0" w:color="808080"/>
              <w:left w:val="single" w:sz="4" w:space="0" w:color="808080"/>
              <w:bottom w:val="single" w:sz="4" w:space="0" w:color="808080"/>
              <w:right w:val="single" w:sz="4" w:space="0" w:color="808080"/>
            </w:tcBorders>
            <w:shd w:val="clear" w:color="auto" w:fill="auto"/>
          </w:tcPr>
          <w:p w:rsidR="00F257F4" w:rsidRPr="00676180" w:rsidRDefault="008556E3" w:rsidP="00676180">
            <w:r>
              <w:rPr>
                <w:rFonts w:ascii="Menlo" w:hAnsi="Menlo" w:cs="Menlo"/>
                <w:color w:val="222222"/>
                <w:sz w:val="17"/>
                <w:szCs w:val="17"/>
                <w:shd w:val="clear" w:color="auto" w:fill="FFFFFF"/>
              </w:rPr>
              <w:t>${employment_</w:t>
            </w:r>
            <w:r w:rsidR="00676180">
              <w:rPr>
                <w:rFonts w:ascii="Menlo" w:hAnsi="Menlo" w:cs="Menlo"/>
                <w:color w:val="222222"/>
                <w:sz w:val="17"/>
                <w:szCs w:val="17"/>
                <w:shd w:val="clear" w:color="auto" w:fill="FFFFFF"/>
              </w:rPr>
              <w:t>c2_type</w:t>
            </w:r>
            <w:r>
              <w:rPr>
                <w:rStyle w:val="webkit-html-attribute-value"/>
                <w:rFonts w:ascii="Menlo" w:hAnsi="Menlo" w:cs="Menlo"/>
                <w:color w:val="222222"/>
                <w:sz w:val="17"/>
                <w:szCs w:val="17"/>
              </w:rPr>
              <w:t>}</w:t>
            </w:r>
            <w:r w:rsidR="00F257F4" w:rsidRPr="00250C3B">
              <w:rPr>
                <w:rFonts w:ascii="Verdana" w:hAnsi="Verdana" w:cs="Segoe UI Light"/>
                <w:bCs/>
                <w:color w:val="404040"/>
                <w:sz w:val="18"/>
                <w:szCs w:val="18"/>
                <w:highlight w:val="cyan"/>
              </w:rPr>
              <w:t xml:space="preserve">sourced from </w:t>
            </w:r>
            <w:proofErr w:type="spellStart"/>
            <w:r w:rsidR="00F257F4" w:rsidRPr="00250C3B">
              <w:rPr>
                <w:rFonts w:ascii="Verdana" w:hAnsi="Verdana" w:cs="Segoe UI Light"/>
                <w:bCs/>
                <w:color w:val="404040"/>
                <w:sz w:val="18"/>
                <w:szCs w:val="18"/>
                <w:highlight w:val="cyan"/>
              </w:rPr>
              <w:t>mycrm</w:t>
            </w:r>
            <w:proofErr w:type="spellEnd"/>
            <w:r w:rsidR="00F257F4" w:rsidRPr="00250C3B">
              <w:rPr>
                <w:rFonts w:ascii="Verdana" w:hAnsi="Verdana" w:cs="Segoe UI"/>
                <w:color w:val="000000" w:themeColor="text1"/>
                <w:sz w:val="18"/>
                <w:szCs w:val="18"/>
                <w:highlight w:val="cyan"/>
              </w:rPr>
              <w:t xml:space="preserve"> / employment tab</w:t>
            </w:r>
          </w:p>
        </w:tc>
      </w:tr>
      <w:tr w:rsidR="00F257F4" w:rsidRPr="008B3F53" w:rsidTr="004D4E0E">
        <w:trPr>
          <w:trHeight w:val="559"/>
        </w:trPr>
        <w:tc>
          <w:tcPr>
            <w:tcW w:w="3374"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contextualSpacing/>
              <w:rPr>
                <w:rFonts w:ascii="Verdana" w:hAnsi="Verdana" w:cs="Segoe UI"/>
                <w:color w:val="000000" w:themeColor="text1"/>
                <w:sz w:val="18"/>
                <w:szCs w:val="18"/>
              </w:rPr>
            </w:pPr>
            <w:r>
              <w:rPr>
                <w:rFonts w:ascii="Verdana" w:hAnsi="Verdana" w:cs="Segoe UI"/>
                <w:color w:val="000000" w:themeColor="text1"/>
                <w:sz w:val="18"/>
                <w:szCs w:val="18"/>
              </w:rPr>
              <w:t xml:space="preserve">Type </w:t>
            </w:r>
          </w:p>
        </w:tc>
        <w:tc>
          <w:tcPr>
            <w:tcW w:w="3658" w:type="dxa"/>
            <w:tcBorders>
              <w:top w:val="single" w:sz="4" w:space="0" w:color="808080"/>
              <w:left w:val="single" w:sz="4" w:space="0" w:color="808080"/>
              <w:bottom w:val="single" w:sz="4" w:space="0" w:color="808080"/>
            </w:tcBorders>
            <w:shd w:val="clear" w:color="auto" w:fill="auto"/>
          </w:tcPr>
          <w:p w:rsidR="00F257F4" w:rsidRPr="008556E3" w:rsidRDefault="008556E3" w:rsidP="008556E3">
            <w:r>
              <w:rPr>
                <w:rFonts w:ascii="Menlo" w:hAnsi="Menlo" w:cs="Menlo"/>
                <w:color w:val="222222"/>
                <w:sz w:val="17"/>
                <w:szCs w:val="17"/>
                <w:shd w:val="clear" w:color="auto" w:fill="FFFFFF"/>
              </w:rPr>
              <w:t>${employment_c1_working_type</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r w:rsidR="00F257F4">
              <w:rPr>
                <w:rFonts w:ascii="Verdana" w:hAnsi="Verdana" w:cs="Segoe UI"/>
                <w:color w:val="000000" w:themeColor="text1"/>
                <w:sz w:val="18"/>
                <w:szCs w:val="18"/>
                <w:highlight w:val="cyan"/>
              </w:rPr>
              <w:t>employment t</w:t>
            </w:r>
            <w:r w:rsidR="00F257F4" w:rsidRPr="00232DE8">
              <w:rPr>
                <w:rFonts w:ascii="Verdana" w:hAnsi="Verdana" w:cs="Segoe UI"/>
                <w:color w:val="000000" w:themeColor="text1"/>
                <w:sz w:val="18"/>
                <w:szCs w:val="18"/>
                <w:highlight w:val="cyan"/>
              </w:rPr>
              <w:t>ab</w:t>
            </w:r>
          </w:p>
          <w:p w:rsidR="00F257F4" w:rsidRPr="008B3F53" w:rsidRDefault="00F257F4" w:rsidP="00F257F4">
            <w:pPr>
              <w:pStyle w:val="BodyCopyCenter"/>
              <w:spacing w:before="60" w:after="120"/>
              <w:contextualSpacing/>
              <w:jc w:val="left"/>
              <w:rPr>
                <w:rFonts w:ascii="Verdana" w:hAnsi="Verdana" w:cs="Segoe UI"/>
                <w:color w:val="000000" w:themeColor="text1"/>
                <w:sz w:val="18"/>
                <w:szCs w:val="18"/>
              </w:rPr>
            </w:pPr>
          </w:p>
        </w:tc>
        <w:tc>
          <w:tcPr>
            <w:tcW w:w="3658" w:type="dxa"/>
            <w:tcBorders>
              <w:top w:val="single" w:sz="4" w:space="0" w:color="808080"/>
              <w:left w:val="single" w:sz="4" w:space="0" w:color="808080"/>
              <w:bottom w:val="single" w:sz="4" w:space="0" w:color="808080"/>
              <w:right w:val="single" w:sz="4" w:space="0" w:color="808080"/>
            </w:tcBorders>
            <w:shd w:val="clear" w:color="auto" w:fill="auto"/>
          </w:tcPr>
          <w:p w:rsidR="00F257F4" w:rsidRPr="00676180" w:rsidRDefault="008556E3" w:rsidP="00676180">
            <w:r>
              <w:rPr>
                <w:rFonts w:ascii="Menlo" w:hAnsi="Menlo" w:cs="Menlo"/>
                <w:color w:val="222222"/>
                <w:sz w:val="17"/>
                <w:szCs w:val="17"/>
                <w:shd w:val="clear" w:color="auto" w:fill="FFFFFF"/>
              </w:rPr>
              <w:t>${employment_</w:t>
            </w:r>
            <w:r w:rsidR="00676180">
              <w:rPr>
                <w:rFonts w:ascii="Menlo" w:hAnsi="Menlo" w:cs="Menlo"/>
                <w:color w:val="222222"/>
                <w:sz w:val="17"/>
                <w:szCs w:val="17"/>
                <w:shd w:val="clear" w:color="auto" w:fill="FFFFFF"/>
              </w:rPr>
              <w:t>c2_working_type</w:t>
            </w:r>
            <w:r>
              <w:rPr>
                <w:rStyle w:val="webkit-html-attribute-value"/>
                <w:rFonts w:ascii="Menlo" w:hAnsi="Menlo" w:cs="Menlo"/>
                <w:color w:val="222222"/>
                <w:sz w:val="17"/>
                <w:szCs w:val="17"/>
              </w:rPr>
              <w:t>}</w:t>
            </w:r>
            <w:r w:rsidR="00F257F4" w:rsidRPr="00250C3B">
              <w:rPr>
                <w:rFonts w:ascii="Verdana" w:hAnsi="Verdana" w:cs="Segoe UI Light"/>
                <w:bCs/>
                <w:color w:val="404040"/>
                <w:sz w:val="18"/>
                <w:szCs w:val="18"/>
                <w:highlight w:val="cyan"/>
              </w:rPr>
              <w:t xml:space="preserve">sourced from </w:t>
            </w:r>
            <w:proofErr w:type="spellStart"/>
            <w:r w:rsidR="00F257F4" w:rsidRPr="00250C3B">
              <w:rPr>
                <w:rFonts w:ascii="Verdana" w:hAnsi="Verdana" w:cs="Segoe UI Light"/>
                <w:bCs/>
                <w:color w:val="404040"/>
                <w:sz w:val="18"/>
                <w:szCs w:val="18"/>
                <w:highlight w:val="cyan"/>
              </w:rPr>
              <w:t>mycrm</w:t>
            </w:r>
            <w:proofErr w:type="spellEnd"/>
            <w:r w:rsidR="00F257F4" w:rsidRPr="00250C3B">
              <w:rPr>
                <w:rFonts w:ascii="Verdana" w:hAnsi="Verdana" w:cs="Segoe UI"/>
                <w:color w:val="000000" w:themeColor="text1"/>
                <w:sz w:val="18"/>
                <w:szCs w:val="18"/>
                <w:highlight w:val="cyan"/>
              </w:rPr>
              <w:t xml:space="preserve"> / employment tab</w:t>
            </w:r>
          </w:p>
        </w:tc>
      </w:tr>
      <w:tr w:rsidR="00F257F4" w:rsidRPr="008B3F53" w:rsidTr="004D4E0E">
        <w:trPr>
          <w:trHeight w:val="559"/>
        </w:trPr>
        <w:tc>
          <w:tcPr>
            <w:tcW w:w="3374" w:type="dxa"/>
            <w:tcBorders>
              <w:top w:val="single" w:sz="4" w:space="0" w:color="808080"/>
              <w:left w:val="single" w:sz="4" w:space="0" w:color="808080"/>
              <w:bottom w:val="single" w:sz="4" w:space="0" w:color="808080"/>
            </w:tcBorders>
            <w:shd w:val="clear" w:color="auto" w:fill="DCDFDF"/>
          </w:tcPr>
          <w:p w:rsidR="00F257F4" w:rsidRDefault="00F257F4" w:rsidP="00F257F4">
            <w:pPr>
              <w:spacing w:before="60" w:after="120"/>
              <w:contextualSpacing/>
              <w:rPr>
                <w:rFonts w:ascii="Verdana" w:hAnsi="Verdana" w:cs="Segoe UI"/>
                <w:color w:val="000000" w:themeColor="text1"/>
                <w:sz w:val="18"/>
                <w:szCs w:val="18"/>
              </w:rPr>
            </w:pPr>
            <w:r>
              <w:rPr>
                <w:rFonts w:ascii="Verdana" w:hAnsi="Verdana" w:cs="Segoe UI"/>
                <w:color w:val="000000" w:themeColor="text1"/>
                <w:sz w:val="18"/>
                <w:szCs w:val="18"/>
              </w:rPr>
              <w:t xml:space="preserve">Employer </w:t>
            </w:r>
          </w:p>
          <w:p w:rsidR="00F257F4" w:rsidRPr="008B3F53" w:rsidRDefault="00F257F4" w:rsidP="00F257F4">
            <w:pPr>
              <w:spacing w:before="60" w:after="120"/>
              <w:contextualSpacing/>
              <w:rPr>
                <w:rFonts w:ascii="Verdana" w:hAnsi="Verdana" w:cs="Segoe UI"/>
                <w:color w:val="000000" w:themeColor="text1"/>
                <w:sz w:val="18"/>
                <w:szCs w:val="18"/>
              </w:rPr>
            </w:pPr>
          </w:p>
        </w:tc>
        <w:tc>
          <w:tcPr>
            <w:tcW w:w="3658" w:type="dxa"/>
            <w:tcBorders>
              <w:top w:val="single" w:sz="4" w:space="0" w:color="808080"/>
              <w:left w:val="single" w:sz="4" w:space="0" w:color="808080"/>
              <w:bottom w:val="single" w:sz="4" w:space="0" w:color="808080"/>
            </w:tcBorders>
            <w:shd w:val="clear" w:color="auto" w:fill="auto"/>
          </w:tcPr>
          <w:p w:rsidR="00F257F4" w:rsidRPr="008556E3" w:rsidRDefault="008556E3" w:rsidP="008556E3">
            <w:r>
              <w:rPr>
                <w:rFonts w:ascii="Menlo" w:hAnsi="Menlo" w:cs="Menlo"/>
                <w:color w:val="222222"/>
                <w:sz w:val="17"/>
                <w:szCs w:val="17"/>
                <w:shd w:val="clear" w:color="auto" w:fill="FFFFFF"/>
              </w:rPr>
              <w:t>${employment_c1_employer</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r w:rsidR="00F257F4">
              <w:rPr>
                <w:rFonts w:ascii="Verdana" w:hAnsi="Verdana" w:cs="Segoe UI"/>
                <w:color w:val="000000" w:themeColor="text1"/>
                <w:sz w:val="18"/>
                <w:szCs w:val="18"/>
                <w:highlight w:val="cyan"/>
              </w:rPr>
              <w:t>employment t</w:t>
            </w:r>
            <w:r w:rsidR="00F257F4" w:rsidRPr="00232DE8">
              <w:rPr>
                <w:rFonts w:ascii="Verdana" w:hAnsi="Verdana" w:cs="Segoe UI"/>
                <w:color w:val="000000" w:themeColor="text1"/>
                <w:sz w:val="18"/>
                <w:szCs w:val="18"/>
                <w:highlight w:val="cyan"/>
              </w:rPr>
              <w:t>ab</w:t>
            </w:r>
          </w:p>
          <w:p w:rsidR="00F257F4" w:rsidRPr="008B3F53" w:rsidRDefault="00F257F4" w:rsidP="00F257F4">
            <w:pPr>
              <w:pStyle w:val="BodyCopyCenter"/>
              <w:spacing w:before="60" w:after="120"/>
              <w:contextualSpacing/>
              <w:jc w:val="left"/>
              <w:rPr>
                <w:rFonts w:ascii="Verdana" w:hAnsi="Verdana" w:cs="Segoe UI"/>
                <w:color w:val="000000" w:themeColor="text1"/>
                <w:sz w:val="18"/>
                <w:szCs w:val="18"/>
              </w:rPr>
            </w:pPr>
          </w:p>
        </w:tc>
        <w:tc>
          <w:tcPr>
            <w:tcW w:w="3658" w:type="dxa"/>
            <w:tcBorders>
              <w:top w:val="single" w:sz="4" w:space="0" w:color="808080"/>
              <w:left w:val="single" w:sz="4" w:space="0" w:color="808080"/>
              <w:bottom w:val="single" w:sz="4" w:space="0" w:color="808080"/>
              <w:right w:val="single" w:sz="4" w:space="0" w:color="808080"/>
            </w:tcBorders>
            <w:shd w:val="clear" w:color="auto" w:fill="auto"/>
          </w:tcPr>
          <w:p w:rsidR="00F257F4" w:rsidRPr="00676180" w:rsidRDefault="008556E3" w:rsidP="00676180">
            <w:r>
              <w:rPr>
                <w:rFonts w:ascii="Menlo" w:hAnsi="Menlo" w:cs="Menlo"/>
                <w:color w:val="222222"/>
                <w:sz w:val="17"/>
                <w:szCs w:val="17"/>
                <w:shd w:val="clear" w:color="auto" w:fill="FFFFFF"/>
              </w:rPr>
              <w:t>${employment_</w:t>
            </w:r>
            <w:r w:rsidR="00676180">
              <w:rPr>
                <w:rFonts w:ascii="Menlo" w:hAnsi="Menlo" w:cs="Menlo"/>
                <w:color w:val="222222"/>
                <w:sz w:val="17"/>
                <w:szCs w:val="17"/>
                <w:shd w:val="clear" w:color="auto" w:fill="FFFFFF"/>
              </w:rPr>
              <w:t>c2_employer</w:t>
            </w:r>
            <w:r>
              <w:rPr>
                <w:rStyle w:val="webkit-html-attribute-value"/>
                <w:rFonts w:ascii="Menlo" w:hAnsi="Menlo" w:cs="Menlo"/>
                <w:color w:val="222222"/>
                <w:sz w:val="17"/>
                <w:szCs w:val="17"/>
              </w:rPr>
              <w:t>}</w:t>
            </w:r>
            <w:r w:rsidR="00F257F4" w:rsidRPr="00250C3B">
              <w:rPr>
                <w:rFonts w:ascii="Verdana" w:hAnsi="Verdana" w:cs="Segoe UI Light"/>
                <w:bCs/>
                <w:color w:val="404040"/>
                <w:sz w:val="18"/>
                <w:szCs w:val="18"/>
                <w:highlight w:val="cyan"/>
              </w:rPr>
              <w:t xml:space="preserve">sourced from </w:t>
            </w:r>
            <w:proofErr w:type="spellStart"/>
            <w:r w:rsidR="00F257F4" w:rsidRPr="00250C3B">
              <w:rPr>
                <w:rFonts w:ascii="Verdana" w:hAnsi="Verdana" w:cs="Segoe UI Light"/>
                <w:bCs/>
                <w:color w:val="404040"/>
                <w:sz w:val="18"/>
                <w:szCs w:val="18"/>
                <w:highlight w:val="cyan"/>
              </w:rPr>
              <w:t>mycrm</w:t>
            </w:r>
            <w:proofErr w:type="spellEnd"/>
            <w:r w:rsidR="00F257F4" w:rsidRPr="00250C3B">
              <w:rPr>
                <w:rFonts w:ascii="Verdana" w:hAnsi="Verdana" w:cs="Segoe UI"/>
                <w:color w:val="000000" w:themeColor="text1"/>
                <w:sz w:val="18"/>
                <w:szCs w:val="18"/>
                <w:highlight w:val="cyan"/>
              </w:rPr>
              <w:t xml:space="preserve"> / employment tab</w:t>
            </w:r>
          </w:p>
        </w:tc>
      </w:tr>
      <w:tr w:rsidR="00F257F4" w:rsidRPr="008B3F53" w:rsidTr="004D4E0E">
        <w:trPr>
          <w:trHeight w:val="399"/>
        </w:trPr>
        <w:tc>
          <w:tcPr>
            <w:tcW w:w="3374" w:type="dxa"/>
            <w:tcBorders>
              <w:top w:val="single" w:sz="4" w:space="0" w:color="808080"/>
              <w:left w:val="single" w:sz="4" w:space="0" w:color="808080"/>
              <w:bottom w:val="single" w:sz="4" w:space="0" w:color="808080"/>
            </w:tcBorders>
            <w:shd w:val="clear" w:color="auto" w:fill="DCDFDF"/>
          </w:tcPr>
          <w:p w:rsidR="00F257F4" w:rsidRDefault="00F257F4" w:rsidP="00F257F4">
            <w:pPr>
              <w:spacing w:before="60" w:after="120"/>
              <w:contextualSpacing/>
              <w:rPr>
                <w:rFonts w:ascii="Verdana" w:hAnsi="Verdana" w:cs="Segoe UI"/>
                <w:color w:val="000000" w:themeColor="text1"/>
                <w:sz w:val="18"/>
                <w:szCs w:val="18"/>
              </w:rPr>
            </w:pPr>
            <w:r>
              <w:rPr>
                <w:rFonts w:ascii="Verdana" w:hAnsi="Verdana" w:cs="Segoe UI"/>
                <w:color w:val="000000" w:themeColor="text1"/>
                <w:sz w:val="18"/>
                <w:szCs w:val="18"/>
              </w:rPr>
              <w:t>Date Started</w:t>
            </w:r>
          </w:p>
        </w:tc>
        <w:tc>
          <w:tcPr>
            <w:tcW w:w="3658" w:type="dxa"/>
            <w:tcBorders>
              <w:top w:val="single" w:sz="4" w:space="0" w:color="808080"/>
              <w:left w:val="single" w:sz="4" w:space="0" w:color="808080"/>
              <w:bottom w:val="single" w:sz="4" w:space="0" w:color="808080"/>
            </w:tcBorders>
            <w:shd w:val="clear" w:color="auto" w:fill="auto"/>
          </w:tcPr>
          <w:p w:rsidR="00F257F4" w:rsidRPr="008556E3" w:rsidRDefault="008556E3" w:rsidP="008556E3">
            <w:r>
              <w:rPr>
                <w:rFonts w:ascii="Menlo" w:hAnsi="Menlo" w:cs="Menlo"/>
                <w:color w:val="222222"/>
                <w:sz w:val="17"/>
                <w:szCs w:val="17"/>
                <w:shd w:val="clear" w:color="auto" w:fill="FFFFFF"/>
              </w:rPr>
              <w:t>${employment_c1_date_started</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r w:rsidR="00F257F4">
              <w:rPr>
                <w:rFonts w:ascii="Verdana" w:hAnsi="Verdana" w:cs="Segoe UI"/>
                <w:color w:val="000000" w:themeColor="text1"/>
                <w:sz w:val="18"/>
                <w:szCs w:val="18"/>
                <w:highlight w:val="cyan"/>
              </w:rPr>
              <w:t>employment t</w:t>
            </w:r>
            <w:r w:rsidR="00F257F4" w:rsidRPr="00232DE8">
              <w:rPr>
                <w:rFonts w:ascii="Verdana" w:hAnsi="Verdana" w:cs="Segoe UI"/>
                <w:color w:val="000000" w:themeColor="text1"/>
                <w:sz w:val="18"/>
                <w:szCs w:val="18"/>
                <w:highlight w:val="cyan"/>
              </w:rPr>
              <w:t>ab</w:t>
            </w:r>
          </w:p>
          <w:p w:rsidR="00F257F4" w:rsidRPr="008B3F53" w:rsidRDefault="00F257F4" w:rsidP="00F257F4">
            <w:pPr>
              <w:pStyle w:val="BodyCopyCenter"/>
              <w:spacing w:before="60" w:after="120"/>
              <w:contextualSpacing/>
              <w:jc w:val="left"/>
              <w:rPr>
                <w:rFonts w:ascii="Verdana" w:hAnsi="Verdana" w:cs="Segoe UI"/>
                <w:color w:val="000000" w:themeColor="text1"/>
                <w:sz w:val="18"/>
                <w:szCs w:val="18"/>
              </w:rPr>
            </w:pPr>
          </w:p>
        </w:tc>
        <w:tc>
          <w:tcPr>
            <w:tcW w:w="3658" w:type="dxa"/>
            <w:tcBorders>
              <w:top w:val="single" w:sz="4" w:space="0" w:color="808080"/>
              <w:left w:val="single" w:sz="4" w:space="0" w:color="808080"/>
              <w:bottom w:val="single" w:sz="4" w:space="0" w:color="808080"/>
              <w:right w:val="single" w:sz="4" w:space="0" w:color="808080"/>
            </w:tcBorders>
            <w:shd w:val="clear" w:color="auto" w:fill="auto"/>
          </w:tcPr>
          <w:p w:rsidR="00F257F4" w:rsidRPr="00676180" w:rsidRDefault="008556E3" w:rsidP="00676180">
            <w:r>
              <w:rPr>
                <w:rFonts w:ascii="Menlo" w:hAnsi="Menlo" w:cs="Menlo"/>
                <w:color w:val="222222"/>
                <w:sz w:val="17"/>
                <w:szCs w:val="17"/>
                <w:shd w:val="clear" w:color="auto" w:fill="FFFFFF"/>
              </w:rPr>
              <w:t>${employment_</w:t>
            </w:r>
            <w:r w:rsidR="00676180">
              <w:rPr>
                <w:rFonts w:ascii="Menlo" w:hAnsi="Menlo" w:cs="Menlo"/>
                <w:color w:val="222222"/>
                <w:sz w:val="17"/>
                <w:szCs w:val="17"/>
                <w:shd w:val="clear" w:color="auto" w:fill="FFFFFF"/>
              </w:rPr>
              <w:t>c2_date_started</w:t>
            </w:r>
            <w:r>
              <w:rPr>
                <w:rStyle w:val="webkit-html-attribute-value"/>
                <w:rFonts w:ascii="Menlo" w:hAnsi="Menlo" w:cs="Menlo"/>
                <w:color w:val="222222"/>
                <w:sz w:val="17"/>
                <w:szCs w:val="17"/>
              </w:rPr>
              <w:t>}</w:t>
            </w:r>
            <w:r w:rsidR="00F257F4" w:rsidRPr="00250C3B">
              <w:rPr>
                <w:rFonts w:ascii="Verdana" w:hAnsi="Verdana" w:cs="Segoe UI Light"/>
                <w:bCs/>
                <w:color w:val="404040"/>
                <w:sz w:val="18"/>
                <w:szCs w:val="18"/>
                <w:highlight w:val="cyan"/>
              </w:rPr>
              <w:t xml:space="preserve">sourced from </w:t>
            </w:r>
            <w:proofErr w:type="spellStart"/>
            <w:r w:rsidR="00F257F4" w:rsidRPr="00250C3B">
              <w:rPr>
                <w:rFonts w:ascii="Verdana" w:hAnsi="Verdana" w:cs="Segoe UI Light"/>
                <w:bCs/>
                <w:color w:val="404040"/>
                <w:sz w:val="18"/>
                <w:szCs w:val="18"/>
                <w:highlight w:val="cyan"/>
              </w:rPr>
              <w:t>mycrm</w:t>
            </w:r>
            <w:proofErr w:type="spellEnd"/>
            <w:r w:rsidR="00F257F4" w:rsidRPr="00250C3B">
              <w:rPr>
                <w:rFonts w:ascii="Verdana" w:hAnsi="Verdana" w:cs="Segoe UI"/>
                <w:color w:val="000000" w:themeColor="text1"/>
                <w:sz w:val="18"/>
                <w:szCs w:val="18"/>
                <w:highlight w:val="cyan"/>
              </w:rPr>
              <w:t xml:space="preserve"> / employment tab</w:t>
            </w:r>
          </w:p>
        </w:tc>
      </w:tr>
      <w:tr w:rsidR="00F257F4" w:rsidRPr="008B3F53" w:rsidTr="004D4E0E">
        <w:trPr>
          <w:trHeight w:val="419"/>
        </w:trPr>
        <w:tc>
          <w:tcPr>
            <w:tcW w:w="3374" w:type="dxa"/>
            <w:tcBorders>
              <w:top w:val="single" w:sz="4" w:space="0" w:color="808080"/>
              <w:left w:val="single" w:sz="4" w:space="0" w:color="808080"/>
              <w:bottom w:val="single" w:sz="4" w:space="0" w:color="808080"/>
            </w:tcBorders>
            <w:shd w:val="clear" w:color="auto" w:fill="DCDFDF"/>
          </w:tcPr>
          <w:p w:rsidR="00F257F4" w:rsidRDefault="00F257F4" w:rsidP="00F257F4">
            <w:pPr>
              <w:spacing w:before="60" w:after="120"/>
              <w:contextualSpacing/>
              <w:rPr>
                <w:rFonts w:ascii="Verdana" w:hAnsi="Verdana" w:cs="Segoe UI"/>
                <w:color w:val="000000" w:themeColor="text1"/>
                <w:sz w:val="18"/>
                <w:szCs w:val="18"/>
              </w:rPr>
            </w:pPr>
            <w:r>
              <w:rPr>
                <w:rFonts w:ascii="Verdana" w:hAnsi="Verdana" w:cs="Segoe UI"/>
                <w:color w:val="000000" w:themeColor="text1"/>
                <w:sz w:val="18"/>
                <w:szCs w:val="18"/>
              </w:rPr>
              <w:t>Hours per Week</w:t>
            </w:r>
          </w:p>
        </w:tc>
        <w:tc>
          <w:tcPr>
            <w:tcW w:w="3658" w:type="dxa"/>
            <w:tcBorders>
              <w:top w:val="single" w:sz="4" w:space="0" w:color="808080"/>
              <w:left w:val="single" w:sz="4" w:space="0" w:color="808080"/>
              <w:bottom w:val="single" w:sz="4" w:space="0" w:color="808080"/>
            </w:tcBorders>
            <w:shd w:val="clear" w:color="auto" w:fill="auto"/>
          </w:tcPr>
          <w:p w:rsidR="00F257F4" w:rsidRPr="008556E3" w:rsidRDefault="008556E3" w:rsidP="008556E3">
            <w:r>
              <w:rPr>
                <w:rFonts w:ascii="Menlo" w:hAnsi="Menlo" w:cs="Menlo"/>
                <w:color w:val="222222"/>
                <w:sz w:val="17"/>
                <w:szCs w:val="17"/>
                <w:shd w:val="clear" w:color="auto" w:fill="FFFFFF"/>
              </w:rPr>
              <w:t>${employment_c1_hours_per_week</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r w:rsidR="00F257F4">
              <w:rPr>
                <w:rFonts w:ascii="Verdana" w:hAnsi="Verdana" w:cs="Segoe UI"/>
                <w:color w:val="000000" w:themeColor="text1"/>
                <w:sz w:val="18"/>
                <w:szCs w:val="18"/>
                <w:highlight w:val="cyan"/>
              </w:rPr>
              <w:t>employment t</w:t>
            </w:r>
            <w:r w:rsidR="00F257F4" w:rsidRPr="00232DE8">
              <w:rPr>
                <w:rFonts w:ascii="Verdana" w:hAnsi="Verdana" w:cs="Segoe UI"/>
                <w:color w:val="000000" w:themeColor="text1"/>
                <w:sz w:val="18"/>
                <w:szCs w:val="18"/>
                <w:highlight w:val="cyan"/>
              </w:rPr>
              <w:t>ab</w:t>
            </w:r>
          </w:p>
          <w:p w:rsidR="00F257F4" w:rsidRPr="008B3F53" w:rsidRDefault="00F257F4" w:rsidP="00F257F4">
            <w:pPr>
              <w:pStyle w:val="BodyCopyCenter"/>
              <w:spacing w:before="60" w:after="120"/>
              <w:contextualSpacing/>
              <w:jc w:val="left"/>
              <w:rPr>
                <w:rFonts w:ascii="Verdana" w:hAnsi="Verdana" w:cs="Segoe UI"/>
                <w:color w:val="000000" w:themeColor="text1"/>
                <w:sz w:val="18"/>
                <w:szCs w:val="18"/>
              </w:rPr>
            </w:pPr>
          </w:p>
        </w:tc>
        <w:tc>
          <w:tcPr>
            <w:tcW w:w="3658" w:type="dxa"/>
            <w:tcBorders>
              <w:top w:val="single" w:sz="4" w:space="0" w:color="808080"/>
              <w:left w:val="single" w:sz="4" w:space="0" w:color="808080"/>
              <w:bottom w:val="single" w:sz="4" w:space="0" w:color="808080"/>
              <w:right w:val="single" w:sz="4" w:space="0" w:color="808080"/>
            </w:tcBorders>
            <w:shd w:val="clear" w:color="auto" w:fill="auto"/>
          </w:tcPr>
          <w:p w:rsidR="00F257F4" w:rsidRPr="00676180" w:rsidRDefault="008556E3" w:rsidP="00676180">
            <w:r>
              <w:rPr>
                <w:rFonts w:ascii="Menlo" w:hAnsi="Menlo" w:cs="Menlo"/>
                <w:color w:val="222222"/>
                <w:sz w:val="17"/>
                <w:szCs w:val="17"/>
                <w:shd w:val="clear" w:color="auto" w:fill="FFFFFF"/>
              </w:rPr>
              <w:t>${employment_</w:t>
            </w:r>
            <w:r w:rsidR="00676180">
              <w:rPr>
                <w:rFonts w:ascii="Menlo" w:hAnsi="Menlo" w:cs="Menlo"/>
                <w:color w:val="222222"/>
                <w:sz w:val="17"/>
                <w:szCs w:val="17"/>
                <w:shd w:val="clear" w:color="auto" w:fill="FFFFFF"/>
              </w:rPr>
              <w:t>c2_hours_per_week</w:t>
            </w:r>
            <w:r>
              <w:rPr>
                <w:rStyle w:val="webkit-html-attribute-value"/>
                <w:rFonts w:ascii="Menlo" w:hAnsi="Menlo" w:cs="Menlo"/>
                <w:color w:val="222222"/>
                <w:sz w:val="17"/>
                <w:szCs w:val="17"/>
              </w:rPr>
              <w:t>}</w:t>
            </w:r>
            <w:r w:rsidR="00F257F4" w:rsidRPr="00250C3B">
              <w:rPr>
                <w:rFonts w:ascii="Verdana" w:hAnsi="Verdana" w:cs="Segoe UI Light"/>
                <w:bCs/>
                <w:color w:val="404040"/>
                <w:sz w:val="18"/>
                <w:szCs w:val="18"/>
                <w:highlight w:val="cyan"/>
              </w:rPr>
              <w:t xml:space="preserve">sourced from </w:t>
            </w:r>
            <w:proofErr w:type="spellStart"/>
            <w:r w:rsidR="00F257F4" w:rsidRPr="00250C3B">
              <w:rPr>
                <w:rFonts w:ascii="Verdana" w:hAnsi="Verdana" w:cs="Segoe UI Light"/>
                <w:bCs/>
                <w:color w:val="404040"/>
                <w:sz w:val="18"/>
                <w:szCs w:val="18"/>
                <w:highlight w:val="cyan"/>
              </w:rPr>
              <w:t>mycrm</w:t>
            </w:r>
            <w:proofErr w:type="spellEnd"/>
            <w:r w:rsidR="00F257F4" w:rsidRPr="00250C3B">
              <w:rPr>
                <w:rFonts w:ascii="Verdana" w:hAnsi="Verdana" w:cs="Segoe UI"/>
                <w:color w:val="000000" w:themeColor="text1"/>
                <w:sz w:val="18"/>
                <w:szCs w:val="18"/>
                <w:highlight w:val="cyan"/>
              </w:rPr>
              <w:t xml:space="preserve"> / employment tab</w:t>
            </w:r>
          </w:p>
        </w:tc>
      </w:tr>
      <w:tr w:rsidR="00F257F4" w:rsidRPr="008B3F53" w:rsidTr="004D4E0E">
        <w:trPr>
          <w:trHeight w:val="647"/>
        </w:trPr>
        <w:tc>
          <w:tcPr>
            <w:tcW w:w="3374" w:type="dxa"/>
            <w:tcBorders>
              <w:top w:val="single" w:sz="4" w:space="0" w:color="808080"/>
              <w:left w:val="single" w:sz="4" w:space="0" w:color="808080"/>
              <w:bottom w:val="single" w:sz="4" w:space="0" w:color="808080"/>
            </w:tcBorders>
            <w:shd w:val="clear" w:color="auto" w:fill="DCDFDF"/>
          </w:tcPr>
          <w:p w:rsidR="00F257F4" w:rsidRDefault="00F257F4" w:rsidP="00F257F4">
            <w:pPr>
              <w:spacing w:before="60" w:after="120"/>
              <w:contextualSpacing/>
              <w:rPr>
                <w:rFonts w:ascii="Verdana" w:hAnsi="Verdana" w:cs="Segoe UI"/>
                <w:color w:val="000000" w:themeColor="text1"/>
                <w:sz w:val="18"/>
                <w:szCs w:val="18"/>
              </w:rPr>
            </w:pPr>
            <w:r>
              <w:rPr>
                <w:rFonts w:ascii="Verdana" w:hAnsi="Verdana" w:cs="Segoe UI"/>
                <w:color w:val="000000" w:themeColor="text1"/>
                <w:sz w:val="18"/>
                <w:szCs w:val="18"/>
              </w:rPr>
              <w:t>Annual Leave Accrued</w:t>
            </w:r>
          </w:p>
          <w:p w:rsidR="00F257F4" w:rsidRDefault="00F257F4" w:rsidP="00F257F4">
            <w:pPr>
              <w:spacing w:before="60" w:after="120"/>
              <w:contextualSpacing/>
              <w:rPr>
                <w:rFonts w:ascii="Verdana" w:hAnsi="Verdana" w:cs="Segoe UI"/>
                <w:color w:val="000000" w:themeColor="text1"/>
                <w:sz w:val="18"/>
                <w:szCs w:val="18"/>
              </w:rPr>
            </w:pPr>
            <w:r>
              <w:rPr>
                <w:rFonts w:ascii="Verdana" w:hAnsi="Verdana" w:cs="Segoe UI"/>
                <w:color w:val="000000" w:themeColor="text1"/>
                <w:sz w:val="18"/>
                <w:szCs w:val="18"/>
              </w:rPr>
              <w:t>Long Service Leave Accrued</w:t>
            </w:r>
          </w:p>
          <w:p w:rsidR="00F257F4" w:rsidRPr="008B3F53" w:rsidRDefault="00F257F4" w:rsidP="00F257F4">
            <w:pPr>
              <w:spacing w:before="60" w:after="120"/>
              <w:contextualSpacing/>
              <w:rPr>
                <w:rFonts w:ascii="Verdana" w:hAnsi="Verdana" w:cs="Segoe UI"/>
                <w:color w:val="000000" w:themeColor="text1"/>
                <w:sz w:val="18"/>
                <w:szCs w:val="18"/>
              </w:rPr>
            </w:pPr>
            <w:r>
              <w:rPr>
                <w:rFonts w:ascii="Verdana" w:hAnsi="Verdana" w:cs="Segoe UI"/>
                <w:color w:val="000000" w:themeColor="text1"/>
                <w:sz w:val="18"/>
                <w:szCs w:val="18"/>
              </w:rPr>
              <w:t>Sick Leave Accrued</w:t>
            </w:r>
          </w:p>
        </w:tc>
        <w:tc>
          <w:tcPr>
            <w:tcW w:w="3658" w:type="dxa"/>
            <w:tcBorders>
              <w:top w:val="single" w:sz="4" w:space="0" w:color="808080"/>
              <w:left w:val="single" w:sz="4" w:space="0" w:color="808080"/>
              <w:bottom w:val="single" w:sz="4" w:space="0" w:color="808080"/>
            </w:tcBorders>
            <w:shd w:val="clear" w:color="auto" w:fill="auto"/>
          </w:tcPr>
          <w:p w:rsidR="008556E3" w:rsidRDefault="008556E3" w:rsidP="008556E3">
            <w:pPr>
              <w:rPr>
                <w:rStyle w:val="webkit-html-attribute-value"/>
                <w:rFonts w:ascii="Menlo" w:hAnsi="Menlo" w:cs="Menlo"/>
                <w:color w:val="222222"/>
                <w:sz w:val="17"/>
                <w:szCs w:val="17"/>
              </w:rPr>
            </w:pPr>
            <w:r>
              <w:rPr>
                <w:rFonts w:ascii="Menlo" w:hAnsi="Menlo" w:cs="Menlo"/>
                <w:color w:val="222222"/>
                <w:sz w:val="17"/>
                <w:szCs w:val="17"/>
                <w:shd w:val="clear" w:color="auto" w:fill="FFFFFF"/>
              </w:rPr>
              <w:t>${employment_c1_annual_leave</w:t>
            </w:r>
            <w:r>
              <w:rPr>
                <w:rStyle w:val="webkit-html-attribute-value"/>
                <w:rFonts w:ascii="Menlo" w:hAnsi="Menlo" w:cs="Menlo"/>
                <w:color w:val="222222"/>
                <w:sz w:val="17"/>
                <w:szCs w:val="17"/>
              </w:rPr>
              <w:t>}</w:t>
            </w:r>
          </w:p>
          <w:p w:rsidR="008556E3" w:rsidRPr="008556E3" w:rsidRDefault="008556E3" w:rsidP="008556E3">
            <w:pPr>
              <w:rPr>
                <w:rStyle w:val="webkit-html-attribute-value"/>
              </w:rPr>
            </w:pPr>
            <w:r>
              <w:rPr>
                <w:rFonts w:ascii="Menlo" w:hAnsi="Menlo" w:cs="Menlo"/>
                <w:color w:val="222222"/>
                <w:sz w:val="17"/>
                <w:szCs w:val="17"/>
                <w:shd w:val="clear" w:color="auto" w:fill="FFFFFF"/>
              </w:rPr>
              <w:t>${employment_c1_long_service_leave</w:t>
            </w:r>
            <w:r>
              <w:rPr>
                <w:rStyle w:val="webkit-html-attribute-value"/>
                <w:rFonts w:ascii="Menlo" w:hAnsi="Menlo" w:cs="Menlo"/>
                <w:color w:val="222222"/>
                <w:sz w:val="17"/>
                <w:szCs w:val="17"/>
              </w:rPr>
              <w:t>}</w:t>
            </w:r>
          </w:p>
          <w:p w:rsidR="00F257F4" w:rsidRPr="008556E3" w:rsidRDefault="008556E3" w:rsidP="008556E3">
            <w:r>
              <w:rPr>
                <w:rFonts w:ascii="Menlo" w:hAnsi="Menlo" w:cs="Menlo"/>
                <w:color w:val="222222"/>
                <w:sz w:val="17"/>
                <w:szCs w:val="17"/>
                <w:shd w:val="clear" w:color="auto" w:fill="FFFFFF"/>
              </w:rPr>
              <w:t>${employment_c1_sick_leave</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r w:rsidR="00F257F4">
              <w:rPr>
                <w:rFonts w:ascii="Verdana" w:hAnsi="Verdana" w:cs="Segoe UI"/>
                <w:color w:val="000000" w:themeColor="text1"/>
                <w:sz w:val="18"/>
                <w:szCs w:val="18"/>
                <w:highlight w:val="cyan"/>
              </w:rPr>
              <w:t>employment t</w:t>
            </w:r>
            <w:r w:rsidR="00F257F4" w:rsidRPr="00232DE8">
              <w:rPr>
                <w:rFonts w:ascii="Verdana" w:hAnsi="Verdana" w:cs="Segoe UI"/>
                <w:color w:val="000000" w:themeColor="text1"/>
                <w:sz w:val="18"/>
                <w:szCs w:val="18"/>
                <w:highlight w:val="cyan"/>
              </w:rPr>
              <w:t>ab</w:t>
            </w:r>
          </w:p>
          <w:p w:rsidR="00F257F4" w:rsidRPr="008B3F53" w:rsidRDefault="00F257F4" w:rsidP="00F257F4">
            <w:pPr>
              <w:spacing w:before="60" w:after="120"/>
              <w:contextualSpacing/>
              <w:rPr>
                <w:rFonts w:ascii="Verdana" w:hAnsi="Verdana" w:cs="Segoe UI"/>
                <w:color w:val="000000" w:themeColor="text1"/>
                <w:sz w:val="18"/>
                <w:szCs w:val="18"/>
              </w:rPr>
            </w:pPr>
          </w:p>
        </w:tc>
        <w:tc>
          <w:tcPr>
            <w:tcW w:w="3658" w:type="dxa"/>
            <w:tcBorders>
              <w:top w:val="single" w:sz="4" w:space="0" w:color="808080"/>
              <w:left w:val="single" w:sz="4" w:space="0" w:color="808080"/>
              <w:bottom w:val="single" w:sz="4" w:space="0" w:color="808080"/>
              <w:right w:val="single" w:sz="4" w:space="0" w:color="808080"/>
            </w:tcBorders>
            <w:shd w:val="clear" w:color="auto" w:fill="auto"/>
          </w:tcPr>
          <w:p w:rsidR="00676180" w:rsidRPr="00676180" w:rsidRDefault="00676180" w:rsidP="00676180">
            <w:pPr>
              <w:rPr>
                <w:rStyle w:val="webkit-html-attribute-value"/>
              </w:rPr>
            </w:pPr>
            <w:r>
              <w:rPr>
                <w:rFonts w:ascii="Menlo" w:hAnsi="Menlo" w:cs="Menlo"/>
                <w:color w:val="222222"/>
                <w:sz w:val="17"/>
                <w:szCs w:val="17"/>
                <w:shd w:val="clear" w:color="auto" w:fill="FFFFFF"/>
              </w:rPr>
              <w:t>${employment_c2_annual_leave</w:t>
            </w:r>
            <w:r>
              <w:rPr>
                <w:rStyle w:val="webkit-html-attribute-value"/>
                <w:rFonts w:ascii="Menlo" w:hAnsi="Menlo" w:cs="Menlo"/>
                <w:color w:val="222222"/>
                <w:sz w:val="17"/>
                <w:szCs w:val="17"/>
              </w:rPr>
              <w:t>}</w:t>
            </w:r>
          </w:p>
          <w:p w:rsidR="00676180" w:rsidRPr="008556E3" w:rsidRDefault="00676180" w:rsidP="00676180">
            <w:pPr>
              <w:rPr>
                <w:rStyle w:val="webkit-html-attribute-value"/>
              </w:rPr>
            </w:pPr>
            <w:r>
              <w:rPr>
                <w:rFonts w:ascii="Menlo" w:hAnsi="Menlo" w:cs="Menlo"/>
                <w:color w:val="222222"/>
                <w:sz w:val="17"/>
                <w:szCs w:val="17"/>
                <w:shd w:val="clear" w:color="auto" w:fill="FFFFFF"/>
              </w:rPr>
              <w:t>${employment_c2_long_service_leave</w:t>
            </w:r>
            <w:r>
              <w:rPr>
                <w:rStyle w:val="webkit-html-attribute-value"/>
                <w:rFonts w:ascii="Menlo" w:hAnsi="Menlo" w:cs="Menlo"/>
                <w:color w:val="222222"/>
                <w:sz w:val="17"/>
                <w:szCs w:val="17"/>
              </w:rPr>
              <w:t>}</w:t>
            </w:r>
          </w:p>
          <w:p w:rsidR="00F257F4" w:rsidRPr="00676180" w:rsidRDefault="00676180" w:rsidP="00676180">
            <w:r>
              <w:rPr>
                <w:rFonts w:ascii="Menlo" w:hAnsi="Menlo" w:cs="Menlo"/>
                <w:color w:val="222222"/>
                <w:sz w:val="17"/>
                <w:szCs w:val="17"/>
                <w:shd w:val="clear" w:color="auto" w:fill="FFFFFF"/>
              </w:rPr>
              <w:t>${employment_c2_sick_leave</w:t>
            </w:r>
            <w:r>
              <w:rPr>
                <w:rStyle w:val="webkit-html-attribute-value"/>
                <w:rFonts w:ascii="Menlo" w:hAnsi="Menlo" w:cs="Menlo"/>
                <w:color w:val="222222"/>
                <w:sz w:val="17"/>
                <w:szCs w:val="17"/>
              </w:rPr>
              <w:t>}</w:t>
            </w:r>
            <w:r w:rsidR="00F257F4" w:rsidRPr="00250C3B">
              <w:rPr>
                <w:rFonts w:ascii="Verdana" w:hAnsi="Verdana" w:cs="Segoe UI Light"/>
                <w:bCs/>
                <w:color w:val="404040"/>
                <w:sz w:val="18"/>
                <w:szCs w:val="18"/>
                <w:highlight w:val="cyan"/>
              </w:rPr>
              <w:t xml:space="preserve">sourced from </w:t>
            </w:r>
            <w:proofErr w:type="spellStart"/>
            <w:r w:rsidR="00F257F4" w:rsidRPr="00250C3B">
              <w:rPr>
                <w:rFonts w:ascii="Verdana" w:hAnsi="Verdana" w:cs="Segoe UI Light"/>
                <w:bCs/>
                <w:color w:val="404040"/>
                <w:sz w:val="18"/>
                <w:szCs w:val="18"/>
                <w:highlight w:val="cyan"/>
              </w:rPr>
              <w:t>mycrm</w:t>
            </w:r>
            <w:proofErr w:type="spellEnd"/>
            <w:r w:rsidR="00F257F4" w:rsidRPr="00250C3B">
              <w:rPr>
                <w:rFonts w:ascii="Verdana" w:hAnsi="Verdana" w:cs="Segoe UI"/>
                <w:color w:val="000000" w:themeColor="text1"/>
                <w:sz w:val="18"/>
                <w:szCs w:val="18"/>
                <w:highlight w:val="cyan"/>
              </w:rPr>
              <w:t xml:space="preserve"> / employment tab</w:t>
            </w:r>
          </w:p>
        </w:tc>
      </w:tr>
      <w:tr w:rsidR="00F257F4" w:rsidRPr="008B3F53" w:rsidTr="004D4E0E">
        <w:trPr>
          <w:trHeight w:val="647"/>
        </w:trPr>
        <w:tc>
          <w:tcPr>
            <w:tcW w:w="3374"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Qualifications</w:t>
            </w:r>
          </w:p>
        </w:tc>
        <w:tc>
          <w:tcPr>
            <w:tcW w:w="3658" w:type="dxa"/>
            <w:tcBorders>
              <w:top w:val="single" w:sz="4" w:space="0" w:color="808080"/>
              <w:left w:val="single" w:sz="4" w:space="0" w:color="808080"/>
              <w:bottom w:val="single" w:sz="4" w:space="0" w:color="808080"/>
            </w:tcBorders>
            <w:shd w:val="clear" w:color="auto" w:fill="auto"/>
          </w:tcPr>
          <w:p w:rsidR="00F257F4" w:rsidRPr="008556E3" w:rsidRDefault="008556E3" w:rsidP="008556E3">
            <w:r>
              <w:rPr>
                <w:rFonts w:ascii="Menlo" w:hAnsi="Menlo" w:cs="Menlo"/>
                <w:color w:val="222222"/>
                <w:sz w:val="17"/>
                <w:szCs w:val="17"/>
                <w:shd w:val="clear" w:color="auto" w:fill="FFFFFF"/>
              </w:rPr>
              <w:t>${employment_c1_qualifications</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r w:rsidR="00F257F4">
              <w:rPr>
                <w:rFonts w:ascii="Verdana" w:hAnsi="Verdana" w:cs="Segoe UI"/>
                <w:color w:val="000000" w:themeColor="text1"/>
                <w:sz w:val="18"/>
                <w:szCs w:val="18"/>
                <w:highlight w:val="cyan"/>
              </w:rPr>
              <w:t>employment t</w:t>
            </w:r>
            <w:r w:rsidR="00F257F4" w:rsidRPr="00232DE8">
              <w:rPr>
                <w:rFonts w:ascii="Verdana" w:hAnsi="Verdana" w:cs="Segoe UI"/>
                <w:color w:val="000000" w:themeColor="text1"/>
                <w:sz w:val="18"/>
                <w:szCs w:val="18"/>
                <w:highlight w:val="cyan"/>
              </w:rPr>
              <w:t>ab</w:t>
            </w:r>
          </w:p>
          <w:p w:rsidR="00F257F4" w:rsidRPr="008B3F53" w:rsidRDefault="00F257F4" w:rsidP="00F257F4">
            <w:pPr>
              <w:pStyle w:val="BodyCopyCenter"/>
              <w:spacing w:before="60" w:after="120"/>
              <w:contextualSpacing/>
              <w:jc w:val="left"/>
              <w:rPr>
                <w:rFonts w:ascii="Verdana" w:hAnsi="Verdana" w:cs="Segoe UI"/>
                <w:color w:val="000000" w:themeColor="text1"/>
                <w:sz w:val="18"/>
                <w:szCs w:val="18"/>
              </w:rPr>
            </w:pPr>
          </w:p>
        </w:tc>
        <w:tc>
          <w:tcPr>
            <w:tcW w:w="3658" w:type="dxa"/>
            <w:tcBorders>
              <w:top w:val="single" w:sz="4" w:space="0" w:color="808080"/>
              <w:left w:val="single" w:sz="4" w:space="0" w:color="808080"/>
              <w:bottom w:val="single" w:sz="4" w:space="0" w:color="808080"/>
              <w:right w:val="single" w:sz="4" w:space="0" w:color="808080"/>
            </w:tcBorders>
            <w:shd w:val="clear" w:color="auto" w:fill="auto"/>
          </w:tcPr>
          <w:p w:rsidR="00F257F4" w:rsidRPr="00676180" w:rsidRDefault="008556E3" w:rsidP="00676180">
            <w:r>
              <w:rPr>
                <w:rFonts w:ascii="Menlo" w:hAnsi="Menlo" w:cs="Menlo"/>
                <w:color w:val="222222"/>
                <w:sz w:val="17"/>
                <w:szCs w:val="17"/>
                <w:shd w:val="clear" w:color="auto" w:fill="FFFFFF"/>
              </w:rPr>
              <w:t>${employment_</w:t>
            </w:r>
            <w:r w:rsidR="00676180">
              <w:rPr>
                <w:rFonts w:ascii="Menlo" w:hAnsi="Menlo" w:cs="Menlo"/>
                <w:color w:val="222222"/>
                <w:sz w:val="17"/>
                <w:szCs w:val="17"/>
                <w:shd w:val="clear" w:color="auto" w:fill="FFFFFF"/>
              </w:rPr>
              <w:t>c2_qualifications</w:t>
            </w:r>
            <w:r>
              <w:rPr>
                <w:rStyle w:val="webkit-html-attribute-value"/>
                <w:rFonts w:ascii="Menlo" w:hAnsi="Menlo" w:cs="Menlo"/>
                <w:color w:val="222222"/>
                <w:sz w:val="17"/>
                <w:szCs w:val="17"/>
              </w:rPr>
              <w:t>}</w:t>
            </w:r>
            <w:r w:rsidR="00F257F4" w:rsidRPr="00250C3B">
              <w:rPr>
                <w:rFonts w:ascii="Verdana" w:hAnsi="Verdana" w:cs="Segoe UI Light"/>
                <w:bCs/>
                <w:color w:val="404040"/>
                <w:sz w:val="18"/>
                <w:szCs w:val="18"/>
                <w:highlight w:val="cyan"/>
              </w:rPr>
              <w:t xml:space="preserve">sourced from </w:t>
            </w:r>
            <w:proofErr w:type="spellStart"/>
            <w:r w:rsidR="00F257F4" w:rsidRPr="00250C3B">
              <w:rPr>
                <w:rFonts w:ascii="Verdana" w:hAnsi="Verdana" w:cs="Segoe UI Light"/>
                <w:bCs/>
                <w:color w:val="404040"/>
                <w:sz w:val="18"/>
                <w:szCs w:val="18"/>
                <w:highlight w:val="cyan"/>
              </w:rPr>
              <w:t>mycrm</w:t>
            </w:r>
            <w:proofErr w:type="spellEnd"/>
            <w:r w:rsidR="00F257F4" w:rsidRPr="00250C3B">
              <w:rPr>
                <w:rFonts w:ascii="Verdana" w:hAnsi="Verdana" w:cs="Segoe UI"/>
                <w:color w:val="000000" w:themeColor="text1"/>
                <w:sz w:val="18"/>
                <w:szCs w:val="18"/>
                <w:highlight w:val="cyan"/>
              </w:rPr>
              <w:t xml:space="preserve"> / employment tab</w:t>
            </w:r>
          </w:p>
        </w:tc>
      </w:tr>
      <w:tr w:rsidR="00F257F4" w:rsidRPr="008B3F53" w:rsidTr="004D4E0E">
        <w:tc>
          <w:tcPr>
            <w:tcW w:w="3374"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 xml:space="preserve">Have you been recently retrenched? </w:t>
            </w:r>
          </w:p>
        </w:tc>
        <w:tc>
          <w:tcPr>
            <w:tcW w:w="3658" w:type="dxa"/>
            <w:tcBorders>
              <w:top w:val="single" w:sz="4" w:space="0" w:color="808080"/>
              <w:left w:val="single" w:sz="4" w:space="0" w:color="808080"/>
              <w:bottom w:val="single" w:sz="4" w:space="0" w:color="808080"/>
            </w:tcBorders>
            <w:shd w:val="clear" w:color="auto" w:fill="auto"/>
          </w:tcPr>
          <w:p w:rsidR="00F257F4" w:rsidRPr="008556E3" w:rsidRDefault="008556E3" w:rsidP="008556E3">
            <w:r>
              <w:rPr>
                <w:rFonts w:ascii="Menlo" w:hAnsi="Menlo" w:cs="Menlo"/>
                <w:color w:val="222222"/>
                <w:sz w:val="17"/>
                <w:szCs w:val="17"/>
                <w:shd w:val="clear" w:color="auto" w:fill="FFFFFF"/>
              </w:rPr>
              <w:t>${employment_c1_recently_retrenched</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r w:rsidR="00F257F4">
              <w:rPr>
                <w:rFonts w:ascii="Verdana" w:hAnsi="Verdana" w:cs="Segoe UI"/>
                <w:color w:val="000000" w:themeColor="text1"/>
                <w:sz w:val="18"/>
                <w:szCs w:val="18"/>
                <w:highlight w:val="cyan"/>
              </w:rPr>
              <w:t>employment t</w:t>
            </w:r>
            <w:r w:rsidR="00F257F4" w:rsidRPr="00232DE8">
              <w:rPr>
                <w:rFonts w:ascii="Verdana" w:hAnsi="Verdana" w:cs="Segoe UI"/>
                <w:color w:val="000000" w:themeColor="text1"/>
                <w:sz w:val="18"/>
                <w:szCs w:val="18"/>
                <w:highlight w:val="cyan"/>
              </w:rPr>
              <w:t>ab</w:t>
            </w:r>
          </w:p>
          <w:p w:rsidR="00F257F4" w:rsidRPr="008B3F53" w:rsidRDefault="00F257F4" w:rsidP="00F257F4">
            <w:pPr>
              <w:pStyle w:val="BodyCopyCenter"/>
              <w:spacing w:before="60" w:after="120"/>
              <w:contextualSpacing/>
              <w:jc w:val="left"/>
              <w:rPr>
                <w:rFonts w:ascii="Verdana" w:hAnsi="Verdana" w:cs="Segoe UI"/>
                <w:color w:val="000000" w:themeColor="text1"/>
                <w:sz w:val="18"/>
                <w:szCs w:val="18"/>
              </w:rPr>
            </w:pPr>
          </w:p>
        </w:tc>
        <w:tc>
          <w:tcPr>
            <w:tcW w:w="3658" w:type="dxa"/>
            <w:tcBorders>
              <w:top w:val="single" w:sz="4" w:space="0" w:color="808080"/>
              <w:left w:val="single" w:sz="4" w:space="0" w:color="808080"/>
              <w:bottom w:val="single" w:sz="4" w:space="0" w:color="808080"/>
              <w:right w:val="single" w:sz="4" w:space="0" w:color="808080"/>
            </w:tcBorders>
            <w:shd w:val="clear" w:color="auto" w:fill="auto"/>
          </w:tcPr>
          <w:p w:rsidR="00F257F4" w:rsidRPr="00676180" w:rsidRDefault="008556E3" w:rsidP="00676180">
            <w:r>
              <w:rPr>
                <w:rFonts w:ascii="Menlo" w:hAnsi="Menlo" w:cs="Menlo"/>
                <w:color w:val="222222"/>
                <w:sz w:val="17"/>
                <w:szCs w:val="17"/>
                <w:shd w:val="clear" w:color="auto" w:fill="FFFFFF"/>
              </w:rPr>
              <w:t>${employment_</w:t>
            </w:r>
            <w:r w:rsidR="00676180">
              <w:rPr>
                <w:rFonts w:ascii="Menlo" w:hAnsi="Menlo" w:cs="Menlo"/>
                <w:color w:val="222222"/>
                <w:sz w:val="17"/>
                <w:szCs w:val="17"/>
                <w:shd w:val="clear" w:color="auto" w:fill="FFFFFF"/>
              </w:rPr>
              <w:t>c2_recently_retrenched</w:t>
            </w:r>
            <w:r>
              <w:rPr>
                <w:rStyle w:val="webkit-html-attribute-value"/>
                <w:rFonts w:ascii="Menlo" w:hAnsi="Menlo" w:cs="Menlo"/>
                <w:color w:val="222222"/>
                <w:sz w:val="17"/>
                <w:szCs w:val="17"/>
              </w:rPr>
              <w:t>}</w:t>
            </w:r>
            <w:r w:rsidR="00F257F4" w:rsidRPr="00250C3B">
              <w:rPr>
                <w:rFonts w:ascii="Verdana" w:hAnsi="Verdana" w:cs="Segoe UI Light"/>
                <w:bCs/>
                <w:color w:val="404040"/>
                <w:sz w:val="18"/>
                <w:szCs w:val="18"/>
                <w:highlight w:val="cyan"/>
              </w:rPr>
              <w:t xml:space="preserve">sourced from </w:t>
            </w:r>
            <w:proofErr w:type="spellStart"/>
            <w:r w:rsidR="00F257F4" w:rsidRPr="00250C3B">
              <w:rPr>
                <w:rFonts w:ascii="Verdana" w:hAnsi="Verdana" w:cs="Segoe UI Light"/>
                <w:bCs/>
                <w:color w:val="404040"/>
                <w:sz w:val="18"/>
                <w:szCs w:val="18"/>
                <w:highlight w:val="cyan"/>
              </w:rPr>
              <w:t>mycrm</w:t>
            </w:r>
            <w:proofErr w:type="spellEnd"/>
            <w:r w:rsidR="00F257F4" w:rsidRPr="00250C3B">
              <w:rPr>
                <w:rFonts w:ascii="Verdana" w:hAnsi="Verdana" w:cs="Segoe UI"/>
                <w:color w:val="000000" w:themeColor="text1"/>
                <w:sz w:val="18"/>
                <w:szCs w:val="18"/>
                <w:highlight w:val="cyan"/>
              </w:rPr>
              <w:t xml:space="preserve"> / employment tab</w:t>
            </w:r>
          </w:p>
        </w:tc>
      </w:tr>
      <w:tr w:rsidR="00F257F4" w:rsidRPr="008B3F53" w:rsidTr="00165183">
        <w:trPr>
          <w:trHeight w:val="400"/>
        </w:trPr>
        <w:tc>
          <w:tcPr>
            <w:tcW w:w="3374"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Comments (e.g. do you expect to continue with your current occupation</w:t>
            </w:r>
            <w:r>
              <w:rPr>
                <w:rFonts w:ascii="Verdana" w:hAnsi="Verdana" w:cs="Segoe UI"/>
                <w:color w:val="000000" w:themeColor="text1"/>
                <w:sz w:val="18"/>
                <w:szCs w:val="18"/>
              </w:rPr>
              <w:t xml:space="preserve"> / any changes planned in next 12 months / etc</w:t>
            </w:r>
            <w:r w:rsidRPr="008B3F53">
              <w:rPr>
                <w:rFonts w:ascii="Verdana" w:hAnsi="Verdana" w:cs="Segoe UI"/>
                <w:color w:val="000000" w:themeColor="text1"/>
                <w:sz w:val="18"/>
                <w:szCs w:val="18"/>
              </w:rPr>
              <w:t>)</w:t>
            </w:r>
            <w:r>
              <w:rPr>
                <w:rFonts w:ascii="Verdana" w:hAnsi="Verdana" w:cs="Segoe UI"/>
                <w:color w:val="000000" w:themeColor="text1"/>
                <w:sz w:val="18"/>
                <w:szCs w:val="18"/>
              </w:rPr>
              <w:t>?</w:t>
            </w:r>
          </w:p>
        </w:tc>
        <w:tc>
          <w:tcPr>
            <w:tcW w:w="3658" w:type="dxa"/>
            <w:tcBorders>
              <w:top w:val="single" w:sz="4" w:space="0" w:color="808080"/>
              <w:left w:val="single" w:sz="4" w:space="0" w:color="808080"/>
              <w:bottom w:val="single" w:sz="4" w:space="0" w:color="808080"/>
              <w:right w:val="single" w:sz="4" w:space="0" w:color="808080"/>
            </w:tcBorders>
            <w:shd w:val="clear" w:color="auto" w:fill="auto"/>
          </w:tcPr>
          <w:p w:rsidR="00F257F4" w:rsidRPr="008556E3" w:rsidRDefault="008556E3" w:rsidP="008556E3">
            <w:r>
              <w:rPr>
                <w:rFonts w:ascii="Menlo" w:hAnsi="Menlo" w:cs="Menlo"/>
                <w:color w:val="222222"/>
                <w:sz w:val="17"/>
                <w:szCs w:val="17"/>
                <w:shd w:val="clear" w:color="auto" w:fill="FFFFFF"/>
              </w:rPr>
              <w:t>${employment_c1_any_changes_planned</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r w:rsidR="00F257F4">
              <w:rPr>
                <w:rFonts w:ascii="Verdana" w:hAnsi="Verdana" w:cs="Segoe UI"/>
                <w:color w:val="000000" w:themeColor="text1"/>
                <w:sz w:val="18"/>
                <w:szCs w:val="18"/>
                <w:highlight w:val="cyan"/>
              </w:rPr>
              <w:t>employment t</w:t>
            </w:r>
            <w:r w:rsidR="00F257F4" w:rsidRPr="00232DE8">
              <w:rPr>
                <w:rFonts w:ascii="Verdana" w:hAnsi="Verdana" w:cs="Segoe UI"/>
                <w:color w:val="000000" w:themeColor="text1"/>
                <w:sz w:val="18"/>
                <w:szCs w:val="18"/>
                <w:highlight w:val="cyan"/>
              </w:rPr>
              <w:t>ab</w:t>
            </w:r>
          </w:p>
          <w:p w:rsidR="00F257F4" w:rsidRPr="008B3F53" w:rsidRDefault="00F257F4" w:rsidP="00F257F4">
            <w:pPr>
              <w:pStyle w:val="BodyCopyCenter"/>
              <w:snapToGrid w:val="0"/>
              <w:spacing w:before="60" w:after="120"/>
              <w:contextualSpacing/>
              <w:jc w:val="left"/>
              <w:rPr>
                <w:rFonts w:ascii="Verdana" w:hAnsi="Verdana" w:cs="Segoe UI"/>
                <w:color w:val="000000" w:themeColor="text1"/>
                <w:sz w:val="18"/>
                <w:szCs w:val="18"/>
              </w:rPr>
            </w:pPr>
          </w:p>
        </w:tc>
        <w:tc>
          <w:tcPr>
            <w:tcW w:w="3658" w:type="dxa"/>
            <w:tcBorders>
              <w:top w:val="single" w:sz="4" w:space="0" w:color="808080"/>
              <w:left w:val="single" w:sz="4" w:space="0" w:color="808080"/>
              <w:bottom w:val="single" w:sz="4" w:space="0" w:color="808080"/>
              <w:right w:val="single" w:sz="4" w:space="0" w:color="808080"/>
            </w:tcBorders>
            <w:shd w:val="clear" w:color="auto" w:fill="auto"/>
          </w:tcPr>
          <w:p w:rsidR="00F257F4" w:rsidRPr="00CF566F" w:rsidRDefault="008556E3" w:rsidP="00CF566F">
            <w:r>
              <w:rPr>
                <w:rFonts w:ascii="Menlo" w:hAnsi="Menlo" w:cs="Menlo"/>
                <w:color w:val="222222"/>
                <w:sz w:val="17"/>
                <w:szCs w:val="17"/>
                <w:shd w:val="clear" w:color="auto" w:fill="FFFFFF"/>
              </w:rPr>
              <w:t>${employment_</w:t>
            </w:r>
            <w:r w:rsidR="00CF566F">
              <w:rPr>
                <w:rFonts w:ascii="Menlo" w:hAnsi="Menlo" w:cs="Menlo"/>
                <w:color w:val="222222"/>
                <w:sz w:val="17"/>
                <w:szCs w:val="17"/>
                <w:shd w:val="clear" w:color="auto" w:fill="FFFFFF"/>
              </w:rPr>
              <w:t>c2_any_changes_planned</w:t>
            </w:r>
            <w:r>
              <w:rPr>
                <w:rStyle w:val="webkit-html-attribute-value"/>
                <w:rFonts w:ascii="Menlo" w:hAnsi="Menlo" w:cs="Menlo"/>
                <w:color w:val="222222"/>
                <w:sz w:val="17"/>
                <w:szCs w:val="17"/>
              </w:rPr>
              <w:t>}</w:t>
            </w:r>
            <w:r w:rsidR="00F257F4" w:rsidRPr="00250C3B">
              <w:rPr>
                <w:rFonts w:ascii="Verdana" w:hAnsi="Verdana" w:cs="Segoe UI Light"/>
                <w:bCs/>
                <w:color w:val="404040"/>
                <w:sz w:val="18"/>
                <w:szCs w:val="18"/>
                <w:highlight w:val="cyan"/>
              </w:rPr>
              <w:t xml:space="preserve">sourced from </w:t>
            </w:r>
            <w:proofErr w:type="spellStart"/>
            <w:r w:rsidR="00F257F4" w:rsidRPr="00250C3B">
              <w:rPr>
                <w:rFonts w:ascii="Verdana" w:hAnsi="Verdana" w:cs="Segoe UI Light"/>
                <w:bCs/>
                <w:color w:val="404040"/>
                <w:sz w:val="18"/>
                <w:szCs w:val="18"/>
                <w:highlight w:val="cyan"/>
              </w:rPr>
              <w:t>mycrm</w:t>
            </w:r>
            <w:proofErr w:type="spellEnd"/>
            <w:r w:rsidR="00F257F4" w:rsidRPr="00250C3B">
              <w:rPr>
                <w:rFonts w:ascii="Verdana" w:hAnsi="Verdana" w:cs="Segoe UI"/>
                <w:color w:val="000000" w:themeColor="text1"/>
                <w:sz w:val="18"/>
                <w:szCs w:val="18"/>
                <w:highlight w:val="cyan"/>
              </w:rPr>
              <w:t xml:space="preserve"> / employment tab</w:t>
            </w:r>
          </w:p>
        </w:tc>
      </w:tr>
      <w:tr w:rsidR="00F257F4" w:rsidRPr="008B3F53" w:rsidTr="004D4E0E">
        <w:tc>
          <w:tcPr>
            <w:tcW w:w="3374"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 xml:space="preserve">Have you worked outside of Australia? </w:t>
            </w:r>
          </w:p>
        </w:tc>
        <w:tc>
          <w:tcPr>
            <w:tcW w:w="3658" w:type="dxa"/>
            <w:tcBorders>
              <w:top w:val="single" w:sz="4" w:space="0" w:color="808080"/>
              <w:left w:val="single" w:sz="4" w:space="0" w:color="808080"/>
              <w:bottom w:val="single" w:sz="4" w:space="0" w:color="808080"/>
            </w:tcBorders>
            <w:shd w:val="clear" w:color="auto" w:fill="auto"/>
          </w:tcPr>
          <w:p w:rsidR="00F257F4" w:rsidRPr="008556E3" w:rsidRDefault="008556E3" w:rsidP="008556E3">
            <w:r>
              <w:rPr>
                <w:rFonts w:ascii="Menlo" w:hAnsi="Menlo" w:cs="Menlo"/>
                <w:color w:val="222222"/>
                <w:sz w:val="17"/>
                <w:szCs w:val="17"/>
                <w:shd w:val="clear" w:color="auto" w:fill="FFFFFF"/>
              </w:rPr>
              <w:t>${employment_c1_worked_outside_of_australia</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r w:rsidR="00F257F4">
              <w:rPr>
                <w:rFonts w:ascii="Verdana" w:hAnsi="Verdana" w:cs="Segoe UI"/>
                <w:color w:val="000000" w:themeColor="text1"/>
                <w:sz w:val="18"/>
                <w:szCs w:val="18"/>
                <w:highlight w:val="cyan"/>
              </w:rPr>
              <w:t>employment t</w:t>
            </w:r>
            <w:r w:rsidR="00F257F4" w:rsidRPr="00232DE8">
              <w:rPr>
                <w:rFonts w:ascii="Verdana" w:hAnsi="Verdana" w:cs="Segoe UI"/>
                <w:color w:val="000000" w:themeColor="text1"/>
                <w:sz w:val="18"/>
                <w:szCs w:val="18"/>
                <w:highlight w:val="cyan"/>
              </w:rPr>
              <w:t>ab</w:t>
            </w:r>
          </w:p>
          <w:p w:rsidR="00F257F4" w:rsidRPr="008B3F53" w:rsidRDefault="00F257F4" w:rsidP="00F257F4">
            <w:pPr>
              <w:pStyle w:val="BodyCopyCenter"/>
              <w:spacing w:before="60" w:after="120"/>
              <w:contextualSpacing/>
              <w:jc w:val="left"/>
              <w:rPr>
                <w:rFonts w:ascii="Verdana" w:hAnsi="Verdana" w:cs="Segoe UI"/>
                <w:color w:val="000000" w:themeColor="text1"/>
                <w:sz w:val="18"/>
                <w:szCs w:val="18"/>
              </w:rPr>
            </w:pPr>
          </w:p>
        </w:tc>
        <w:tc>
          <w:tcPr>
            <w:tcW w:w="3658" w:type="dxa"/>
            <w:tcBorders>
              <w:top w:val="single" w:sz="4" w:space="0" w:color="808080"/>
              <w:left w:val="single" w:sz="4" w:space="0" w:color="808080"/>
              <w:bottom w:val="single" w:sz="4" w:space="0" w:color="808080"/>
              <w:right w:val="single" w:sz="4" w:space="0" w:color="808080"/>
            </w:tcBorders>
            <w:shd w:val="clear" w:color="auto" w:fill="auto"/>
          </w:tcPr>
          <w:p w:rsidR="00F257F4" w:rsidRPr="00CF566F" w:rsidRDefault="008556E3" w:rsidP="00CF566F">
            <w:r>
              <w:rPr>
                <w:rFonts w:ascii="Menlo" w:hAnsi="Menlo" w:cs="Menlo"/>
                <w:color w:val="222222"/>
                <w:sz w:val="17"/>
                <w:szCs w:val="17"/>
                <w:shd w:val="clear" w:color="auto" w:fill="FFFFFF"/>
              </w:rPr>
              <w:t>${employment_</w:t>
            </w:r>
            <w:r w:rsidR="00CF566F">
              <w:rPr>
                <w:rFonts w:ascii="Menlo" w:hAnsi="Menlo" w:cs="Menlo"/>
                <w:color w:val="222222"/>
                <w:sz w:val="17"/>
                <w:szCs w:val="17"/>
                <w:shd w:val="clear" w:color="auto" w:fill="FFFFFF"/>
              </w:rPr>
              <w:t>c2_worked_outside_of_australia</w:t>
            </w:r>
            <w:r>
              <w:rPr>
                <w:rStyle w:val="webkit-html-attribute-value"/>
                <w:rFonts w:ascii="Menlo" w:hAnsi="Menlo" w:cs="Menlo"/>
                <w:color w:val="222222"/>
                <w:sz w:val="17"/>
                <w:szCs w:val="17"/>
              </w:rPr>
              <w:t>}</w:t>
            </w:r>
            <w:r w:rsidR="00F257F4" w:rsidRPr="00250C3B">
              <w:rPr>
                <w:rFonts w:ascii="Verdana" w:hAnsi="Verdana" w:cs="Segoe UI Light"/>
                <w:bCs/>
                <w:color w:val="404040"/>
                <w:sz w:val="18"/>
                <w:szCs w:val="18"/>
                <w:highlight w:val="cyan"/>
              </w:rPr>
              <w:t xml:space="preserve">sourced from </w:t>
            </w:r>
            <w:proofErr w:type="spellStart"/>
            <w:r w:rsidR="00F257F4" w:rsidRPr="00250C3B">
              <w:rPr>
                <w:rFonts w:ascii="Verdana" w:hAnsi="Verdana" w:cs="Segoe UI Light"/>
                <w:bCs/>
                <w:color w:val="404040"/>
                <w:sz w:val="18"/>
                <w:szCs w:val="18"/>
                <w:highlight w:val="cyan"/>
              </w:rPr>
              <w:t>mycrm</w:t>
            </w:r>
            <w:proofErr w:type="spellEnd"/>
            <w:r w:rsidR="00F257F4" w:rsidRPr="00250C3B">
              <w:rPr>
                <w:rFonts w:ascii="Verdana" w:hAnsi="Verdana" w:cs="Segoe UI"/>
                <w:color w:val="000000" w:themeColor="text1"/>
                <w:sz w:val="18"/>
                <w:szCs w:val="18"/>
                <w:highlight w:val="cyan"/>
              </w:rPr>
              <w:t xml:space="preserve"> / employment tab</w:t>
            </w:r>
          </w:p>
        </w:tc>
      </w:tr>
      <w:tr w:rsidR="00F257F4" w:rsidRPr="008B3F53" w:rsidTr="004D4E0E">
        <w:trPr>
          <w:trHeight w:val="1017"/>
        </w:trPr>
        <w:tc>
          <w:tcPr>
            <w:tcW w:w="3374"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Do you have a second occupation?</w:t>
            </w:r>
          </w:p>
          <w:p w:rsidR="00F257F4" w:rsidRPr="008B3F53" w:rsidRDefault="00F257F4" w:rsidP="00F257F4">
            <w:pPr>
              <w:spacing w:before="60" w:after="120"/>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If so, please provide details.</w:t>
            </w:r>
          </w:p>
        </w:tc>
        <w:tc>
          <w:tcPr>
            <w:tcW w:w="3658" w:type="dxa"/>
            <w:tcBorders>
              <w:top w:val="single" w:sz="4" w:space="0" w:color="808080"/>
              <w:left w:val="single" w:sz="4" w:space="0" w:color="808080"/>
              <w:bottom w:val="single" w:sz="4" w:space="0" w:color="808080"/>
              <w:right w:val="single" w:sz="4" w:space="0" w:color="808080"/>
            </w:tcBorders>
            <w:shd w:val="clear" w:color="auto" w:fill="auto"/>
          </w:tcPr>
          <w:p w:rsidR="00F257F4" w:rsidRPr="008556E3" w:rsidRDefault="008556E3" w:rsidP="008556E3">
            <w:r>
              <w:rPr>
                <w:rFonts w:ascii="Menlo" w:hAnsi="Menlo" w:cs="Menlo"/>
                <w:color w:val="222222"/>
                <w:sz w:val="17"/>
                <w:szCs w:val="17"/>
                <w:shd w:val="clear" w:color="auto" w:fill="FFFFFF"/>
              </w:rPr>
              <w:t>${employment_c1_second_occupation</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r w:rsidR="00F257F4">
              <w:rPr>
                <w:rFonts w:ascii="Verdana" w:hAnsi="Verdana" w:cs="Segoe UI"/>
                <w:color w:val="000000" w:themeColor="text1"/>
                <w:sz w:val="18"/>
                <w:szCs w:val="18"/>
                <w:highlight w:val="cyan"/>
              </w:rPr>
              <w:t>employment t</w:t>
            </w:r>
            <w:r w:rsidR="00F257F4" w:rsidRPr="00232DE8">
              <w:rPr>
                <w:rFonts w:ascii="Verdana" w:hAnsi="Verdana" w:cs="Segoe UI"/>
                <w:color w:val="000000" w:themeColor="text1"/>
                <w:sz w:val="18"/>
                <w:szCs w:val="18"/>
                <w:highlight w:val="cyan"/>
              </w:rPr>
              <w:t>ab</w:t>
            </w:r>
          </w:p>
          <w:p w:rsidR="00F257F4" w:rsidRPr="008B3F53" w:rsidRDefault="00F257F4" w:rsidP="00F257F4">
            <w:pPr>
              <w:pStyle w:val="BodyCopyCenter"/>
              <w:snapToGrid w:val="0"/>
              <w:spacing w:before="60" w:after="120"/>
              <w:contextualSpacing/>
              <w:jc w:val="left"/>
              <w:rPr>
                <w:rFonts w:ascii="Verdana" w:hAnsi="Verdana" w:cs="Segoe UI"/>
                <w:color w:val="000000" w:themeColor="text1"/>
                <w:sz w:val="18"/>
                <w:szCs w:val="18"/>
              </w:rPr>
            </w:pPr>
          </w:p>
        </w:tc>
        <w:tc>
          <w:tcPr>
            <w:tcW w:w="3658" w:type="dxa"/>
            <w:tcBorders>
              <w:top w:val="single" w:sz="4" w:space="0" w:color="808080"/>
              <w:left w:val="single" w:sz="4" w:space="0" w:color="808080"/>
              <w:bottom w:val="single" w:sz="4" w:space="0" w:color="808080"/>
              <w:right w:val="single" w:sz="4" w:space="0" w:color="808080"/>
            </w:tcBorders>
            <w:shd w:val="clear" w:color="auto" w:fill="auto"/>
          </w:tcPr>
          <w:p w:rsidR="00F257F4" w:rsidRPr="00CF566F" w:rsidRDefault="008556E3" w:rsidP="00CF566F">
            <w:r>
              <w:rPr>
                <w:rFonts w:ascii="Menlo" w:hAnsi="Menlo" w:cs="Menlo"/>
                <w:color w:val="222222"/>
                <w:sz w:val="17"/>
                <w:szCs w:val="17"/>
                <w:shd w:val="clear" w:color="auto" w:fill="FFFFFF"/>
              </w:rPr>
              <w:t>${employment_</w:t>
            </w:r>
            <w:r w:rsidR="00CF566F">
              <w:rPr>
                <w:rFonts w:ascii="Menlo" w:hAnsi="Menlo" w:cs="Menlo"/>
                <w:color w:val="222222"/>
                <w:sz w:val="17"/>
                <w:szCs w:val="17"/>
                <w:shd w:val="clear" w:color="auto" w:fill="FFFFFF"/>
              </w:rPr>
              <w:t>c2_second_occupation</w:t>
            </w:r>
            <w:r>
              <w:rPr>
                <w:rStyle w:val="webkit-html-attribute-value"/>
                <w:rFonts w:ascii="Menlo" w:hAnsi="Menlo" w:cs="Menlo"/>
                <w:color w:val="222222"/>
                <w:sz w:val="17"/>
                <w:szCs w:val="17"/>
              </w:rPr>
              <w:t>}</w:t>
            </w:r>
            <w:r w:rsidR="00F257F4" w:rsidRPr="00250C3B">
              <w:rPr>
                <w:rFonts w:ascii="Verdana" w:hAnsi="Verdana" w:cs="Segoe UI Light"/>
                <w:bCs/>
                <w:color w:val="404040"/>
                <w:sz w:val="18"/>
                <w:szCs w:val="18"/>
                <w:highlight w:val="cyan"/>
              </w:rPr>
              <w:t xml:space="preserve">sourced from </w:t>
            </w:r>
            <w:proofErr w:type="spellStart"/>
            <w:r w:rsidR="00F257F4" w:rsidRPr="00250C3B">
              <w:rPr>
                <w:rFonts w:ascii="Verdana" w:hAnsi="Verdana" w:cs="Segoe UI Light"/>
                <w:bCs/>
                <w:color w:val="404040"/>
                <w:sz w:val="18"/>
                <w:szCs w:val="18"/>
                <w:highlight w:val="cyan"/>
              </w:rPr>
              <w:t>mycrm</w:t>
            </w:r>
            <w:proofErr w:type="spellEnd"/>
            <w:r w:rsidR="00F257F4" w:rsidRPr="00250C3B">
              <w:rPr>
                <w:rFonts w:ascii="Verdana" w:hAnsi="Verdana" w:cs="Segoe UI"/>
                <w:color w:val="000000" w:themeColor="text1"/>
                <w:sz w:val="18"/>
                <w:szCs w:val="18"/>
                <w:highlight w:val="cyan"/>
              </w:rPr>
              <w:t xml:space="preserve"> / employment tab</w:t>
            </w:r>
          </w:p>
        </w:tc>
      </w:tr>
    </w:tbl>
    <w:p w:rsidR="00F006D1" w:rsidRDefault="00AE03CC" w:rsidP="00F006D1">
      <w:pPr>
        <w:pStyle w:val="BodyCopyCenter"/>
        <w:pageBreakBefore/>
        <w:spacing w:before="60" w:after="120"/>
        <w:contextualSpacing/>
        <w:jc w:val="left"/>
        <w:rPr>
          <w:rFonts w:ascii="Verdana" w:hAnsi="Verdana" w:cs="Segoe UI"/>
          <w:color w:val="000000" w:themeColor="text1"/>
          <w:sz w:val="18"/>
          <w:szCs w:val="18"/>
        </w:rPr>
      </w:pPr>
      <w:r w:rsidRPr="00BE040F">
        <w:rPr>
          <w:rFonts w:ascii="Verdana" w:hAnsi="Verdana"/>
          <w:bCs/>
          <w:color w:val="000000" w:themeColor="text1"/>
          <w:spacing w:val="-10"/>
        </w:rPr>
        <w:lastRenderedPageBreak/>
        <w:t>SOCIAL SECURITY / CENTRELINK</w:t>
      </w:r>
      <w:r w:rsidR="00F006D1">
        <w:rPr>
          <w:rFonts w:ascii="Verdana" w:hAnsi="Verdana"/>
          <w:bCs/>
          <w:color w:val="000000" w:themeColor="text1"/>
          <w:spacing w:val="-10"/>
        </w:rPr>
        <w:br/>
      </w:r>
    </w:p>
    <w:p w:rsidR="00F006D1" w:rsidRPr="008B3F53" w:rsidRDefault="00F006D1" w:rsidP="00F006D1">
      <w:pPr>
        <w:pStyle w:val="BodyCopyCenter"/>
        <w:spacing w:before="60" w:after="120"/>
        <w:contextualSpacing/>
        <w:jc w:val="left"/>
        <w:rPr>
          <w:rFonts w:ascii="Verdana" w:hAnsi="Verdana" w:cs="Segoe UI"/>
          <w:color w:val="000000" w:themeColor="text1"/>
        </w:rPr>
      </w:pPr>
      <w:r w:rsidRPr="00F006D1">
        <w:rPr>
          <w:rFonts w:ascii="Verdana" w:hAnsi="Verdana" w:cs="Segoe UI"/>
          <w:color w:val="000000" w:themeColor="text1"/>
          <w:sz w:val="18"/>
          <w:szCs w:val="18"/>
        </w:rPr>
        <w:t>Not in Scope / Not Disclosed / None / Section Not Applicable because:</w:t>
      </w:r>
      <w:r w:rsidRPr="008B3F53">
        <w:rPr>
          <w:rFonts w:ascii="Verdana" w:hAnsi="Verdana" w:cs="Segoe UI"/>
          <w:color w:val="000000" w:themeColor="text1"/>
          <w:sz w:val="18"/>
          <w:szCs w:val="18"/>
        </w:rPr>
        <w:t xml:space="preserve">  </w:t>
      </w:r>
    </w:p>
    <w:tbl>
      <w:tblPr>
        <w:tblW w:w="10690" w:type="dxa"/>
        <w:tblInd w:w="-5" w:type="dxa"/>
        <w:tblLayout w:type="fixed"/>
        <w:tblLook w:val="0000"/>
      </w:tblPr>
      <w:tblGrid>
        <w:gridCol w:w="2807"/>
        <w:gridCol w:w="3941"/>
        <w:gridCol w:w="3942"/>
      </w:tblGrid>
      <w:tr w:rsidR="00EF4322" w:rsidRPr="008B3F53" w:rsidTr="009354B3">
        <w:trPr>
          <w:trHeight w:val="454"/>
        </w:trPr>
        <w:tc>
          <w:tcPr>
            <w:tcW w:w="2807" w:type="dxa"/>
            <w:tcBorders>
              <w:top w:val="single" w:sz="4" w:space="0" w:color="808080"/>
              <w:left w:val="single" w:sz="4" w:space="0" w:color="808080"/>
              <w:bottom w:val="single" w:sz="4" w:space="0" w:color="808080"/>
            </w:tcBorders>
            <w:shd w:val="clear" w:color="auto" w:fill="9BB4D2"/>
            <w:vAlign w:val="center"/>
          </w:tcPr>
          <w:p w:rsidR="00EF4322" w:rsidRPr="008B3F53" w:rsidRDefault="00EF4322" w:rsidP="00C06C08">
            <w:pPr>
              <w:snapToGrid w:val="0"/>
              <w:spacing w:before="60" w:after="120" w:line="276" w:lineRule="auto"/>
              <w:contextualSpacing/>
              <w:jc w:val="center"/>
              <w:rPr>
                <w:rFonts w:ascii="Verdana" w:hAnsi="Verdana" w:cs="Segoe UI"/>
                <w:b/>
                <w:color w:val="000000" w:themeColor="text1"/>
                <w:sz w:val="18"/>
                <w:szCs w:val="18"/>
              </w:rPr>
            </w:pPr>
          </w:p>
        </w:tc>
        <w:tc>
          <w:tcPr>
            <w:tcW w:w="3941" w:type="dxa"/>
            <w:tcBorders>
              <w:top w:val="single" w:sz="4" w:space="0" w:color="808080"/>
              <w:left w:val="single" w:sz="4" w:space="0" w:color="808080"/>
              <w:bottom w:val="single" w:sz="4" w:space="0" w:color="808080"/>
            </w:tcBorders>
            <w:shd w:val="clear" w:color="auto" w:fill="9BB4D2"/>
            <w:vAlign w:val="center"/>
          </w:tcPr>
          <w:p w:rsidR="00EF4322" w:rsidRPr="008B3F53" w:rsidRDefault="00EF4322" w:rsidP="00D929AC">
            <w:pPr>
              <w:spacing w:before="60" w:after="120" w:line="276" w:lineRule="auto"/>
              <w:contextualSpacing/>
              <w:rPr>
                <w:rFonts w:ascii="Verdana" w:hAnsi="Verdana" w:cs="Segoe UI"/>
                <w:b/>
                <w:color w:val="000000" w:themeColor="text1"/>
                <w:sz w:val="18"/>
                <w:szCs w:val="18"/>
              </w:rPr>
            </w:pPr>
            <w:r w:rsidRPr="008B3F53">
              <w:rPr>
                <w:rFonts w:ascii="Verdana" w:hAnsi="Verdana" w:cs="Segoe UI"/>
                <w:b/>
                <w:color w:val="000000" w:themeColor="text1"/>
                <w:sz w:val="18"/>
                <w:szCs w:val="18"/>
              </w:rPr>
              <w:t>Client 1</w:t>
            </w:r>
          </w:p>
        </w:tc>
        <w:tc>
          <w:tcPr>
            <w:tcW w:w="3942" w:type="dxa"/>
            <w:tcBorders>
              <w:top w:val="single" w:sz="4" w:space="0" w:color="808080"/>
              <w:left w:val="single" w:sz="4" w:space="0" w:color="808080"/>
              <w:bottom w:val="single" w:sz="4" w:space="0" w:color="808080"/>
              <w:right w:val="single" w:sz="4" w:space="0" w:color="808080"/>
            </w:tcBorders>
            <w:shd w:val="clear" w:color="auto" w:fill="9BB4D2"/>
            <w:vAlign w:val="center"/>
          </w:tcPr>
          <w:p w:rsidR="00EF4322" w:rsidRPr="008B3F53" w:rsidRDefault="00EF4322" w:rsidP="00D929AC">
            <w:pPr>
              <w:spacing w:before="60" w:after="120" w:line="276" w:lineRule="auto"/>
              <w:contextualSpacing/>
              <w:rPr>
                <w:rFonts w:ascii="Verdana" w:hAnsi="Verdana" w:cs="Segoe UI"/>
                <w:color w:val="000000" w:themeColor="text1"/>
                <w:sz w:val="18"/>
                <w:szCs w:val="18"/>
              </w:rPr>
            </w:pPr>
            <w:r w:rsidRPr="008B3F53">
              <w:rPr>
                <w:rFonts w:ascii="Verdana" w:hAnsi="Verdana" w:cs="Segoe UI"/>
                <w:b/>
                <w:color w:val="000000" w:themeColor="text1"/>
                <w:sz w:val="18"/>
                <w:szCs w:val="18"/>
              </w:rPr>
              <w:t>Client 2</w:t>
            </w:r>
          </w:p>
        </w:tc>
      </w:tr>
      <w:tr w:rsidR="00C843AB" w:rsidRPr="008B3F53" w:rsidTr="009354B3">
        <w:tc>
          <w:tcPr>
            <w:tcW w:w="2807" w:type="dxa"/>
            <w:tcBorders>
              <w:top w:val="single" w:sz="4" w:space="0" w:color="808080"/>
              <w:left w:val="single" w:sz="4" w:space="0" w:color="808080"/>
              <w:bottom w:val="single" w:sz="4" w:space="0" w:color="808080"/>
            </w:tcBorders>
            <w:shd w:val="clear" w:color="auto" w:fill="DCDFDF"/>
          </w:tcPr>
          <w:p w:rsidR="00C843AB" w:rsidRPr="008B3F53" w:rsidRDefault="00C843AB" w:rsidP="00C843AB">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 xml:space="preserve">Are you currently receiving </w:t>
            </w:r>
            <w:proofErr w:type="spellStart"/>
            <w:r w:rsidRPr="008B3F53">
              <w:rPr>
                <w:rFonts w:ascii="Verdana" w:hAnsi="Verdana" w:cs="Segoe UI"/>
                <w:color w:val="000000" w:themeColor="text1"/>
                <w:sz w:val="18"/>
                <w:szCs w:val="18"/>
              </w:rPr>
              <w:t>Centrelink</w:t>
            </w:r>
            <w:proofErr w:type="spellEnd"/>
            <w:r w:rsidRPr="008B3F53">
              <w:rPr>
                <w:rFonts w:ascii="Verdana" w:hAnsi="Verdana" w:cs="Segoe UI"/>
                <w:color w:val="000000" w:themeColor="text1"/>
                <w:sz w:val="18"/>
                <w:szCs w:val="18"/>
              </w:rPr>
              <w:t xml:space="preserve"> benefits?</w:t>
            </w:r>
          </w:p>
        </w:tc>
        <w:tc>
          <w:tcPr>
            <w:tcW w:w="3941" w:type="dxa"/>
            <w:tcBorders>
              <w:top w:val="single" w:sz="4" w:space="0" w:color="808080"/>
              <w:left w:val="single" w:sz="4" w:space="0" w:color="808080"/>
              <w:bottom w:val="single" w:sz="4" w:space="0" w:color="808080"/>
            </w:tcBorders>
            <w:shd w:val="clear" w:color="auto" w:fill="auto"/>
          </w:tcPr>
          <w:p w:rsidR="00C843AB" w:rsidRPr="00F6252E" w:rsidRDefault="00F6252E" w:rsidP="00F6252E">
            <w:r>
              <w:rPr>
                <w:rFonts w:ascii="Menlo" w:hAnsi="Menlo" w:cs="Menlo"/>
                <w:color w:val="222222"/>
                <w:sz w:val="17"/>
                <w:szCs w:val="17"/>
                <w:shd w:val="clear" w:color="auto" w:fill="FFFFFF"/>
              </w:rPr>
              <w:t>${centrelink_social_security_centrelink_income_support_client_1</w:t>
            </w:r>
            <w:r>
              <w:rPr>
                <w:rStyle w:val="webkit-html-attribute-value"/>
                <w:rFonts w:ascii="Menlo" w:hAnsi="Menlo" w:cs="Menlo"/>
                <w:color w:val="222222"/>
                <w:sz w:val="17"/>
                <w:szCs w:val="17"/>
              </w:rPr>
              <w:t>}</w:t>
            </w:r>
            <w:r w:rsidR="00C843AB" w:rsidRPr="00232DE8">
              <w:rPr>
                <w:rFonts w:ascii="Verdana" w:hAnsi="Verdana" w:cs="Segoe UI Light"/>
                <w:bCs/>
                <w:color w:val="404040"/>
                <w:sz w:val="18"/>
                <w:szCs w:val="18"/>
                <w:highlight w:val="cyan"/>
              </w:rPr>
              <w:t xml:space="preserve">sourced from </w:t>
            </w:r>
            <w:proofErr w:type="spellStart"/>
            <w:r w:rsidR="00C843AB" w:rsidRPr="00232DE8">
              <w:rPr>
                <w:rFonts w:ascii="Verdana" w:hAnsi="Verdana" w:cs="Segoe UI Light"/>
                <w:bCs/>
                <w:color w:val="404040"/>
                <w:sz w:val="18"/>
                <w:szCs w:val="18"/>
                <w:highlight w:val="cyan"/>
              </w:rPr>
              <w:t>mycrm</w:t>
            </w:r>
            <w:proofErr w:type="spellEnd"/>
            <w:r w:rsidR="00C843AB" w:rsidRPr="00232DE8">
              <w:rPr>
                <w:rFonts w:ascii="Verdana" w:hAnsi="Verdana" w:cs="Segoe UI"/>
                <w:color w:val="000000" w:themeColor="text1"/>
                <w:sz w:val="18"/>
                <w:szCs w:val="18"/>
                <w:highlight w:val="cyan"/>
              </w:rPr>
              <w:t xml:space="preserve"> / </w:t>
            </w:r>
            <w:proofErr w:type="spellStart"/>
            <w:r w:rsidR="00C843AB">
              <w:rPr>
                <w:rFonts w:ascii="Verdana" w:hAnsi="Verdana" w:cs="Segoe UI"/>
                <w:color w:val="000000" w:themeColor="text1"/>
                <w:sz w:val="18"/>
                <w:szCs w:val="18"/>
                <w:highlight w:val="cyan"/>
              </w:rPr>
              <w:t>centrelink</w:t>
            </w:r>
            <w:proofErr w:type="spellEnd"/>
            <w:r w:rsidR="00C843AB">
              <w:rPr>
                <w:rFonts w:ascii="Verdana" w:hAnsi="Verdana" w:cs="Segoe UI"/>
                <w:color w:val="000000" w:themeColor="text1"/>
                <w:sz w:val="18"/>
                <w:szCs w:val="18"/>
                <w:highlight w:val="cyan"/>
              </w:rPr>
              <w:t xml:space="preserve"> t</w:t>
            </w:r>
            <w:r w:rsidR="00C843AB" w:rsidRPr="00232DE8">
              <w:rPr>
                <w:rFonts w:ascii="Verdana" w:hAnsi="Verdana" w:cs="Segoe UI"/>
                <w:color w:val="000000" w:themeColor="text1"/>
                <w:sz w:val="18"/>
                <w:szCs w:val="18"/>
                <w:highlight w:val="cyan"/>
              </w:rPr>
              <w:t>ab</w:t>
            </w:r>
          </w:p>
          <w:p w:rsidR="00C843AB" w:rsidRPr="006A389F" w:rsidRDefault="00C843AB" w:rsidP="00C843AB">
            <w:pPr>
              <w:pStyle w:val="BodyCopyCenter"/>
              <w:spacing w:line="360" w:lineRule="auto"/>
              <w:contextualSpacing/>
              <w:jc w:val="left"/>
              <w:rPr>
                <w:rFonts w:ascii="Verdana" w:eastAsia="Arial" w:hAnsi="Verdana" w:cs="Segoe UI"/>
                <w:color w:val="000000" w:themeColor="text1"/>
                <w:sz w:val="18"/>
                <w:szCs w:val="18"/>
              </w:rPr>
            </w:pP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C843AB" w:rsidRPr="00F6252E" w:rsidRDefault="00F6252E" w:rsidP="00F6252E">
            <w:r>
              <w:rPr>
                <w:rFonts w:ascii="Menlo" w:hAnsi="Menlo" w:cs="Menlo"/>
                <w:color w:val="222222"/>
                <w:sz w:val="17"/>
                <w:szCs w:val="17"/>
                <w:shd w:val="clear" w:color="auto" w:fill="FFFFFF"/>
              </w:rPr>
              <w:t>${centrelink_social_security_centrelink_income_support_client_2</w:t>
            </w:r>
            <w:r>
              <w:rPr>
                <w:rStyle w:val="webkit-html-attribute-value"/>
                <w:rFonts w:ascii="Menlo" w:hAnsi="Menlo" w:cs="Menlo"/>
                <w:color w:val="222222"/>
                <w:sz w:val="17"/>
                <w:szCs w:val="17"/>
              </w:rPr>
              <w:t>}</w:t>
            </w:r>
            <w:r w:rsidR="00C843AB" w:rsidRPr="007A450E">
              <w:rPr>
                <w:rFonts w:ascii="Verdana" w:hAnsi="Verdana" w:cs="Segoe UI Light"/>
                <w:bCs/>
                <w:color w:val="404040"/>
                <w:sz w:val="18"/>
                <w:szCs w:val="18"/>
                <w:highlight w:val="cyan"/>
              </w:rPr>
              <w:t xml:space="preserve">sourced from </w:t>
            </w:r>
            <w:proofErr w:type="spellStart"/>
            <w:r w:rsidR="00C843AB" w:rsidRPr="007A450E">
              <w:rPr>
                <w:rFonts w:ascii="Verdana" w:hAnsi="Verdana" w:cs="Segoe UI Light"/>
                <w:bCs/>
                <w:color w:val="404040"/>
                <w:sz w:val="18"/>
                <w:szCs w:val="18"/>
                <w:highlight w:val="cyan"/>
              </w:rPr>
              <w:t>mycrm</w:t>
            </w:r>
            <w:proofErr w:type="spellEnd"/>
            <w:r w:rsidR="00C843AB" w:rsidRPr="007A450E">
              <w:rPr>
                <w:rFonts w:ascii="Verdana" w:hAnsi="Verdana" w:cs="Segoe UI"/>
                <w:color w:val="000000" w:themeColor="text1"/>
                <w:sz w:val="18"/>
                <w:szCs w:val="18"/>
                <w:highlight w:val="cyan"/>
              </w:rPr>
              <w:t xml:space="preserve"> / </w:t>
            </w:r>
            <w:proofErr w:type="spellStart"/>
            <w:r w:rsidR="00C843AB" w:rsidRPr="007A450E">
              <w:rPr>
                <w:rFonts w:ascii="Verdana" w:hAnsi="Verdana" w:cs="Segoe UI"/>
                <w:color w:val="000000" w:themeColor="text1"/>
                <w:sz w:val="18"/>
                <w:szCs w:val="18"/>
                <w:highlight w:val="cyan"/>
              </w:rPr>
              <w:t>centrelink</w:t>
            </w:r>
            <w:proofErr w:type="spellEnd"/>
            <w:r w:rsidR="00C843AB" w:rsidRPr="007A450E">
              <w:rPr>
                <w:rFonts w:ascii="Verdana" w:hAnsi="Verdana" w:cs="Segoe UI"/>
                <w:color w:val="000000" w:themeColor="text1"/>
                <w:sz w:val="18"/>
                <w:szCs w:val="18"/>
                <w:highlight w:val="cyan"/>
              </w:rPr>
              <w:t xml:space="preserve"> tab</w:t>
            </w:r>
          </w:p>
        </w:tc>
      </w:tr>
      <w:tr w:rsidR="00F257F4" w:rsidRPr="008B3F53" w:rsidTr="009354B3">
        <w:tc>
          <w:tcPr>
            <w:tcW w:w="2807"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Customer Reference Number (CRN)</w:t>
            </w:r>
          </w:p>
        </w:tc>
        <w:tc>
          <w:tcPr>
            <w:tcW w:w="3941" w:type="dxa"/>
            <w:tcBorders>
              <w:top w:val="single" w:sz="4" w:space="0" w:color="808080"/>
              <w:left w:val="single" w:sz="4" w:space="0" w:color="808080"/>
              <w:bottom w:val="single" w:sz="4" w:space="0" w:color="808080"/>
            </w:tcBorders>
            <w:shd w:val="clear" w:color="auto" w:fill="auto"/>
          </w:tcPr>
          <w:p w:rsidR="00F257F4" w:rsidRPr="00F6252E" w:rsidRDefault="00F6252E" w:rsidP="00F6252E">
            <w:r>
              <w:rPr>
                <w:rFonts w:ascii="Menlo" w:hAnsi="Menlo" w:cs="Menlo"/>
                <w:color w:val="222222"/>
                <w:sz w:val="17"/>
                <w:szCs w:val="17"/>
                <w:shd w:val="clear" w:color="auto" w:fill="FFFFFF"/>
              </w:rPr>
              <w:t>${centrelink_crn_client_1</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proofErr w:type="spellStart"/>
            <w:r w:rsidR="00F257F4">
              <w:rPr>
                <w:rFonts w:ascii="Verdana" w:hAnsi="Verdana" w:cs="Segoe UI"/>
                <w:color w:val="000000" w:themeColor="text1"/>
                <w:sz w:val="18"/>
                <w:szCs w:val="18"/>
                <w:highlight w:val="cyan"/>
              </w:rPr>
              <w:t>centrelink</w:t>
            </w:r>
            <w:proofErr w:type="spellEnd"/>
            <w:r w:rsidR="00F257F4">
              <w:rPr>
                <w:rFonts w:ascii="Verdana" w:hAnsi="Verdana" w:cs="Segoe UI"/>
                <w:color w:val="000000" w:themeColor="text1"/>
                <w:sz w:val="18"/>
                <w:szCs w:val="18"/>
                <w:highlight w:val="cyan"/>
              </w:rPr>
              <w:t xml:space="preserve"> t</w:t>
            </w:r>
            <w:r w:rsidR="00F257F4" w:rsidRPr="00232DE8">
              <w:rPr>
                <w:rFonts w:ascii="Verdana" w:hAnsi="Verdana" w:cs="Segoe UI"/>
                <w:color w:val="000000" w:themeColor="text1"/>
                <w:sz w:val="18"/>
                <w:szCs w:val="18"/>
                <w:highlight w:val="cyan"/>
              </w:rPr>
              <w:t>ab</w:t>
            </w:r>
          </w:p>
          <w:p w:rsidR="00F257F4" w:rsidRPr="008B3F53" w:rsidRDefault="00F257F4" w:rsidP="00F257F4">
            <w:pPr>
              <w:spacing w:before="60" w:after="120" w:line="276" w:lineRule="auto"/>
              <w:contextualSpacing/>
              <w:rPr>
                <w:rFonts w:ascii="Verdana" w:hAnsi="Verdana" w:cs="Segoe UI"/>
                <w:color w:val="000000" w:themeColor="text1"/>
                <w:sz w:val="18"/>
                <w:szCs w:val="18"/>
              </w:rPr>
            </w:pP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F257F4" w:rsidRPr="00F6252E" w:rsidRDefault="00F6252E" w:rsidP="00F6252E">
            <w:r>
              <w:rPr>
                <w:rFonts w:ascii="Menlo" w:hAnsi="Menlo" w:cs="Menlo"/>
                <w:color w:val="222222"/>
                <w:sz w:val="17"/>
                <w:szCs w:val="17"/>
                <w:shd w:val="clear" w:color="auto" w:fill="FFFFFF"/>
              </w:rPr>
              <w:t>${centrelink_crn_client_2</w:t>
            </w:r>
            <w:r>
              <w:rPr>
                <w:rStyle w:val="webkit-html-attribute-value"/>
                <w:rFonts w:ascii="Menlo" w:hAnsi="Menlo" w:cs="Menlo"/>
                <w:color w:val="222222"/>
                <w:sz w:val="17"/>
                <w:szCs w:val="17"/>
              </w:rPr>
              <w:t>}</w:t>
            </w:r>
            <w:r w:rsidR="00F257F4" w:rsidRPr="007A450E">
              <w:rPr>
                <w:rFonts w:ascii="Verdana" w:hAnsi="Verdana" w:cs="Segoe UI Light"/>
                <w:bCs/>
                <w:color w:val="404040"/>
                <w:sz w:val="18"/>
                <w:szCs w:val="18"/>
                <w:highlight w:val="cyan"/>
              </w:rPr>
              <w:t xml:space="preserve">sourced from </w:t>
            </w:r>
            <w:proofErr w:type="spellStart"/>
            <w:r w:rsidR="00F257F4" w:rsidRPr="007A450E">
              <w:rPr>
                <w:rFonts w:ascii="Verdana" w:hAnsi="Verdana" w:cs="Segoe UI Light"/>
                <w:bCs/>
                <w:color w:val="404040"/>
                <w:sz w:val="18"/>
                <w:szCs w:val="18"/>
                <w:highlight w:val="cyan"/>
              </w:rPr>
              <w:t>mycrm</w:t>
            </w:r>
            <w:proofErr w:type="spellEnd"/>
            <w:r w:rsidR="00F257F4" w:rsidRPr="007A450E">
              <w:rPr>
                <w:rFonts w:ascii="Verdana" w:hAnsi="Verdana" w:cs="Segoe UI"/>
                <w:color w:val="000000" w:themeColor="text1"/>
                <w:sz w:val="18"/>
                <w:szCs w:val="18"/>
                <w:highlight w:val="cyan"/>
              </w:rPr>
              <w:t xml:space="preserve"> / </w:t>
            </w:r>
            <w:proofErr w:type="spellStart"/>
            <w:r w:rsidR="00F257F4" w:rsidRPr="007A450E">
              <w:rPr>
                <w:rFonts w:ascii="Verdana" w:hAnsi="Verdana" w:cs="Segoe UI"/>
                <w:color w:val="000000" w:themeColor="text1"/>
                <w:sz w:val="18"/>
                <w:szCs w:val="18"/>
                <w:highlight w:val="cyan"/>
              </w:rPr>
              <w:t>centrelink</w:t>
            </w:r>
            <w:proofErr w:type="spellEnd"/>
            <w:r w:rsidR="00F257F4" w:rsidRPr="007A450E">
              <w:rPr>
                <w:rFonts w:ascii="Verdana" w:hAnsi="Verdana" w:cs="Segoe UI"/>
                <w:color w:val="000000" w:themeColor="text1"/>
                <w:sz w:val="18"/>
                <w:szCs w:val="18"/>
                <w:highlight w:val="cyan"/>
              </w:rPr>
              <w:t xml:space="preserve"> tab</w:t>
            </w:r>
          </w:p>
        </w:tc>
      </w:tr>
      <w:tr w:rsidR="00F257F4" w:rsidRPr="008B3F53" w:rsidTr="009354B3">
        <w:tc>
          <w:tcPr>
            <w:tcW w:w="2807"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Type of Income Support Payment</w:t>
            </w:r>
          </w:p>
        </w:tc>
        <w:tc>
          <w:tcPr>
            <w:tcW w:w="3941" w:type="dxa"/>
            <w:tcBorders>
              <w:top w:val="single" w:sz="4" w:space="0" w:color="808080"/>
              <w:left w:val="single" w:sz="4" w:space="0" w:color="808080"/>
              <w:bottom w:val="single" w:sz="4" w:space="0" w:color="808080"/>
            </w:tcBorders>
            <w:shd w:val="clear" w:color="auto" w:fill="auto"/>
          </w:tcPr>
          <w:p w:rsidR="00F257F4" w:rsidRPr="00F6252E" w:rsidRDefault="00F6252E" w:rsidP="00F6252E">
            <w:r>
              <w:rPr>
                <w:rFonts w:ascii="Menlo" w:hAnsi="Menlo" w:cs="Menlo"/>
                <w:color w:val="222222"/>
                <w:sz w:val="17"/>
                <w:szCs w:val="17"/>
                <w:shd w:val="clear" w:color="auto" w:fill="FFFFFF"/>
              </w:rPr>
              <w:t>${centrelink_type_of_income_support_client_1</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proofErr w:type="spellStart"/>
            <w:r w:rsidR="00F257F4">
              <w:rPr>
                <w:rFonts w:ascii="Verdana" w:hAnsi="Verdana" w:cs="Segoe UI"/>
                <w:color w:val="000000" w:themeColor="text1"/>
                <w:sz w:val="18"/>
                <w:szCs w:val="18"/>
                <w:highlight w:val="cyan"/>
              </w:rPr>
              <w:t>centrelink</w:t>
            </w:r>
            <w:proofErr w:type="spellEnd"/>
            <w:r w:rsidR="00F257F4">
              <w:rPr>
                <w:rFonts w:ascii="Verdana" w:hAnsi="Verdana" w:cs="Segoe UI"/>
                <w:color w:val="000000" w:themeColor="text1"/>
                <w:sz w:val="18"/>
                <w:szCs w:val="18"/>
                <w:highlight w:val="cyan"/>
              </w:rPr>
              <w:t xml:space="preserve"> t</w:t>
            </w:r>
            <w:r w:rsidR="00F257F4" w:rsidRPr="00232DE8">
              <w:rPr>
                <w:rFonts w:ascii="Verdana" w:hAnsi="Verdana" w:cs="Segoe UI"/>
                <w:color w:val="000000" w:themeColor="text1"/>
                <w:sz w:val="18"/>
                <w:szCs w:val="18"/>
                <w:highlight w:val="cyan"/>
              </w:rPr>
              <w:t>ab</w:t>
            </w:r>
          </w:p>
          <w:p w:rsidR="00F257F4" w:rsidRPr="008B3F53" w:rsidRDefault="00F257F4" w:rsidP="00F257F4">
            <w:pPr>
              <w:spacing w:before="60" w:after="120" w:line="276" w:lineRule="auto"/>
              <w:contextualSpacing/>
              <w:rPr>
                <w:rFonts w:ascii="Verdana" w:hAnsi="Verdana" w:cs="Segoe UI"/>
                <w:color w:val="000000" w:themeColor="text1"/>
                <w:sz w:val="18"/>
                <w:szCs w:val="18"/>
              </w:rPr>
            </w:pP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F257F4" w:rsidRPr="00F6252E" w:rsidRDefault="00F6252E" w:rsidP="00F6252E">
            <w:r>
              <w:rPr>
                <w:rFonts w:ascii="Menlo" w:hAnsi="Menlo" w:cs="Menlo"/>
                <w:color w:val="222222"/>
                <w:sz w:val="17"/>
                <w:szCs w:val="17"/>
                <w:shd w:val="clear" w:color="auto" w:fill="FFFFFF"/>
              </w:rPr>
              <w:t>${centrelink_type_of_income_support_client_2</w:t>
            </w:r>
            <w:r>
              <w:rPr>
                <w:rStyle w:val="webkit-html-attribute-value"/>
                <w:rFonts w:ascii="Menlo" w:hAnsi="Menlo" w:cs="Menlo"/>
                <w:color w:val="222222"/>
                <w:sz w:val="17"/>
                <w:szCs w:val="17"/>
              </w:rPr>
              <w:t>}</w:t>
            </w:r>
            <w:r w:rsidR="00F257F4" w:rsidRPr="007A450E">
              <w:rPr>
                <w:rFonts w:ascii="Verdana" w:hAnsi="Verdana" w:cs="Segoe UI Light"/>
                <w:bCs/>
                <w:color w:val="404040"/>
                <w:sz w:val="18"/>
                <w:szCs w:val="18"/>
                <w:highlight w:val="cyan"/>
              </w:rPr>
              <w:t xml:space="preserve">sourced from </w:t>
            </w:r>
            <w:proofErr w:type="spellStart"/>
            <w:r w:rsidR="00F257F4" w:rsidRPr="007A450E">
              <w:rPr>
                <w:rFonts w:ascii="Verdana" w:hAnsi="Verdana" w:cs="Segoe UI Light"/>
                <w:bCs/>
                <w:color w:val="404040"/>
                <w:sz w:val="18"/>
                <w:szCs w:val="18"/>
                <w:highlight w:val="cyan"/>
              </w:rPr>
              <w:t>mycrm</w:t>
            </w:r>
            <w:proofErr w:type="spellEnd"/>
            <w:r w:rsidR="00F257F4" w:rsidRPr="007A450E">
              <w:rPr>
                <w:rFonts w:ascii="Verdana" w:hAnsi="Verdana" w:cs="Segoe UI"/>
                <w:color w:val="000000" w:themeColor="text1"/>
                <w:sz w:val="18"/>
                <w:szCs w:val="18"/>
                <w:highlight w:val="cyan"/>
              </w:rPr>
              <w:t xml:space="preserve"> / </w:t>
            </w:r>
            <w:proofErr w:type="spellStart"/>
            <w:r w:rsidR="00F257F4" w:rsidRPr="007A450E">
              <w:rPr>
                <w:rFonts w:ascii="Verdana" w:hAnsi="Verdana" w:cs="Segoe UI"/>
                <w:color w:val="000000" w:themeColor="text1"/>
                <w:sz w:val="18"/>
                <w:szCs w:val="18"/>
                <w:highlight w:val="cyan"/>
              </w:rPr>
              <w:t>centrelink</w:t>
            </w:r>
            <w:proofErr w:type="spellEnd"/>
            <w:r w:rsidR="00F257F4" w:rsidRPr="007A450E">
              <w:rPr>
                <w:rFonts w:ascii="Verdana" w:hAnsi="Verdana" w:cs="Segoe UI"/>
                <w:color w:val="000000" w:themeColor="text1"/>
                <w:sz w:val="18"/>
                <w:szCs w:val="18"/>
                <w:highlight w:val="cyan"/>
              </w:rPr>
              <w:t xml:space="preserve"> tab</w:t>
            </w:r>
          </w:p>
        </w:tc>
      </w:tr>
      <w:tr w:rsidR="00F257F4" w:rsidRPr="008B3F53" w:rsidTr="009354B3">
        <w:tc>
          <w:tcPr>
            <w:tcW w:w="2807"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Payment amount (fortnightly)</w:t>
            </w:r>
          </w:p>
        </w:tc>
        <w:tc>
          <w:tcPr>
            <w:tcW w:w="3941" w:type="dxa"/>
            <w:tcBorders>
              <w:top w:val="single" w:sz="4" w:space="0" w:color="808080"/>
              <w:left w:val="single" w:sz="4" w:space="0" w:color="808080"/>
              <w:bottom w:val="single" w:sz="4" w:space="0" w:color="808080"/>
            </w:tcBorders>
            <w:shd w:val="clear" w:color="auto" w:fill="auto"/>
          </w:tcPr>
          <w:p w:rsidR="00F257F4" w:rsidRPr="00F6252E" w:rsidRDefault="00F6252E" w:rsidP="00F6252E">
            <w:r>
              <w:rPr>
                <w:rFonts w:ascii="Menlo" w:hAnsi="Menlo" w:cs="Menlo"/>
                <w:color w:val="222222"/>
                <w:sz w:val="17"/>
                <w:szCs w:val="17"/>
                <w:shd w:val="clear" w:color="auto" w:fill="FFFFFF"/>
              </w:rPr>
              <w:t>${centrelink_payment_per_fortnight_client_1</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proofErr w:type="spellStart"/>
            <w:r w:rsidR="00F257F4">
              <w:rPr>
                <w:rFonts w:ascii="Verdana" w:hAnsi="Verdana" w:cs="Segoe UI"/>
                <w:color w:val="000000" w:themeColor="text1"/>
                <w:sz w:val="18"/>
                <w:szCs w:val="18"/>
                <w:highlight w:val="cyan"/>
              </w:rPr>
              <w:t>centrelink</w:t>
            </w:r>
            <w:proofErr w:type="spellEnd"/>
            <w:r w:rsidR="00F257F4">
              <w:rPr>
                <w:rFonts w:ascii="Verdana" w:hAnsi="Verdana" w:cs="Segoe UI"/>
                <w:color w:val="000000" w:themeColor="text1"/>
                <w:sz w:val="18"/>
                <w:szCs w:val="18"/>
                <w:highlight w:val="cyan"/>
              </w:rPr>
              <w:t xml:space="preserve"> t</w:t>
            </w:r>
            <w:r w:rsidR="00F257F4" w:rsidRPr="00232DE8">
              <w:rPr>
                <w:rFonts w:ascii="Verdana" w:hAnsi="Verdana" w:cs="Segoe UI"/>
                <w:color w:val="000000" w:themeColor="text1"/>
                <w:sz w:val="18"/>
                <w:szCs w:val="18"/>
                <w:highlight w:val="cyan"/>
              </w:rPr>
              <w:t>ab</w:t>
            </w:r>
          </w:p>
          <w:p w:rsidR="00F257F4" w:rsidRPr="008B3F53" w:rsidRDefault="00F257F4" w:rsidP="00F257F4">
            <w:pPr>
              <w:spacing w:before="60" w:after="120" w:line="276" w:lineRule="auto"/>
              <w:contextualSpacing/>
              <w:rPr>
                <w:rFonts w:ascii="Verdana" w:hAnsi="Verdana" w:cs="Segoe UI"/>
                <w:color w:val="000000" w:themeColor="text1"/>
                <w:sz w:val="18"/>
                <w:szCs w:val="18"/>
              </w:rPr>
            </w:pP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F257F4" w:rsidRPr="00F6252E" w:rsidRDefault="00F6252E" w:rsidP="00F6252E">
            <w:r>
              <w:rPr>
                <w:rFonts w:ascii="Menlo" w:hAnsi="Menlo" w:cs="Menlo"/>
                <w:color w:val="222222"/>
                <w:sz w:val="17"/>
                <w:szCs w:val="17"/>
                <w:shd w:val="clear" w:color="auto" w:fill="FFFFFF"/>
              </w:rPr>
              <w:t>${centrelink_payment_per_fortnight_client_2</w:t>
            </w:r>
            <w:r>
              <w:rPr>
                <w:rStyle w:val="webkit-html-attribute-value"/>
                <w:rFonts w:ascii="Menlo" w:hAnsi="Menlo" w:cs="Menlo"/>
                <w:color w:val="222222"/>
                <w:sz w:val="17"/>
                <w:szCs w:val="17"/>
              </w:rPr>
              <w:t>}</w:t>
            </w:r>
            <w:r w:rsidR="00F257F4" w:rsidRPr="007A450E">
              <w:rPr>
                <w:rFonts w:ascii="Verdana" w:hAnsi="Verdana" w:cs="Segoe UI Light"/>
                <w:bCs/>
                <w:color w:val="404040"/>
                <w:sz w:val="18"/>
                <w:szCs w:val="18"/>
                <w:highlight w:val="cyan"/>
              </w:rPr>
              <w:t xml:space="preserve">sourced from </w:t>
            </w:r>
            <w:proofErr w:type="spellStart"/>
            <w:r w:rsidR="00F257F4" w:rsidRPr="007A450E">
              <w:rPr>
                <w:rFonts w:ascii="Verdana" w:hAnsi="Verdana" w:cs="Segoe UI Light"/>
                <w:bCs/>
                <w:color w:val="404040"/>
                <w:sz w:val="18"/>
                <w:szCs w:val="18"/>
                <w:highlight w:val="cyan"/>
              </w:rPr>
              <w:t>mycrm</w:t>
            </w:r>
            <w:proofErr w:type="spellEnd"/>
            <w:r w:rsidR="00F257F4" w:rsidRPr="007A450E">
              <w:rPr>
                <w:rFonts w:ascii="Verdana" w:hAnsi="Verdana" w:cs="Segoe UI"/>
                <w:color w:val="000000" w:themeColor="text1"/>
                <w:sz w:val="18"/>
                <w:szCs w:val="18"/>
                <w:highlight w:val="cyan"/>
              </w:rPr>
              <w:t xml:space="preserve"> / </w:t>
            </w:r>
            <w:proofErr w:type="spellStart"/>
            <w:r w:rsidR="00F257F4" w:rsidRPr="007A450E">
              <w:rPr>
                <w:rFonts w:ascii="Verdana" w:hAnsi="Verdana" w:cs="Segoe UI"/>
                <w:color w:val="000000" w:themeColor="text1"/>
                <w:sz w:val="18"/>
                <w:szCs w:val="18"/>
                <w:highlight w:val="cyan"/>
              </w:rPr>
              <w:t>centrelink</w:t>
            </w:r>
            <w:proofErr w:type="spellEnd"/>
            <w:r w:rsidR="00F257F4" w:rsidRPr="007A450E">
              <w:rPr>
                <w:rFonts w:ascii="Verdana" w:hAnsi="Verdana" w:cs="Segoe UI"/>
                <w:color w:val="000000" w:themeColor="text1"/>
                <w:sz w:val="18"/>
                <w:szCs w:val="18"/>
                <w:highlight w:val="cyan"/>
              </w:rPr>
              <w:t xml:space="preserve"> tab</w:t>
            </w:r>
          </w:p>
        </w:tc>
      </w:tr>
      <w:tr w:rsidR="00F257F4" w:rsidRPr="008B3F53" w:rsidTr="009354B3">
        <w:tc>
          <w:tcPr>
            <w:tcW w:w="2807"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Are you claiming the Family Tax Benefit?</w:t>
            </w:r>
          </w:p>
        </w:tc>
        <w:tc>
          <w:tcPr>
            <w:tcW w:w="3941" w:type="dxa"/>
            <w:tcBorders>
              <w:top w:val="single" w:sz="4" w:space="0" w:color="808080"/>
              <w:left w:val="single" w:sz="4" w:space="0" w:color="808080"/>
              <w:bottom w:val="single" w:sz="4" w:space="0" w:color="808080"/>
            </w:tcBorders>
            <w:shd w:val="clear" w:color="auto" w:fill="auto"/>
          </w:tcPr>
          <w:p w:rsidR="00F257F4" w:rsidRPr="00F6252E" w:rsidRDefault="00F6252E" w:rsidP="00F6252E">
            <w:r>
              <w:rPr>
                <w:rFonts w:ascii="Menlo" w:hAnsi="Menlo" w:cs="Menlo"/>
                <w:color w:val="222222"/>
                <w:sz w:val="17"/>
                <w:szCs w:val="17"/>
                <w:shd w:val="clear" w:color="auto" w:fill="FFFFFF"/>
              </w:rPr>
              <w:t>${centrelink_family_tax_benefits_received_client_1</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proofErr w:type="spellStart"/>
            <w:r w:rsidR="00F257F4">
              <w:rPr>
                <w:rFonts w:ascii="Verdana" w:hAnsi="Verdana" w:cs="Segoe UI"/>
                <w:color w:val="000000" w:themeColor="text1"/>
                <w:sz w:val="18"/>
                <w:szCs w:val="18"/>
                <w:highlight w:val="cyan"/>
              </w:rPr>
              <w:t>centrelink</w:t>
            </w:r>
            <w:proofErr w:type="spellEnd"/>
            <w:r w:rsidR="00F257F4">
              <w:rPr>
                <w:rFonts w:ascii="Verdana" w:hAnsi="Verdana" w:cs="Segoe UI"/>
                <w:color w:val="000000" w:themeColor="text1"/>
                <w:sz w:val="18"/>
                <w:szCs w:val="18"/>
                <w:highlight w:val="cyan"/>
              </w:rPr>
              <w:t xml:space="preserve"> t</w:t>
            </w:r>
            <w:r w:rsidR="00F257F4" w:rsidRPr="00232DE8">
              <w:rPr>
                <w:rFonts w:ascii="Verdana" w:hAnsi="Verdana" w:cs="Segoe UI"/>
                <w:color w:val="000000" w:themeColor="text1"/>
                <w:sz w:val="18"/>
                <w:szCs w:val="18"/>
                <w:highlight w:val="cyan"/>
              </w:rPr>
              <w:t>ab</w:t>
            </w:r>
          </w:p>
          <w:p w:rsidR="00F257F4" w:rsidRPr="008B3F53" w:rsidRDefault="00F257F4" w:rsidP="00F257F4">
            <w:pPr>
              <w:pStyle w:val="BodyCopyCenter"/>
              <w:spacing w:line="360" w:lineRule="auto"/>
              <w:contextualSpacing/>
              <w:jc w:val="left"/>
              <w:rPr>
                <w:rFonts w:ascii="Verdana" w:hAnsi="Verdana" w:cs="Segoe UI"/>
                <w:color w:val="000000" w:themeColor="text1"/>
                <w:sz w:val="18"/>
                <w:szCs w:val="18"/>
              </w:rPr>
            </w:pP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F257F4" w:rsidRPr="00F6252E" w:rsidRDefault="00F6252E" w:rsidP="00F6252E">
            <w:r>
              <w:rPr>
                <w:rFonts w:ascii="Menlo" w:hAnsi="Menlo" w:cs="Menlo"/>
                <w:color w:val="222222"/>
                <w:sz w:val="17"/>
                <w:szCs w:val="17"/>
                <w:shd w:val="clear" w:color="auto" w:fill="FFFFFF"/>
              </w:rPr>
              <w:t>${centrelink_family_tax_benefits_received_client_2</w:t>
            </w:r>
            <w:r>
              <w:rPr>
                <w:rStyle w:val="webkit-html-attribute-value"/>
                <w:rFonts w:ascii="Menlo" w:hAnsi="Menlo" w:cs="Menlo"/>
                <w:color w:val="222222"/>
                <w:sz w:val="17"/>
                <w:szCs w:val="17"/>
              </w:rPr>
              <w:t>}</w:t>
            </w:r>
            <w:r w:rsidR="00F257F4" w:rsidRPr="007A450E">
              <w:rPr>
                <w:rFonts w:ascii="Verdana" w:hAnsi="Verdana" w:cs="Segoe UI Light"/>
                <w:bCs/>
                <w:color w:val="404040"/>
                <w:sz w:val="18"/>
                <w:szCs w:val="18"/>
                <w:highlight w:val="cyan"/>
              </w:rPr>
              <w:t xml:space="preserve">sourced from </w:t>
            </w:r>
            <w:proofErr w:type="spellStart"/>
            <w:r w:rsidR="00F257F4" w:rsidRPr="007A450E">
              <w:rPr>
                <w:rFonts w:ascii="Verdana" w:hAnsi="Verdana" w:cs="Segoe UI Light"/>
                <w:bCs/>
                <w:color w:val="404040"/>
                <w:sz w:val="18"/>
                <w:szCs w:val="18"/>
                <w:highlight w:val="cyan"/>
              </w:rPr>
              <w:t>mycrm</w:t>
            </w:r>
            <w:proofErr w:type="spellEnd"/>
            <w:r w:rsidR="00F257F4" w:rsidRPr="007A450E">
              <w:rPr>
                <w:rFonts w:ascii="Verdana" w:hAnsi="Verdana" w:cs="Segoe UI"/>
                <w:color w:val="000000" w:themeColor="text1"/>
                <w:sz w:val="18"/>
                <w:szCs w:val="18"/>
                <w:highlight w:val="cyan"/>
              </w:rPr>
              <w:t xml:space="preserve"> / </w:t>
            </w:r>
            <w:proofErr w:type="spellStart"/>
            <w:r w:rsidR="00F257F4" w:rsidRPr="007A450E">
              <w:rPr>
                <w:rFonts w:ascii="Verdana" w:hAnsi="Verdana" w:cs="Segoe UI"/>
                <w:color w:val="000000" w:themeColor="text1"/>
                <w:sz w:val="18"/>
                <w:szCs w:val="18"/>
                <w:highlight w:val="cyan"/>
              </w:rPr>
              <w:t>centrelink</w:t>
            </w:r>
            <w:proofErr w:type="spellEnd"/>
            <w:r w:rsidR="00F257F4" w:rsidRPr="007A450E">
              <w:rPr>
                <w:rFonts w:ascii="Verdana" w:hAnsi="Verdana" w:cs="Segoe UI"/>
                <w:color w:val="000000" w:themeColor="text1"/>
                <w:sz w:val="18"/>
                <w:szCs w:val="18"/>
                <w:highlight w:val="cyan"/>
              </w:rPr>
              <w:t xml:space="preserve"> tab</w:t>
            </w:r>
          </w:p>
        </w:tc>
      </w:tr>
      <w:tr w:rsidR="00F257F4" w:rsidRPr="008B3F53" w:rsidTr="009354B3">
        <w:tc>
          <w:tcPr>
            <w:tcW w:w="2807" w:type="dxa"/>
            <w:tcBorders>
              <w:top w:val="single" w:sz="4" w:space="0" w:color="808080"/>
              <w:left w:val="single" w:sz="4" w:space="0" w:color="808080"/>
              <w:bottom w:val="single" w:sz="4" w:space="0" w:color="808080"/>
            </w:tcBorders>
            <w:shd w:val="clear" w:color="auto" w:fill="DCDFDF"/>
          </w:tcPr>
          <w:p w:rsidR="00F257F4" w:rsidRDefault="00F257F4" w:rsidP="00F257F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 xml:space="preserve">Amount Received </w:t>
            </w:r>
          </w:p>
          <w:p w:rsidR="00F257F4" w:rsidRPr="008B3F53" w:rsidRDefault="00F257F4" w:rsidP="00F257F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(per annum)</w:t>
            </w:r>
          </w:p>
        </w:tc>
        <w:tc>
          <w:tcPr>
            <w:tcW w:w="3941" w:type="dxa"/>
            <w:tcBorders>
              <w:top w:val="single" w:sz="4" w:space="0" w:color="808080"/>
              <w:left w:val="single" w:sz="4" w:space="0" w:color="808080"/>
              <w:bottom w:val="single" w:sz="4" w:space="0" w:color="808080"/>
            </w:tcBorders>
            <w:shd w:val="clear" w:color="auto" w:fill="auto"/>
          </w:tcPr>
          <w:p w:rsidR="00F257F4" w:rsidRPr="008B3F53" w:rsidRDefault="00F6252E" w:rsidP="00F257F4">
            <w:pPr>
              <w:spacing w:line="276" w:lineRule="auto"/>
              <w:rPr>
                <w:rFonts w:ascii="Verdana" w:hAnsi="Verdana" w:cs="Segoe UI"/>
                <w:color w:val="000000" w:themeColor="text1"/>
                <w:sz w:val="18"/>
                <w:szCs w:val="18"/>
              </w:rPr>
            </w:pPr>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centrelink</w:t>
            </w:r>
            <w:proofErr w:type="spellEnd"/>
            <w:r>
              <w:rPr>
                <w:rFonts w:ascii="Menlo" w:hAnsi="Menlo" w:cs="Menlo"/>
                <w:color w:val="222222"/>
                <w:sz w:val="17"/>
                <w:szCs w:val="17"/>
                <w:shd w:val="clear" w:color="auto" w:fill="FFFFFF"/>
              </w:rPr>
              <w:t>_</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proofErr w:type="spellStart"/>
            <w:r w:rsidR="00F257F4">
              <w:rPr>
                <w:rFonts w:ascii="Verdana" w:hAnsi="Verdana" w:cs="Segoe UI"/>
                <w:color w:val="000000" w:themeColor="text1"/>
                <w:sz w:val="18"/>
                <w:szCs w:val="18"/>
                <w:highlight w:val="cyan"/>
              </w:rPr>
              <w:t>centrelink</w:t>
            </w:r>
            <w:proofErr w:type="spellEnd"/>
            <w:r w:rsidR="00F257F4">
              <w:rPr>
                <w:rFonts w:ascii="Verdana" w:hAnsi="Verdana" w:cs="Segoe UI"/>
                <w:color w:val="000000" w:themeColor="text1"/>
                <w:sz w:val="18"/>
                <w:szCs w:val="18"/>
                <w:highlight w:val="cyan"/>
              </w:rPr>
              <w:t xml:space="preserve"> t</w:t>
            </w:r>
            <w:r w:rsidR="00F257F4" w:rsidRPr="00232DE8">
              <w:rPr>
                <w:rFonts w:ascii="Verdana" w:hAnsi="Verdana" w:cs="Segoe UI"/>
                <w:color w:val="000000" w:themeColor="text1"/>
                <w:sz w:val="18"/>
                <w:szCs w:val="18"/>
                <w:highlight w:val="cyan"/>
              </w:rPr>
              <w:t>ab</w:t>
            </w:r>
          </w:p>
          <w:p w:rsidR="00F257F4" w:rsidRPr="008B3F53" w:rsidRDefault="00F257F4" w:rsidP="00F257F4">
            <w:pPr>
              <w:spacing w:line="276" w:lineRule="auto"/>
              <w:rPr>
                <w:rFonts w:ascii="Verdana" w:hAnsi="Verdana" w:cs="Segoe UI"/>
                <w:color w:val="000000" w:themeColor="text1"/>
                <w:sz w:val="18"/>
                <w:szCs w:val="18"/>
              </w:rPr>
            </w:pP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F257F4" w:rsidRPr="008B3F53" w:rsidRDefault="00F6252E" w:rsidP="00F257F4">
            <w:pPr>
              <w:spacing w:line="276" w:lineRule="auto"/>
              <w:rPr>
                <w:rFonts w:ascii="Verdana" w:hAnsi="Verdana" w:cs="Segoe UI"/>
                <w:color w:val="000000" w:themeColor="text1"/>
                <w:sz w:val="18"/>
                <w:szCs w:val="18"/>
              </w:rPr>
            </w:pPr>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centrelink</w:t>
            </w:r>
            <w:proofErr w:type="spellEnd"/>
            <w:r>
              <w:rPr>
                <w:rFonts w:ascii="Menlo" w:hAnsi="Menlo" w:cs="Menlo"/>
                <w:color w:val="222222"/>
                <w:sz w:val="17"/>
                <w:szCs w:val="17"/>
                <w:shd w:val="clear" w:color="auto" w:fill="FFFFFF"/>
              </w:rPr>
              <w:t>_</w:t>
            </w:r>
            <w:r>
              <w:rPr>
                <w:rStyle w:val="webkit-html-attribute-value"/>
                <w:rFonts w:ascii="Menlo" w:hAnsi="Menlo" w:cs="Menlo"/>
                <w:color w:val="222222"/>
                <w:sz w:val="17"/>
                <w:szCs w:val="17"/>
              </w:rPr>
              <w:t>}</w:t>
            </w:r>
            <w:r w:rsidR="00F257F4" w:rsidRPr="007A450E">
              <w:rPr>
                <w:rFonts w:ascii="Verdana" w:hAnsi="Verdana" w:cs="Segoe UI Light"/>
                <w:bCs/>
                <w:color w:val="404040"/>
                <w:sz w:val="18"/>
                <w:szCs w:val="18"/>
                <w:highlight w:val="cyan"/>
              </w:rPr>
              <w:t xml:space="preserve">sourced from </w:t>
            </w:r>
            <w:proofErr w:type="spellStart"/>
            <w:r w:rsidR="00F257F4" w:rsidRPr="007A450E">
              <w:rPr>
                <w:rFonts w:ascii="Verdana" w:hAnsi="Verdana" w:cs="Segoe UI Light"/>
                <w:bCs/>
                <w:color w:val="404040"/>
                <w:sz w:val="18"/>
                <w:szCs w:val="18"/>
                <w:highlight w:val="cyan"/>
              </w:rPr>
              <w:t>mycrm</w:t>
            </w:r>
            <w:proofErr w:type="spellEnd"/>
            <w:r w:rsidR="00F257F4" w:rsidRPr="007A450E">
              <w:rPr>
                <w:rFonts w:ascii="Verdana" w:hAnsi="Verdana" w:cs="Segoe UI"/>
                <w:color w:val="000000" w:themeColor="text1"/>
                <w:sz w:val="18"/>
                <w:szCs w:val="18"/>
                <w:highlight w:val="cyan"/>
              </w:rPr>
              <w:t xml:space="preserve"> / </w:t>
            </w:r>
            <w:proofErr w:type="spellStart"/>
            <w:r w:rsidR="00F257F4" w:rsidRPr="007A450E">
              <w:rPr>
                <w:rFonts w:ascii="Verdana" w:hAnsi="Verdana" w:cs="Segoe UI"/>
                <w:color w:val="000000" w:themeColor="text1"/>
                <w:sz w:val="18"/>
                <w:szCs w:val="18"/>
                <w:highlight w:val="cyan"/>
              </w:rPr>
              <w:t>centrelink</w:t>
            </w:r>
            <w:proofErr w:type="spellEnd"/>
            <w:r w:rsidR="00F257F4" w:rsidRPr="007A450E">
              <w:rPr>
                <w:rFonts w:ascii="Verdana" w:hAnsi="Verdana" w:cs="Segoe UI"/>
                <w:color w:val="000000" w:themeColor="text1"/>
                <w:sz w:val="18"/>
                <w:szCs w:val="18"/>
                <w:highlight w:val="cyan"/>
              </w:rPr>
              <w:t xml:space="preserve"> tab</w:t>
            </w:r>
          </w:p>
        </w:tc>
      </w:tr>
      <w:tr w:rsidR="00F257F4" w:rsidRPr="008B3F53" w:rsidTr="009354B3">
        <w:tc>
          <w:tcPr>
            <w:tcW w:w="2807"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Are you a DVA Health Card holder?</w:t>
            </w:r>
          </w:p>
        </w:tc>
        <w:tc>
          <w:tcPr>
            <w:tcW w:w="3941" w:type="dxa"/>
            <w:tcBorders>
              <w:top w:val="single" w:sz="4" w:space="0" w:color="808080"/>
              <w:left w:val="single" w:sz="4" w:space="0" w:color="808080"/>
              <w:bottom w:val="single" w:sz="4" w:space="0" w:color="808080"/>
            </w:tcBorders>
            <w:shd w:val="clear" w:color="auto" w:fill="auto"/>
          </w:tcPr>
          <w:p w:rsidR="00F257F4" w:rsidRPr="00F6252E" w:rsidRDefault="00F6252E" w:rsidP="00F6252E">
            <w:r>
              <w:rPr>
                <w:rFonts w:ascii="Menlo" w:hAnsi="Menlo" w:cs="Menlo"/>
                <w:color w:val="222222"/>
                <w:sz w:val="17"/>
                <w:szCs w:val="17"/>
                <w:shd w:val="clear" w:color="auto" w:fill="FFFFFF"/>
              </w:rPr>
              <w:t>${centrelink_dav_health_card_holder_client_1</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proofErr w:type="spellStart"/>
            <w:r w:rsidR="00F257F4">
              <w:rPr>
                <w:rFonts w:ascii="Verdana" w:hAnsi="Verdana" w:cs="Segoe UI"/>
                <w:color w:val="000000" w:themeColor="text1"/>
                <w:sz w:val="18"/>
                <w:szCs w:val="18"/>
                <w:highlight w:val="cyan"/>
              </w:rPr>
              <w:t>centrelink</w:t>
            </w:r>
            <w:proofErr w:type="spellEnd"/>
            <w:r w:rsidR="00F257F4">
              <w:rPr>
                <w:rFonts w:ascii="Verdana" w:hAnsi="Verdana" w:cs="Segoe UI"/>
                <w:color w:val="000000" w:themeColor="text1"/>
                <w:sz w:val="18"/>
                <w:szCs w:val="18"/>
                <w:highlight w:val="cyan"/>
              </w:rPr>
              <w:t xml:space="preserve"> t</w:t>
            </w:r>
            <w:r w:rsidR="00F257F4" w:rsidRPr="00232DE8">
              <w:rPr>
                <w:rFonts w:ascii="Verdana" w:hAnsi="Verdana" w:cs="Segoe UI"/>
                <w:color w:val="000000" w:themeColor="text1"/>
                <w:sz w:val="18"/>
                <w:szCs w:val="18"/>
                <w:highlight w:val="cyan"/>
              </w:rPr>
              <w:t>ab</w:t>
            </w:r>
          </w:p>
          <w:p w:rsidR="00F257F4" w:rsidRPr="008B3F53" w:rsidRDefault="00F257F4" w:rsidP="00F257F4">
            <w:pPr>
              <w:pStyle w:val="BodyCopyCenter"/>
              <w:spacing w:line="360" w:lineRule="auto"/>
              <w:contextualSpacing/>
              <w:jc w:val="left"/>
              <w:rPr>
                <w:rFonts w:ascii="Verdana" w:hAnsi="Verdana" w:cs="Segoe UI"/>
                <w:color w:val="000000" w:themeColor="text1"/>
                <w:sz w:val="18"/>
                <w:szCs w:val="18"/>
              </w:rPr>
            </w:pP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F257F4" w:rsidRPr="00F6252E" w:rsidRDefault="00F6252E" w:rsidP="00F6252E">
            <w:r>
              <w:rPr>
                <w:rFonts w:ascii="Menlo" w:hAnsi="Menlo" w:cs="Menlo"/>
                <w:color w:val="222222"/>
                <w:sz w:val="17"/>
                <w:szCs w:val="17"/>
                <w:shd w:val="clear" w:color="auto" w:fill="FFFFFF"/>
              </w:rPr>
              <w:t>${centrelink_dav_health_card_holder_client_2</w:t>
            </w:r>
            <w:r>
              <w:rPr>
                <w:rStyle w:val="webkit-html-attribute-value"/>
                <w:rFonts w:ascii="Menlo" w:hAnsi="Menlo" w:cs="Menlo"/>
                <w:color w:val="222222"/>
                <w:sz w:val="17"/>
                <w:szCs w:val="17"/>
              </w:rPr>
              <w:t>}</w:t>
            </w:r>
            <w:r w:rsidR="00F257F4" w:rsidRPr="007A450E">
              <w:rPr>
                <w:rFonts w:ascii="Verdana" w:hAnsi="Verdana" w:cs="Segoe UI Light"/>
                <w:bCs/>
                <w:color w:val="404040"/>
                <w:sz w:val="18"/>
                <w:szCs w:val="18"/>
                <w:highlight w:val="cyan"/>
              </w:rPr>
              <w:t xml:space="preserve">sourced from </w:t>
            </w:r>
            <w:proofErr w:type="spellStart"/>
            <w:r w:rsidR="00F257F4" w:rsidRPr="007A450E">
              <w:rPr>
                <w:rFonts w:ascii="Verdana" w:hAnsi="Verdana" w:cs="Segoe UI Light"/>
                <w:bCs/>
                <w:color w:val="404040"/>
                <w:sz w:val="18"/>
                <w:szCs w:val="18"/>
                <w:highlight w:val="cyan"/>
              </w:rPr>
              <w:t>mycrm</w:t>
            </w:r>
            <w:proofErr w:type="spellEnd"/>
            <w:r w:rsidR="00F257F4" w:rsidRPr="007A450E">
              <w:rPr>
                <w:rFonts w:ascii="Verdana" w:hAnsi="Verdana" w:cs="Segoe UI"/>
                <w:color w:val="000000" w:themeColor="text1"/>
                <w:sz w:val="18"/>
                <w:szCs w:val="18"/>
                <w:highlight w:val="cyan"/>
              </w:rPr>
              <w:t xml:space="preserve"> / </w:t>
            </w:r>
            <w:proofErr w:type="spellStart"/>
            <w:r w:rsidR="00F257F4" w:rsidRPr="007A450E">
              <w:rPr>
                <w:rFonts w:ascii="Verdana" w:hAnsi="Verdana" w:cs="Segoe UI"/>
                <w:color w:val="000000" w:themeColor="text1"/>
                <w:sz w:val="18"/>
                <w:szCs w:val="18"/>
                <w:highlight w:val="cyan"/>
              </w:rPr>
              <w:t>centrelink</w:t>
            </w:r>
            <w:proofErr w:type="spellEnd"/>
            <w:r w:rsidR="00F257F4" w:rsidRPr="007A450E">
              <w:rPr>
                <w:rFonts w:ascii="Verdana" w:hAnsi="Verdana" w:cs="Segoe UI"/>
                <w:color w:val="000000" w:themeColor="text1"/>
                <w:sz w:val="18"/>
                <w:szCs w:val="18"/>
                <w:highlight w:val="cyan"/>
              </w:rPr>
              <w:t xml:space="preserve"> tab</w:t>
            </w:r>
          </w:p>
        </w:tc>
      </w:tr>
      <w:tr w:rsidR="00F257F4" w:rsidRPr="008B3F53" w:rsidTr="009354B3">
        <w:tc>
          <w:tcPr>
            <w:tcW w:w="2807"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Do you hold any other concession or health card cards</w:t>
            </w:r>
          </w:p>
        </w:tc>
        <w:tc>
          <w:tcPr>
            <w:tcW w:w="3941" w:type="dxa"/>
            <w:tcBorders>
              <w:top w:val="single" w:sz="4" w:space="0" w:color="808080"/>
              <w:left w:val="single" w:sz="4" w:space="0" w:color="808080"/>
              <w:bottom w:val="single" w:sz="4" w:space="0" w:color="808080"/>
            </w:tcBorders>
            <w:shd w:val="clear" w:color="auto" w:fill="auto"/>
          </w:tcPr>
          <w:p w:rsidR="00F257F4" w:rsidRPr="00F6252E" w:rsidRDefault="00F6252E" w:rsidP="00F6252E">
            <w:r>
              <w:rPr>
                <w:rFonts w:ascii="Menlo" w:hAnsi="Menlo" w:cs="Menlo"/>
                <w:color w:val="222222"/>
                <w:sz w:val="17"/>
                <w:szCs w:val="17"/>
                <w:shd w:val="clear" w:color="auto" w:fill="FFFFFF"/>
              </w:rPr>
              <w:t>${centrelink_concession_card_holder_client_1</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proofErr w:type="spellStart"/>
            <w:r w:rsidR="00F257F4">
              <w:rPr>
                <w:rFonts w:ascii="Verdana" w:hAnsi="Verdana" w:cs="Segoe UI"/>
                <w:color w:val="000000" w:themeColor="text1"/>
                <w:sz w:val="18"/>
                <w:szCs w:val="18"/>
                <w:highlight w:val="cyan"/>
              </w:rPr>
              <w:t>centrelink</w:t>
            </w:r>
            <w:proofErr w:type="spellEnd"/>
            <w:r w:rsidR="00F257F4">
              <w:rPr>
                <w:rFonts w:ascii="Verdana" w:hAnsi="Verdana" w:cs="Segoe UI"/>
                <w:color w:val="000000" w:themeColor="text1"/>
                <w:sz w:val="18"/>
                <w:szCs w:val="18"/>
                <w:highlight w:val="cyan"/>
              </w:rPr>
              <w:t xml:space="preserve"> t</w:t>
            </w:r>
            <w:r w:rsidR="00F257F4" w:rsidRPr="00232DE8">
              <w:rPr>
                <w:rFonts w:ascii="Verdana" w:hAnsi="Verdana" w:cs="Segoe UI"/>
                <w:color w:val="000000" w:themeColor="text1"/>
                <w:sz w:val="18"/>
                <w:szCs w:val="18"/>
                <w:highlight w:val="cyan"/>
              </w:rPr>
              <w:t>ab</w:t>
            </w:r>
          </w:p>
          <w:p w:rsidR="00F257F4" w:rsidRPr="008B3F53" w:rsidRDefault="00F257F4" w:rsidP="00F257F4">
            <w:pPr>
              <w:pStyle w:val="BodyCopyCenter"/>
              <w:spacing w:line="360" w:lineRule="auto"/>
              <w:contextualSpacing/>
              <w:jc w:val="left"/>
              <w:rPr>
                <w:rFonts w:ascii="Verdana" w:hAnsi="Verdana" w:cs="Segoe UI"/>
                <w:color w:val="000000" w:themeColor="text1"/>
                <w:sz w:val="18"/>
                <w:szCs w:val="18"/>
              </w:rPr>
            </w:pP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F257F4" w:rsidRPr="00F6252E" w:rsidRDefault="00F6252E" w:rsidP="00F6252E">
            <w:r>
              <w:rPr>
                <w:rFonts w:ascii="Menlo" w:hAnsi="Menlo" w:cs="Menlo"/>
                <w:color w:val="222222"/>
                <w:sz w:val="17"/>
                <w:szCs w:val="17"/>
                <w:shd w:val="clear" w:color="auto" w:fill="FFFFFF"/>
              </w:rPr>
              <w:t>${centrelink_concession_card_holder_client_2</w:t>
            </w:r>
            <w:r>
              <w:rPr>
                <w:rStyle w:val="webkit-html-attribute-value"/>
                <w:rFonts w:ascii="Menlo" w:hAnsi="Menlo" w:cs="Menlo"/>
                <w:color w:val="222222"/>
                <w:sz w:val="17"/>
                <w:szCs w:val="17"/>
              </w:rPr>
              <w:t>}</w:t>
            </w:r>
            <w:r w:rsidR="00F257F4" w:rsidRPr="007A450E">
              <w:rPr>
                <w:rFonts w:ascii="Verdana" w:hAnsi="Verdana" w:cs="Segoe UI Light"/>
                <w:bCs/>
                <w:color w:val="404040"/>
                <w:sz w:val="18"/>
                <w:szCs w:val="18"/>
                <w:highlight w:val="cyan"/>
              </w:rPr>
              <w:t xml:space="preserve">sourced from </w:t>
            </w:r>
            <w:proofErr w:type="spellStart"/>
            <w:r w:rsidR="00F257F4" w:rsidRPr="007A450E">
              <w:rPr>
                <w:rFonts w:ascii="Verdana" w:hAnsi="Verdana" w:cs="Segoe UI Light"/>
                <w:bCs/>
                <w:color w:val="404040"/>
                <w:sz w:val="18"/>
                <w:szCs w:val="18"/>
                <w:highlight w:val="cyan"/>
              </w:rPr>
              <w:t>mycrm</w:t>
            </w:r>
            <w:proofErr w:type="spellEnd"/>
            <w:r w:rsidR="00F257F4" w:rsidRPr="007A450E">
              <w:rPr>
                <w:rFonts w:ascii="Verdana" w:hAnsi="Verdana" w:cs="Segoe UI"/>
                <w:color w:val="000000" w:themeColor="text1"/>
                <w:sz w:val="18"/>
                <w:szCs w:val="18"/>
                <w:highlight w:val="cyan"/>
              </w:rPr>
              <w:t xml:space="preserve"> / </w:t>
            </w:r>
            <w:proofErr w:type="spellStart"/>
            <w:r w:rsidR="00F257F4" w:rsidRPr="007A450E">
              <w:rPr>
                <w:rFonts w:ascii="Verdana" w:hAnsi="Verdana" w:cs="Segoe UI"/>
                <w:color w:val="000000" w:themeColor="text1"/>
                <w:sz w:val="18"/>
                <w:szCs w:val="18"/>
                <w:highlight w:val="cyan"/>
              </w:rPr>
              <w:t>centrelink</w:t>
            </w:r>
            <w:proofErr w:type="spellEnd"/>
            <w:r w:rsidR="00F257F4" w:rsidRPr="007A450E">
              <w:rPr>
                <w:rFonts w:ascii="Verdana" w:hAnsi="Verdana" w:cs="Segoe UI"/>
                <w:color w:val="000000" w:themeColor="text1"/>
                <w:sz w:val="18"/>
                <w:szCs w:val="18"/>
                <w:highlight w:val="cyan"/>
              </w:rPr>
              <w:t xml:space="preserve"> tab</w:t>
            </w:r>
          </w:p>
        </w:tc>
      </w:tr>
      <w:tr w:rsidR="00F257F4" w:rsidRPr="008B3F53" w:rsidTr="009354B3">
        <w:tc>
          <w:tcPr>
            <w:tcW w:w="2807"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Details of other entitlements received or cards hel</w:t>
            </w:r>
            <w:r>
              <w:rPr>
                <w:rFonts w:ascii="Verdana" w:hAnsi="Verdana" w:cs="Segoe UI"/>
                <w:color w:val="000000" w:themeColor="text1"/>
                <w:sz w:val="18"/>
                <w:szCs w:val="18"/>
              </w:rPr>
              <w:t>d</w:t>
            </w:r>
          </w:p>
        </w:tc>
        <w:tc>
          <w:tcPr>
            <w:tcW w:w="3941" w:type="dxa"/>
            <w:tcBorders>
              <w:top w:val="single" w:sz="4" w:space="0" w:color="808080"/>
              <w:left w:val="single" w:sz="4" w:space="0" w:color="808080"/>
              <w:bottom w:val="single" w:sz="4" w:space="0" w:color="808080"/>
            </w:tcBorders>
            <w:shd w:val="clear" w:color="auto" w:fill="auto"/>
          </w:tcPr>
          <w:p w:rsidR="00F257F4" w:rsidRPr="00F6252E" w:rsidRDefault="00F6252E" w:rsidP="00F6252E">
            <w:r>
              <w:rPr>
                <w:rFonts w:ascii="Menlo" w:hAnsi="Menlo" w:cs="Menlo"/>
                <w:color w:val="222222"/>
                <w:sz w:val="17"/>
                <w:szCs w:val="17"/>
                <w:shd w:val="clear" w:color="auto" w:fill="FFFFFF"/>
              </w:rPr>
              <w:t>${centrelink_any_other_entitlements_or_benefits_client_1</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proofErr w:type="spellStart"/>
            <w:r w:rsidR="00F257F4">
              <w:rPr>
                <w:rFonts w:ascii="Verdana" w:hAnsi="Verdana" w:cs="Segoe UI"/>
                <w:color w:val="000000" w:themeColor="text1"/>
                <w:sz w:val="18"/>
                <w:szCs w:val="18"/>
                <w:highlight w:val="cyan"/>
              </w:rPr>
              <w:t>centrelink</w:t>
            </w:r>
            <w:proofErr w:type="spellEnd"/>
            <w:r w:rsidR="00F257F4">
              <w:rPr>
                <w:rFonts w:ascii="Verdana" w:hAnsi="Verdana" w:cs="Segoe UI"/>
                <w:color w:val="000000" w:themeColor="text1"/>
                <w:sz w:val="18"/>
                <w:szCs w:val="18"/>
                <w:highlight w:val="cyan"/>
              </w:rPr>
              <w:t xml:space="preserve"> t</w:t>
            </w:r>
            <w:r w:rsidR="00F257F4" w:rsidRPr="00232DE8">
              <w:rPr>
                <w:rFonts w:ascii="Verdana" w:hAnsi="Verdana" w:cs="Segoe UI"/>
                <w:color w:val="000000" w:themeColor="text1"/>
                <w:sz w:val="18"/>
                <w:szCs w:val="18"/>
                <w:highlight w:val="cyan"/>
              </w:rPr>
              <w:t>ab</w:t>
            </w:r>
          </w:p>
          <w:p w:rsidR="00F257F4" w:rsidRPr="008B3F53" w:rsidRDefault="00F257F4" w:rsidP="00F257F4">
            <w:pPr>
              <w:pStyle w:val="BodyText"/>
              <w:spacing w:before="60" w:line="276" w:lineRule="auto"/>
              <w:contextualSpacing/>
              <w:rPr>
                <w:rFonts w:ascii="Verdana" w:hAnsi="Verdana" w:cs="Segoe UI"/>
                <w:color w:val="000000" w:themeColor="text1"/>
                <w:sz w:val="18"/>
                <w:szCs w:val="18"/>
              </w:rPr>
            </w:pP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F257F4" w:rsidRPr="00F6252E" w:rsidRDefault="00F6252E" w:rsidP="00F6252E">
            <w:r>
              <w:rPr>
                <w:rFonts w:ascii="Menlo" w:hAnsi="Menlo" w:cs="Menlo"/>
                <w:color w:val="222222"/>
                <w:sz w:val="17"/>
                <w:szCs w:val="17"/>
                <w:shd w:val="clear" w:color="auto" w:fill="FFFFFF"/>
              </w:rPr>
              <w:t>${centrelink_any_other_entitlements_or_benefits_client_2</w:t>
            </w:r>
            <w:r>
              <w:rPr>
                <w:rStyle w:val="webkit-html-attribute-value"/>
                <w:rFonts w:ascii="Menlo" w:hAnsi="Menlo" w:cs="Menlo"/>
                <w:color w:val="222222"/>
                <w:sz w:val="17"/>
                <w:szCs w:val="17"/>
              </w:rPr>
              <w:t>}</w:t>
            </w:r>
            <w:r w:rsidR="00F257F4" w:rsidRPr="007A450E">
              <w:rPr>
                <w:rFonts w:ascii="Verdana" w:hAnsi="Verdana" w:cs="Segoe UI Light"/>
                <w:bCs/>
                <w:color w:val="404040"/>
                <w:sz w:val="18"/>
                <w:szCs w:val="18"/>
                <w:highlight w:val="cyan"/>
              </w:rPr>
              <w:t xml:space="preserve">sourced from </w:t>
            </w:r>
            <w:proofErr w:type="spellStart"/>
            <w:r w:rsidR="00F257F4" w:rsidRPr="007A450E">
              <w:rPr>
                <w:rFonts w:ascii="Verdana" w:hAnsi="Verdana" w:cs="Segoe UI Light"/>
                <w:bCs/>
                <w:color w:val="404040"/>
                <w:sz w:val="18"/>
                <w:szCs w:val="18"/>
                <w:highlight w:val="cyan"/>
              </w:rPr>
              <w:t>mycrm</w:t>
            </w:r>
            <w:proofErr w:type="spellEnd"/>
            <w:r w:rsidR="00F257F4" w:rsidRPr="007A450E">
              <w:rPr>
                <w:rFonts w:ascii="Verdana" w:hAnsi="Verdana" w:cs="Segoe UI"/>
                <w:color w:val="000000" w:themeColor="text1"/>
                <w:sz w:val="18"/>
                <w:szCs w:val="18"/>
                <w:highlight w:val="cyan"/>
              </w:rPr>
              <w:t xml:space="preserve"> / </w:t>
            </w:r>
            <w:proofErr w:type="spellStart"/>
            <w:r w:rsidR="00F257F4" w:rsidRPr="007A450E">
              <w:rPr>
                <w:rFonts w:ascii="Verdana" w:hAnsi="Verdana" w:cs="Segoe UI"/>
                <w:color w:val="000000" w:themeColor="text1"/>
                <w:sz w:val="18"/>
                <w:szCs w:val="18"/>
                <w:highlight w:val="cyan"/>
              </w:rPr>
              <w:t>centrelink</w:t>
            </w:r>
            <w:proofErr w:type="spellEnd"/>
            <w:r w:rsidR="00F257F4" w:rsidRPr="007A450E">
              <w:rPr>
                <w:rFonts w:ascii="Verdana" w:hAnsi="Verdana" w:cs="Segoe UI"/>
                <w:color w:val="000000" w:themeColor="text1"/>
                <w:sz w:val="18"/>
                <w:szCs w:val="18"/>
                <w:highlight w:val="cyan"/>
              </w:rPr>
              <w:t xml:space="preserve"> tab</w:t>
            </w:r>
          </w:p>
        </w:tc>
      </w:tr>
      <w:tr w:rsidR="00F257F4" w:rsidRPr="008B3F53" w:rsidTr="009354B3">
        <w:tc>
          <w:tcPr>
            <w:tcW w:w="2807" w:type="dxa"/>
            <w:tcBorders>
              <w:top w:val="single" w:sz="4" w:space="0" w:color="808080"/>
              <w:left w:val="single" w:sz="4" w:space="0" w:color="808080"/>
              <w:bottom w:val="single" w:sz="4" w:space="0" w:color="808080"/>
            </w:tcBorders>
            <w:shd w:val="clear" w:color="auto" w:fill="DCDFDF"/>
          </w:tcPr>
          <w:p w:rsidR="00F257F4" w:rsidRPr="008B3F53" w:rsidRDefault="00F257F4" w:rsidP="00F257F4">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Have you gifted any assets in the last five years?</w:t>
            </w:r>
          </w:p>
        </w:tc>
        <w:tc>
          <w:tcPr>
            <w:tcW w:w="3941" w:type="dxa"/>
            <w:tcBorders>
              <w:top w:val="single" w:sz="4" w:space="0" w:color="808080"/>
              <w:left w:val="single" w:sz="4" w:space="0" w:color="808080"/>
              <w:bottom w:val="single" w:sz="4" w:space="0" w:color="808080"/>
            </w:tcBorders>
            <w:shd w:val="clear" w:color="auto" w:fill="auto"/>
          </w:tcPr>
          <w:p w:rsidR="00F257F4" w:rsidRPr="00F6252E" w:rsidRDefault="00F6252E" w:rsidP="00F6252E">
            <w:r>
              <w:rPr>
                <w:rFonts w:ascii="Menlo" w:hAnsi="Menlo" w:cs="Menlo"/>
                <w:color w:val="222222"/>
                <w:sz w:val="17"/>
                <w:szCs w:val="17"/>
                <w:shd w:val="clear" w:color="auto" w:fill="FFFFFF"/>
              </w:rPr>
              <w:t>${centrelink_have_you_gifted_any_assets_client_1</w:t>
            </w:r>
            <w:r>
              <w:rPr>
                <w:rStyle w:val="webkit-html-attribute-value"/>
                <w:rFonts w:ascii="Menlo" w:hAnsi="Menlo" w:cs="Menlo"/>
                <w:color w:val="222222"/>
                <w:sz w:val="17"/>
                <w:szCs w:val="17"/>
              </w:rPr>
              <w:t>}</w:t>
            </w:r>
            <w:r w:rsidR="00F257F4" w:rsidRPr="00232DE8">
              <w:rPr>
                <w:rFonts w:ascii="Verdana" w:hAnsi="Verdana" w:cs="Segoe UI Light"/>
                <w:bCs/>
                <w:color w:val="404040"/>
                <w:sz w:val="18"/>
                <w:szCs w:val="18"/>
                <w:highlight w:val="cyan"/>
              </w:rPr>
              <w:t xml:space="preserve">sourced from </w:t>
            </w:r>
            <w:proofErr w:type="spellStart"/>
            <w:r w:rsidR="00F257F4" w:rsidRPr="00232DE8">
              <w:rPr>
                <w:rFonts w:ascii="Verdana" w:hAnsi="Verdana" w:cs="Segoe UI Light"/>
                <w:bCs/>
                <w:color w:val="404040"/>
                <w:sz w:val="18"/>
                <w:szCs w:val="18"/>
                <w:highlight w:val="cyan"/>
              </w:rPr>
              <w:t>mycrm</w:t>
            </w:r>
            <w:proofErr w:type="spellEnd"/>
            <w:r w:rsidR="00F257F4" w:rsidRPr="00232DE8">
              <w:rPr>
                <w:rFonts w:ascii="Verdana" w:hAnsi="Verdana" w:cs="Segoe UI"/>
                <w:color w:val="000000" w:themeColor="text1"/>
                <w:sz w:val="18"/>
                <w:szCs w:val="18"/>
                <w:highlight w:val="cyan"/>
              </w:rPr>
              <w:t xml:space="preserve"> / </w:t>
            </w:r>
            <w:proofErr w:type="spellStart"/>
            <w:r w:rsidR="00F257F4">
              <w:rPr>
                <w:rFonts w:ascii="Verdana" w:hAnsi="Verdana" w:cs="Segoe UI"/>
                <w:color w:val="000000" w:themeColor="text1"/>
                <w:sz w:val="18"/>
                <w:szCs w:val="18"/>
                <w:highlight w:val="cyan"/>
              </w:rPr>
              <w:t>centrelink</w:t>
            </w:r>
            <w:proofErr w:type="spellEnd"/>
            <w:r w:rsidR="00F257F4">
              <w:rPr>
                <w:rFonts w:ascii="Verdana" w:hAnsi="Verdana" w:cs="Segoe UI"/>
                <w:color w:val="000000" w:themeColor="text1"/>
                <w:sz w:val="18"/>
                <w:szCs w:val="18"/>
                <w:highlight w:val="cyan"/>
              </w:rPr>
              <w:t xml:space="preserve"> t</w:t>
            </w:r>
            <w:r w:rsidR="00F257F4" w:rsidRPr="00232DE8">
              <w:rPr>
                <w:rFonts w:ascii="Verdana" w:hAnsi="Verdana" w:cs="Segoe UI"/>
                <w:color w:val="000000" w:themeColor="text1"/>
                <w:sz w:val="18"/>
                <w:szCs w:val="18"/>
                <w:highlight w:val="cyan"/>
              </w:rPr>
              <w:t>ab</w:t>
            </w:r>
          </w:p>
          <w:p w:rsidR="00F257F4" w:rsidRPr="008B3F53" w:rsidRDefault="00F257F4" w:rsidP="00F257F4">
            <w:pPr>
              <w:pStyle w:val="BodyCopy"/>
              <w:spacing w:before="60" w:after="120"/>
              <w:contextualSpacing/>
              <w:rPr>
                <w:rFonts w:ascii="Verdana" w:hAnsi="Verdana" w:cs="Segoe UI"/>
                <w:color w:val="000000" w:themeColor="text1"/>
                <w:sz w:val="18"/>
                <w:szCs w:val="18"/>
              </w:rPr>
            </w:pPr>
          </w:p>
        </w:tc>
        <w:tc>
          <w:tcPr>
            <w:tcW w:w="3942" w:type="dxa"/>
            <w:tcBorders>
              <w:top w:val="single" w:sz="4" w:space="0" w:color="808080"/>
              <w:left w:val="single" w:sz="4" w:space="0" w:color="808080"/>
              <w:bottom w:val="single" w:sz="4" w:space="0" w:color="808080"/>
              <w:right w:val="single" w:sz="4" w:space="0" w:color="808080"/>
            </w:tcBorders>
            <w:shd w:val="clear" w:color="auto" w:fill="auto"/>
          </w:tcPr>
          <w:p w:rsidR="00F257F4" w:rsidRPr="00F6252E" w:rsidRDefault="00F6252E" w:rsidP="00F6252E">
            <w:r>
              <w:rPr>
                <w:rFonts w:ascii="Menlo" w:hAnsi="Menlo" w:cs="Menlo"/>
                <w:color w:val="222222"/>
                <w:sz w:val="17"/>
                <w:szCs w:val="17"/>
                <w:shd w:val="clear" w:color="auto" w:fill="FFFFFF"/>
              </w:rPr>
              <w:t>${centrelink_have_you_gifted_any_assets_client_2</w:t>
            </w:r>
            <w:r>
              <w:rPr>
                <w:rStyle w:val="webkit-html-attribute-value"/>
                <w:rFonts w:ascii="Menlo" w:hAnsi="Menlo" w:cs="Menlo"/>
                <w:color w:val="222222"/>
                <w:sz w:val="17"/>
                <w:szCs w:val="17"/>
              </w:rPr>
              <w:t>}</w:t>
            </w:r>
            <w:r w:rsidR="00F257F4" w:rsidRPr="007A450E">
              <w:rPr>
                <w:rFonts w:ascii="Verdana" w:hAnsi="Verdana" w:cs="Segoe UI Light"/>
                <w:bCs/>
                <w:color w:val="404040"/>
                <w:sz w:val="18"/>
                <w:szCs w:val="18"/>
                <w:highlight w:val="cyan"/>
              </w:rPr>
              <w:t xml:space="preserve">sourced from </w:t>
            </w:r>
            <w:proofErr w:type="spellStart"/>
            <w:r w:rsidR="00F257F4" w:rsidRPr="007A450E">
              <w:rPr>
                <w:rFonts w:ascii="Verdana" w:hAnsi="Verdana" w:cs="Segoe UI Light"/>
                <w:bCs/>
                <w:color w:val="404040"/>
                <w:sz w:val="18"/>
                <w:szCs w:val="18"/>
                <w:highlight w:val="cyan"/>
              </w:rPr>
              <w:t>mycrm</w:t>
            </w:r>
            <w:proofErr w:type="spellEnd"/>
            <w:r w:rsidR="00F257F4" w:rsidRPr="007A450E">
              <w:rPr>
                <w:rFonts w:ascii="Verdana" w:hAnsi="Verdana" w:cs="Segoe UI"/>
                <w:color w:val="000000" w:themeColor="text1"/>
                <w:sz w:val="18"/>
                <w:szCs w:val="18"/>
                <w:highlight w:val="cyan"/>
              </w:rPr>
              <w:t xml:space="preserve"> / </w:t>
            </w:r>
            <w:proofErr w:type="spellStart"/>
            <w:r w:rsidR="00F257F4" w:rsidRPr="007A450E">
              <w:rPr>
                <w:rFonts w:ascii="Verdana" w:hAnsi="Verdana" w:cs="Segoe UI"/>
                <w:color w:val="000000" w:themeColor="text1"/>
                <w:sz w:val="18"/>
                <w:szCs w:val="18"/>
                <w:highlight w:val="cyan"/>
              </w:rPr>
              <w:t>centrelink</w:t>
            </w:r>
            <w:proofErr w:type="spellEnd"/>
            <w:r w:rsidR="00F257F4" w:rsidRPr="007A450E">
              <w:rPr>
                <w:rFonts w:ascii="Verdana" w:hAnsi="Verdana" w:cs="Segoe UI"/>
                <w:color w:val="000000" w:themeColor="text1"/>
                <w:sz w:val="18"/>
                <w:szCs w:val="18"/>
                <w:highlight w:val="cyan"/>
              </w:rPr>
              <w:t xml:space="preserve"> tab</w:t>
            </w:r>
          </w:p>
        </w:tc>
      </w:tr>
      <w:tr w:rsidR="009354B3" w:rsidRPr="008B3F53" w:rsidTr="009354B3">
        <w:trPr>
          <w:trHeight w:val="400"/>
        </w:trPr>
        <w:tc>
          <w:tcPr>
            <w:tcW w:w="2807" w:type="dxa"/>
            <w:tcBorders>
              <w:top w:val="single" w:sz="4" w:space="0" w:color="808080"/>
              <w:left w:val="single" w:sz="4" w:space="0" w:color="808080"/>
              <w:bottom w:val="single" w:sz="4" w:space="0" w:color="808080"/>
            </w:tcBorders>
            <w:shd w:val="clear" w:color="auto" w:fill="DCDFDF"/>
          </w:tcPr>
          <w:p w:rsidR="009354B3" w:rsidRPr="008B3F53" w:rsidRDefault="009354B3" w:rsidP="009354B3">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Comments</w:t>
            </w:r>
            <w:r>
              <w:rPr>
                <w:rFonts w:ascii="Verdana" w:hAnsi="Verdana" w:cs="Segoe UI"/>
                <w:color w:val="000000" w:themeColor="text1"/>
                <w:sz w:val="18"/>
                <w:szCs w:val="18"/>
              </w:rPr>
              <w:t xml:space="preserve"> | Notes</w:t>
            </w:r>
          </w:p>
        </w:tc>
        <w:tc>
          <w:tcPr>
            <w:tcW w:w="7883" w:type="dxa"/>
            <w:gridSpan w:val="2"/>
            <w:tcBorders>
              <w:top w:val="single" w:sz="4" w:space="0" w:color="808080"/>
              <w:left w:val="single" w:sz="4" w:space="0" w:color="808080"/>
              <w:bottom w:val="single" w:sz="4" w:space="0" w:color="808080"/>
              <w:right w:val="single" w:sz="4" w:space="0" w:color="808080"/>
            </w:tcBorders>
            <w:shd w:val="clear" w:color="auto" w:fill="auto"/>
          </w:tcPr>
          <w:p w:rsidR="009354B3" w:rsidRPr="00F6252E" w:rsidRDefault="00F6252E" w:rsidP="00F6252E">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centrelink_centre_link_notes</w:t>
            </w:r>
            <w:proofErr w:type="spellEnd"/>
            <w:r>
              <w:rPr>
                <w:rStyle w:val="webkit-html-attribute-value"/>
                <w:rFonts w:ascii="Menlo" w:hAnsi="Menlo" w:cs="Menlo"/>
                <w:color w:val="222222"/>
                <w:sz w:val="17"/>
                <w:szCs w:val="17"/>
              </w:rPr>
              <w:t>}</w:t>
            </w:r>
            <w:r w:rsidR="009354B3" w:rsidRPr="00232DE8">
              <w:rPr>
                <w:rFonts w:ascii="Verdana" w:hAnsi="Verdana" w:cs="Segoe UI Light"/>
                <w:bCs/>
                <w:color w:val="404040"/>
                <w:sz w:val="18"/>
                <w:szCs w:val="18"/>
                <w:highlight w:val="cyan"/>
              </w:rPr>
              <w:t xml:space="preserve">sourced from </w:t>
            </w:r>
            <w:proofErr w:type="spellStart"/>
            <w:r w:rsidR="009354B3" w:rsidRPr="00232DE8">
              <w:rPr>
                <w:rFonts w:ascii="Verdana" w:hAnsi="Verdana" w:cs="Segoe UI Light"/>
                <w:bCs/>
                <w:color w:val="404040"/>
                <w:sz w:val="18"/>
                <w:szCs w:val="18"/>
                <w:highlight w:val="cyan"/>
              </w:rPr>
              <w:t>mycrm</w:t>
            </w:r>
            <w:proofErr w:type="spellEnd"/>
            <w:r w:rsidR="009354B3" w:rsidRPr="00232DE8">
              <w:rPr>
                <w:rFonts w:ascii="Verdana" w:hAnsi="Verdana" w:cs="Segoe UI"/>
                <w:color w:val="000000" w:themeColor="text1"/>
                <w:sz w:val="18"/>
                <w:szCs w:val="18"/>
                <w:highlight w:val="cyan"/>
              </w:rPr>
              <w:t xml:space="preserve"> / </w:t>
            </w:r>
            <w:proofErr w:type="spellStart"/>
            <w:r w:rsidR="009354B3">
              <w:rPr>
                <w:rFonts w:ascii="Verdana" w:hAnsi="Verdana" w:cs="Segoe UI"/>
                <w:color w:val="000000" w:themeColor="text1"/>
                <w:sz w:val="18"/>
                <w:szCs w:val="18"/>
                <w:highlight w:val="cyan"/>
              </w:rPr>
              <w:t>centrelink</w:t>
            </w:r>
            <w:proofErr w:type="spellEnd"/>
            <w:r w:rsidR="009354B3">
              <w:rPr>
                <w:rFonts w:ascii="Verdana" w:hAnsi="Verdana" w:cs="Segoe UI"/>
                <w:color w:val="000000" w:themeColor="text1"/>
                <w:sz w:val="18"/>
                <w:szCs w:val="18"/>
                <w:highlight w:val="cyan"/>
              </w:rPr>
              <w:t xml:space="preserve"> t</w:t>
            </w:r>
            <w:r w:rsidR="009354B3" w:rsidRPr="00232DE8">
              <w:rPr>
                <w:rFonts w:ascii="Verdana" w:hAnsi="Verdana" w:cs="Segoe UI"/>
                <w:color w:val="000000" w:themeColor="text1"/>
                <w:sz w:val="18"/>
                <w:szCs w:val="18"/>
                <w:highlight w:val="cyan"/>
              </w:rPr>
              <w:t>ab</w:t>
            </w:r>
          </w:p>
          <w:p w:rsidR="009354B3" w:rsidRPr="008B3F53" w:rsidRDefault="009354B3" w:rsidP="009354B3">
            <w:pPr>
              <w:pStyle w:val="BodyCopyCenter"/>
              <w:spacing w:before="60" w:after="120"/>
              <w:contextualSpacing/>
              <w:jc w:val="left"/>
              <w:rPr>
                <w:rFonts w:ascii="Verdana" w:hAnsi="Verdana" w:cs="Segoe UI"/>
                <w:color w:val="000000" w:themeColor="text1"/>
                <w:sz w:val="18"/>
                <w:szCs w:val="18"/>
              </w:rPr>
            </w:pPr>
          </w:p>
        </w:tc>
      </w:tr>
    </w:tbl>
    <w:p w:rsidR="00EF4322" w:rsidRPr="00BE040F" w:rsidRDefault="00EF4322" w:rsidP="00616DAE">
      <w:pPr>
        <w:keepNext/>
        <w:keepLines/>
        <w:pageBreakBefore/>
        <w:spacing w:before="200" w:after="120"/>
        <w:rPr>
          <w:rFonts w:ascii="Verdana" w:hAnsi="Verdana"/>
          <w:bCs/>
          <w:color w:val="000000" w:themeColor="text1"/>
        </w:rPr>
      </w:pPr>
      <w:r w:rsidRPr="00BE040F">
        <w:rPr>
          <w:rFonts w:ascii="Verdana" w:hAnsi="Verdana"/>
          <w:bCs/>
          <w:color w:val="000000" w:themeColor="text1"/>
          <w:spacing w:val="-10"/>
        </w:rPr>
        <w:lastRenderedPageBreak/>
        <w:t>T</w:t>
      </w:r>
      <w:r w:rsidR="00AE03CC" w:rsidRPr="00BE040F">
        <w:rPr>
          <w:rFonts w:ascii="Verdana" w:hAnsi="Verdana"/>
          <w:bCs/>
          <w:color w:val="000000" w:themeColor="text1"/>
          <w:spacing w:val="-10"/>
        </w:rPr>
        <w:t>AX</w:t>
      </w:r>
    </w:p>
    <w:p w:rsidR="002C7E30" w:rsidRPr="008B3F53" w:rsidRDefault="002C7E30" w:rsidP="002C7E30">
      <w:pPr>
        <w:pStyle w:val="BodyCopyCenter"/>
        <w:spacing w:before="60" w:after="120"/>
        <w:contextualSpacing/>
        <w:jc w:val="left"/>
        <w:rPr>
          <w:rFonts w:ascii="Verdana" w:hAnsi="Verdana" w:cs="Segoe UI"/>
          <w:color w:val="000000" w:themeColor="text1"/>
        </w:rPr>
      </w:pPr>
      <w:r w:rsidRPr="00F006D1">
        <w:rPr>
          <w:rFonts w:ascii="Verdana" w:hAnsi="Verdana" w:cs="Segoe UI"/>
          <w:color w:val="000000" w:themeColor="text1"/>
          <w:sz w:val="18"/>
          <w:szCs w:val="18"/>
        </w:rPr>
        <w:t>Not in Scope / Not Disclosed / None / Section Not Applicable because:</w:t>
      </w:r>
      <w:r w:rsidRPr="008B3F53">
        <w:rPr>
          <w:rFonts w:ascii="Verdana" w:hAnsi="Verdana" w:cs="Segoe UI"/>
          <w:color w:val="000000" w:themeColor="text1"/>
          <w:sz w:val="18"/>
          <w:szCs w:val="18"/>
        </w:rPr>
        <w:t xml:space="preserve">  </w:t>
      </w:r>
    </w:p>
    <w:tbl>
      <w:tblPr>
        <w:tblW w:w="10690" w:type="dxa"/>
        <w:tblInd w:w="-5" w:type="dxa"/>
        <w:tblLayout w:type="fixed"/>
        <w:tblLook w:val="0000"/>
      </w:tblPr>
      <w:tblGrid>
        <w:gridCol w:w="3232"/>
        <w:gridCol w:w="3729"/>
        <w:gridCol w:w="3729"/>
      </w:tblGrid>
      <w:tr w:rsidR="00EF4322" w:rsidRPr="008B3F53" w:rsidTr="00687327">
        <w:trPr>
          <w:trHeight w:val="454"/>
        </w:trPr>
        <w:tc>
          <w:tcPr>
            <w:tcW w:w="3232" w:type="dxa"/>
            <w:tcBorders>
              <w:top w:val="single" w:sz="4" w:space="0" w:color="808080"/>
              <w:left w:val="single" w:sz="4" w:space="0" w:color="808080"/>
              <w:bottom w:val="single" w:sz="4" w:space="0" w:color="808080"/>
            </w:tcBorders>
            <w:shd w:val="clear" w:color="auto" w:fill="9BB4D2"/>
            <w:vAlign w:val="center"/>
          </w:tcPr>
          <w:p w:rsidR="00EF4322" w:rsidRPr="008B3F53" w:rsidRDefault="00EF4322" w:rsidP="00C06C08">
            <w:pPr>
              <w:snapToGrid w:val="0"/>
              <w:spacing w:before="60" w:after="120" w:line="276" w:lineRule="auto"/>
              <w:contextualSpacing/>
              <w:rPr>
                <w:rFonts w:ascii="Verdana" w:hAnsi="Verdana" w:cs="Segoe UI"/>
                <w:b/>
                <w:color w:val="000000" w:themeColor="text1"/>
                <w:sz w:val="18"/>
                <w:szCs w:val="18"/>
              </w:rPr>
            </w:pPr>
            <w:bookmarkStart w:id="3" w:name="OLE_LINK19"/>
            <w:bookmarkStart w:id="4" w:name="OLE_LINK20"/>
            <w:bookmarkEnd w:id="3"/>
            <w:bookmarkEnd w:id="4"/>
          </w:p>
        </w:tc>
        <w:tc>
          <w:tcPr>
            <w:tcW w:w="3729" w:type="dxa"/>
            <w:tcBorders>
              <w:top w:val="single" w:sz="4" w:space="0" w:color="808080"/>
              <w:left w:val="single" w:sz="4" w:space="0" w:color="808080"/>
              <w:bottom w:val="single" w:sz="4" w:space="0" w:color="808080"/>
            </w:tcBorders>
            <w:shd w:val="clear" w:color="auto" w:fill="9BB4D2"/>
            <w:vAlign w:val="center"/>
          </w:tcPr>
          <w:p w:rsidR="00EF4322" w:rsidRPr="008B3F53" w:rsidRDefault="00EF4322" w:rsidP="00D929AC">
            <w:pPr>
              <w:pStyle w:val="BodyCopyCenter"/>
              <w:spacing w:before="60" w:after="120"/>
              <w:contextualSpacing/>
              <w:jc w:val="left"/>
              <w:rPr>
                <w:rFonts w:ascii="Verdana" w:hAnsi="Verdana" w:cs="Segoe UI"/>
                <w:b/>
                <w:color w:val="000000" w:themeColor="text1"/>
                <w:sz w:val="18"/>
                <w:szCs w:val="18"/>
              </w:rPr>
            </w:pPr>
            <w:r w:rsidRPr="008B3F53">
              <w:rPr>
                <w:rFonts w:ascii="Verdana" w:hAnsi="Verdana" w:cs="Segoe UI"/>
                <w:b/>
                <w:color w:val="000000" w:themeColor="text1"/>
                <w:sz w:val="18"/>
                <w:szCs w:val="18"/>
              </w:rPr>
              <w:t>Client 1</w:t>
            </w:r>
          </w:p>
        </w:tc>
        <w:tc>
          <w:tcPr>
            <w:tcW w:w="3729" w:type="dxa"/>
            <w:tcBorders>
              <w:top w:val="single" w:sz="4" w:space="0" w:color="808080"/>
              <w:left w:val="single" w:sz="4" w:space="0" w:color="808080"/>
              <w:bottom w:val="single" w:sz="4" w:space="0" w:color="808080"/>
              <w:right w:val="single" w:sz="4" w:space="0" w:color="808080"/>
            </w:tcBorders>
            <w:shd w:val="clear" w:color="auto" w:fill="9BB4D2"/>
            <w:vAlign w:val="center"/>
          </w:tcPr>
          <w:p w:rsidR="00EF4322" w:rsidRPr="008B3F53" w:rsidRDefault="00EF4322" w:rsidP="00D929AC">
            <w:pPr>
              <w:pStyle w:val="BodyCopyCenter"/>
              <w:spacing w:before="60" w:after="120"/>
              <w:contextualSpacing/>
              <w:jc w:val="left"/>
              <w:rPr>
                <w:rFonts w:ascii="Verdana" w:hAnsi="Verdana" w:cs="Segoe UI"/>
                <w:color w:val="000000" w:themeColor="text1"/>
                <w:sz w:val="18"/>
                <w:szCs w:val="18"/>
              </w:rPr>
            </w:pPr>
            <w:r w:rsidRPr="008B3F53">
              <w:rPr>
                <w:rFonts w:ascii="Verdana" w:hAnsi="Verdana" w:cs="Segoe UI"/>
                <w:b/>
                <w:color w:val="000000" w:themeColor="text1"/>
                <w:sz w:val="18"/>
                <w:szCs w:val="18"/>
              </w:rPr>
              <w:t>Client 2</w:t>
            </w:r>
          </w:p>
        </w:tc>
      </w:tr>
      <w:tr w:rsidR="00F006D1" w:rsidRPr="008B3F53" w:rsidTr="00237EEC">
        <w:tc>
          <w:tcPr>
            <w:tcW w:w="3232" w:type="dxa"/>
            <w:tcBorders>
              <w:top w:val="single" w:sz="4" w:space="0" w:color="808080"/>
              <w:left w:val="single" w:sz="4" w:space="0" w:color="808080"/>
              <w:bottom w:val="single" w:sz="4" w:space="0" w:color="808080"/>
            </w:tcBorders>
            <w:shd w:val="clear" w:color="auto" w:fill="DCDFDF"/>
          </w:tcPr>
          <w:p w:rsidR="00F006D1" w:rsidRPr="008B3F53" w:rsidRDefault="00F006D1" w:rsidP="00F006D1">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Tax file number*</w:t>
            </w:r>
          </w:p>
        </w:tc>
        <w:tc>
          <w:tcPr>
            <w:tcW w:w="3729" w:type="dxa"/>
            <w:tcBorders>
              <w:top w:val="single" w:sz="4" w:space="0" w:color="808080"/>
              <w:left w:val="single" w:sz="4" w:space="0" w:color="808080"/>
              <w:bottom w:val="single" w:sz="4" w:space="0" w:color="808080"/>
            </w:tcBorders>
            <w:shd w:val="clear" w:color="auto" w:fill="auto"/>
          </w:tcPr>
          <w:p w:rsidR="00F006D1" w:rsidRPr="00691C57" w:rsidRDefault="00691C57" w:rsidP="00691C57">
            <w:r>
              <w:rPr>
                <w:rFonts w:ascii="Menlo" w:hAnsi="Menlo" w:cs="Menlo"/>
                <w:color w:val="222222"/>
                <w:sz w:val="17"/>
                <w:szCs w:val="17"/>
                <w:shd w:val="clear" w:color="auto" w:fill="FFFFFF"/>
              </w:rPr>
              <w:t>${tax_tfn_client_1</w:t>
            </w:r>
            <w:r>
              <w:rPr>
                <w:rStyle w:val="webkit-html-attribute-value"/>
                <w:rFonts w:ascii="Menlo" w:hAnsi="Menlo" w:cs="Menlo"/>
                <w:color w:val="222222"/>
                <w:sz w:val="17"/>
                <w:szCs w:val="17"/>
              </w:rPr>
              <w:t>}</w:t>
            </w:r>
            <w:r w:rsidR="00F006D1" w:rsidRPr="00232DE8">
              <w:rPr>
                <w:rFonts w:ascii="Verdana" w:hAnsi="Verdana" w:cs="Segoe UI Light"/>
                <w:bCs/>
                <w:color w:val="404040"/>
                <w:sz w:val="18"/>
                <w:szCs w:val="18"/>
                <w:highlight w:val="cyan"/>
              </w:rPr>
              <w:t xml:space="preserve">sourced from </w:t>
            </w:r>
            <w:proofErr w:type="spellStart"/>
            <w:r w:rsidR="00F006D1" w:rsidRPr="00232DE8">
              <w:rPr>
                <w:rFonts w:ascii="Verdana" w:hAnsi="Verdana" w:cs="Segoe UI Light"/>
                <w:bCs/>
                <w:color w:val="404040"/>
                <w:sz w:val="18"/>
                <w:szCs w:val="18"/>
                <w:highlight w:val="cyan"/>
              </w:rPr>
              <w:t>mycrm</w:t>
            </w:r>
            <w:proofErr w:type="spellEnd"/>
            <w:r w:rsidR="00F006D1" w:rsidRPr="00232DE8">
              <w:rPr>
                <w:rFonts w:ascii="Verdana" w:hAnsi="Verdana" w:cs="Segoe UI"/>
                <w:color w:val="000000" w:themeColor="text1"/>
                <w:sz w:val="18"/>
                <w:szCs w:val="18"/>
                <w:highlight w:val="cyan"/>
              </w:rPr>
              <w:t xml:space="preserve"> / </w:t>
            </w:r>
            <w:r w:rsidR="00F006D1">
              <w:rPr>
                <w:rFonts w:ascii="Verdana" w:hAnsi="Verdana" w:cs="Segoe UI"/>
                <w:color w:val="000000" w:themeColor="text1"/>
                <w:sz w:val="18"/>
                <w:szCs w:val="18"/>
                <w:highlight w:val="cyan"/>
              </w:rPr>
              <w:t>tax t</w:t>
            </w:r>
            <w:r w:rsidR="00F006D1" w:rsidRPr="00232DE8">
              <w:rPr>
                <w:rFonts w:ascii="Verdana" w:hAnsi="Verdana" w:cs="Segoe UI"/>
                <w:color w:val="000000" w:themeColor="text1"/>
                <w:sz w:val="18"/>
                <w:szCs w:val="18"/>
                <w:highlight w:val="cyan"/>
              </w:rPr>
              <w:t>ab</w:t>
            </w:r>
          </w:p>
        </w:tc>
        <w:tc>
          <w:tcPr>
            <w:tcW w:w="3729" w:type="dxa"/>
            <w:tcBorders>
              <w:top w:val="single" w:sz="4" w:space="0" w:color="808080"/>
              <w:left w:val="single" w:sz="4" w:space="0" w:color="808080"/>
              <w:bottom w:val="single" w:sz="4" w:space="0" w:color="808080"/>
              <w:right w:val="single" w:sz="4" w:space="0" w:color="808080"/>
            </w:tcBorders>
            <w:shd w:val="clear" w:color="auto" w:fill="auto"/>
          </w:tcPr>
          <w:p w:rsidR="00F006D1" w:rsidRPr="00691C57" w:rsidRDefault="00691C57" w:rsidP="00691C57">
            <w:r>
              <w:rPr>
                <w:rFonts w:ascii="Menlo" w:hAnsi="Menlo" w:cs="Menlo"/>
                <w:color w:val="222222"/>
                <w:sz w:val="17"/>
                <w:szCs w:val="17"/>
                <w:shd w:val="clear" w:color="auto" w:fill="FFFFFF"/>
              </w:rPr>
              <w:t>${tax_tfn_client_2</w:t>
            </w:r>
            <w:r>
              <w:rPr>
                <w:rStyle w:val="webkit-html-attribute-value"/>
                <w:rFonts w:ascii="Menlo" w:hAnsi="Menlo" w:cs="Menlo"/>
                <w:color w:val="222222"/>
                <w:sz w:val="17"/>
                <w:szCs w:val="17"/>
              </w:rPr>
              <w:t>}</w:t>
            </w:r>
            <w:r w:rsidR="00F006D1" w:rsidRPr="00B35DF0">
              <w:rPr>
                <w:rFonts w:ascii="Verdana" w:hAnsi="Verdana" w:cs="Segoe UI Light"/>
                <w:bCs/>
                <w:color w:val="404040"/>
                <w:sz w:val="18"/>
                <w:szCs w:val="18"/>
                <w:highlight w:val="cyan"/>
              </w:rPr>
              <w:t xml:space="preserve">sourced from </w:t>
            </w:r>
            <w:proofErr w:type="spellStart"/>
            <w:r w:rsidR="00F006D1" w:rsidRPr="00B35DF0">
              <w:rPr>
                <w:rFonts w:ascii="Verdana" w:hAnsi="Verdana" w:cs="Segoe UI Light"/>
                <w:bCs/>
                <w:color w:val="404040"/>
                <w:sz w:val="18"/>
                <w:szCs w:val="18"/>
                <w:highlight w:val="cyan"/>
              </w:rPr>
              <w:t>mycrm</w:t>
            </w:r>
            <w:proofErr w:type="spellEnd"/>
            <w:r w:rsidR="00F006D1" w:rsidRPr="00B35DF0">
              <w:rPr>
                <w:rFonts w:ascii="Verdana" w:hAnsi="Verdana" w:cs="Segoe UI"/>
                <w:color w:val="000000" w:themeColor="text1"/>
                <w:sz w:val="18"/>
                <w:szCs w:val="18"/>
                <w:highlight w:val="cyan"/>
              </w:rPr>
              <w:t xml:space="preserve"> / tax tab</w:t>
            </w:r>
          </w:p>
        </w:tc>
      </w:tr>
      <w:tr w:rsidR="008303DB" w:rsidRPr="008B3F53" w:rsidTr="00237EEC">
        <w:tc>
          <w:tcPr>
            <w:tcW w:w="3232" w:type="dxa"/>
            <w:tcBorders>
              <w:top w:val="single" w:sz="4" w:space="0" w:color="808080"/>
              <w:left w:val="single" w:sz="4" w:space="0" w:color="808080"/>
              <w:bottom w:val="single" w:sz="4" w:space="0" w:color="808080"/>
            </w:tcBorders>
            <w:shd w:val="clear" w:color="auto" w:fill="DCDFDF"/>
          </w:tcPr>
          <w:p w:rsidR="008303DB" w:rsidRPr="008B3F53" w:rsidRDefault="008303DB" w:rsidP="008303DB">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Are you an Australian resident for tax purposes?</w:t>
            </w:r>
          </w:p>
        </w:tc>
        <w:tc>
          <w:tcPr>
            <w:tcW w:w="3729" w:type="dxa"/>
            <w:tcBorders>
              <w:top w:val="single" w:sz="4" w:space="0" w:color="808080"/>
              <w:left w:val="single" w:sz="4" w:space="0" w:color="808080"/>
              <w:bottom w:val="single" w:sz="4" w:space="0" w:color="808080"/>
            </w:tcBorders>
            <w:shd w:val="clear" w:color="auto" w:fill="auto"/>
          </w:tcPr>
          <w:p w:rsidR="008303DB" w:rsidRPr="0056605E" w:rsidRDefault="00691C57" w:rsidP="0056605E">
            <w:r>
              <w:rPr>
                <w:rFonts w:ascii="Menlo" w:hAnsi="Menlo" w:cs="Menlo"/>
                <w:color w:val="222222"/>
                <w:sz w:val="17"/>
                <w:szCs w:val="17"/>
                <w:shd w:val="clear" w:color="auto" w:fill="FFFFFF"/>
              </w:rPr>
              <w:t>${tax_</w:t>
            </w:r>
            <w:r w:rsidR="0056605E">
              <w:rPr>
                <w:rFonts w:ascii="Menlo" w:hAnsi="Menlo" w:cs="Menlo"/>
                <w:color w:val="222222"/>
                <w:sz w:val="17"/>
                <w:szCs w:val="17"/>
                <w:shd w:val="clear" w:color="auto" w:fill="FFFFFF"/>
              </w:rPr>
              <w:t>aus_tax_resident_for_tax_client_1</w:t>
            </w:r>
            <w:r>
              <w:rPr>
                <w:rStyle w:val="webkit-html-attribute-value"/>
                <w:rFonts w:ascii="Menlo" w:hAnsi="Menlo" w:cs="Menlo"/>
                <w:color w:val="222222"/>
                <w:sz w:val="17"/>
                <w:szCs w:val="17"/>
              </w:rPr>
              <w:t>}</w:t>
            </w:r>
            <w:r w:rsidR="008303DB" w:rsidRPr="00232DE8">
              <w:rPr>
                <w:rFonts w:ascii="Verdana" w:hAnsi="Verdana" w:cs="Segoe UI Light"/>
                <w:bCs/>
                <w:color w:val="404040"/>
                <w:sz w:val="18"/>
                <w:szCs w:val="18"/>
                <w:highlight w:val="cyan"/>
              </w:rPr>
              <w:t xml:space="preserve">sourced from </w:t>
            </w:r>
            <w:proofErr w:type="spellStart"/>
            <w:r w:rsidR="008303DB" w:rsidRPr="00232DE8">
              <w:rPr>
                <w:rFonts w:ascii="Verdana" w:hAnsi="Verdana" w:cs="Segoe UI Light"/>
                <w:bCs/>
                <w:color w:val="404040"/>
                <w:sz w:val="18"/>
                <w:szCs w:val="18"/>
                <w:highlight w:val="cyan"/>
              </w:rPr>
              <w:t>mycrm</w:t>
            </w:r>
            <w:proofErr w:type="spellEnd"/>
            <w:r w:rsidR="008303DB" w:rsidRPr="00232DE8">
              <w:rPr>
                <w:rFonts w:ascii="Verdana" w:hAnsi="Verdana" w:cs="Segoe UI"/>
                <w:color w:val="000000" w:themeColor="text1"/>
                <w:sz w:val="18"/>
                <w:szCs w:val="18"/>
                <w:highlight w:val="cyan"/>
              </w:rPr>
              <w:t xml:space="preserve"> / </w:t>
            </w:r>
            <w:r w:rsidR="008303DB">
              <w:rPr>
                <w:rFonts w:ascii="Verdana" w:hAnsi="Verdana" w:cs="Segoe UI"/>
                <w:color w:val="000000" w:themeColor="text1"/>
                <w:sz w:val="18"/>
                <w:szCs w:val="18"/>
                <w:highlight w:val="cyan"/>
              </w:rPr>
              <w:t>tax t</w:t>
            </w:r>
            <w:r w:rsidR="008303DB" w:rsidRPr="00232DE8">
              <w:rPr>
                <w:rFonts w:ascii="Verdana" w:hAnsi="Verdana" w:cs="Segoe UI"/>
                <w:color w:val="000000" w:themeColor="text1"/>
                <w:sz w:val="18"/>
                <w:szCs w:val="18"/>
                <w:highlight w:val="cyan"/>
              </w:rPr>
              <w:t>ab</w:t>
            </w:r>
          </w:p>
        </w:tc>
        <w:tc>
          <w:tcPr>
            <w:tcW w:w="3729" w:type="dxa"/>
            <w:tcBorders>
              <w:top w:val="single" w:sz="4" w:space="0" w:color="808080"/>
              <w:left w:val="single" w:sz="4" w:space="0" w:color="808080"/>
              <w:bottom w:val="single" w:sz="4" w:space="0" w:color="808080"/>
              <w:right w:val="single" w:sz="4" w:space="0" w:color="808080"/>
            </w:tcBorders>
            <w:shd w:val="clear" w:color="auto" w:fill="auto"/>
          </w:tcPr>
          <w:p w:rsidR="008303DB" w:rsidRPr="0056605E" w:rsidRDefault="00691C57" w:rsidP="0056605E">
            <w:r>
              <w:rPr>
                <w:rFonts w:ascii="Menlo" w:hAnsi="Menlo" w:cs="Menlo"/>
                <w:color w:val="222222"/>
                <w:sz w:val="17"/>
                <w:szCs w:val="17"/>
                <w:shd w:val="clear" w:color="auto" w:fill="FFFFFF"/>
              </w:rPr>
              <w:t>${tax_</w:t>
            </w:r>
            <w:r w:rsidR="0056605E">
              <w:rPr>
                <w:rFonts w:ascii="Menlo" w:hAnsi="Menlo" w:cs="Menlo"/>
                <w:color w:val="222222"/>
                <w:sz w:val="17"/>
                <w:szCs w:val="17"/>
                <w:shd w:val="clear" w:color="auto" w:fill="FFFFFF"/>
              </w:rPr>
              <w:t>aus_tax_resident_for_tax_client_2</w:t>
            </w:r>
            <w:r>
              <w:rPr>
                <w:rStyle w:val="webkit-html-attribute-value"/>
                <w:rFonts w:ascii="Menlo" w:hAnsi="Menlo" w:cs="Menlo"/>
                <w:color w:val="222222"/>
                <w:sz w:val="17"/>
                <w:szCs w:val="17"/>
              </w:rPr>
              <w:t>}</w:t>
            </w:r>
            <w:r w:rsidR="008303DB" w:rsidRPr="00B35DF0">
              <w:rPr>
                <w:rFonts w:ascii="Verdana" w:hAnsi="Verdana" w:cs="Segoe UI Light"/>
                <w:bCs/>
                <w:color w:val="404040"/>
                <w:sz w:val="18"/>
                <w:szCs w:val="18"/>
                <w:highlight w:val="cyan"/>
              </w:rPr>
              <w:t xml:space="preserve">sourced from </w:t>
            </w:r>
            <w:proofErr w:type="spellStart"/>
            <w:r w:rsidR="008303DB" w:rsidRPr="00B35DF0">
              <w:rPr>
                <w:rFonts w:ascii="Verdana" w:hAnsi="Verdana" w:cs="Segoe UI Light"/>
                <w:bCs/>
                <w:color w:val="404040"/>
                <w:sz w:val="18"/>
                <w:szCs w:val="18"/>
                <w:highlight w:val="cyan"/>
              </w:rPr>
              <w:t>mycrm</w:t>
            </w:r>
            <w:proofErr w:type="spellEnd"/>
            <w:r w:rsidR="008303DB" w:rsidRPr="00B35DF0">
              <w:rPr>
                <w:rFonts w:ascii="Verdana" w:hAnsi="Verdana" w:cs="Segoe UI"/>
                <w:color w:val="000000" w:themeColor="text1"/>
                <w:sz w:val="18"/>
                <w:szCs w:val="18"/>
                <w:highlight w:val="cyan"/>
              </w:rPr>
              <w:t xml:space="preserve"> / tax tab</w:t>
            </w:r>
          </w:p>
        </w:tc>
      </w:tr>
      <w:tr w:rsidR="008303DB" w:rsidRPr="008B3F53" w:rsidTr="00237EEC">
        <w:tc>
          <w:tcPr>
            <w:tcW w:w="3232" w:type="dxa"/>
            <w:tcBorders>
              <w:top w:val="single" w:sz="4" w:space="0" w:color="808080"/>
              <w:left w:val="single" w:sz="4" w:space="0" w:color="808080"/>
              <w:bottom w:val="single" w:sz="4" w:space="0" w:color="808080"/>
            </w:tcBorders>
            <w:shd w:val="clear" w:color="auto" w:fill="DCDFDF"/>
          </w:tcPr>
          <w:p w:rsidR="008303DB" w:rsidRPr="008B3F53" w:rsidRDefault="008303DB" w:rsidP="008303DB">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Do you have HECS/HELP debt?</w:t>
            </w:r>
          </w:p>
        </w:tc>
        <w:tc>
          <w:tcPr>
            <w:tcW w:w="3729" w:type="dxa"/>
            <w:tcBorders>
              <w:top w:val="single" w:sz="4" w:space="0" w:color="808080"/>
              <w:left w:val="single" w:sz="4" w:space="0" w:color="808080"/>
              <w:bottom w:val="single" w:sz="4" w:space="0" w:color="808080"/>
            </w:tcBorders>
            <w:shd w:val="clear" w:color="auto" w:fill="auto"/>
          </w:tcPr>
          <w:p w:rsidR="008303DB" w:rsidRPr="0056605E" w:rsidRDefault="00691C57" w:rsidP="0056605E">
            <w:r>
              <w:rPr>
                <w:rFonts w:ascii="Menlo" w:hAnsi="Menlo" w:cs="Menlo"/>
                <w:color w:val="222222"/>
                <w:sz w:val="17"/>
                <w:szCs w:val="17"/>
                <w:shd w:val="clear" w:color="auto" w:fill="FFFFFF"/>
              </w:rPr>
              <w:t>${tax_</w:t>
            </w:r>
            <w:r w:rsidR="0056605E">
              <w:rPr>
                <w:rFonts w:ascii="Menlo" w:hAnsi="Menlo" w:cs="Menlo"/>
                <w:color w:val="222222"/>
                <w:sz w:val="17"/>
                <w:szCs w:val="17"/>
                <w:shd w:val="clear" w:color="auto" w:fill="FFFFFF"/>
              </w:rPr>
              <w:t>hecs_help_debt_client_1</w:t>
            </w:r>
            <w:r>
              <w:rPr>
                <w:rStyle w:val="webkit-html-attribute-value"/>
                <w:rFonts w:ascii="Menlo" w:hAnsi="Menlo" w:cs="Menlo"/>
                <w:color w:val="222222"/>
                <w:sz w:val="17"/>
                <w:szCs w:val="17"/>
              </w:rPr>
              <w:t>}</w:t>
            </w:r>
            <w:r w:rsidR="008303DB" w:rsidRPr="00232DE8">
              <w:rPr>
                <w:rFonts w:ascii="Verdana" w:hAnsi="Verdana" w:cs="Segoe UI Light"/>
                <w:bCs/>
                <w:color w:val="404040"/>
                <w:sz w:val="18"/>
                <w:szCs w:val="18"/>
                <w:highlight w:val="cyan"/>
              </w:rPr>
              <w:t xml:space="preserve">sourced from </w:t>
            </w:r>
            <w:proofErr w:type="spellStart"/>
            <w:r w:rsidR="008303DB" w:rsidRPr="00232DE8">
              <w:rPr>
                <w:rFonts w:ascii="Verdana" w:hAnsi="Verdana" w:cs="Segoe UI Light"/>
                <w:bCs/>
                <w:color w:val="404040"/>
                <w:sz w:val="18"/>
                <w:szCs w:val="18"/>
                <w:highlight w:val="cyan"/>
              </w:rPr>
              <w:t>mycrm</w:t>
            </w:r>
            <w:proofErr w:type="spellEnd"/>
            <w:r w:rsidR="008303DB" w:rsidRPr="00232DE8">
              <w:rPr>
                <w:rFonts w:ascii="Verdana" w:hAnsi="Verdana" w:cs="Segoe UI"/>
                <w:color w:val="000000" w:themeColor="text1"/>
                <w:sz w:val="18"/>
                <w:szCs w:val="18"/>
                <w:highlight w:val="cyan"/>
              </w:rPr>
              <w:t xml:space="preserve"> / </w:t>
            </w:r>
            <w:r w:rsidR="008303DB">
              <w:rPr>
                <w:rFonts w:ascii="Verdana" w:hAnsi="Verdana" w:cs="Segoe UI"/>
                <w:color w:val="000000" w:themeColor="text1"/>
                <w:sz w:val="18"/>
                <w:szCs w:val="18"/>
                <w:highlight w:val="cyan"/>
              </w:rPr>
              <w:t>tax t</w:t>
            </w:r>
            <w:r w:rsidR="008303DB" w:rsidRPr="00232DE8">
              <w:rPr>
                <w:rFonts w:ascii="Verdana" w:hAnsi="Verdana" w:cs="Segoe UI"/>
                <w:color w:val="000000" w:themeColor="text1"/>
                <w:sz w:val="18"/>
                <w:szCs w:val="18"/>
                <w:highlight w:val="cyan"/>
              </w:rPr>
              <w:t>ab</w:t>
            </w:r>
          </w:p>
        </w:tc>
        <w:tc>
          <w:tcPr>
            <w:tcW w:w="3729" w:type="dxa"/>
            <w:tcBorders>
              <w:top w:val="single" w:sz="4" w:space="0" w:color="808080"/>
              <w:left w:val="single" w:sz="4" w:space="0" w:color="808080"/>
              <w:bottom w:val="single" w:sz="4" w:space="0" w:color="808080"/>
              <w:right w:val="single" w:sz="4" w:space="0" w:color="808080"/>
            </w:tcBorders>
            <w:shd w:val="clear" w:color="auto" w:fill="auto"/>
          </w:tcPr>
          <w:p w:rsidR="008303DB" w:rsidRPr="0056605E" w:rsidRDefault="00691C57" w:rsidP="0056605E">
            <w:r>
              <w:rPr>
                <w:rFonts w:ascii="Menlo" w:hAnsi="Menlo" w:cs="Menlo"/>
                <w:color w:val="222222"/>
                <w:sz w:val="17"/>
                <w:szCs w:val="17"/>
                <w:shd w:val="clear" w:color="auto" w:fill="FFFFFF"/>
              </w:rPr>
              <w:t>${tax_</w:t>
            </w:r>
            <w:r w:rsidR="0056605E">
              <w:rPr>
                <w:rFonts w:ascii="Menlo" w:hAnsi="Menlo" w:cs="Menlo"/>
                <w:color w:val="222222"/>
                <w:sz w:val="17"/>
                <w:szCs w:val="17"/>
                <w:shd w:val="clear" w:color="auto" w:fill="FFFFFF"/>
              </w:rPr>
              <w:t>hecs_help_debt_client_2</w:t>
            </w:r>
            <w:r>
              <w:rPr>
                <w:rStyle w:val="webkit-html-attribute-value"/>
                <w:rFonts w:ascii="Menlo" w:hAnsi="Menlo" w:cs="Menlo"/>
                <w:color w:val="222222"/>
                <w:sz w:val="17"/>
                <w:szCs w:val="17"/>
              </w:rPr>
              <w:t>}</w:t>
            </w:r>
            <w:r w:rsidR="008303DB" w:rsidRPr="00B35DF0">
              <w:rPr>
                <w:rFonts w:ascii="Verdana" w:hAnsi="Verdana" w:cs="Segoe UI Light"/>
                <w:bCs/>
                <w:color w:val="404040"/>
                <w:sz w:val="18"/>
                <w:szCs w:val="18"/>
                <w:highlight w:val="cyan"/>
              </w:rPr>
              <w:t xml:space="preserve">sourced from </w:t>
            </w:r>
            <w:proofErr w:type="spellStart"/>
            <w:r w:rsidR="008303DB" w:rsidRPr="00B35DF0">
              <w:rPr>
                <w:rFonts w:ascii="Verdana" w:hAnsi="Verdana" w:cs="Segoe UI Light"/>
                <w:bCs/>
                <w:color w:val="404040"/>
                <w:sz w:val="18"/>
                <w:szCs w:val="18"/>
                <w:highlight w:val="cyan"/>
              </w:rPr>
              <w:t>mycrm</w:t>
            </w:r>
            <w:proofErr w:type="spellEnd"/>
            <w:r w:rsidR="008303DB" w:rsidRPr="00B35DF0">
              <w:rPr>
                <w:rFonts w:ascii="Verdana" w:hAnsi="Verdana" w:cs="Segoe UI"/>
                <w:color w:val="000000" w:themeColor="text1"/>
                <w:sz w:val="18"/>
                <w:szCs w:val="18"/>
                <w:highlight w:val="cyan"/>
              </w:rPr>
              <w:t xml:space="preserve"> / tax tab</w:t>
            </w:r>
          </w:p>
        </w:tc>
      </w:tr>
      <w:tr w:rsidR="008303DB" w:rsidRPr="008B3F53" w:rsidTr="00237EEC">
        <w:tc>
          <w:tcPr>
            <w:tcW w:w="3232" w:type="dxa"/>
            <w:tcBorders>
              <w:top w:val="single" w:sz="4" w:space="0" w:color="808080"/>
              <w:left w:val="single" w:sz="4" w:space="0" w:color="808080"/>
              <w:bottom w:val="single" w:sz="4" w:space="0" w:color="808080"/>
            </w:tcBorders>
            <w:shd w:val="clear" w:color="auto" w:fill="DCDFDF"/>
          </w:tcPr>
          <w:p w:rsidR="008303DB" w:rsidRPr="008B3F53" w:rsidRDefault="008303DB" w:rsidP="008303DB">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Do you have any overseas tax issues?</w:t>
            </w:r>
          </w:p>
        </w:tc>
        <w:tc>
          <w:tcPr>
            <w:tcW w:w="3729" w:type="dxa"/>
            <w:tcBorders>
              <w:top w:val="single" w:sz="4" w:space="0" w:color="808080"/>
              <w:left w:val="single" w:sz="4" w:space="0" w:color="808080"/>
              <w:bottom w:val="single" w:sz="4" w:space="0" w:color="808080"/>
            </w:tcBorders>
            <w:shd w:val="clear" w:color="auto" w:fill="auto"/>
          </w:tcPr>
          <w:p w:rsidR="008303DB" w:rsidRPr="0056605E" w:rsidRDefault="00691C57" w:rsidP="0056605E">
            <w:r>
              <w:rPr>
                <w:rFonts w:ascii="Menlo" w:hAnsi="Menlo" w:cs="Menlo"/>
                <w:color w:val="222222"/>
                <w:sz w:val="17"/>
                <w:szCs w:val="17"/>
                <w:shd w:val="clear" w:color="auto" w:fill="FFFFFF"/>
              </w:rPr>
              <w:t>${tax_</w:t>
            </w:r>
            <w:r w:rsidR="0056605E">
              <w:rPr>
                <w:rFonts w:ascii="Menlo" w:hAnsi="Menlo" w:cs="Menlo"/>
                <w:color w:val="222222"/>
                <w:sz w:val="17"/>
                <w:szCs w:val="17"/>
                <w:shd w:val="clear" w:color="auto" w:fill="FFFFFF"/>
              </w:rPr>
              <w:t>overseas_tax_issues_client_1</w:t>
            </w:r>
            <w:r>
              <w:rPr>
                <w:rStyle w:val="webkit-html-attribute-value"/>
                <w:rFonts w:ascii="Menlo" w:hAnsi="Menlo" w:cs="Menlo"/>
                <w:color w:val="222222"/>
                <w:sz w:val="17"/>
                <w:szCs w:val="17"/>
              </w:rPr>
              <w:t>}</w:t>
            </w:r>
            <w:r w:rsidR="008303DB" w:rsidRPr="00232DE8">
              <w:rPr>
                <w:rFonts w:ascii="Verdana" w:hAnsi="Verdana" w:cs="Segoe UI Light"/>
                <w:bCs/>
                <w:color w:val="404040"/>
                <w:sz w:val="18"/>
                <w:szCs w:val="18"/>
                <w:highlight w:val="cyan"/>
              </w:rPr>
              <w:t xml:space="preserve">sourced from </w:t>
            </w:r>
            <w:proofErr w:type="spellStart"/>
            <w:r w:rsidR="008303DB" w:rsidRPr="00232DE8">
              <w:rPr>
                <w:rFonts w:ascii="Verdana" w:hAnsi="Verdana" w:cs="Segoe UI Light"/>
                <w:bCs/>
                <w:color w:val="404040"/>
                <w:sz w:val="18"/>
                <w:szCs w:val="18"/>
                <w:highlight w:val="cyan"/>
              </w:rPr>
              <w:t>mycrm</w:t>
            </w:r>
            <w:proofErr w:type="spellEnd"/>
            <w:r w:rsidR="008303DB" w:rsidRPr="00232DE8">
              <w:rPr>
                <w:rFonts w:ascii="Verdana" w:hAnsi="Verdana" w:cs="Segoe UI"/>
                <w:color w:val="000000" w:themeColor="text1"/>
                <w:sz w:val="18"/>
                <w:szCs w:val="18"/>
                <w:highlight w:val="cyan"/>
              </w:rPr>
              <w:t xml:space="preserve"> / </w:t>
            </w:r>
            <w:r w:rsidR="008303DB">
              <w:rPr>
                <w:rFonts w:ascii="Verdana" w:hAnsi="Verdana" w:cs="Segoe UI"/>
                <w:color w:val="000000" w:themeColor="text1"/>
                <w:sz w:val="18"/>
                <w:szCs w:val="18"/>
                <w:highlight w:val="cyan"/>
              </w:rPr>
              <w:t>tax t</w:t>
            </w:r>
            <w:r w:rsidR="008303DB" w:rsidRPr="00232DE8">
              <w:rPr>
                <w:rFonts w:ascii="Verdana" w:hAnsi="Verdana" w:cs="Segoe UI"/>
                <w:color w:val="000000" w:themeColor="text1"/>
                <w:sz w:val="18"/>
                <w:szCs w:val="18"/>
                <w:highlight w:val="cyan"/>
              </w:rPr>
              <w:t>ab</w:t>
            </w:r>
          </w:p>
        </w:tc>
        <w:tc>
          <w:tcPr>
            <w:tcW w:w="3729" w:type="dxa"/>
            <w:tcBorders>
              <w:top w:val="single" w:sz="4" w:space="0" w:color="808080"/>
              <w:left w:val="single" w:sz="4" w:space="0" w:color="808080"/>
              <w:bottom w:val="single" w:sz="4" w:space="0" w:color="808080"/>
              <w:right w:val="single" w:sz="4" w:space="0" w:color="808080"/>
            </w:tcBorders>
            <w:shd w:val="clear" w:color="auto" w:fill="auto"/>
          </w:tcPr>
          <w:p w:rsidR="008303DB" w:rsidRPr="0056605E" w:rsidRDefault="00691C57" w:rsidP="0056605E">
            <w:r>
              <w:rPr>
                <w:rFonts w:ascii="Menlo" w:hAnsi="Menlo" w:cs="Menlo"/>
                <w:color w:val="222222"/>
                <w:sz w:val="17"/>
                <w:szCs w:val="17"/>
                <w:shd w:val="clear" w:color="auto" w:fill="FFFFFF"/>
              </w:rPr>
              <w:t>${tax_</w:t>
            </w:r>
            <w:r w:rsidR="0056605E">
              <w:rPr>
                <w:rFonts w:ascii="Menlo" w:hAnsi="Menlo" w:cs="Menlo"/>
                <w:color w:val="222222"/>
                <w:sz w:val="17"/>
                <w:szCs w:val="17"/>
                <w:shd w:val="clear" w:color="auto" w:fill="FFFFFF"/>
              </w:rPr>
              <w:t>overseas_tax_issues_client_2</w:t>
            </w:r>
            <w:r>
              <w:rPr>
                <w:rStyle w:val="webkit-html-attribute-value"/>
                <w:rFonts w:ascii="Menlo" w:hAnsi="Menlo" w:cs="Menlo"/>
                <w:color w:val="222222"/>
                <w:sz w:val="17"/>
                <w:szCs w:val="17"/>
              </w:rPr>
              <w:t>}</w:t>
            </w:r>
            <w:r w:rsidR="008303DB" w:rsidRPr="00B35DF0">
              <w:rPr>
                <w:rFonts w:ascii="Verdana" w:hAnsi="Verdana" w:cs="Segoe UI Light"/>
                <w:bCs/>
                <w:color w:val="404040"/>
                <w:sz w:val="18"/>
                <w:szCs w:val="18"/>
                <w:highlight w:val="cyan"/>
              </w:rPr>
              <w:t xml:space="preserve">sourced from </w:t>
            </w:r>
            <w:proofErr w:type="spellStart"/>
            <w:r w:rsidR="008303DB" w:rsidRPr="00B35DF0">
              <w:rPr>
                <w:rFonts w:ascii="Verdana" w:hAnsi="Verdana" w:cs="Segoe UI Light"/>
                <w:bCs/>
                <w:color w:val="404040"/>
                <w:sz w:val="18"/>
                <w:szCs w:val="18"/>
                <w:highlight w:val="cyan"/>
              </w:rPr>
              <w:t>mycrm</w:t>
            </w:r>
            <w:proofErr w:type="spellEnd"/>
            <w:r w:rsidR="008303DB" w:rsidRPr="00B35DF0">
              <w:rPr>
                <w:rFonts w:ascii="Verdana" w:hAnsi="Verdana" w:cs="Segoe UI"/>
                <w:color w:val="000000" w:themeColor="text1"/>
                <w:sz w:val="18"/>
                <w:szCs w:val="18"/>
                <w:highlight w:val="cyan"/>
              </w:rPr>
              <w:t xml:space="preserve"> / tax tab</w:t>
            </w:r>
          </w:p>
        </w:tc>
      </w:tr>
      <w:tr w:rsidR="008303DB" w:rsidRPr="008B3F53" w:rsidTr="00237EEC">
        <w:tc>
          <w:tcPr>
            <w:tcW w:w="3232" w:type="dxa"/>
            <w:tcBorders>
              <w:top w:val="single" w:sz="4" w:space="0" w:color="808080"/>
              <w:left w:val="single" w:sz="4" w:space="0" w:color="808080"/>
              <w:bottom w:val="single" w:sz="4" w:space="0" w:color="808080"/>
            </w:tcBorders>
            <w:shd w:val="clear" w:color="auto" w:fill="DCDFDF"/>
          </w:tcPr>
          <w:p w:rsidR="008303DB" w:rsidRPr="008B3F53" w:rsidRDefault="008303DB" w:rsidP="008303DB">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 xml:space="preserve">Are you receiving any overseas income? </w:t>
            </w:r>
          </w:p>
        </w:tc>
        <w:tc>
          <w:tcPr>
            <w:tcW w:w="3729" w:type="dxa"/>
            <w:tcBorders>
              <w:top w:val="single" w:sz="4" w:space="0" w:color="808080"/>
              <w:left w:val="single" w:sz="4" w:space="0" w:color="808080"/>
              <w:bottom w:val="single" w:sz="4" w:space="0" w:color="808080"/>
            </w:tcBorders>
            <w:shd w:val="clear" w:color="auto" w:fill="auto"/>
          </w:tcPr>
          <w:p w:rsidR="008303DB" w:rsidRPr="0056605E" w:rsidRDefault="00691C57" w:rsidP="0056605E">
            <w:r>
              <w:rPr>
                <w:rFonts w:ascii="Menlo" w:hAnsi="Menlo" w:cs="Menlo"/>
                <w:color w:val="222222"/>
                <w:sz w:val="17"/>
                <w:szCs w:val="17"/>
                <w:shd w:val="clear" w:color="auto" w:fill="FFFFFF"/>
              </w:rPr>
              <w:t>${tax_</w:t>
            </w:r>
            <w:r w:rsidR="0056605E">
              <w:rPr>
                <w:rFonts w:ascii="Menlo" w:hAnsi="Menlo" w:cs="Menlo"/>
                <w:color w:val="222222"/>
                <w:sz w:val="17"/>
                <w:szCs w:val="17"/>
                <w:shd w:val="clear" w:color="auto" w:fill="FFFFFF"/>
              </w:rPr>
              <w:t>overseas_income_received_client_1</w:t>
            </w:r>
            <w:r>
              <w:rPr>
                <w:rStyle w:val="webkit-html-attribute-value"/>
                <w:rFonts w:ascii="Menlo" w:hAnsi="Menlo" w:cs="Menlo"/>
                <w:color w:val="222222"/>
                <w:sz w:val="17"/>
                <w:szCs w:val="17"/>
              </w:rPr>
              <w:t>}</w:t>
            </w:r>
            <w:r w:rsidR="008303DB" w:rsidRPr="00232DE8">
              <w:rPr>
                <w:rFonts w:ascii="Verdana" w:hAnsi="Verdana" w:cs="Segoe UI Light"/>
                <w:bCs/>
                <w:color w:val="404040"/>
                <w:sz w:val="18"/>
                <w:szCs w:val="18"/>
                <w:highlight w:val="cyan"/>
              </w:rPr>
              <w:t xml:space="preserve">sourced from </w:t>
            </w:r>
            <w:proofErr w:type="spellStart"/>
            <w:r w:rsidR="008303DB" w:rsidRPr="00232DE8">
              <w:rPr>
                <w:rFonts w:ascii="Verdana" w:hAnsi="Verdana" w:cs="Segoe UI Light"/>
                <w:bCs/>
                <w:color w:val="404040"/>
                <w:sz w:val="18"/>
                <w:szCs w:val="18"/>
                <w:highlight w:val="cyan"/>
              </w:rPr>
              <w:t>mycrm</w:t>
            </w:r>
            <w:proofErr w:type="spellEnd"/>
            <w:r w:rsidR="008303DB" w:rsidRPr="00232DE8">
              <w:rPr>
                <w:rFonts w:ascii="Verdana" w:hAnsi="Verdana" w:cs="Segoe UI"/>
                <w:color w:val="000000" w:themeColor="text1"/>
                <w:sz w:val="18"/>
                <w:szCs w:val="18"/>
                <w:highlight w:val="cyan"/>
              </w:rPr>
              <w:t xml:space="preserve"> / </w:t>
            </w:r>
            <w:r w:rsidR="008303DB">
              <w:rPr>
                <w:rFonts w:ascii="Verdana" w:hAnsi="Verdana" w:cs="Segoe UI"/>
                <w:color w:val="000000" w:themeColor="text1"/>
                <w:sz w:val="18"/>
                <w:szCs w:val="18"/>
                <w:highlight w:val="cyan"/>
              </w:rPr>
              <w:t>tax t</w:t>
            </w:r>
            <w:r w:rsidR="008303DB" w:rsidRPr="00232DE8">
              <w:rPr>
                <w:rFonts w:ascii="Verdana" w:hAnsi="Verdana" w:cs="Segoe UI"/>
                <w:color w:val="000000" w:themeColor="text1"/>
                <w:sz w:val="18"/>
                <w:szCs w:val="18"/>
                <w:highlight w:val="cyan"/>
              </w:rPr>
              <w:t>ab</w:t>
            </w:r>
          </w:p>
        </w:tc>
        <w:tc>
          <w:tcPr>
            <w:tcW w:w="3729" w:type="dxa"/>
            <w:tcBorders>
              <w:top w:val="single" w:sz="4" w:space="0" w:color="808080"/>
              <w:left w:val="single" w:sz="4" w:space="0" w:color="808080"/>
              <w:bottom w:val="single" w:sz="4" w:space="0" w:color="808080"/>
              <w:right w:val="single" w:sz="4" w:space="0" w:color="808080"/>
            </w:tcBorders>
            <w:shd w:val="clear" w:color="auto" w:fill="auto"/>
          </w:tcPr>
          <w:p w:rsidR="008303DB" w:rsidRPr="0056605E" w:rsidRDefault="00691C57" w:rsidP="0056605E">
            <w:r>
              <w:rPr>
                <w:rFonts w:ascii="Menlo" w:hAnsi="Menlo" w:cs="Menlo"/>
                <w:color w:val="222222"/>
                <w:sz w:val="17"/>
                <w:szCs w:val="17"/>
                <w:shd w:val="clear" w:color="auto" w:fill="FFFFFF"/>
              </w:rPr>
              <w:t>${tax_</w:t>
            </w:r>
            <w:r w:rsidR="0056605E">
              <w:rPr>
                <w:rFonts w:ascii="Menlo" w:hAnsi="Menlo" w:cs="Menlo"/>
                <w:color w:val="222222"/>
                <w:sz w:val="17"/>
                <w:szCs w:val="17"/>
                <w:shd w:val="clear" w:color="auto" w:fill="FFFFFF"/>
              </w:rPr>
              <w:t>overseas_income_received_client_2</w:t>
            </w:r>
            <w:r>
              <w:rPr>
                <w:rStyle w:val="webkit-html-attribute-value"/>
                <w:rFonts w:ascii="Menlo" w:hAnsi="Menlo" w:cs="Menlo"/>
                <w:color w:val="222222"/>
                <w:sz w:val="17"/>
                <w:szCs w:val="17"/>
              </w:rPr>
              <w:t>}</w:t>
            </w:r>
            <w:r w:rsidR="008303DB" w:rsidRPr="00B35DF0">
              <w:rPr>
                <w:rFonts w:ascii="Verdana" w:hAnsi="Verdana" w:cs="Segoe UI Light"/>
                <w:bCs/>
                <w:color w:val="404040"/>
                <w:sz w:val="18"/>
                <w:szCs w:val="18"/>
                <w:highlight w:val="cyan"/>
              </w:rPr>
              <w:t xml:space="preserve">sourced from </w:t>
            </w:r>
            <w:proofErr w:type="spellStart"/>
            <w:r w:rsidR="008303DB" w:rsidRPr="00B35DF0">
              <w:rPr>
                <w:rFonts w:ascii="Verdana" w:hAnsi="Verdana" w:cs="Segoe UI Light"/>
                <w:bCs/>
                <w:color w:val="404040"/>
                <w:sz w:val="18"/>
                <w:szCs w:val="18"/>
                <w:highlight w:val="cyan"/>
              </w:rPr>
              <w:t>mycrm</w:t>
            </w:r>
            <w:proofErr w:type="spellEnd"/>
            <w:r w:rsidR="008303DB" w:rsidRPr="00B35DF0">
              <w:rPr>
                <w:rFonts w:ascii="Verdana" w:hAnsi="Verdana" w:cs="Segoe UI"/>
                <w:color w:val="000000" w:themeColor="text1"/>
                <w:sz w:val="18"/>
                <w:szCs w:val="18"/>
                <w:highlight w:val="cyan"/>
              </w:rPr>
              <w:t xml:space="preserve"> / tax tab</w:t>
            </w:r>
          </w:p>
        </w:tc>
      </w:tr>
      <w:tr w:rsidR="00EF4322" w:rsidRPr="008B3F53" w:rsidTr="00237EEC">
        <w:trPr>
          <w:trHeight w:val="400"/>
        </w:trPr>
        <w:tc>
          <w:tcPr>
            <w:tcW w:w="3232" w:type="dxa"/>
            <w:tcBorders>
              <w:top w:val="single" w:sz="4" w:space="0" w:color="808080"/>
              <w:left w:val="single" w:sz="4" w:space="0" w:color="808080"/>
              <w:bottom w:val="single" w:sz="4" w:space="0" w:color="808080"/>
            </w:tcBorders>
            <w:shd w:val="clear" w:color="auto" w:fill="DCDFDF"/>
          </w:tcPr>
          <w:p w:rsidR="00EF4322" w:rsidRPr="008B3F53" w:rsidRDefault="00EF4322" w:rsidP="00C06C08">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Comments</w:t>
            </w:r>
            <w:r w:rsidR="008303DB">
              <w:rPr>
                <w:rFonts w:ascii="Verdana" w:hAnsi="Verdana" w:cs="Segoe UI"/>
                <w:color w:val="000000" w:themeColor="text1"/>
                <w:sz w:val="18"/>
                <w:szCs w:val="18"/>
              </w:rPr>
              <w:t xml:space="preserve"> | Notes</w:t>
            </w:r>
          </w:p>
        </w:tc>
        <w:tc>
          <w:tcPr>
            <w:tcW w:w="7458" w:type="dxa"/>
            <w:gridSpan w:val="2"/>
            <w:tcBorders>
              <w:top w:val="single" w:sz="4" w:space="0" w:color="808080"/>
              <w:left w:val="single" w:sz="4" w:space="0" w:color="808080"/>
              <w:bottom w:val="single" w:sz="4" w:space="0" w:color="808080"/>
              <w:right w:val="single" w:sz="4" w:space="0" w:color="808080"/>
            </w:tcBorders>
            <w:shd w:val="clear" w:color="auto" w:fill="auto"/>
          </w:tcPr>
          <w:p w:rsidR="00BF0F47" w:rsidRPr="0056605E" w:rsidRDefault="00691C57" w:rsidP="0056605E">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tax_</w:t>
            </w:r>
            <w:r w:rsidR="0056605E">
              <w:rPr>
                <w:rFonts w:ascii="Menlo" w:hAnsi="Menlo" w:cs="Menlo"/>
                <w:color w:val="222222"/>
                <w:sz w:val="17"/>
                <w:szCs w:val="17"/>
                <w:shd w:val="clear" w:color="auto" w:fill="FFFFFF"/>
              </w:rPr>
              <w:t>tax_notes</w:t>
            </w:r>
            <w:proofErr w:type="spellEnd"/>
            <w:r>
              <w:rPr>
                <w:rStyle w:val="webkit-html-attribute-value"/>
                <w:rFonts w:ascii="Menlo" w:hAnsi="Menlo" w:cs="Menlo"/>
                <w:color w:val="222222"/>
                <w:sz w:val="17"/>
                <w:szCs w:val="17"/>
              </w:rPr>
              <w:t>}</w:t>
            </w:r>
            <w:r w:rsidR="008303DB" w:rsidRPr="00B35DF0">
              <w:rPr>
                <w:rFonts w:ascii="Verdana" w:hAnsi="Verdana" w:cs="Segoe UI Light"/>
                <w:bCs/>
                <w:color w:val="404040"/>
                <w:sz w:val="18"/>
                <w:szCs w:val="18"/>
                <w:highlight w:val="cyan"/>
              </w:rPr>
              <w:t xml:space="preserve">sourced from </w:t>
            </w:r>
            <w:proofErr w:type="spellStart"/>
            <w:r w:rsidR="008303DB" w:rsidRPr="00B35DF0">
              <w:rPr>
                <w:rFonts w:ascii="Verdana" w:hAnsi="Verdana" w:cs="Segoe UI Light"/>
                <w:bCs/>
                <w:color w:val="404040"/>
                <w:sz w:val="18"/>
                <w:szCs w:val="18"/>
                <w:highlight w:val="cyan"/>
              </w:rPr>
              <w:t>mycrm</w:t>
            </w:r>
            <w:proofErr w:type="spellEnd"/>
            <w:r w:rsidR="008303DB" w:rsidRPr="00B35DF0">
              <w:rPr>
                <w:rFonts w:ascii="Verdana" w:hAnsi="Verdana" w:cs="Segoe UI"/>
                <w:color w:val="000000" w:themeColor="text1"/>
                <w:sz w:val="18"/>
                <w:szCs w:val="18"/>
                <w:highlight w:val="cyan"/>
              </w:rPr>
              <w:t xml:space="preserve"> / tax tab</w:t>
            </w:r>
          </w:p>
          <w:p w:rsidR="00BF0F47" w:rsidRPr="008B3F53" w:rsidRDefault="00BF0F47" w:rsidP="00C06C08">
            <w:pPr>
              <w:snapToGrid w:val="0"/>
              <w:spacing w:before="60" w:after="120" w:line="276" w:lineRule="auto"/>
              <w:contextualSpacing/>
              <w:rPr>
                <w:rFonts w:ascii="Verdana" w:hAnsi="Verdana" w:cs="Segoe UI"/>
                <w:color w:val="000000" w:themeColor="text1"/>
                <w:sz w:val="18"/>
                <w:szCs w:val="18"/>
              </w:rPr>
            </w:pPr>
          </w:p>
        </w:tc>
      </w:tr>
    </w:tbl>
    <w:p w:rsidR="00EF4322" w:rsidRPr="008B3F53" w:rsidRDefault="00EF4322">
      <w:pPr>
        <w:rPr>
          <w:rFonts w:ascii="Verdana" w:hAnsi="Verdana"/>
          <w:color w:val="000000" w:themeColor="text1"/>
        </w:rPr>
      </w:pPr>
    </w:p>
    <w:p w:rsidR="00EF4322" w:rsidRPr="008B3F53" w:rsidRDefault="00EF4322">
      <w:pPr>
        <w:rPr>
          <w:rFonts w:ascii="Verdana" w:hAnsi="Verdana"/>
          <w:vanish/>
          <w:color w:val="000000" w:themeColor="text1"/>
        </w:rPr>
      </w:pPr>
      <w:bookmarkStart w:id="5" w:name="_PictureBullets1"/>
      <w:bookmarkEnd w:id="5"/>
    </w:p>
    <w:p w:rsidR="00EF4322" w:rsidRPr="00BE040F" w:rsidRDefault="00EF4322" w:rsidP="00616DAE">
      <w:pPr>
        <w:keepNext/>
        <w:keepLines/>
        <w:pageBreakBefore/>
        <w:rPr>
          <w:rFonts w:ascii="Verdana" w:hAnsi="Verdana"/>
          <w:bCs/>
          <w:color w:val="000000" w:themeColor="text1"/>
        </w:rPr>
      </w:pPr>
      <w:r w:rsidRPr="00BE040F">
        <w:rPr>
          <w:rFonts w:ascii="Verdana" w:hAnsi="Verdana"/>
          <w:bCs/>
          <w:caps/>
          <w:color w:val="000000" w:themeColor="text1"/>
        </w:rPr>
        <w:lastRenderedPageBreak/>
        <w:t>Estate Planning</w:t>
      </w:r>
    </w:p>
    <w:p w:rsidR="002C7E30" w:rsidRPr="008B3F53" w:rsidRDefault="00050877" w:rsidP="002C7E30">
      <w:pPr>
        <w:pStyle w:val="BodyCopyCenter"/>
        <w:spacing w:before="60" w:after="120"/>
        <w:contextualSpacing/>
        <w:jc w:val="left"/>
        <w:rPr>
          <w:rFonts w:ascii="Verdana" w:hAnsi="Verdana" w:cs="Segoe UI"/>
          <w:color w:val="000000" w:themeColor="text1"/>
        </w:rPr>
      </w:pPr>
      <w:r w:rsidRPr="00F006D1">
        <w:rPr>
          <w:rFonts w:ascii="Verdana" w:hAnsi="Verdana" w:cs="Segoe UI"/>
          <w:color w:val="000000" w:themeColor="text1"/>
          <w:sz w:val="18"/>
          <w:szCs w:val="18"/>
        </w:rPr>
        <w:t xml:space="preserve">None / </w:t>
      </w:r>
      <w:r w:rsidR="002C7E30" w:rsidRPr="00F006D1">
        <w:rPr>
          <w:rFonts w:ascii="Verdana" w:hAnsi="Verdana" w:cs="Segoe UI"/>
          <w:color w:val="000000" w:themeColor="text1"/>
          <w:sz w:val="18"/>
          <w:szCs w:val="18"/>
        </w:rPr>
        <w:t>Not in Scope / Not Disclosed / Section Not Applicable because:</w:t>
      </w:r>
      <w:r w:rsidR="002C7E30" w:rsidRPr="008B3F53">
        <w:rPr>
          <w:rFonts w:ascii="Verdana" w:hAnsi="Verdana" w:cs="Segoe UI"/>
          <w:color w:val="000000" w:themeColor="text1"/>
          <w:sz w:val="18"/>
          <w:szCs w:val="18"/>
        </w:rPr>
        <w:t xml:space="preserve">  </w:t>
      </w:r>
    </w:p>
    <w:tbl>
      <w:tblPr>
        <w:tblW w:w="10632" w:type="dxa"/>
        <w:tblInd w:w="108" w:type="dxa"/>
        <w:tblLayout w:type="fixed"/>
        <w:tblLook w:val="0000"/>
      </w:tblPr>
      <w:tblGrid>
        <w:gridCol w:w="3544"/>
        <w:gridCol w:w="3573"/>
        <w:gridCol w:w="3515"/>
      </w:tblGrid>
      <w:tr w:rsidR="008B3F53" w:rsidRPr="008B3F53" w:rsidTr="0027146D">
        <w:trPr>
          <w:trHeight w:val="454"/>
        </w:trPr>
        <w:tc>
          <w:tcPr>
            <w:tcW w:w="3544" w:type="dxa"/>
            <w:tcBorders>
              <w:top w:val="single" w:sz="4" w:space="0" w:color="808080"/>
              <w:left w:val="single" w:sz="4" w:space="0" w:color="808080"/>
              <w:bottom w:val="single" w:sz="4" w:space="0" w:color="808080"/>
            </w:tcBorders>
            <w:shd w:val="clear" w:color="auto" w:fill="9BB4D2"/>
            <w:vAlign w:val="center"/>
          </w:tcPr>
          <w:p w:rsidR="00EF4322" w:rsidRPr="008B3F53" w:rsidRDefault="007261AD" w:rsidP="00C06C08">
            <w:pPr>
              <w:snapToGrid w:val="0"/>
              <w:spacing w:before="60" w:after="120" w:line="276" w:lineRule="auto"/>
              <w:contextualSpacing/>
              <w:rPr>
                <w:rFonts w:ascii="Verdana" w:hAnsi="Verdana" w:cs="Segoe UI"/>
                <w:b/>
                <w:color w:val="000000" w:themeColor="text1"/>
                <w:sz w:val="18"/>
                <w:szCs w:val="18"/>
              </w:rPr>
            </w:pPr>
            <w:bookmarkStart w:id="6" w:name="_Hlk490129116"/>
            <w:r w:rsidRPr="008B3F53">
              <w:rPr>
                <w:rFonts w:ascii="Verdana" w:hAnsi="Verdana" w:cs="Segoe UI"/>
                <w:b/>
                <w:color w:val="000000" w:themeColor="text1"/>
                <w:sz w:val="18"/>
                <w:szCs w:val="18"/>
              </w:rPr>
              <w:t>WILL</w:t>
            </w:r>
          </w:p>
        </w:tc>
        <w:tc>
          <w:tcPr>
            <w:tcW w:w="3573" w:type="dxa"/>
            <w:tcBorders>
              <w:top w:val="single" w:sz="4" w:space="0" w:color="808080"/>
              <w:left w:val="single" w:sz="4" w:space="0" w:color="808080"/>
              <w:bottom w:val="single" w:sz="4" w:space="0" w:color="808080"/>
            </w:tcBorders>
            <w:shd w:val="clear" w:color="auto" w:fill="9BB4D2"/>
            <w:vAlign w:val="center"/>
          </w:tcPr>
          <w:p w:rsidR="00EF4322" w:rsidRPr="008B3F53" w:rsidRDefault="00EF4322" w:rsidP="00D929AC">
            <w:pPr>
              <w:pStyle w:val="BodyCopyCenter"/>
              <w:spacing w:before="60" w:after="120"/>
              <w:contextualSpacing/>
              <w:jc w:val="left"/>
              <w:rPr>
                <w:rFonts w:ascii="Verdana" w:hAnsi="Verdana" w:cs="Segoe UI"/>
                <w:b/>
                <w:color w:val="000000" w:themeColor="text1"/>
                <w:sz w:val="18"/>
                <w:szCs w:val="18"/>
              </w:rPr>
            </w:pPr>
            <w:r w:rsidRPr="008B3F53">
              <w:rPr>
                <w:rFonts w:ascii="Verdana" w:hAnsi="Verdana" w:cs="Segoe UI"/>
                <w:b/>
                <w:color w:val="000000" w:themeColor="text1"/>
                <w:sz w:val="18"/>
                <w:szCs w:val="18"/>
              </w:rPr>
              <w:t>Client 1</w:t>
            </w:r>
          </w:p>
        </w:tc>
        <w:tc>
          <w:tcPr>
            <w:tcW w:w="3515" w:type="dxa"/>
            <w:tcBorders>
              <w:top w:val="single" w:sz="4" w:space="0" w:color="808080"/>
              <w:left w:val="single" w:sz="4" w:space="0" w:color="808080"/>
              <w:bottom w:val="single" w:sz="4" w:space="0" w:color="808080"/>
              <w:right w:val="single" w:sz="4" w:space="0" w:color="808080"/>
            </w:tcBorders>
            <w:shd w:val="clear" w:color="auto" w:fill="9BB4D2"/>
            <w:vAlign w:val="center"/>
          </w:tcPr>
          <w:p w:rsidR="00EF4322" w:rsidRPr="008B3F53" w:rsidRDefault="00EF4322" w:rsidP="00D929AC">
            <w:pPr>
              <w:pStyle w:val="BodyCopyCenter"/>
              <w:spacing w:before="60" w:after="120"/>
              <w:contextualSpacing/>
              <w:jc w:val="left"/>
              <w:rPr>
                <w:rFonts w:ascii="Verdana" w:hAnsi="Verdana" w:cs="Segoe UI"/>
                <w:color w:val="000000" w:themeColor="text1"/>
                <w:sz w:val="18"/>
                <w:szCs w:val="18"/>
              </w:rPr>
            </w:pPr>
            <w:r w:rsidRPr="008B3F53">
              <w:rPr>
                <w:rFonts w:ascii="Verdana" w:hAnsi="Verdana" w:cs="Segoe UI"/>
                <w:b/>
                <w:color w:val="000000" w:themeColor="text1"/>
                <w:sz w:val="18"/>
                <w:szCs w:val="18"/>
              </w:rPr>
              <w:t>Client 2</w:t>
            </w:r>
          </w:p>
        </w:tc>
      </w:tr>
      <w:bookmarkEnd w:id="6"/>
      <w:tr w:rsidR="00241BA7" w:rsidRPr="008B3F53" w:rsidTr="00237EEC">
        <w:tc>
          <w:tcPr>
            <w:tcW w:w="3544" w:type="dxa"/>
            <w:tcBorders>
              <w:top w:val="single" w:sz="4" w:space="0" w:color="808080"/>
              <w:left w:val="single" w:sz="4" w:space="0" w:color="808080"/>
              <w:bottom w:val="single" w:sz="4" w:space="0" w:color="808080"/>
            </w:tcBorders>
            <w:shd w:val="clear" w:color="auto" w:fill="DCDFDF"/>
          </w:tcPr>
          <w:p w:rsidR="00241BA7" w:rsidRPr="000A4DA4" w:rsidRDefault="00241BA7" w:rsidP="00241BA7">
            <w:pPr>
              <w:spacing w:before="60" w:after="120" w:line="276" w:lineRule="auto"/>
              <w:contextualSpacing/>
              <w:rPr>
                <w:rFonts w:ascii="Verdana" w:hAnsi="Verdana" w:cs="Segoe UI"/>
                <w:color w:val="000000" w:themeColor="text1"/>
                <w:sz w:val="18"/>
                <w:szCs w:val="18"/>
              </w:rPr>
            </w:pPr>
            <w:r w:rsidRPr="000A4DA4">
              <w:rPr>
                <w:rFonts w:ascii="Verdana" w:hAnsi="Verdana" w:cs="Segoe UI"/>
                <w:color w:val="000000" w:themeColor="text1"/>
                <w:sz w:val="18"/>
                <w:szCs w:val="18"/>
              </w:rPr>
              <w:t>Do you have a Will</w:t>
            </w:r>
          </w:p>
        </w:tc>
        <w:tc>
          <w:tcPr>
            <w:tcW w:w="3573" w:type="dxa"/>
            <w:tcBorders>
              <w:top w:val="single" w:sz="4" w:space="0" w:color="808080"/>
              <w:left w:val="single" w:sz="4" w:space="0" w:color="808080"/>
              <w:bottom w:val="single" w:sz="4" w:space="0" w:color="808080"/>
            </w:tcBorders>
            <w:shd w:val="clear" w:color="auto" w:fill="auto"/>
          </w:tcPr>
          <w:p w:rsidR="00241BA7" w:rsidRPr="007C28DA" w:rsidRDefault="007C28DA" w:rsidP="007C28DA">
            <w:r>
              <w:rPr>
                <w:rFonts w:ascii="Menlo" w:hAnsi="Menlo" w:cs="Menlo"/>
                <w:color w:val="222222"/>
                <w:sz w:val="17"/>
                <w:szCs w:val="17"/>
                <w:shd w:val="clear" w:color="auto" w:fill="FFFFFF"/>
              </w:rPr>
              <w:t>${estate_will_do_you_have_will_client_1</w:t>
            </w:r>
            <w:r>
              <w:rPr>
                <w:rStyle w:val="webkit-html-attribute-value"/>
                <w:rFonts w:ascii="Menlo" w:hAnsi="Menlo" w:cs="Menlo"/>
                <w:color w:val="222222"/>
                <w:sz w:val="17"/>
                <w:szCs w:val="17"/>
              </w:rPr>
              <w:t>}</w:t>
            </w:r>
            <w:r w:rsidR="00241BA7" w:rsidRPr="008303DB">
              <w:rPr>
                <w:rFonts w:ascii="Verdana" w:hAnsi="Verdana" w:cs="Segoe UI Light"/>
                <w:bCs/>
                <w:color w:val="404040"/>
                <w:sz w:val="18"/>
                <w:szCs w:val="18"/>
                <w:highlight w:val="cyan"/>
              </w:rPr>
              <w:t xml:space="preserve">sourced from </w:t>
            </w:r>
            <w:proofErr w:type="spellStart"/>
            <w:r w:rsidR="00241BA7" w:rsidRPr="008303DB">
              <w:rPr>
                <w:rFonts w:ascii="Verdana" w:hAnsi="Verdana" w:cs="Segoe UI Light"/>
                <w:bCs/>
                <w:color w:val="404040"/>
                <w:sz w:val="18"/>
                <w:szCs w:val="18"/>
                <w:highlight w:val="cyan"/>
              </w:rPr>
              <w:t>mycrm</w:t>
            </w:r>
            <w:proofErr w:type="spellEnd"/>
            <w:r w:rsidR="00241BA7" w:rsidRPr="008303DB">
              <w:rPr>
                <w:rFonts w:ascii="Verdana" w:hAnsi="Verdana" w:cs="Segoe UI"/>
                <w:color w:val="000000" w:themeColor="text1"/>
                <w:sz w:val="18"/>
                <w:szCs w:val="18"/>
                <w:highlight w:val="cyan"/>
              </w:rPr>
              <w:t xml:space="preserve"> / estate (wills)</w:t>
            </w:r>
            <w:r w:rsidR="008303DB" w:rsidRPr="008303DB">
              <w:rPr>
                <w:rFonts w:ascii="Verdana" w:hAnsi="Verdana" w:cs="Segoe UI"/>
                <w:color w:val="000000" w:themeColor="text1"/>
                <w:sz w:val="18"/>
                <w:szCs w:val="18"/>
                <w:highlight w:val="cyan"/>
              </w:rPr>
              <w:t xml:space="preserve">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241BA7" w:rsidRPr="007C28DA" w:rsidRDefault="007C28DA" w:rsidP="007C28DA">
            <w:r>
              <w:rPr>
                <w:rFonts w:ascii="Menlo" w:hAnsi="Menlo" w:cs="Menlo"/>
                <w:color w:val="222222"/>
                <w:sz w:val="17"/>
                <w:szCs w:val="17"/>
                <w:shd w:val="clear" w:color="auto" w:fill="FFFFFF"/>
              </w:rPr>
              <w:t>${estate_will_do_you_have_will_client_2</w:t>
            </w:r>
            <w:r>
              <w:rPr>
                <w:rStyle w:val="webkit-html-attribute-value"/>
                <w:rFonts w:ascii="Menlo" w:hAnsi="Menlo" w:cs="Menlo"/>
                <w:color w:val="222222"/>
                <w:sz w:val="17"/>
                <w:szCs w:val="17"/>
              </w:rPr>
              <w:t>}</w:t>
            </w:r>
            <w:r w:rsidR="008303DB" w:rsidRPr="008303DB">
              <w:rPr>
                <w:rFonts w:ascii="Verdana" w:hAnsi="Verdana" w:cs="Segoe UI Light"/>
                <w:bCs/>
                <w:color w:val="404040"/>
                <w:sz w:val="18"/>
                <w:szCs w:val="18"/>
                <w:highlight w:val="cyan"/>
              </w:rPr>
              <w:t xml:space="preserve">sourced from </w:t>
            </w:r>
            <w:proofErr w:type="spellStart"/>
            <w:r w:rsidR="008303DB" w:rsidRPr="008303DB">
              <w:rPr>
                <w:rFonts w:ascii="Verdana" w:hAnsi="Verdana" w:cs="Segoe UI Light"/>
                <w:bCs/>
                <w:color w:val="404040"/>
                <w:sz w:val="18"/>
                <w:szCs w:val="18"/>
                <w:highlight w:val="cyan"/>
              </w:rPr>
              <w:t>mycrm</w:t>
            </w:r>
            <w:proofErr w:type="spellEnd"/>
            <w:r w:rsidR="008303DB" w:rsidRPr="008303DB">
              <w:rPr>
                <w:rFonts w:ascii="Verdana" w:hAnsi="Verdana" w:cs="Segoe UI"/>
                <w:color w:val="000000" w:themeColor="text1"/>
                <w:sz w:val="18"/>
                <w:szCs w:val="18"/>
                <w:highlight w:val="cyan"/>
              </w:rPr>
              <w:t xml:space="preserve"> / estate (wills) tab</w:t>
            </w:r>
          </w:p>
        </w:tc>
      </w:tr>
      <w:tr w:rsidR="008303DB" w:rsidRPr="008B3F53" w:rsidTr="00237EEC">
        <w:tc>
          <w:tcPr>
            <w:tcW w:w="3544" w:type="dxa"/>
            <w:tcBorders>
              <w:top w:val="single" w:sz="4" w:space="0" w:color="808080"/>
              <w:left w:val="single" w:sz="4" w:space="0" w:color="808080"/>
              <w:bottom w:val="single" w:sz="4" w:space="0" w:color="808080"/>
            </w:tcBorders>
            <w:shd w:val="clear" w:color="auto" w:fill="DCDFDF"/>
          </w:tcPr>
          <w:p w:rsidR="008303DB" w:rsidRPr="000A4DA4" w:rsidRDefault="008303DB" w:rsidP="008303DB">
            <w:pPr>
              <w:spacing w:before="60" w:after="120" w:line="276" w:lineRule="auto"/>
              <w:contextualSpacing/>
              <w:rPr>
                <w:rFonts w:ascii="Verdana" w:hAnsi="Verdana" w:cs="Segoe UI"/>
                <w:color w:val="000000" w:themeColor="text1"/>
                <w:sz w:val="18"/>
                <w:szCs w:val="18"/>
              </w:rPr>
            </w:pPr>
            <w:r w:rsidRPr="000A4DA4">
              <w:rPr>
                <w:rFonts w:ascii="Verdana" w:hAnsi="Verdana" w:cs="Segoe UI"/>
                <w:color w:val="000000" w:themeColor="text1"/>
                <w:sz w:val="18"/>
                <w:szCs w:val="18"/>
              </w:rPr>
              <w:t>Date of Will &amp; Date Last Reviewed</w:t>
            </w:r>
          </w:p>
        </w:tc>
        <w:tc>
          <w:tcPr>
            <w:tcW w:w="3573" w:type="dxa"/>
            <w:tcBorders>
              <w:top w:val="single" w:sz="4" w:space="0" w:color="808080"/>
              <w:left w:val="single" w:sz="4" w:space="0" w:color="808080"/>
              <w:bottom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${estate_will_will_date_client_1</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${estate_will_will_date_client_2</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r>
      <w:tr w:rsidR="008303DB" w:rsidRPr="008B3F53" w:rsidTr="00237EEC">
        <w:tc>
          <w:tcPr>
            <w:tcW w:w="3544" w:type="dxa"/>
            <w:tcBorders>
              <w:top w:val="single" w:sz="4" w:space="0" w:color="808080"/>
              <w:left w:val="single" w:sz="4" w:space="0" w:color="808080"/>
              <w:bottom w:val="single" w:sz="4" w:space="0" w:color="808080"/>
            </w:tcBorders>
            <w:shd w:val="clear" w:color="auto" w:fill="DCDFDF"/>
          </w:tcPr>
          <w:p w:rsidR="008303DB" w:rsidRPr="000A4DA4" w:rsidRDefault="008303DB" w:rsidP="008303DB">
            <w:pPr>
              <w:spacing w:before="60" w:after="120" w:line="276" w:lineRule="auto"/>
              <w:contextualSpacing/>
              <w:rPr>
                <w:rFonts w:ascii="Verdana" w:hAnsi="Verdana" w:cs="Segoe UI"/>
                <w:color w:val="000000" w:themeColor="text1"/>
                <w:sz w:val="18"/>
                <w:szCs w:val="18"/>
              </w:rPr>
            </w:pPr>
            <w:r w:rsidRPr="000A4DA4">
              <w:rPr>
                <w:rFonts w:ascii="Verdana" w:hAnsi="Verdana" w:cs="Segoe UI"/>
                <w:color w:val="000000" w:themeColor="text1"/>
                <w:sz w:val="18"/>
                <w:szCs w:val="18"/>
              </w:rPr>
              <w:t>Location of Will</w:t>
            </w:r>
          </w:p>
        </w:tc>
        <w:tc>
          <w:tcPr>
            <w:tcW w:w="3573" w:type="dxa"/>
            <w:tcBorders>
              <w:top w:val="single" w:sz="4" w:space="0" w:color="808080"/>
              <w:left w:val="single" w:sz="4" w:space="0" w:color="808080"/>
              <w:bottom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${estate_will_location_of_will_client_1</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${estate_will_location_of_will_client_2</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r>
      <w:tr w:rsidR="008303DB" w:rsidRPr="008B3F53" w:rsidTr="00165183">
        <w:tc>
          <w:tcPr>
            <w:tcW w:w="3544" w:type="dxa"/>
            <w:tcBorders>
              <w:top w:val="single" w:sz="4" w:space="0" w:color="808080"/>
              <w:left w:val="single" w:sz="4" w:space="0" w:color="808080"/>
              <w:bottom w:val="single" w:sz="4" w:space="0" w:color="808080"/>
            </w:tcBorders>
            <w:shd w:val="clear" w:color="auto" w:fill="DCDFDF"/>
          </w:tcPr>
          <w:p w:rsidR="008303DB" w:rsidRPr="000A4DA4" w:rsidRDefault="008303DB" w:rsidP="008303DB">
            <w:pPr>
              <w:spacing w:before="60" w:after="120" w:line="276" w:lineRule="auto"/>
              <w:contextualSpacing/>
              <w:rPr>
                <w:rFonts w:ascii="Verdana" w:hAnsi="Verdana" w:cs="Segoe UI"/>
                <w:color w:val="000000" w:themeColor="text1"/>
                <w:sz w:val="18"/>
                <w:szCs w:val="18"/>
              </w:rPr>
            </w:pPr>
            <w:r w:rsidRPr="000A4DA4">
              <w:rPr>
                <w:rFonts w:ascii="Verdana" w:hAnsi="Verdana" w:cs="Segoe UI"/>
                <w:color w:val="000000" w:themeColor="text1"/>
                <w:sz w:val="18"/>
                <w:szCs w:val="18"/>
              </w:rPr>
              <w:t>Solicitor Name</w:t>
            </w:r>
          </w:p>
        </w:tc>
        <w:tc>
          <w:tcPr>
            <w:tcW w:w="3573" w:type="dxa"/>
            <w:tcBorders>
              <w:top w:val="single" w:sz="4" w:space="0" w:color="808080"/>
              <w:left w:val="single" w:sz="4" w:space="0" w:color="808080"/>
              <w:bottom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${estate_will_solicitor_name_client_1</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${estate_will_solicitor_name_client_2</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r>
      <w:tr w:rsidR="008303DB" w:rsidRPr="008B3F53" w:rsidTr="00165183">
        <w:tc>
          <w:tcPr>
            <w:tcW w:w="3544" w:type="dxa"/>
            <w:tcBorders>
              <w:top w:val="single" w:sz="4" w:space="0" w:color="808080"/>
              <w:left w:val="single" w:sz="4" w:space="0" w:color="808080"/>
              <w:bottom w:val="single" w:sz="4" w:space="0" w:color="808080"/>
            </w:tcBorders>
            <w:shd w:val="clear" w:color="auto" w:fill="DCDFDF"/>
          </w:tcPr>
          <w:p w:rsidR="008303DB" w:rsidRPr="000A4DA4" w:rsidRDefault="008303DB" w:rsidP="008303DB">
            <w:pPr>
              <w:spacing w:before="60" w:after="120" w:line="276" w:lineRule="auto"/>
              <w:contextualSpacing/>
              <w:rPr>
                <w:rFonts w:ascii="Verdana" w:hAnsi="Verdana" w:cs="Segoe UI"/>
                <w:color w:val="000000" w:themeColor="text1"/>
                <w:sz w:val="18"/>
                <w:szCs w:val="18"/>
              </w:rPr>
            </w:pPr>
            <w:r w:rsidRPr="000A4DA4">
              <w:rPr>
                <w:rFonts w:ascii="Verdana" w:hAnsi="Verdana" w:cs="Segoe UI"/>
                <w:color w:val="000000" w:themeColor="text1"/>
                <w:sz w:val="18"/>
                <w:szCs w:val="18"/>
              </w:rPr>
              <w:t>Executors Name</w:t>
            </w:r>
          </w:p>
        </w:tc>
        <w:tc>
          <w:tcPr>
            <w:tcW w:w="3573" w:type="dxa"/>
            <w:tcBorders>
              <w:top w:val="single" w:sz="4" w:space="0" w:color="808080"/>
              <w:left w:val="single" w:sz="4" w:space="0" w:color="808080"/>
              <w:bottom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${estate_will_executor_name_1_client_1</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${estate_will_executor_name_1_client_2</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r>
      <w:tr w:rsidR="008303DB" w:rsidRPr="008B3F53" w:rsidTr="00237EEC">
        <w:tc>
          <w:tcPr>
            <w:tcW w:w="3544" w:type="dxa"/>
            <w:tcBorders>
              <w:top w:val="single" w:sz="4" w:space="0" w:color="808080"/>
              <w:left w:val="single" w:sz="4" w:space="0" w:color="808080"/>
              <w:bottom w:val="single" w:sz="4" w:space="0" w:color="808080"/>
            </w:tcBorders>
            <w:shd w:val="clear" w:color="auto" w:fill="DCDFDF"/>
          </w:tcPr>
          <w:p w:rsidR="008303DB" w:rsidRPr="000A4DA4" w:rsidRDefault="008303DB" w:rsidP="008303DB">
            <w:pPr>
              <w:spacing w:before="60" w:after="120"/>
              <w:contextualSpacing/>
              <w:rPr>
                <w:rFonts w:ascii="Verdana" w:hAnsi="Verdana" w:cs="Segoe UI"/>
                <w:color w:val="000000" w:themeColor="text1"/>
                <w:sz w:val="18"/>
                <w:szCs w:val="18"/>
              </w:rPr>
            </w:pPr>
            <w:r w:rsidRPr="000A4DA4">
              <w:rPr>
                <w:rFonts w:ascii="Verdana" w:hAnsi="Verdana" w:cs="Segoe UI"/>
                <w:color w:val="000000" w:themeColor="text1"/>
                <w:sz w:val="18"/>
                <w:szCs w:val="18"/>
              </w:rPr>
              <w:t>Do you need to review Executors (if blank it means no review needed)?</w:t>
            </w:r>
          </w:p>
        </w:tc>
        <w:tc>
          <w:tcPr>
            <w:tcW w:w="3573" w:type="dxa"/>
            <w:tcBorders>
              <w:top w:val="single" w:sz="4" w:space="0" w:color="808080"/>
              <w:left w:val="single" w:sz="4" w:space="0" w:color="808080"/>
              <w:bottom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${estate_will_need_review_your_executor_client_1</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${estate_will_need_review_your_executor_client_2</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r>
      <w:tr w:rsidR="008303DB" w:rsidRPr="008B3F53" w:rsidTr="00237EEC">
        <w:tc>
          <w:tcPr>
            <w:tcW w:w="3544" w:type="dxa"/>
            <w:tcBorders>
              <w:top w:val="single" w:sz="4" w:space="0" w:color="808080"/>
              <w:left w:val="single" w:sz="4" w:space="0" w:color="808080"/>
              <w:bottom w:val="single" w:sz="4" w:space="0" w:color="808080"/>
            </w:tcBorders>
            <w:shd w:val="clear" w:color="auto" w:fill="DCDFDF"/>
          </w:tcPr>
          <w:p w:rsidR="008303DB" w:rsidRPr="000A4DA4" w:rsidRDefault="008303DB" w:rsidP="008303DB">
            <w:pPr>
              <w:spacing w:before="60" w:after="120"/>
              <w:contextualSpacing/>
              <w:rPr>
                <w:rFonts w:ascii="Verdana" w:hAnsi="Verdana" w:cs="Segoe UI"/>
                <w:color w:val="000000" w:themeColor="text1"/>
                <w:sz w:val="18"/>
                <w:szCs w:val="18"/>
              </w:rPr>
            </w:pPr>
            <w:r w:rsidRPr="000A4DA4">
              <w:rPr>
                <w:rFonts w:ascii="Verdana" w:hAnsi="Verdana" w:cs="Segoe UI"/>
                <w:color w:val="000000" w:themeColor="text1"/>
                <w:sz w:val="18"/>
                <w:szCs w:val="18"/>
              </w:rPr>
              <w:t xml:space="preserve">Does your Will reflect your current wishes and beneficiaries? </w:t>
            </w:r>
          </w:p>
        </w:tc>
        <w:tc>
          <w:tcPr>
            <w:tcW w:w="3573" w:type="dxa"/>
            <w:tcBorders>
              <w:top w:val="single" w:sz="4" w:space="0" w:color="808080"/>
              <w:left w:val="single" w:sz="4" w:space="0" w:color="808080"/>
              <w:bottom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${estate_will_will_reflect_your_current_wishes_andbeneficiaries_client_1</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${estate_will_will_reflect_your_current_wishes_andbeneficiaries_client_2</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r>
      <w:tr w:rsidR="008303DB" w:rsidRPr="008B3F53" w:rsidTr="00237EEC">
        <w:tc>
          <w:tcPr>
            <w:tcW w:w="3544" w:type="dxa"/>
            <w:tcBorders>
              <w:top w:val="single" w:sz="4" w:space="0" w:color="808080"/>
              <w:left w:val="single" w:sz="4" w:space="0" w:color="808080"/>
              <w:bottom w:val="single" w:sz="4" w:space="0" w:color="808080"/>
            </w:tcBorders>
            <w:shd w:val="clear" w:color="auto" w:fill="DCDFDF"/>
          </w:tcPr>
          <w:p w:rsidR="008303DB" w:rsidRPr="000A4DA4" w:rsidRDefault="008303DB" w:rsidP="008303DB">
            <w:pPr>
              <w:spacing w:before="60" w:after="120" w:line="276" w:lineRule="auto"/>
              <w:contextualSpacing/>
              <w:rPr>
                <w:rFonts w:ascii="Verdana" w:hAnsi="Verdana" w:cs="Segoe UI"/>
                <w:color w:val="000000" w:themeColor="text1"/>
                <w:sz w:val="18"/>
                <w:szCs w:val="18"/>
              </w:rPr>
            </w:pPr>
            <w:r w:rsidRPr="000A4DA4">
              <w:rPr>
                <w:rFonts w:ascii="Verdana" w:hAnsi="Verdana" w:cs="Segoe UI"/>
                <w:color w:val="000000" w:themeColor="text1"/>
                <w:sz w:val="18"/>
                <w:szCs w:val="18"/>
              </w:rPr>
              <w:t>Will your estate have sufficient liquidity to cover debts and expenses?</w:t>
            </w:r>
          </w:p>
        </w:tc>
        <w:tc>
          <w:tcPr>
            <w:tcW w:w="3573" w:type="dxa"/>
            <w:tcBorders>
              <w:top w:val="single" w:sz="4" w:space="0" w:color="808080"/>
              <w:left w:val="single" w:sz="4" w:space="0" w:color="808080"/>
              <w:bottom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${estate_will_estate_have_sufficient_liquidity_client_1</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${estate_will_estate_have_sufficient_liquidity_client_2</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r>
      <w:tr w:rsidR="008303DB" w:rsidRPr="008B3F53" w:rsidTr="00237EEC">
        <w:tc>
          <w:tcPr>
            <w:tcW w:w="3544" w:type="dxa"/>
            <w:tcBorders>
              <w:top w:val="single" w:sz="4" w:space="0" w:color="808080"/>
              <w:left w:val="single" w:sz="4" w:space="0" w:color="808080"/>
              <w:bottom w:val="single" w:sz="4" w:space="0" w:color="808080"/>
            </w:tcBorders>
            <w:shd w:val="clear" w:color="auto" w:fill="DCDFDF"/>
          </w:tcPr>
          <w:p w:rsidR="008303DB" w:rsidRPr="000A4DA4" w:rsidRDefault="008303DB" w:rsidP="008303DB">
            <w:pPr>
              <w:spacing w:before="60" w:after="120" w:line="276" w:lineRule="auto"/>
              <w:contextualSpacing/>
              <w:rPr>
                <w:rFonts w:ascii="Verdana" w:hAnsi="Verdana" w:cs="Segoe UI"/>
                <w:color w:val="000000" w:themeColor="text1"/>
                <w:sz w:val="18"/>
                <w:szCs w:val="18"/>
              </w:rPr>
            </w:pPr>
            <w:r w:rsidRPr="000A4DA4">
              <w:rPr>
                <w:rFonts w:ascii="Verdana" w:hAnsi="Verdana" w:cs="Segoe UI"/>
                <w:color w:val="000000" w:themeColor="text1"/>
                <w:sz w:val="18"/>
                <w:szCs w:val="18"/>
              </w:rPr>
              <w:t>Is there sufficient cash to cover the cost of your funeral?</w:t>
            </w:r>
          </w:p>
        </w:tc>
        <w:tc>
          <w:tcPr>
            <w:tcW w:w="3573" w:type="dxa"/>
            <w:tcBorders>
              <w:top w:val="single" w:sz="4" w:space="0" w:color="808080"/>
              <w:left w:val="single" w:sz="4" w:space="0" w:color="808080"/>
              <w:bottom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${estate_will_sufficient_cash_cover_cost_of_funeral_client_1</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${estate_will_sufficient_cash_cover_cost_of_funeral_client_2</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r>
      <w:tr w:rsidR="008303DB" w:rsidRPr="008B3F53" w:rsidTr="00165183">
        <w:tc>
          <w:tcPr>
            <w:tcW w:w="3544" w:type="dxa"/>
            <w:tcBorders>
              <w:top w:val="single" w:sz="4" w:space="0" w:color="808080"/>
              <w:left w:val="single" w:sz="4" w:space="0" w:color="808080"/>
              <w:bottom w:val="single" w:sz="4" w:space="0" w:color="808080"/>
            </w:tcBorders>
            <w:shd w:val="clear" w:color="auto" w:fill="DCDFDF"/>
          </w:tcPr>
          <w:p w:rsidR="008303DB" w:rsidRPr="000A4DA4" w:rsidRDefault="008303DB" w:rsidP="008303DB">
            <w:pPr>
              <w:spacing w:before="60" w:after="120"/>
              <w:contextualSpacing/>
              <w:rPr>
                <w:rFonts w:ascii="Verdana" w:hAnsi="Verdana" w:cs="Segoe UI"/>
                <w:color w:val="000000" w:themeColor="text1"/>
                <w:sz w:val="18"/>
                <w:szCs w:val="18"/>
              </w:rPr>
            </w:pPr>
            <w:r w:rsidRPr="000A4DA4">
              <w:rPr>
                <w:rFonts w:ascii="Verdana" w:hAnsi="Verdana" w:cs="Segoe UI"/>
                <w:color w:val="000000" w:themeColor="text1"/>
                <w:sz w:val="18"/>
                <w:szCs w:val="18"/>
              </w:rPr>
              <w:t>Have your invested in Funeral Bonds or any other pre-paid arrangements?</w:t>
            </w:r>
          </w:p>
        </w:tc>
        <w:tc>
          <w:tcPr>
            <w:tcW w:w="3573" w:type="dxa"/>
            <w:tcBorders>
              <w:top w:val="single" w:sz="4" w:space="0" w:color="808080"/>
              <w:left w:val="single" w:sz="4" w:space="0" w:color="808080"/>
              <w:bottom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${estate_will_have_your_invested_in_funeral_bonds_client_1</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${estate_will_have_your_invested_in_funeral_bonds_client_2</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r>
      <w:tr w:rsidR="008303DB" w:rsidRPr="008B3F53" w:rsidTr="00165183">
        <w:tc>
          <w:tcPr>
            <w:tcW w:w="3544" w:type="dxa"/>
            <w:tcBorders>
              <w:top w:val="single" w:sz="4" w:space="0" w:color="808080"/>
              <w:left w:val="single" w:sz="4" w:space="0" w:color="808080"/>
              <w:bottom w:val="single" w:sz="4" w:space="0" w:color="808080"/>
            </w:tcBorders>
            <w:shd w:val="clear" w:color="auto" w:fill="DCDFDF"/>
          </w:tcPr>
          <w:p w:rsidR="008303DB" w:rsidRPr="008B3F53" w:rsidRDefault="008303DB" w:rsidP="008303DB">
            <w:pPr>
              <w:spacing w:before="60" w:after="120"/>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 xml:space="preserve">Have you considered all of your assets/liabilities in your </w:t>
            </w:r>
            <w:r>
              <w:rPr>
                <w:rFonts w:ascii="Verdana" w:hAnsi="Verdana" w:cs="Segoe UI"/>
                <w:color w:val="000000" w:themeColor="text1"/>
                <w:sz w:val="18"/>
                <w:szCs w:val="18"/>
              </w:rPr>
              <w:t>e</w:t>
            </w:r>
            <w:r w:rsidRPr="008B3F53">
              <w:rPr>
                <w:rFonts w:ascii="Verdana" w:hAnsi="Verdana" w:cs="Segoe UI"/>
                <w:color w:val="000000" w:themeColor="text1"/>
                <w:sz w:val="18"/>
                <w:szCs w:val="18"/>
              </w:rPr>
              <w:t xml:space="preserve">state </w:t>
            </w:r>
            <w:r>
              <w:rPr>
                <w:rFonts w:ascii="Verdana" w:hAnsi="Verdana" w:cs="Segoe UI"/>
                <w:color w:val="000000" w:themeColor="text1"/>
                <w:sz w:val="18"/>
                <w:szCs w:val="18"/>
              </w:rPr>
              <w:t>p</w:t>
            </w:r>
            <w:r w:rsidRPr="008B3F53">
              <w:rPr>
                <w:rFonts w:ascii="Verdana" w:hAnsi="Verdana" w:cs="Segoe UI"/>
                <w:color w:val="000000" w:themeColor="text1"/>
                <w:sz w:val="18"/>
                <w:szCs w:val="18"/>
              </w:rPr>
              <w:t>lanning arrangements (e.g. shares in businesses, super, debts)?</w:t>
            </w:r>
          </w:p>
        </w:tc>
        <w:tc>
          <w:tcPr>
            <w:tcW w:w="3573" w:type="dxa"/>
            <w:tcBorders>
              <w:top w:val="single" w:sz="4" w:space="0" w:color="808080"/>
              <w:left w:val="single" w:sz="4" w:space="0" w:color="808080"/>
              <w:bottom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${estate_will_considered_assets_liabilities_estate_planning_client_1</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${estate_will_considered_assets_liabilities_estate_planning_client_2</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r>
      <w:tr w:rsidR="008303DB" w:rsidRPr="008B3F53" w:rsidTr="00237EEC">
        <w:tc>
          <w:tcPr>
            <w:tcW w:w="3544" w:type="dxa"/>
            <w:tcBorders>
              <w:top w:val="single" w:sz="4" w:space="0" w:color="808080"/>
              <w:left w:val="single" w:sz="4" w:space="0" w:color="808080"/>
              <w:bottom w:val="single" w:sz="4" w:space="0" w:color="808080"/>
            </w:tcBorders>
            <w:shd w:val="clear" w:color="auto" w:fill="DCDFDF"/>
          </w:tcPr>
          <w:p w:rsidR="008303DB" w:rsidRPr="008B3F53" w:rsidRDefault="008303DB" w:rsidP="008303DB">
            <w:pPr>
              <w:spacing w:before="60" w:after="120"/>
              <w:contextualSpacing/>
              <w:rPr>
                <w:rFonts w:ascii="Verdana" w:hAnsi="Verdana" w:cs="Segoe UI"/>
                <w:color w:val="000000" w:themeColor="text1"/>
                <w:sz w:val="18"/>
                <w:szCs w:val="18"/>
              </w:rPr>
            </w:pPr>
            <w:r>
              <w:rPr>
                <w:rFonts w:ascii="Verdana" w:hAnsi="Verdana" w:cs="Segoe UI"/>
                <w:color w:val="000000" w:themeColor="text1"/>
                <w:sz w:val="18"/>
                <w:szCs w:val="18"/>
              </w:rPr>
              <w:t>Do you have provisions for a testamentary trust?</w:t>
            </w:r>
          </w:p>
        </w:tc>
        <w:tc>
          <w:tcPr>
            <w:tcW w:w="3573" w:type="dxa"/>
            <w:tcBorders>
              <w:top w:val="single" w:sz="4" w:space="0" w:color="808080"/>
              <w:left w:val="single" w:sz="4" w:space="0" w:color="808080"/>
              <w:bottom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${estate_will_have_provisions_for_testamentary_trust_client_1</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${estate_will_have_provisions_for_testamentary_trust_client_2</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r>
      <w:tr w:rsidR="008303DB" w:rsidRPr="008B3F53" w:rsidTr="002E1DA9">
        <w:tc>
          <w:tcPr>
            <w:tcW w:w="3544" w:type="dxa"/>
            <w:tcBorders>
              <w:top w:val="single" w:sz="4" w:space="0" w:color="808080"/>
              <w:left w:val="single" w:sz="4" w:space="0" w:color="808080"/>
              <w:bottom w:val="single" w:sz="4" w:space="0" w:color="808080"/>
            </w:tcBorders>
            <w:shd w:val="clear" w:color="auto" w:fill="DCDFDF"/>
          </w:tcPr>
          <w:p w:rsidR="008303DB" w:rsidRPr="008303DB" w:rsidRDefault="008303DB" w:rsidP="008303DB">
            <w:pPr>
              <w:spacing w:before="60" w:after="120"/>
              <w:contextualSpacing/>
              <w:rPr>
                <w:rFonts w:ascii="Verdana" w:hAnsi="Verdana" w:cs="Segoe UI"/>
                <w:color w:val="000000" w:themeColor="text1"/>
                <w:sz w:val="18"/>
                <w:szCs w:val="18"/>
              </w:rPr>
            </w:pPr>
            <w:r w:rsidRPr="008303DB">
              <w:rPr>
                <w:rFonts w:ascii="Verdana" w:hAnsi="Verdana" w:cs="Segoe UI"/>
                <w:sz w:val="18"/>
                <w:szCs w:val="18"/>
              </w:rPr>
              <w:t>Would you like to gift a part of your estate to charity?</w:t>
            </w:r>
          </w:p>
        </w:tc>
        <w:tc>
          <w:tcPr>
            <w:tcW w:w="3573" w:type="dxa"/>
            <w:tcBorders>
              <w:top w:val="single" w:sz="4" w:space="0" w:color="808080"/>
              <w:left w:val="single" w:sz="4" w:space="0" w:color="808080"/>
              <w:bottom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${estate_will_like_to_gift_your_estate_to_charity_client_1</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8303DB" w:rsidRPr="007C28DA" w:rsidRDefault="007C28DA" w:rsidP="007C28DA">
            <w:r>
              <w:rPr>
                <w:rFonts w:ascii="Menlo" w:hAnsi="Menlo" w:cs="Menlo"/>
                <w:color w:val="222222"/>
                <w:sz w:val="17"/>
                <w:szCs w:val="17"/>
                <w:shd w:val="clear" w:color="auto" w:fill="FFFFFF"/>
              </w:rPr>
              <w:t>${estate_will_like_to_gift_your_estate_to_charity_client_2</w:t>
            </w:r>
            <w:r>
              <w:rPr>
                <w:rStyle w:val="webkit-html-attribute-value"/>
                <w:rFonts w:ascii="Menlo" w:hAnsi="Menlo" w:cs="Menlo"/>
                <w:color w:val="222222"/>
                <w:sz w:val="17"/>
                <w:szCs w:val="17"/>
              </w:rPr>
              <w:t>}</w:t>
            </w:r>
            <w:r w:rsidR="008303DB" w:rsidRPr="00463516">
              <w:rPr>
                <w:rFonts w:ascii="Verdana" w:hAnsi="Verdana" w:cs="Segoe UI Light"/>
                <w:bCs/>
                <w:color w:val="404040"/>
                <w:sz w:val="18"/>
                <w:szCs w:val="18"/>
                <w:highlight w:val="cyan"/>
              </w:rPr>
              <w:t xml:space="preserve">sourced from </w:t>
            </w:r>
            <w:proofErr w:type="spellStart"/>
            <w:r w:rsidR="008303DB" w:rsidRPr="00463516">
              <w:rPr>
                <w:rFonts w:ascii="Verdana" w:hAnsi="Verdana" w:cs="Segoe UI Light"/>
                <w:bCs/>
                <w:color w:val="404040"/>
                <w:sz w:val="18"/>
                <w:szCs w:val="18"/>
                <w:highlight w:val="cyan"/>
              </w:rPr>
              <w:t>mycrm</w:t>
            </w:r>
            <w:proofErr w:type="spellEnd"/>
            <w:r w:rsidR="008303DB" w:rsidRPr="00463516">
              <w:rPr>
                <w:rFonts w:ascii="Verdana" w:hAnsi="Verdana" w:cs="Segoe UI"/>
                <w:color w:val="000000" w:themeColor="text1"/>
                <w:sz w:val="18"/>
                <w:szCs w:val="18"/>
                <w:highlight w:val="cyan"/>
              </w:rPr>
              <w:t xml:space="preserve"> / estate (wills) tab</w:t>
            </w:r>
          </w:p>
        </w:tc>
      </w:tr>
    </w:tbl>
    <w:p w:rsidR="00C07BCF" w:rsidRDefault="00C07BCF">
      <w:pPr>
        <w:rPr>
          <w:rFonts w:ascii="Verdana" w:hAnsi="Verdana"/>
          <w:color w:val="000000" w:themeColor="text1"/>
        </w:rPr>
      </w:pPr>
    </w:p>
    <w:tbl>
      <w:tblPr>
        <w:tblW w:w="10632" w:type="dxa"/>
        <w:tblInd w:w="108" w:type="dxa"/>
        <w:tblLayout w:type="fixed"/>
        <w:tblLook w:val="0000"/>
      </w:tblPr>
      <w:tblGrid>
        <w:gridCol w:w="2557"/>
        <w:gridCol w:w="2670"/>
        <w:gridCol w:w="18"/>
        <w:gridCol w:w="2652"/>
        <w:gridCol w:w="2735"/>
      </w:tblGrid>
      <w:tr w:rsidR="00C07BCF" w:rsidRPr="008B3F53" w:rsidTr="00AB14FD">
        <w:trPr>
          <w:trHeight w:val="454"/>
        </w:trPr>
        <w:tc>
          <w:tcPr>
            <w:tcW w:w="5245" w:type="dxa"/>
            <w:gridSpan w:val="3"/>
            <w:tcBorders>
              <w:top w:val="single" w:sz="4" w:space="0" w:color="808080"/>
              <w:left w:val="single" w:sz="4" w:space="0" w:color="808080"/>
              <w:bottom w:val="single" w:sz="4" w:space="0" w:color="808080"/>
              <w:right w:val="single" w:sz="4" w:space="0" w:color="808080"/>
            </w:tcBorders>
            <w:shd w:val="clear" w:color="auto" w:fill="9BB4D2"/>
            <w:vAlign w:val="center"/>
          </w:tcPr>
          <w:p w:rsidR="00C07BCF" w:rsidRPr="008B3F53" w:rsidRDefault="00C07BCF" w:rsidP="00AB14FD">
            <w:pPr>
              <w:snapToGrid w:val="0"/>
              <w:spacing w:before="60" w:after="120" w:line="276" w:lineRule="auto"/>
              <w:contextualSpacing/>
              <w:jc w:val="center"/>
              <w:rPr>
                <w:rFonts w:ascii="Verdana" w:hAnsi="Verdana" w:cs="Segoe UI"/>
                <w:b/>
                <w:color w:val="000000" w:themeColor="text1"/>
                <w:sz w:val="18"/>
                <w:szCs w:val="18"/>
              </w:rPr>
            </w:pPr>
            <w:r w:rsidRPr="008B3F53">
              <w:rPr>
                <w:rFonts w:ascii="Verdana" w:hAnsi="Verdana" w:cs="Segoe UI"/>
                <w:b/>
                <w:color w:val="000000" w:themeColor="text1"/>
                <w:sz w:val="18"/>
                <w:szCs w:val="18"/>
              </w:rPr>
              <w:t>Client 1 Beneficiaries</w:t>
            </w:r>
          </w:p>
        </w:tc>
        <w:tc>
          <w:tcPr>
            <w:tcW w:w="5387" w:type="dxa"/>
            <w:gridSpan w:val="2"/>
            <w:tcBorders>
              <w:top w:val="single" w:sz="4" w:space="0" w:color="808080"/>
              <w:left w:val="single" w:sz="4" w:space="0" w:color="808080"/>
              <w:bottom w:val="single" w:sz="4" w:space="0" w:color="808080"/>
              <w:right w:val="single" w:sz="4" w:space="0" w:color="808080"/>
            </w:tcBorders>
            <w:shd w:val="clear" w:color="auto" w:fill="9BB4D2"/>
            <w:vAlign w:val="center"/>
          </w:tcPr>
          <w:p w:rsidR="00C07BCF" w:rsidRPr="008B3F53" w:rsidRDefault="00C07BCF" w:rsidP="00AB14FD">
            <w:pPr>
              <w:snapToGrid w:val="0"/>
              <w:spacing w:before="60" w:after="120" w:line="276" w:lineRule="auto"/>
              <w:contextualSpacing/>
              <w:jc w:val="center"/>
              <w:rPr>
                <w:rFonts w:ascii="Verdana" w:hAnsi="Verdana" w:cs="Segoe UI"/>
                <w:b/>
                <w:color w:val="000000" w:themeColor="text1"/>
                <w:sz w:val="18"/>
                <w:szCs w:val="18"/>
              </w:rPr>
            </w:pPr>
            <w:r w:rsidRPr="008B3F53">
              <w:rPr>
                <w:rFonts w:ascii="Verdana" w:hAnsi="Verdana" w:cs="Segoe UI"/>
                <w:b/>
                <w:color w:val="000000" w:themeColor="text1"/>
                <w:sz w:val="18"/>
                <w:szCs w:val="18"/>
              </w:rPr>
              <w:t>Client 2 Beneficiaries</w:t>
            </w:r>
          </w:p>
        </w:tc>
      </w:tr>
      <w:tr w:rsidR="00C07BCF" w:rsidRPr="008B3F53" w:rsidTr="00AB14FD">
        <w:trPr>
          <w:trHeight w:val="454"/>
        </w:trPr>
        <w:tc>
          <w:tcPr>
            <w:tcW w:w="2557" w:type="dxa"/>
            <w:tcBorders>
              <w:top w:val="single" w:sz="4" w:space="0" w:color="808080"/>
              <w:left w:val="single" w:sz="4" w:space="0" w:color="808080"/>
              <w:bottom w:val="single" w:sz="4" w:space="0" w:color="808080"/>
            </w:tcBorders>
            <w:shd w:val="clear" w:color="auto" w:fill="9BB4D2"/>
            <w:vAlign w:val="center"/>
          </w:tcPr>
          <w:p w:rsidR="00C07BCF" w:rsidRPr="008B3F53" w:rsidRDefault="00C07BCF" w:rsidP="00AB14FD">
            <w:pPr>
              <w:snapToGrid w:val="0"/>
              <w:spacing w:before="60" w:after="120" w:line="276" w:lineRule="auto"/>
              <w:contextualSpacing/>
              <w:jc w:val="center"/>
              <w:rPr>
                <w:rFonts w:ascii="Verdana" w:hAnsi="Verdana" w:cs="Segoe UI"/>
                <w:b/>
                <w:color w:val="000000" w:themeColor="text1"/>
                <w:sz w:val="18"/>
                <w:szCs w:val="18"/>
              </w:rPr>
            </w:pPr>
            <w:r w:rsidRPr="008B3F53">
              <w:rPr>
                <w:rFonts w:ascii="Verdana" w:hAnsi="Verdana" w:cs="Segoe UI"/>
                <w:b/>
                <w:color w:val="000000" w:themeColor="text1"/>
                <w:sz w:val="18"/>
                <w:szCs w:val="18"/>
              </w:rPr>
              <w:t>Name</w:t>
            </w:r>
          </w:p>
        </w:tc>
        <w:tc>
          <w:tcPr>
            <w:tcW w:w="2670" w:type="dxa"/>
            <w:tcBorders>
              <w:top w:val="single" w:sz="4" w:space="0" w:color="808080"/>
              <w:left w:val="single" w:sz="4" w:space="0" w:color="808080"/>
              <w:bottom w:val="single" w:sz="4" w:space="0" w:color="808080"/>
            </w:tcBorders>
            <w:shd w:val="clear" w:color="auto" w:fill="9BB4D2"/>
            <w:vAlign w:val="center"/>
          </w:tcPr>
          <w:p w:rsidR="00C07BCF" w:rsidRPr="008B3F53" w:rsidRDefault="00C07BCF" w:rsidP="00AB14FD">
            <w:pPr>
              <w:snapToGrid w:val="0"/>
              <w:spacing w:before="60" w:after="120" w:line="276" w:lineRule="auto"/>
              <w:contextualSpacing/>
              <w:jc w:val="center"/>
              <w:rPr>
                <w:rFonts w:ascii="Verdana" w:hAnsi="Verdana" w:cs="Segoe UI"/>
                <w:b/>
                <w:color w:val="000000" w:themeColor="text1"/>
                <w:sz w:val="18"/>
                <w:szCs w:val="18"/>
              </w:rPr>
            </w:pPr>
            <w:r w:rsidRPr="008B3F53">
              <w:rPr>
                <w:rFonts w:ascii="Verdana" w:hAnsi="Verdana" w:cs="Segoe UI"/>
                <w:b/>
                <w:color w:val="000000" w:themeColor="text1"/>
                <w:sz w:val="18"/>
                <w:szCs w:val="18"/>
              </w:rPr>
              <w:t>Relationship</w:t>
            </w:r>
          </w:p>
        </w:tc>
        <w:tc>
          <w:tcPr>
            <w:tcW w:w="2670" w:type="dxa"/>
            <w:gridSpan w:val="2"/>
            <w:tcBorders>
              <w:top w:val="single" w:sz="4" w:space="0" w:color="808080"/>
              <w:left w:val="single" w:sz="4" w:space="0" w:color="808080"/>
              <w:bottom w:val="single" w:sz="4" w:space="0" w:color="808080"/>
            </w:tcBorders>
            <w:shd w:val="clear" w:color="auto" w:fill="9BB4D2"/>
            <w:vAlign w:val="center"/>
          </w:tcPr>
          <w:p w:rsidR="00C07BCF" w:rsidRPr="008B3F53" w:rsidRDefault="00C07BCF" w:rsidP="00AB14FD">
            <w:pPr>
              <w:snapToGrid w:val="0"/>
              <w:spacing w:before="60" w:after="120" w:line="276" w:lineRule="auto"/>
              <w:contextualSpacing/>
              <w:jc w:val="center"/>
              <w:rPr>
                <w:rFonts w:ascii="Verdana" w:hAnsi="Verdana" w:cs="Segoe UI"/>
                <w:b/>
                <w:color w:val="000000" w:themeColor="text1"/>
                <w:sz w:val="18"/>
                <w:szCs w:val="18"/>
              </w:rPr>
            </w:pPr>
            <w:r w:rsidRPr="008B3F53">
              <w:rPr>
                <w:rFonts w:ascii="Verdana" w:hAnsi="Verdana" w:cs="Segoe UI"/>
                <w:b/>
                <w:color w:val="000000" w:themeColor="text1"/>
                <w:sz w:val="18"/>
                <w:szCs w:val="18"/>
              </w:rPr>
              <w:t>Name</w:t>
            </w:r>
          </w:p>
        </w:tc>
        <w:tc>
          <w:tcPr>
            <w:tcW w:w="2735" w:type="dxa"/>
            <w:tcBorders>
              <w:top w:val="single" w:sz="4" w:space="0" w:color="808080"/>
              <w:left w:val="single" w:sz="4" w:space="0" w:color="808080"/>
              <w:bottom w:val="single" w:sz="4" w:space="0" w:color="808080"/>
              <w:right w:val="single" w:sz="4" w:space="0" w:color="808080"/>
            </w:tcBorders>
            <w:shd w:val="clear" w:color="auto" w:fill="9BB4D2"/>
            <w:vAlign w:val="center"/>
          </w:tcPr>
          <w:p w:rsidR="00C07BCF" w:rsidRPr="008B3F53" w:rsidRDefault="00C07BCF" w:rsidP="00AB14FD">
            <w:pPr>
              <w:snapToGrid w:val="0"/>
              <w:spacing w:before="60" w:after="120" w:line="276" w:lineRule="auto"/>
              <w:contextualSpacing/>
              <w:jc w:val="center"/>
              <w:rPr>
                <w:rFonts w:ascii="Verdana" w:hAnsi="Verdana" w:cs="Segoe UI"/>
                <w:b/>
                <w:color w:val="000000" w:themeColor="text1"/>
                <w:sz w:val="18"/>
                <w:szCs w:val="18"/>
              </w:rPr>
            </w:pPr>
            <w:r w:rsidRPr="008B3F53">
              <w:rPr>
                <w:rFonts w:ascii="Verdana" w:hAnsi="Verdana" w:cs="Segoe UI"/>
                <w:b/>
                <w:color w:val="000000" w:themeColor="text1"/>
                <w:sz w:val="18"/>
                <w:szCs w:val="18"/>
              </w:rPr>
              <w:t>Relationship</w:t>
            </w:r>
          </w:p>
        </w:tc>
      </w:tr>
      <w:tr w:rsidR="005C030D" w:rsidRPr="002F797B" w:rsidTr="00237EEC">
        <w:trPr>
          <w:trHeight w:val="400"/>
        </w:trPr>
        <w:tc>
          <w:tcPr>
            <w:tcW w:w="2557" w:type="dxa"/>
            <w:tcBorders>
              <w:top w:val="single" w:sz="4" w:space="0" w:color="808080"/>
              <w:left w:val="single" w:sz="4" w:space="0" w:color="808080"/>
              <w:bottom w:val="single" w:sz="4" w:space="0" w:color="808080"/>
            </w:tcBorders>
            <w:shd w:val="clear" w:color="auto" w:fill="auto"/>
          </w:tcPr>
          <w:p w:rsidR="005C030D" w:rsidRPr="004F6ED9" w:rsidRDefault="007C28DA" w:rsidP="004F6ED9">
            <w:r>
              <w:rPr>
                <w:rFonts w:ascii="Menlo" w:hAnsi="Menlo" w:cs="Menlo"/>
                <w:color w:val="222222"/>
                <w:sz w:val="17"/>
                <w:szCs w:val="17"/>
                <w:shd w:val="clear" w:color="auto" w:fill="FFFFFF"/>
              </w:rPr>
              <w:t>${estate_will_</w:t>
            </w:r>
            <w:r w:rsidR="004F6ED9">
              <w:rPr>
                <w:rFonts w:ascii="Menlo" w:hAnsi="Menlo" w:cs="Menlo"/>
                <w:color w:val="222222"/>
                <w:sz w:val="17"/>
                <w:szCs w:val="17"/>
                <w:shd w:val="clear" w:color="auto" w:fill="FFFFFF"/>
              </w:rPr>
              <w:t>beneficiary_details_name_1</w:t>
            </w:r>
            <w:r>
              <w:rPr>
                <w:rStyle w:val="webkit-html-attribute-value"/>
                <w:rFonts w:ascii="Menlo" w:hAnsi="Menlo" w:cs="Menlo"/>
                <w:color w:val="222222"/>
                <w:sz w:val="17"/>
                <w:szCs w:val="17"/>
              </w:rPr>
              <w:t>}</w:t>
            </w:r>
            <w:r w:rsidR="005C030D" w:rsidRPr="009A5608">
              <w:rPr>
                <w:rFonts w:ascii="Verdana" w:hAnsi="Verdana" w:cs="Segoe UI Light"/>
                <w:bCs/>
                <w:color w:val="404040"/>
                <w:sz w:val="18"/>
                <w:szCs w:val="18"/>
                <w:highlight w:val="cyan"/>
              </w:rPr>
              <w:t xml:space="preserve">sourced from </w:t>
            </w:r>
            <w:proofErr w:type="spellStart"/>
            <w:r w:rsidR="005C030D" w:rsidRPr="009A5608">
              <w:rPr>
                <w:rFonts w:ascii="Verdana" w:hAnsi="Verdana" w:cs="Segoe UI Light"/>
                <w:bCs/>
                <w:color w:val="404040"/>
                <w:sz w:val="18"/>
                <w:szCs w:val="18"/>
                <w:highlight w:val="cyan"/>
              </w:rPr>
              <w:t>mycrm</w:t>
            </w:r>
            <w:proofErr w:type="spellEnd"/>
            <w:r w:rsidR="005C030D" w:rsidRPr="009A5608">
              <w:rPr>
                <w:rFonts w:ascii="Verdana" w:hAnsi="Verdana" w:cs="Segoe UI"/>
                <w:color w:val="000000" w:themeColor="text1"/>
                <w:sz w:val="18"/>
                <w:szCs w:val="18"/>
                <w:highlight w:val="cyan"/>
              </w:rPr>
              <w:t xml:space="preserve"> / estate (wills) tab</w:t>
            </w:r>
          </w:p>
        </w:tc>
        <w:tc>
          <w:tcPr>
            <w:tcW w:w="2670" w:type="dxa"/>
            <w:tcBorders>
              <w:top w:val="single" w:sz="4" w:space="0" w:color="808080"/>
              <w:left w:val="single" w:sz="4" w:space="0" w:color="808080"/>
              <w:bottom w:val="single" w:sz="4" w:space="0" w:color="808080"/>
            </w:tcBorders>
            <w:shd w:val="clear" w:color="auto" w:fill="auto"/>
          </w:tcPr>
          <w:p w:rsidR="005C030D" w:rsidRPr="004F6ED9" w:rsidRDefault="007C28DA" w:rsidP="004F6ED9">
            <w:r>
              <w:rPr>
                <w:rFonts w:ascii="Menlo" w:hAnsi="Menlo" w:cs="Menlo"/>
                <w:color w:val="222222"/>
                <w:sz w:val="17"/>
                <w:szCs w:val="17"/>
                <w:shd w:val="clear" w:color="auto" w:fill="FFFFFF"/>
              </w:rPr>
              <w:t>${estate_will_</w:t>
            </w:r>
            <w:r w:rsidR="004F6ED9">
              <w:rPr>
                <w:rFonts w:ascii="Menlo" w:hAnsi="Menlo" w:cs="Menlo"/>
                <w:color w:val="222222"/>
                <w:sz w:val="17"/>
                <w:szCs w:val="17"/>
                <w:shd w:val="clear" w:color="auto" w:fill="FFFFFF"/>
              </w:rPr>
              <w:t>beneficiary_details_relationship_1</w:t>
            </w:r>
            <w:r>
              <w:rPr>
                <w:rStyle w:val="webkit-html-attribute-value"/>
                <w:rFonts w:ascii="Menlo" w:hAnsi="Menlo" w:cs="Menlo"/>
                <w:color w:val="222222"/>
                <w:sz w:val="17"/>
                <w:szCs w:val="17"/>
              </w:rPr>
              <w:t>}</w:t>
            </w:r>
            <w:r w:rsidR="005C030D" w:rsidRPr="009A5608">
              <w:rPr>
                <w:rFonts w:ascii="Verdana" w:hAnsi="Verdana" w:cs="Segoe UI Light"/>
                <w:bCs/>
                <w:color w:val="404040"/>
                <w:sz w:val="18"/>
                <w:szCs w:val="18"/>
                <w:highlight w:val="cyan"/>
              </w:rPr>
              <w:t xml:space="preserve">sourced from </w:t>
            </w:r>
            <w:proofErr w:type="spellStart"/>
            <w:r w:rsidR="005C030D" w:rsidRPr="009A5608">
              <w:rPr>
                <w:rFonts w:ascii="Verdana" w:hAnsi="Verdana" w:cs="Segoe UI Light"/>
                <w:bCs/>
                <w:color w:val="404040"/>
                <w:sz w:val="18"/>
                <w:szCs w:val="18"/>
                <w:highlight w:val="cyan"/>
              </w:rPr>
              <w:t>mycrm</w:t>
            </w:r>
            <w:proofErr w:type="spellEnd"/>
            <w:r w:rsidR="005C030D" w:rsidRPr="009A5608">
              <w:rPr>
                <w:rFonts w:ascii="Verdana" w:hAnsi="Verdana" w:cs="Segoe UI"/>
                <w:color w:val="000000" w:themeColor="text1"/>
                <w:sz w:val="18"/>
                <w:szCs w:val="18"/>
                <w:highlight w:val="cyan"/>
              </w:rPr>
              <w:t xml:space="preserve"> / estate (wills) tab</w:t>
            </w:r>
          </w:p>
        </w:tc>
        <w:tc>
          <w:tcPr>
            <w:tcW w:w="2670" w:type="dxa"/>
            <w:gridSpan w:val="2"/>
            <w:tcBorders>
              <w:top w:val="single" w:sz="4" w:space="0" w:color="808080"/>
              <w:left w:val="single" w:sz="4" w:space="0" w:color="808080"/>
              <w:bottom w:val="single" w:sz="4" w:space="0" w:color="808080"/>
            </w:tcBorders>
            <w:shd w:val="clear" w:color="auto" w:fill="auto"/>
          </w:tcPr>
          <w:p w:rsidR="005C030D" w:rsidRPr="004F6ED9" w:rsidRDefault="007C28DA" w:rsidP="004F6ED9">
            <w:r>
              <w:rPr>
                <w:rFonts w:ascii="Menlo" w:hAnsi="Menlo" w:cs="Menlo"/>
                <w:color w:val="222222"/>
                <w:sz w:val="17"/>
                <w:szCs w:val="17"/>
                <w:shd w:val="clear" w:color="auto" w:fill="FFFFFF"/>
              </w:rPr>
              <w:t>${estate_will_</w:t>
            </w:r>
            <w:r w:rsidR="004F6ED9">
              <w:rPr>
                <w:rFonts w:ascii="Menlo" w:hAnsi="Menlo" w:cs="Menlo"/>
                <w:color w:val="222222"/>
                <w:sz w:val="17"/>
                <w:szCs w:val="17"/>
                <w:shd w:val="clear" w:color="auto" w:fill="FFFFFF"/>
              </w:rPr>
              <w:t>beneficiary_details_name_2</w:t>
            </w:r>
            <w:r>
              <w:rPr>
                <w:rStyle w:val="webkit-html-attribute-value"/>
                <w:rFonts w:ascii="Menlo" w:hAnsi="Menlo" w:cs="Menlo"/>
                <w:color w:val="222222"/>
                <w:sz w:val="17"/>
                <w:szCs w:val="17"/>
              </w:rPr>
              <w:t>}</w:t>
            </w:r>
            <w:r w:rsidR="005C030D" w:rsidRPr="009A5608">
              <w:rPr>
                <w:rFonts w:ascii="Verdana" w:hAnsi="Verdana" w:cs="Segoe UI Light"/>
                <w:bCs/>
                <w:color w:val="404040"/>
                <w:sz w:val="18"/>
                <w:szCs w:val="18"/>
                <w:highlight w:val="cyan"/>
              </w:rPr>
              <w:t xml:space="preserve">sourced from </w:t>
            </w:r>
            <w:proofErr w:type="spellStart"/>
            <w:r w:rsidR="005C030D" w:rsidRPr="009A5608">
              <w:rPr>
                <w:rFonts w:ascii="Verdana" w:hAnsi="Verdana" w:cs="Segoe UI Light"/>
                <w:bCs/>
                <w:color w:val="404040"/>
                <w:sz w:val="18"/>
                <w:szCs w:val="18"/>
                <w:highlight w:val="cyan"/>
              </w:rPr>
              <w:t>mycrm</w:t>
            </w:r>
            <w:proofErr w:type="spellEnd"/>
            <w:r w:rsidR="005C030D" w:rsidRPr="009A5608">
              <w:rPr>
                <w:rFonts w:ascii="Verdana" w:hAnsi="Verdana" w:cs="Segoe UI"/>
                <w:color w:val="000000" w:themeColor="text1"/>
                <w:sz w:val="18"/>
                <w:szCs w:val="18"/>
                <w:highlight w:val="cyan"/>
              </w:rPr>
              <w:t xml:space="preserve"> / estate (wills) tab</w:t>
            </w:r>
          </w:p>
        </w:tc>
        <w:tc>
          <w:tcPr>
            <w:tcW w:w="2735" w:type="dxa"/>
            <w:tcBorders>
              <w:top w:val="single" w:sz="4" w:space="0" w:color="808080"/>
              <w:left w:val="single" w:sz="4" w:space="0" w:color="808080"/>
              <w:bottom w:val="single" w:sz="4" w:space="0" w:color="808080"/>
              <w:right w:val="single" w:sz="4" w:space="0" w:color="808080"/>
            </w:tcBorders>
            <w:shd w:val="clear" w:color="auto" w:fill="auto"/>
          </w:tcPr>
          <w:p w:rsidR="005C030D" w:rsidRPr="004F6ED9" w:rsidRDefault="007C28DA" w:rsidP="004F6ED9">
            <w:r>
              <w:rPr>
                <w:rFonts w:ascii="Menlo" w:hAnsi="Menlo" w:cs="Menlo"/>
                <w:color w:val="222222"/>
                <w:sz w:val="17"/>
                <w:szCs w:val="17"/>
                <w:shd w:val="clear" w:color="auto" w:fill="FFFFFF"/>
              </w:rPr>
              <w:t>${estate_will_</w:t>
            </w:r>
            <w:r w:rsidR="004F6ED9">
              <w:rPr>
                <w:rFonts w:ascii="Menlo" w:hAnsi="Menlo" w:cs="Menlo"/>
                <w:color w:val="222222"/>
                <w:sz w:val="17"/>
                <w:szCs w:val="17"/>
                <w:shd w:val="clear" w:color="auto" w:fill="FFFFFF"/>
              </w:rPr>
              <w:t>beneficiary_details_relationship_2</w:t>
            </w:r>
            <w:r>
              <w:rPr>
                <w:rStyle w:val="webkit-html-attribute-value"/>
                <w:rFonts w:ascii="Menlo" w:hAnsi="Menlo" w:cs="Menlo"/>
                <w:color w:val="222222"/>
                <w:sz w:val="17"/>
                <w:szCs w:val="17"/>
              </w:rPr>
              <w:t>}</w:t>
            </w:r>
            <w:r w:rsidR="005C030D" w:rsidRPr="009A5608">
              <w:rPr>
                <w:rFonts w:ascii="Verdana" w:hAnsi="Verdana" w:cs="Segoe UI Light"/>
                <w:bCs/>
                <w:color w:val="404040"/>
                <w:sz w:val="18"/>
                <w:szCs w:val="18"/>
                <w:highlight w:val="cyan"/>
              </w:rPr>
              <w:t xml:space="preserve">sourced from </w:t>
            </w:r>
            <w:proofErr w:type="spellStart"/>
            <w:r w:rsidR="005C030D" w:rsidRPr="009A5608">
              <w:rPr>
                <w:rFonts w:ascii="Verdana" w:hAnsi="Verdana" w:cs="Segoe UI Light"/>
                <w:bCs/>
                <w:color w:val="404040"/>
                <w:sz w:val="18"/>
                <w:szCs w:val="18"/>
                <w:highlight w:val="cyan"/>
              </w:rPr>
              <w:t>mycrm</w:t>
            </w:r>
            <w:proofErr w:type="spellEnd"/>
            <w:r w:rsidR="005C030D" w:rsidRPr="009A5608">
              <w:rPr>
                <w:rFonts w:ascii="Verdana" w:hAnsi="Verdana" w:cs="Segoe UI"/>
                <w:color w:val="000000" w:themeColor="text1"/>
                <w:sz w:val="18"/>
                <w:szCs w:val="18"/>
                <w:highlight w:val="cyan"/>
              </w:rPr>
              <w:t xml:space="preserve"> / estate (wills) tab</w:t>
            </w:r>
          </w:p>
        </w:tc>
      </w:tr>
    </w:tbl>
    <w:p w:rsidR="004A0347" w:rsidRDefault="004A0347">
      <w:pPr>
        <w:rPr>
          <w:rFonts w:ascii="Verdana" w:hAnsi="Verdana"/>
          <w:color w:val="000000" w:themeColor="text1"/>
        </w:rPr>
      </w:pPr>
    </w:p>
    <w:p w:rsidR="00D929AC" w:rsidRPr="00BE040F" w:rsidRDefault="005E70A3" w:rsidP="00616DAE">
      <w:pPr>
        <w:keepNext/>
        <w:keepLines/>
        <w:pageBreakBefore/>
        <w:rPr>
          <w:rFonts w:ascii="Verdana" w:hAnsi="Verdana"/>
          <w:bCs/>
          <w:color w:val="000000" w:themeColor="text1"/>
        </w:rPr>
      </w:pPr>
      <w:r>
        <w:rPr>
          <w:rFonts w:ascii="Verdana" w:hAnsi="Verdana"/>
          <w:bCs/>
          <w:caps/>
          <w:color w:val="000000" w:themeColor="text1"/>
        </w:rPr>
        <w:lastRenderedPageBreak/>
        <w:t>E</w:t>
      </w:r>
      <w:r w:rsidR="00D929AC" w:rsidRPr="00BE040F">
        <w:rPr>
          <w:rFonts w:ascii="Verdana" w:hAnsi="Verdana"/>
          <w:bCs/>
          <w:caps/>
          <w:color w:val="000000" w:themeColor="text1"/>
        </w:rPr>
        <w:t>state Planning cont’d</w:t>
      </w:r>
    </w:p>
    <w:p w:rsidR="00E01209" w:rsidRPr="008B3F53" w:rsidRDefault="00E01209" w:rsidP="00E01209">
      <w:pPr>
        <w:pStyle w:val="BodyCopyCenter"/>
        <w:spacing w:before="60" w:after="120"/>
        <w:contextualSpacing/>
        <w:jc w:val="left"/>
        <w:rPr>
          <w:rFonts w:ascii="Verdana" w:hAnsi="Verdana" w:cs="Segoe UI"/>
          <w:color w:val="000000" w:themeColor="text1"/>
        </w:rPr>
      </w:pPr>
      <w:r w:rsidRPr="00F006D1">
        <w:rPr>
          <w:rFonts w:ascii="Verdana" w:hAnsi="Verdana" w:cs="Segoe UI"/>
          <w:color w:val="000000" w:themeColor="text1"/>
          <w:sz w:val="18"/>
          <w:szCs w:val="18"/>
        </w:rPr>
        <w:t>None / Not in Scope / Not Disclosed / Section Not Applicable because:</w:t>
      </w:r>
      <w:r w:rsidRPr="008B3F53">
        <w:rPr>
          <w:rFonts w:ascii="Verdana" w:hAnsi="Verdana" w:cs="Segoe UI"/>
          <w:color w:val="000000" w:themeColor="text1"/>
          <w:sz w:val="18"/>
          <w:szCs w:val="18"/>
        </w:rPr>
        <w:t xml:space="preserve">  </w:t>
      </w:r>
    </w:p>
    <w:tbl>
      <w:tblPr>
        <w:tblW w:w="10632" w:type="dxa"/>
        <w:tblInd w:w="108" w:type="dxa"/>
        <w:tblLayout w:type="fixed"/>
        <w:tblLook w:val="0000"/>
      </w:tblPr>
      <w:tblGrid>
        <w:gridCol w:w="3544"/>
        <w:gridCol w:w="3573"/>
        <w:gridCol w:w="3515"/>
      </w:tblGrid>
      <w:tr w:rsidR="008B3F53" w:rsidRPr="008B3F53" w:rsidTr="0027146D">
        <w:trPr>
          <w:trHeight w:val="454"/>
        </w:trPr>
        <w:tc>
          <w:tcPr>
            <w:tcW w:w="3544" w:type="dxa"/>
            <w:tcBorders>
              <w:top w:val="single" w:sz="4" w:space="0" w:color="808080"/>
              <w:left w:val="single" w:sz="4" w:space="0" w:color="808080"/>
              <w:bottom w:val="single" w:sz="4" w:space="0" w:color="808080"/>
            </w:tcBorders>
            <w:shd w:val="clear" w:color="auto" w:fill="9BB4D2"/>
            <w:vAlign w:val="center"/>
          </w:tcPr>
          <w:p w:rsidR="007261AD" w:rsidRPr="008B3F53" w:rsidRDefault="007261AD" w:rsidP="002D1041">
            <w:pPr>
              <w:snapToGrid w:val="0"/>
              <w:spacing w:before="60" w:after="120" w:line="276" w:lineRule="auto"/>
              <w:contextualSpacing/>
              <w:rPr>
                <w:rFonts w:ascii="Verdana" w:hAnsi="Verdana" w:cs="Segoe UI"/>
                <w:b/>
                <w:color w:val="000000" w:themeColor="text1"/>
                <w:sz w:val="18"/>
                <w:szCs w:val="18"/>
              </w:rPr>
            </w:pPr>
            <w:r w:rsidRPr="008B3F53">
              <w:rPr>
                <w:rFonts w:ascii="Verdana" w:hAnsi="Verdana" w:cs="Segoe UI"/>
                <w:b/>
                <w:color w:val="000000" w:themeColor="text1"/>
                <w:sz w:val="18"/>
                <w:szCs w:val="18"/>
              </w:rPr>
              <w:t>POWER of ATTORNEY</w:t>
            </w:r>
          </w:p>
        </w:tc>
        <w:tc>
          <w:tcPr>
            <w:tcW w:w="3573" w:type="dxa"/>
            <w:tcBorders>
              <w:top w:val="single" w:sz="4" w:space="0" w:color="808080"/>
              <w:left w:val="single" w:sz="4" w:space="0" w:color="808080"/>
              <w:bottom w:val="single" w:sz="4" w:space="0" w:color="808080"/>
            </w:tcBorders>
            <w:shd w:val="clear" w:color="auto" w:fill="9BB4D2"/>
            <w:vAlign w:val="center"/>
          </w:tcPr>
          <w:p w:rsidR="007261AD" w:rsidRPr="008B3F53" w:rsidRDefault="007261AD" w:rsidP="002D1041">
            <w:pPr>
              <w:pStyle w:val="BodyCopyCenter"/>
              <w:spacing w:before="60" w:after="120"/>
              <w:contextualSpacing/>
              <w:rPr>
                <w:rFonts w:ascii="Verdana" w:hAnsi="Verdana" w:cs="Segoe UI"/>
                <w:b/>
                <w:color w:val="000000" w:themeColor="text1"/>
                <w:sz w:val="18"/>
                <w:szCs w:val="18"/>
              </w:rPr>
            </w:pPr>
            <w:r w:rsidRPr="008B3F53">
              <w:rPr>
                <w:rFonts w:ascii="Verdana" w:hAnsi="Verdana" w:cs="Segoe UI"/>
                <w:b/>
                <w:color w:val="000000" w:themeColor="text1"/>
                <w:sz w:val="18"/>
                <w:szCs w:val="18"/>
              </w:rPr>
              <w:t>Client 1</w:t>
            </w:r>
          </w:p>
        </w:tc>
        <w:tc>
          <w:tcPr>
            <w:tcW w:w="3515" w:type="dxa"/>
            <w:tcBorders>
              <w:top w:val="single" w:sz="4" w:space="0" w:color="808080"/>
              <w:left w:val="single" w:sz="4" w:space="0" w:color="808080"/>
              <w:bottom w:val="single" w:sz="4" w:space="0" w:color="808080"/>
              <w:right w:val="single" w:sz="4" w:space="0" w:color="808080"/>
            </w:tcBorders>
            <w:shd w:val="clear" w:color="auto" w:fill="9BB4D2"/>
            <w:vAlign w:val="center"/>
          </w:tcPr>
          <w:p w:rsidR="007261AD" w:rsidRPr="008B3F53" w:rsidRDefault="007261AD" w:rsidP="002D1041">
            <w:pPr>
              <w:pStyle w:val="BodyCopyCenter"/>
              <w:spacing w:before="60" w:after="120"/>
              <w:contextualSpacing/>
              <w:rPr>
                <w:rFonts w:ascii="Verdana" w:hAnsi="Verdana" w:cs="Segoe UI"/>
                <w:color w:val="000000" w:themeColor="text1"/>
                <w:sz w:val="18"/>
                <w:szCs w:val="18"/>
              </w:rPr>
            </w:pPr>
            <w:r w:rsidRPr="008B3F53">
              <w:rPr>
                <w:rFonts w:ascii="Verdana" w:hAnsi="Verdana" w:cs="Segoe UI"/>
                <w:b/>
                <w:color w:val="000000" w:themeColor="text1"/>
                <w:sz w:val="18"/>
                <w:szCs w:val="18"/>
              </w:rPr>
              <w:t>Client 2</w:t>
            </w:r>
          </w:p>
        </w:tc>
      </w:tr>
      <w:tr w:rsidR="000A4DA4" w:rsidRPr="008B3F53" w:rsidTr="00237EEC">
        <w:tc>
          <w:tcPr>
            <w:tcW w:w="3544" w:type="dxa"/>
            <w:tcBorders>
              <w:top w:val="single" w:sz="4" w:space="0" w:color="808080"/>
              <w:left w:val="single" w:sz="4" w:space="0" w:color="808080"/>
              <w:bottom w:val="single" w:sz="4" w:space="0" w:color="808080"/>
            </w:tcBorders>
            <w:shd w:val="clear" w:color="auto" w:fill="DCDFDF"/>
          </w:tcPr>
          <w:p w:rsidR="000A4DA4" w:rsidRPr="000A4DA4" w:rsidRDefault="000A4DA4" w:rsidP="000A4DA4">
            <w:pPr>
              <w:spacing w:before="60" w:after="120" w:line="276" w:lineRule="auto"/>
              <w:contextualSpacing/>
              <w:rPr>
                <w:rFonts w:ascii="Verdana" w:hAnsi="Verdana" w:cs="Segoe UI"/>
                <w:color w:val="000000" w:themeColor="text1"/>
                <w:sz w:val="18"/>
                <w:szCs w:val="18"/>
              </w:rPr>
            </w:pPr>
            <w:r w:rsidRPr="000A4DA4">
              <w:rPr>
                <w:rFonts w:ascii="Verdana" w:hAnsi="Verdana" w:cs="Segoe UI"/>
                <w:color w:val="000000" w:themeColor="text1"/>
                <w:sz w:val="18"/>
                <w:szCs w:val="18"/>
              </w:rPr>
              <w:t>Do you have a Power of Attorney?</w:t>
            </w:r>
          </w:p>
        </w:tc>
        <w:tc>
          <w:tcPr>
            <w:tcW w:w="3573" w:type="dxa"/>
            <w:tcBorders>
              <w:top w:val="single" w:sz="4" w:space="0" w:color="808080"/>
              <w:left w:val="single" w:sz="4" w:space="0" w:color="808080"/>
              <w:bottom w:val="single" w:sz="4" w:space="0" w:color="808080"/>
            </w:tcBorders>
            <w:shd w:val="clear" w:color="auto" w:fill="auto"/>
          </w:tcPr>
          <w:p w:rsidR="000A4DA4" w:rsidRPr="00020F2D" w:rsidRDefault="00020F2D" w:rsidP="00020F2D">
            <w:r>
              <w:rPr>
                <w:rFonts w:ascii="Menlo" w:hAnsi="Menlo" w:cs="Menlo"/>
                <w:color w:val="222222"/>
                <w:sz w:val="17"/>
                <w:szCs w:val="17"/>
                <w:shd w:val="clear" w:color="auto" w:fill="FFFFFF"/>
              </w:rPr>
              <w:t>${estate_poa_do_you_have_power_of_attorney_client_1</w:t>
            </w:r>
            <w:r>
              <w:rPr>
                <w:rStyle w:val="webkit-html-attribute-value"/>
                <w:rFonts w:ascii="Menlo" w:hAnsi="Menlo" w:cs="Menlo"/>
                <w:color w:val="222222"/>
                <w:sz w:val="17"/>
                <w:szCs w:val="17"/>
              </w:rPr>
              <w:t>}</w:t>
            </w:r>
            <w:r w:rsidR="000A4DA4" w:rsidRPr="00232DE8">
              <w:rPr>
                <w:rFonts w:ascii="Verdana" w:hAnsi="Verdana" w:cs="Segoe UI Light"/>
                <w:bCs/>
                <w:color w:val="404040"/>
                <w:sz w:val="18"/>
                <w:szCs w:val="18"/>
                <w:highlight w:val="cyan"/>
              </w:rPr>
              <w:t xml:space="preserve">sourced from </w:t>
            </w:r>
            <w:proofErr w:type="spellStart"/>
            <w:r w:rsidR="000A4DA4" w:rsidRPr="00232DE8">
              <w:rPr>
                <w:rFonts w:ascii="Verdana" w:hAnsi="Verdana" w:cs="Segoe UI Light"/>
                <w:bCs/>
                <w:color w:val="404040"/>
                <w:sz w:val="18"/>
                <w:szCs w:val="18"/>
                <w:highlight w:val="cyan"/>
              </w:rPr>
              <w:t>mycrm</w:t>
            </w:r>
            <w:proofErr w:type="spellEnd"/>
            <w:r w:rsidR="000A4DA4" w:rsidRPr="00232DE8">
              <w:rPr>
                <w:rFonts w:ascii="Verdana" w:hAnsi="Verdana" w:cs="Segoe UI"/>
                <w:color w:val="000000" w:themeColor="text1"/>
                <w:sz w:val="18"/>
                <w:szCs w:val="18"/>
                <w:highlight w:val="cyan"/>
              </w:rPr>
              <w:t xml:space="preserve"> / </w:t>
            </w:r>
            <w:r w:rsidR="000A4DA4">
              <w:rPr>
                <w:rFonts w:ascii="Verdana" w:hAnsi="Verdana" w:cs="Segoe UI"/>
                <w:color w:val="000000" w:themeColor="text1"/>
                <w:sz w:val="18"/>
                <w:szCs w:val="18"/>
                <w:highlight w:val="cyan"/>
              </w:rPr>
              <w:t>estate (</w:t>
            </w:r>
            <w:proofErr w:type="spellStart"/>
            <w:r w:rsidR="000A4DA4">
              <w:rPr>
                <w:rFonts w:ascii="Verdana" w:hAnsi="Verdana" w:cs="Segoe UI"/>
                <w:color w:val="000000" w:themeColor="text1"/>
                <w:sz w:val="18"/>
                <w:szCs w:val="18"/>
                <w:highlight w:val="cyan"/>
              </w:rPr>
              <w:t>poa</w:t>
            </w:r>
            <w:proofErr w:type="spellEnd"/>
            <w:r w:rsidR="005C030D">
              <w:rPr>
                <w:rFonts w:ascii="Verdana" w:hAnsi="Verdana" w:cs="Segoe UI"/>
                <w:color w:val="000000" w:themeColor="text1"/>
                <w:sz w:val="18"/>
                <w:szCs w:val="18"/>
                <w:highlight w:val="cyan"/>
              </w:rPr>
              <w:t>)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0A4DA4" w:rsidRPr="00020F2D" w:rsidRDefault="00020F2D" w:rsidP="00020F2D">
            <w:r>
              <w:rPr>
                <w:rFonts w:ascii="Menlo" w:hAnsi="Menlo" w:cs="Menlo"/>
                <w:color w:val="222222"/>
                <w:sz w:val="17"/>
                <w:szCs w:val="17"/>
                <w:shd w:val="clear" w:color="auto" w:fill="FFFFFF"/>
              </w:rPr>
              <w:t>${estate_poa_do_you_have_power_of_attorney_client_2</w:t>
            </w:r>
            <w:r>
              <w:rPr>
                <w:rStyle w:val="webkit-html-attribute-value"/>
                <w:rFonts w:ascii="Menlo" w:hAnsi="Menlo" w:cs="Menlo"/>
                <w:color w:val="222222"/>
                <w:sz w:val="17"/>
                <w:szCs w:val="17"/>
              </w:rPr>
              <w:t>}</w:t>
            </w:r>
            <w:r w:rsidR="005C030D" w:rsidRPr="00232DE8">
              <w:rPr>
                <w:rFonts w:ascii="Verdana" w:hAnsi="Verdana" w:cs="Segoe UI Light"/>
                <w:bCs/>
                <w:color w:val="404040"/>
                <w:sz w:val="18"/>
                <w:szCs w:val="18"/>
                <w:highlight w:val="cyan"/>
              </w:rPr>
              <w:t xml:space="preserve">sourced from </w:t>
            </w:r>
            <w:proofErr w:type="spellStart"/>
            <w:r w:rsidR="005C030D" w:rsidRPr="00232DE8">
              <w:rPr>
                <w:rFonts w:ascii="Verdana" w:hAnsi="Verdana" w:cs="Segoe UI Light"/>
                <w:bCs/>
                <w:color w:val="404040"/>
                <w:sz w:val="18"/>
                <w:szCs w:val="18"/>
                <w:highlight w:val="cyan"/>
              </w:rPr>
              <w:t>mycrm</w:t>
            </w:r>
            <w:proofErr w:type="spellEnd"/>
            <w:r w:rsidR="005C030D" w:rsidRPr="00232DE8">
              <w:rPr>
                <w:rFonts w:ascii="Verdana" w:hAnsi="Verdana" w:cs="Segoe UI"/>
                <w:color w:val="000000" w:themeColor="text1"/>
                <w:sz w:val="18"/>
                <w:szCs w:val="18"/>
                <w:highlight w:val="cyan"/>
              </w:rPr>
              <w:t xml:space="preserve"> / </w:t>
            </w:r>
            <w:r w:rsidR="005C030D">
              <w:rPr>
                <w:rFonts w:ascii="Verdana" w:hAnsi="Verdana" w:cs="Segoe UI"/>
                <w:color w:val="000000" w:themeColor="text1"/>
                <w:sz w:val="18"/>
                <w:szCs w:val="18"/>
                <w:highlight w:val="cyan"/>
              </w:rPr>
              <w:t>estate (</w:t>
            </w:r>
            <w:proofErr w:type="spellStart"/>
            <w:r w:rsidR="005C030D">
              <w:rPr>
                <w:rFonts w:ascii="Verdana" w:hAnsi="Verdana" w:cs="Segoe UI"/>
                <w:color w:val="000000" w:themeColor="text1"/>
                <w:sz w:val="18"/>
                <w:szCs w:val="18"/>
                <w:highlight w:val="cyan"/>
              </w:rPr>
              <w:t>poa</w:t>
            </w:r>
            <w:proofErr w:type="spellEnd"/>
            <w:r w:rsidR="005C030D">
              <w:rPr>
                <w:rFonts w:ascii="Verdana" w:hAnsi="Verdana" w:cs="Segoe UI"/>
                <w:color w:val="000000" w:themeColor="text1"/>
                <w:sz w:val="18"/>
                <w:szCs w:val="18"/>
                <w:highlight w:val="cyan"/>
              </w:rPr>
              <w:t>) tab</w:t>
            </w:r>
          </w:p>
        </w:tc>
      </w:tr>
      <w:tr w:rsidR="005C030D" w:rsidRPr="008B3F53" w:rsidTr="00165183">
        <w:tc>
          <w:tcPr>
            <w:tcW w:w="3544" w:type="dxa"/>
            <w:tcBorders>
              <w:top w:val="single" w:sz="4" w:space="0" w:color="808080"/>
              <w:left w:val="single" w:sz="4" w:space="0" w:color="808080"/>
              <w:bottom w:val="single" w:sz="4" w:space="0" w:color="808080"/>
            </w:tcBorders>
            <w:shd w:val="clear" w:color="auto" w:fill="DCDFDF"/>
          </w:tcPr>
          <w:p w:rsidR="005C030D" w:rsidRPr="000A4DA4" w:rsidRDefault="005C030D" w:rsidP="005C030D">
            <w:pPr>
              <w:spacing w:before="60" w:after="120" w:line="276" w:lineRule="auto"/>
              <w:contextualSpacing/>
              <w:rPr>
                <w:rFonts w:ascii="Verdana" w:hAnsi="Verdana" w:cs="Segoe UI"/>
                <w:color w:val="000000" w:themeColor="text1"/>
                <w:sz w:val="18"/>
                <w:szCs w:val="18"/>
              </w:rPr>
            </w:pPr>
            <w:r w:rsidRPr="000A4DA4">
              <w:rPr>
                <w:rFonts w:ascii="Verdana" w:hAnsi="Verdana" w:cs="Segoe UI"/>
                <w:color w:val="000000" w:themeColor="text1"/>
                <w:sz w:val="18"/>
                <w:szCs w:val="18"/>
              </w:rPr>
              <w:t>Date of Power of Attorney / Date Lasted Reviewed</w:t>
            </w:r>
          </w:p>
        </w:tc>
        <w:tc>
          <w:tcPr>
            <w:tcW w:w="3573" w:type="dxa"/>
            <w:tcBorders>
              <w:top w:val="single" w:sz="4" w:space="0" w:color="808080"/>
              <w:left w:val="single" w:sz="4" w:space="0" w:color="808080"/>
              <w:bottom w:val="single" w:sz="4" w:space="0" w:color="808080"/>
            </w:tcBorders>
            <w:shd w:val="clear" w:color="auto" w:fill="auto"/>
          </w:tcPr>
          <w:p w:rsidR="00020F2D" w:rsidRDefault="00020F2D" w:rsidP="00020F2D">
            <w:pPr>
              <w:rPr>
                <w:rStyle w:val="webkit-html-attribute-value"/>
                <w:rFonts w:ascii="Menlo" w:hAnsi="Menlo" w:cs="Menlo"/>
                <w:color w:val="222222"/>
                <w:sz w:val="17"/>
                <w:szCs w:val="17"/>
              </w:rPr>
            </w:pPr>
            <w:r>
              <w:rPr>
                <w:rFonts w:ascii="Menlo" w:hAnsi="Menlo" w:cs="Menlo"/>
                <w:color w:val="222222"/>
                <w:sz w:val="17"/>
                <w:szCs w:val="17"/>
                <w:shd w:val="clear" w:color="auto" w:fill="FFFFFF"/>
              </w:rPr>
              <w:t>${estate_poa_poa_date_client_1</w:t>
            </w:r>
            <w:r>
              <w:rPr>
                <w:rStyle w:val="webkit-html-attribute-value"/>
                <w:rFonts w:ascii="Menlo" w:hAnsi="Menlo" w:cs="Menlo"/>
                <w:color w:val="222222"/>
                <w:sz w:val="17"/>
                <w:szCs w:val="17"/>
              </w:rPr>
              <w:t>}</w:t>
            </w:r>
          </w:p>
          <w:p w:rsidR="005C030D" w:rsidRPr="00020F2D" w:rsidRDefault="00020F2D" w:rsidP="00020F2D">
            <w:r>
              <w:rPr>
                <w:rFonts w:ascii="Menlo" w:hAnsi="Menlo" w:cs="Menlo"/>
                <w:color w:val="222222"/>
                <w:sz w:val="17"/>
                <w:szCs w:val="17"/>
                <w:shd w:val="clear" w:color="auto" w:fill="FFFFFF"/>
              </w:rPr>
              <w:t>${estate_poa_last_review_date_client_1</w:t>
            </w:r>
            <w:r>
              <w:rPr>
                <w:rStyle w:val="webkit-html-attribute-value"/>
                <w:rFonts w:ascii="Menlo" w:hAnsi="Menlo" w:cs="Menlo"/>
                <w:color w:val="222222"/>
                <w:sz w:val="17"/>
                <w:szCs w:val="17"/>
              </w:rPr>
              <w:t>}</w:t>
            </w:r>
            <w:r w:rsidR="005C030D" w:rsidRPr="00C818A0">
              <w:rPr>
                <w:rFonts w:ascii="Verdana" w:hAnsi="Verdana" w:cs="Segoe UI Light"/>
                <w:bCs/>
                <w:color w:val="404040"/>
                <w:sz w:val="18"/>
                <w:szCs w:val="18"/>
                <w:highlight w:val="cyan"/>
              </w:rPr>
              <w:t xml:space="preserve">sourced from </w:t>
            </w:r>
            <w:proofErr w:type="spellStart"/>
            <w:r w:rsidR="005C030D" w:rsidRPr="00C818A0">
              <w:rPr>
                <w:rFonts w:ascii="Verdana" w:hAnsi="Verdana" w:cs="Segoe UI Light"/>
                <w:bCs/>
                <w:color w:val="404040"/>
                <w:sz w:val="18"/>
                <w:szCs w:val="18"/>
                <w:highlight w:val="cyan"/>
              </w:rPr>
              <w:t>mycrm</w:t>
            </w:r>
            <w:proofErr w:type="spellEnd"/>
            <w:r w:rsidR="005C030D" w:rsidRPr="00C818A0">
              <w:rPr>
                <w:rFonts w:ascii="Verdana" w:hAnsi="Verdana" w:cs="Segoe UI"/>
                <w:color w:val="000000" w:themeColor="text1"/>
                <w:sz w:val="18"/>
                <w:szCs w:val="18"/>
                <w:highlight w:val="cyan"/>
              </w:rPr>
              <w:t xml:space="preserve"> / estate (</w:t>
            </w:r>
            <w:proofErr w:type="spellStart"/>
            <w:r w:rsidR="005C030D" w:rsidRPr="00C818A0">
              <w:rPr>
                <w:rFonts w:ascii="Verdana" w:hAnsi="Verdana" w:cs="Segoe UI"/>
                <w:color w:val="000000" w:themeColor="text1"/>
                <w:sz w:val="18"/>
                <w:szCs w:val="18"/>
                <w:highlight w:val="cyan"/>
              </w:rPr>
              <w:t>poa</w:t>
            </w:r>
            <w:proofErr w:type="spellEnd"/>
            <w:r w:rsidR="005C030D" w:rsidRPr="00C818A0">
              <w:rPr>
                <w:rFonts w:ascii="Verdana" w:hAnsi="Verdana" w:cs="Segoe UI"/>
                <w:color w:val="000000" w:themeColor="text1"/>
                <w:sz w:val="18"/>
                <w:szCs w:val="18"/>
                <w:highlight w:val="cyan"/>
              </w:rPr>
              <w:t>)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5C030D" w:rsidRPr="00020F2D" w:rsidRDefault="00020F2D" w:rsidP="00020F2D">
            <w:r>
              <w:rPr>
                <w:rFonts w:ascii="Menlo" w:hAnsi="Menlo" w:cs="Menlo"/>
                <w:color w:val="222222"/>
                <w:sz w:val="17"/>
                <w:szCs w:val="17"/>
                <w:shd w:val="clear" w:color="auto" w:fill="FFFFFF"/>
              </w:rPr>
              <w:t>${estate_poa_poa_date_client_2</w:t>
            </w:r>
            <w:r>
              <w:rPr>
                <w:rStyle w:val="webkit-html-attribute-value"/>
                <w:rFonts w:ascii="Menlo" w:hAnsi="Menlo" w:cs="Menlo"/>
                <w:color w:val="222222"/>
                <w:sz w:val="17"/>
                <w:szCs w:val="17"/>
              </w:rPr>
              <w:t>}</w:t>
            </w:r>
            <w:r w:rsidR="005C030D" w:rsidRPr="00C818A0">
              <w:rPr>
                <w:rFonts w:ascii="Verdana" w:hAnsi="Verdana" w:cs="Segoe UI Light"/>
                <w:bCs/>
                <w:color w:val="404040"/>
                <w:sz w:val="18"/>
                <w:szCs w:val="18"/>
                <w:highlight w:val="cyan"/>
              </w:rPr>
              <w:t>s</w:t>
            </w:r>
            <w:r>
              <w:rPr>
                <w:rFonts w:ascii="Menlo" w:hAnsi="Menlo" w:cs="Menlo"/>
                <w:color w:val="222222"/>
                <w:sz w:val="17"/>
                <w:szCs w:val="17"/>
                <w:shd w:val="clear" w:color="auto" w:fill="FFFFFF"/>
              </w:rPr>
              <w:t>${estate_poa_last_review_date_client_2</w:t>
            </w:r>
            <w:r>
              <w:rPr>
                <w:rStyle w:val="webkit-html-attribute-value"/>
                <w:rFonts w:ascii="Menlo" w:hAnsi="Menlo" w:cs="Menlo"/>
                <w:color w:val="222222"/>
                <w:sz w:val="17"/>
                <w:szCs w:val="17"/>
              </w:rPr>
              <w:t>}</w:t>
            </w:r>
            <w:r w:rsidR="005C030D" w:rsidRPr="00C818A0">
              <w:rPr>
                <w:rFonts w:ascii="Verdana" w:hAnsi="Verdana" w:cs="Segoe UI Light"/>
                <w:bCs/>
                <w:color w:val="404040"/>
                <w:sz w:val="18"/>
                <w:szCs w:val="18"/>
                <w:highlight w:val="cyan"/>
              </w:rPr>
              <w:t xml:space="preserve">ourced from </w:t>
            </w:r>
            <w:proofErr w:type="spellStart"/>
            <w:r w:rsidR="005C030D" w:rsidRPr="00C818A0">
              <w:rPr>
                <w:rFonts w:ascii="Verdana" w:hAnsi="Verdana" w:cs="Segoe UI Light"/>
                <w:bCs/>
                <w:color w:val="404040"/>
                <w:sz w:val="18"/>
                <w:szCs w:val="18"/>
                <w:highlight w:val="cyan"/>
              </w:rPr>
              <w:t>mycrm</w:t>
            </w:r>
            <w:proofErr w:type="spellEnd"/>
            <w:r w:rsidR="005C030D" w:rsidRPr="00C818A0">
              <w:rPr>
                <w:rFonts w:ascii="Verdana" w:hAnsi="Verdana" w:cs="Segoe UI"/>
                <w:color w:val="000000" w:themeColor="text1"/>
                <w:sz w:val="18"/>
                <w:szCs w:val="18"/>
                <w:highlight w:val="cyan"/>
              </w:rPr>
              <w:t xml:space="preserve"> / estate (</w:t>
            </w:r>
            <w:proofErr w:type="spellStart"/>
            <w:r w:rsidR="005C030D" w:rsidRPr="00C818A0">
              <w:rPr>
                <w:rFonts w:ascii="Verdana" w:hAnsi="Verdana" w:cs="Segoe UI"/>
                <w:color w:val="000000" w:themeColor="text1"/>
                <w:sz w:val="18"/>
                <w:szCs w:val="18"/>
                <w:highlight w:val="cyan"/>
              </w:rPr>
              <w:t>poa</w:t>
            </w:r>
            <w:proofErr w:type="spellEnd"/>
            <w:r w:rsidR="005C030D" w:rsidRPr="00C818A0">
              <w:rPr>
                <w:rFonts w:ascii="Verdana" w:hAnsi="Verdana" w:cs="Segoe UI"/>
                <w:color w:val="000000" w:themeColor="text1"/>
                <w:sz w:val="18"/>
                <w:szCs w:val="18"/>
                <w:highlight w:val="cyan"/>
              </w:rPr>
              <w:t>) tab</w:t>
            </w:r>
          </w:p>
        </w:tc>
      </w:tr>
      <w:tr w:rsidR="005C030D" w:rsidRPr="008B3F53" w:rsidTr="00237EEC">
        <w:tc>
          <w:tcPr>
            <w:tcW w:w="3544" w:type="dxa"/>
            <w:tcBorders>
              <w:top w:val="single" w:sz="4" w:space="0" w:color="808080"/>
              <w:left w:val="single" w:sz="4" w:space="0" w:color="808080"/>
              <w:bottom w:val="single" w:sz="4" w:space="0" w:color="808080"/>
            </w:tcBorders>
            <w:shd w:val="clear" w:color="auto" w:fill="DCDFDF"/>
          </w:tcPr>
          <w:p w:rsidR="005C030D" w:rsidRPr="000A4DA4" w:rsidRDefault="005C030D" w:rsidP="005C030D">
            <w:pPr>
              <w:spacing w:before="60" w:after="120" w:line="276" w:lineRule="auto"/>
              <w:contextualSpacing/>
              <w:rPr>
                <w:rFonts w:ascii="Verdana" w:hAnsi="Verdana" w:cs="Segoe UI"/>
                <w:color w:val="000000" w:themeColor="text1"/>
                <w:sz w:val="18"/>
                <w:szCs w:val="18"/>
              </w:rPr>
            </w:pPr>
            <w:r w:rsidRPr="000A4DA4">
              <w:rPr>
                <w:rFonts w:ascii="Verdana" w:hAnsi="Verdana" w:cs="Segoe UI"/>
                <w:color w:val="000000" w:themeColor="text1"/>
                <w:sz w:val="18"/>
                <w:szCs w:val="18"/>
              </w:rPr>
              <w:t>Location of Power of Attorney</w:t>
            </w:r>
          </w:p>
        </w:tc>
        <w:tc>
          <w:tcPr>
            <w:tcW w:w="3573" w:type="dxa"/>
            <w:tcBorders>
              <w:top w:val="single" w:sz="4" w:space="0" w:color="808080"/>
              <w:left w:val="single" w:sz="4" w:space="0" w:color="808080"/>
              <w:bottom w:val="single" w:sz="4" w:space="0" w:color="808080"/>
            </w:tcBorders>
            <w:shd w:val="clear" w:color="auto" w:fill="auto"/>
          </w:tcPr>
          <w:p w:rsidR="005C030D" w:rsidRPr="00DA67B8" w:rsidRDefault="00020F2D" w:rsidP="00DA67B8">
            <w:r>
              <w:rPr>
                <w:rFonts w:ascii="Menlo" w:hAnsi="Menlo" w:cs="Menlo"/>
                <w:color w:val="222222"/>
                <w:sz w:val="17"/>
                <w:szCs w:val="17"/>
                <w:shd w:val="clear" w:color="auto" w:fill="FFFFFF"/>
              </w:rPr>
              <w:t>${estate_poa_</w:t>
            </w:r>
            <w:r w:rsidR="00DA67B8">
              <w:rPr>
                <w:rFonts w:ascii="Menlo" w:hAnsi="Menlo" w:cs="Menlo"/>
                <w:color w:val="222222"/>
                <w:sz w:val="17"/>
                <w:szCs w:val="17"/>
                <w:shd w:val="clear" w:color="auto" w:fill="FFFFFF"/>
              </w:rPr>
              <w:t>location_of_poa_client_1</w:t>
            </w:r>
            <w:r>
              <w:rPr>
                <w:rStyle w:val="webkit-html-attribute-value"/>
                <w:rFonts w:ascii="Menlo" w:hAnsi="Menlo" w:cs="Menlo"/>
                <w:color w:val="222222"/>
                <w:sz w:val="17"/>
                <w:szCs w:val="17"/>
              </w:rPr>
              <w:t>}</w:t>
            </w:r>
            <w:r w:rsidR="005C030D" w:rsidRPr="00C818A0">
              <w:rPr>
                <w:rFonts w:ascii="Verdana" w:hAnsi="Verdana" w:cs="Segoe UI Light"/>
                <w:bCs/>
                <w:color w:val="404040"/>
                <w:sz w:val="18"/>
                <w:szCs w:val="18"/>
                <w:highlight w:val="cyan"/>
              </w:rPr>
              <w:t xml:space="preserve">sourced from </w:t>
            </w:r>
            <w:proofErr w:type="spellStart"/>
            <w:r w:rsidR="005C030D" w:rsidRPr="00C818A0">
              <w:rPr>
                <w:rFonts w:ascii="Verdana" w:hAnsi="Verdana" w:cs="Segoe UI Light"/>
                <w:bCs/>
                <w:color w:val="404040"/>
                <w:sz w:val="18"/>
                <w:szCs w:val="18"/>
                <w:highlight w:val="cyan"/>
              </w:rPr>
              <w:t>mycrm</w:t>
            </w:r>
            <w:proofErr w:type="spellEnd"/>
            <w:r w:rsidR="005C030D" w:rsidRPr="00C818A0">
              <w:rPr>
                <w:rFonts w:ascii="Verdana" w:hAnsi="Verdana" w:cs="Segoe UI"/>
                <w:color w:val="000000" w:themeColor="text1"/>
                <w:sz w:val="18"/>
                <w:szCs w:val="18"/>
                <w:highlight w:val="cyan"/>
              </w:rPr>
              <w:t xml:space="preserve"> / estate (</w:t>
            </w:r>
            <w:proofErr w:type="spellStart"/>
            <w:r w:rsidR="005C030D" w:rsidRPr="00C818A0">
              <w:rPr>
                <w:rFonts w:ascii="Verdana" w:hAnsi="Verdana" w:cs="Segoe UI"/>
                <w:color w:val="000000" w:themeColor="text1"/>
                <w:sz w:val="18"/>
                <w:szCs w:val="18"/>
                <w:highlight w:val="cyan"/>
              </w:rPr>
              <w:t>poa</w:t>
            </w:r>
            <w:proofErr w:type="spellEnd"/>
            <w:r w:rsidR="005C030D" w:rsidRPr="00C818A0">
              <w:rPr>
                <w:rFonts w:ascii="Verdana" w:hAnsi="Verdana" w:cs="Segoe UI"/>
                <w:color w:val="000000" w:themeColor="text1"/>
                <w:sz w:val="18"/>
                <w:szCs w:val="18"/>
                <w:highlight w:val="cyan"/>
              </w:rPr>
              <w:t>)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5C030D" w:rsidRPr="00DA67B8" w:rsidRDefault="00020F2D" w:rsidP="00DA67B8">
            <w:r>
              <w:rPr>
                <w:rFonts w:ascii="Menlo" w:hAnsi="Menlo" w:cs="Menlo"/>
                <w:color w:val="222222"/>
                <w:sz w:val="17"/>
                <w:szCs w:val="17"/>
                <w:shd w:val="clear" w:color="auto" w:fill="FFFFFF"/>
              </w:rPr>
              <w:t>${estate_poa_</w:t>
            </w:r>
            <w:r w:rsidR="00DA67B8">
              <w:rPr>
                <w:rFonts w:ascii="Menlo" w:hAnsi="Menlo" w:cs="Menlo"/>
                <w:color w:val="222222"/>
                <w:sz w:val="17"/>
                <w:szCs w:val="17"/>
                <w:shd w:val="clear" w:color="auto" w:fill="FFFFFF"/>
              </w:rPr>
              <w:t>location_of_poa_client_2</w:t>
            </w:r>
            <w:r>
              <w:rPr>
                <w:rStyle w:val="webkit-html-attribute-value"/>
                <w:rFonts w:ascii="Menlo" w:hAnsi="Menlo" w:cs="Menlo"/>
                <w:color w:val="222222"/>
                <w:sz w:val="17"/>
                <w:szCs w:val="17"/>
              </w:rPr>
              <w:t>}</w:t>
            </w:r>
            <w:r w:rsidR="005C030D" w:rsidRPr="00C818A0">
              <w:rPr>
                <w:rFonts w:ascii="Verdana" w:hAnsi="Verdana" w:cs="Segoe UI Light"/>
                <w:bCs/>
                <w:color w:val="404040"/>
                <w:sz w:val="18"/>
                <w:szCs w:val="18"/>
                <w:highlight w:val="cyan"/>
              </w:rPr>
              <w:t xml:space="preserve">sourced from </w:t>
            </w:r>
            <w:proofErr w:type="spellStart"/>
            <w:r w:rsidR="005C030D" w:rsidRPr="00C818A0">
              <w:rPr>
                <w:rFonts w:ascii="Verdana" w:hAnsi="Verdana" w:cs="Segoe UI Light"/>
                <w:bCs/>
                <w:color w:val="404040"/>
                <w:sz w:val="18"/>
                <w:szCs w:val="18"/>
                <w:highlight w:val="cyan"/>
              </w:rPr>
              <w:t>mycrm</w:t>
            </w:r>
            <w:proofErr w:type="spellEnd"/>
            <w:r w:rsidR="005C030D" w:rsidRPr="00C818A0">
              <w:rPr>
                <w:rFonts w:ascii="Verdana" w:hAnsi="Verdana" w:cs="Segoe UI"/>
                <w:color w:val="000000" w:themeColor="text1"/>
                <w:sz w:val="18"/>
                <w:szCs w:val="18"/>
                <w:highlight w:val="cyan"/>
              </w:rPr>
              <w:t xml:space="preserve"> / estate (</w:t>
            </w:r>
            <w:proofErr w:type="spellStart"/>
            <w:r w:rsidR="005C030D" w:rsidRPr="00C818A0">
              <w:rPr>
                <w:rFonts w:ascii="Verdana" w:hAnsi="Verdana" w:cs="Segoe UI"/>
                <w:color w:val="000000" w:themeColor="text1"/>
                <w:sz w:val="18"/>
                <w:szCs w:val="18"/>
                <w:highlight w:val="cyan"/>
              </w:rPr>
              <w:t>poa</w:t>
            </w:r>
            <w:proofErr w:type="spellEnd"/>
            <w:r w:rsidR="005C030D" w:rsidRPr="00C818A0">
              <w:rPr>
                <w:rFonts w:ascii="Verdana" w:hAnsi="Verdana" w:cs="Segoe UI"/>
                <w:color w:val="000000" w:themeColor="text1"/>
                <w:sz w:val="18"/>
                <w:szCs w:val="18"/>
                <w:highlight w:val="cyan"/>
              </w:rPr>
              <w:t>) tab</w:t>
            </w:r>
          </w:p>
        </w:tc>
      </w:tr>
      <w:tr w:rsidR="005C030D" w:rsidRPr="008B3F53" w:rsidTr="00237EEC">
        <w:tc>
          <w:tcPr>
            <w:tcW w:w="3544" w:type="dxa"/>
            <w:tcBorders>
              <w:top w:val="single" w:sz="4" w:space="0" w:color="808080"/>
              <w:left w:val="single" w:sz="4" w:space="0" w:color="808080"/>
              <w:bottom w:val="single" w:sz="4" w:space="0" w:color="808080"/>
            </w:tcBorders>
            <w:shd w:val="clear" w:color="auto" w:fill="DCDFDF"/>
          </w:tcPr>
          <w:p w:rsidR="005C030D" w:rsidRPr="000A4DA4" w:rsidRDefault="005C030D" w:rsidP="005C030D">
            <w:pPr>
              <w:spacing w:before="60" w:after="120" w:line="276" w:lineRule="auto"/>
              <w:contextualSpacing/>
              <w:rPr>
                <w:rFonts w:ascii="Verdana" w:hAnsi="Verdana" w:cs="Segoe UI"/>
                <w:color w:val="000000" w:themeColor="text1"/>
                <w:sz w:val="18"/>
                <w:szCs w:val="18"/>
              </w:rPr>
            </w:pPr>
            <w:r w:rsidRPr="000A4DA4">
              <w:rPr>
                <w:rFonts w:ascii="Verdana" w:hAnsi="Verdana" w:cs="Segoe UI"/>
                <w:color w:val="000000" w:themeColor="text1"/>
                <w:sz w:val="18"/>
                <w:szCs w:val="18"/>
              </w:rPr>
              <w:t>Name of Solicitor</w:t>
            </w:r>
          </w:p>
        </w:tc>
        <w:tc>
          <w:tcPr>
            <w:tcW w:w="3573" w:type="dxa"/>
            <w:tcBorders>
              <w:top w:val="single" w:sz="4" w:space="0" w:color="808080"/>
              <w:left w:val="single" w:sz="4" w:space="0" w:color="808080"/>
              <w:bottom w:val="single" w:sz="4" w:space="0" w:color="808080"/>
            </w:tcBorders>
            <w:shd w:val="clear" w:color="auto" w:fill="auto"/>
          </w:tcPr>
          <w:p w:rsidR="005C030D" w:rsidRPr="00DA67B8" w:rsidRDefault="00020F2D" w:rsidP="00DA67B8">
            <w:r>
              <w:rPr>
                <w:rFonts w:ascii="Menlo" w:hAnsi="Menlo" w:cs="Menlo"/>
                <w:color w:val="222222"/>
                <w:sz w:val="17"/>
                <w:szCs w:val="17"/>
                <w:shd w:val="clear" w:color="auto" w:fill="FFFFFF"/>
              </w:rPr>
              <w:t>${estate_poa_</w:t>
            </w:r>
            <w:r w:rsidR="00DA67B8">
              <w:rPr>
                <w:rFonts w:ascii="Menlo" w:hAnsi="Menlo" w:cs="Menlo"/>
                <w:color w:val="222222"/>
                <w:sz w:val="17"/>
                <w:szCs w:val="17"/>
                <w:shd w:val="clear" w:color="auto" w:fill="FFFFFF"/>
              </w:rPr>
              <w:t>solicitor_name_client_1</w:t>
            </w:r>
            <w:r>
              <w:rPr>
                <w:rStyle w:val="webkit-html-attribute-value"/>
                <w:rFonts w:ascii="Menlo" w:hAnsi="Menlo" w:cs="Menlo"/>
                <w:color w:val="222222"/>
                <w:sz w:val="17"/>
                <w:szCs w:val="17"/>
              </w:rPr>
              <w:t>}</w:t>
            </w:r>
            <w:r w:rsidR="005C030D" w:rsidRPr="00C818A0">
              <w:rPr>
                <w:rFonts w:ascii="Verdana" w:hAnsi="Verdana" w:cs="Segoe UI Light"/>
                <w:bCs/>
                <w:color w:val="404040"/>
                <w:sz w:val="18"/>
                <w:szCs w:val="18"/>
                <w:highlight w:val="cyan"/>
              </w:rPr>
              <w:t xml:space="preserve">sourced from </w:t>
            </w:r>
            <w:proofErr w:type="spellStart"/>
            <w:r w:rsidR="005C030D" w:rsidRPr="00C818A0">
              <w:rPr>
                <w:rFonts w:ascii="Verdana" w:hAnsi="Verdana" w:cs="Segoe UI Light"/>
                <w:bCs/>
                <w:color w:val="404040"/>
                <w:sz w:val="18"/>
                <w:szCs w:val="18"/>
                <w:highlight w:val="cyan"/>
              </w:rPr>
              <w:t>mycrm</w:t>
            </w:r>
            <w:proofErr w:type="spellEnd"/>
            <w:r w:rsidR="005C030D" w:rsidRPr="00C818A0">
              <w:rPr>
                <w:rFonts w:ascii="Verdana" w:hAnsi="Verdana" w:cs="Segoe UI"/>
                <w:color w:val="000000" w:themeColor="text1"/>
                <w:sz w:val="18"/>
                <w:szCs w:val="18"/>
                <w:highlight w:val="cyan"/>
              </w:rPr>
              <w:t xml:space="preserve"> / estate (</w:t>
            </w:r>
            <w:proofErr w:type="spellStart"/>
            <w:r w:rsidR="005C030D" w:rsidRPr="00C818A0">
              <w:rPr>
                <w:rFonts w:ascii="Verdana" w:hAnsi="Verdana" w:cs="Segoe UI"/>
                <w:color w:val="000000" w:themeColor="text1"/>
                <w:sz w:val="18"/>
                <w:szCs w:val="18"/>
                <w:highlight w:val="cyan"/>
              </w:rPr>
              <w:t>poa</w:t>
            </w:r>
            <w:proofErr w:type="spellEnd"/>
            <w:r w:rsidR="005C030D" w:rsidRPr="00C818A0">
              <w:rPr>
                <w:rFonts w:ascii="Verdana" w:hAnsi="Verdana" w:cs="Segoe UI"/>
                <w:color w:val="000000" w:themeColor="text1"/>
                <w:sz w:val="18"/>
                <w:szCs w:val="18"/>
                <w:highlight w:val="cyan"/>
              </w:rPr>
              <w:t>)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5C030D" w:rsidRPr="00DA67B8" w:rsidRDefault="00020F2D" w:rsidP="00DA67B8">
            <w:r>
              <w:rPr>
                <w:rFonts w:ascii="Menlo" w:hAnsi="Menlo" w:cs="Menlo"/>
                <w:color w:val="222222"/>
                <w:sz w:val="17"/>
                <w:szCs w:val="17"/>
                <w:shd w:val="clear" w:color="auto" w:fill="FFFFFF"/>
              </w:rPr>
              <w:t>${estate_poa_</w:t>
            </w:r>
            <w:r w:rsidR="00DA67B8">
              <w:rPr>
                <w:rFonts w:ascii="Menlo" w:hAnsi="Menlo" w:cs="Menlo"/>
                <w:color w:val="222222"/>
                <w:sz w:val="17"/>
                <w:szCs w:val="17"/>
                <w:shd w:val="clear" w:color="auto" w:fill="FFFFFF"/>
              </w:rPr>
              <w:t>solicitor_name_client_2</w:t>
            </w:r>
            <w:r>
              <w:rPr>
                <w:rStyle w:val="webkit-html-attribute-value"/>
                <w:rFonts w:ascii="Menlo" w:hAnsi="Menlo" w:cs="Menlo"/>
                <w:color w:val="222222"/>
                <w:sz w:val="17"/>
                <w:szCs w:val="17"/>
              </w:rPr>
              <w:t>}</w:t>
            </w:r>
            <w:r w:rsidR="005C030D" w:rsidRPr="00C818A0">
              <w:rPr>
                <w:rFonts w:ascii="Verdana" w:hAnsi="Verdana" w:cs="Segoe UI Light"/>
                <w:bCs/>
                <w:color w:val="404040"/>
                <w:sz w:val="18"/>
                <w:szCs w:val="18"/>
                <w:highlight w:val="cyan"/>
              </w:rPr>
              <w:t xml:space="preserve">sourced from </w:t>
            </w:r>
            <w:proofErr w:type="spellStart"/>
            <w:r w:rsidR="005C030D" w:rsidRPr="00C818A0">
              <w:rPr>
                <w:rFonts w:ascii="Verdana" w:hAnsi="Verdana" w:cs="Segoe UI Light"/>
                <w:bCs/>
                <w:color w:val="404040"/>
                <w:sz w:val="18"/>
                <w:szCs w:val="18"/>
                <w:highlight w:val="cyan"/>
              </w:rPr>
              <w:t>mycrm</w:t>
            </w:r>
            <w:proofErr w:type="spellEnd"/>
            <w:r w:rsidR="005C030D" w:rsidRPr="00C818A0">
              <w:rPr>
                <w:rFonts w:ascii="Verdana" w:hAnsi="Verdana" w:cs="Segoe UI"/>
                <w:color w:val="000000" w:themeColor="text1"/>
                <w:sz w:val="18"/>
                <w:szCs w:val="18"/>
                <w:highlight w:val="cyan"/>
              </w:rPr>
              <w:t xml:space="preserve"> / estate (</w:t>
            </w:r>
            <w:proofErr w:type="spellStart"/>
            <w:r w:rsidR="005C030D" w:rsidRPr="00C818A0">
              <w:rPr>
                <w:rFonts w:ascii="Verdana" w:hAnsi="Verdana" w:cs="Segoe UI"/>
                <w:color w:val="000000" w:themeColor="text1"/>
                <w:sz w:val="18"/>
                <w:szCs w:val="18"/>
                <w:highlight w:val="cyan"/>
              </w:rPr>
              <w:t>poa</w:t>
            </w:r>
            <w:proofErr w:type="spellEnd"/>
            <w:r w:rsidR="005C030D" w:rsidRPr="00C818A0">
              <w:rPr>
                <w:rFonts w:ascii="Verdana" w:hAnsi="Verdana" w:cs="Segoe UI"/>
                <w:color w:val="000000" w:themeColor="text1"/>
                <w:sz w:val="18"/>
                <w:szCs w:val="18"/>
                <w:highlight w:val="cyan"/>
              </w:rPr>
              <w:t>) tab</w:t>
            </w:r>
          </w:p>
        </w:tc>
      </w:tr>
      <w:tr w:rsidR="005C030D" w:rsidRPr="008B3F53" w:rsidTr="00237EEC">
        <w:tc>
          <w:tcPr>
            <w:tcW w:w="3544" w:type="dxa"/>
            <w:tcBorders>
              <w:top w:val="single" w:sz="4" w:space="0" w:color="808080"/>
              <w:left w:val="single" w:sz="4" w:space="0" w:color="808080"/>
              <w:bottom w:val="single" w:sz="4" w:space="0" w:color="808080"/>
            </w:tcBorders>
            <w:shd w:val="clear" w:color="auto" w:fill="DCDFDF"/>
          </w:tcPr>
          <w:p w:rsidR="005C030D" w:rsidRPr="000A4DA4" w:rsidRDefault="005C030D" w:rsidP="005C030D">
            <w:pPr>
              <w:spacing w:before="60" w:after="120" w:line="276" w:lineRule="auto"/>
              <w:contextualSpacing/>
              <w:rPr>
                <w:rFonts w:ascii="Verdana" w:hAnsi="Verdana" w:cs="Segoe UI"/>
                <w:color w:val="000000" w:themeColor="text1"/>
                <w:sz w:val="18"/>
                <w:szCs w:val="18"/>
              </w:rPr>
            </w:pPr>
            <w:r w:rsidRPr="000A4DA4">
              <w:rPr>
                <w:rFonts w:ascii="Verdana" w:hAnsi="Verdana" w:cs="Segoe UI"/>
                <w:color w:val="000000" w:themeColor="text1"/>
                <w:sz w:val="18"/>
                <w:szCs w:val="18"/>
              </w:rPr>
              <w:t>Type of Power of Attorney (tick all applicable)</w:t>
            </w:r>
          </w:p>
        </w:tc>
        <w:tc>
          <w:tcPr>
            <w:tcW w:w="3573" w:type="dxa"/>
            <w:tcBorders>
              <w:top w:val="single" w:sz="4" w:space="0" w:color="808080"/>
              <w:left w:val="single" w:sz="4" w:space="0" w:color="808080"/>
              <w:bottom w:val="single" w:sz="4" w:space="0" w:color="808080"/>
            </w:tcBorders>
            <w:shd w:val="clear" w:color="auto" w:fill="auto"/>
          </w:tcPr>
          <w:p w:rsidR="005C030D" w:rsidRPr="00DA67B8" w:rsidRDefault="00020F2D" w:rsidP="00DA67B8">
            <w:r>
              <w:rPr>
                <w:rFonts w:ascii="Menlo" w:hAnsi="Menlo" w:cs="Menlo"/>
                <w:color w:val="222222"/>
                <w:sz w:val="17"/>
                <w:szCs w:val="17"/>
                <w:shd w:val="clear" w:color="auto" w:fill="FFFFFF"/>
              </w:rPr>
              <w:t>${estate_poa_</w:t>
            </w:r>
            <w:r w:rsidR="00DA67B8">
              <w:rPr>
                <w:rFonts w:ascii="Menlo" w:hAnsi="Menlo" w:cs="Menlo"/>
                <w:color w:val="222222"/>
                <w:sz w:val="17"/>
                <w:szCs w:val="17"/>
                <w:shd w:val="clear" w:color="auto" w:fill="FFFFFF"/>
              </w:rPr>
              <w:t>poa_type_client_1</w:t>
            </w:r>
            <w:r>
              <w:rPr>
                <w:rStyle w:val="webkit-html-attribute-value"/>
                <w:rFonts w:ascii="Menlo" w:hAnsi="Menlo" w:cs="Menlo"/>
                <w:color w:val="222222"/>
                <w:sz w:val="17"/>
                <w:szCs w:val="17"/>
              </w:rPr>
              <w:t>}</w:t>
            </w:r>
            <w:r w:rsidR="005C030D" w:rsidRPr="00C818A0">
              <w:rPr>
                <w:rFonts w:ascii="Verdana" w:hAnsi="Verdana" w:cs="Segoe UI Light"/>
                <w:bCs/>
                <w:color w:val="404040"/>
                <w:sz w:val="18"/>
                <w:szCs w:val="18"/>
                <w:highlight w:val="cyan"/>
              </w:rPr>
              <w:t xml:space="preserve">sourced from </w:t>
            </w:r>
            <w:proofErr w:type="spellStart"/>
            <w:r w:rsidR="005C030D" w:rsidRPr="00C818A0">
              <w:rPr>
                <w:rFonts w:ascii="Verdana" w:hAnsi="Verdana" w:cs="Segoe UI Light"/>
                <w:bCs/>
                <w:color w:val="404040"/>
                <w:sz w:val="18"/>
                <w:szCs w:val="18"/>
                <w:highlight w:val="cyan"/>
              </w:rPr>
              <w:t>mycrm</w:t>
            </w:r>
            <w:proofErr w:type="spellEnd"/>
            <w:r w:rsidR="005C030D" w:rsidRPr="00C818A0">
              <w:rPr>
                <w:rFonts w:ascii="Verdana" w:hAnsi="Verdana" w:cs="Segoe UI"/>
                <w:color w:val="000000" w:themeColor="text1"/>
                <w:sz w:val="18"/>
                <w:szCs w:val="18"/>
                <w:highlight w:val="cyan"/>
              </w:rPr>
              <w:t xml:space="preserve"> / estate (</w:t>
            </w:r>
            <w:proofErr w:type="spellStart"/>
            <w:r w:rsidR="005C030D" w:rsidRPr="00C818A0">
              <w:rPr>
                <w:rFonts w:ascii="Verdana" w:hAnsi="Verdana" w:cs="Segoe UI"/>
                <w:color w:val="000000" w:themeColor="text1"/>
                <w:sz w:val="18"/>
                <w:szCs w:val="18"/>
                <w:highlight w:val="cyan"/>
              </w:rPr>
              <w:t>poa</w:t>
            </w:r>
            <w:proofErr w:type="spellEnd"/>
            <w:r w:rsidR="005C030D" w:rsidRPr="00C818A0">
              <w:rPr>
                <w:rFonts w:ascii="Verdana" w:hAnsi="Verdana" w:cs="Segoe UI"/>
                <w:color w:val="000000" w:themeColor="text1"/>
                <w:sz w:val="18"/>
                <w:szCs w:val="18"/>
                <w:highlight w:val="cyan"/>
              </w:rPr>
              <w:t>)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5C030D" w:rsidRPr="00DA67B8" w:rsidRDefault="00020F2D" w:rsidP="00DA67B8">
            <w:r>
              <w:rPr>
                <w:rFonts w:ascii="Menlo" w:hAnsi="Menlo" w:cs="Menlo"/>
                <w:color w:val="222222"/>
                <w:sz w:val="17"/>
                <w:szCs w:val="17"/>
                <w:shd w:val="clear" w:color="auto" w:fill="FFFFFF"/>
              </w:rPr>
              <w:t>${estate_poa_</w:t>
            </w:r>
            <w:r w:rsidR="00DA67B8">
              <w:rPr>
                <w:rFonts w:ascii="Menlo" w:hAnsi="Menlo" w:cs="Menlo"/>
                <w:color w:val="222222"/>
                <w:sz w:val="17"/>
                <w:szCs w:val="17"/>
                <w:shd w:val="clear" w:color="auto" w:fill="FFFFFF"/>
              </w:rPr>
              <w:t>poa_type_client_2</w:t>
            </w:r>
            <w:r>
              <w:rPr>
                <w:rStyle w:val="webkit-html-attribute-value"/>
                <w:rFonts w:ascii="Menlo" w:hAnsi="Menlo" w:cs="Menlo"/>
                <w:color w:val="222222"/>
                <w:sz w:val="17"/>
                <w:szCs w:val="17"/>
              </w:rPr>
              <w:t>}</w:t>
            </w:r>
            <w:r w:rsidR="005C030D" w:rsidRPr="00C818A0">
              <w:rPr>
                <w:rFonts w:ascii="Verdana" w:hAnsi="Verdana" w:cs="Segoe UI Light"/>
                <w:bCs/>
                <w:color w:val="404040"/>
                <w:sz w:val="18"/>
                <w:szCs w:val="18"/>
                <w:highlight w:val="cyan"/>
              </w:rPr>
              <w:t xml:space="preserve">sourced from </w:t>
            </w:r>
            <w:proofErr w:type="spellStart"/>
            <w:r w:rsidR="005C030D" w:rsidRPr="00C818A0">
              <w:rPr>
                <w:rFonts w:ascii="Verdana" w:hAnsi="Verdana" w:cs="Segoe UI Light"/>
                <w:bCs/>
                <w:color w:val="404040"/>
                <w:sz w:val="18"/>
                <w:szCs w:val="18"/>
                <w:highlight w:val="cyan"/>
              </w:rPr>
              <w:t>mycrm</w:t>
            </w:r>
            <w:proofErr w:type="spellEnd"/>
            <w:r w:rsidR="005C030D" w:rsidRPr="00C818A0">
              <w:rPr>
                <w:rFonts w:ascii="Verdana" w:hAnsi="Verdana" w:cs="Segoe UI"/>
                <w:color w:val="000000" w:themeColor="text1"/>
                <w:sz w:val="18"/>
                <w:szCs w:val="18"/>
                <w:highlight w:val="cyan"/>
              </w:rPr>
              <w:t xml:space="preserve"> / estate (</w:t>
            </w:r>
            <w:proofErr w:type="spellStart"/>
            <w:r w:rsidR="005C030D" w:rsidRPr="00C818A0">
              <w:rPr>
                <w:rFonts w:ascii="Verdana" w:hAnsi="Verdana" w:cs="Segoe UI"/>
                <w:color w:val="000000" w:themeColor="text1"/>
                <w:sz w:val="18"/>
                <w:szCs w:val="18"/>
                <w:highlight w:val="cyan"/>
              </w:rPr>
              <w:t>poa</w:t>
            </w:r>
            <w:proofErr w:type="spellEnd"/>
            <w:r w:rsidR="005C030D" w:rsidRPr="00C818A0">
              <w:rPr>
                <w:rFonts w:ascii="Verdana" w:hAnsi="Verdana" w:cs="Segoe UI"/>
                <w:color w:val="000000" w:themeColor="text1"/>
                <w:sz w:val="18"/>
                <w:szCs w:val="18"/>
                <w:highlight w:val="cyan"/>
              </w:rPr>
              <w:t>) tab</w:t>
            </w:r>
          </w:p>
        </w:tc>
      </w:tr>
      <w:tr w:rsidR="005C030D" w:rsidRPr="008B3F53" w:rsidTr="00237EEC">
        <w:tc>
          <w:tcPr>
            <w:tcW w:w="3544" w:type="dxa"/>
            <w:tcBorders>
              <w:top w:val="single" w:sz="4" w:space="0" w:color="808080"/>
              <w:left w:val="single" w:sz="4" w:space="0" w:color="808080"/>
              <w:bottom w:val="single" w:sz="4" w:space="0" w:color="808080"/>
            </w:tcBorders>
            <w:shd w:val="clear" w:color="auto" w:fill="DCDFDF"/>
          </w:tcPr>
          <w:p w:rsidR="005C030D" w:rsidRPr="000A4DA4" w:rsidRDefault="005C030D" w:rsidP="005C030D">
            <w:pPr>
              <w:spacing w:before="60" w:after="120" w:line="276" w:lineRule="auto"/>
              <w:contextualSpacing/>
              <w:rPr>
                <w:rFonts w:ascii="Verdana" w:hAnsi="Verdana" w:cs="Segoe UI"/>
                <w:color w:val="000000" w:themeColor="text1"/>
                <w:sz w:val="18"/>
                <w:szCs w:val="18"/>
              </w:rPr>
            </w:pPr>
            <w:r w:rsidRPr="000A4DA4">
              <w:rPr>
                <w:rFonts w:ascii="Verdana" w:hAnsi="Verdana" w:cs="Segoe UI"/>
                <w:color w:val="000000" w:themeColor="text1"/>
                <w:sz w:val="18"/>
                <w:szCs w:val="18"/>
              </w:rPr>
              <w:t>Who is your Power Attorney?</w:t>
            </w:r>
          </w:p>
        </w:tc>
        <w:tc>
          <w:tcPr>
            <w:tcW w:w="3573" w:type="dxa"/>
            <w:tcBorders>
              <w:top w:val="single" w:sz="4" w:space="0" w:color="808080"/>
              <w:left w:val="single" w:sz="4" w:space="0" w:color="808080"/>
              <w:bottom w:val="single" w:sz="4" w:space="0" w:color="808080"/>
            </w:tcBorders>
            <w:shd w:val="clear" w:color="auto" w:fill="auto"/>
          </w:tcPr>
          <w:p w:rsidR="005C030D" w:rsidRPr="00DA67B8" w:rsidRDefault="00020F2D" w:rsidP="00DA67B8">
            <w:r>
              <w:rPr>
                <w:rFonts w:ascii="Menlo" w:hAnsi="Menlo" w:cs="Menlo"/>
                <w:color w:val="222222"/>
                <w:sz w:val="17"/>
                <w:szCs w:val="17"/>
                <w:shd w:val="clear" w:color="auto" w:fill="FFFFFF"/>
              </w:rPr>
              <w:t>${estate_poa_</w:t>
            </w:r>
            <w:r w:rsidR="00DA67B8">
              <w:rPr>
                <w:rFonts w:ascii="Menlo" w:hAnsi="Menlo" w:cs="Menlo"/>
                <w:color w:val="222222"/>
                <w:sz w:val="17"/>
                <w:szCs w:val="17"/>
                <w:shd w:val="clear" w:color="auto" w:fill="FFFFFF"/>
              </w:rPr>
              <w:t>power_of_attorney_name_1_client_1</w:t>
            </w:r>
            <w:r>
              <w:rPr>
                <w:rStyle w:val="webkit-html-attribute-value"/>
                <w:rFonts w:ascii="Menlo" w:hAnsi="Menlo" w:cs="Menlo"/>
                <w:color w:val="222222"/>
                <w:sz w:val="17"/>
                <w:szCs w:val="17"/>
              </w:rPr>
              <w:t>}</w:t>
            </w:r>
            <w:r w:rsidR="005C030D" w:rsidRPr="00C818A0">
              <w:rPr>
                <w:rFonts w:ascii="Verdana" w:hAnsi="Verdana" w:cs="Segoe UI Light"/>
                <w:bCs/>
                <w:color w:val="404040"/>
                <w:sz w:val="18"/>
                <w:szCs w:val="18"/>
                <w:highlight w:val="cyan"/>
              </w:rPr>
              <w:t xml:space="preserve">sourced from </w:t>
            </w:r>
            <w:proofErr w:type="spellStart"/>
            <w:r w:rsidR="005C030D" w:rsidRPr="00C818A0">
              <w:rPr>
                <w:rFonts w:ascii="Verdana" w:hAnsi="Verdana" w:cs="Segoe UI Light"/>
                <w:bCs/>
                <w:color w:val="404040"/>
                <w:sz w:val="18"/>
                <w:szCs w:val="18"/>
                <w:highlight w:val="cyan"/>
              </w:rPr>
              <w:t>mycrm</w:t>
            </w:r>
            <w:proofErr w:type="spellEnd"/>
            <w:r w:rsidR="005C030D" w:rsidRPr="00C818A0">
              <w:rPr>
                <w:rFonts w:ascii="Verdana" w:hAnsi="Verdana" w:cs="Segoe UI"/>
                <w:color w:val="000000" w:themeColor="text1"/>
                <w:sz w:val="18"/>
                <w:szCs w:val="18"/>
                <w:highlight w:val="cyan"/>
              </w:rPr>
              <w:t xml:space="preserve"> / estate (</w:t>
            </w:r>
            <w:proofErr w:type="spellStart"/>
            <w:r w:rsidR="005C030D" w:rsidRPr="00C818A0">
              <w:rPr>
                <w:rFonts w:ascii="Verdana" w:hAnsi="Verdana" w:cs="Segoe UI"/>
                <w:color w:val="000000" w:themeColor="text1"/>
                <w:sz w:val="18"/>
                <w:szCs w:val="18"/>
                <w:highlight w:val="cyan"/>
              </w:rPr>
              <w:t>poa</w:t>
            </w:r>
            <w:proofErr w:type="spellEnd"/>
            <w:r w:rsidR="005C030D" w:rsidRPr="00C818A0">
              <w:rPr>
                <w:rFonts w:ascii="Verdana" w:hAnsi="Verdana" w:cs="Segoe UI"/>
                <w:color w:val="000000" w:themeColor="text1"/>
                <w:sz w:val="18"/>
                <w:szCs w:val="18"/>
                <w:highlight w:val="cyan"/>
              </w:rPr>
              <w:t>)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5C030D" w:rsidRPr="00DA67B8" w:rsidRDefault="00020F2D" w:rsidP="00DA67B8">
            <w:r>
              <w:rPr>
                <w:rFonts w:ascii="Menlo" w:hAnsi="Menlo" w:cs="Menlo"/>
                <w:color w:val="222222"/>
                <w:sz w:val="17"/>
                <w:szCs w:val="17"/>
                <w:shd w:val="clear" w:color="auto" w:fill="FFFFFF"/>
              </w:rPr>
              <w:t>${estate_poa_</w:t>
            </w:r>
            <w:r w:rsidR="00DA67B8">
              <w:rPr>
                <w:rFonts w:ascii="Menlo" w:hAnsi="Menlo" w:cs="Menlo"/>
                <w:color w:val="222222"/>
                <w:sz w:val="17"/>
                <w:szCs w:val="17"/>
                <w:shd w:val="clear" w:color="auto" w:fill="FFFFFF"/>
              </w:rPr>
              <w:t>power_of_attorney_name_1_client_2</w:t>
            </w:r>
            <w:r>
              <w:rPr>
                <w:rStyle w:val="webkit-html-attribute-value"/>
                <w:rFonts w:ascii="Menlo" w:hAnsi="Menlo" w:cs="Menlo"/>
                <w:color w:val="222222"/>
                <w:sz w:val="17"/>
                <w:szCs w:val="17"/>
              </w:rPr>
              <w:t>}</w:t>
            </w:r>
            <w:r w:rsidR="005C030D" w:rsidRPr="00C818A0">
              <w:rPr>
                <w:rFonts w:ascii="Verdana" w:hAnsi="Verdana" w:cs="Segoe UI Light"/>
                <w:bCs/>
                <w:color w:val="404040"/>
                <w:sz w:val="18"/>
                <w:szCs w:val="18"/>
                <w:highlight w:val="cyan"/>
              </w:rPr>
              <w:t xml:space="preserve">sourced from </w:t>
            </w:r>
            <w:proofErr w:type="spellStart"/>
            <w:r w:rsidR="005C030D" w:rsidRPr="00C818A0">
              <w:rPr>
                <w:rFonts w:ascii="Verdana" w:hAnsi="Verdana" w:cs="Segoe UI Light"/>
                <w:bCs/>
                <w:color w:val="404040"/>
                <w:sz w:val="18"/>
                <w:szCs w:val="18"/>
                <w:highlight w:val="cyan"/>
              </w:rPr>
              <w:t>mycrm</w:t>
            </w:r>
            <w:proofErr w:type="spellEnd"/>
            <w:r w:rsidR="005C030D" w:rsidRPr="00C818A0">
              <w:rPr>
                <w:rFonts w:ascii="Verdana" w:hAnsi="Verdana" w:cs="Segoe UI"/>
                <w:color w:val="000000" w:themeColor="text1"/>
                <w:sz w:val="18"/>
                <w:szCs w:val="18"/>
                <w:highlight w:val="cyan"/>
              </w:rPr>
              <w:t xml:space="preserve"> / estate (</w:t>
            </w:r>
            <w:proofErr w:type="spellStart"/>
            <w:r w:rsidR="005C030D" w:rsidRPr="00C818A0">
              <w:rPr>
                <w:rFonts w:ascii="Verdana" w:hAnsi="Verdana" w:cs="Segoe UI"/>
                <w:color w:val="000000" w:themeColor="text1"/>
                <w:sz w:val="18"/>
                <w:szCs w:val="18"/>
                <w:highlight w:val="cyan"/>
              </w:rPr>
              <w:t>poa</w:t>
            </w:r>
            <w:proofErr w:type="spellEnd"/>
            <w:r w:rsidR="005C030D" w:rsidRPr="00C818A0">
              <w:rPr>
                <w:rFonts w:ascii="Verdana" w:hAnsi="Verdana" w:cs="Segoe UI"/>
                <w:color w:val="000000" w:themeColor="text1"/>
                <w:sz w:val="18"/>
                <w:szCs w:val="18"/>
                <w:highlight w:val="cyan"/>
              </w:rPr>
              <w:t>) tab</w:t>
            </w:r>
          </w:p>
        </w:tc>
      </w:tr>
      <w:tr w:rsidR="005C030D" w:rsidRPr="008B3F53" w:rsidTr="00237EEC">
        <w:tc>
          <w:tcPr>
            <w:tcW w:w="3544" w:type="dxa"/>
            <w:tcBorders>
              <w:top w:val="single" w:sz="4" w:space="0" w:color="808080"/>
              <w:left w:val="single" w:sz="4" w:space="0" w:color="808080"/>
              <w:bottom w:val="single" w:sz="4" w:space="0" w:color="808080"/>
            </w:tcBorders>
            <w:shd w:val="clear" w:color="auto" w:fill="DCDFDF"/>
          </w:tcPr>
          <w:p w:rsidR="005C030D" w:rsidRPr="000A4DA4" w:rsidRDefault="005C030D" w:rsidP="005C030D">
            <w:pPr>
              <w:spacing w:before="60" w:after="120" w:line="276" w:lineRule="auto"/>
              <w:contextualSpacing/>
              <w:rPr>
                <w:rFonts w:ascii="Verdana" w:hAnsi="Verdana" w:cs="Segoe UI"/>
                <w:color w:val="000000" w:themeColor="text1"/>
                <w:sz w:val="18"/>
                <w:szCs w:val="18"/>
              </w:rPr>
            </w:pPr>
            <w:r w:rsidRPr="000A4DA4">
              <w:rPr>
                <w:rFonts w:ascii="Verdana" w:hAnsi="Verdana" w:cs="Segoe UI"/>
                <w:color w:val="000000" w:themeColor="text1"/>
                <w:sz w:val="18"/>
                <w:szCs w:val="18"/>
              </w:rPr>
              <w:t>Who is your alternative Power Attorney?</w:t>
            </w:r>
          </w:p>
        </w:tc>
        <w:tc>
          <w:tcPr>
            <w:tcW w:w="3573" w:type="dxa"/>
            <w:tcBorders>
              <w:top w:val="single" w:sz="4" w:space="0" w:color="808080"/>
              <w:left w:val="single" w:sz="4" w:space="0" w:color="808080"/>
              <w:bottom w:val="single" w:sz="4" w:space="0" w:color="808080"/>
            </w:tcBorders>
            <w:shd w:val="clear" w:color="auto" w:fill="auto"/>
          </w:tcPr>
          <w:p w:rsidR="005C030D" w:rsidRPr="00DA67B8" w:rsidRDefault="00020F2D" w:rsidP="00DA67B8">
            <w:r>
              <w:rPr>
                <w:rFonts w:ascii="Menlo" w:hAnsi="Menlo" w:cs="Menlo"/>
                <w:color w:val="222222"/>
                <w:sz w:val="17"/>
                <w:szCs w:val="17"/>
                <w:shd w:val="clear" w:color="auto" w:fill="FFFFFF"/>
              </w:rPr>
              <w:t>${estate_poa_</w:t>
            </w:r>
            <w:r w:rsidR="00DA67B8">
              <w:rPr>
                <w:rFonts w:ascii="Menlo" w:hAnsi="Menlo" w:cs="Menlo"/>
                <w:color w:val="222222"/>
                <w:sz w:val="17"/>
                <w:szCs w:val="17"/>
                <w:shd w:val="clear" w:color="auto" w:fill="FFFFFF"/>
              </w:rPr>
              <w:t>alternative_power_of_attorney_name_1_client_1</w:t>
            </w:r>
            <w:r>
              <w:rPr>
                <w:rStyle w:val="webkit-html-attribute-value"/>
                <w:rFonts w:ascii="Menlo" w:hAnsi="Menlo" w:cs="Menlo"/>
                <w:color w:val="222222"/>
                <w:sz w:val="17"/>
                <w:szCs w:val="17"/>
              </w:rPr>
              <w:t>}</w:t>
            </w:r>
            <w:r w:rsidR="005C030D" w:rsidRPr="00C818A0">
              <w:rPr>
                <w:rFonts w:ascii="Verdana" w:hAnsi="Verdana" w:cs="Segoe UI Light"/>
                <w:bCs/>
                <w:color w:val="404040"/>
                <w:sz w:val="18"/>
                <w:szCs w:val="18"/>
                <w:highlight w:val="cyan"/>
              </w:rPr>
              <w:t xml:space="preserve">sourced from </w:t>
            </w:r>
            <w:proofErr w:type="spellStart"/>
            <w:r w:rsidR="005C030D" w:rsidRPr="00C818A0">
              <w:rPr>
                <w:rFonts w:ascii="Verdana" w:hAnsi="Verdana" w:cs="Segoe UI Light"/>
                <w:bCs/>
                <w:color w:val="404040"/>
                <w:sz w:val="18"/>
                <w:szCs w:val="18"/>
                <w:highlight w:val="cyan"/>
              </w:rPr>
              <w:t>mycrm</w:t>
            </w:r>
            <w:proofErr w:type="spellEnd"/>
            <w:r w:rsidR="005C030D" w:rsidRPr="00C818A0">
              <w:rPr>
                <w:rFonts w:ascii="Verdana" w:hAnsi="Verdana" w:cs="Segoe UI"/>
                <w:color w:val="000000" w:themeColor="text1"/>
                <w:sz w:val="18"/>
                <w:szCs w:val="18"/>
                <w:highlight w:val="cyan"/>
              </w:rPr>
              <w:t xml:space="preserve"> / estate (</w:t>
            </w:r>
            <w:proofErr w:type="spellStart"/>
            <w:r w:rsidR="005C030D" w:rsidRPr="00C818A0">
              <w:rPr>
                <w:rFonts w:ascii="Verdana" w:hAnsi="Verdana" w:cs="Segoe UI"/>
                <w:color w:val="000000" w:themeColor="text1"/>
                <w:sz w:val="18"/>
                <w:szCs w:val="18"/>
                <w:highlight w:val="cyan"/>
              </w:rPr>
              <w:t>poa</w:t>
            </w:r>
            <w:proofErr w:type="spellEnd"/>
            <w:r w:rsidR="005C030D" w:rsidRPr="00C818A0">
              <w:rPr>
                <w:rFonts w:ascii="Verdana" w:hAnsi="Verdana" w:cs="Segoe UI"/>
                <w:color w:val="000000" w:themeColor="text1"/>
                <w:sz w:val="18"/>
                <w:szCs w:val="18"/>
                <w:highlight w:val="cyan"/>
              </w:rPr>
              <w:t>)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5C030D" w:rsidRPr="00DA67B8" w:rsidRDefault="00020F2D" w:rsidP="00DA67B8">
            <w:r>
              <w:rPr>
                <w:rFonts w:ascii="Menlo" w:hAnsi="Menlo" w:cs="Menlo"/>
                <w:color w:val="222222"/>
                <w:sz w:val="17"/>
                <w:szCs w:val="17"/>
                <w:shd w:val="clear" w:color="auto" w:fill="FFFFFF"/>
              </w:rPr>
              <w:t>${estate_poa_</w:t>
            </w:r>
            <w:r w:rsidR="00DA67B8">
              <w:rPr>
                <w:rFonts w:ascii="Menlo" w:hAnsi="Menlo" w:cs="Menlo"/>
                <w:color w:val="222222"/>
                <w:sz w:val="17"/>
                <w:szCs w:val="17"/>
                <w:shd w:val="clear" w:color="auto" w:fill="FFFFFF"/>
              </w:rPr>
              <w:t>alternative_power_of_attorney_name_1_client_2</w:t>
            </w:r>
            <w:r>
              <w:rPr>
                <w:rStyle w:val="webkit-html-attribute-value"/>
                <w:rFonts w:ascii="Menlo" w:hAnsi="Menlo" w:cs="Menlo"/>
                <w:color w:val="222222"/>
                <w:sz w:val="17"/>
                <w:szCs w:val="17"/>
              </w:rPr>
              <w:t>}</w:t>
            </w:r>
            <w:r w:rsidR="005C030D" w:rsidRPr="00C818A0">
              <w:rPr>
                <w:rFonts w:ascii="Verdana" w:hAnsi="Verdana" w:cs="Segoe UI Light"/>
                <w:bCs/>
                <w:color w:val="404040"/>
                <w:sz w:val="18"/>
                <w:szCs w:val="18"/>
                <w:highlight w:val="cyan"/>
              </w:rPr>
              <w:t xml:space="preserve">sourced from </w:t>
            </w:r>
            <w:proofErr w:type="spellStart"/>
            <w:r w:rsidR="005C030D" w:rsidRPr="00C818A0">
              <w:rPr>
                <w:rFonts w:ascii="Verdana" w:hAnsi="Verdana" w:cs="Segoe UI Light"/>
                <w:bCs/>
                <w:color w:val="404040"/>
                <w:sz w:val="18"/>
                <w:szCs w:val="18"/>
                <w:highlight w:val="cyan"/>
              </w:rPr>
              <w:t>mycrm</w:t>
            </w:r>
            <w:proofErr w:type="spellEnd"/>
            <w:r w:rsidR="005C030D" w:rsidRPr="00C818A0">
              <w:rPr>
                <w:rFonts w:ascii="Verdana" w:hAnsi="Verdana" w:cs="Segoe UI"/>
                <w:color w:val="000000" w:themeColor="text1"/>
                <w:sz w:val="18"/>
                <w:szCs w:val="18"/>
                <w:highlight w:val="cyan"/>
              </w:rPr>
              <w:t xml:space="preserve"> / estate (</w:t>
            </w:r>
            <w:proofErr w:type="spellStart"/>
            <w:r w:rsidR="005C030D" w:rsidRPr="00C818A0">
              <w:rPr>
                <w:rFonts w:ascii="Verdana" w:hAnsi="Verdana" w:cs="Segoe UI"/>
                <w:color w:val="000000" w:themeColor="text1"/>
                <w:sz w:val="18"/>
                <w:szCs w:val="18"/>
                <w:highlight w:val="cyan"/>
              </w:rPr>
              <w:t>poa</w:t>
            </w:r>
            <w:proofErr w:type="spellEnd"/>
            <w:r w:rsidR="005C030D" w:rsidRPr="00C818A0">
              <w:rPr>
                <w:rFonts w:ascii="Verdana" w:hAnsi="Verdana" w:cs="Segoe UI"/>
                <w:color w:val="000000" w:themeColor="text1"/>
                <w:sz w:val="18"/>
                <w:szCs w:val="18"/>
                <w:highlight w:val="cyan"/>
              </w:rPr>
              <w:t>) tab</w:t>
            </w:r>
          </w:p>
        </w:tc>
      </w:tr>
      <w:tr w:rsidR="005C030D" w:rsidRPr="008B3F53" w:rsidTr="00237EEC">
        <w:tc>
          <w:tcPr>
            <w:tcW w:w="3544" w:type="dxa"/>
            <w:tcBorders>
              <w:top w:val="single" w:sz="4" w:space="0" w:color="808080"/>
              <w:left w:val="single" w:sz="4" w:space="0" w:color="808080"/>
              <w:bottom w:val="single" w:sz="4" w:space="0" w:color="808080"/>
            </w:tcBorders>
            <w:shd w:val="clear" w:color="auto" w:fill="DCDFDF"/>
          </w:tcPr>
          <w:p w:rsidR="005C030D" w:rsidRPr="000A4DA4" w:rsidRDefault="005C030D" w:rsidP="005C030D">
            <w:pPr>
              <w:spacing w:before="60" w:after="120" w:line="276" w:lineRule="auto"/>
              <w:contextualSpacing/>
              <w:rPr>
                <w:rFonts w:ascii="Verdana" w:hAnsi="Verdana" w:cs="Segoe UI"/>
                <w:color w:val="000000" w:themeColor="text1"/>
                <w:sz w:val="18"/>
                <w:szCs w:val="18"/>
              </w:rPr>
            </w:pPr>
            <w:r w:rsidRPr="000A4DA4">
              <w:rPr>
                <w:rFonts w:ascii="Verdana" w:hAnsi="Verdana" w:cs="Segoe UI"/>
                <w:color w:val="000000" w:themeColor="text1"/>
                <w:sz w:val="18"/>
                <w:szCs w:val="18"/>
              </w:rPr>
              <w:t>Are your nominated Power of Attorney(s) reflective of your wishes?</w:t>
            </w:r>
          </w:p>
        </w:tc>
        <w:tc>
          <w:tcPr>
            <w:tcW w:w="3573" w:type="dxa"/>
            <w:tcBorders>
              <w:top w:val="single" w:sz="4" w:space="0" w:color="808080"/>
              <w:left w:val="single" w:sz="4" w:space="0" w:color="808080"/>
              <w:bottom w:val="single" w:sz="4" w:space="0" w:color="808080"/>
            </w:tcBorders>
            <w:shd w:val="clear" w:color="auto" w:fill="auto"/>
          </w:tcPr>
          <w:p w:rsidR="005C030D" w:rsidRPr="00DA67B8" w:rsidRDefault="00020F2D" w:rsidP="00DA67B8">
            <w:r>
              <w:rPr>
                <w:rFonts w:ascii="Menlo" w:hAnsi="Menlo" w:cs="Menlo"/>
                <w:color w:val="222222"/>
                <w:sz w:val="17"/>
                <w:szCs w:val="17"/>
                <w:shd w:val="clear" w:color="auto" w:fill="FFFFFF"/>
              </w:rPr>
              <w:t>${estate_poa_</w:t>
            </w:r>
            <w:r w:rsidR="00DA67B8">
              <w:rPr>
                <w:rFonts w:ascii="Menlo" w:hAnsi="Menlo" w:cs="Menlo"/>
                <w:color w:val="222222"/>
                <w:sz w:val="17"/>
                <w:szCs w:val="17"/>
                <w:shd w:val="clear" w:color="auto" w:fill="FFFFFF"/>
              </w:rPr>
              <w:t>are_your_nominated_poa_reflective_your_wishes_client_1</w:t>
            </w:r>
            <w:r>
              <w:rPr>
                <w:rStyle w:val="webkit-html-attribute-value"/>
                <w:rFonts w:ascii="Menlo" w:hAnsi="Menlo" w:cs="Menlo"/>
                <w:color w:val="222222"/>
                <w:sz w:val="17"/>
                <w:szCs w:val="17"/>
              </w:rPr>
              <w:t>}</w:t>
            </w:r>
            <w:r w:rsidR="005C030D" w:rsidRPr="00C818A0">
              <w:rPr>
                <w:rFonts w:ascii="Verdana" w:hAnsi="Verdana" w:cs="Segoe UI Light"/>
                <w:bCs/>
                <w:color w:val="404040"/>
                <w:sz w:val="18"/>
                <w:szCs w:val="18"/>
                <w:highlight w:val="cyan"/>
              </w:rPr>
              <w:t xml:space="preserve">sourced from </w:t>
            </w:r>
            <w:proofErr w:type="spellStart"/>
            <w:r w:rsidR="005C030D" w:rsidRPr="00C818A0">
              <w:rPr>
                <w:rFonts w:ascii="Verdana" w:hAnsi="Verdana" w:cs="Segoe UI Light"/>
                <w:bCs/>
                <w:color w:val="404040"/>
                <w:sz w:val="18"/>
                <w:szCs w:val="18"/>
                <w:highlight w:val="cyan"/>
              </w:rPr>
              <w:t>mycrm</w:t>
            </w:r>
            <w:proofErr w:type="spellEnd"/>
            <w:r w:rsidR="005C030D" w:rsidRPr="00C818A0">
              <w:rPr>
                <w:rFonts w:ascii="Verdana" w:hAnsi="Verdana" w:cs="Segoe UI"/>
                <w:color w:val="000000" w:themeColor="text1"/>
                <w:sz w:val="18"/>
                <w:szCs w:val="18"/>
                <w:highlight w:val="cyan"/>
              </w:rPr>
              <w:t xml:space="preserve"> / estate (</w:t>
            </w:r>
            <w:proofErr w:type="spellStart"/>
            <w:r w:rsidR="005C030D" w:rsidRPr="00C818A0">
              <w:rPr>
                <w:rFonts w:ascii="Verdana" w:hAnsi="Verdana" w:cs="Segoe UI"/>
                <w:color w:val="000000" w:themeColor="text1"/>
                <w:sz w:val="18"/>
                <w:szCs w:val="18"/>
                <w:highlight w:val="cyan"/>
              </w:rPr>
              <w:t>poa</w:t>
            </w:r>
            <w:proofErr w:type="spellEnd"/>
            <w:r w:rsidR="005C030D" w:rsidRPr="00C818A0">
              <w:rPr>
                <w:rFonts w:ascii="Verdana" w:hAnsi="Verdana" w:cs="Segoe UI"/>
                <w:color w:val="000000" w:themeColor="text1"/>
                <w:sz w:val="18"/>
                <w:szCs w:val="18"/>
                <w:highlight w:val="cyan"/>
              </w:rPr>
              <w:t>)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5C030D" w:rsidRPr="00DA67B8" w:rsidRDefault="00020F2D" w:rsidP="00DA67B8">
            <w:r>
              <w:rPr>
                <w:rFonts w:ascii="Menlo" w:hAnsi="Menlo" w:cs="Menlo"/>
                <w:color w:val="222222"/>
                <w:sz w:val="17"/>
                <w:szCs w:val="17"/>
                <w:shd w:val="clear" w:color="auto" w:fill="FFFFFF"/>
              </w:rPr>
              <w:t>${estate_poa_</w:t>
            </w:r>
            <w:r w:rsidR="00DA67B8">
              <w:rPr>
                <w:rFonts w:ascii="Menlo" w:hAnsi="Menlo" w:cs="Menlo"/>
                <w:color w:val="222222"/>
                <w:sz w:val="17"/>
                <w:szCs w:val="17"/>
                <w:shd w:val="clear" w:color="auto" w:fill="FFFFFF"/>
              </w:rPr>
              <w:t>are_your_nominated_poa_reflective_your_wishes_client_2</w:t>
            </w:r>
            <w:r>
              <w:rPr>
                <w:rStyle w:val="webkit-html-attribute-value"/>
                <w:rFonts w:ascii="Menlo" w:hAnsi="Menlo" w:cs="Menlo"/>
                <w:color w:val="222222"/>
                <w:sz w:val="17"/>
                <w:szCs w:val="17"/>
              </w:rPr>
              <w:t>}</w:t>
            </w:r>
            <w:r w:rsidR="005C030D" w:rsidRPr="00C818A0">
              <w:rPr>
                <w:rFonts w:ascii="Verdana" w:hAnsi="Verdana" w:cs="Segoe UI Light"/>
                <w:bCs/>
                <w:color w:val="404040"/>
                <w:sz w:val="18"/>
                <w:szCs w:val="18"/>
                <w:highlight w:val="cyan"/>
              </w:rPr>
              <w:t xml:space="preserve">sourced from </w:t>
            </w:r>
            <w:proofErr w:type="spellStart"/>
            <w:r w:rsidR="005C030D" w:rsidRPr="00C818A0">
              <w:rPr>
                <w:rFonts w:ascii="Verdana" w:hAnsi="Verdana" w:cs="Segoe UI Light"/>
                <w:bCs/>
                <w:color w:val="404040"/>
                <w:sz w:val="18"/>
                <w:szCs w:val="18"/>
                <w:highlight w:val="cyan"/>
              </w:rPr>
              <w:t>mycrm</w:t>
            </w:r>
            <w:proofErr w:type="spellEnd"/>
            <w:r w:rsidR="005C030D" w:rsidRPr="00C818A0">
              <w:rPr>
                <w:rFonts w:ascii="Verdana" w:hAnsi="Verdana" w:cs="Segoe UI"/>
                <w:color w:val="000000" w:themeColor="text1"/>
                <w:sz w:val="18"/>
                <w:szCs w:val="18"/>
                <w:highlight w:val="cyan"/>
              </w:rPr>
              <w:t xml:space="preserve"> / estate (</w:t>
            </w:r>
            <w:proofErr w:type="spellStart"/>
            <w:r w:rsidR="005C030D" w:rsidRPr="00C818A0">
              <w:rPr>
                <w:rFonts w:ascii="Verdana" w:hAnsi="Verdana" w:cs="Segoe UI"/>
                <w:color w:val="000000" w:themeColor="text1"/>
                <w:sz w:val="18"/>
                <w:szCs w:val="18"/>
                <w:highlight w:val="cyan"/>
              </w:rPr>
              <w:t>poa</w:t>
            </w:r>
            <w:proofErr w:type="spellEnd"/>
            <w:r w:rsidR="005C030D" w:rsidRPr="00C818A0">
              <w:rPr>
                <w:rFonts w:ascii="Verdana" w:hAnsi="Verdana" w:cs="Segoe UI"/>
                <w:color w:val="000000" w:themeColor="text1"/>
                <w:sz w:val="18"/>
                <w:szCs w:val="18"/>
                <w:highlight w:val="cyan"/>
              </w:rPr>
              <w:t>) tab</w:t>
            </w:r>
          </w:p>
        </w:tc>
      </w:tr>
      <w:tr w:rsidR="005C030D" w:rsidRPr="008B3F53" w:rsidTr="00237EEC">
        <w:tc>
          <w:tcPr>
            <w:tcW w:w="3544" w:type="dxa"/>
            <w:tcBorders>
              <w:top w:val="single" w:sz="4" w:space="0" w:color="808080"/>
              <w:left w:val="single" w:sz="4" w:space="0" w:color="808080"/>
              <w:bottom w:val="single" w:sz="4" w:space="0" w:color="808080"/>
            </w:tcBorders>
            <w:shd w:val="clear" w:color="auto" w:fill="DCDFDF"/>
          </w:tcPr>
          <w:p w:rsidR="005C030D" w:rsidRPr="008B3F53" w:rsidRDefault="005C030D" w:rsidP="005C030D">
            <w:pPr>
              <w:spacing w:before="60" w:after="120" w:line="276" w:lineRule="auto"/>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Do you have provisions for testamentary trust?</w:t>
            </w:r>
          </w:p>
        </w:tc>
        <w:tc>
          <w:tcPr>
            <w:tcW w:w="3573" w:type="dxa"/>
            <w:tcBorders>
              <w:top w:val="single" w:sz="4" w:space="0" w:color="808080"/>
              <w:left w:val="single" w:sz="4" w:space="0" w:color="808080"/>
              <w:bottom w:val="single" w:sz="4" w:space="0" w:color="808080"/>
            </w:tcBorders>
            <w:shd w:val="clear" w:color="auto" w:fill="auto"/>
          </w:tcPr>
          <w:p w:rsidR="005C030D" w:rsidRPr="00DA67B8" w:rsidRDefault="00020F2D" w:rsidP="00DA67B8">
            <w:r>
              <w:rPr>
                <w:rFonts w:ascii="Menlo" w:hAnsi="Menlo" w:cs="Menlo"/>
                <w:color w:val="222222"/>
                <w:sz w:val="17"/>
                <w:szCs w:val="17"/>
                <w:shd w:val="clear" w:color="auto" w:fill="FFFFFF"/>
              </w:rPr>
              <w:t>${estate_poa_</w:t>
            </w:r>
            <w:r w:rsidR="00DA67B8">
              <w:rPr>
                <w:rFonts w:ascii="Menlo" w:hAnsi="Menlo" w:cs="Menlo"/>
                <w:color w:val="222222"/>
                <w:sz w:val="17"/>
                <w:szCs w:val="17"/>
                <w:shd w:val="clear" w:color="auto" w:fill="FFFFFF"/>
              </w:rPr>
              <w:t>do_you_have_provisions_for_testamentary_trust_client_1</w:t>
            </w:r>
            <w:r>
              <w:rPr>
                <w:rStyle w:val="webkit-html-attribute-value"/>
                <w:rFonts w:ascii="Menlo" w:hAnsi="Menlo" w:cs="Menlo"/>
                <w:color w:val="222222"/>
                <w:sz w:val="17"/>
                <w:szCs w:val="17"/>
              </w:rPr>
              <w:t>}</w:t>
            </w:r>
            <w:r w:rsidR="005C030D" w:rsidRPr="00C818A0">
              <w:rPr>
                <w:rFonts w:ascii="Verdana" w:hAnsi="Verdana" w:cs="Segoe UI Light"/>
                <w:bCs/>
                <w:color w:val="404040"/>
                <w:sz w:val="18"/>
                <w:szCs w:val="18"/>
                <w:highlight w:val="cyan"/>
              </w:rPr>
              <w:t xml:space="preserve">sourced from </w:t>
            </w:r>
            <w:proofErr w:type="spellStart"/>
            <w:r w:rsidR="005C030D" w:rsidRPr="00C818A0">
              <w:rPr>
                <w:rFonts w:ascii="Verdana" w:hAnsi="Verdana" w:cs="Segoe UI Light"/>
                <w:bCs/>
                <w:color w:val="404040"/>
                <w:sz w:val="18"/>
                <w:szCs w:val="18"/>
                <w:highlight w:val="cyan"/>
              </w:rPr>
              <w:t>mycrm</w:t>
            </w:r>
            <w:proofErr w:type="spellEnd"/>
            <w:r w:rsidR="005C030D" w:rsidRPr="00C818A0">
              <w:rPr>
                <w:rFonts w:ascii="Verdana" w:hAnsi="Verdana" w:cs="Segoe UI"/>
                <w:color w:val="000000" w:themeColor="text1"/>
                <w:sz w:val="18"/>
                <w:szCs w:val="18"/>
                <w:highlight w:val="cyan"/>
              </w:rPr>
              <w:t xml:space="preserve"> / estate (</w:t>
            </w:r>
            <w:proofErr w:type="spellStart"/>
            <w:r w:rsidR="005C030D" w:rsidRPr="00C818A0">
              <w:rPr>
                <w:rFonts w:ascii="Verdana" w:hAnsi="Verdana" w:cs="Segoe UI"/>
                <w:color w:val="000000" w:themeColor="text1"/>
                <w:sz w:val="18"/>
                <w:szCs w:val="18"/>
                <w:highlight w:val="cyan"/>
              </w:rPr>
              <w:t>poa</w:t>
            </w:r>
            <w:proofErr w:type="spellEnd"/>
            <w:r w:rsidR="005C030D" w:rsidRPr="00C818A0">
              <w:rPr>
                <w:rFonts w:ascii="Verdana" w:hAnsi="Verdana" w:cs="Segoe UI"/>
                <w:color w:val="000000" w:themeColor="text1"/>
                <w:sz w:val="18"/>
                <w:szCs w:val="18"/>
                <w:highlight w:val="cyan"/>
              </w:rPr>
              <w:t>)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5C030D" w:rsidRPr="00DA67B8" w:rsidRDefault="00020F2D" w:rsidP="00DA67B8">
            <w:r>
              <w:rPr>
                <w:rFonts w:ascii="Menlo" w:hAnsi="Menlo" w:cs="Menlo"/>
                <w:color w:val="222222"/>
                <w:sz w:val="17"/>
                <w:szCs w:val="17"/>
                <w:shd w:val="clear" w:color="auto" w:fill="FFFFFF"/>
              </w:rPr>
              <w:t>${estate_poa_</w:t>
            </w:r>
            <w:r w:rsidR="00DA67B8">
              <w:rPr>
                <w:rFonts w:ascii="Menlo" w:hAnsi="Menlo" w:cs="Menlo"/>
                <w:color w:val="222222"/>
                <w:sz w:val="17"/>
                <w:szCs w:val="17"/>
                <w:shd w:val="clear" w:color="auto" w:fill="FFFFFF"/>
              </w:rPr>
              <w:t>do_you_have_provisions_for_testamentary_trust_client_</w:t>
            </w:r>
            <w:r w:rsidR="00C82F7A">
              <w:rPr>
                <w:rFonts w:ascii="Menlo" w:hAnsi="Menlo" w:cs="Menlo"/>
                <w:color w:val="222222"/>
                <w:sz w:val="17"/>
                <w:szCs w:val="17"/>
                <w:shd w:val="clear" w:color="auto" w:fill="FFFFFF"/>
              </w:rPr>
              <w:t>2</w:t>
            </w:r>
            <w:r>
              <w:rPr>
                <w:rStyle w:val="webkit-html-attribute-value"/>
                <w:rFonts w:ascii="Menlo" w:hAnsi="Menlo" w:cs="Menlo"/>
                <w:color w:val="222222"/>
                <w:sz w:val="17"/>
                <w:szCs w:val="17"/>
              </w:rPr>
              <w:t>}</w:t>
            </w:r>
            <w:r w:rsidR="005C030D" w:rsidRPr="00C818A0">
              <w:rPr>
                <w:rFonts w:ascii="Verdana" w:hAnsi="Verdana" w:cs="Segoe UI Light"/>
                <w:bCs/>
                <w:color w:val="404040"/>
                <w:sz w:val="18"/>
                <w:szCs w:val="18"/>
                <w:highlight w:val="cyan"/>
              </w:rPr>
              <w:t xml:space="preserve">sourced from </w:t>
            </w:r>
            <w:proofErr w:type="spellStart"/>
            <w:r w:rsidR="005C030D" w:rsidRPr="00C818A0">
              <w:rPr>
                <w:rFonts w:ascii="Verdana" w:hAnsi="Verdana" w:cs="Segoe UI Light"/>
                <w:bCs/>
                <w:color w:val="404040"/>
                <w:sz w:val="18"/>
                <w:szCs w:val="18"/>
                <w:highlight w:val="cyan"/>
              </w:rPr>
              <w:t>mycrm</w:t>
            </w:r>
            <w:proofErr w:type="spellEnd"/>
            <w:r w:rsidR="005C030D" w:rsidRPr="00C818A0">
              <w:rPr>
                <w:rFonts w:ascii="Verdana" w:hAnsi="Verdana" w:cs="Segoe UI"/>
                <w:color w:val="000000" w:themeColor="text1"/>
                <w:sz w:val="18"/>
                <w:szCs w:val="18"/>
                <w:highlight w:val="cyan"/>
              </w:rPr>
              <w:t xml:space="preserve"> / estate (</w:t>
            </w:r>
            <w:proofErr w:type="spellStart"/>
            <w:r w:rsidR="005C030D" w:rsidRPr="00C818A0">
              <w:rPr>
                <w:rFonts w:ascii="Verdana" w:hAnsi="Verdana" w:cs="Segoe UI"/>
                <w:color w:val="000000" w:themeColor="text1"/>
                <w:sz w:val="18"/>
                <w:szCs w:val="18"/>
                <w:highlight w:val="cyan"/>
              </w:rPr>
              <w:t>poa</w:t>
            </w:r>
            <w:proofErr w:type="spellEnd"/>
            <w:r w:rsidR="005C030D" w:rsidRPr="00C818A0">
              <w:rPr>
                <w:rFonts w:ascii="Verdana" w:hAnsi="Verdana" w:cs="Segoe UI"/>
                <w:color w:val="000000" w:themeColor="text1"/>
                <w:sz w:val="18"/>
                <w:szCs w:val="18"/>
                <w:highlight w:val="cyan"/>
              </w:rPr>
              <w:t>) tab</w:t>
            </w:r>
          </w:p>
        </w:tc>
      </w:tr>
      <w:tr w:rsidR="005C030D" w:rsidRPr="008B3F53" w:rsidTr="00237EEC">
        <w:trPr>
          <w:trHeight w:val="2249"/>
        </w:trPr>
        <w:tc>
          <w:tcPr>
            <w:tcW w:w="3544" w:type="dxa"/>
            <w:tcBorders>
              <w:top w:val="single" w:sz="4" w:space="0" w:color="808080"/>
              <w:left w:val="single" w:sz="4" w:space="0" w:color="808080"/>
              <w:bottom w:val="single" w:sz="4" w:space="0" w:color="808080"/>
            </w:tcBorders>
            <w:shd w:val="clear" w:color="auto" w:fill="DCDFDF"/>
          </w:tcPr>
          <w:p w:rsidR="005C030D" w:rsidRPr="008B3F53" w:rsidRDefault="005C030D" w:rsidP="005C030D">
            <w:pPr>
              <w:spacing w:before="60" w:after="120"/>
              <w:contextualSpacing/>
              <w:rPr>
                <w:rFonts w:ascii="Verdana" w:hAnsi="Verdana" w:cs="Segoe UI"/>
                <w:color w:val="000000" w:themeColor="text1"/>
                <w:sz w:val="18"/>
                <w:szCs w:val="18"/>
              </w:rPr>
            </w:pPr>
            <w:r w:rsidRPr="008B3F53">
              <w:rPr>
                <w:rFonts w:ascii="Verdana" w:hAnsi="Verdana" w:cs="Segoe UI"/>
                <w:color w:val="000000" w:themeColor="text1"/>
                <w:sz w:val="18"/>
                <w:szCs w:val="18"/>
              </w:rPr>
              <w:t>Comments</w:t>
            </w:r>
            <w:r>
              <w:rPr>
                <w:rFonts w:ascii="Verdana" w:hAnsi="Verdana" w:cs="Segoe UI"/>
                <w:color w:val="000000" w:themeColor="text1"/>
                <w:sz w:val="18"/>
                <w:szCs w:val="18"/>
              </w:rPr>
              <w:t xml:space="preserve"> | Notes</w:t>
            </w:r>
          </w:p>
        </w:tc>
        <w:tc>
          <w:tcPr>
            <w:tcW w:w="3573" w:type="dxa"/>
            <w:tcBorders>
              <w:top w:val="single" w:sz="4" w:space="0" w:color="808080"/>
              <w:left w:val="single" w:sz="4" w:space="0" w:color="808080"/>
              <w:bottom w:val="single" w:sz="4" w:space="0" w:color="808080"/>
            </w:tcBorders>
            <w:shd w:val="clear" w:color="auto" w:fill="auto"/>
          </w:tcPr>
          <w:p w:rsidR="005C030D" w:rsidRPr="00DA67B8" w:rsidRDefault="00020F2D" w:rsidP="00DA67B8">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estate_poa_</w:t>
            </w:r>
            <w:r w:rsidR="00DA67B8">
              <w:rPr>
                <w:rFonts w:ascii="Menlo" w:hAnsi="Menlo" w:cs="Menlo"/>
                <w:color w:val="222222"/>
                <w:sz w:val="17"/>
                <w:szCs w:val="17"/>
                <w:shd w:val="clear" w:color="auto" w:fill="FFFFFF"/>
              </w:rPr>
              <w:t>estate_poa_notes</w:t>
            </w:r>
            <w:proofErr w:type="spellEnd"/>
            <w:r>
              <w:rPr>
                <w:rStyle w:val="webkit-html-attribute-value"/>
                <w:rFonts w:ascii="Menlo" w:hAnsi="Menlo" w:cs="Menlo"/>
                <w:color w:val="222222"/>
                <w:sz w:val="17"/>
                <w:szCs w:val="17"/>
              </w:rPr>
              <w:t>}</w:t>
            </w:r>
            <w:r w:rsidR="005C030D" w:rsidRPr="00C818A0">
              <w:rPr>
                <w:rFonts w:ascii="Verdana" w:hAnsi="Verdana" w:cs="Segoe UI Light"/>
                <w:bCs/>
                <w:color w:val="404040"/>
                <w:sz w:val="18"/>
                <w:szCs w:val="18"/>
                <w:highlight w:val="cyan"/>
              </w:rPr>
              <w:t xml:space="preserve">sourced from </w:t>
            </w:r>
            <w:proofErr w:type="spellStart"/>
            <w:r w:rsidR="005C030D" w:rsidRPr="00C818A0">
              <w:rPr>
                <w:rFonts w:ascii="Verdana" w:hAnsi="Verdana" w:cs="Segoe UI Light"/>
                <w:bCs/>
                <w:color w:val="404040"/>
                <w:sz w:val="18"/>
                <w:szCs w:val="18"/>
                <w:highlight w:val="cyan"/>
              </w:rPr>
              <w:t>mycrm</w:t>
            </w:r>
            <w:proofErr w:type="spellEnd"/>
            <w:r w:rsidR="005C030D" w:rsidRPr="00C818A0">
              <w:rPr>
                <w:rFonts w:ascii="Verdana" w:hAnsi="Verdana" w:cs="Segoe UI"/>
                <w:color w:val="000000" w:themeColor="text1"/>
                <w:sz w:val="18"/>
                <w:szCs w:val="18"/>
                <w:highlight w:val="cyan"/>
              </w:rPr>
              <w:t xml:space="preserve"> / estate (</w:t>
            </w:r>
            <w:proofErr w:type="spellStart"/>
            <w:r w:rsidR="005C030D" w:rsidRPr="00C818A0">
              <w:rPr>
                <w:rFonts w:ascii="Verdana" w:hAnsi="Verdana" w:cs="Segoe UI"/>
                <w:color w:val="000000" w:themeColor="text1"/>
                <w:sz w:val="18"/>
                <w:szCs w:val="18"/>
                <w:highlight w:val="cyan"/>
              </w:rPr>
              <w:t>poa</w:t>
            </w:r>
            <w:proofErr w:type="spellEnd"/>
            <w:r w:rsidR="005C030D" w:rsidRPr="00C818A0">
              <w:rPr>
                <w:rFonts w:ascii="Verdana" w:hAnsi="Verdana" w:cs="Segoe UI"/>
                <w:color w:val="000000" w:themeColor="text1"/>
                <w:sz w:val="18"/>
                <w:szCs w:val="18"/>
                <w:highlight w:val="cyan"/>
              </w:rPr>
              <w:t>) tab</w:t>
            </w:r>
          </w:p>
        </w:tc>
        <w:tc>
          <w:tcPr>
            <w:tcW w:w="3515" w:type="dxa"/>
            <w:tcBorders>
              <w:top w:val="single" w:sz="4" w:space="0" w:color="808080"/>
              <w:left w:val="single" w:sz="4" w:space="0" w:color="808080"/>
              <w:bottom w:val="single" w:sz="4" w:space="0" w:color="808080"/>
              <w:right w:val="single" w:sz="4" w:space="0" w:color="808080"/>
            </w:tcBorders>
            <w:shd w:val="clear" w:color="auto" w:fill="auto"/>
          </w:tcPr>
          <w:p w:rsidR="005C030D" w:rsidRPr="00DA67B8" w:rsidRDefault="00020F2D" w:rsidP="00DA67B8">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estate_poa_</w:t>
            </w:r>
            <w:r w:rsidR="00DA67B8">
              <w:rPr>
                <w:rFonts w:ascii="Menlo" w:hAnsi="Menlo" w:cs="Menlo"/>
                <w:color w:val="222222"/>
                <w:sz w:val="17"/>
                <w:szCs w:val="17"/>
                <w:shd w:val="clear" w:color="auto" w:fill="FFFFFF"/>
              </w:rPr>
              <w:t>estate_poa_notes</w:t>
            </w:r>
            <w:proofErr w:type="spellEnd"/>
            <w:r>
              <w:rPr>
                <w:rStyle w:val="webkit-html-attribute-value"/>
                <w:rFonts w:ascii="Menlo" w:hAnsi="Menlo" w:cs="Menlo"/>
                <w:color w:val="222222"/>
                <w:sz w:val="17"/>
                <w:szCs w:val="17"/>
              </w:rPr>
              <w:t>}</w:t>
            </w:r>
            <w:r w:rsidR="005C030D" w:rsidRPr="00C818A0">
              <w:rPr>
                <w:rFonts w:ascii="Verdana" w:hAnsi="Verdana" w:cs="Segoe UI Light"/>
                <w:bCs/>
                <w:color w:val="404040"/>
                <w:sz w:val="18"/>
                <w:szCs w:val="18"/>
                <w:highlight w:val="cyan"/>
              </w:rPr>
              <w:t xml:space="preserve">sourced from </w:t>
            </w:r>
            <w:proofErr w:type="spellStart"/>
            <w:r w:rsidR="005C030D" w:rsidRPr="00C818A0">
              <w:rPr>
                <w:rFonts w:ascii="Verdana" w:hAnsi="Verdana" w:cs="Segoe UI Light"/>
                <w:bCs/>
                <w:color w:val="404040"/>
                <w:sz w:val="18"/>
                <w:szCs w:val="18"/>
                <w:highlight w:val="cyan"/>
              </w:rPr>
              <w:t>mycrm</w:t>
            </w:r>
            <w:proofErr w:type="spellEnd"/>
            <w:r w:rsidR="005C030D" w:rsidRPr="00C818A0">
              <w:rPr>
                <w:rFonts w:ascii="Verdana" w:hAnsi="Verdana" w:cs="Segoe UI"/>
                <w:color w:val="000000" w:themeColor="text1"/>
                <w:sz w:val="18"/>
                <w:szCs w:val="18"/>
                <w:highlight w:val="cyan"/>
              </w:rPr>
              <w:t xml:space="preserve"> / estate (</w:t>
            </w:r>
            <w:proofErr w:type="spellStart"/>
            <w:r w:rsidR="005C030D" w:rsidRPr="00C818A0">
              <w:rPr>
                <w:rFonts w:ascii="Verdana" w:hAnsi="Verdana" w:cs="Segoe UI"/>
                <w:color w:val="000000" w:themeColor="text1"/>
                <w:sz w:val="18"/>
                <w:szCs w:val="18"/>
                <w:highlight w:val="cyan"/>
              </w:rPr>
              <w:t>poa</w:t>
            </w:r>
            <w:proofErr w:type="spellEnd"/>
            <w:r w:rsidR="005C030D" w:rsidRPr="00C818A0">
              <w:rPr>
                <w:rFonts w:ascii="Verdana" w:hAnsi="Verdana" w:cs="Segoe UI"/>
                <w:color w:val="000000" w:themeColor="text1"/>
                <w:sz w:val="18"/>
                <w:szCs w:val="18"/>
                <w:highlight w:val="cyan"/>
              </w:rPr>
              <w:t>) tab</w:t>
            </w:r>
          </w:p>
        </w:tc>
      </w:tr>
    </w:tbl>
    <w:p w:rsidR="00EF4322" w:rsidRPr="001C2679" w:rsidRDefault="00EF4322" w:rsidP="00616DAE">
      <w:pPr>
        <w:keepNext/>
        <w:keepLines/>
        <w:pageBreakBefore/>
        <w:spacing w:after="120"/>
        <w:rPr>
          <w:rFonts w:ascii="Verdana" w:hAnsi="Verdana"/>
          <w:bCs/>
          <w:color w:val="000000" w:themeColor="text1"/>
        </w:rPr>
      </w:pPr>
      <w:r w:rsidRPr="001C2679">
        <w:rPr>
          <w:rFonts w:ascii="Verdana" w:hAnsi="Verdana"/>
          <w:bCs/>
          <w:caps/>
          <w:color w:val="000000" w:themeColor="text1"/>
        </w:rPr>
        <w:lastRenderedPageBreak/>
        <w:t>Other Professional Advisers</w:t>
      </w:r>
    </w:p>
    <w:p w:rsidR="00910866" w:rsidRPr="008B3F53" w:rsidRDefault="00165A6B" w:rsidP="00910866">
      <w:pPr>
        <w:pStyle w:val="BodyCopyCenter"/>
        <w:spacing w:before="60" w:after="120"/>
        <w:contextualSpacing/>
        <w:jc w:val="left"/>
        <w:rPr>
          <w:rFonts w:ascii="Verdana" w:hAnsi="Verdana" w:cs="Segoe UI"/>
          <w:color w:val="000000" w:themeColor="text1"/>
        </w:rPr>
      </w:pPr>
      <w:r w:rsidRPr="001C2679">
        <w:rPr>
          <w:rFonts w:ascii="Verdana" w:hAnsi="Verdana" w:cs="Segoe UI"/>
          <w:color w:val="000000" w:themeColor="text1"/>
          <w:sz w:val="18"/>
          <w:szCs w:val="18"/>
        </w:rPr>
        <w:t xml:space="preserve">None / </w:t>
      </w:r>
      <w:r w:rsidR="002C7E30" w:rsidRPr="001C2679">
        <w:rPr>
          <w:rFonts w:ascii="Verdana" w:hAnsi="Verdana" w:cs="Segoe UI"/>
          <w:color w:val="000000" w:themeColor="text1"/>
          <w:sz w:val="18"/>
          <w:szCs w:val="18"/>
        </w:rPr>
        <w:t xml:space="preserve">Not in Scope / Not Disclosed </w:t>
      </w:r>
    </w:p>
    <w:tbl>
      <w:tblPr>
        <w:tblW w:w="10690" w:type="dxa"/>
        <w:tblInd w:w="-5" w:type="dxa"/>
        <w:tblLayout w:type="fixed"/>
        <w:tblLook w:val="0000"/>
      </w:tblPr>
      <w:tblGrid>
        <w:gridCol w:w="2480"/>
        <w:gridCol w:w="4100"/>
        <w:gridCol w:w="4110"/>
      </w:tblGrid>
      <w:tr w:rsidR="00AE03CC" w:rsidRPr="00F57F2F" w:rsidTr="00AE03CC">
        <w:trPr>
          <w:trHeight w:val="454"/>
        </w:trPr>
        <w:tc>
          <w:tcPr>
            <w:tcW w:w="2480" w:type="dxa"/>
            <w:tcBorders>
              <w:top w:val="single" w:sz="4" w:space="0" w:color="808080"/>
              <w:left w:val="single" w:sz="4" w:space="0" w:color="808080"/>
              <w:bottom w:val="single" w:sz="4" w:space="0" w:color="808080"/>
            </w:tcBorders>
            <w:shd w:val="clear" w:color="auto" w:fill="9BB4D2"/>
            <w:vAlign w:val="center"/>
          </w:tcPr>
          <w:p w:rsidR="00EF4322" w:rsidRPr="00F57F2F" w:rsidRDefault="00EF4322" w:rsidP="00C06C08">
            <w:pPr>
              <w:snapToGrid w:val="0"/>
              <w:spacing w:before="60" w:after="120" w:line="276" w:lineRule="auto"/>
              <w:contextualSpacing/>
              <w:rPr>
                <w:rFonts w:ascii="Verdana" w:hAnsi="Verdana" w:cs="Segoe UI"/>
                <w:b/>
                <w:color w:val="000000" w:themeColor="text1"/>
                <w:sz w:val="18"/>
                <w:szCs w:val="18"/>
              </w:rPr>
            </w:pPr>
          </w:p>
        </w:tc>
        <w:tc>
          <w:tcPr>
            <w:tcW w:w="4100" w:type="dxa"/>
            <w:tcBorders>
              <w:top w:val="single" w:sz="4" w:space="0" w:color="808080"/>
              <w:left w:val="single" w:sz="4" w:space="0" w:color="808080"/>
              <w:bottom w:val="single" w:sz="4" w:space="0" w:color="808080"/>
            </w:tcBorders>
            <w:shd w:val="clear" w:color="auto" w:fill="9BB4D2"/>
            <w:vAlign w:val="center"/>
          </w:tcPr>
          <w:p w:rsidR="00EF4322" w:rsidRPr="00F57F2F" w:rsidRDefault="00EF4322" w:rsidP="00C06C08">
            <w:pPr>
              <w:spacing w:before="60" w:after="120" w:line="276" w:lineRule="auto"/>
              <w:contextualSpacing/>
              <w:jc w:val="center"/>
              <w:rPr>
                <w:rFonts w:ascii="Verdana" w:hAnsi="Verdana" w:cs="Segoe UI"/>
                <w:b/>
                <w:color w:val="000000" w:themeColor="text1"/>
                <w:sz w:val="18"/>
                <w:szCs w:val="18"/>
              </w:rPr>
            </w:pPr>
            <w:r w:rsidRPr="00F57F2F">
              <w:rPr>
                <w:rFonts w:ascii="Verdana" w:hAnsi="Verdana" w:cs="Segoe UI"/>
                <w:b/>
                <w:color w:val="000000" w:themeColor="text1"/>
                <w:sz w:val="18"/>
                <w:szCs w:val="18"/>
              </w:rPr>
              <w:t>Client 1</w:t>
            </w:r>
          </w:p>
        </w:tc>
        <w:tc>
          <w:tcPr>
            <w:tcW w:w="4110" w:type="dxa"/>
            <w:tcBorders>
              <w:top w:val="single" w:sz="4" w:space="0" w:color="808080"/>
              <w:left w:val="single" w:sz="4" w:space="0" w:color="808080"/>
              <w:bottom w:val="single" w:sz="4" w:space="0" w:color="808080"/>
              <w:right w:val="single" w:sz="4" w:space="0" w:color="808080"/>
            </w:tcBorders>
            <w:shd w:val="clear" w:color="auto" w:fill="9BB4D2"/>
            <w:vAlign w:val="center"/>
          </w:tcPr>
          <w:p w:rsidR="00EF4322" w:rsidRPr="00F57F2F" w:rsidRDefault="00EF4322" w:rsidP="00C06C08">
            <w:pPr>
              <w:spacing w:before="60" w:after="120" w:line="276" w:lineRule="auto"/>
              <w:contextualSpacing/>
              <w:jc w:val="center"/>
              <w:rPr>
                <w:rFonts w:ascii="Verdana" w:hAnsi="Verdana" w:cs="Segoe UI"/>
                <w:b/>
                <w:color w:val="000000" w:themeColor="text1"/>
                <w:sz w:val="18"/>
                <w:szCs w:val="18"/>
              </w:rPr>
            </w:pPr>
            <w:r w:rsidRPr="00F57F2F">
              <w:rPr>
                <w:rFonts w:ascii="Verdana" w:hAnsi="Verdana" w:cs="Segoe UI"/>
                <w:b/>
                <w:color w:val="000000" w:themeColor="text1"/>
                <w:sz w:val="18"/>
                <w:szCs w:val="18"/>
              </w:rPr>
              <w:t>Client 2</w:t>
            </w:r>
          </w:p>
        </w:tc>
      </w:tr>
      <w:tr w:rsidR="00AE03CC" w:rsidRPr="00F57F2F" w:rsidTr="00AE03CC">
        <w:trPr>
          <w:trHeight w:val="454"/>
        </w:trPr>
        <w:tc>
          <w:tcPr>
            <w:tcW w:w="10690" w:type="dxa"/>
            <w:gridSpan w:val="3"/>
            <w:tcBorders>
              <w:top w:val="single" w:sz="4" w:space="0" w:color="808080"/>
              <w:left w:val="single" w:sz="4" w:space="0" w:color="808080"/>
              <w:bottom w:val="single" w:sz="4" w:space="0" w:color="808080"/>
              <w:right w:val="single" w:sz="4" w:space="0" w:color="808080"/>
            </w:tcBorders>
            <w:shd w:val="clear" w:color="auto" w:fill="9BB4D2"/>
            <w:vAlign w:val="center"/>
          </w:tcPr>
          <w:p w:rsidR="00EF4322" w:rsidRPr="00F57F2F" w:rsidRDefault="00EF4322" w:rsidP="00C06C08">
            <w:pPr>
              <w:spacing w:before="60" w:after="120" w:line="276" w:lineRule="auto"/>
              <w:contextualSpacing/>
              <w:rPr>
                <w:rFonts w:ascii="Verdana" w:hAnsi="Verdana" w:cs="Segoe UI"/>
                <w:color w:val="000000" w:themeColor="text1"/>
                <w:sz w:val="18"/>
                <w:szCs w:val="18"/>
              </w:rPr>
            </w:pPr>
            <w:r w:rsidRPr="00F57F2F">
              <w:rPr>
                <w:rFonts w:ascii="Verdana" w:hAnsi="Verdana" w:cs="Segoe UI"/>
                <w:b/>
                <w:color w:val="000000" w:themeColor="text1"/>
                <w:sz w:val="18"/>
                <w:szCs w:val="18"/>
              </w:rPr>
              <w:t>Solicitor’s details</w:t>
            </w:r>
          </w:p>
        </w:tc>
      </w:tr>
      <w:tr w:rsidR="00BA2DC3" w:rsidRPr="00F57F2F" w:rsidTr="00165183">
        <w:tc>
          <w:tcPr>
            <w:tcW w:w="2480" w:type="dxa"/>
            <w:tcBorders>
              <w:top w:val="single" w:sz="4" w:space="0" w:color="808080"/>
              <w:left w:val="single" w:sz="4" w:space="0" w:color="808080"/>
              <w:bottom w:val="single" w:sz="4" w:space="0" w:color="808080"/>
            </w:tcBorders>
            <w:shd w:val="clear" w:color="auto" w:fill="DCDFDF"/>
          </w:tcPr>
          <w:p w:rsidR="00BA2DC3" w:rsidRPr="00F57F2F" w:rsidRDefault="00BA2DC3" w:rsidP="00C06C08">
            <w:pPr>
              <w:spacing w:before="60" w:after="120" w:line="276" w:lineRule="auto"/>
              <w:contextualSpacing/>
              <w:rPr>
                <w:rFonts w:ascii="Verdana" w:hAnsi="Verdana" w:cs="Segoe UI"/>
                <w:color w:val="000000" w:themeColor="text1"/>
                <w:sz w:val="18"/>
                <w:szCs w:val="18"/>
              </w:rPr>
            </w:pPr>
            <w:r w:rsidRPr="00F57F2F">
              <w:rPr>
                <w:rFonts w:ascii="Verdana" w:hAnsi="Verdana" w:cs="Segoe UI"/>
                <w:color w:val="000000" w:themeColor="text1"/>
                <w:sz w:val="18"/>
                <w:szCs w:val="18"/>
              </w:rPr>
              <w:t>Name</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BA2DC3" w:rsidRPr="00601C6B" w:rsidRDefault="00514466" w:rsidP="00601C6B">
            <w:r>
              <w:rPr>
                <w:rFonts w:ascii="Menlo" w:hAnsi="Menlo" w:cs="Menlo"/>
                <w:color w:val="222222"/>
                <w:sz w:val="17"/>
                <w:szCs w:val="17"/>
                <w:shd w:val="clear" w:color="auto" w:fill="FFFFFF"/>
              </w:rPr>
              <w:t>${other_advisers_</w:t>
            </w:r>
            <w:r w:rsidR="00601C6B">
              <w:rPr>
                <w:rFonts w:ascii="Menlo" w:hAnsi="Menlo" w:cs="Menlo"/>
                <w:color w:val="222222"/>
                <w:sz w:val="17"/>
                <w:szCs w:val="17"/>
                <w:shd w:val="clear" w:color="auto" w:fill="FFFFFF"/>
              </w:rPr>
              <w:t>solictor_client_1</w:t>
            </w:r>
            <w:r>
              <w:rPr>
                <w:rFonts w:ascii="Menlo" w:hAnsi="Menlo" w:cs="Menlo"/>
                <w:color w:val="222222"/>
                <w:sz w:val="17"/>
                <w:szCs w:val="17"/>
                <w:shd w:val="clear" w:color="auto" w:fill="FFFFFF"/>
              </w:rPr>
              <w:t>} / ${other_advisers_</w:t>
            </w:r>
            <w:r w:rsidR="00601C6B">
              <w:rPr>
                <w:rFonts w:ascii="Menlo" w:hAnsi="Menlo" w:cs="Menlo"/>
                <w:color w:val="222222"/>
                <w:sz w:val="17"/>
                <w:szCs w:val="17"/>
                <w:shd w:val="clear" w:color="auto" w:fill="FFFFFF"/>
              </w:rPr>
              <w:t>solictor_client_2</w:t>
            </w:r>
            <w:r>
              <w:rPr>
                <w:rFonts w:ascii="Menlo" w:hAnsi="Menlo" w:cs="Menlo"/>
                <w:color w:val="222222"/>
                <w:sz w:val="17"/>
                <w:szCs w:val="17"/>
                <w:shd w:val="clear" w:color="auto" w:fill="FFFFFF"/>
              </w:rPr>
              <w:t>}</w:t>
            </w:r>
            <w:r w:rsidR="001C2679" w:rsidRPr="00232DE8">
              <w:rPr>
                <w:rFonts w:ascii="Verdana" w:hAnsi="Verdana" w:cs="Segoe UI Light"/>
                <w:bCs/>
                <w:color w:val="404040"/>
                <w:sz w:val="18"/>
                <w:szCs w:val="18"/>
                <w:highlight w:val="cyan"/>
              </w:rPr>
              <w:t xml:space="preserve">sourced from </w:t>
            </w:r>
            <w:proofErr w:type="spellStart"/>
            <w:r w:rsidR="001C2679" w:rsidRPr="00232DE8">
              <w:rPr>
                <w:rFonts w:ascii="Verdana" w:hAnsi="Verdana" w:cs="Segoe UI Light"/>
                <w:bCs/>
                <w:color w:val="404040"/>
                <w:sz w:val="18"/>
                <w:szCs w:val="18"/>
                <w:highlight w:val="cyan"/>
              </w:rPr>
              <w:t>mycrm</w:t>
            </w:r>
            <w:proofErr w:type="spellEnd"/>
            <w:r w:rsidR="001C2679" w:rsidRPr="00232DE8">
              <w:rPr>
                <w:rFonts w:ascii="Verdana" w:hAnsi="Verdana" w:cs="Segoe UI"/>
                <w:color w:val="000000" w:themeColor="text1"/>
                <w:sz w:val="18"/>
                <w:szCs w:val="18"/>
                <w:highlight w:val="cyan"/>
              </w:rPr>
              <w:t xml:space="preserve"> / </w:t>
            </w:r>
            <w:r w:rsidR="001C2679">
              <w:rPr>
                <w:rFonts w:ascii="Verdana" w:hAnsi="Verdana" w:cs="Segoe UI"/>
                <w:color w:val="000000" w:themeColor="text1"/>
                <w:sz w:val="18"/>
                <w:szCs w:val="18"/>
                <w:highlight w:val="cyan"/>
              </w:rPr>
              <w:t>other advise</w:t>
            </w:r>
            <w:r w:rsidR="00461AD0">
              <w:rPr>
                <w:rFonts w:ascii="Verdana" w:hAnsi="Verdana" w:cs="Segoe UI"/>
                <w:color w:val="000000" w:themeColor="text1"/>
                <w:sz w:val="18"/>
                <w:szCs w:val="18"/>
                <w:highlight w:val="cyan"/>
              </w:rPr>
              <w:t>r tab</w:t>
            </w:r>
          </w:p>
        </w:tc>
      </w:tr>
      <w:tr w:rsidR="005C030D" w:rsidRPr="00F57F2F" w:rsidTr="00165183">
        <w:tc>
          <w:tcPr>
            <w:tcW w:w="2480" w:type="dxa"/>
            <w:tcBorders>
              <w:top w:val="single" w:sz="4" w:space="0" w:color="808080"/>
              <w:left w:val="single" w:sz="4" w:space="0" w:color="808080"/>
              <w:bottom w:val="single" w:sz="4" w:space="0" w:color="808080"/>
            </w:tcBorders>
            <w:shd w:val="clear" w:color="auto" w:fill="DCDFDF"/>
          </w:tcPr>
          <w:p w:rsidR="005C030D" w:rsidRPr="00F57F2F" w:rsidRDefault="005C030D" w:rsidP="005C030D">
            <w:pPr>
              <w:spacing w:before="60" w:after="120" w:line="276" w:lineRule="auto"/>
              <w:contextualSpacing/>
              <w:rPr>
                <w:rFonts w:ascii="Verdana" w:hAnsi="Verdana" w:cs="Segoe UI"/>
                <w:color w:val="000000" w:themeColor="text1"/>
                <w:sz w:val="18"/>
                <w:szCs w:val="18"/>
              </w:rPr>
            </w:pPr>
            <w:r w:rsidRPr="00F57F2F">
              <w:rPr>
                <w:rFonts w:ascii="Verdana" w:hAnsi="Verdana" w:cs="Segoe UI"/>
                <w:color w:val="000000" w:themeColor="text1"/>
                <w:sz w:val="18"/>
                <w:szCs w:val="18"/>
              </w:rPr>
              <w:t>Company</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5C030D" w:rsidRPr="00601C6B" w:rsidRDefault="00514466" w:rsidP="00601C6B">
            <w:r>
              <w:rPr>
                <w:rFonts w:ascii="Menlo" w:hAnsi="Menlo" w:cs="Menlo"/>
                <w:color w:val="222222"/>
                <w:sz w:val="17"/>
                <w:szCs w:val="17"/>
                <w:shd w:val="clear" w:color="auto" w:fill="FFFFFF"/>
              </w:rPr>
              <w:t>${other_advisers_</w:t>
            </w:r>
            <w:r w:rsidR="00601C6B">
              <w:rPr>
                <w:rFonts w:ascii="Menlo" w:hAnsi="Menlo" w:cs="Menlo"/>
                <w:color w:val="222222"/>
                <w:sz w:val="17"/>
                <w:szCs w:val="17"/>
                <w:shd w:val="clear" w:color="auto" w:fill="FFFFFF"/>
              </w:rPr>
              <w:t>solictor_company_client_1</w:t>
            </w:r>
            <w:r>
              <w:rPr>
                <w:rFonts w:ascii="Menlo" w:hAnsi="Menlo" w:cs="Menlo"/>
                <w:color w:val="222222"/>
                <w:sz w:val="17"/>
                <w:szCs w:val="17"/>
                <w:shd w:val="clear" w:color="auto" w:fill="FFFFFF"/>
              </w:rPr>
              <w:t>} / ${other_advisers_</w:t>
            </w:r>
            <w:r w:rsidR="00601C6B">
              <w:rPr>
                <w:rFonts w:ascii="Menlo" w:hAnsi="Menlo" w:cs="Menlo"/>
                <w:color w:val="222222"/>
                <w:sz w:val="17"/>
                <w:szCs w:val="17"/>
                <w:shd w:val="clear" w:color="auto" w:fill="FFFFFF"/>
              </w:rPr>
              <w:t>solictor_company_client_2</w:t>
            </w:r>
            <w:r>
              <w:rPr>
                <w:rFonts w:ascii="Menlo" w:hAnsi="Menlo" w:cs="Menlo"/>
                <w:color w:val="222222"/>
                <w:sz w:val="17"/>
                <w:szCs w:val="17"/>
                <w:shd w:val="clear" w:color="auto" w:fill="FFFFFF"/>
              </w:rPr>
              <w:t>}</w:t>
            </w:r>
            <w:r w:rsidR="005C030D" w:rsidRPr="008C4819">
              <w:rPr>
                <w:rFonts w:ascii="Verdana" w:hAnsi="Verdana" w:cs="Segoe UI Light"/>
                <w:bCs/>
                <w:color w:val="404040"/>
                <w:sz w:val="18"/>
                <w:szCs w:val="18"/>
                <w:highlight w:val="cyan"/>
              </w:rPr>
              <w:t xml:space="preserve">sourced from </w:t>
            </w:r>
            <w:proofErr w:type="spellStart"/>
            <w:r w:rsidR="005C030D" w:rsidRPr="008C4819">
              <w:rPr>
                <w:rFonts w:ascii="Verdana" w:hAnsi="Verdana" w:cs="Segoe UI Light"/>
                <w:bCs/>
                <w:color w:val="404040"/>
                <w:sz w:val="18"/>
                <w:szCs w:val="18"/>
                <w:highlight w:val="cyan"/>
              </w:rPr>
              <w:t>mycrm</w:t>
            </w:r>
            <w:proofErr w:type="spellEnd"/>
            <w:r w:rsidR="005C030D" w:rsidRPr="008C4819">
              <w:rPr>
                <w:rFonts w:ascii="Verdana" w:hAnsi="Verdana" w:cs="Segoe UI"/>
                <w:color w:val="000000" w:themeColor="text1"/>
                <w:sz w:val="18"/>
                <w:szCs w:val="18"/>
                <w:highlight w:val="cyan"/>
              </w:rPr>
              <w:t xml:space="preserve"> / other adviser tab</w:t>
            </w:r>
          </w:p>
        </w:tc>
      </w:tr>
      <w:tr w:rsidR="005C030D" w:rsidRPr="00F57F2F" w:rsidTr="00165183">
        <w:tc>
          <w:tcPr>
            <w:tcW w:w="2480" w:type="dxa"/>
            <w:tcBorders>
              <w:top w:val="single" w:sz="4" w:space="0" w:color="808080"/>
              <w:left w:val="single" w:sz="4" w:space="0" w:color="808080"/>
              <w:bottom w:val="single" w:sz="4" w:space="0" w:color="808080"/>
            </w:tcBorders>
            <w:shd w:val="clear" w:color="auto" w:fill="DCDFDF"/>
          </w:tcPr>
          <w:p w:rsidR="005C030D" w:rsidRPr="00F57F2F" w:rsidRDefault="005C030D" w:rsidP="005C030D">
            <w:pPr>
              <w:spacing w:before="60" w:after="120" w:line="276" w:lineRule="auto"/>
              <w:contextualSpacing/>
              <w:rPr>
                <w:rFonts w:ascii="Verdana" w:hAnsi="Verdana" w:cs="Segoe UI"/>
                <w:color w:val="000000" w:themeColor="text1"/>
                <w:sz w:val="18"/>
                <w:szCs w:val="18"/>
              </w:rPr>
            </w:pPr>
            <w:r w:rsidRPr="00F57F2F">
              <w:rPr>
                <w:rFonts w:ascii="Verdana" w:hAnsi="Verdana" w:cs="Segoe UI"/>
                <w:color w:val="000000" w:themeColor="text1"/>
                <w:sz w:val="18"/>
                <w:szCs w:val="18"/>
              </w:rPr>
              <w:t>Phone number</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5C030D" w:rsidRPr="00601C6B" w:rsidRDefault="00514466" w:rsidP="00601C6B">
            <w:r>
              <w:rPr>
                <w:rFonts w:ascii="Menlo" w:hAnsi="Menlo" w:cs="Menlo"/>
                <w:color w:val="222222"/>
                <w:sz w:val="17"/>
                <w:szCs w:val="17"/>
                <w:shd w:val="clear" w:color="auto" w:fill="FFFFFF"/>
              </w:rPr>
              <w:t>${other_advisers_</w:t>
            </w:r>
            <w:r w:rsidR="00601C6B">
              <w:rPr>
                <w:rFonts w:ascii="Menlo" w:hAnsi="Menlo" w:cs="Menlo"/>
                <w:color w:val="222222"/>
                <w:sz w:val="17"/>
                <w:szCs w:val="17"/>
                <w:shd w:val="clear" w:color="auto" w:fill="FFFFFF"/>
              </w:rPr>
              <w:t>solictor_phone_client_1</w:t>
            </w:r>
            <w:r>
              <w:rPr>
                <w:rFonts w:ascii="Menlo" w:hAnsi="Menlo" w:cs="Menlo"/>
                <w:color w:val="222222"/>
                <w:sz w:val="17"/>
                <w:szCs w:val="17"/>
                <w:shd w:val="clear" w:color="auto" w:fill="FFFFFF"/>
              </w:rPr>
              <w:t>} / ${other_advisers_</w:t>
            </w:r>
            <w:r w:rsidR="00601C6B">
              <w:rPr>
                <w:rFonts w:ascii="Menlo" w:hAnsi="Menlo" w:cs="Menlo"/>
                <w:color w:val="222222"/>
                <w:sz w:val="17"/>
                <w:szCs w:val="17"/>
                <w:shd w:val="clear" w:color="auto" w:fill="FFFFFF"/>
              </w:rPr>
              <w:t>solictor_phone_client_2</w:t>
            </w:r>
            <w:r>
              <w:rPr>
                <w:rFonts w:ascii="Menlo" w:hAnsi="Menlo" w:cs="Menlo"/>
                <w:color w:val="222222"/>
                <w:sz w:val="17"/>
                <w:szCs w:val="17"/>
                <w:shd w:val="clear" w:color="auto" w:fill="FFFFFF"/>
              </w:rPr>
              <w:t>}</w:t>
            </w:r>
            <w:r w:rsidR="005C030D" w:rsidRPr="008C4819">
              <w:rPr>
                <w:rFonts w:ascii="Verdana" w:hAnsi="Verdana" w:cs="Segoe UI Light"/>
                <w:bCs/>
                <w:color w:val="404040"/>
                <w:sz w:val="18"/>
                <w:szCs w:val="18"/>
                <w:highlight w:val="cyan"/>
              </w:rPr>
              <w:t xml:space="preserve">sourced from </w:t>
            </w:r>
            <w:proofErr w:type="spellStart"/>
            <w:r w:rsidR="005C030D" w:rsidRPr="008C4819">
              <w:rPr>
                <w:rFonts w:ascii="Verdana" w:hAnsi="Verdana" w:cs="Segoe UI Light"/>
                <w:bCs/>
                <w:color w:val="404040"/>
                <w:sz w:val="18"/>
                <w:szCs w:val="18"/>
                <w:highlight w:val="cyan"/>
              </w:rPr>
              <w:t>mycrm</w:t>
            </w:r>
            <w:proofErr w:type="spellEnd"/>
            <w:r w:rsidR="005C030D" w:rsidRPr="008C4819">
              <w:rPr>
                <w:rFonts w:ascii="Verdana" w:hAnsi="Verdana" w:cs="Segoe UI"/>
                <w:color w:val="000000" w:themeColor="text1"/>
                <w:sz w:val="18"/>
                <w:szCs w:val="18"/>
                <w:highlight w:val="cyan"/>
              </w:rPr>
              <w:t xml:space="preserve"> / other adviser tab</w:t>
            </w:r>
          </w:p>
        </w:tc>
      </w:tr>
      <w:tr w:rsidR="005C030D" w:rsidRPr="00F57F2F" w:rsidTr="00165183">
        <w:tc>
          <w:tcPr>
            <w:tcW w:w="2480" w:type="dxa"/>
            <w:tcBorders>
              <w:top w:val="single" w:sz="4" w:space="0" w:color="808080"/>
              <w:left w:val="single" w:sz="4" w:space="0" w:color="808080"/>
              <w:bottom w:val="single" w:sz="4" w:space="0" w:color="808080"/>
            </w:tcBorders>
            <w:shd w:val="clear" w:color="auto" w:fill="DCDFDF"/>
          </w:tcPr>
          <w:p w:rsidR="005C030D" w:rsidRPr="00F57F2F" w:rsidRDefault="005C030D" w:rsidP="005C030D">
            <w:pPr>
              <w:spacing w:before="60" w:after="120" w:line="276" w:lineRule="auto"/>
              <w:contextualSpacing/>
              <w:rPr>
                <w:rFonts w:ascii="Verdana" w:hAnsi="Verdana" w:cs="Segoe UI"/>
                <w:color w:val="000000" w:themeColor="text1"/>
                <w:sz w:val="18"/>
                <w:szCs w:val="18"/>
              </w:rPr>
            </w:pPr>
            <w:r w:rsidRPr="00F57F2F">
              <w:rPr>
                <w:rFonts w:ascii="Verdana" w:hAnsi="Verdana" w:cs="Segoe UI"/>
                <w:color w:val="000000" w:themeColor="text1"/>
                <w:sz w:val="18"/>
                <w:szCs w:val="18"/>
              </w:rPr>
              <w:t>Email</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5C030D" w:rsidRPr="00601C6B" w:rsidRDefault="00514466" w:rsidP="00601C6B">
            <w:r>
              <w:rPr>
                <w:rFonts w:ascii="Menlo" w:hAnsi="Menlo" w:cs="Menlo"/>
                <w:color w:val="222222"/>
                <w:sz w:val="17"/>
                <w:szCs w:val="17"/>
                <w:shd w:val="clear" w:color="auto" w:fill="FFFFFF"/>
              </w:rPr>
              <w:t>${other_advisers_</w:t>
            </w:r>
            <w:r w:rsidR="00601C6B">
              <w:rPr>
                <w:rFonts w:ascii="Menlo" w:hAnsi="Menlo" w:cs="Menlo"/>
                <w:color w:val="222222"/>
                <w:sz w:val="17"/>
                <w:szCs w:val="17"/>
                <w:shd w:val="clear" w:color="auto" w:fill="FFFFFF"/>
              </w:rPr>
              <w:t>solictor_email_client_1</w:t>
            </w:r>
            <w:r>
              <w:rPr>
                <w:rFonts w:ascii="Menlo" w:hAnsi="Menlo" w:cs="Menlo"/>
                <w:color w:val="222222"/>
                <w:sz w:val="17"/>
                <w:szCs w:val="17"/>
                <w:shd w:val="clear" w:color="auto" w:fill="FFFFFF"/>
              </w:rPr>
              <w:t>} / ${other_advisers_</w:t>
            </w:r>
            <w:r w:rsidR="00601C6B">
              <w:rPr>
                <w:rFonts w:ascii="Menlo" w:hAnsi="Menlo" w:cs="Menlo"/>
                <w:color w:val="222222"/>
                <w:sz w:val="17"/>
                <w:szCs w:val="17"/>
                <w:shd w:val="clear" w:color="auto" w:fill="FFFFFF"/>
              </w:rPr>
              <w:t>solictor_email_client_2</w:t>
            </w:r>
            <w:r>
              <w:rPr>
                <w:rFonts w:ascii="Menlo" w:hAnsi="Menlo" w:cs="Menlo"/>
                <w:color w:val="222222"/>
                <w:sz w:val="17"/>
                <w:szCs w:val="17"/>
                <w:shd w:val="clear" w:color="auto" w:fill="FFFFFF"/>
              </w:rPr>
              <w:t>}</w:t>
            </w:r>
            <w:r w:rsidR="005C030D" w:rsidRPr="008C4819">
              <w:rPr>
                <w:rFonts w:ascii="Verdana" w:hAnsi="Verdana" w:cs="Segoe UI Light"/>
                <w:bCs/>
                <w:color w:val="404040"/>
                <w:sz w:val="18"/>
                <w:szCs w:val="18"/>
                <w:highlight w:val="cyan"/>
              </w:rPr>
              <w:t xml:space="preserve">sourced from </w:t>
            </w:r>
            <w:proofErr w:type="spellStart"/>
            <w:r w:rsidR="005C030D" w:rsidRPr="008C4819">
              <w:rPr>
                <w:rFonts w:ascii="Verdana" w:hAnsi="Verdana" w:cs="Segoe UI Light"/>
                <w:bCs/>
                <w:color w:val="404040"/>
                <w:sz w:val="18"/>
                <w:szCs w:val="18"/>
                <w:highlight w:val="cyan"/>
              </w:rPr>
              <w:t>mycrm</w:t>
            </w:r>
            <w:proofErr w:type="spellEnd"/>
            <w:r w:rsidR="005C030D" w:rsidRPr="008C4819">
              <w:rPr>
                <w:rFonts w:ascii="Verdana" w:hAnsi="Verdana" w:cs="Segoe UI"/>
                <w:color w:val="000000" w:themeColor="text1"/>
                <w:sz w:val="18"/>
                <w:szCs w:val="18"/>
                <w:highlight w:val="cyan"/>
              </w:rPr>
              <w:t xml:space="preserve"> / other adviser tab</w:t>
            </w:r>
          </w:p>
        </w:tc>
      </w:tr>
      <w:tr w:rsidR="005C030D" w:rsidRPr="00F57F2F" w:rsidTr="00165183">
        <w:tc>
          <w:tcPr>
            <w:tcW w:w="2480" w:type="dxa"/>
            <w:tcBorders>
              <w:top w:val="single" w:sz="4" w:space="0" w:color="808080"/>
              <w:left w:val="single" w:sz="4" w:space="0" w:color="808080"/>
              <w:bottom w:val="single" w:sz="4" w:space="0" w:color="808080"/>
            </w:tcBorders>
            <w:shd w:val="clear" w:color="auto" w:fill="DCDFDF"/>
          </w:tcPr>
          <w:p w:rsidR="005C030D" w:rsidRPr="00F57F2F" w:rsidRDefault="005C030D" w:rsidP="005C030D">
            <w:pPr>
              <w:spacing w:before="60" w:after="120" w:line="276" w:lineRule="auto"/>
              <w:contextualSpacing/>
              <w:rPr>
                <w:rFonts w:ascii="Verdana" w:hAnsi="Verdana" w:cs="Segoe UI"/>
                <w:color w:val="000000" w:themeColor="text1"/>
                <w:sz w:val="18"/>
                <w:szCs w:val="18"/>
              </w:rPr>
            </w:pPr>
            <w:r w:rsidRPr="00F57F2F">
              <w:rPr>
                <w:rFonts w:ascii="Verdana" w:hAnsi="Verdana" w:cs="Segoe UI"/>
                <w:color w:val="000000" w:themeColor="text1"/>
                <w:sz w:val="18"/>
                <w:szCs w:val="18"/>
              </w:rPr>
              <w:t>Address</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5C030D" w:rsidRPr="00601C6B" w:rsidRDefault="00514466" w:rsidP="00601C6B">
            <w:r>
              <w:rPr>
                <w:rFonts w:ascii="Menlo" w:hAnsi="Menlo" w:cs="Menlo"/>
                <w:color w:val="222222"/>
                <w:sz w:val="17"/>
                <w:szCs w:val="17"/>
                <w:shd w:val="clear" w:color="auto" w:fill="FFFFFF"/>
              </w:rPr>
              <w:t>${other_advisers_</w:t>
            </w:r>
            <w:r w:rsidR="00601C6B">
              <w:rPr>
                <w:rFonts w:ascii="Menlo" w:hAnsi="Menlo" w:cs="Menlo"/>
                <w:color w:val="222222"/>
                <w:sz w:val="17"/>
                <w:szCs w:val="17"/>
                <w:shd w:val="clear" w:color="auto" w:fill="FFFFFF"/>
              </w:rPr>
              <w:t>solictor_address_client_1</w:t>
            </w:r>
            <w:r>
              <w:rPr>
                <w:rFonts w:ascii="Menlo" w:hAnsi="Menlo" w:cs="Menlo"/>
                <w:color w:val="222222"/>
                <w:sz w:val="17"/>
                <w:szCs w:val="17"/>
                <w:shd w:val="clear" w:color="auto" w:fill="FFFFFF"/>
              </w:rPr>
              <w:t>} / ${other_advisers_</w:t>
            </w:r>
            <w:r w:rsidR="00601C6B">
              <w:rPr>
                <w:rFonts w:ascii="Menlo" w:hAnsi="Menlo" w:cs="Menlo"/>
                <w:color w:val="222222"/>
                <w:sz w:val="17"/>
                <w:szCs w:val="17"/>
                <w:shd w:val="clear" w:color="auto" w:fill="FFFFFF"/>
              </w:rPr>
              <w:t>solictor_address_client_2</w:t>
            </w:r>
            <w:r>
              <w:rPr>
                <w:rFonts w:ascii="Menlo" w:hAnsi="Menlo" w:cs="Menlo"/>
                <w:color w:val="222222"/>
                <w:sz w:val="17"/>
                <w:szCs w:val="17"/>
                <w:shd w:val="clear" w:color="auto" w:fill="FFFFFF"/>
              </w:rPr>
              <w:t>}</w:t>
            </w:r>
            <w:r w:rsidR="005C030D" w:rsidRPr="008C4819">
              <w:rPr>
                <w:rFonts w:ascii="Verdana" w:hAnsi="Verdana" w:cs="Segoe UI Light"/>
                <w:bCs/>
                <w:color w:val="404040"/>
                <w:sz w:val="18"/>
                <w:szCs w:val="18"/>
                <w:highlight w:val="cyan"/>
              </w:rPr>
              <w:t xml:space="preserve">sourced from </w:t>
            </w:r>
            <w:proofErr w:type="spellStart"/>
            <w:r w:rsidR="005C030D" w:rsidRPr="008C4819">
              <w:rPr>
                <w:rFonts w:ascii="Verdana" w:hAnsi="Verdana" w:cs="Segoe UI Light"/>
                <w:bCs/>
                <w:color w:val="404040"/>
                <w:sz w:val="18"/>
                <w:szCs w:val="18"/>
                <w:highlight w:val="cyan"/>
              </w:rPr>
              <w:t>mycrm</w:t>
            </w:r>
            <w:proofErr w:type="spellEnd"/>
            <w:r w:rsidR="005C030D" w:rsidRPr="008C4819">
              <w:rPr>
                <w:rFonts w:ascii="Verdana" w:hAnsi="Verdana" w:cs="Segoe UI"/>
                <w:color w:val="000000" w:themeColor="text1"/>
                <w:sz w:val="18"/>
                <w:szCs w:val="18"/>
                <w:highlight w:val="cyan"/>
              </w:rPr>
              <w:t xml:space="preserve"> / other adviser tab</w:t>
            </w:r>
          </w:p>
        </w:tc>
      </w:tr>
      <w:tr w:rsidR="005C030D" w:rsidRPr="00F57F2F" w:rsidTr="00165183">
        <w:tc>
          <w:tcPr>
            <w:tcW w:w="2480" w:type="dxa"/>
            <w:tcBorders>
              <w:top w:val="single" w:sz="4" w:space="0" w:color="808080"/>
              <w:left w:val="single" w:sz="4" w:space="0" w:color="808080"/>
              <w:bottom w:val="single" w:sz="4" w:space="0" w:color="808080"/>
            </w:tcBorders>
            <w:shd w:val="clear" w:color="auto" w:fill="DCDFDF"/>
          </w:tcPr>
          <w:p w:rsidR="005C030D" w:rsidRPr="00F57F2F" w:rsidRDefault="005C030D" w:rsidP="005C030D">
            <w:pPr>
              <w:spacing w:before="60" w:after="120" w:line="276" w:lineRule="auto"/>
              <w:contextualSpacing/>
              <w:rPr>
                <w:rFonts w:ascii="Verdana" w:hAnsi="Verdana" w:cs="Segoe UI"/>
                <w:color w:val="000000" w:themeColor="text1"/>
                <w:sz w:val="18"/>
                <w:szCs w:val="18"/>
              </w:rPr>
            </w:pPr>
            <w:r w:rsidRPr="00F57F2F">
              <w:rPr>
                <w:rFonts w:ascii="Verdana" w:hAnsi="Verdana" w:cs="Segoe UI"/>
                <w:color w:val="000000" w:themeColor="text1"/>
                <w:sz w:val="18"/>
                <w:szCs w:val="18"/>
              </w:rPr>
              <w:t>Authority to contact</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5C030D" w:rsidRPr="00601C6B" w:rsidRDefault="00514466" w:rsidP="00601C6B">
            <w:r>
              <w:rPr>
                <w:rFonts w:ascii="Menlo" w:hAnsi="Menlo" w:cs="Menlo"/>
                <w:color w:val="222222"/>
                <w:sz w:val="17"/>
                <w:szCs w:val="17"/>
                <w:shd w:val="clear" w:color="auto" w:fill="FFFFFF"/>
              </w:rPr>
              <w:t>${other_advisers_</w:t>
            </w:r>
            <w:r w:rsidR="00601C6B">
              <w:rPr>
                <w:rFonts w:ascii="Menlo" w:hAnsi="Menlo" w:cs="Menlo"/>
                <w:color w:val="222222"/>
                <w:sz w:val="17"/>
                <w:szCs w:val="17"/>
                <w:shd w:val="clear" w:color="auto" w:fill="FFFFFF"/>
              </w:rPr>
              <w:t>solictor_authority_to_contact_client_1</w:t>
            </w:r>
            <w:r>
              <w:rPr>
                <w:rFonts w:ascii="Menlo" w:hAnsi="Menlo" w:cs="Menlo"/>
                <w:color w:val="222222"/>
                <w:sz w:val="17"/>
                <w:szCs w:val="17"/>
                <w:shd w:val="clear" w:color="auto" w:fill="FFFFFF"/>
              </w:rPr>
              <w:t>} / ${other_advisers_</w:t>
            </w:r>
            <w:r w:rsidR="00601C6B">
              <w:rPr>
                <w:rFonts w:ascii="Menlo" w:hAnsi="Menlo" w:cs="Menlo"/>
                <w:color w:val="222222"/>
                <w:sz w:val="17"/>
                <w:szCs w:val="17"/>
                <w:shd w:val="clear" w:color="auto" w:fill="FFFFFF"/>
              </w:rPr>
              <w:t>solictor_authority_to_contact_client_2</w:t>
            </w:r>
            <w:r>
              <w:rPr>
                <w:rFonts w:ascii="Menlo" w:hAnsi="Menlo" w:cs="Menlo"/>
                <w:color w:val="222222"/>
                <w:sz w:val="17"/>
                <w:szCs w:val="17"/>
                <w:shd w:val="clear" w:color="auto" w:fill="FFFFFF"/>
              </w:rPr>
              <w:t>}</w:t>
            </w:r>
            <w:r w:rsidR="005C030D" w:rsidRPr="008C4819">
              <w:rPr>
                <w:rFonts w:ascii="Verdana" w:hAnsi="Verdana" w:cs="Segoe UI Light"/>
                <w:bCs/>
                <w:color w:val="404040"/>
                <w:sz w:val="18"/>
                <w:szCs w:val="18"/>
                <w:highlight w:val="cyan"/>
              </w:rPr>
              <w:t xml:space="preserve">sourced from </w:t>
            </w:r>
            <w:proofErr w:type="spellStart"/>
            <w:r w:rsidR="005C030D" w:rsidRPr="008C4819">
              <w:rPr>
                <w:rFonts w:ascii="Verdana" w:hAnsi="Verdana" w:cs="Segoe UI Light"/>
                <w:bCs/>
                <w:color w:val="404040"/>
                <w:sz w:val="18"/>
                <w:szCs w:val="18"/>
                <w:highlight w:val="cyan"/>
              </w:rPr>
              <w:t>mycrm</w:t>
            </w:r>
            <w:proofErr w:type="spellEnd"/>
            <w:r w:rsidR="005C030D" w:rsidRPr="008C4819">
              <w:rPr>
                <w:rFonts w:ascii="Verdana" w:hAnsi="Verdana" w:cs="Segoe UI"/>
                <w:color w:val="000000" w:themeColor="text1"/>
                <w:sz w:val="18"/>
                <w:szCs w:val="18"/>
                <w:highlight w:val="cyan"/>
              </w:rPr>
              <w:t xml:space="preserve"> / other adviser tab</w:t>
            </w:r>
          </w:p>
        </w:tc>
      </w:tr>
      <w:tr w:rsidR="005C030D" w:rsidRPr="00F57F2F" w:rsidTr="00165183">
        <w:tc>
          <w:tcPr>
            <w:tcW w:w="2480" w:type="dxa"/>
            <w:tcBorders>
              <w:top w:val="single" w:sz="4" w:space="0" w:color="808080"/>
              <w:left w:val="single" w:sz="4" w:space="0" w:color="808080"/>
              <w:bottom w:val="single" w:sz="4" w:space="0" w:color="808080"/>
            </w:tcBorders>
            <w:shd w:val="clear" w:color="auto" w:fill="DCDFDF"/>
          </w:tcPr>
          <w:p w:rsidR="005C030D" w:rsidRPr="00F57F2F" w:rsidRDefault="005C030D" w:rsidP="005C030D">
            <w:pPr>
              <w:spacing w:before="60" w:after="120" w:line="276" w:lineRule="auto"/>
              <w:contextualSpacing/>
              <w:rPr>
                <w:rFonts w:ascii="Verdana" w:hAnsi="Verdana" w:cs="Segoe UI"/>
                <w:color w:val="000000" w:themeColor="text1"/>
                <w:sz w:val="18"/>
                <w:szCs w:val="18"/>
              </w:rPr>
            </w:pPr>
            <w:r w:rsidRPr="00F57F2F">
              <w:rPr>
                <w:rFonts w:ascii="Verdana" w:hAnsi="Verdana" w:cs="Segoe UI"/>
                <w:color w:val="000000" w:themeColor="text1"/>
                <w:sz w:val="18"/>
                <w:szCs w:val="18"/>
              </w:rPr>
              <w:t>Relationship</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5C030D" w:rsidRPr="00601C6B" w:rsidRDefault="00514466" w:rsidP="00601C6B">
            <w:r>
              <w:rPr>
                <w:rFonts w:ascii="Menlo" w:hAnsi="Menlo" w:cs="Menlo"/>
                <w:color w:val="222222"/>
                <w:sz w:val="17"/>
                <w:szCs w:val="17"/>
                <w:shd w:val="clear" w:color="auto" w:fill="FFFFFF"/>
              </w:rPr>
              <w:t>${other_advisers_</w:t>
            </w:r>
            <w:r w:rsidR="00601C6B">
              <w:rPr>
                <w:rFonts w:ascii="Menlo" w:hAnsi="Menlo" w:cs="Menlo"/>
                <w:color w:val="222222"/>
                <w:sz w:val="17"/>
                <w:szCs w:val="17"/>
                <w:shd w:val="clear" w:color="auto" w:fill="FFFFFF"/>
              </w:rPr>
              <w:t>solictor_relationship_client_1</w:t>
            </w:r>
            <w:r>
              <w:rPr>
                <w:rFonts w:ascii="Menlo" w:hAnsi="Menlo" w:cs="Menlo"/>
                <w:color w:val="222222"/>
                <w:sz w:val="17"/>
                <w:szCs w:val="17"/>
                <w:shd w:val="clear" w:color="auto" w:fill="FFFFFF"/>
              </w:rPr>
              <w:t>} / ${other_advisers_</w:t>
            </w:r>
            <w:r w:rsidR="00601C6B">
              <w:rPr>
                <w:rFonts w:ascii="Menlo" w:hAnsi="Menlo" w:cs="Menlo"/>
                <w:color w:val="222222"/>
                <w:sz w:val="17"/>
                <w:szCs w:val="17"/>
                <w:shd w:val="clear" w:color="auto" w:fill="FFFFFF"/>
              </w:rPr>
              <w:t>solictor_relationship_client_2</w:t>
            </w:r>
            <w:r>
              <w:rPr>
                <w:rFonts w:ascii="Menlo" w:hAnsi="Menlo" w:cs="Menlo"/>
                <w:color w:val="222222"/>
                <w:sz w:val="17"/>
                <w:szCs w:val="17"/>
                <w:shd w:val="clear" w:color="auto" w:fill="FFFFFF"/>
              </w:rPr>
              <w:t>}</w:t>
            </w:r>
            <w:r w:rsidR="005C030D" w:rsidRPr="008C4819">
              <w:rPr>
                <w:rFonts w:ascii="Verdana" w:hAnsi="Verdana" w:cs="Segoe UI Light"/>
                <w:bCs/>
                <w:color w:val="404040"/>
                <w:sz w:val="18"/>
                <w:szCs w:val="18"/>
                <w:highlight w:val="cyan"/>
              </w:rPr>
              <w:t xml:space="preserve">sourced from </w:t>
            </w:r>
            <w:proofErr w:type="spellStart"/>
            <w:r w:rsidR="005C030D" w:rsidRPr="008C4819">
              <w:rPr>
                <w:rFonts w:ascii="Verdana" w:hAnsi="Verdana" w:cs="Segoe UI Light"/>
                <w:bCs/>
                <w:color w:val="404040"/>
                <w:sz w:val="18"/>
                <w:szCs w:val="18"/>
                <w:highlight w:val="cyan"/>
              </w:rPr>
              <w:t>mycrm</w:t>
            </w:r>
            <w:proofErr w:type="spellEnd"/>
            <w:r w:rsidR="005C030D" w:rsidRPr="008C4819">
              <w:rPr>
                <w:rFonts w:ascii="Verdana" w:hAnsi="Verdana" w:cs="Segoe UI"/>
                <w:color w:val="000000" w:themeColor="text1"/>
                <w:sz w:val="18"/>
                <w:szCs w:val="18"/>
                <w:highlight w:val="cyan"/>
              </w:rPr>
              <w:t xml:space="preserve"> / other adviser tab</w:t>
            </w:r>
          </w:p>
        </w:tc>
      </w:tr>
      <w:tr w:rsidR="005C030D" w:rsidRPr="00F57F2F" w:rsidTr="00165183">
        <w:trPr>
          <w:trHeight w:val="400"/>
        </w:trPr>
        <w:tc>
          <w:tcPr>
            <w:tcW w:w="2480" w:type="dxa"/>
            <w:tcBorders>
              <w:top w:val="single" w:sz="4" w:space="0" w:color="808080"/>
              <w:left w:val="single" w:sz="4" w:space="0" w:color="808080"/>
              <w:bottom w:val="single" w:sz="4" w:space="0" w:color="808080"/>
            </w:tcBorders>
            <w:shd w:val="clear" w:color="auto" w:fill="DCDFDF"/>
          </w:tcPr>
          <w:p w:rsidR="005C030D" w:rsidRPr="00F57F2F"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Comments</w:t>
            </w:r>
            <w:r>
              <w:rPr>
                <w:rFonts w:ascii="Verdana" w:hAnsi="Verdana" w:cs="Segoe UI"/>
                <w:color w:val="000000" w:themeColor="text1"/>
                <w:sz w:val="18"/>
                <w:szCs w:val="18"/>
              </w:rPr>
              <w:t xml:space="preserve"> | Notes</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5C030D" w:rsidRPr="00601C6B" w:rsidRDefault="00514466" w:rsidP="00601C6B">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other_advisers_</w:t>
            </w:r>
            <w:r w:rsidR="00601C6B">
              <w:rPr>
                <w:rFonts w:ascii="Menlo" w:hAnsi="Menlo" w:cs="Menlo"/>
                <w:color w:val="222222"/>
                <w:sz w:val="17"/>
                <w:szCs w:val="17"/>
                <w:shd w:val="clear" w:color="auto" w:fill="FFFFFF"/>
              </w:rPr>
              <w:t>other_advisers_notes</w:t>
            </w:r>
            <w:proofErr w:type="spellEnd"/>
            <w:r>
              <w:rPr>
                <w:rFonts w:ascii="Menlo" w:hAnsi="Menlo" w:cs="Menlo"/>
                <w:color w:val="222222"/>
                <w:sz w:val="17"/>
                <w:szCs w:val="17"/>
                <w:shd w:val="clear" w:color="auto" w:fill="FFFFFF"/>
              </w:rPr>
              <w:t>}</w:t>
            </w:r>
            <w:r w:rsidR="005C030D" w:rsidRPr="008C4819">
              <w:rPr>
                <w:rFonts w:ascii="Verdana" w:hAnsi="Verdana" w:cs="Segoe UI Light"/>
                <w:bCs/>
                <w:color w:val="404040"/>
                <w:sz w:val="18"/>
                <w:szCs w:val="18"/>
                <w:highlight w:val="cyan"/>
              </w:rPr>
              <w:t xml:space="preserve">sourced from </w:t>
            </w:r>
            <w:proofErr w:type="spellStart"/>
            <w:r w:rsidR="005C030D" w:rsidRPr="008C4819">
              <w:rPr>
                <w:rFonts w:ascii="Verdana" w:hAnsi="Verdana" w:cs="Segoe UI Light"/>
                <w:bCs/>
                <w:color w:val="404040"/>
                <w:sz w:val="18"/>
                <w:szCs w:val="18"/>
                <w:highlight w:val="cyan"/>
              </w:rPr>
              <w:t>mycrm</w:t>
            </w:r>
            <w:proofErr w:type="spellEnd"/>
            <w:r w:rsidR="005C030D" w:rsidRPr="008C4819">
              <w:rPr>
                <w:rFonts w:ascii="Verdana" w:hAnsi="Verdana" w:cs="Segoe UI"/>
                <w:color w:val="000000" w:themeColor="text1"/>
                <w:sz w:val="18"/>
                <w:szCs w:val="18"/>
                <w:highlight w:val="cyan"/>
              </w:rPr>
              <w:t xml:space="preserve"> / other adviser tab</w:t>
            </w:r>
          </w:p>
        </w:tc>
      </w:tr>
      <w:tr w:rsidR="00AE03CC" w:rsidRPr="00F57F2F" w:rsidTr="00237EEC">
        <w:trPr>
          <w:trHeight w:val="454"/>
        </w:trPr>
        <w:tc>
          <w:tcPr>
            <w:tcW w:w="10690" w:type="dxa"/>
            <w:gridSpan w:val="3"/>
            <w:tcBorders>
              <w:top w:val="single" w:sz="4" w:space="0" w:color="808080"/>
              <w:left w:val="single" w:sz="4" w:space="0" w:color="808080"/>
              <w:bottom w:val="single" w:sz="4" w:space="0" w:color="808080"/>
              <w:right w:val="single" w:sz="4" w:space="0" w:color="808080"/>
            </w:tcBorders>
            <w:shd w:val="clear" w:color="auto" w:fill="9BB4D2"/>
          </w:tcPr>
          <w:p w:rsidR="00EF4322" w:rsidRPr="00F57F2F" w:rsidRDefault="00EF4322" w:rsidP="00C06C08">
            <w:pPr>
              <w:spacing w:before="60" w:after="120" w:line="276" w:lineRule="auto"/>
              <w:contextualSpacing/>
              <w:rPr>
                <w:rFonts w:ascii="Verdana" w:hAnsi="Verdana" w:cs="Segoe UI"/>
                <w:color w:val="000000" w:themeColor="text1"/>
                <w:sz w:val="18"/>
                <w:szCs w:val="18"/>
              </w:rPr>
            </w:pPr>
            <w:r w:rsidRPr="00F57F2F">
              <w:rPr>
                <w:rFonts w:ascii="Verdana" w:hAnsi="Verdana" w:cs="Segoe UI"/>
                <w:b/>
                <w:color w:val="000000" w:themeColor="text1"/>
                <w:sz w:val="18"/>
                <w:szCs w:val="18"/>
              </w:rPr>
              <w:t>Accountant’s details</w:t>
            </w:r>
          </w:p>
        </w:tc>
      </w:tr>
      <w:tr w:rsidR="005C030D" w:rsidRPr="00F57F2F" w:rsidTr="00165183">
        <w:tc>
          <w:tcPr>
            <w:tcW w:w="2480" w:type="dxa"/>
            <w:tcBorders>
              <w:top w:val="single" w:sz="4" w:space="0" w:color="808080"/>
              <w:left w:val="single" w:sz="4" w:space="0" w:color="808080"/>
              <w:bottom w:val="single" w:sz="4" w:space="0" w:color="808080"/>
            </w:tcBorders>
            <w:shd w:val="clear" w:color="auto" w:fill="DCDFDF"/>
          </w:tcPr>
          <w:p w:rsidR="005C030D" w:rsidRPr="00F57F2F" w:rsidRDefault="005C030D" w:rsidP="005C030D">
            <w:pPr>
              <w:spacing w:before="60" w:after="120" w:line="276" w:lineRule="auto"/>
              <w:contextualSpacing/>
              <w:rPr>
                <w:rFonts w:ascii="Verdana" w:hAnsi="Verdana" w:cs="Segoe UI"/>
                <w:color w:val="000000" w:themeColor="text1"/>
                <w:sz w:val="18"/>
                <w:szCs w:val="18"/>
              </w:rPr>
            </w:pPr>
            <w:r w:rsidRPr="00F57F2F">
              <w:rPr>
                <w:rFonts w:ascii="Verdana" w:hAnsi="Verdana" w:cs="Segoe UI"/>
                <w:color w:val="000000" w:themeColor="text1"/>
                <w:sz w:val="18"/>
                <w:szCs w:val="18"/>
              </w:rPr>
              <w:t>Name</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5C030D" w:rsidRPr="00601C6B" w:rsidRDefault="00601C6B" w:rsidP="00601C6B">
            <w:r>
              <w:rPr>
                <w:rFonts w:ascii="Menlo" w:hAnsi="Menlo" w:cs="Menlo"/>
                <w:color w:val="222222"/>
                <w:sz w:val="17"/>
                <w:szCs w:val="17"/>
                <w:shd w:val="clear" w:color="auto" w:fill="FFFFFF"/>
              </w:rPr>
              <w:t>${other_advisers_accountant_client_1} / ${other_advisers_accountant_client_2}</w:t>
            </w:r>
            <w:r w:rsidR="005C030D" w:rsidRPr="00615426">
              <w:rPr>
                <w:rFonts w:ascii="Verdana" w:hAnsi="Verdana" w:cs="Segoe UI Light"/>
                <w:bCs/>
                <w:color w:val="404040"/>
                <w:sz w:val="18"/>
                <w:szCs w:val="18"/>
                <w:highlight w:val="cyan"/>
              </w:rPr>
              <w:t xml:space="preserve">sourced from </w:t>
            </w:r>
            <w:proofErr w:type="spellStart"/>
            <w:r w:rsidR="005C030D" w:rsidRPr="00615426">
              <w:rPr>
                <w:rFonts w:ascii="Verdana" w:hAnsi="Verdana" w:cs="Segoe UI Light"/>
                <w:bCs/>
                <w:color w:val="404040"/>
                <w:sz w:val="18"/>
                <w:szCs w:val="18"/>
                <w:highlight w:val="cyan"/>
              </w:rPr>
              <w:t>mycrm</w:t>
            </w:r>
            <w:proofErr w:type="spellEnd"/>
            <w:r w:rsidR="005C030D" w:rsidRPr="00615426">
              <w:rPr>
                <w:rFonts w:ascii="Verdana" w:hAnsi="Verdana" w:cs="Segoe UI"/>
                <w:color w:val="000000" w:themeColor="text1"/>
                <w:sz w:val="18"/>
                <w:szCs w:val="18"/>
                <w:highlight w:val="cyan"/>
              </w:rPr>
              <w:t xml:space="preserve"> / other adviser tab</w:t>
            </w:r>
          </w:p>
        </w:tc>
      </w:tr>
      <w:tr w:rsidR="005C030D" w:rsidRPr="00F57F2F" w:rsidTr="00165183">
        <w:tc>
          <w:tcPr>
            <w:tcW w:w="2480" w:type="dxa"/>
            <w:tcBorders>
              <w:top w:val="single" w:sz="4" w:space="0" w:color="808080"/>
              <w:left w:val="single" w:sz="4" w:space="0" w:color="808080"/>
              <w:bottom w:val="single" w:sz="4" w:space="0" w:color="808080"/>
            </w:tcBorders>
            <w:shd w:val="clear" w:color="auto" w:fill="DCDFDF"/>
          </w:tcPr>
          <w:p w:rsidR="005C030D" w:rsidRPr="00F57F2F" w:rsidRDefault="005C030D" w:rsidP="005C030D">
            <w:pPr>
              <w:spacing w:before="60" w:after="120" w:line="276" w:lineRule="auto"/>
              <w:contextualSpacing/>
              <w:rPr>
                <w:rFonts w:ascii="Verdana" w:hAnsi="Verdana" w:cs="Segoe UI"/>
                <w:color w:val="000000" w:themeColor="text1"/>
                <w:sz w:val="18"/>
                <w:szCs w:val="18"/>
              </w:rPr>
            </w:pPr>
            <w:r w:rsidRPr="00F57F2F">
              <w:rPr>
                <w:rFonts w:ascii="Verdana" w:hAnsi="Verdana" w:cs="Segoe UI"/>
                <w:color w:val="000000" w:themeColor="text1"/>
                <w:sz w:val="18"/>
                <w:szCs w:val="18"/>
              </w:rPr>
              <w:t>Company</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5C030D" w:rsidRPr="00601C6B" w:rsidRDefault="00601C6B" w:rsidP="00601C6B">
            <w:r>
              <w:rPr>
                <w:rFonts w:ascii="Menlo" w:hAnsi="Menlo" w:cs="Menlo"/>
                <w:color w:val="222222"/>
                <w:sz w:val="17"/>
                <w:szCs w:val="17"/>
                <w:shd w:val="clear" w:color="auto" w:fill="FFFFFF"/>
              </w:rPr>
              <w:t>${other_advisers_accountant_company_client_1} / ${other_advisers_accountant_company_client_2}</w:t>
            </w:r>
            <w:r w:rsidR="005C030D" w:rsidRPr="00615426">
              <w:rPr>
                <w:rFonts w:ascii="Verdana" w:hAnsi="Verdana" w:cs="Segoe UI Light"/>
                <w:bCs/>
                <w:color w:val="404040"/>
                <w:sz w:val="18"/>
                <w:szCs w:val="18"/>
                <w:highlight w:val="cyan"/>
              </w:rPr>
              <w:t xml:space="preserve">sourced from </w:t>
            </w:r>
            <w:proofErr w:type="spellStart"/>
            <w:r w:rsidR="005C030D" w:rsidRPr="00615426">
              <w:rPr>
                <w:rFonts w:ascii="Verdana" w:hAnsi="Verdana" w:cs="Segoe UI Light"/>
                <w:bCs/>
                <w:color w:val="404040"/>
                <w:sz w:val="18"/>
                <w:szCs w:val="18"/>
                <w:highlight w:val="cyan"/>
              </w:rPr>
              <w:t>mycrm</w:t>
            </w:r>
            <w:proofErr w:type="spellEnd"/>
            <w:r w:rsidR="005C030D" w:rsidRPr="00615426">
              <w:rPr>
                <w:rFonts w:ascii="Verdana" w:hAnsi="Verdana" w:cs="Segoe UI"/>
                <w:color w:val="000000" w:themeColor="text1"/>
                <w:sz w:val="18"/>
                <w:szCs w:val="18"/>
                <w:highlight w:val="cyan"/>
              </w:rPr>
              <w:t xml:space="preserve"> / other adviser tab</w:t>
            </w:r>
          </w:p>
        </w:tc>
      </w:tr>
      <w:tr w:rsidR="005C030D" w:rsidRPr="00F57F2F" w:rsidTr="00165183">
        <w:tc>
          <w:tcPr>
            <w:tcW w:w="2480" w:type="dxa"/>
            <w:tcBorders>
              <w:top w:val="single" w:sz="4" w:space="0" w:color="808080"/>
              <w:left w:val="single" w:sz="4" w:space="0" w:color="808080"/>
              <w:bottom w:val="single" w:sz="4" w:space="0" w:color="808080"/>
            </w:tcBorders>
            <w:shd w:val="clear" w:color="auto" w:fill="DCDFDF"/>
          </w:tcPr>
          <w:p w:rsidR="005C030D" w:rsidRPr="00F57F2F" w:rsidRDefault="005C030D" w:rsidP="005C030D">
            <w:pPr>
              <w:spacing w:before="60" w:after="120" w:line="276" w:lineRule="auto"/>
              <w:contextualSpacing/>
              <w:rPr>
                <w:rFonts w:ascii="Verdana" w:hAnsi="Verdana" w:cs="Segoe UI"/>
                <w:color w:val="000000" w:themeColor="text1"/>
                <w:sz w:val="18"/>
                <w:szCs w:val="18"/>
              </w:rPr>
            </w:pPr>
            <w:r w:rsidRPr="00F57F2F">
              <w:rPr>
                <w:rFonts w:ascii="Verdana" w:hAnsi="Verdana" w:cs="Segoe UI"/>
                <w:color w:val="000000" w:themeColor="text1"/>
                <w:sz w:val="18"/>
                <w:szCs w:val="18"/>
              </w:rPr>
              <w:t>Phone number</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5C030D" w:rsidRPr="00601C6B" w:rsidRDefault="00601C6B" w:rsidP="00601C6B">
            <w:r>
              <w:rPr>
                <w:rFonts w:ascii="Menlo" w:hAnsi="Menlo" w:cs="Menlo"/>
                <w:color w:val="222222"/>
                <w:sz w:val="17"/>
                <w:szCs w:val="17"/>
                <w:shd w:val="clear" w:color="auto" w:fill="FFFFFF"/>
              </w:rPr>
              <w:t>${other_advisers_accountant_phone_client_1} / ${other_advisers_accountant_phone_client_2}</w:t>
            </w:r>
            <w:r w:rsidR="005C030D" w:rsidRPr="00615426">
              <w:rPr>
                <w:rFonts w:ascii="Verdana" w:hAnsi="Verdana" w:cs="Segoe UI Light"/>
                <w:bCs/>
                <w:color w:val="404040"/>
                <w:sz w:val="18"/>
                <w:szCs w:val="18"/>
                <w:highlight w:val="cyan"/>
              </w:rPr>
              <w:t xml:space="preserve">sourced from </w:t>
            </w:r>
            <w:proofErr w:type="spellStart"/>
            <w:r w:rsidR="005C030D" w:rsidRPr="00615426">
              <w:rPr>
                <w:rFonts w:ascii="Verdana" w:hAnsi="Verdana" w:cs="Segoe UI Light"/>
                <w:bCs/>
                <w:color w:val="404040"/>
                <w:sz w:val="18"/>
                <w:szCs w:val="18"/>
                <w:highlight w:val="cyan"/>
              </w:rPr>
              <w:t>mycrm</w:t>
            </w:r>
            <w:proofErr w:type="spellEnd"/>
            <w:r w:rsidR="005C030D" w:rsidRPr="00615426">
              <w:rPr>
                <w:rFonts w:ascii="Verdana" w:hAnsi="Verdana" w:cs="Segoe UI"/>
                <w:color w:val="000000" w:themeColor="text1"/>
                <w:sz w:val="18"/>
                <w:szCs w:val="18"/>
                <w:highlight w:val="cyan"/>
              </w:rPr>
              <w:t xml:space="preserve"> / other adviser tab</w:t>
            </w:r>
          </w:p>
        </w:tc>
      </w:tr>
      <w:tr w:rsidR="005C030D" w:rsidRPr="00F57F2F" w:rsidTr="00165183">
        <w:tc>
          <w:tcPr>
            <w:tcW w:w="2480" w:type="dxa"/>
            <w:tcBorders>
              <w:top w:val="single" w:sz="4" w:space="0" w:color="808080"/>
              <w:left w:val="single" w:sz="4" w:space="0" w:color="808080"/>
              <w:bottom w:val="single" w:sz="4" w:space="0" w:color="808080"/>
            </w:tcBorders>
            <w:shd w:val="clear" w:color="auto" w:fill="DCDFDF"/>
          </w:tcPr>
          <w:p w:rsidR="005C030D" w:rsidRPr="00F57F2F" w:rsidRDefault="005C030D" w:rsidP="005C030D">
            <w:pPr>
              <w:spacing w:before="60" w:after="120" w:line="276" w:lineRule="auto"/>
              <w:contextualSpacing/>
              <w:rPr>
                <w:rFonts w:ascii="Verdana" w:hAnsi="Verdana" w:cs="Segoe UI"/>
                <w:color w:val="000000" w:themeColor="text1"/>
                <w:sz w:val="18"/>
                <w:szCs w:val="18"/>
              </w:rPr>
            </w:pPr>
            <w:r w:rsidRPr="00F57F2F">
              <w:rPr>
                <w:rFonts w:ascii="Verdana" w:hAnsi="Verdana" w:cs="Segoe UI"/>
                <w:color w:val="000000" w:themeColor="text1"/>
                <w:sz w:val="18"/>
                <w:szCs w:val="18"/>
              </w:rPr>
              <w:t>Email</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5C030D" w:rsidRPr="00601C6B" w:rsidRDefault="00601C6B" w:rsidP="00601C6B">
            <w:r>
              <w:rPr>
                <w:rFonts w:ascii="Menlo" w:hAnsi="Menlo" w:cs="Menlo"/>
                <w:color w:val="222222"/>
                <w:sz w:val="17"/>
                <w:szCs w:val="17"/>
                <w:shd w:val="clear" w:color="auto" w:fill="FFFFFF"/>
              </w:rPr>
              <w:t>${other_advisers_accountant_email_client_1} / ${other_advisers_accountant_email_client_2}</w:t>
            </w:r>
            <w:r w:rsidR="005C030D" w:rsidRPr="00615426">
              <w:rPr>
                <w:rFonts w:ascii="Verdana" w:hAnsi="Verdana" w:cs="Segoe UI Light"/>
                <w:bCs/>
                <w:color w:val="404040"/>
                <w:sz w:val="18"/>
                <w:szCs w:val="18"/>
                <w:highlight w:val="cyan"/>
              </w:rPr>
              <w:t xml:space="preserve">sourced from </w:t>
            </w:r>
            <w:proofErr w:type="spellStart"/>
            <w:r w:rsidR="005C030D" w:rsidRPr="00615426">
              <w:rPr>
                <w:rFonts w:ascii="Verdana" w:hAnsi="Verdana" w:cs="Segoe UI Light"/>
                <w:bCs/>
                <w:color w:val="404040"/>
                <w:sz w:val="18"/>
                <w:szCs w:val="18"/>
                <w:highlight w:val="cyan"/>
              </w:rPr>
              <w:t>mycrm</w:t>
            </w:r>
            <w:proofErr w:type="spellEnd"/>
            <w:r w:rsidR="005C030D" w:rsidRPr="00615426">
              <w:rPr>
                <w:rFonts w:ascii="Verdana" w:hAnsi="Verdana" w:cs="Segoe UI"/>
                <w:color w:val="000000" w:themeColor="text1"/>
                <w:sz w:val="18"/>
                <w:szCs w:val="18"/>
                <w:highlight w:val="cyan"/>
              </w:rPr>
              <w:t xml:space="preserve"> / other adviser tab</w:t>
            </w:r>
          </w:p>
        </w:tc>
      </w:tr>
      <w:tr w:rsidR="005C030D" w:rsidRPr="00F57F2F" w:rsidTr="00165183">
        <w:tc>
          <w:tcPr>
            <w:tcW w:w="2480" w:type="dxa"/>
            <w:tcBorders>
              <w:top w:val="single" w:sz="4" w:space="0" w:color="808080"/>
              <w:left w:val="single" w:sz="4" w:space="0" w:color="808080"/>
              <w:bottom w:val="single" w:sz="4" w:space="0" w:color="808080"/>
            </w:tcBorders>
            <w:shd w:val="clear" w:color="auto" w:fill="DCDFDF"/>
          </w:tcPr>
          <w:p w:rsidR="005C030D" w:rsidRPr="00F57F2F" w:rsidRDefault="005C030D" w:rsidP="005C030D">
            <w:pPr>
              <w:spacing w:before="60" w:after="120" w:line="276" w:lineRule="auto"/>
              <w:contextualSpacing/>
              <w:rPr>
                <w:rFonts w:ascii="Verdana" w:hAnsi="Verdana" w:cs="Segoe UI"/>
                <w:color w:val="000000" w:themeColor="text1"/>
                <w:sz w:val="18"/>
                <w:szCs w:val="18"/>
              </w:rPr>
            </w:pPr>
            <w:r w:rsidRPr="00F57F2F">
              <w:rPr>
                <w:rFonts w:ascii="Verdana" w:hAnsi="Verdana" w:cs="Segoe UI"/>
                <w:color w:val="000000" w:themeColor="text1"/>
                <w:sz w:val="18"/>
                <w:szCs w:val="18"/>
              </w:rPr>
              <w:t>Address</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5C030D" w:rsidRPr="00601C6B" w:rsidRDefault="00601C6B" w:rsidP="00601C6B">
            <w:r>
              <w:rPr>
                <w:rFonts w:ascii="Menlo" w:hAnsi="Menlo" w:cs="Menlo"/>
                <w:color w:val="222222"/>
                <w:sz w:val="17"/>
                <w:szCs w:val="17"/>
                <w:shd w:val="clear" w:color="auto" w:fill="FFFFFF"/>
              </w:rPr>
              <w:t>${other_advisers_accountant_address_client_1} / ${other_advisers_accountant_address_client_2}</w:t>
            </w:r>
            <w:r w:rsidR="005C030D" w:rsidRPr="00615426">
              <w:rPr>
                <w:rFonts w:ascii="Verdana" w:hAnsi="Verdana" w:cs="Segoe UI Light"/>
                <w:bCs/>
                <w:color w:val="404040"/>
                <w:sz w:val="18"/>
                <w:szCs w:val="18"/>
                <w:highlight w:val="cyan"/>
              </w:rPr>
              <w:t xml:space="preserve">sourced from </w:t>
            </w:r>
            <w:proofErr w:type="spellStart"/>
            <w:r w:rsidR="005C030D" w:rsidRPr="00615426">
              <w:rPr>
                <w:rFonts w:ascii="Verdana" w:hAnsi="Verdana" w:cs="Segoe UI Light"/>
                <w:bCs/>
                <w:color w:val="404040"/>
                <w:sz w:val="18"/>
                <w:szCs w:val="18"/>
                <w:highlight w:val="cyan"/>
              </w:rPr>
              <w:t>mycrm</w:t>
            </w:r>
            <w:proofErr w:type="spellEnd"/>
            <w:r w:rsidR="005C030D" w:rsidRPr="00615426">
              <w:rPr>
                <w:rFonts w:ascii="Verdana" w:hAnsi="Verdana" w:cs="Segoe UI"/>
                <w:color w:val="000000" w:themeColor="text1"/>
                <w:sz w:val="18"/>
                <w:szCs w:val="18"/>
                <w:highlight w:val="cyan"/>
              </w:rPr>
              <w:t xml:space="preserve"> / other adviser tab</w:t>
            </w:r>
          </w:p>
        </w:tc>
      </w:tr>
      <w:tr w:rsidR="005C030D" w:rsidRPr="00F57F2F" w:rsidTr="00165183">
        <w:tc>
          <w:tcPr>
            <w:tcW w:w="2480" w:type="dxa"/>
            <w:tcBorders>
              <w:top w:val="single" w:sz="4" w:space="0" w:color="808080"/>
              <w:left w:val="single" w:sz="4" w:space="0" w:color="808080"/>
              <w:bottom w:val="single" w:sz="4" w:space="0" w:color="808080"/>
            </w:tcBorders>
            <w:shd w:val="clear" w:color="auto" w:fill="DCDFDF"/>
          </w:tcPr>
          <w:p w:rsidR="005C030D" w:rsidRPr="00F57F2F" w:rsidRDefault="005C030D" w:rsidP="005C030D">
            <w:pPr>
              <w:spacing w:before="60" w:after="120" w:line="276" w:lineRule="auto"/>
              <w:contextualSpacing/>
              <w:rPr>
                <w:rFonts w:ascii="Verdana" w:hAnsi="Verdana" w:cs="Segoe UI"/>
                <w:color w:val="000000" w:themeColor="text1"/>
                <w:sz w:val="18"/>
                <w:szCs w:val="18"/>
              </w:rPr>
            </w:pPr>
            <w:r w:rsidRPr="00F57F2F">
              <w:rPr>
                <w:rFonts w:ascii="Verdana" w:hAnsi="Verdana" w:cs="Segoe UI"/>
                <w:color w:val="000000" w:themeColor="text1"/>
                <w:sz w:val="18"/>
                <w:szCs w:val="18"/>
              </w:rPr>
              <w:t>Authority to contact</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5C030D" w:rsidRPr="00601C6B" w:rsidRDefault="00601C6B" w:rsidP="00601C6B">
            <w:r>
              <w:rPr>
                <w:rFonts w:ascii="Menlo" w:hAnsi="Menlo" w:cs="Menlo"/>
                <w:color w:val="222222"/>
                <w:sz w:val="17"/>
                <w:szCs w:val="17"/>
                <w:shd w:val="clear" w:color="auto" w:fill="FFFFFF"/>
              </w:rPr>
              <w:t>${other_advisers_accountant_authority_to_contact_client_1} / ${other_advisers_accountant_authority_to_contact_client_2}</w:t>
            </w:r>
            <w:r w:rsidR="005C030D" w:rsidRPr="00615426">
              <w:rPr>
                <w:rFonts w:ascii="Verdana" w:hAnsi="Verdana" w:cs="Segoe UI Light"/>
                <w:bCs/>
                <w:color w:val="404040"/>
                <w:sz w:val="18"/>
                <w:szCs w:val="18"/>
                <w:highlight w:val="cyan"/>
              </w:rPr>
              <w:t xml:space="preserve">sourced from </w:t>
            </w:r>
            <w:proofErr w:type="spellStart"/>
            <w:r w:rsidR="005C030D" w:rsidRPr="00615426">
              <w:rPr>
                <w:rFonts w:ascii="Verdana" w:hAnsi="Verdana" w:cs="Segoe UI Light"/>
                <w:bCs/>
                <w:color w:val="404040"/>
                <w:sz w:val="18"/>
                <w:szCs w:val="18"/>
                <w:highlight w:val="cyan"/>
              </w:rPr>
              <w:t>mycrm</w:t>
            </w:r>
            <w:proofErr w:type="spellEnd"/>
            <w:r w:rsidR="005C030D" w:rsidRPr="00615426">
              <w:rPr>
                <w:rFonts w:ascii="Verdana" w:hAnsi="Verdana" w:cs="Segoe UI"/>
                <w:color w:val="000000" w:themeColor="text1"/>
                <w:sz w:val="18"/>
                <w:szCs w:val="18"/>
                <w:highlight w:val="cyan"/>
              </w:rPr>
              <w:t xml:space="preserve"> / other adviser tab</w:t>
            </w:r>
          </w:p>
        </w:tc>
      </w:tr>
      <w:tr w:rsidR="005C030D" w:rsidRPr="00F57F2F" w:rsidTr="00165183">
        <w:tc>
          <w:tcPr>
            <w:tcW w:w="2480" w:type="dxa"/>
            <w:tcBorders>
              <w:top w:val="single" w:sz="4" w:space="0" w:color="808080"/>
              <w:left w:val="single" w:sz="4" w:space="0" w:color="808080"/>
              <w:bottom w:val="single" w:sz="4" w:space="0" w:color="808080"/>
            </w:tcBorders>
            <w:shd w:val="clear" w:color="auto" w:fill="DCDFDF"/>
          </w:tcPr>
          <w:p w:rsidR="005C030D" w:rsidRPr="00F57F2F" w:rsidRDefault="005C030D" w:rsidP="005C030D">
            <w:pPr>
              <w:spacing w:before="60" w:after="120" w:line="276" w:lineRule="auto"/>
              <w:contextualSpacing/>
              <w:rPr>
                <w:rFonts w:ascii="Verdana" w:hAnsi="Verdana" w:cs="Segoe UI"/>
                <w:color w:val="000000" w:themeColor="text1"/>
                <w:sz w:val="18"/>
                <w:szCs w:val="18"/>
              </w:rPr>
            </w:pPr>
            <w:r w:rsidRPr="00F57F2F">
              <w:rPr>
                <w:rFonts w:ascii="Verdana" w:hAnsi="Verdana" w:cs="Segoe UI"/>
                <w:color w:val="000000" w:themeColor="text1"/>
                <w:sz w:val="18"/>
                <w:szCs w:val="18"/>
              </w:rPr>
              <w:t>Relationship</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5C030D" w:rsidRPr="00601C6B" w:rsidRDefault="00601C6B" w:rsidP="00601C6B">
            <w:r>
              <w:rPr>
                <w:rFonts w:ascii="Menlo" w:hAnsi="Menlo" w:cs="Menlo"/>
                <w:color w:val="222222"/>
                <w:sz w:val="17"/>
                <w:szCs w:val="17"/>
                <w:shd w:val="clear" w:color="auto" w:fill="FFFFFF"/>
              </w:rPr>
              <w:t>${other_advisers_accountant_relationship_client_1} / ${other_advisers_accountant_relationship_client_2}</w:t>
            </w:r>
            <w:r w:rsidR="005C030D" w:rsidRPr="00615426">
              <w:rPr>
                <w:rFonts w:ascii="Verdana" w:hAnsi="Verdana" w:cs="Segoe UI Light"/>
                <w:bCs/>
                <w:color w:val="404040"/>
                <w:sz w:val="18"/>
                <w:szCs w:val="18"/>
                <w:highlight w:val="cyan"/>
              </w:rPr>
              <w:t xml:space="preserve">sourced from </w:t>
            </w:r>
            <w:proofErr w:type="spellStart"/>
            <w:r w:rsidR="005C030D" w:rsidRPr="00615426">
              <w:rPr>
                <w:rFonts w:ascii="Verdana" w:hAnsi="Verdana" w:cs="Segoe UI Light"/>
                <w:bCs/>
                <w:color w:val="404040"/>
                <w:sz w:val="18"/>
                <w:szCs w:val="18"/>
                <w:highlight w:val="cyan"/>
              </w:rPr>
              <w:t>mycrm</w:t>
            </w:r>
            <w:proofErr w:type="spellEnd"/>
            <w:r w:rsidR="005C030D" w:rsidRPr="00615426">
              <w:rPr>
                <w:rFonts w:ascii="Verdana" w:hAnsi="Verdana" w:cs="Segoe UI"/>
                <w:color w:val="000000" w:themeColor="text1"/>
                <w:sz w:val="18"/>
                <w:szCs w:val="18"/>
                <w:highlight w:val="cyan"/>
              </w:rPr>
              <w:t xml:space="preserve"> / other adviser tab</w:t>
            </w:r>
          </w:p>
        </w:tc>
      </w:tr>
      <w:tr w:rsidR="005C030D" w:rsidRPr="00F57F2F" w:rsidTr="00165183">
        <w:trPr>
          <w:trHeight w:val="400"/>
        </w:trPr>
        <w:tc>
          <w:tcPr>
            <w:tcW w:w="2480" w:type="dxa"/>
            <w:tcBorders>
              <w:top w:val="single" w:sz="4" w:space="0" w:color="808080"/>
              <w:left w:val="single" w:sz="4" w:space="0" w:color="808080"/>
              <w:bottom w:val="single" w:sz="4" w:space="0" w:color="808080"/>
            </w:tcBorders>
            <w:shd w:val="clear" w:color="auto" w:fill="DCDFDF"/>
          </w:tcPr>
          <w:p w:rsidR="005C030D" w:rsidRPr="00F57F2F"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Comments</w:t>
            </w:r>
            <w:r>
              <w:rPr>
                <w:rFonts w:ascii="Verdana" w:hAnsi="Verdana" w:cs="Segoe UI"/>
                <w:color w:val="000000" w:themeColor="text1"/>
                <w:sz w:val="18"/>
                <w:szCs w:val="18"/>
              </w:rPr>
              <w:t xml:space="preserve"> | Notes</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5C030D" w:rsidRPr="00F57F2F" w:rsidRDefault="00601C6B" w:rsidP="005C030D">
            <w:pPr>
              <w:spacing w:before="60" w:after="120" w:line="276" w:lineRule="auto"/>
              <w:contextualSpacing/>
              <w:rPr>
                <w:rFonts w:ascii="Verdana" w:hAnsi="Verdana" w:cs="Segoe UI"/>
                <w:color w:val="000000" w:themeColor="text1"/>
                <w:sz w:val="18"/>
                <w:szCs w:val="18"/>
              </w:rPr>
            </w:pPr>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other_advisers_other_advisers_notes</w:t>
            </w:r>
            <w:proofErr w:type="spellEnd"/>
            <w:r>
              <w:rPr>
                <w:rFonts w:ascii="Menlo" w:hAnsi="Menlo" w:cs="Menlo"/>
                <w:color w:val="222222"/>
                <w:sz w:val="17"/>
                <w:szCs w:val="17"/>
                <w:shd w:val="clear" w:color="auto" w:fill="FFFFFF"/>
              </w:rPr>
              <w:t>}</w:t>
            </w:r>
            <w:r w:rsidR="005C030D" w:rsidRPr="00615426">
              <w:rPr>
                <w:rFonts w:ascii="Verdana" w:hAnsi="Verdana" w:cs="Segoe UI Light"/>
                <w:bCs/>
                <w:color w:val="404040"/>
                <w:sz w:val="18"/>
                <w:szCs w:val="18"/>
                <w:highlight w:val="cyan"/>
              </w:rPr>
              <w:t xml:space="preserve">sourced from </w:t>
            </w:r>
            <w:proofErr w:type="spellStart"/>
            <w:r w:rsidR="005C030D" w:rsidRPr="00615426">
              <w:rPr>
                <w:rFonts w:ascii="Verdana" w:hAnsi="Verdana" w:cs="Segoe UI Light"/>
                <w:bCs/>
                <w:color w:val="404040"/>
                <w:sz w:val="18"/>
                <w:szCs w:val="18"/>
                <w:highlight w:val="cyan"/>
              </w:rPr>
              <w:t>mycrm</w:t>
            </w:r>
            <w:proofErr w:type="spellEnd"/>
            <w:r w:rsidR="005C030D" w:rsidRPr="00615426">
              <w:rPr>
                <w:rFonts w:ascii="Verdana" w:hAnsi="Verdana" w:cs="Segoe UI"/>
                <w:color w:val="000000" w:themeColor="text1"/>
                <w:sz w:val="18"/>
                <w:szCs w:val="18"/>
                <w:highlight w:val="cyan"/>
              </w:rPr>
              <w:t xml:space="preserve"> / other adviser tab</w:t>
            </w:r>
          </w:p>
        </w:tc>
      </w:tr>
      <w:tr w:rsidR="00AE03CC" w:rsidRPr="00F57F2F" w:rsidTr="00237EEC">
        <w:trPr>
          <w:trHeight w:val="454"/>
        </w:trPr>
        <w:tc>
          <w:tcPr>
            <w:tcW w:w="10690" w:type="dxa"/>
            <w:gridSpan w:val="3"/>
            <w:tcBorders>
              <w:top w:val="single" w:sz="4" w:space="0" w:color="808080"/>
              <w:left w:val="single" w:sz="4" w:space="0" w:color="808080"/>
              <w:bottom w:val="single" w:sz="4" w:space="0" w:color="808080"/>
              <w:right w:val="single" w:sz="4" w:space="0" w:color="808080"/>
            </w:tcBorders>
            <w:shd w:val="clear" w:color="auto" w:fill="9BB4D2"/>
          </w:tcPr>
          <w:p w:rsidR="00EF4322" w:rsidRPr="00F57F2F" w:rsidRDefault="00EF4322" w:rsidP="00C06C08">
            <w:pPr>
              <w:spacing w:before="60" w:after="120" w:line="276" w:lineRule="auto"/>
              <w:contextualSpacing/>
              <w:rPr>
                <w:rFonts w:ascii="Verdana" w:hAnsi="Verdana" w:cs="Segoe UI"/>
                <w:color w:val="000000" w:themeColor="text1"/>
                <w:sz w:val="18"/>
                <w:szCs w:val="18"/>
              </w:rPr>
            </w:pPr>
            <w:r w:rsidRPr="00F57F2F">
              <w:rPr>
                <w:rFonts w:ascii="Verdana" w:hAnsi="Verdana" w:cs="Segoe UI"/>
                <w:b/>
                <w:color w:val="000000" w:themeColor="text1"/>
                <w:sz w:val="18"/>
                <w:szCs w:val="18"/>
              </w:rPr>
              <w:t>Other professional advisers (e.g. insurance advisers, brokers, other financial advisers)</w:t>
            </w:r>
          </w:p>
        </w:tc>
      </w:tr>
      <w:tr w:rsidR="005C030D" w:rsidRPr="00F57F2F" w:rsidTr="00165183">
        <w:tc>
          <w:tcPr>
            <w:tcW w:w="2480" w:type="dxa"/>
            <w:tcBorders>
              <w:top w:val="single" w:sz="4" w:space="0" w:color="808080"/>
              <w:left w:val="single" w:sz="4" w:space="0" w:color="808080"/>
              <w:bottom w:val="single" w:sz="4" w:space="0" w:color="808080"/>
            </w:tcBorders>
            <w:shd w:val="clear" w:color="auto" w:fill="DCDFDF"/>
          </w:tcPr>
          <w:p w:rsidR="005C030D" w:rsidRPr="00F57F2F" w:rsidRDefault="005C030D" w:rsidP="005C030D">
            <w:pPr>
              <w:spacing w:before="60" w:after="120" w:line="276" w:lineRule="auto"/>
              <w:contextualSpacing/>
              <w:rPr>
                <w:rFonts w:ascii="Verdana" w:hAnsi="Verdana" w:cs="Segoe UI"/>
                <w:color w:val="000000" w:themeColor="text1"/>
                <w:sz w:val="18"/>
                <w:szCs w:val="18"/>
              </w:rPr>
            </w:pPr>
            <w:r w:rsidRPr="00F57F2F">
              <w:rPr>
                <w:rFonts w:ascii="Verdana" w:hAnsi="Verdana" w:cs="Segoe UI"/>
                <w:color w:val="000000" w:themeColor="text1"/>
                <w:sz w:val="18"/>
                <w:szCs w:val="18"/>
              </w:rPr>
              <w:t>Type</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5C030D" w:rsidRPr="00601C6B" w:rsidRDefault="00601C6B" w:rsidP="00601C6B">
            <w:r>
              <w:rPr>
                <w:rFonts w:ascii="Menlo" w:hAnsi="Menlo" w:cs="Menlo"/>
                <w:color w:val="222222"/>
                <w:sz w:val="17"/>
                <w:szCs w:val="17"/>
                <w:shd w:val="clear" w:color="auto" w:fill="FFFFFF"/>
              </w:rPr>
              <w:t>${other_advisers_opa_type_client_1}</w:t>
            </w:r>
            <w:r w:rsidR="005C030D" w:rsidRPr="003274B8">
              <w:rPr>
                <w:rFonts w:ascii="Verdana" w:hAnsi="Verdana" w:cs="Segoe UI Light"/>
                <w:bCs/>
                <w:color w:val="404040"/>
                <w:sz w:val="18"/>
                <w:szCs w:val="18"/>
                <w:highlight w:val="cyan"/>
              </w:rPr>
              <w:t xml:space="preserve">sourced from </w:t>
            </w:r>
            <w:proofErr w:type="spellStart"/>
            <w:r w:rsidR="005C030D" w:rsidRPr="003274B8">
              <w:rPr>
                <w:rFonts w:ascii="Verdana" w:hAnsi="Verdana" w:cs="Segoe UI Light"/>
                <w:bCs/>
                <w:color w:val="404040"/>
                <w:sz w:val="18"/>
                <w:szCs w:val="18"/>
                <w:highlight w:val="cyan"/>
              </w:rPr>
              <w:t>mycrm</w:t>
            </w:r>
            <w:proofErr w:type="spellEnd"/>
            <w:r w:rsidR="005C030D" w:rsidRPr="003274B8">
              <w:rPr>
                <w:rFonts w:ascii="Verdana" w:hAnsi="Verdana" w:cs="Segoe UI"/>
                <w:color w:val="000000" w:themeColor="text1"/>
                <w:sz w:val="18"/>
                <w:szCs w:val="18"/>
                <w:highlight w:val="cyan"/>
              </w:rPr>
              <w:t xml:space="preserve"> / other adviser tab</w:t>
            </w:r>
          </w:p>
        </w:tc>
      </w:tr>
      <w:tr w:rsidR="005C030D" w:rsidRPr="00F57F2F" w:rsidTr="00165183">
        <w:tc>
          <w:tcPr>
            <w:tcW w:w="2480" w:type="dxa"/>
            <w:tcBorders>
              <w:top w:val="single" w:sz="4" w:space="0" w:color="808080"/>
              <w:left w:val="single" w:sz="4" w:space="0" w:color="808080"/>
              <w:bottom w:val="single" w:sz="4" w:space="0" w:color="808080"/>
            </w:tcBorders>
            <w:shd w:val="clear" w:color="auto" w:fill="DCDFDF"/>
          </w:tcPr>
          <w:p w:rsidR="005C030D" w:rsidRPr="00F57F2F" w:rsidRDefault="005C030D" w:rsidP="005C030D">
            <w:pPr>
              <w:spacing w:before="60" w:after="120" w:line="276" w:lineRule="auto"/>
              <w:contextualSpacing/>
              <w:rPr>
                <w:rFonts w:ascii="Verdana" w:hAnsi="Verdana" w:cs="Segoe UI"/>
                <w:color w:val="000000" w:themeColor="text1"/>
                <w:sz w:val="18"/>
                <w:szCs w:val="18"/>
              </w:rPr>
            </w:pPr>
            <w:r w:rsidRPr="00F57F2F">
              <w:rPr>
                <w:rFonts w:ascii="Verdana" w:hAnsi="Verdana" w:cs="Segoe UI"/>
                <w:color w:val="000000" w:themeColor="text1"/>
                <w:sz w:val="18"/>
                <w:szCs w:val="18"/>
              </w:rPr>
              <w:t>Name and contact details</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601C6B" w:rsidRDefault="00601C6B" w:rsidP="00601C6B">
            <w:pPr>
              <w:rPr>
                <w:rFonts w:ascii="Menlo" w:hAnsi="Menlo" w:cs="Menlo"/>
                <w:color w:val="222222"/>
                <w:sz w:val="17"/>
                <w:szCs w:val="17"/>
                <w:shd w:val="clear" w:color="auto" w:fill="FFFFFF"/>
              </w:rPr>
            </w:pPr>
            <w:r>
              <w:rPr>
                <w:rFonts w:ascii="Menlo" w:hAnsi="Menlo" w:cs="Menlo"/>
                <w:color w:val="222222"/>
                <w:sz w:val="17"/>
                <w:szCs w:val="17"/>
                <w:shd w:val="clear" w:color="auto" w:fill="FFFFFF"/>
              </w:rPr>
              <w:t xml:space="preserve">${other_advisers_opa_name_client_1} </w:t>
            </w:r>
          </w:p>
          <w:p w:rsidR="00601C6B" w:rsidRPr="00601C6B" w:rsidRDefault="00601C6B" w:rsidP="00601C6B">
            <w:r>
              <w:rPr>
                <w:rFonts w:ascii="Menlo" w:hAnsi="Menlo" w:cs="Menlo"/>
                <w:color w:val="222222"/>
                <w:sz w:val="17"/>
                <w:szCs w:val="17"/>
                <w:shd w:val="clear" w:color="auto" w:fill="FFFFFF"/>
              </w:rPr>
              <w:t xml:space="preserve">${other_advisers_opa_phone_client_1} </w:t>
            </w:r>
          </w:p>
          <w:p w:rsidR="00601C6B" w:rsidRPr="00601C6B" w:rsidRDefault="00601C6B" w:rsidP="00601C6B">
            <w:r>
              <w:rPr>
                <w:rFonts w:ascii="Menlo" w:hAnsi="Menlo" w:cs="Menlo"/>
                <w:color w:val="222222"/>
                <w:sz w:val="17"/>
                <w:szCs w:val="17"/>
                <w:shd w:val="clear" w:color="auto" w:fill="FFFFFF"/>
              </w:rPr>
              <w:t xml:space="preserve">${other_advisers_opa_email_client_1} </w:t>
            </w:r>
          </w:p>
          <w:p w:rsidR="005C030D" w:rsidRPr="00601C6B" w:rsidRDefault="00601C6B" w:rsidP="00601C6B">
            <w:r>
              <w:rPr>
                <w:rFonts w:ascii="Menlo" w:hAnsi="Menlo" w:cs="Menlo"/>
                <w:color w:val="222222"/>
                <w:sz w:val="17"/>
                <w:szCs w:val="17"/>
                <w:shd w:val="clear" w:color="auto" w:fill="FFFFFF"/>
              </w:rPr>
              <w:t>${other_advisers_opa_address_client_1}</w:t>
            </w:r>
            <w:r w:rsidR="005C030D" w:rsidRPr="003274B8">
              <w:rPr>
                <w:rFonts w:ascii="Verdana" w:hAnsi="Verdana" w:cs="Segoe UI Light"/>
                <w:bCs/>
                <w:color w:val="404040"/>
                <w:sz w:val="18"/>
                <w:szCs w:val="18"/>
                <w:highlight w:val="cyan"/>
              </w:rPr>
              <w:t xml:space="preserve">sourced from </w:t>
            </w:r>
            <w:proofErr w:type="spellStart"/>
            <w:r w:rsidR="005C030D" w:rsidRPr="003274B8">
              <w:rPr>
                <w:rFonts w:ascii="Verdana" w:hAnsi="Verdana" w:cs="Segoe UI Light"/>
                <w:bCs/>
                <w:color w:val="404040"/>
                <w:sz w:val="18"/>
                <w:szCs w:val="18"/>
                <w:highlight w:val="cyan"/>
              </w:rPr>
              <w:t>mycrm</w:t>
            </w:r>
            <w:proofErr w:type="spellEnd"/>
            <w:r w:rsidR="005C030D" w:rsidRPr="003274B8">
              <w:rPr>
                <w:rFonts w:ascii="Verdana" w:hAnsi="Verdana" w:cs="Segoe UI"/>
                <w:color w:val="000000" w:themeColor="text1"/>
                <w:sz w:val="18"/>
                <w:szCs w:val="18"/>
                <w:highlight w:val="cyan"/>
              </w:rPr>
              <w:t xml:space="preserve"> / other adviser tab</w:t>
            </w:r>
          </w:p>
        </w:tc>
      </w:tr>
      <w:tr w:rsidR="005C030D" w:rsidRPr="00F57F2F" w:rsidTr="00165183">
        <w:tc>
          <w:tcPr>
            <w:tcW w:w="2480" w:type="dxa"/>
            <w:tcBorders>
              <w:top w:val="single" w:sz="4" w:space="0" w:color="808080"/>
              <w:left w:val="single" w:sz="4" w:space="0" w:color="808080"/>
              <w:bottom w:val="single" w:sz="4" w:space="0" w:color="808080"/>
            </w:tcBorders>
            <w:shd w:val="clear" w:color="auto" w:fill="DCDFDF"/>
          </w:tcPr>
          <w:p w:rsidR="005C030D" w:rsidRPr="00F57F2F" w:rsidRDefault="005C030D" w:rsidP="005C030D">
            <w:pPr>
              <w:spacing w:before="60" w:after="120" w:line="276" w:lineRule="auto"/>
              <w:contextualSpacing/>
              <w:rPr>
                <w:rFonts w:ascii="Verdana" w:hAnsi="Verdana" w:cs="Segoe UI"/>
                <w:color w:val="000000" w:themeColor="text1"/>
                <w:sz w:val="18"/>
                <w:szCs w:val="18"/>
              </w:rPr>
            </w:pPr>
            <w:r w:rsidRPr="00F57F2F">
              <w:rPr>
                <w:rFonts w:ascii="Verdana" w:hAnsi="Verdana" w:cs="Segoe UI"/>
                <w:color w:val="000000" w:themeColor="text1"/>
                <w:sz w:val="18"/>
                <w:szCs w:val="18"/>
              </w:rPr>
              <w:t>Type</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5C030D" w:rsidRPr="00F57F2F" w:rsidRDefault="00601C6B" w:rsidP="005C030D">
            <w:pPr>
              <w:spacing w:line="276" w:lineRule="auto"/>
              <w:rPr>
                <w:rFonts w:ascii="Verdana" w:hAnsi="Verdana" w:cs="Segoe UI"/>
                <w:color w:val="000000" w:themeColor="text1"/>
                <w:sz w:val="18"/>
                <w:szCs w:val="18"/>
              </w:rPr>
            </w:pPr>
            <w:r>
              <w:rPr>
                <w:rFonts w:ascii="Menlo" w:hAnsi="Menlo" w:cs="Menlo"/>
                <w:color w:val="222222"/>
                <w:sz w:val="17"/>
                <w:szCs w:val="17"/>
                <w:shd w:val="clear" w:color="auto" w:fill="FFFFFF"/>
              </w:rPr>
              <w:t>${other_advisers_opa_type_client_2}</w:t>
            </w:r>
            <w:r w:rsidR="005C030D" w:rsidRPr="003274B8">
              <w:rPr>
                <w:rFonts w:ascii="Verdana" w:hAnsi="Verdana" w:cs="Segoe UI Light"/>
                <w:bCs/>
                <w:color w:val="404040"/>
                <w:sz w:val="18"/>
                <w:szCs w:val="18"/>
                <w:highlight w:val="cyan"/>
              </w:rPr>
              <w:t xml:space="preserve">sourced from </w:t>
            </w:r>
            <w:proofErr w:type="spellStart"/>
            <w:r w:rsidR="005C030D" w:rsidRPr="003274B8">
              <w:rPr>
                <w:rFonts w:ascii="Verdana" w:hAnsi="Verdana" w:cs="Segoe UI Light"/>
                <w:bCs/>
                <w:color w:val="404040"/>
                <w:sz w:val="18"/>
                <w:szCs w:val="18"/>
                <w:highlight w:val="cyan"/>
              </w:rPr>
              <w:t>mycrm</w:t>
            </w:r>
            <w:proofErr w:type="spellEnd"/>
            <w:r w:rsidR="005C030D" w:rsidRPr="003274B8">
              <w:rPr>
                <w:rFonts w:ascii="Verdana" w:hAnsi="Verdana" w:cs="Segoe UI"/>
                <w:color w:val="000000" w:themeColor="text1"/>
                <w:sz w:val="18"/>
                <w:szCs w:val="18"/>
                <w:highlight w:val="cyan"/>
              </w:rPr>
              <w:t xml:space="preserve"> / other adviser tab</w:t>
            </w:r>
          </w:p>
        </w:tc>
      </w:tr>
      <w:tr w:rsidR="005C030D" w:rsidRPr="00F57F2F" w:rsidTr="00165183">
        <w:tc>
          <w:tcPr>
            <w:tcW w:w="2480" w:type="dxa"/>
            <w:tcBorders>
              <w:top w:val="single" w:sz="4" w:space="0" w:color="808080"/>
              <w:left w:val="single" w:sz="4" w:space="0" w:color="808080"/>
              <w:bottom w:val="single" w:sz="4" w:space="0" w:color="808080"/>
            </w:tcBorders>
            <w:shd w:val="clear" w:color="auto" w:fill="DCDFDF"/>
          </w:tcPr>
          <w:p w:rsidR="005C030D" w:rsidRPr="00F57F2F" w:rsidRDefault="005C030D" w:rsidP="005C030D">
            <w:pPr>
              <w:spacing w:before="60" w:after="120" w:line="276" w:lineRule="auto"/>
              <w:contextualSpacing/>
              <w:rPr>
                <w:rFonts w:ascii="Verdana" w:hAnsi="Verdana" w:cs="Segoe UI"/>
                <w:color w:val="000000" w:themeColor="text1"/>
                <w:sz w:val="18"/>
                <w:szCs w:val="18"/>
              </w:rPr>
            </w:pPr>
            <w:r w:rsidRPr="00F57F2F">
              <w:rPr>
                <w:rFonts w:ascii="Verdana" w:hAnsi="Verdana" w:cs="Segoe UI"/>
                <w:color w:val="000000" w:themeColor="text1"/>
                <w:sz w:val="18"/>
                <w:szCs w:val="18"/>
              </w:rPr>
              <w:t>Name and contact details</w:t>
            </w:r>
          </w:p>
        </w:tc>
        <w:tc>
          <w:tcPr>
            <w:tcW w:w="8210" w:type="dxa"/>
            <w:gridSpan w:val="2"/>
            <w:tcBorders>
              <w:top w:val="single" w:sz="4" w:space="0" w:color="808080"/>
              <w:left w:val="single" w:sz="4" w:space="0" w:color="808080"/>
              <w:bottom w:val="single" w:sz="4" w:space="0" w:color="808080"/>
              <w:right w:val="single" w:sz="4" w:space="0" w:color="808080"/>
            </w:tcBorders>
            <w:shd w:val="clear" w:color="auto" w:fill="auto"/>
          </w:tcPr>
          <w:p w:rsidR="00601C6B" w:rsidRDefault="00601C6B" w:rsidP="00601C6B">
            <w:pPr>
              <w:rPr>
                <w:rFonts w:ascii="Menlo" w:hAnsi="Menlo" w:cs="Menlo"/>
                <w:color w:val="222222"/>
                <w:sz w:val="17"/>
                <w:szCs w:val="17"/>
                <w:shd w:val="clear" w:color="auto" w:fill="FFFFFF"/>
              </w:rPr>
            </w:pPr>
            <w:r>
              <w:rPr>
                <w:rFonts w:ascii="Menlo" w:hAnsi="Menlo" w:cs="Menlo"/>
                <w:color w:val="222222"/>
                <w:sz w:val="17"/>
                <w:szCs w:val="17"/>
                <w:shd w:val="clear" w:color="auto" w:fill="FFFFFF"/>
              </w:rPr>
              <w:t xml:space="preserve">${other_advisers_opa_name_client_2} </w:t>
            </w:r>
          </w:p>
          <w:p w:rsidR="00601C6B" w:rsidRPr="00601C6B" w:rsidRDefault="00601C6B" w:rsidP="00601C6B">
            <w:r>
              <w:rPr>
                <w:rFonts w:ascii="Menlo" w:hAnsi="Menlo" w:cs="Menlo"/>
                <w:color w:val="222222"/>
                <w:sz w:val="17"/>
                <w:szCs w:val="17"/>
                <w:shd w:val="clear" w:color="auto" w:fill="FFFFFF"/>
              </w:rPr>
              <w:t xml:space="preserve">${other_advisers_opa_phone_client_2} </w:t>
            </w:r>
          </w:p>
          <w:p w:rsidR="00601C6B" w:rsidRPr="00601C6B" w:rsidRDefault="00601C6B" w:rsidP="00601C6B">
            <w:r>
              <w:rPr>
                <w:rFonts w:ascii="Menlo" w:hAnsi="Menlo" w:cs="Menlo"/>
                <w:color w:val="222222"/>
                <w:sz w:val="17"/>
                <w:szCs w:val="17"/>
                <w:shd w:val="clear" w:color="auto" w:fill="FFFFFF"/>
              </w:rPr>
              <w:t xml:space="preserve">${other_advisers_opa_email_client_2} </w:t>
            </w:r>
          </w:p>
          <w:p w:rsidR="005C030D" w:rsidRPr="00F57F2F" w:rsidRDefault="00601C6B" w:rsidP="00601C6B">
            <w:pPr>
              <w:spacing w:before="60" w:after="120" w:line="276" w:lineRule="auto"/>
              <w:contextualSpacing/>
              <w:rPr>
                <w:rFonts w:ascii="Verdana" w:hAnsi="Verdana" w:cs="Segoe UI"/>
                <w:color w:val="000000" w:themeColor="text1"/>
                <w:sz w:val="18"/>
                <w:szCs w:val="18"/>
              </w:rPr>
            </w:pPr>
            <w:r>
              <w:rPr>
                <w:rFonts w:ascii="Menlo" w:hAnsi="Menlo" w:cs="Menlo"/>
                <w:color w:val="222222"/>
                <w:sz w:val="17"/>
                <w:szCs w:val="17"/>
                <w:shd w:val="clear" w:color="auto" w:fill="FFFFFF"/>
              </w:rPr>
              <w:t>${other_advisers_opa_address_client_2}</w:t>
            </w:r>
            <w:r w:rsidR="005C030D" w:rsidRPr="003274B8">
              <w:rPr>
                <w:rFonts w:ascii="Verdana" w:hAnsi="Verdana" w:cs="Segoe UI Light"/>
                <w:bCs/>
                <w:color w:val="404040"/>
                <w:sz w:val="18"/>
                <w:szCs w:val="18"/>
                <w:highlight w:val="cyan"/>
              </w:rPr>
              <w:t xml:space="preserve">sourced from </w:t>
            </w:r>
            <w:proofErr w:type="spellStart"/>
            <w:r w:rsidR="005C030D" w:rsidRPr="003274B8">
              <w:rPr>
                <w:rFonts w:ascii="Verdana" w:hAnsi="Verdana" w:cs="Segoe UI Light"/>
                <w:bCs/>
                <w:color w:val="404040"/>
                <w:sz w:val="18"/>
                <w:szCs w:val="18"/>
                <w:highlight w:val="cyan"/>
              </w:rPr>
              <w:t>mycrm</w:t>
            </w:r>
            <w:proofErr w:type="spellEnd"/>
            <w:r w:rsidR="005C030D" w:rsidRPr="003274B8">
              <w:rPr>
                <w:rFonts w:ascii="Verdana" w:hAnsi="Verdana" w:cs="Segoe UI"/>
                <w:color w:val="000000" w:themeColor="text1"/>
                <w:sz w:val="18"/>
                <w:szCs w:val="18"/>
                <w:highlight w:val="cyan"/>
              </w:rPr>
              <w:t xml:space="preserve"> / other adviser tab</w:t>
            </w:r>
          </w:p>
        </w:tc>
      </w:tr>
    </w:tbl>
    <w:p w:rsidR="00EF4322" w:rsidRPr="008B3F53" w:rsidRDefault="00EF4322">
      <w:pPr>
        <w:rPr>
          <w:rFonts w:ascii="Verdana" w:hAnsi="Verdana"/>
          <w:vanish/>
          <w:color w:val="000000" w:themeColor="text1"/>
        </w:rPr>
      </w:pPr>
      <w:bookmarkStart w:id="7" w:name="_PictureBullets2"/>
      <w:bookmarkEnd w:id="7"/>
    </w:p>
    <w:p w:rsidR="00EF4322" w:rsidRPr="00BE040F" w:rsidRDefault="00EF4322" w:rsidP="00616DAE">
      <w:pPr>
        <w:keepNext/>
        <w:keepLines/>
        <w:pageBreakBefore/>
        <w:spacing w:after="120"/>
        <w:rPr>
          <w:rFonts w:ascii="Verdana" w:hAnsi="Verdana"/>
          <w:bCs/>
          <w:color w:val="000000" w:themeColor="text1"/>
        </w:rPr>
      </w:pPr>
      <w:r w:rsidRPr="00BE040F">
        <w:rPr>
          <w:rFonts w:ascii="Verdana" w:hAnsi="Verdana"/>
          <w:bCs/>
          <w:caps/>
          <w:color w:val="000000" w:themeColor="text1"/>
        </w:rPr>
        <w:lastRenderedPageBreak/>
        <w:t>Structures &amp; Entities</w:t>
      </w:r>
    </w:p>
    <w:p w:rsidR="002C7E30" w:rsidRPr="008B3F53" w:rsidRDefault="00165A6B" w:rsidP="002C7E30">
      <w:pPr>
        <w:pStyle w:val="BodyCopyCenter"/>
        <w:spacing w:before="60" w:after="120"/>
        <w:contextualSpacing/>
        <w:jc w:val="left"/>
        <w:rPr>
          <w:rFonts w:ascii="Verdana" w:hAnsi="Verdana" w:cs="Segoe UI"/>
          <w:color w:val="000000" w:themeColor="text1"/>
        </w:rPr>
      </w:pPr>
      <w:r w:rsidRPr="003C1A90">
        <w:rPr>
          <w:rFonts w:ascii="Verdana" w:hAnsi="Verdana" w:cs="Segoe UI"/>
          <w:color w:val="000000" w:themeColor="text1"/>
          <w:sz w:val="18"/>
          <w:szCs w:val="18"/>
        </w:rPr>
        <w:t xml:space="preserve">None / </w:t>
      </w:r>
      <w:r w:rsidR="002C7E30" w:rsidRPr="003C1A90">
        <w:rPr>
          <w:rFonts w:ascii="Verdana" w:hAnsi="Verdana" w:cs="Segoe UI"/>
          <w:color w:val="000000" w:themeColor="text1"/>
          <w:sz w:val="18"/>
          <w:szCs w:val="18"/>
        </w:rPr>
        <w:t>Not in Scope / Not Disclosed</w:t>
      </w:r>
      <w:r w:rsidRPr="003C1A90">
        <w:rPr>
          <w:rFonts w:ascii="Verdana" w:hAnsi="Verdana" w:cs="Segoe UI"/>
          <w:color w:val="000000" w:themeColor="text1"/>
          <w:sz w:val="18"/>
          <w:szCs w:val="18"/>
        </w:rPr>
        <w:t xml:space="preserve"> </w:t>
      </w:r>
    </w:p>
    <w:tbl>
      <w:tblPr>
        <w:tblW w:w="10690" w:type="dxa"/>
        <w:tblInd w:w="-5" w:type="dxa"/>
        <w:tblLayout w:type="fixed"/>
        <w:tblLook w:val="0000"/>
      </w:tblPr>
      <w:tblGrid>
        <w:gridCol w:w="2480"/>
        <w:gridCol w:w="8210"/>
      </w:tblGrid>
      <w:tr w:rsidR="00746B38" w:rsidRPr="00746B38" w:rsidTr="00746B38">
        <w:trPr>
          <w:trHeight w:val="454"/>
        </w:trPr>
        <w:tc>
          <w:tcPr>
            <w:tcW w:w="10690" w:type="dxa"/>
            <w:gridSpan w:val="2"/>
            <w:tcBorders>
              <w:top w:val="single" w:sz="4" w:space="0" w:color="808080"/>
              <w:left w:val="single" w:sz="4" w:space="0" w:color="808080"/>
              <w:bottom w:val="single" w:sz="4" w:space="0" w:color="808080"/>
              <w:right w:val="single" w:sz="4" w:space="0" w:color="808080"/>
            </w:tcBorders>
            <w:shd w:val="clear" w:color="auto" w:fill="9BB4D2"/>
            <w:vAlign w:val="center"/>
          </w:tcPr>
          <w:p w:rsidR="00EF4322" w:rsidRPr="00746B38" w:rsidRDefault="00B94E54" w:rsidP="00232F2B">
            <w:pPr>
              <w:spacing w:before="60" w:after="120" w:line="276" w:lineRule="auto"/>
              <w:contextualSpacing/>
              <w:rPr>
                <w:rFonts w:ascii="Verdana" w:hAnsi="Verdana" w:cs="Segoe UI"/>
                <w:color w:val="000000" w:themeColor="text1"/>
                <w:sz w:val="18"/>
                <w:szCs w:val="18"/>
              </w:rPr>
            </w:pPr>
            <w:r w:rsidRPr="00746B38">
              <w:rPr>
                <w:rFonts w:ascii="Verdana" w:hAnsi="Verdana" w:cs="Segoe UI"/>
                <w:b/>
                <w:color w:val="000000" w:themeColor="text1"/>
                <w:sz w:val="18"/>
                <w:szCs w:val="18"/>
              </w:rPr>
              <w:t>Self-Managed</w:t>
            </w:r>
            <w:r w:rsidR="00EF4322" w:rsidRPr="00746B38">
              <w:rPr>
                <w:rFonts w:ascii="Verdana" w:hAnsi="Verdana" w:cs="Segoe UI"/>
                <w:b/>
                <w:color w:val="000000" w:themeColor="text1"/>
                <w:sz w:val="18"/>
                <w:szCs w:val="18"/>
              </w:rPr>
              <w:t xml:space="preserve"> Superannuation Fund</w:t>
            </w:r>
          </w:p>
        </w:tc>
      </w:tr>
      <w:tr w:rsidR="00746B38" w:rsidRPr="00746B38" w:rsidTr="00746B38">
        <w:tc>
          <w:tcPr>
            <w:tcW w:w="2480" w:type="dxa"/>
            <w:tcBorders>
              <w:top w:val="single" w:sz="4" w:space="0" w:color="808080"/>
              <w:left w:val="single" w:sz="4" w:space="0" w:color="808080"/>
              <w:bottom w:val="single" w:sz="4" w:space="0" w:color="808080"/>
            </w:tcBorders>
            <w:shd w:val="clear" w:color="auto" w:fill="DCDFDF"/>
            <w:vAlign w:val="center"/>
          </w:tcPr>
          <w:p w:rsidR="00EF4322" w:rsidRPr="00746B38" w:rsidRDefault="00EF4322" w:rsidP="00232F2B">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Name</w:t>
            </w:r>
          </w:p>
        </w:tc>
        <w:tc>
          <w:tcPr>
            <w:tcW w:w="8210" w:type="dxa"/>
            <w:tcBorders>
              <w:top w:val="single" w:sz="4" w:space="0" w:color="808080"/>
              <w:left w:val="single" w:sz="4" w:space="0" w:color="808080"/>
              <w:bottom w:val="single" w:sz="4" w:space="0" w:color="808080"/>
              <w:right w:val="single" w:sz="4" w:space="0" w:color="808080"/>
            </w:tcBorders>
            <w:shd w:val="clear" w:color="auto" w:fill="auto"/>
            <w:vAlign w:val="center"/>
          </w:tcPr>
          <w:p w:rsidR="00EF4322"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structures_entities_smsf_name</w:t>
            </w:r>
            <w:proofErr w:type="spellEnd"/>
            <w:r>
              <w:rPr>
                <w:rFonts w:ascii="Menlo" w:hAnsi="Menlo" w:cs="Menlo"/>
                <w:color w:val="222222"/>
                <w:sz w:val="17"/>
                <w:szCs w:val="17"/>
                <w:shd w:val="clear" w:color="auto" w:fill="FFFFFF"/>
              </w:rPr>
              <w:t>}</w:t>
            </w:r>
            <w:r w:rsidR="003C1A90" w:rsidRPr="003C1A90">
              <w:rPr>
                <w:rFonts w:ascii="Verdana" w:hAnsi="Verdana" w:cs="Segoe UI Light"/>
                <w:bCs/>
                <w:color w:val="404040"/>
                <w:sz w:val="18"/>
                <w:szCs w:val="18"/>
                <w:highlight w:val="cyan"/>
              </w:rPr>
              <w:t xml:space="preserve">sourced from </w:t>
            </w:r>
            <w:proofErr w:type="spellStart"/>
            <w:r w:rsidR="003C1A90" w:rsidRPr="003C1A90">
              <w:rPr>
                <w:rFonts w:ascii="Verdana" w:hAnsi="Verdana" w:cs="Segoe UI Light"/>
                <w:bCs/>
                <w:color w:val="404040"/>
                <w:sz w:val="18"/>
                <w:szCs w:val="18"/>
                <w:highlight w:val="cyan"/>
              </w:rPr>
              <w:t>mycrm</w:t>
            </w:r>
            <w:proofErr w:type="spellEnd"/>
            <w:r w:rsidR="003C1A90" w:rsidRPr="003C1A90">
              <w:rPr>
                <w:rFonts w:ascii="Verdana" w:hAnsi="Verdana" w:cs="Segoe UI"/>
                <w:color w:val="000000" w:themeColor="text1"/>
                <w:sz w:val="18"/>
                <w:szCs w:val="18"/>
                <w:highlight w:val="cyan"/>
              </w:rPr>
              <w:t xml:space="preserve"> / structures &amp; entities tab</w:t>
            </w:r>
          </w:p>
        </w:tc>
      </w:tr>
      <w:tr w:rsidR="005C030D" w:rsidRPr="00746B38" w:rsidTr="00165183">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Trustees</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structures_entities_smsf_trustees</w:t>
            </w:r>
            <w:proofErr w:type="spellEnd"/>
            <w:r>
              <w:rPr>
                <w:rFonts w:ascii="Menlo" w:hAnsi="Menlo" w:cs="Menlo"/>
                <w:color w:val="222222"/>
                <w:sz w:val="17"/>
                <w:szCs w:val="17"/>
                <w:shd w:val="clear" w:color="auto" w:fill="FFFFFF"/>
              </w:rPr>
              <w:t>}</w:t>
            </w:r>
            <w:r w:rsidR="005C030D" w:rsidRPr="001803CA">
              <w:rPr>
                <w:rFonts w:ascii="Verdana" w:hAnsi="Verdana" w:cs="Segoe UI Light"/>
                <w:bCs/>
                <w:color w:val="404040"/>
                <w:sz w:val="18"/>
                <w:szCs w:val="18"/>
                <w:highlight w:val="cyan"/>
              </w:rPr>
              <w:t xml:space="preserve">sourced from </w:t>
            </w:r>
            <w:proofErr w:type="spellStart"/>
            <w:r w:rsidR="005C030D" w:rsidRPr="001803CA">
              <w:rPr>
                <w:rFonts w:ascii="Verdana" w:hAnsi="Verdana" w:cs="Segoe UI Light"/>
                <w:bCs/>
                <w:color w:val="404040"/>
                <w:sz w:val="18"/>
                <w:szCs w:val="18"/>
                <w:highlight w:val="cyan"/>
              </w:rPr>
              <w:t>mycrm</w:t>
            </w:r>
            <w:proofErr w:type="spellEnd"/>
            <w:r w:rsidR="005C030D" w:rsidRPr="001803CA">
              <w:rPr>
                <w:rFonts w:ascii="Verdana" w:hAnsi="Verdana" w:cs="Segoe UI"/>
                <w:color w:val="000000" w:themeColor="text1"/>
                <w:sz w:val="18"/>
                <w:szCs w:val="18"/>
                <w:highlight w:val="cyan"/>
              </w:rPr>
              <w:t xml:space="preserve"> / structures &amp; entities tab</w:t>
            </w:r>
          </w:p>
        </w:tc>
      </w:tr>
      <w:tr w:rsidR="005C030D" w:rsidRPr="00746B38" w:rsidTr="00165183">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TFN</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structures_entities_smsf_tfn</w:t>
            </w:r>
            <w:proofErr w:type="spellEnd"/>
            <w:r>
              <w:rPr>
                <w:rFonts w:ascii="Menlo" w:hAnsi="Menlo" w:cs="Menlo"/>
                <w:color w:val="222222"/>
                <w:sz w:val="17"/>
                <w:szCs w:val="17"/>
                <w:shd w:val="clear" w:color="auto" w:fill="FFFFFF"/>
              </w:rPr>
              <w:t>}</w:t>
            </w:r>
            <w:r w:rsidR="005C030D" w:rsidRPr="001803CA">
              <w:rPr>
                <w:rFonts w:ascii="Verdana" w:hAnsi="Verdana" w:cs="Segoe UI Light"/>
                <w:bCs/>
                <w:color w:val="404040"/>
                <w:sz w:val="18"/>
                <w:szCs w:val="18"/>
                <w:highlight w:val="cyan"/>
              </w:rPr>
              <w:t xml:space="preserve">sourced from </w:t>
            </w:r>
            <w:proofErr w:type="spellStart"/>
            <w:r w:rsidR="005C030D" w:rsidRPr="001803CA">
              <w:rPr>
                <w:rFonts w:ascii="Verdana" w:hAnsi="Verdana" w:cs="Segoe UI Light"/>
                <w:bCs/>
                <w:color w:val="404040"/>
                <w:sz w:val="18"/>
                <w:szCs w:val="18"/>
                <w:highlight w:val="cyan"/>
              </w:rPr>
              <w:t>mycrm</w:t>
            </w:r>
            <w:proofErr w:type="spellEnd"/>
            <w:r w:rsidR="005C030D" w:rsidRPr="001803CA">
              <w:rPr>
                <w:rFonts w:ascii="Verdana" w:hAnsi="Verdana" w:cs="Segoe UI"/>
                <w:color w:val="000000" w:themeColor="text1"/>
                <w:sz w:val="18"/>
                <w:szCs w:val="18"/>
                <w:highlight w:val="cyan"/>
              </w:rPr>
              <w:t xml:space="preserve"> / structures &amp; entities tab</w:t>
            </w:r>
          </w:p>
        </w:tc>
      </w:tr>
      <w:tr w:rsidR="005C030D" w:rsidRPr="00746B38" w:rsidTr="00165183">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Members</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structures_entities_smsf_members</w:t>
            </w:r>
            <w:proofErr w:type="spellEnd"/>
            <w:r>
              <w:rPr>
                <w:rFonts w:ascii="Menlo" w:hAnsi="Menlo" w:cs="Menlo"/>
                <w:color w:val="222222"/>
                <w:sz w:val="17"/>
                <w:szCs w:val="17"/>
                <w:shd w:val="clear" w:color="auto" w:fill="FFFFFF"/>
              </w:rPr>
              <w:t>}</w:t>
            </w:r>
            <w:r w:rsidR="005C030D" w:rsidRPr="001803CA">
              <w:rPr>
                <w:rFonts w:ascii="Verdana" w:hAnsi="Verdana" w:cs="Segoe UI Light"/>
                <w:bCs/>
                <w:color w:val="404040"/>
                <w:sz w:val="18"/>
                <w:szCs w:val="18"/>
                <w:highlight w:val="cyan"/>
              </w:rPr>
              <w:t xml:space="preserve">sourced from </w:t>
            </w:r>
            <w:proofErr w:type="spellStart"/>
            <w:r w:rsidR="005C030D" w:rsidRPr="001803CA">
              <w:rPr>
                <w:rFonts w:ascii="Verdana" w:hAnsi="Verdana" w:cs="Segoe UI Light"/>
                <w:bCs/>
                <w:color w:val="404040"/>
                <w:sz w:val="18"/>
                <w:szCs w:val="18"/>
                <w:highlight w:val="cyan"/>
              </w:rPr>
              <w:t>mycrm</w:t>
            </w:r>
            <w:proofErr w:type="spellEnd"/>
            <w:r w:rsidR="005C030D" w:rsidRPr="001803CA">
              <w:rPr>
                <w:rFonts w:ascii="Verdana" w:hAnsi="Verdana" w:cs="Segoe UI"/>
                <w:color w:val="000000" w:themeColor="text1"/>
                <w:sz w:val="18"/>
                <w:szCs w:val="18"/>
                <w:highlight w:val="cyan"/>
              </w:rPr>
              <w:t xml:space="preserve"> / structures &amp; entities tab</w:t>
            </w:r>
          </w:p>
        </w:tc>
      </w:tr>
      <w:tr w:rsidR="005C030D" w:rsidRPr="00746B38" w:rsidTr="00165183">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eastAsia="Arial" w:hAnsi="Verdana" w:cs="Segoe UI"/>
                <w:color w:val="000000" w:themeColor="text1"/>
                <w:sz w:val="18"/>
                <w:szCs w:val="18"/>
              </w:rPr>
            </w:pPr>
            <w:r w:rsidRPr="00746B38">
              <w:rPr>
                <w:rFonts w:ascii="Verdana" w:hAnsi="Verdana" w:cs="Segoe UI"/>
                <w:color w:val="000000" w:themeColor="text1"/>
                <w:sz w:val="18"/>
                <w:szCs w:val="18"/>
              </w:rPr>
              <w:t>Date of establishment</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structures_entities_smsf_date_commenced</w:t>
            </w:r>
            <w:proofErr w:type="spellEnd"/>
            <w:r>
              <w:rPr>
                <w:rFonts w:ascii="Menlo" w:hAnsi="Menlo" w:cs="Menlo"/>
                <w:color w:val="222222"/>
                <w:sz w:val="17"/>
                <w:szCs w:val="17"/>
                <w:shd w:val="clear" w:color="auto" w:fill="FFFFFF"/>
              </w:rPr>
              <w:t>}</w:t>
            </w:r>
            <w:r w:rsidR="005C030D" w:rsidRPr="001803CA">
              <w:rPr>
                <w:rFonts w:ascii="Verdana" w:hAnsi="Verdana" w:cs="Segoe UI Light"/>
                <w:bCs/>
                <w:color w:val="404040"/>
                <w:sz w:val="18"/>
                <w:szCs w:val="18"/>
                <w:highlight w:val="cyan"/>
              </w:rPr>
              <w:t xml:space="preserve">sourced from </w:t>
            </w:r>
            <w:proofErr w:type="spellStart"/>
            <w:r w:rsidR="005C030D" w:rsidRPr="001803CA">
              <w:rPr>
                <w:rFonts w:ascii="Verdana" w:hAnsi="Verdana" w:cs="Segoe UI Light"/>
                <w:bCs/>
                <w:color w:val="404040"/>
                <w:sz w:val="18"/>
                <w:szCs w:val="18"/>
                <w:highlight w:val="cyan"/>
              </w:rPr>
              <w:t>mycrm</w:t>
            </w:r>
            <w:proofErr w:type="spellEnd"/>
            <w:r w:rsidR="005C030D" w:rsidRPr="001803CA">
              <w:rPr>
                <w:rFonts w:ascii="Verdana" w:hAnsi="Verdana" w:cs="Segoe UI"/>
                <w:color w:val="000000" w:themeColor="text1"/>
                <w:sz w:val="18"/>
                <w:szCs w:val="18"/>
                <w:highlight w:val="cyan"/>
              </w:rPr>
              <w:t xml:space="preserve"> / structures &amp; entities tab</w:t>
            </w:r>
          </w:p>
        </w:tc>
      </w:tr>
      <w:tr w:rsidR="005C030D" w:rsidRPr="00746B38" w:rsidTr="00165183">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Comments</w:t>
            </w:r>
            <w:r>
              <w:rPr>
                <w:rFonts w:ascii="Verdana" w:hAnsi="Verdana" w:cs="Segoe UI"/>
                <w:color w:val="000000" w:themeColor="text1"/>
                <w:sz w:val="18"/>
                <w:szCs w:val="18"/>
              </w:rPr>
              <w:t xml:space="preserve"> | Notes</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structures_entities_smsf_notes</w:t>
            </w:r>
            <w:proofErr w:type="spellEnd"/>
            <w:r>
              <w:rPr>
                <w:rFonts w:ascii="Menlo" w:hAnsi="Menlo" w:cs="Menlo"/>
                <w:color w:val="222222"/>
                <w:sz w:val="17"/>
                <w:szCs w:val="17"/>
                <w:shd w:val="clear" w:color="auto" w:fill="FFFFFF"/>
              </w:rPr>
              <w:t>}</w:t>
            </w:r>
            <w:r w:rsidR="005C030D" w:rsidRPr="001803CA">
              <w:rPr>
                <w:rFonts w:ascii="Verdana" w:hAnsi="Verdana" w:cs="Segoe UI Light"/>
                <w:bCs/>
                <w:color w:val="404040"/>
                <w:sz w:val="18"/>
                <w:szCs w:val="18"/>
                <w:highlight w:val="cyan"/>
              </w:rPr>
              <w:t xml:space="preserve">sourced from </w:t>
            </w:r>
            <w:proofErr w:type="spellStart"/>
            <w:r w:rsidR="005C030D" w:rsidRPr="001803CA">
              <w:rPr>
                <w:rFonts w:ascii="Verdana" w:hAnsi="Verdana" w:cs="Segoe UI Light"/>
                <w:bCs/>
                <w:color w:val="404040"/>
                <w:sz w:val="18"/>
                <w:szCs w:val="18"/>
                <w:highlight w:val="cyan"/>
              </w:rPr>
              <w:t>mycrm</w:t>
            </w:r>
            <w:proofErr w:type="spellEnd"/>
            <w:r w:rsidR="005C030D" w:rsidRPr="001803CA">
              <w:rPr>
                <w:rFonts w:ascii="Verdana" w:hAnsi="Verdana" w:cs="Segoe UI"/>
                <w:color w:val="000000" w:themeColor="text1"/>
                <w:sz w:val="18"/>
                <w:szCs w:val="18"/>
                <w:highlight w:val="cyan"/>
              </w:rPr>
              <w:t xml:space="preserve"> / structures &amp; entities tab</w:t>
            </w:r>
          </w:p>
        </w:tc>
      </w:tr>
    </w:tbl>
    <w:p w:rsidR="00746B38" w:rsidRPr="00746B38" w:rsidRDefault="00746B38">
      <w:pPr>
        <w:rPr>
          <w:rFonts w:ascii="Verdana" w:hAnsi="Verdana"/>
          <w:color w:val="000000" w:themeColor="text1"/>
          <w:sz w:val="18"/>
          <w:szCs w:val="18"/>
        </w:rPr>
      </w:pPr>
    </w:p>
    <w:tbl>
      <w:tblPr>
        <w:tblW w:w="10690" w:type="dxa"/>
        <w:tblInd w:w="-5" w:type="dxa"/>
        <w:tblLayout w:type="fixed"/>
        <w:tblLook w:val="0000"/>
      </w:tblPr>
      <w:tblGrid>
        <w:gridCol w:w="2480"/>
        <w:gridCol w:w="8210"/>
      </w:tblGrid>
      <w:tr w:rsidR="00746B38" w:rsidRPr="00746B38" w:rsidTr="00746B38">
        <w:trPr>
          <w:trHeight w:val="454"/>
        </w:trPr>
        <w:tc>
          <w:tcPr>
            <w:tcW w:w="10690" w:type="dxa"/>
            <w:gridSpan w:val="2"/>
            <w:tcBorders>
              <w:top w:val="single" w:sz="4" w:space="0" w:color="808080"/>
              <w:left w:val="single" w:sz="4" w:space="0" w:color="808080"/>
              <w:bottom w:val="single" w:sz="4" w:space="0" w:color="808080"/>
              <w:right w:val="single" w:sz="4" w:space="0" w:color="808080"/>
            </w:tcBorders>
            <w:shd w:val="clear" w:color="auto" w:fill="9BB4D2"/>
            <w:vAlign w:val="center"/>
          </w:tcPr>
          <w:p w:rsidR="00746B38" w:rsidRPr="00746B38" w:rsidRDefault="00746B38" w:rsidP="00AB14FD">
            <w:pPr>
              <w:spacing w:before="60" w:after="120" w:line="276" w:lineRule="auto"/>
              <w:contextualSpacing/>
              <w:rPr>
                <w:rFonts w:ascii="Verdana" w:hAnsi="Verdana" w:cs="Segoe UI"/>
                <w:color w:val="000000" w:themeColor="text1"/>
                <w:sz w:val="18"/>
                <w:szCs w:val="18"/>
              </w:rPr>
            </w:pPr>
            <w:r w:rsidRPr="00746B38">
              <w:rPr>
                <w:rFonts w:ascii="Verdana" w:hAnsi="Verdana" w:cs="Segoe UI"/>
                <w:b/>
                <w:color w:val="000000" w:themeColor="text1"/>
                <w:sz w:val="18"/>
                <w:szCs w:val="18"/>
              </w:rPr>
              <w:t>Company</w:t>
            </w:r>
          </w:p>
        </w:tc>
      </w:tr>
      <w:tr w:rsidR="005C030D" w:rsidRPr="00746B38" w:rsidTr="00165183">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Name</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structures_entities_company_name</w:t>
            </w:r>
            <w:proofErr w:type="spellEnd"/>
            <w:r>
              <w:rPr>
                <w:rFonts w:ascii="Menlo" w:hAnsi="Menlo" w:cs="Menlo"/>
                <w:color w:val="222222"/>
                <w:sz w:val="17"/>
                <w:szCs w:val="17"/>
                <w:shd w:val="clear" w:color="auto" w:fill="FFFFFF"/>
              </w:rPr>
              <w:t>}</w:t>
            </w:r>
            <w:r w:rsidR="005C030D" w:rsidRPr="00EB3BF2">
              <w:rPr>
                <w:rFonts w:ascii="Verdana" w:hAnsi="Verdana" w:cs="Segoe UI Light"/>
                <w:bCs/>
                <w:color w:val="404040"/>
                <w:sz w:val="18"/>
                <w:szCs w:val="18"/>
                <w:highlight w:val="cyan"/>
              </w:rPr>
              <w:t xml:space="preserve">sourced from </w:t>
            </w:r>
            <w:proofErr w:type="spellStart"/>
            <w:r w:rsidR="005C030D" w:rsidRPr="00EB3BF2">
              <w:rPr>
                <w:rFonts w:ascii="Verdana" w:hAnsi="Verdana" w:cs="Segoe UI Light"/>
                <w:bCs/>
                <w:color w:val="404040"/>
                <w:sz w:val="18"/>
                <w:szCs w:val="18"/>
                <w:highlight w:val="cyan"/>
              </w:rPr>
              <w:t>mycrm</w:t>
            </w:r>
            <w:proofErr w:type="spellEnd"/>
            <w:r w:rsidR="005C030D" w:rsidRPr="00EB3BF2">
              <w:rPr>
                <w:rFonts w:ascii="Verdana" w:hAnsi="Verdana" w:cs="Segoe UI"/>
                <w:color w:val="000000" w:themeColor="text1"/>
                <w:sz w:val="18"/>
                <w:szCs w:val="18"/>
                <w:highlight w:val="cyan"/>
              </w:rPr>
              <w:t xml:space="preserve"> / structures &amp; entities tab</w:t>
            </w:r>
          </w:p>
        </w:tc>
      </w:tr>
      <w:tr w:rsidR="005C030D" w:rsidRPr="00746B38" w:rsidTr="00165183">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Purpose</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structures_entities_company_purpose</w:t>
            </w:r>
            <w:proofErr w:type="spellEnd"/>
            <w:r>
              <w:rPr>
                <w:rFonts w:ascii="Menlo" w:hAnsi="Menlo" w:cs="Menlo"/>
                <w:color w:val="222222"/>
                <w:sz w:val="17"/>
                <w:szCs w:val="17"/>
                <w:shd w:val="clear" w:color="auto" w:fill="FFFFFF"/>
              </w:rPr>
              <w:t>}</w:t>
            </w:r>
            <w:r w:rsidR="005C030D" w:rsidRPr="00EB3BF2">
              <w:rPr>
                <w:rFonts w:ascii="Verdana" w:hAnsi="Verdana" w:cs="Segoe UI Light"/>
                <w:bCs/>
                <w:color w:val="404040"/>
                <w:sz w:val="18"/>
                <w:szCs w:val="18"/>
                <w:highlight w:val="cyan"/>
              </w:rPr>
              <w:t xml:space="preserve">sourced from </w:t>
            </w:r>
            <w:proofErr w:type="spellStart"/>
            <w:r w:rsidR="005C030D" w:rsidRPr="00EB3BF2">
              <w:rPr>
                <w:rFonts w:ascii="Verdana" w:hAnsi="Verdana" w:cs="Segoe UI Light"/>
                <w:bCs/>
                <w:color w:val="404040"/>
                <w:sz w:val="18"/>
                <w:szCs w:val="18"/>
                <w:highlight w:val="cyan"/>
              </w:rPr>
              <w:t>mycrm</w:t>
            </w:r>
            <w:proofErr w:type="spellEnd"/>
            <w:r w:rsidR="005C030D" w:rsidRPr="00EB3BF2">
              <w:rPr>
                <w:rFonts w:ascii="Verdana" w:hAnsi="Verdana" w:cs="Segoe UI"/>
                <w:color w:val="000000" w:themeColor="text1"/>
                <w:sz w:val="18"/>
                <w:szCs w:val="18"/>
                <w:highlight w:val="cyan"/>
              </w:rPr>
              <w:t xml:space="preserve"> / structures &amp; entities tab</w:t>
            </w:r>
          </w:p>
        </w:tc>
      </w:tr>
      <w:tr w:rsidR="005C030D" w:rsidRPr="00746B38" w:rsidTr="00165183">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ABN</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structures_entities_company_abn</w:t>
            </w:r>
            <w:proofErr w:type="spellEnd"/>
            <w:r>
              <w:rPr>
                <w:rFonts w:ascii="Menlo" w:hAnsi="Menlo" w:cs="Menlo"/>
                <w:color w:val="222222"/>
                <w:sz w:val="17"/>
                <w:szCs w:val="17"/>
                <w:shd w:val="clear" w:color="auto" w:fill="FFFFFF"/>
              </w:rPr>
              <w:t>}</w:t>
            </w:r>
            <w:r w:rsidR="005C030D" w:rsidRPr="00EB3BF2">
              <w:rPr>
                <w:rFonts w:ascii="Verdana" w:hAnsi="Verdana" w:cs="Segoe UI Light"/>
                <w:bCs/>
                <w:color w:val="404040"/>
                <w:sz w:val="18"/>
                <w:szCs w:val="18"/>
                <w:highlight w:val="cyan"/>
              </w:rPr>
              <w:t xml:space="preserve">sourced from </w:t>
            </w:r>
            <w:proofErr w:type="spellStart"/>
            <w:r w:rsidR="005C030D" w:rsidRPr="00EB3BF2">
              <w:rPr>
                <w:rFonts w:ascii="Verdana" w:hAnsi="Verdana" w:cs="Segoe UI Light"/>
                <w:bCs/>
                <w:color w:val="404040"/>
                <w:sz w:val="18"/>
                <w:szCs w:val="18"/>
                <w:highlight w:val="cyan"/>
              </w:rPr>
              <w:t>mycrm</w:t>
            </w:r>
            <w:proofErr w:type="spellEnd"/>
            <w:r w:rsidR="005C030D" w:rsidRPr="00EB3BF2">
              <w:rPr>
                <w:rFonts w:ascii="Verdana" w:hAnsi="Verdana" w:cs="Segoe UI"/>
                <w:color w:val="000000" w:themeColor="text1"/>
                <w:sz w:val="18"/>
                <w:szCs w:val="18"/>
                <w:highlight w:val="cyan"/>
              </w:rPr>
              <w:t xml:space="preserve"> / structures &amp; entities tab</w:t>
            </w:r>
          </w:p>
        </w:tc>
      </w:tr>
      <w:tr w:rsidR="005C030D" w:rsidRPr="00746B38" w:rsidTr="00165183">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Date of incorporation</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structures_entities_company_date_if_incorporation</w:t>
            </w:r>
            <w:proofErr w:type="spellEnd"/>
            <w:r>
              <w:rPr>
                <w:rFonts w:ascii="Menlo" w:hAnsi="Menlo" w:cs="Menlo"/>
                <w:color w:val="222222"/>
                <w:sz w:val="17"/>
                <w:szCs w:val="17"/>
                <w:shd w:val="clear" w:color="auto" w:fill="FFFFFF"/>
              </w:rPr>
              <w:t>}</w:t>
            </w:r>
            <w:r w:rsidR="005C030D" w:rsidRPr="00EB3BF2">
              <w:rPr>
                <w:rFonts w:ascii="Verdana" w:hAnsi="Verdana" w:cs="Segoe UI Light"/>
                <w:bCs/>
                <w:color w:val="404040"/>
                <w:sz w:val="18"/>
                <w:szCs w:val="18"/>
                <w:highlight w:val="cyan"/>
              </w:rPr>
              <w:t xml:space="preserve">sourced from </w:t>
            </w:r>
            <w:proofErr w:type="spellStart"/>
            <w:r w:rsidR="005C030D" w:rsidRPr="00EB3BF2">
              <w:rPr>
                <w:rFonts w:ascii="Verdana" w:hAnsi="Verdana" w:cs="Segoe UI Light"/>
                <w:bCs/>
                <w:color w:val="404040"/>
                <w:sz w:val="18"/>
                <w:szCs w:val="18"/>
                <w:highlight w:val="cyan"/>
              </w:rPr>
              <w:t>mycrm</w:t>
            </w:r>
            <w:proofErr w:type="spellEnd"/>
            <w:r w:rsidR="005C030D" w:rsidRPr="00EB3BF2">
              <w:rPr>
                <w:rFonts w:ascii="Verdana" w:hAnsi="Verdana" w:cs="Segoe UI"/>
                <w:color w:val="000000" w:themeColor="text1"/>
                <w:sz w:val="18"/>
                <w:szCs w:val="18"/>
                <w:highlight w:val="cyan"/>
              </w:rPr>
              <w:t xml:space="preserve"> / structures &amp; entities tab</w:t>
            </w:r>
          </w:p>
        </w:tc>
      </w:tr>
      <w:tr w:rsidR="005C030D" w:rsidRPr="00746B38" w:rsidTr="00165183">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Director/s</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structures_entities_company_directors</w:t>
            </w:r>
            <w:proofErr w:type="spellEnd"/>
            <w:r>
              <w:rPr>
                <w:rFonts w:ascii="Menlo" w:hAnsi="Menlo" w:cs="Menlo"/>
                <w:color w:val="222222"/>
                <w:sz w:val="17"/>
                <w:szCs w:val="17"/>
                <w:shd w:val="clear" w:color="auto" w:fill="FFFFFF"/>
              </w:rPr>
              <w:t>}</w:t>
            </w:r>
            <w:r w:rsidR="005C030D" w:rsidRPr="00EB3BF2">
              <w:rPr>
                <w:rFonts w:ascii="Verdana" w:hAnsi="Verdana" w:cs="Segoe UI Light"/>
                <w:bCs/>
                <w:color w:val="404040"/>
                <w:sz w:val="18"/>
                <w:szCs w:val="18"/>
                <w:highlight w:val="cyan"/>
              </w:rPr>
              <w:t xml:space="preserve">sourced from </w:t>
            </w:r>
            <w:proofErr w:type="spellStart"/>
            <w:r w:rsidR="005C030D" w:rsidRPr="00EB3BF2">
              <w:rPr>
                <w:rFonts w:ascii="Verdana" w:hAnsi="Verdana" w:cs="Segoe UI Light"/>
                <w:bCs/>
                <w:color w:val="404040"/>
                <w:sz w:val="18"/>
                <w:szCs w:val="18"/>
                <w:highlight w:val="cyan"/>
              </w:rPr>
              <w:t>mycrm</w:t>
            </w:r>
            <w:proofErr w:type="spellEnd"/>
            <w:r w:rsidR="005C030D" w:rsidRPr="00EB3BF2">
              <w:rPr>
                <w:rFonts w:ascii="Verdana" w:hAnsi="Verdana" w:cs="Segoe UI"/>
                <w:color w:val="000000" w:themeColor="text1"/>
                <w:sz w:val="18"/>
                <w:szCs w:val="18"/>
                <w:highlight w:val="cyan"/>
              </w:rPr>
              <w:t xml:space="preserve"> / structures &amp; entities tab</w:t>
            </w:r>
          </w:p>
        </w:tc>
      </w:tr>
      <w:tr w:rsidR="005C030D" w:rsidRPr="00746B38" w:rsidTr="00165183">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Shareholder/s</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structures_entities_company_shareholders</w:t>
            </w:r>
            <w:proofErr w:type="spellEnd"/>
            <w:r>
              <w:rPr>
                <w:rFonts w:ascii="Menlo" w:hAnsi="Menlo" w:cs="Menlo"/>
                <w:color w:val="222222"/>
                <w:sz w:val="17"/>
                <w:szCs w:val="17"/>
                <w:shd w:val="clear" w:color="auto" w:fill="FFFFFF"/>
              </w:rPr>
              <w:t>}</w:t>
            </w:r>
            <w:r w:rsidR="005C030D" w:rsidRPr="00EB3BF2">
              <w:rPr>
                <w:rFonts w:ascii="Verdana" w:hAnsi="Verdana" w:cs="Segoe UI Light"/>
                <w:bCs/>
                <w:color w:val="404040"/>
                <w:sz w:val="18"/>
                <w:szCs w:val="18"/>
                <w:highlight w:val="cyan"/>
              </w:rPr>
              <w:t xml:space="preserve">sourced from </w:t>
            </w:r>
            <w:proofErr w:type="spellStart"/>
            <w:r w:rsidR="005C030D" w:rsidRPr="00EB3BF2">
              <w:rPr>
                <w:rFonts w:ascii="Verdana" w:hAnsi="Verdana" w:cs="Segoe UI Light"/>
                <w:bCs/>
                <w:color w:val="404040"/>
                <w:sz w:val="18"/>
                <w:szCs w:val="18"/>
                <w:highlight w:val="cyan"/>
              </w:rPr>
              <w:t>mycrm</w:t>
            </w:r>
            <w:proofErr w:type="spellEnd"/>
            <w:r w:rsidR="005C030D" w:rsidRPr="00EB3BF2">
              <w:rPr>
                <w:rFonts w:ascii="Verdana" w:hAnsi="Verdana" w:cs="Segoe UI"/>
                <w:color w:val="000000" w:themeColor="text1"/>
                <w:sz w:val="18"/>
                <w:szCs w:val="18"/>
                <w:highlight w:val="cyan"/>
              </w:rPr>
              <w:t xml:space="preserve"> / structures &amp; entities tab</w:t>
            </w:r>
          </w:p>
        </w:tc>
      </w:tr>
      <w:tr w:rsidR="005C030D" w:rsidRPr="00746B38" w:rsidTr="00165183">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Comments</w:t>
            </w:r>
            <w:r>
              <w:rPr>
                <w:rFonts w:ascii="Verdana" w:hAnsi="Verdana" w:cs="Segoe UI"/>
                <w:color w:val="000000" w:themeColor="text1"/>
                <w:sz w:val="18"/>
                <w:szCs w:val="18"/>
              </w:rPr>
              <w:t xml:space="preserve"> | Notes</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structures_entities_company_notes</w:t>
            </w:r>
            <w:proofErr w:type="spellEnd"/>
            <w:r>
              <w:rPr>
                <w:rFonts w:ascii="Menlo" w:hAnsi="Menlo" w:cs="Menlo"/>
                <w:color w:val="222222"/>
                <w:sz w:val="17"/>
                <w:szCs w:val="17"/>
                <w:shd w:val="clear" w:color="auto" w:fill="FFFFFF"/>
              </w:rPr>
              <w:t>}</w:t>
            </w:r>
            <w:r w:rsidR="005C030D" w:rsidRPr="00EB3BF2">
              <w:rPr>
                <w:rFonts w:ascii="Verdana" w:hAnsi="Verdana" w:cs="Segoe UI Light"/>
                <w:bCs/>
                <w:color w:val="404040"/>
                <w:sz w:val="18"/>
                <w:szCs w:val="18"/>
                <w:highlight w:val="cyan"/>
              </w:rPr>
              <w:t xml:space="preserve">sourced from </w:t>
            </w:r>
            <w:proofErr w:type="spellStart"/>
            <w:r w:rsidR="005C030D" w:rsidRPr="00EB3BF2">
              <w:rPr>
                <w:rFonts w:ascii="Verdana" w:hAnsi="Verdana" w:cs="Segoe UI Light"/>
                <w:bCs/>
                <w:color w:val="404040"/>
                <w:sz w:val="18"/>
                <w:szCs w:val="18"/>
                <w:highlight w:val="cyan"/>
              </w:rPr>
              <w:t>mycrm</w:t>
            </w:r>
            <w:proofErr w:type="spellEnd"/>
            <w:r w:rsidR="005C030D" w:rsidRPr="00EB3BF2">
              <w:rPr>
                <w:rFonts w:ascii="Verdana" w:hAnsi="Verdana" w:cs="Segoe UI"/>
                <w:color w:val="000000" w:themeColor="text1"/>
                <w:sz w:val="18"/>
                <w:szCs w:val="18"/>
                <w:highlight w:val="cyan"/>
              </w:rPr>
              <w:t xml:space="preserve"> / structures &amp; entities tab</w:t>
            </w:r>
          </w:p>
        </w:tc>
      </w:tr>
    </w:tbl>
    <w:p w:rsidR="00746B38" w:rsidRPr="00746B38" w:rsidRDefault="00746B38">
      <w:pPr>
        <w:rPr>
          <w:rFonts w:ascii="Verdana" w:hAnsi="Verdana"/>
          <w:color w:val="000000" w:themeColor="text1"/>
          <w:sz w:val="18"/>
          <w:szCs w:val="18"/>
        </w:rPr>
      </w:pPr>
    </w:p>
    <w:tbl>
      <w:tblPr>
        <w:tblW w:w="10690" w:type="dxa"/>
        <w:tblInd w:w="-5" w:type="dxa"/>
        <w:tblLayout w:type="fixed"/>
        <w:tblLook w:val="0000"/>
      </w:tblPr>
      <w:tblGrid>
        <w:gridCol w:w="2480"/>
        <w:gridCol w:w="8210"/>
      </w:tblGrid>
      <w:tr w:rsidR="00746B38" w:rsidRPr="00746B38" w:rsidTr="00746B38">
        <w:trPr>
          <w:trHeight w:val="454"/>
        </w:trPr>
        <w:tc>
          <w:tcPr>
            <w:tcW w:w="10690" w:type="dxa"/>
            <w:gridSpan w:val="2"/>
            <w:tcBorders>
              <w:top w:val="single" w:sz="4" w:space="0" w:color="808080"/>
              <w:left w:val="single" w:sz="4" w:space="0" w:color="808080"/>
              <w:bottom w:val="single" w:sz="4" w:space="0" w:color="808080"/>
              <w:right w:val="single" w:sz="4" w:space="0" w:color="808080"/>
            </w:tcBorders>
            <w:shd w:val="clear" w:color="auto" w:fill="9BB4D2"/>
            <w:vAlign w:val="center"/>
          </w:tcPr>
          <w:p w:rsidR="00746B38" w:rsidRPr="00746B38" w:rsidRDefault="00746B38" w:rsidP="00AB14FD">
            <w:pPr>
              <w:spacing w:before="60" w:after="120" w:line="276" w:lineRule="auto"/>
              <w:contextualSpacing/>
              <w:rPr>
                <w:rFonts w:ascii="Verdana" w:hAnsi="Verdana" w:cs="Segoe UI"/>
                <w:color w:val="000000" w:themeColor="text1"/>
                <w:sz w:val="18"/>
                <w:szCs w:val="18"/>
              </w:rPr>
            </w:pPr>
            <w:r w:rsidRPr="00746B38">
              <w:rPr>
                <w:rFonts w:ascii="Verdana" w:hAnsi="Verdana" w:cs="Segoe UI"/>
                <w:b/>
                <w:color w:val="000000" w:themeColor="text1"/>
                <w:sz w:val="18"/>
                <w:szCs w:val="18"/>
              </w:rPr>
              <w:t>Trust</w:t>
            </w:r>
          </w:p>
        </w:tc>
      </w:tr>
      <w:tr w:rsidR="005C030D" w:rsidRPr="00746B38" w:rsidTr="00165183">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Name</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structures_entities_trust_name</w:t>
            </w:r>
            <w:proofErr w:type="spellEnd"/>
            <w:r>
              <w:rPr>
                <w:rFonts w:ascii="Menlo" w:hAnsi="Menlo" w:cs="Menlo"/>
                <w:color w:val="222222"/>
                <w:sz w:val="17"/>
                <w:szCs w:val="17"/>
                <w:shd w:val="clear" w:color="auto" w:fill="FFFFFF"/>
              </w:rPr>
              <w:t>}</w:t>
            </w:r>
            <w:r w:rsidR="005C030D" w:rsidRPr="00E71569">
              <w:rPr>
                <w:rFonts w:ascii="Verdana" w:hAnsi="Verdana" w:cs="Segoe UI Light"/>
                <w:bCs/>
                <w:color w:val="404040"/>
                <w:sz w:val="18"/>
                <w:szCs w:val="18"/>
                <w:highlight w:val="cyan"/>
              </w:rPr>
              <w:t xml:space="preserve">sourced from </w:t>
            </w:r>
            <w:proofErr w:type="spellStart"/>
            <w:r w:rsidR="005C030D" w:rsidRPr="00E71569">
              <w:rPr>
                <w:rFonts w:ascii="Verdana" w:hAnsi="Verdana" w:cs="Segoe UI Light"/>
                <w:bCs/>
                <w:color w:val="404040"/>
                <w:sz w:val="18"/>
                <w:szCs w:val="18"/>
                <w:highlight w:val="cyan"/>
              </w:rPr>
              <w:t>mycrm</w:t>
            </w:r>
            <w:proofErr w:type="spellEnd"/>
            <w:r w:rsidR="005C030D" w:rsidRPr="00E71569">
              <w:rPr>
                <w:rFonts w:ascii="Verdana" w:hAnsi="Verdana" w:cs="Segoe UI"/>
                <w:color w:val="000000" w:themeColor="text1"/>
                <w:sz w:val="18"/>
                <w:szCs w:val="18"/>
                <w:highlight w:val="cyan"/>
              </w:rPr>
              <w:t xml:space="preserve"> / structures &amp; entities tab</w:t>
            </w:r>
          </w:p>
        </w:tc>
      </w:tr>
      <w:tr w:rsidR="005C030D" w:rsidRPr="00746B38" w:rsidTr="00165183">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Purpose</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structures_entities_trust_purpose</w:t>
            </w:r>
            <w:proofErr w:type="spellEnd"/>
            <w:r>
              <w:rPr>
                <w:rFonts w:ascii="Menlo" w:hAnsi="Menlo" w:cs="Menlo"/>
                <w:color w:val="222222"/>
                <w:sz w:val="17"/>
                <w:szCs w:val="17"/>
                <w:shd w:val="clear" w:color="auto" w:fill="FFFFFF"/>
              </w:rPr>
              <w:t>}</w:t>
            </w:r>
            <w:r w:rsidR="005C030D" w:rsidRPr="00E71569">
              <w:rPr>
                <w:rFonts w:ascii="Verdana" w:hAnsi="Verdana" w:cs="Segoe UI Light"/>
                <w:bCs/>
                <w:color w:val="404040"/>
                <w:sz w:val="18"/>
                <w:szCs w:val="18"/>
                <w:highlight w:val="cyan"/>
              </w:rPr>
              <w:t xml:space="preserve">sourced from </w:t>
            </w:r>
            <w:proofErr w:type="spellStart"/>
            <w:r w:rsidR="005C030D" w:rsidRPr="00E71569">
              <w:rPr>
                <w:rFonts w:ascii="Verdana" w:hAnsi="Verdana" w:cs="Segoe UI Light"/>
                <w:bCs/>
                <w:color w:val="404040"/>
                <w:sz w:val="18"/>
                <w:szCs w:val="18"/>
                <w:highlight w:val="cyan"/>
              </w:rPr>
              <w:t>mycrm</w:t>
            </w:r>
            <w:proofErr w:type="spellEnd"/>
            <w:r w:rsidR="005C030D" w:rsidRPr="00E71569">
              <w:rPr>
                <w:rFonts w:ascii="Verdana" w:hAnsi="Verdana" w:cs="Segoe UI"/>
                <w:color w:val="000000" w:themeColor="text1"/>
                <w:sz w:val="18"/>
                <w:szCs w:val="18"/>
                <w:highlight w:val="cyan"/>
              </w:rPr>
              <w:t xml:space="preserve"> / structures &amp; entities tab</w:t>
            </w:r>
          </w:p>
        </w:tc>
      </w:tr>
      <w:tr w:rsidR="005C030D" w:rsidRPr="00746B38" w:rsidTr="00165183">
        <w:trPr>
          <w:trHeight w:val="397"/>
        </w:trPr>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Trustee Type</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structures_entities_trust_trustee_type</w:t>
            </w:r>
            <w:proofErr w:type="spellEnd"/>
            <w:r>
              <w:rPr>
                <w:rFonts w:ascii="Menlo" w:hAnsi="Menlo" w:cs="Menlo"/>
                <w:color w:val="222222"/>
                <w:sz w:val="17"/>
                <w:szCs w:val="17"/>
                <w:shd w:val="clear" w:color="auto" w:fill="FFFFFF"/>
              </w:rPr>
              <w:t>}</w:t>
            </w:r>
            <w:r w:rsidR="005C030D" w:rsidRPr="00E71569">
              <w:rPr>
                <w:rFonts w:ascii="Verdana" w:hAnsi="Verdana" w:cs="Segoe UI Light"/>
                <w:bCs/>
                <w:color w:val="404040"/>
                <w:sz w:val="18"/>
                <w:szCs w:val="18"/>
                <w:highlight w:val="cyan"/>
              </w:rPr>
              <w:t xml:space="preserve">sourced from </w:t>
            </w:r>
            <w:proofErr w:type="spellStart"/>
            <w:r w:rsidR="005C030D" w:rsidRPr="00E71569">
              <w:rPr>
                <w:rFonts w:ascii="Verdana" w:hAnsi="Verdana" w:cs="Segoe UI Light"/>
                <w:bCs/>
                <w:color w:val="404040"/>
                <w:sz w:val="18"/>
                <w:szCs w:val="18"/>
                <w:highlight w:val="cyan"/>
              </w:rPr>
              <w:t>mycrm</w:t>
            </w:r>
            <w:proofErr w:type="spellEnd"/>
            <w:r w:rsidR="005C030D" w:rsidRPr="00E71569">
              <w:rPr>
                <w:rFonts w:ascii="Verdana" w:hAnsi="Verdana" w:cs="Segoe UI"/>
                <w:color w:val="000000" w:themeColor="text1"/>
                <w:sz w:val="18"/>
                <w:szCs w:val="18"/>
                <w:highlight w:val="cyan"/>
              </w:rPr>
              <w:t xml:space="preserve"> / structures &amp; entities tab</w:t>
            </w:r>
          </w:p>
        </w:tc>
      </w:tr>
      <w:tr w:rsidR="005C030D" w:rsidRPr="00746B38" w:rsidTr="00165183">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Trustee/s</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structures_entities_trust_trustees</w:t>
            </w:r>
            <w:proofErr w:type="spellEnd"/>
            <w:r>
              <w:rPr>
                <w:rFonts w:ascii="Menlo" w:hAnsi="Menlo" w:cs="Menlo"/>
                <w:color w:val="222222"/>
                <w:sz w:val="17"/>
                <w:szCs w:val="17"/>
                <w:shd w:val="clear" w:color="auto" w:fill="FFFFFF"/>
              </w:rPr>
              <w:t>}</w:t>
            </w:r>
            <w:r w:rsidR="005C030D" w:rsidRPr="00E71569">
              <w:rPr>
                <w:rFonts w:ascii="Verdana" w:hAnsi="Verdana" w:cs="Segoe UI Light"/>
                <w:bCs/>
                <w:color w:val="404040"/>
                <w:sz w:val="18"/>
                <w:szCs w:val="18"/>
                <w:highlight w:val="cyan"/>
              </w:rPr>
              <w:t xml:space="preserve">sourced from </w:t>
            </w:r>
            <w:proofErr w:type="spellStart"/>
            <w:r w:rsidR="005C030D" w:rsidRPr="00E71569">
              <w:rPr>
                <w:rFonts w:ascii="Verdana" w:hAnsi="Verdana" w:cs="Segoe UI Light"/>
                <w:bCs/>
                <w:color w:val="404040"/>
                <w:sz w:val="18"/>
                <w:szCs w:val="18"/>
                <w:highlight w:val="cyan"/>
              </w:rPr>
              <w:t>mycrm</w:t>
            </w:r>
            <w:proofErr w:type="spellEnd"/>
            <w:r w:rsidR="005C030D" w:rsidRPr="00E71569">
              <w:rPr>
                <w:rFonts w:ascii="Verdana" w:hAnsi="Verdana" w:cs="Segoe UI"/>
                <w:color w:val="000000" w:themeColor="text1"/>
                <w:sz w:val="18"/>
                <w:szCs w:val="18"/>
                <w:highlight w:val="cyan"/>
              </w:rPr>
              <w:t xml:space="preserve"> / structures &amp; entities tab</w:t>
            </w:r>
          </w:p>
        </w:tc>
      </w:tr>
      <w:tr w:rsidR="005C030D" w:rsidRPr="00746B38" w:rsidTr="00165183">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Beneficiaries</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structures_entities_trust_beneficiaries</w:t>
            </w:r>
            <w:proofErr w:type="spellEnd"/>
            <w:r>
              <w:rPr>
                <w:rFonts w:ascii="Menlo" w:hAnsi="Menlo" w:cs="Menlo"/>
                <w:color w:val="222222"/>
                <w:sz w:val="17"/>
                <w:szCs w:val="17"/>
                <w:shd w:val="clear" w:color="auto" w:fill="FFFFFF"/>
              </w:rPr>
              <w:t>}</w:t>
            </w:r>
            <w:r w:rsidR="005C030D" w:rsidRPr="00E71569">
              <w:rPr>
                <w:rFonts w:ascii="Verdana" w:hAnsi="Verdana" w:cs="Segoe UI Light"/>
                <w:bCs/>
                <w:color w:val="404040"/>
                <w:sz w:val="18"/>
                <w:szCs w:val="18"/>
                <w:highlight w:val="cyan"/>
              </w:rPr>
              <w:t xml:space="preserve">sourced from </w:t>
            </w:r>
            <w:proofErr w:type="spellStart"/>
            <w:r w:rsidR="005C030D" w:rsidRPr="00E71569">
              <w:rPr>
                <w:rFonts w:ascii="Verdana" w:hAnsi="Verdana" w:cs="Segoe UI Light"/>
                <w:bCs/>
                <w:color w:val="404040"/>
                <w:sz w:val="18"/>
                <w:szCs w:val="18"/>
                <w:highlight w:val="cyan"/>
              </w:rPr>
              <w:t>mycrm</w:t>
            </w:r>
            <w:proofErr w:type="spellEnd"/>
            <w:r w:rsidR="005C030D" w:rsidRPr="00E71569">
              <w:rPr>
                <w:rFonts w:ascii="Verdana" w:hAnsi="Verdana" w:cs="Segoe UI"/>
                <w:color w:val="000000" w:themeColor="text1"/>
                <w:sz w:val="18"/>
                <w:szCs w:val="18"/>
                <w:highlight w:val="cyan"/>
              </w:rPr>
              <w:t xml:space="preserve"> / structures &amp; entities tab</w:t>
            </w:r>
          </w:p>
        </w:tc>
      </w:tr>
      <w:tr w:rsidR="005C030D" w:rsidRPr="00746B38" w:rsidTr="00165183">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Comments</w:t>
            </w:r>
            <w:r>
              <w:rPr>
                <w:rFonts w:ascii="Verdana" w:hAnsi="Verdana" w:cs="Segoe UI"/>
                <w:color w:val="000000" w:themeColor="text1"/>
                <w:sz w:val="18"/>
                <w:szCs w:val="18"/>
              </w:rPr>
              <w:t xml:space="preserve"> | Notes</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structures_entities_trust_notes</w:t>
            </w:r>
            <w:proofErr w:type="spellEnd"/>
            <w:r>
              <w:rPr>
                <w:rFonts w:ascii="Menlo" w:hAnsi="Menlo" w:cs="Menlo"/>
                <w:color w:val="222222"/>
                <w:sz w:val="17"/>
                <w:szCs w:val="17"/>
                <w:shd w:val="clear" w:color="auto" w:fill="FFFFFF"/>
              </w:rPr>
              <w:t>}</w:t>
            </w:r>
            <w:r w:rsidR="005C030D" w:rsidRPr="00E71569">
              <w:rPr>
                <w:rFonts w:ascii="Verdana" w:hAnsi="Verdana" w:cs="Segoe UI Light"/>
                <w:bCs/>
                <w:color w:val="404040"/>
                <w:sz w:val="18"/>
                <w:szCs w:val="18"/>
                <w:highlight w:val="cyan"/>
              </w:rPr>
              <w:t xml:space="preserve">sourced from </w:t>
            </w:r>
            <w:proofErr w:type="spellStart"/>
            <w:r w:rsidR="005C030D" w:rsidRPr="00E71569">
              <w:rPr>
                <w:rFonts w:ascii="Verdana" w:hAnsi="Verdana" w:cs="Segoe UI Light"/>
                <w:bCs/>
                <w:color w:val="404040"/>
                <w:sz w:val="18"/>
                <w:szCs w:val="18"/>
                <w:highlight w:val="cyan"/>
              </w:rPr>
              <w:t>mycrm</w:t>
            </w:r>
            <w:proofErr w:type="spellEnd"/>
            <w:r w:rsidR="005C030D" w:rsidRPr="00E71569">
              <w:rPr>
                <w:rFonts w:ascii="Verdana" w:hAnsi="Verdana" w:cs="Segoe UI"/>
                <w:color w:val="000000" w:themeColor="text1"/>
                <w:sz w:val="18"/>
                <w:szCs w:val="18"/>
                <w:highlight w:val="cyan"/>
              </w:rPr>
              <w:t xml:space="preserve"> / structures &amp; entities tab</w:t>
            </w:r>
          </w:p>
        </w:tc>
      </w:tr>
    </w:tbl>
    <w:p w:rsidR="00746B38" w:rsidRPr="00746B38" w:rsidRDefault="00746B38">
      <w:pPr>
        <w:rPr>
          <w:rFonts w:ascii="Verdana" w:hAnsi="Verdana"/>
          <w:color w:val="000000" w:themeColor="text1"/>
          <w:sz w:val="18"/>
          <w:szCs w:val="18"/>
        </w:rPr>
      </w:pPr>
    </w:p>
    <w:tbl>
      <w:tblPr>
        <w:tblW w:w="10690" w:type="dxa"/>
        <w:tblInd w:w="-5" w:type="dxa"/>
        <w:tblLayout w:type="fixed"/>
        <w:tblLook w:val="0000"/>
      </w:tblPr>
      <w:tblGrid>
        <w:gridCol w:w="2480"/>
        <w:gridCol w:w="8210"/>
      </w:tblGrid>
      <w:tr w:rsidR="00746B38" w:rsidRPr="00746B38" w:rsidTr="00461AD0">
        <w:trPr>
          <w:trHeight w:val="454"/>
        </w:trPr>
        <w:tc>
          <w:tcPr>
            <w:tcW w:w="10690" w:type="dxa"/>
            <w:gridSpan w:val="2"/>
            <w:tcBorders>
              <w:top w:val="single" w:sz="4" w:space="0" w:color="808080"/>
              <w:left w:val="single" w:sz="4" w:space="0" w:color="808080"/>
              <w:bottom w:val="single" w:sz="4" w:space="0" w:color="808080"/>
              <w:right w:val="single" w:sz="4" w:space="0" w:color="808080"/>
            </w:tcBorders>
            <w:shd w:val="clear" w:color="auto" w:fill="9BB4D2"/>
            <w:vAlign w:val="center"/>
          </w:tcPr>
          <w:p w:rsidR="00746B38" w:rsidRPr="00746B38" w:rsidRDefault="00746B38" w:rsidP="00AB14FD">
            <w:pPr>
              <w:spacing w:before="60" w:after="120" w:line="276" w:lineRule="auto"/>
              <w:contextualSpacing/>
              <w:rPr>
                <w:rFonts w:ascii="Verdana" w:hAnsi="Verdana" w:cs="Segoe UI"/>
                <w:color w:val="000000" w:themeColor="text1"/>
                <w:sz w:val="18"/>
                <w:szCs w:val="18"/>
              </w:rPr>
            </w:pPr>
            <w:r w:rsidRPr="00746B38">
              <w:rPr>
                <w:rFonts w:ascii="Verdana" w:hAnsi="Verdana" w:cs="Segoe UI"/>
                <w:b/>
                <w:color w:val="000000" w:themeColor="text1"/>
                <w:sz w:val="18"/>
                <w:szCs w:val="18"/>
              </w:rPr>
              <w:t>Partnership</w:t>
            </w:r>
          </w:p>
        </w:tc>
      </w:tr>
      <w:tr w:rsidR="005C030D" w:rsidRPr="00746B38" w:rsidTr="00461AD0">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Name</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structures_entities_partnership_name</w:t>
            </w:r>
            <w:proofErr w:type="spellEnd"/>
            <w:r>
              <w:rPr>
                <w:rFonts w:ascii="Menlo" w:hAnsi="Menlo" w:cs="Menlo"/>
                <w:color w:val="222222"/>
                <w:sz w:val="17"/>
                <w:szCs w:val="17"/>
                <w:shd w:val="clear" w:color="auto" w:fill="FFFFFF"/>
              </w:rPr>
              <w:t>}</w:t>
            </w:r>
            <w:r w:rsidR="005C030D" w:rsidRPr="00A11BF0">
              <w:rPr>
                <w:rFonts w:ascii="Verdana" w:hAnsi="Verdana" w:cs="Segoe UI Light"/>
                <w:bCs/>
                <w:color w:val="404040"/>
                <w:sz w:val="18"/>
                <w:szCs w:val="18"/>
                <w:highlight w:val="cyan"/>
              </w:rPr>
              <w:t xml:space="preserve">sourced from </w:t>
            </w:r>
            <w:proofErr w:type="spellStart"/>
            <w:r w:rsidR="005C030D" w:rsidRPr="00A11BF0">
              <w:rPr>
                <w:rFonts w:ascii="Verdana" w:hAnsi="Verdana" w:cs="Segoe UI Light"/>
                <w:bCs/>
                <w:color w:val="404040"/>
                <w:sz w:val="18"/>
                <w:szCs w:val="18"/>
                <w:highlight w:val="cyan"/>
              </w:rPr>
              <w:t>mycrm</w:t>
            </w:r>
            <w:proofErr w:type="spellEnd"/>
            <w:r w:rsidR="005C030D" w:rsidRPr="00A11BF0">
              <w:rPr>
                <w:rFonts w:ascii="Verdana" w:hAnsi="Verdana" w:cs="Segoe UI"/>
                <w:color w:val="000000" w:themeColor="text1"/>
                <w:sz w:val="18"/>
                <w:szCs w:val="18"/>
                <w:highlight w:val="cyan"/>
              </w:rPr>
              <w:t xml:space="preserve"> / structures &amp; entities tab</w:t>
            </w:r>
          </w:p>
        </w:tc>
      </w:tr>
      <w:tr w:rsidR="005C030D" w:rsidRPr="00746B38" w:rsidTr="00461AD0">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Purpose</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structures_entities_partnership_purpose</w:t>
            </w:r>
            <w:proofErr w:type="spellEnd"/>
            <w:r>
              <w:rPr>
                <w:rFonts w:ascii="Menlo" w:hAnsi="Menlo" w:cs="Menlo"/>
                <w:color w:val="222222"/>
                <w:sz w:val="17"/>
                <w:szCs w:val="17"/>
                <w:shd w:val="clear" w:color="auto" w:fill="FFFFFF"/>
              </w:rPr>
              <w:t>}</w:t>
            </w:r>
            <w:r w:rsidR="005C030D" w:rsidRPr="00A11BF0">
              <w:rPr>
                <w:rFonts w:ascii="Verdana" w:hAnsi="Verdana" w:cs="Segoe UI Light"/>
                <w:bCs/>
                <w:color w:val="404040"/>
                <w:sz w:val="18"/>
                <w:szCs w:val="18"/>
                <w:highlight w:val="cyan"/>
              </w:rPr>
              <w:t xml:space="preserve">sourced from </w:t>
            </w:r>
            <w:proofErr w:type="spellStart"/>
            <w:r w:rsidR="005C030D" w:rsidRPr="00A11BF0">
              <w:rPr>
                <w:rFonts w:ascii="Verdana" w:hAnsi="Verdana" w:cs="Segoe UI Light"/>
                <w:bCs/>
                <w:color w:val="404040"/>
                <w:sz w:val="18"/>
                <w:szCs w:val="18"/>
                <w:highlight w:val="cyan"/>
              </w:rPr>
              <w:t>mycrm</w:t>
            </w:r>
            <w:proofErr w:type="spellEnd"/>
            <w:r w:rsidR="005C030D" w:rsidRPr="00A11BF0">
              <w:rPr>
                <w:rFonts w:ascii="Verdana" w:hAnsi="Verdana" w:cs="Segoe UI"/>
                <w:color w:val="000000" w:themeColor="text1"/>
                <w:sz w:val="18"/>
                <w:szCs w:val="18"/>
                <w:highlight w:val="cyan"/>
              </w:rPr>
              <w:t xml:space="preserve"> / structures &amp; entities tab</w:t>
            </w:r>
          </w:p>
        </w:tc>
      </w:tr>
      <w:tr w:rsidR="005C030D" w:rsidRPr="00746B38" w:rsidTr="00C26353">
        <w:trPr>
          <w:trHeight w:val="420"/>
        </w:trPr>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Partners</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structures_entities_partnership_partners</w:t>
            </w:r>
            <w:proofErr w:type="spellEnd"/>
            <w:r>
              <w:rPr>
                <w:rFonts w:ascii="Menlo" w:hAnsi="Menlo" w:cs="Menlo"/>
                <w:color w:val="222222"/>
                <w:sz w:val="17"/>
                <w:szCs w:val="17"/>
                <w:shd w:val="clear" w:color="auto" w:fill="FFFFFF"/>
              </w:rPr>
              <w:t>}</w:t>
            </w:r>
            <w:r w:rsidR="005C030D" w:rsidRPr="00A11BF0">
              <w:rPr>
                <w:rFonts w:ascii="Verdana" w:hAnsi="Verdana" w:cs="Segoe UI Light"/>
                <w:bCs/>
                <w:color w:val="404040"/>
                <w:sz w:val="18"/>
                <w:szCs w:val="18"/>
                <w:highlight w:val="cyan"/>
              </w:rPr>
              <w:t xml:space="preserve">sourced from </w:t>
            </w:r>
            <w:proofErr w:type="spellStart"/>
            <w:r w:rsidR="005C030D" w:rsidRPr="00A11BF0">
              <w:rPr>
                <w:rFonts w:ascii="Verdana" w:hAnsi="Verdana" w:cs="Segoe UI Light"/>
                <w:bCs/>
                <w:color w:val="404040"/>
                <w:sz w:val="18"/>
                <w:szCs w:val="18"/>
                <w:highlight w:val="cyan"/>
              </w:rPr>
              <w:t>mycrm</w:t>
            </w:r>
            <w:proofErr w:type="spellEnd"/>
            <w:r w:rsidR="005C030D" w:rsidRPr="00A11BF0">
              <w:rPr>
                <w:rFonts w:ascii="Verdana" w:hAnsi="Verdana" w:cs="Segoe UI"/>
                <w:color w:val="000000" w:themeColor="text1"/>
                <w:sz w:val="18"/>
                <w:szCs w:val="18"/>
                <w:highlight w:val="cyan"/>
              </w:rPr>
              <w:t xml:space="preserve"> / structures &amp; entities tab</w:t>
            </w:r>
          </w:p>
        </w:tc>
      </w:tr>
      <w:tr w:rsidR="005C030D" w:rsidRPr="00746B38" w:rsidTr="00165183">
        <w:tc>
          <w:tcPr>
            <w:tcW w:w="2480" w:type="dxa"/>
            <w:tcBorders>
              <w:top w:val="single" w:sz="4" w:space="0" w:color="808080"/>
              <w:left w:val="single" w:sz="4" w:space="0" w:color="808080"/>
              <w:bottom w:val="single" w:sz="4" w:space="0" w:color="808080"/>
            </w:tcBorders>
            <w:shd w:val="clear" w:color="auto" w:fill="DCDFDF"/>
            <w:vAlign w:val="center"/>
          </w:tcPr>
          <w:p w:rsidR="005C030D" w:rsidRPr="00746B38" w:rsidRDefault="005C030D" w:rsidP="005C030D">
            <w:pPr>
              <w:spacing w:before="60" w:after="120" w:line="276" w:lineRule="auto"/>
              <w:contextualSpacing/>
              <w:rPr>
                <w:rFonts w:ascii="Verdana" w:hAnsi="Verdana" w:cs="Segoe UI"/>
                <w:color w:val="000000" w:themeColor="text1"/>
                <w:sz w:val="18"/>
                <w:szCs w:val="18"/>
              </w:rPr>
            </w:pPr>
            <w:r w:rsidRPr="00746B38">
              <w:rPr>
                <w:rFonts w:ascii="Verdana" w:hAnsi="Verdana" w:cs="Segoe UI"/>
                <w:color w:val="000000" w:themeColor="text1"/>
                <w:sz w:val="18"/>
                <w:szCs w:val="18"/>
              </w:rPr>
              <w:t>Comments</w:t>
            </w:r>
            <w:r>
              <w:rPr>
                <w:rFonts w:ascii="Verdana" w:hAnsi="Verdana" w:cs="Segoe UI"/>
                <w:color w:val="000000" w:themeColor="text1"/>
                <w:sz w:val="18"/>
                <w:szCs w:val="18"/>
              </w:rPr>
              <w:t xml:space="preserve"> | Notes</w:t>
            </w:r>
          </w:p>
        </w:tc>
        <w:tc>
          <w:tcPr>
            <w:tcW w:w="8210" w:type="dxa"/>
            <w:tcBorders>
              <w:top w:val="single" w:sz="4" w:space="0" w:color="808080"/>
              <w:left w:val="single" w:sz="4" w:space="0" w:color="808080"/>
              <w:bottom w:val="single" w:sz="4" w:space="0" w:color="808080"/>
              <w:right w:val="single" w:sz="4" w:space="0" w:color="808080"/>
            </w:tcBorders>
            <w:shd w:val="clear" w:color="auto" w:fill="auto"/>
          </w:tcPr>
          <w:p w:rsidR="005C030D" w:rsidRPr="00027746" w:rsidRDefault="00027746" w:rsidP="00027746">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structures_entities_partnership_notes</w:t>
            </w:r>
            <w:proofErr w:type="spellEnd"/>
            <w:r>
              <w:rPr>
                <w:rFonts w:ascii="Menlo" w:hAnsi="Menlo" w:cs="Menlo"/>
                <w:color w:val="222222"/>
                <w:sz w:val="17"/>
                <w:szCs w:val="17"/>
                <w:shd w:val="clear" w:color="auto" w:fill="FFFFFF"/>
              </w:rPr>
              <w:t>}</w:t>
            </w:r>
            <w:r w:rsidR="005C030D" w:rsidRPr="00A11BF0">
              <w:rPr>
                <w:rFonts w:ascii="Verdana" w:hAnsi="Verdana" w:cs="Segoe UI Light"/>
                <w:bCs/>
                <w:color w:val="404040"/>
                <w:sz w:val="18"/>
                <w:szCs w:val="18"/>
                <w:highlight w:val="cyan"/>
              </w:rPr>
              <w:t xml:space="preserve">sourced from </w:t>
            </w:r>
            <w:proofErr w:type="spellStart"/>
            <w:r w:rsidR="005C030D" w:rsidRPr="00A11BF0">
              <w:rPr>
                <w:rFonts w:ascii="Verdana" w:hAnsi="Verdana" w:cs="Segoe UI Light"/>
                <w:bCs/>
                <w:color w:val="404040"/>
                <w:sz w:val="18"/>
                <w:szCs w:val="18"/>
                <w:highlight w:val="cyan"/>
              </w:rPr>
              <w:t>mycrm</w:t>
            </w:r>
            <w:proofErr w:type="spellEnd"/>
            <w:r w:rsidR="005C030D" w:rsidRPr="00A11BF0">
              <w:rPr>
                <w:rFonts w:ascii="Verdana" w:hAnsi="Verdana" w:cs="Segoe UI"/>
                <w:color w:val="000000" w:themeColor="text1"/>
                <w:sz w:val="18"/>
                <w:szCs w:val="18"/>
                <w:highlight w:val="cyan"/>
              </w:rPr>
              <w:t xml:space="preserve"> / structures &amp; entities tab</w:t>
            </w:r>
          </w:p>
        </w:tc>
      </w:tr>
    </w:tbl>
    <w:p w:rsidR="00746B38" w:rsidRPr="008B3F53" w:rsidRDefault="00746B38">
      <w:pPr>
        <w:rPr>
          <w:rFonts w:ascii="Verdana" w:hAnsi="Verdana"/>
          <w:color w:val="000000" w:themeColor="text1"/>
        </w:rPr>
        <w:sectPr w:rsidR="00746B38" w:rsidRPr="008B3F53" w:rsidSect="00292276">
          <w:headerReference w:type="even" r:id="rId11"/>
          <w:headerReference w:type="default" r:id="rId12"/>
          <w:footerReference w:type="even" r:id="rId13"/>
          <w:footerReference w:type="default" r:id="rId14"/>
          <w:headerReference w:type="first" r:id="rId15"/>
          <w:footerReference w:type="first" r:id="rId16"/>
          <w:pgSz w:w="11906" w:h="16838" w:code="9"/>
          <w:pgMar w:top="567" w:right="720" w:bottom="425" w:left="720" w:header="567" w:footer="454" w:gutter="0"/>
          <w:cols w:space="720"/>
          <w:docGrid w:linePitch="360"/>
        </w:sectPr>
      </w:pPr>
    </w:p>
    <w:p w:rsidR="00927E06" w:rsidRPr="00BE040F" w:rsidRDefault="00927E06" w:rsidP="00927E06">
      <w:pPr>
        <w:keepNext/>
        <w:keepLines/>
        <w:pageBreakBefore/>
        <w:spacing w:after="120"/>
        <w:rPr>
          <w:rFonts w:ascii="Verdana" w:hAnsi="Verdana"/>
          <w:bCs/>
          <w:color w:val="000000" w:themeColor="text1"/>
        </w:rPr>
      </w:pPr>
      <w:r w:rsidRPr="00BE040F">
        <w:rPr>
          <w:rFonts w:ascii="Verdana" w:hAnsi="Verdana"/>
          <w:bCs/>
          <w:caps/>
          <w:color w:val="000000" w:themeColor="text1"/>
        </w:rPr>
        <w:lastRenderedPageBreak/>
        <w:t>CashFlow</w:t>
      </w:r>
    </w:p>
    <w:p w:rsidR="002C7E30" w:rsidRPr="008B3F53" w:rsidRDefault="002C7E30" w:rsidP="002C7E30">
      <w:pPr>
        <w:pStyle w:val="BodyCopyCenter"/>
        <w:spacing w:before="60" w:after="120"/>
        <w:contextualSpacing/>
        <w:jc w:val="left"/>
        <w:rPr>
          <w:rFonts w:ascii="Verdana" w:hAnsi="Verdana" w:cs="Segoe UI"/>
          <w:color w:val="000000" w:themeColor="text1"/>
        </w:rPr>
      </w:pPr>
      <w:r w:rsidRPr="007304D4">
        <w:rPr>
          <w:rFonts w:ascii="Verdana" w:hAnsi="Verdana" w:cs="Segoe UI"/>
          <w:color w:val="000000" w:themeColor="text1"/>
          <w:sz w:val="18"/>
          <w:szCs w:val="18"/>
        </w:rPr>
        <w:t>Not in Scope / Not Disclosed / None / Section Not Applicable because:</w:t>
      </w:r>
      <w:r w:rsidRPr="008B3F53">
        <w:rPr>
          <w:rFonts w:ascii="Verdana" w:hAnsi="Verdana" w:cs="Segoe UI"/>
          <w:color w:val="000000" w:themeColor="text1"/>
          <w:sz w:val="18"/>
          <w:szCs w:val="18"/>
        </w:rPr>
        <w:t xml:space="preserve">  </w:t>
      </w:r>
    </w:p>
    <w:tbl>
      <w:tblPr>
        <w:tblW w:w="10692" w:type="dxa"/>
        <w:tblInd w:w="-5" w:type="dxa"/>
        <w:tblLayout w:type="fixed"/>
        <w:tblLook w:val="0000"/>
      </w:tblPr>
      <w:tblGrid>
        <w:gridCol w:w="2518"/>
        <w:gridCol w:w="2702"/>
        <w:gridCol w:w="2740"/>
        <w:gridCol w:w="2732"/>
      </w:tblGrid>
      <w:tr w:rsidR="00927E06" w:rsidRPr="00746B38" w:rsidTr="00AE4A0E">
        <w:trPr>
          <w:trHeight w:val="454"/>
        </w:trPr>
        <w:tc>
          <w:tcPr>
            <w:tcW w:w="10692" w:type="dxa"/>
            <w:gridSpan w:val="4"/>
            <w:tcBorders>
              <w:top w:val="single" w:sz="4" w:space="0" w:color="808080"/>
              <w:left w:val="single" w:sz="4" w:space="0" w:color="808080"/>
              <w:bottom w:val="single" w:sz="4" w:space="0" w:color="808080"/>
              <w:right w:val="single" w:sz="4" w:space="0" w:color="808080"/>
            </w:tcBorders>
            <w:shd w:val="clear" w:color="auto" w:fill="9BB4D2"/>
          </w:tcPr>
          <w:p w:rsidR="00927E06" w:rsidRPr="00746B38" w:rsidRDefault="00927E06" w:rsidP="00165183">
            <w:pPr>
              <w:spacing w:before="60" w:after="120" w:line="23" w:lineRule="atLeast"/>
              <w:contextualSpacing/>
              <w:rPr>
                <w:rFonts w:ascii="Verdana" w:hAnsi="Verdana" w:cs="Segoe UI"/>
                <w:b/>
                <w:color w:val="000000" w:themeColor="text1"/>
                <w:sz w:val="18"/>
                <w:szCs w:val="18"/>
              </w:rPr>
            </w:pPr>
            <w:r w:rsidRPr="00746B38">
              <w:rPr>
                <w:rFonts w:ascii="Verdana" w:hAnsi="Verdana" w:cs="Segoe UI"/>
                <w:b/>
                <w:color w:val="000000" w:themeColor="text1"/>
                <w:sz w:val="18"/>
                <w:szCs w:val="18"/>
              </w:rPr>
              <w:t>Income Summary (Annual)</w:t>
            </w:r>
          </w:p>
        </w:tc>
      </w:tr>
      <w:tr w:rsidR="00927E06" w:rsidRPr="00746B38" w:rsidTr="00AE4A0E">
        <w:trPr>
          <w:trHeight w:val="454"/>
        </w:trPr>
        <w:tc>
          <w:tcPr>
            <w:tcW w:w="2518" w:type="dxa"/>
            <w:tcBorders>
              <w:top w:val="single" w:sz="4" w:space="0" w:color="808080"/>
              <w:left w:val="single" w:sz="4" w:space="0" w:color="808080"/>
              <w:bottom w:val="single" w:sz="4" w:space="0" w:color="808080"/>
            </w:tcBorders>
            <w:shd w:val="clear" w:color="auto" w:fill="9BB4D2"/>
          </w:tcPr>
          <w:p w:rsidR="00927E06" w:rsidRPr="00746B38" w:rsidRDefault="00927E06" w:rsidP="00165183">
            <w:pPr>
              <w:spacing w:before="60" w:after="120" w:line="23" w:lineRule="atLeast"/>
              <w:contextualSpacing/>
              <w:rPr>
                <w:rFonts w:ascii="Verdana" w:hAnsi="Verdana" w:cs="Segoe UI"/>
                <w:b/>
                <w:color w:val="000000" w:themeColor="text1"/>
                <w:sz w:val="18"/>
                <w:szCs w:val="18"/>
              </w:rPr>
            </w:pPr>
            <w:r w:rsidRPr="00746B38">
              <w:rPr>
                <w:rFonts w:ascii="Verdana" w:hAnsi="Verdana" w:cs="Segoe UI"/>
                <w:b/>
                <w:color w:val="000000" w:themeColor="text1"/>
                <w:sz w:val="18"/>
                <w:szCs w:val="18"/>
              </w:rPr>
              <w:t>Source of Income</w:t>
            </w:r>
          </w:p>
        </w:tc>
        <w:tc>
          <w:tcPr>
            <w:tcW w:w="2702" w:type="dxa"/>
            <w:tcBorders>
              <w:top w:val="single" w:sz="4" w:space="0" w:color="808080"/>
              <w:left w:val="single" w:sz="4" w:space="0" w:color="808080"/>
              <w:bottom w:val="single" w:sz="4" w:space="0" w:color="808080"/>
            </w:tcBorders>
            <w:shd w:val="clear" w:color="auto" w:fill="9BB4D2"/>
          </w:tcPr>
          <w:p w:rsidR="00927E06" w:rsidRPr="00746B38" w:rsidRDefault="00927E06" w:rsidP="00165183">
            <w:pPr>
              <w:pStyle w:val="BodyCopyCenter"/>
              <w:spacing w:before="60" w:after="120" w:line="23" w:lineRule="atLeast"/>
              <w:contextualSpacing/>
              <w:jc w:val="left"/>
              <w:rPr>
                <w:rFonts w:ascii="Verdana" w:hAnsi="Verdana" w:cs="Segoe UI"/>
                <w:b/>
                <w:color w:val="000000" w:themeColor="text1"/>
                <w:sz w:val="18"/>
                <w:szCs w:val="18"/>
              </w:rPr>
            </w:pPr>
            <w:r w:rsidRPr="00746B38">
              <w:rPr>
                <w:rFonts w:ascii="Verdana" w:hAnsi="Verdana" w:cs="Segoe UI"/>
                <w:b/>
                <w:color w:val="000000" w:themeColor="text1"/>
                <w:sz w:val="18"/>
                <w:szCs w:val="18"/>
              </w:rPr>
              <w:t>Client 1 ($ before tax)</w:t>
            </w:r>
          </w:p>
        </w:tc>
        <w:tc>
          <w:tcPr>
            <w:tcW w:w="2740" w:type="dxa"/>
            <w:tcBorders>
              <w:top w:val="single" w:sz="4" w:space="0" w:color="808080"/>
              <w:left w:val="single" w:sz="4" w:space="0" w:color="808080"/>
              <w:bottom w:val="single" w:sz="4" w:space="0" w:color="808080"/>
            </w:tcBorders>
            <w:shd w:val="clear" w:color="auto" w:fill="9BB4D2"/>
          </w:tcPr>
          <w:p w:rsidR="00927E06" w:rsidRPr="00746B38" w:rsidRDefault="00927E06" w:rsidP="00165183">
            <w:pPr>
              <w:pStyle w:val="BodyCopyCenter"/>
              <w:spacing w:before="60" w:after="120" w:line="23" w:lineRule="atLeast"/>
              <w:contextualSpacing/>
              <w:jc w:val="left"/>
              <w:rPr>
                <w:rFonts w:ascii="Verdana" w:hAnsi="Verdana" w:cs="Segoe UI"/>
                <w:b/>
                <w:color w:val="000000" w:themeColor="text1"/>
                <w:sz w:val="18"/>
                <w:szCs w:val="18"/>
              </w:rPr>
            </w:pPr>
            <w:r w:rsidRPr="00746B38">
              <w:rPr>
                <w:rFonts w:ascii="Verdana" w:hAnsi="Verdana" w:cs="Segoe UI"/>
                <w:b/>
                <w:color w:val="000000" w:themeColor="text1"/>
                <w:sz w:val="18"/>
                <w:szCs w:val="18"/>
              </w:rPr>
              <w:t>Client 2 ($ before tax)</w:t>
            </w:r>
          </w:p>
        </w:tc>
        <w:tc>
          <w:tcPr>
            <w:tcW w:w="2732" w:type="dxa"/>
            <w:tcBorders>
              <w:top w:val="single" w:sz="4" w:space="0" w:color="808080"/>
              <w:left w:val="single" w:sz="4" w:space="0" w:color="808080"/>
              <w:bottom w:val="single" w:sz="4" w:space="0" w:color="808080"/>
              <w:right w:val="single" w:sz="4" w:space="0" w:color="808080"/>
            </w:tcBorders>
            <w:shd w:val="clear" w:color="auto" w:fill="9BB4D2"/>
          </w:tcPr>
          <w:p w:rsidR="00927E06" w:rsidRPr="00746B38" w:rsidRDefault="00927E06" w:rsidP="00165183">
            <w:pPr>
              <w:pStyle w:val="BodyCopyCenter"/>
              <w:spacing w:before="60" w:after="120" w:line="23" w:lineRule="atLeast"/>
              <w:contextualSpacing/>
              <w:jc w:val="left"/>
              <w:rPr>
                <w:rFonts w:ascii="Verdana" w:hAnsi="Verdana" w:cs="Segoe UI"/>
                <w:color w:val="000000" w:themeColor="text1"/>
                <w:sz w:val="18"/>
                <w:szCs w:val="18"/>
              </w:rPr>
            </w:pPr>
            <w:r w:rsidRPr="00746B38">
              <w:rPr>
                <w:rFonts w:ascii="Verdana" w:hAnsi="Verdana" w:cs="Segoe UI"/>
                <w:b/>
                <w:color w:val="000000" w:themeColor="text1"/>
                <w:sz w:val="18"/>
                <w:szCs w:val="18"/>
              </w:rPr>
              <w:t>Joint ($ before tax)</w:t>
            </w:r>
          </w:p>
        </w:tc>
      </w:tr>
      <w:tr w:rsidR="00164168" w:rsidRPr="00746B38" w:rsidTr="00AE4A0E">
        <w:trPr>
          <w:trHeight w:val="400"/>
        </w:trPr>
        <w:tc>
          <w:tcPr>
            <w:tcW w:w="2518" w:type="dxa"/>
            <w:tcBorders>
              <w:top w:val="single" w:sz="4" w:space="0" w:color="808080"/>
              <w:left w:val="single" w:sz="4" w:space="0" w:color="808080"/>
              <w:bottom w:val="single" w:sz="4" w:space="0" w:color="808080"/>
            </w:tcBorders>
            <w:shd w:val="clear" w:color="auto" w:fill="DCDFDF"/>
          </w:tcPr>
          <w:p w:rsidR="00164168"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income_source_1</w:t>
            </w:r>
            <w:r>
              <w:rPr>
                <w:rFonts w:ascii="Menlo" w:hAnsi="Menlo" w:cs="Menlo"/>
                <w:color w:val="222222"/>
                <w:sz w:val="17"/>
                <w:szCs w:val="17"/>
                <w:shd w:val="clear" w:color="auto" w:fill="FFFFFF"/>
              </w:rPr>
              <w:t>}</w:t>
            </w:r>
            <w:r w:rsidR="00164168" w:rsidRPr="00232DE8">
              <w:rPr>
                <w:rFonts w:ascii="Verdana" w:hAnsi="Verdana" w:cs="Segoe UI Light"/>
                <w:bCs/>
                <w:color w:val="404040"/>
                <w:sz w:val="18"/>
                <w:szCs w:val="18"/>
                <w:highlight w:val="cyan"/>
              </w:rPr>
              <w:t xml:space="preserve">sourced from </w:t>
            </w:r>
            <w:proofErr w:type="spellStart"/>
            <w:r w:rsidR="00164168" w:rsidRPr="00232DE8">
              <w:rPr>
                <w:rFonts w:ascii="Verdana" w:hAnsi="Verdana" w:cs="Segoe UI Light"/>
                <w:bCs/>
                <w:color w:val="404040"/>
                <w:sz w:val="18"/>
                <w:szCs w:val="18"/>
                <w:highlight w:val="cyan"/>
              </w:rPr>
              <w:t>mycrm</w:t>
            </w:r>
            <w:proofErr w:type="spellEnd"/>
            <w:r w:rsidR="00164168" w:rsidRPr="00232DE8">
              <w:rPr>
                <w:rFonts w:ascii="Verdana" w:hAnsi="Verdana" w:cs="Segoe UI"/>
                <w:color w:val="000000" w:themeColor="text1"/>
                <w:sz w:val="18"/>
                <w:szCs w:val="18"/>
                <w:highlight w:val="cyan"/>
              </w:rPr>
              <w:t xml:space="preserve"> / </w:t>
            </w:r>
            <w:proofErr w:type="spellStart"/>
            <w:r w:rsidR="00164168" w:rsidRPr="00164168">
              <w:rPr>
                <w:rFonts w:ascii="Verdana" w:hAnsi="Verdana" w:cs="Segoe UI"/>
                <w:color w:val="000000" w:themeColor="text1"/>
                <w:sz w:val="18"/>
                <w:szCs w:val="18"/>
                <w:highlight w:val="cyan"/>
              </w:rPr>
              <w:t>cashflow</w:t>
            </w:r>
            <w:proofErr w:type="spellEnd"/>
            <w:r w:rsidR="00164168" w:rsidRPr="00164168">
              <w:rPr>
                <w:rFonts w:ascii="Verdana" w:hAnsi="Verdana" w:cs="Segoe UI"/>
                <w:color w:val="000000" w:themeColor="text1"/>
                <w:sz w:val="18"/>
                <w:szCs w:val="18"/>
                <w:highlight w:val="cyan"/>
              </w:rPr>
              <w:t xml:space="preserve"> tab</w:t>
            </w:r>
          </w:p>
        </w:tc>
        <w:tc>
          <w:tcPr>
            <w:tcW w:w="2702" w:type="dxa"/>
            <w:tcBorders>
              <w:top w:val="single" w:sz="4" w:space="0" w:color="808080"/>
              <w:left w:val="single" w:sz="4" w:space="0" w:color="808080"/>
              <w:bottom w:val="single" w:sz="4" w:space="0" w:color="808080"/>
            </w:tcBorders>
            <w:shd w:val="clear" w:color="auto" w:fill="auto"/>
          </w:tcPr>
          <w:p w:rsidR="00164168"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income_source_1_client_1</w:t>
            </w:r>
            <w:r>
              <w:rPr>
                <w:rFonts w:ascii="Menlo" w:hAnsi="Menlo" w:cs="Menlo"/>
                <w:color w:val="222222"/>
                <w:sz w:val="17"/>
                <w:szCs w:val="17"/>
                <w:shd w:val="clear" w:color="auto" w:fill="FFFFFF"/>
              </w:rPr>
              <w:t>}</w:t>
            </w:r>
            <w:r w:rsidR="00164168" w:rsidRPr="00D46530">
              <w:rPr>
                <w:rFonts w:ascii="Verdana" w:hAnsi="Verdana" w:cs="Segoe UI Light"/>
                <w:bCs/>
                <w:color w:val="404040"/>
                <w:sz w:val="18"/>
                <w:szCs w:val="18"/>
                <w:highlight w:val="cyan"/>
              </w:rPr>
              <w:t xml:space="preserve">sourced from </w:t>
            </w:r>
            <w:proofErr w:type="spellStart"/>
            <w:r w:rsidR="00164168" w:rsidRPr="00D46530">
              <w:rPr>
                <w:rFonts w:ascii="Verdana" w:hAnsi="Verdana" w:cs="Segoe UI Light"/>
                <w:bCs/>
                <w:color w:val="404040"/>
                <w:sz w:val="18"/>
                <w:szCs w:val="18"/>
                <w:highlight w:val="cyan"/>
              </w:rPr>
              <w:t>mycrm</w:t>
            </w:r>
            <w:proofErr w:type="spellEnd"/>
            <w:r w:rsidR="00164168" w:rsidRPr="00D46530">
              <w:rPr>
                <w:rFonts w:ascii="Verdana" w:hAnsi="Verdana" w:cs="Segoe UI"/>
                <w:color w:val="000000" w:themeColor="text1"/>
                <w:sz w:val="18"/>
                <w:szCs w:val="18"/>
                <w:highlight w:val="cyan"/>
              </w:rPr>
              <w:t xml:space="preserve"> / </w:t>
            </w:r>
            <w:proofErr w:type="spellStart"/>
            <w:r w:rsidR="00164168" w:rsidRPr="00D46530">
              <w:rPr>
                <w:rFonts w:ascii="Verdana" w:hAnsi="Verdana" w:cs="Segoe UI"/>
                <w:color w:val="000000" w:themeColor="text1"/>
                <w:sz w:val="18"/>
                <w:szCs w:val="18"/>
                <w:highlight w:val="cyan"/>
              </w:rPr>
              <w:t>cashflow</w:t>
            </w:r>
            <w:proofErr w:type="spellEnd"/>
            <w:r w:rsidR="00164168" w:rsidRPr="00D46530">
              <w:rPr>
                <w:rFonts w:ascii="Verdana" w:hAnsi="Verdana" w:cs="Segoe UI"/>
                <w:color w:val="000000" w:themeColor="text1"/>
                <w:sz w:val="18"/>
                <w:szCs w:val="18"/>
                <w:highlight w:val="cyan"/>
              </w:rPr>
              <w:t xml:space="preserve"> tab</w:t>
            </w:r>
          </w:p>
        </w:tc>
        <w:tc>
          <w:tcPr>
            <w:tcW w:w="2740" w:type="dxa"/>
            <w:tcBorders>
              <w:top w:val="single" w:sz="4" w:space="0" w:color="808080"/>
              <w:left w:val="single" w:sz="4" w:space="0" w:color="808080"/>
              <w:bottom w:val="single" w:sz="4" w:space="0" w:color="808080"/>
            </w:tcBorders>
            <w:shd w:val="clear" w:color="auto" w:fill="auto"/>
          </w:tcPr>
          <w:p w:rsidR="00164168"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income_source_1_client_2</w:t>
            </w:r>
            <w:r>
              <w:rPr>
                <w:rFonts w:ascii="Menlo" w:hAnsi="Menlo" w:cs="Menlo"/>
                <w:color w:val="222222"/>
                <w:sz w:val="17"/>
                <w:szCs w:val="17"/>
                <w:shd w:val="clear" w:color="auto" w:fill="FFFFFF"/>
              </w:rPr>
              <w:t>}</w:t>
            </w:r>
            <w:r w:rsidR="00164168" w:rsidRPr="006A7AD1">
              <w:rPr>
                <w:rFonts w:ascii="Verdana" w:hAnsi="Verdana" w:cs="Segoe UI Light"/>
                <w:bCs/>
                <w:color w:val="404040"/>
                <w:sz w:val="18"/>
                <w:szCs w:val="18"/>
                <w:highlight w:val="cyan"/>
              </w:rPr>
              <w:t xml:space="preserve">sourced from </w:t>
            </w:r>
            <w:proofErr w:type="spellStart"/>
            <w:r w:rsidR="00164168" w:rsidRPr="006A7AD1">
              <w:rPr>
                <w:rFonts w:ascii="Verdana" w:hAnsi="Verdana" w:cs="Segoe UI Light"/>
                <w:bCs/>
                <w:color w:val="404040"/>
                <w:sz w:val="18"/>
                <w:szCs w:val="18"/>
                <w:highlight w:val="cyan"/>
              </w:rPr>
              <w:t>mycrm</w:t>
            </w:r>
            <w:proofErr w:type="spellEnd"/>
            <w:r w:rsidR="00164168" w:rsidRPr="006A7AD1">
              <w:rPr>
                <w:rFonts w:ascii="Verdana" w:hAnsi="Verdana" w:cs="Segoe UI"/>
                <w:color w:val="000000" w:themeColor="text1"/>
                <w:sz w:val="18"/>
                <w:szCs w:val="18"/>
                <w:highlight w:val="cyan"/>
              </w:rPr>
              <w:t xml:space="preserve"> / </w:t>
            </w:r>
            <w:proofErr w:type="spellStart"/>
            <w:r w:rsidR="00164168" w:rsidRPr="006A7AD1">
              <w:rPr>
                <w:rFonts w:ascii="Verdana" w:hAnsi="Verdana" w:cs="Segoe UI"/>
                <w:color w:val="000000" w:themeColor="text1"/>
                <w:sz w:val="18"/>
                <w:szCs w:val="18"/>
                <w:highlight w:val="cyan"/>
              </w:rPr>
              <w:t>cashflow</w:t>
            </w:r>
            <w:proofErr w:type="spellEnd"/>
            <w:r w:rsidR="00164168" w:rsidRPr="006A7AD1">
              <w:rPr>
                <w:rFonts w:ascii="Verdana" w:hAnsi="Verdana" w:cs="Segoe UI"/>
                <w:color w:val="000000" w:themeColor="text1"/>
                <w:sz w:val="18"/>
                <w:szCs w:val="18"/>
                <w:highlight w:val="cyan"/>
              </w:rPr>
              <w:t xml:space="preserve"> tab</w:t>
            </w:r>
          </w:p>
        </w:tc>
        <w:tc>
          <w:tcPr>
            <w:tcW w:w="2732" w:type="dxa"/>
            <w:tcBorders>
              <w:top w:val="single" w:sz="4" w:space="0" w:color="808080"/>
              <w:left w:val="single" w:sz="4" w:space="0" w:color="808080"/>
              <w:bottom w:val="single" w:sz="4" w:space="0" w:color="808080"/>
              <w:right w:val="single" w:sz="4" w:space="0" w:color="808080"/>
            </w:tcBorders>
            <w:shd w:val="clear" w:color="auto" w:fill="auto"/>
          </w:tcPr>
          <w:p w:rsidR="00164168" w:rsidRPr="00746B38" w:rsidRDefault="00164168" w:rsidP="00164168">
            <w:pPr>
              <w:pStyle w:val="BodyCopyRightJustify"/>
              <w:snapToGrid w:val="0"/>
              <w:spacing w:before="60" w:after="120" w:line="23" w:lineRule="atLeast"/>
              <w:contextualSpacing/>
              <w:jc w:val="left"/>
              <w:rPr>
                <w:rFonts w:ascii="Verdana" w:hAnsi="Verdana" w:cs="Segoe UI"/>
                <w:color w:val="000000" w:themeColor="text1"/>
                <w:sz w:val="18"/>
                <w:szCs w:val="18"/>
              </w:rPr>
            </w:pPr>
          </w:p>
        </w:tc>
      </w:tr>
      <w:tr w:rsidR="005C030D" w:rsidRPr="00746B38" w:rsidTr="00AE4A0E">
        <w:trPr>
          <w:trHeight w:val="400"/>
        </w:trPr>
        <w:tc>
          <w:tcPr>
            <w:tcW w:w="2518" w:type="dxa"/>
            <w:tcBorders>
              <w:top w:val="single" w:sz="4" w:space="0" w:color="808080"/>
              <w:left w:val="single" w:sz="4" w:space="0" w:color="808080"/>
              <w:bottom w:val="single" w:sz="4" w:space="0" w:color="808080"/>
            </w:tcBorders>
            <w:shd w:val="clear" w:color="auto" w:fill="DCDFDF"/>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income_source_2</w:t>
            </w:r>
            <w:r>
              <w:rPr>
                <w:rFonts w:ascii="Menlo" w:hAnsi="Menlo" w:cs="Menlo"/>
                <w:color w:val="222222"/>
                <w:sz w:val="17"/>
                <w:szCs w:val="17"/>
                <w:shd w:val="clear" w:color="auto" w:fill="FFFFFF"/>
              </w:rPr>
              <w:t>}</w:t>
            </w:r>
            <w:r w:rsidR="005C030D" w:rsidRPr="00232DE8">
              <w:rPr>
                <w:rFonts w:ascii="Verdana" w:hAnsi="Verdana" w:cs="Segoe UI Light"/>
                <w:bCs/>
                <w:color w:val="404040"/>
                <w:sz w:val="18"/>
                <w:szCs w:val="18"/>
                <w:highlight w:val="cyan"/>
              </w:rPr>
              <w:t xml:space="preserve">sourced from </w:t>
            </w:r>
            <w:proofErr w:type="spellStart"/>
            <w:r w:rsidR="005C030D" w:rsidRPr="00232DE8">
              <w:rPr>
                <w:rFonts w:ascii="Verdana" w:hAnsi="Verdana" w:cs="Segoe UI Light"/>
                <w:bCs/>
                <w:color w:val="404040"/>
                <w:sz w:val="18"/>
                <w:szCs w:val="18"/>
                <w:highlight w:val="cyan"/>
              </w:rPr>
              <w:t>mycrm</w:t>
            </w:r>
            <w:proofErr w:type="spellEnd"/>
            <w:r w:rsidR="005C030D" w:rsidRPr="00232DE8">
              <w:rPr>
                <w:rFonts w:ascii="Verdana" w:hAnsi="Verdana" w:cs="Segoe UI"/>
                <w:color w:val="000000" w:themeColor="text1"/>
                <w:sz w:val="18"/>
                <w:szCs w:val="18"/>
                <w:highlight w:val="cyan"/>
              </w:rPr>
              <w:t xml:space="preserve"> / </w:t>
            </w:r>
            <w:proofErr w:type="spellStart"/>
            <w:r w:rsidR="005C030D" w:rsidRPr="00164168">
              <w:rPr>
                <w:rFonts w:ascii="Verdana" w:hAnsi="Verdana" w:cs="Segoe UI"/>
                <w:color w:val="000000" w:themeColor="text1"/>
                <w:sz w:val="18"/>
                <w:szCs w:val="18"/>
                <w:highlight w:val="cyan"/>
              </w:rPr>
              <w:t>cashflow</w:t>
            </w:r>
            <w:proofErr w:type="spellEnd"/>
            <w:r w:rsidR="005C030D" w:rsidRPr="00164168">
              <w:rPr>
                <w:rFonts w:ascii="Verdana" w:hAnsi="Verdana" w:cs="Segoe UI"/>
                <w:color w:val="000000" w:themeColor="text1"/>
                <w:sz w:val="18"/>
                <w:szCs w:val="18"/>
                <w:highlight w:val="cyan"/>
              </w:rPr>
              <w:t xml:space="preserve"> tab</w:t>
            </w:r>
          </w:p>
        </w:tc>
        <w:tc>
          <w:tcPr>
            <w:tcW w:w="2702"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income_source_2_client_1</w:t>
            </w:r>
            <w:r>
              <w:rPr>
                <w:rFonts w:ascii="Menlo" w:hAnsi="Menlo" w:cs="Menlo"/>
                <w:color w:val="222222"/>
                <w:sz w:val="17"/>
                <w:szCs w:val="17"/>
                <w:shd w:val="clear" w:color="auto" w:fill="FFFFFF"/>
              </w:rPr>
              <w:t>}</w:t>
            </w:r>
            <w:r w:rsidR="005C030D" w:rsidRPr="00D46530">
              <w:rPr>
                <w:rFonts w:ascii="Verdana" w:hAnsi="Verdana" w:cs="Segoe UI Light"/>
                <w:bCs/>
                <w:color w:val="404040"/>
                <w:sz w:val="18"/>
                <w:szCs w:val="18"/>
                <w:highlight w:val="cyan"/>
              </w:rPr>
              <w:t xml:space="preserve">sourced from </w:t>
            </w:r>
            <w:proofErr w:type="spellStart"/>
            <w:r w:rsidR="005C030D" w:rsidRPr="00D46530">
              <w:rPr>
                <w:rFonts w:ascii="Verdana" w:hAnsi="Verdana" w:cs="Segoe UI Light"/>
                <w:bCs/>
                <w:color w:val="404040"/>
                <w:sz w:val="18"/>
                <w:szCs w:val="18"/>
                <w:highlight w:val="cyan"/>
              </w:rPr>
              <w:t>mycrm</w:t>
            </w:r>
            <w:proofErr w:type="spellEnd"/>
            <w:r w:rsidR="005C030D" w:rsidRPr="00D46530">
              <w:rPr>
                <w:rFonts w:ascii="Verdana" w:hAnsi="Verdana" w:cs="Segoe UI"/>
                <w:color w:val="000000" w:themeColor="text1"/>
                <w:sz w:val="18"/>
                <w:szCs w:val="18"/>
                <w:highlight w:val="cyan"/>
              </w:rPr>
              <w:t xml:space="preserve"> / </w:t>
            </w:r>
            <w:proofErr w:type="spellStart"/>
            <w:r w:rsidR="005C030D" w:rsidRPr="00D46530">
              <w:rPr>
                <w:rFonts w:ascii="Verdana" w:hAnsi="Verdana" w:cs="Segoe UI"/>
                <w:color w:val="000000" w:themeColor="text1"/>
                <w:sz w:val="18"/>
                <w:szCs w:val="18"/>
                <w:highlight w:val="cyan"/>
              </w:rPr>
              <w:t>cashflow</w:t>
            </w:r>
            <w:proofErr w:type="spellEnd"/>
            <w:r w:rsidR="005C030D" w:rsidRPr="00D46530">
              <w:rPr>
                <w:rFonts w:ascii="Verdana" w:hAnsi="Verdana" w:cs="Segoe UI"/>
                <w:color w:val="000000" w:themeColor="text1"/>
                <w:sz w:val="18"/>
                <w:szCs w:val="18"/>
                <w:highlight w:val="cyan"/>
              </w:rPr>
              <w:t xml:space="preserve"> tab</w:t>
            </w:r>
          </w:p>
        </w:tc>
        <w:tc>
          <w:tcPr>
            <w:tcW w:w="2740"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income_source_2_client_2</w:t>
            </w:r>
            <w:r>
              <w:rPr>
                <w:rFonts w:ascii="Menlo" w:hAnsi="Menlo" w:cs="Menlo"/>
                <w:color w:val="222222"/>
                <w:sz w:val="17"/>
                <w:szCs w:val="17"/>
                <w:shd w:val="clear" w:color="auto" w:fill="FFFFFF"/>
              </w:rPr>
              <w:t>}</w:t>
            </w:r>
            <w:r w:rsidR="005C030D" w:rsidRPr="006A7AD1">
              <w:rPr>
                <w:rFonts w:ascii="Verdana" w:hAnsi="Verdana" w:cs="Segoe UI Light"/>
                <w:bCs/>
                <w:color w:val="404040"/>
                <w:sz w:val="18"/>
                <w:szCs w:val="18"/>
                <w:highlight w:val="cyan"/>
              </w:rPr>
              <w:t xml:space="preserve">sourced from </w:t>
            </w:r>
            <w:proofErr w:type="spellStart"/>
            <w:r w:rsidR="005C030D" w:rsidRPr="006A7AD1">
              <w:rPr>
                <w:rFonts w:ascii="Verdana" w:hAnsi="Verdana" w:cs="Segoe UI Light"/>
                <w:bCs/>
                <w:color w:val="404040"/>
                <w:sz w:val="18"/>
                <w:szCs w:val="18"/>
                <w:highlight w:val="cyan"/>
              </w:rPr>
              <w:t>mycrm</w:t>
            </w:r>
            <w:proofErr w:type="spellEnd"/>
            <w:r w:rsidR="005C030D" w:rsidRPr="006A7AD1">
              <w:rPr>
                <w:rFonts w:ascii="Verdana" w:hAnsi="Verdana" w:cs="Segoe UI"/>
                <w:color w:val="000000" w:themeColor="text1"/>
                <w:sz w:val="18"/>
                <w:szCs w:val="18"/>
                <w:highlight w:val="cyan"/>
              </w:rPr>
              <w:t xml:space="preserve"> / </w:t>
            </w:r>
            <w:proofErr w:type="spellStart"/>
            <w:r w:rsidR="005C030D" w:rsidRPr="006A7AD1">
              <w:rPr>
                <w:rFonts w:ascii="Verdana" w:hAnsi="Verdana" w:cs="Segoe UI"/>
                <w:color w:val="000000" w:themeColor="text1"/>
                <w:sz w:val="18"/>
                <w:szCs w:val="18"/>
                <w:highlight w:val="cyan"/>
              </w:rPr>
              <w:t>cashflow</w:t>
            </w:r>
            <w:proofErr w:type="spellEnd"/>
            <w:r w:rsidR="005C030D" w:rsidRPr="006A7AD1">
              <w:rPr>
                <w:rFonts w:ascii="Verdana" w:hAnsi="Verdana" w:cs="Segoe UI"/>
                <w:color w:val="000000" w:themeColor="text1"/>
                <w:sz w:val="18"/>
                <w:szCs w:val="18"/>
                <w:highlight w:val="cyan"/>
              </w:rPr>
              <w:t xml:space="preserve"> tab</w:t>
            </w:r>
          </w:p>
        </w:tc>
        <w:tc>
          <w:tcPr>
            <w:tcW w:w="2732"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left"/>
              <w:rPr>
                <w:rFonts w:ascii="Verdana" w:hAnsi="Verdana" w:cs="Segoe UI"/>
                <w:color w:val="000000" w:themeColor="text1"/>
                <w:sz w:val="18"/>
                <w:szCs w:val="18"/>
              </w:rPr>
            </w:pPr>
          </w:p>
        </w:tc>
      </w:tr>
      <w:tr w:rsidR="005C030D" w:rsidRPr="00746B38" w:rsidTr="00AE4A0E">
        <w:trPr>
          <w:trHeight w:val="400"/>
        </w:trPr>
        <w:tc>
          <w:tcPr>
            <w:tcW w:w="2518" w:type="dxa"/>
            <w:tcBorders>
              <w:top w:val="single" w:sz="4" w:space="0" w:color="808080"/>
              <w:left w:val="single" w:sz="4" w:space="0" w:color="808080"/>
              <w:bottom w:val="single" w:sz="4" w:space="0" w:color="808080"/>
            </w:tcBorders>
            <w:shd w:val="clear" w:color="auto" w:fill="DCDFDF"/>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income_source_3</w:t>
            </w:r>
            <w:r>
              <w:rPr>
                <w:rFonts w:ascii="Menlo" w:hAnsi="Menlo" w:cs="Menlo"/>
                <w:color w:val="222222"/>
                <w:sz w:val="17"/>
                <w:szCs w:val="17"/>
                <w:shd w:val="clear" w:color="auto" w:fill="FFFFFF"/>
              </w:rPr>
              <w:t>}</w:t>
            </w:r>
            <w:r w:rsidR="005C030D" w:rsidRPr="00232DE8">
              <w:rPr>
                <w:rFonts w:ascii="Verdana" w:hAnsi="Verdana" w:cs="Segoe UI Light"/>
                <w:bCs/>
                <w:color w:val="404040"/>
                <w:sz w:val="18"/>
                <w:szCs w:val="18"/>
                <w:highlight w:val="cyan"/>
              </w:rPr>
              <w:t xml:space="preserve">sourced from </w:t>
            </w:r>
            <w:proofErr w:type="spellStart"/>
            <w:r w:rsidR="005C030D" w:rsidRPr="00232DE8">
              <w:rPr>
                <w:rFonts w:ascii="Verdana" w:hAnsi="Verdana" w:cs="Segoe UI Light"/>
                <w:bCs/>
                <w:color w:val="404040"/>
                <w:sz w:val="18"/>
                <w:szCs w:val="18"/>
                <w:highlight w:val="cyan"/>
              </w:rPr>
              <w:t>mycrm</w:t>
            </w:r>
            <w:proofErr w:type="spellEnd"/>
            <w:r w:rsidR="005C030D" w:rsidRPr="00232DE8">
              <w:rPr>
                <w:rFonts w:ascii="Verdana" w:hAnsi="Verdana" w:cs="Segoe UI"/>
                <w:color w:val="000000" w:themeColor="text1"/>
                <w:sz w:val="18"/>
                <w:szCs w:val="18"/>
                <w:highlight w:val="cyan"/>
              </w:rPr>
              <w:t xml:space="preserve"> / </w:t>
            </w:r>
            <w:proofErr w:type="spellStart"/>
            <w:r w:rsidR="005C030D" w:rsidRPr="00164168">
              <w:rPr>
                <w:rFonts w:ascii="Verdana" w:hAnsi="Verdana" w:cs="Segoe UI"/>
                <w:color w:val="000000" w:themeColor="text1"/>
                <w:sz w:val="18"/>
                <w:szCs w:val="18"/>
                <w:highlight w:val="cyan"/>
              </w:rPr>
              <w:t>cashflow</w:t>
            </w:r>
            <w:proofErr w:type="spellEnd"/>
            <w:r w:rsidR="005C030D" w:rsidRPr="00164168">
              <w:rPr>
                <w:rFonts w:ascii="Verdana" w:hAnsi="Verdana" w:cs="Segoe UI"/>
                <w:color w:val="000000" w:themeColor="text1"/>
                <w:sz w:val="18"/>
                <w:szCs w:val="18"/>
                <w:highlight w:val="cyan"/>
              </w:rPr>
              <w:t xml:space="preserve"> tab</w:t>
            </w:r>
          </w:p>
        </w:tc>
        <w:tc>
          <w:tcPr>
            <w:tcW w:w="2702"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income_source_3_client_1</w:t>
            </w:r>
            <w:r>
              <w:rPr>
                <w:rFonts w:ascii="Menlo" w:hAnsi="Menlo" w:cs="Menlo"/>
                <w:color w:val="222222"/>
                <w:sz w:val="17"/>
                <w:szCs w:val="17"/>
                <w:shd w:val="clear" w:color="auto" w:fill="FFFFFF"/>
              </w:rPr>
              <w:t>}</w:t>
            </w:r>
            <w:r w:rsidR="005C030D" w:rsidRPr="00D46530">
              <w:rPr>
                <w:rFonts w:ascii="Verdana" w:hAnsi="Verdana" w:cs="Segoe UI Light"/>
                <w:bCs/>
                <w:color w:val="404040"/>
                <w:sz w:val="18"/>
                <w:szCs w:val="18"/>
                <w:highlight w:val="cyan"/>
              </w:rPr>
              <w:t xml:space="preserve">sourced from </w:t>
            </w:r>
            <w:proofErr w:type="spellStart"/>
            <w:r w:rsidR="005C030D" w:rsidRPr="00D46530">
              <w:rPr>
                <w:rFonts w:ascii="Verdana" w:hAnsi="Verdana" w:cs="Segoe UI Light"/>
                <w:bCs/>
                <w:color w:val="404040"/>
                <w:sz w:val="18"/>
                <w:szCs w:val="18"/>
                <w:highlight w:val="cyan"/>
              </w:rPr>
              <w:t>mycrm</w:t>
            </w:r>
            <w:proofErr w:type="spellEnd"/>
            <w:r w:rsidR="005C030D" w:rsidRPr="00D46530">
              <w:rPr>
                <w:rFonts w:ascii="Verdana" w:hAnsi="Verdana" w:cs="Segoe UI"/>
                <w:color w:val="000000" w:themeColor="text1"/>
                <w:sz w:val="18"/>
                <w:szCs w:val="18"/>
                <w:highlight w:val="cyan"/>
              </w:rPr>
              <w:t xml:space="preserve"> / </w:t>
            </w:r>
            <w:proofErr w:type="spellStart"/>
            <w:r w:rsidR="005C030D" w:rsidRPr="00D46530">
              <w:rPr>
                <w:rFonts w:ascii="Verdana" w:hAnsi="Verdana" w:cs="Segoe UI"/>
                <w:color w:val="000000" w:themeColor="text1"/>
                <w:sz w:val="18"/>
                <w:szCs w:val="18"/>
                <w:highlight w:val="cyan"/>
              </w:rPr>
              <w:t>cashflow</w:t>
            </w:r>
            <w:proofErr w:type="spellEnd"/>
            <w:r w:rsidR="005C030D" w:rsidRPr="00D46530">
              <w:rPr>
                <w:rFonts w:ascii="Verdana" w:hAnsi="Verdana" w:cs="Segoe UI"/>
                <w:color w:val="000000" w:themeColor="text1"/>
                <w:sz w:val="18"/>
                <w:szCs w:val="18"/>
                <w:highlight w:val="cyan"/>
              </w:rPr>
              <w:t xml:space="preserve"> tab</w:t>
            </w:r>
          </w:p>
        </w:tc>
        <w:tc>
          <w:tcPr>
            <w:tcW w:w="2740"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income_source_3_client_2</w:t>
            </w:r>
            <w:r>
              <w:rPr>
                <w:rFonts w:ascii="Menlo" w:hAnsi="Menlo" w:cs="Menlo"/>
                <w:color w:val="222222"/>
                <w:sz w:val="17"/>
                <w:szCs w:val="17"/>
                <w:shd w:val="clear" w:color="auto" w:fill="FFFFFF"/>
              </w:rPr>
              <w:t>}</w:t>
            </w:r>
            <w:r w:rsidR="005C030D" w:rsidRPr="006A7AD1">
              <w:rPr>
                <w:rFonts w:ascii="Verdana" w:hAnsi="Verdana" w:cs="Segoe UI Light"/>
                <w:bCs/>
                <w:color w:val="404040"/>
                <w:sz w:val="18"/>
                <w:szCs w:val="18"/>
                <w:highlight w:val="cyan"/>
              </w:rPr>
              <w:t xml:space="preserve">sourced from </w:t>
            </w:r>
            <w:proofErr w:type="spellStart"/>
            <w:r w:rsidR="005C030D" w:rsidRPr="006A7AD1">
              <w:rPr>
                <w:rFonts w:ascii="Verdana" w:hAnsi="Verdana" w:cs="Segoe UI Light"/>
                <w:bCs/>
                <w:color w:val="404040"/>
                <w:sz w:val="18"/>
                <w:szCs w:val="18"/>
                <w:highlight w:val="cyan"/>
              </w:rPr>
              <w:t>mycrm</w:t>
            </w:r>
            <w:proofErr w:type="spellEnd"/>
            <w:r w:rsidR="005C030D" w:rsidRPr="006A7AD1">
              <w:rPr>
                <w:rFonts w:ascii="Verdana" w:hAnsi="Verdana" w:cs="Segoe UI"/>
                <w:color w:val="000000" w:themeColor="text1"/>
                <w:sz w:val="18"/>
                <w:szCs w:val="18"/>
                <w:highlight w:val="cyan"/>
              </w:rPr>
              <w:t xml:space="preserve"> / </w:t>
            </w:r>
            <w:proofErr w:type="spellStart"/>
            <w:r w:rsidR="005C030D" w:rsidRPr="006A7AD1">
              <w:rPr>
                <w:rFonts w:ascii="Verdana" w:hAnsi="Verdana" w:cs="Segoe UI"/>
                <w:color w:val="000000" w:themeColor="text1"/>
                <w:sz w:val="18"/>
                <w:szCs w:val="18"/>
                <w:highlight w:val="cyan"/>
              </w:rPr>
              <w:t>cashflow</w:t>
            </w:r>
            <w:proofErr w:type="spellEnd"/>
            <w:r w:rsidR="005C030D" w:rsidRPr="006A7AD1">
              <w:rPr>
                <w:rFonts w:ascii="Verdana" w:hAnsi="Verdana" w:cs="Segoe UI"/>
                <w:color w:val="000000" w:themeColor="text1"/>
                <w:sz w:val="18"/>
                <w:szCs w:val="18"/>
                <w:highlight w:val="cyan"/>
              </w:rPr>
              <w:t xml:space="preserve"> tab</w:t>
            </w:r>
          </w:p>
        </w:tc>
        <w:tc>
          <w:tcPr>
            <w:tcW w:w="2732"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left"/>
              <w:rPr>
                <w:rFonts w:ascii="Verdana" w:hAnsi="Verdana" w:cs="Segoe UI"/>
                <w:color w:val="000000" w:themeColor="text1"/>
                <w:sz w:val="18"/>
                <w:szCs w:val="18"/>
              </w:rPr>
            </w:pPr>
          </w:p>
        </w:tc>
      </w:tr>
      <w:tr w:rsidR="005C030D" w:rsidRPr="00746B38" w:rsidTr="00AE4A0E">
        <w:trPr>
          <w:trHeight w:val="400"/>
        </w:trPr>
        <w:tc>
          <w:tcPr>
            <w:tcW w:w="2518" w:type="dxa"/>
            <w:tcBorders>
              <w:top w:val="single" w:sz="4" w:space="0" w:color="808080"/>
              <w:left w:val="single" w:sz="4" w:space="0" w:color="808080"/>
              <w:bottom w:val="single" w:sz="4" w:space="0" w:color="808080"/>
            </w:tcBorders>
            <w:shd w:val="clear" w:color="auto" w:fill="DCDFDF"/>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income_source_4</w:t>
            </w:r>
            <w:r>
              <w:rPr>
                <w:rFonts w:ascii="Menlo" w:hAnsi="Menlo" w:cs="Menlo"/>
                <w:color w:val="222222"/>
                <w:sz w:val="17"/>
                <w:szCs w:val="17"/>
                <w:shd w:val="clear" w:color="auto" w:fill="FFFFFF"/>
              </w:rPr>
              <w:t>}</w:t>
            </w:r>
            <w:r w:rsidR="005C030D" w:rsidRPr="00232DE8">
              <w:rPr>
                <w:rFonts w:ascii="Verdana" w:hAnsi="Verdana" w:cs="Segoe UI Light"/>
                <w:bCs/>
                <w:color w:val="404040"/>
                <w:sz w:val="18"/>
                <w:szCs w:val="18"/>
                <w:highlight w:val="cyan"/>
              </w:rPr>
              <w:t xml:space="preserve">sourced from </w:t>
            </w:r>
            <w:proofErr w:type="spellStart"/>
            <w:r w:rsidR="005C030D" w:rsidRPr="00232DE8">
              <w:rPr>
                <w:rFonts w:ascii="Verdana" w:hAnsi="Verdana" w:cs="Segoe UI Light"/>
                <w:bCs/>
                <w:color w:val="404040"/>
                <w:sz w:val="18"/>
                <w:szCs w:val="18"/>
                <w:highlight w:val="cyan"/>
              </w:rPr>
              <w:t>mycrm</w:t>
            </w:r>
            <w:proofErr w:type="spellEnd"/>
            <w:r w:rsidR="005C030D" w:rsidRPr="00232DE8">
              <w:rPr>
                <w:rFonts w:ascii="Verdana" w:hAnsi="Verdana" w:cs="Segoe UI"/>
                <w:color w:val="000000" w:themeColor="text1"/>
                <w:sz w:val="18"/>
                <w:szCs w:val="18"/>
                <w:highlight w:val="cyan"/>
              </w:rPr>
              <w:t xml:space="preserve"> / </w:t>
            </w:r>
            <w:proofErr w:type="spellStart"/>
            <w:r w:rsidR="005C030D" w:rsidRPr="00164168">
              <w:rPr>
                <w:rFonts w:ascii="Verdana" w:hAnsi="Verdana" w:cs="Segoe UI"/>
                <w:color w:val="000000" w:themeColor="text1"/>
                <w:sz w:val="18"/>
                <w:szCs w:val="18"/>
                <w:highlight w:val="cyan"/>
              </w:rPr>
              <w:t>cashflow</w:t>
            </w:r>
            <w:proofErr w:type="spellEnd"/>
            <w:r w:rsidR="005C030D" w:rsidRPr="00164168">
              <w:rPr>
                <w:rFonts w:ascii="Verdana" w:hAnsi="Verdana" w:cs="Segoe UI"/>
                <w:color w:val="000000" w:themeColor="text1"/>
                <w:sz w:val="18"/>
                <w:szCs w:val="18"/>
                <w:highlight w:val="cyan"/>
              </w:rPr>
              <w:t xml:space="preserve"> tab</w:t>
            </w:r>
          </w:p>
        </w:tc>
        <w:tc>
          <w:tcPr>
            <w:tcW w:w="2702"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income_source_4_client_1</w:t>
            </w:r>
            <w:r>
              <w:rPr>
                <w:rFonts w:ascii="Menlo" w:hAnsi="Menlo" w:cs="Menlo"/>
                <w:color w:val="222222"/>
                <w:sz w:val="17"/>
                <w:szCs w:val="17"/>
                <w:shd w:val="clear" w:color="auto" w:fill="FFFFFF"/>
              </w:rPr>
              <w:t>}</w:t>
            </w:r>
            <w:r w:rsidR="005C030D" w:rsidRPr="00D46530">
              <w:rPr>
                <w:rFonts w:ascii="Verdana" w:hAnsi="Verdana" w:cs="Segoe UI Light"/>
                <w:bCs/>
                <w:color w:val="404040"/>
                <w:sz w:val="18"/>
                <w:szCs w:val="18"/>
                <w:highlight w:val="cyan"/>
              </w:rPr>
              <w:t xml:space="preserve">sourced from </w:t>
            </w:r>
            <w:proofErr w:type="spellStart"/>
            <w:r w:rsidR="005C030D" w:rsidRPr="00D46530">
              <w:rPr>
                <w:rFonts w:ascii="Verdana" w:hAnsi="Verdana" w:cs="Segoe UI Light"/>
                <w:bCs/>
                <w:color w:val="404040"/>
                <w:sz w:val="18"/>
                <w:szCs w:val="18"/>
                <w:highlight w:val="cyan"/>
              </w:rPr>
              <w:t>mycrm</w:t>
            </w:r>
            <w:proofErr w:type="spellEnd"/>
            <w:r w:rsidR="005C030D" w:rsidRPr="00D46530">
              <w:rPr>
                <w:rFonts w:ascii="Verdana" w:hAnsi="Verdana" w:cs="Segoe UI"/>
                <w:color w:val="000000" w:themeColor="text1"/>
                <w:sz w:val="18"/>
                <w:szCs w:val="18"/>
                <w:highlight w:val="cyan"/>
              </w:rPr>
              <w:t xml:space="preserve"> / </w:t>
            </w:r>
            <w:proofErr w:type="spellStart"/>
            <w:r w:rsidR="005C030D" w:rsidRPr="00D46530">
              <w:rPr>
                <w:rFonts w:ascii="Verdana" w:hAnsi="Verdana" w:cs="Segoe UI"/>
                <w:color w:val="000000" w:themeColor="text1"/>
                <w:sz w:val="18"/>
                <w:szCs w:val="18"/>
                <w:highlight w:val="cyan"/>
              </w:rPr>
              <w:t>cashflow</w:t>
            </w:r>
            <w:proofErr w:type="spellEnd"/>
            <w:r w:rsidR="005C030D" w:rsidRPr="00D46530">
              <w:rPr>
                <w:rFonts w:ascii="Verdana" w:hAnsi="Verdana" w:cs="Segoe UI"/>
                <w:color w:val="000000" w:themeColor="text1"/>
                <w:sz w:val="18"/>
                <w:szCs w:val="18"/>
                <w:highlight w:val="cyan"/>
              </w:rPr>
              <w:t xml:space="preserve"> tab</w:t>
            </w:r>
          </w:p>
        </w:tc>
        <w:tc>
          <w:tcPr>
            <w:tcW w:w="2740"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income_source_4_client_2</w:t>
            </w:r>
            <w:r>
              <w:rPr>
                <w:rFonts w:ascii="Menlo" w:hAnsi="Menlo" w:cs="Menlo"/>
                <w:color w:val="222222"/>
                <w:sz w:val="17"/>
                <w:szCs w:val="17"/>
                <w:shd w:val="clear" w:color="auto" w:fill="FFFFFF"/>
              </w:rPr>
              <w:t>}</w:t>
            </w:r>
            <w:r w:rsidR="005C030D" w:rsidRPr="006A7AD1">
              <w:rPr>
                <w:rFonts w:ascii="Verdana" w:hAnsi="Verdana" w:cs="Segoe UI Light"/>
                <w:bCs/>
                <w:color w:val="404040"/>
                <w:sz w:val="18"/>
                <w:szCs w:val="18"/>
                <w:highlight w:val="cyan"/>
              </w:rPr>
              <w:t xml:space="preserve">sourced from </w:t>
            </w:r>
            <w:proofErr w:type="spellStart"/>
            <w:r w:rsidR="005C030D" w:rsidRPr="006A7AD1">
              <w:rPr>
                <w:rFonts w:ascii="Verdana" w:hAnsi="Verdana" w:cs="Segoe UI Light"/>
                <w:bCs/>
                <w:color w:val="404040"/>
                <w:sz w:val="18"/>
                <w:szCs w:val="18"/>
                <w:highlight w:val="cyan"/>
              </w:rPr>
              <w:t>mycrm</w:t>
            </w:r>
            <w:proofErr w:type="spellEnd"/>
            <w:r w:rsidR="005C030D" w:rsidRPr="006A7AD1">
              <w:rPr>
                <w:rFonts w:ascii="Verdana" w:hAnsi="Verdana" w:cs="Segoe UI"/>
                <w:color w:val="000000" w:themeColor="text1"/>
                <w:sz w:val="18"/>
                <w:szCs w:val="18"/>
                <w:highlight w:val="cyan"/>
              </w:rPr>
              <w:t xml:space="preserve"> / </w:t>
            </w:r>
            <w:proofErr w:type="spellStart"/>
            <w:r w:rsidR="005C030D" w:rsidRPr="006A7AD1">
              <w:rPr>
                <w:rFonts w:ascii="Verdana" w:hAnsi="Verdana" w:cs="Segoe UI"/>
                <w:color w:val="000000" w:themeColor="text1"/>
                <w:sz w:val="18"/>
                <w:szCs w:val="18"/>
                <w:highlight w:val="cyan"/>
              </w:rPr>
              <w:t>cashflow</w:t>
            </w:r>
            <w:proofErr w:type="spellEnd"/>
            <w:r w:rsidR="005C030D" w:rsidRPr="006A7AD1">
              <w:rPr>
                <w:rFonts w:ascii="Verdana" w:hAnsi="Verdana" w:cs="Segoe UI"/>
                <w:color w:val="000000" w:themeColor="text1"/>
                <w:sz w:val="18"/>
                <w:szCs w:val="18"/>
                <w:highlight w:val="cyan"/>
              </w:rPr>
              <w:t xml:space="preserve"> tab</w:t>
            </w:r>
          </w:p>
        </w:tc>
        <w:tc>
          <w:tcPr>
            <w:tcW w:w="2732"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left"/>
              <w:rPr>
                <w:rFonts w:ascii="Verdana" w:hAnsi="Verdana" w:cs="Segoe UI"/>
                <w:color w:val="000000" w:themeColor="text1"/>
                <w:sz w:val="18"/>
                <w:szCs w:val="18"/>
              </w:rPr>
            </w:pPr>
          </w:p>
        </w:tc>
      </w:tr>
      <w:tr w:rsidR="005C030D" w:rsidRPr="00746B38" w:rsidTr="00AE4A0E">
        <w:trPr>
          <w:trHeight w:val="400"/>
        </w:trPr>
        <w:tc>
          <w:tcPr>
            <w:tcW w:w="2518" w:type="dxa"/>
            <w:tcBorders>
              <w:top w:val="single" w:sz="4" w:space="0" w:color="808080"/>
              <w:left w:val="single" w:sz="4" w:space="0" w:color="808080"/>
              <w:bottom w:val="single" w:sz="4" w:space="0" w:color="808080"/>
            </w:tcBorders>
            <w:shd w:val="clear" w:color="auto" w:fill="DCDFDF"/>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income_source_5</w:t>
            </w:r>
            <w:r>
              <w:rPr>
                <w:rFonts w:ascii="Menlo" w:hAnsi="Menlo" w:cs="Menlo"/>
                <w:color w:val="222222"/>
                <w:sz w:val="17"/>
                <w:szCs w:val="17"/>
                <w:shd w:val="clear" w:color="auto" w:fill="FFFFFF"/>
              </w:rPr>
              <w:t>}</w:t>
            </w:r>
            <w:r w:rsidR="005C030D" w:rsidRPr="00232DE8">
              <w:rPr>
                <w:rFonts w:ascii="Verdana" w:hAnsi="Verdana" w:cs="Segoe UI Light"/>
                <w:bCs/>
                <w:color w:val="404040"/>
                <w:sz w:val="18"/>
                <w:szCs w:val="18"/>
                <w:highlight w:val="cyan"/>
              </w:rPr>
              <w:t xml:space="preserve">sourced from </w:t>
            </w:r>
            <w:proofErr w:type="spellStart"/>
            <w:r w:rsidR="005C030D" w:rsidRPr="00232DE8">
              <w:rPr>
                <w:rFonts w:ascii="Verdana" w:hAnsi="Verdana" w:cs="Segoe UI Light"/>
                <w:bCs/>
                <w:color w:val="404040"/>
                <w:sz w:val="18"/>
                <w:szCs w:val="18"/>
                <w:highlight w:val="cyan"/>
              </w:rPr>
              <w:t>mycrm</w:t>
            </w:r>
            <w:proofErr w:type="spellEnd"/>
            <w:r w:rsidR="005C030D" w:rsidRPr="00232DE8">
              <w:rPr>
                <w:rFonts w:ascii="Verdana" w:hAnsi="Verdana" w:cs="Segoe UI"/>
                <w:color w:val="000000" w:themeColor="text1"/>
                <w:sz w:val="18"/>
                <w:szCs w:val="18"/>
                <w:highlight w:val="cyan"/>
              </w:rPr>
              <w:t xml:space="preserve"> / </w:t>
            </w:r>
            <w:proofErr w:type="spellStart"/>
            <w:r w:rsidR="005C030D" w:rsidRPr="00164168">
              <w:rPr>
                <w:rFonts w:ascii="Verdana" w:hAnsi="Verdana" w:cs="Segoe UI"/>
                <w:color w:val="000000" w:themeColor="text1"/>
                <w:sz w:val="18"/>
                <w:szCs w:val="18"/>
                <w:highlight w:val="cyan"/>
              </w:rPr>
              <w:t>cashflow</w:t>
            </w:r>
            <w:proofErr w:type="spellEnd"/>
            <w:r w:rsidR="005C030D" w:rsidRPr="00164168">
              <w:rPr>
                <w:rFonts w:ascii="Verdana" w:hAnsi="Verdana" w:cs="Segoe UI"/>
                <w:color w:val="000000" w:themeColor="text1"/>
                <w:sz w:val="18"/>
                <w:szCs w:val="18"/>
                <w:highlight w:val="cyan"/>
              </w:rPr>
              <w:t xml:space="preserve"> tab</w:t>
            </w:r>
          </w:p>
        </w:tc>
        <w:tc>
          <w:tcPr>
            <w:tcW w:w="2702"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income_source_5_client_1</w:t>
            </w:r>
            <w:r>
              <w:rPr>
                <w:rFonts w:ascii="Menlo" w:hAnsi="Menlo" w:cs="Menlo"/>
                <w:color w:val="222222"/>
                <w:sz w:val="17"/>
                <w:szCs w:val="17"/>
                <w:shd w:val="clear" w:color="auto" w:fill="FFFFFF"/>
              </w:rPr>
              <w:t>}</w:t>
            </w:r>
            <w:r w:rsidR="005C030D" w:rsidRPr="00D46530">
              <w:rPr>
                <w:rFonts w:ascii="Verdana" w:hAnsi="Verdana" w:cs="Segoe UI Light"/>
                <w:bCs/>
                <w:color w:val="404040"/>
                <w:sz w:val="18"/>
                <w:szCs w:val="18"/>
                <w:highlight w:val="cyan"/>
              </w:rPr>
              <w:t xml:space="preserve">sourced from </w:t>
            </w:r>
            <w:proofErr w:type="spellStart"/>
            <w:r w:rsidR="005C030D" w:rsidRPr="00D46530">
              <w:rPr>
                <w:rFonts w:ascii="Verdana" w:hAnsi="Verdana" w:cs="Segoe UI Light"/>
                <w:bCs/>
                <w:color w:val="404040"/>
                <w:sz w:val="18"/>
                <w:szCs w:val="18"/>
                <w:highlight w:val="cyan"/>
              </w:rPr>
              <w:t>mycrm</w:t>
            </w:r>
            <w:proofErr w:type="spellEnd"/>
            <w:r w:rsidR="005C030D" w:rsidRPr="00D46530">
              <w:rPr>
                <w:rFonts w:ascii="Verdana" w:hAnsi="Verdana" w:cs="Segoe UI"/>
                <w:color w:val="000000" w:themeColor="text1"/>
                <w:sz w:val="18"/>
                <w:szCs w:val="18"/>
                <w:highlight w:val="cyan"/>
              </w:rPr>
              <w:t xml:space="preserve"> / </w:t>
            </w:r>
            <w:proofErr w:type="spellStart"/>
            <w:r w:rsidR="005C030D" w:rsidRPr="00D46530">
              <w:rPr>
                <w:rFonts w:ascii="Verdana" w:hAnsi="Verdana" w:cs="Segoe UI"/>
                <w:color w:val="000000" w:themeColor="text1"/>
                <w:sz w:val="18"/>
                <w:szCs w:val="18"/>
                <w:highlight w:val="cyan"/>
              </w:rPr>
              <w:t>cashflow</w:t>
            </w:r>
            <w:proofErr w:type="spellEnd"/>
            <w:r w:rsidR="005C030D" w:rsidRPr="00D46530">
              <w:rPr>
                <w:rFonts w:ascii="Verdana" w:hAnsi="Verdana" w:cs="Segoe UI"/>
                <w:color w:val="000000" w:themeColor="text1"/>
                <w:sz w:val="18"/>
                <w:szCs w:val="18"/>
                <w:highlight w:val="cyan"/>
              </w:rPr>
              <w:t xml:space="preserve"> tab</w:t>
            </w:r>
          </w:p>
        </w:tc>
        <w:tc>
          <w:tcPr>
            <w:tcW w:w="2740"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income_source_5_client_2</w:t>
            </w:r>
            <w:r>
              <w:rPr>
                <w:rFonts w:ascii="Menlo" w:hAnsi="Menlo" w:cs="Menlo"/>
                <w:color w:val="222222"/>
                <w:sz w:val="17"/>
                <w:szCs w:val="17"/>
                <w:shd w:val="clear" w:color="auto" w:fill="FFFFFF"/>
              </w:rPr>
              <w:t>}</w:t>
            </w:r>
            <w:r w:rsidR="005C030D" w:rsidRPr="006A7AD1">
              <w:rPr>
                <w:rFonts w:ascii="Verdana" w:hAnsi="Verdana" w:cs="Segoe UI Light"/>
                <w:bCs/>
                <w:color w:val="404040"/>
                <w:sz w:val="18"/>
                <w:szCs w:val="18"/>
                <w:highlight w:val="cyan"/>
              </w:rPr>
              <w:t xml:space="preserve">sourced from </w:t>
            </w:r>
            <w:proofErr w:type="spellStart"/>
            <w:r w:rsidR="005C030D" w:rsidRPr="006A7AD1">
              <w:rPr>
                <w:rFonts w:ascii="Verdana" w:hAnsi="Verdana" w:cs="Segoe UI Light"/>
                <w:bCs/>
                <w:color w:val="404040"/>
                <w:sz w:val="18"/>
                <w:szCs w:val="18"/>
                <w:highlight w:val="cyan"/>
              </w:rPr>
              <w:t>mycrm</w:t>
            </w:r>
            <w:proofErr w:type="spellEnd"/>
            <w:r w:rsidR="005C030D" w:rsidRPr="006A7AD1">
              <w:rPr>
                <w:rFonts w:ascii="Verdana" w:hAnsi="Verdana" w:cs="Segoe UI"/>
                <w:color w:val="000000" w:themeColor="text1"/>
                <w:sz w:val="18"/>
                <w:szCs w:val="18"/>
                <w:highlight w:val="cyan"/>
              </w:rPr>
              <w:t xml:space="preserve"> / </w:t>
            </w:r>
            <w:proofErr w:type="spellStart"/>
            <w:r w:rsidR="005C030D" w:rsidRPr="006A7AD1">
              <w:rPr>
                <w:rFonts w:ascii="Verdana" w:hAnsi="Verdana" w:cs="Segoe UI"/>
                <w:color w:val="000000" w:themeColor="text1"/>
                <w:sz w:val="18"/>
                <w:szCs w:val="18"/>
                <w:highlight w:val="cyan"/>
              </w:rPr>
              <w:t>cashflow</w:t>
            </w:r>
            <w:proofErr w:type="spellEnd"/>
            <w:r w:rsidR="005C030D" w:rsidRPr="006A7AD1">
              <w:rPr>
                <w:rFonts w:ascii="Verdana" w:hAnsi="Verdana" w:cs="Segoe UI"/>
                <w:color w:val="000000" w:themeColor="text1"/>
                <w:sz w:val="18"/>
                <w:szCs w:val="18"/>
                <w:highlight w:val="cyan"/>
              </w:rPr>
              <w:t xml:space="preserve"> tab</w:t>
            </w:r>
          </w:p>
        </w:tc>
        <w:tc>
          <w:tcPr>
            <w:tcW w:w="2732"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left"/>
              <w:rPr>
                <w:rFonts w:ascii="Verdana" w:hAnsi="Verdana" w:cs="Segoe UI"/>
                <w:color w:val="000000" w:themeColor="text1"/>
                <w:sz w:val="18"/>
                <w:szCs w:val="18"/>
              </w:rPr>
            </w:pPr>
          </w:p>
        </w:tc>
      </w:tr>
      <w:tr w:rsidR="005C030D" w:rsidRPr="00746B38" w:rsidTr="00AE4A0E">
        <w:trPr>
          <w:trHeight w:val="400"/>
        </w:trPr>
        <w:tc>
          <w:tcPr>
            <w:tcW w:w="2518" w:type="dxa"/>
            <w:tcBorders>
              <w:top w:val="single" w:sz="4" w:space="0" w:color="808080"/>
              <w:left w:val="single" w:sz="4" w:space="0" w:color="808080"/>
              <w:bottom w:val="single" w:sz="4" w:space="0" w:color="808080"/>
            </w:tcBorders>
            <w:shd w:val="clear" w:color="auto" w:fill="DCDFDF"/>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income_source_6</w:t>
            </w:r>
            <w:r>
              <w:rPr>
                <w:rFonts w:ascii="Menlo" w:hAnsi="Menlo" w:cs="Menlo"/>
                <w:color w:val="222222"/>
                <w:sz w:val="17"/>
                <w:szCs w:val="17"/>
                <w:shd w:val="clear" w:color="auto" w:fill="FFFFFF"/>
              </w:rPr>
              <w:t>}</w:t>
            </w:r>
            <w:r w:rsidR="005C030D" w:rsidRPr="00232DE8">
              <w:rPr>
                <w:rFonts w:ascii="Verdana" w:hAnsi="Verdana" w:cs="Segoe UI Light"/>
                <w:bCs/>
                <w:color w:val="404040"/>
                <w:sz w:val="18"/>
                <w:szCs w:val="18"/>
                <w:highlight w:val="cyan"/>
              </w:rPr>
              <w:t xml:space="preserve">sourced from </w:t>
            </w:r>
            <w:proofErr w:type="spellStart"/>
            <w:r w:rsidR="005C030D" w:rsidRPr="00232DE8">
              <w:rPr>
                <w:rFonts w:ascii="Verdana" w:hAnsi="Verdana" w:cs="Segoe UI Light"/>
                <w:bCs/>
                <w:color w:val="404040"/>
                <w:sz w:val="18"/>
                <w:szCs w:val="18"/>
                <w:highlight w:val="cyan"/>
              </w:rPr>
              <w:t>mycrm</w:t>
            </w:r>
            <w:proofErr w:type="spellEnd"/>
            <w:r w:rsidR="005C030D" w:rsidRPr="00232DE8">
              <w:rPr>
                <w:rFonts w:ascii="Verdana" w:hAnsi="Verdana" w:cs="Segoe UI"/>
                <w:color w:val="000000" w:themeColor="text1"/>
                <w:sz w:val="18"/>
                <w:szCs w:val="18"/>
                <w:highlight w:val="cyan"/>
              </w:rPr>
              <w:t xml:space="preserve"> / </w:t>
            </w:r>
            <w:proofErr w:type="spellStart"/>
            <w:r w:rsidR="005C030D" w:rsidRPr="00164168">
              <w:rPr>
                <w:rFonts w:ascii="Verdana" w:hAnsi="Verdana" w:cs="Segoe UI"/>
                <w:color w:val="000000" w:themeColor="text1"/>
                <w:sz w:val="18"/>
                <w:szCs w:val="18"/>
                <w:highlight w:val="cyan"/>
              </w:rPr>
              <w:t>cashflow</w:t>
            </w:r>
            <w:proofErr w:type="spellEnd"/>
            <w:r w:rsidR="005C030D" w:rsidRPr="00164168">
              <w:rPr>
                <w:rFonts w:ascii="Verdana" w:hAnsi="Verdana" w:cs="Segoe UI"/>
                <w:color w:val="000000" w:themeColor="text1"/>
                <w:sz w:val="18"/>
                <w:szCs w:val="18"/>
                <w:highlight w:val="cyan"/>
              </w:rPr>
              <w:t xml:space="preserve"> tab</w:t>
            </w:r>
          </w:p>
        </w:tc>
        <w:tc>
          <w:tcPr>
            <w:tcW w:w="2702"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income_source_6_client_1</w:t>
            </w:r>
            <w:r>
              <w:rPr>
                <w:rFonts w:ascii="Menlo" w:hAnsi="Menlo" w:cs="Menlo"/>
                <w:color w:val="222222"/>
                <w:sz w:val="17"/>
                <w:szCs w:val="17"/>
                <w:shd w:val="clear" w:color="auto" w:fill="FFFFFF"/>
              </w:rPr>
              <w:t>}</w:t>
            </w:r>
            <w:r w:rsidR="005C030D" w:rsidRPr="00D46530">
              <w:rPr>
                <w:rFonts w:ascii="Verdana" w:hAnsi="Verdana" w:cs="Segoe UI Light"/>
                <w:bCs/>
                <w:color w:val="404040"/>
                <w:sz w:val="18"/>
                <w:szCs w:val="18"/>
                <w:highlight w:val="cyan"/>
              </w:rPr>
              <w:t xml:space="preserve">sourced from </w:t>
            </w:r>
            <w:proofErr w:type="spellStart"/>
            <w:r w:rsidR="005C030D" w:rsidRPr="00D46530">
              <w:rPr>
                <w:rFonts w:ascii="Verdana" w:hAnsi="Verdana" w:cs="Segoe UI Light"/>
                <w:bCs/>
                <w:color w:val="404040"/>
                <w:sz w:val="18"/>
                <w:szCs w:val="18"/>
                <w:highlight w:val="cyan"/>
              </w:rPr>
              <w:t>mycrm</w:t>
            </w:r>
            <w:proofErr w:type="spellEnd"/>
            <w:r w:rsidR="005C030D" w:rsidRPr="00D46530">
              <w:rPr>
                <w:rFonts w:ascii="Verdana" w:hAnsi="Verdana" w:cs="Segoe UI"/>
                <w:color w:val="000000" w:themeColor="text1"/>
                <w:sz w:val="18"/>
                <w:szCs w:val="18"/>
                <w:highlight w:val="cyan"/>
              </w:rPr>
              <w:t xml:space="preserve"> / </w:t>
            </w:r>
            <w:proofErr w:type="spellStart"/>
            <w:r w:rsidR="005C030D" w:rsidRPr="00D46530">
              <w:rPr>
                <w:rFonts w:ascii="Verdana" w:hAnsi="Verdana" w:cs="Segoe UI"/>
                <w:color w:val="000000" w:themeColor="text1"/>
                <w:sz w:val="18"/>
                <w:szCs w:val="18"/>
                <w:highlight w:val="cyan"/>
              </w:rPr>
              <w:t>cashflow</w:t>
            </w:r>
            <w:proofErr w:type="spellEnd"/>
            <w:r w:rsidR="005C030D" w:rsidRPr="00D46530">
              <w:rPr>
                <w:rFonts w:ascii="Verdana" w:hAnsi="Verdana" w:cs="Segoe UI"/>
                <w:color w:val="000000" w:themeColor="text1"/>
                <w:sz w:val="18"/>
                <w:szCs w:val="18"/>
                <w:highlight w:val="cyan"/>
              </w:rPr>
              <w:t xml:space="preserve"> tab</w:t>
            </w:r>
          </w:p>
        </w:tc>
        <w:tc>
          <w:tcPr>
            <w:tcW w:w="2740"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income_source_6_client_2</w:t>
            </w:r>
            <w:r>
              <w:rPr>
                <w:rFonts w:ascii="Menlo" w:hAnsi="Menlo" w:cs="Menlo"/>
                <w:color w:val="222222"/>
                <w:sz w:val="17"/>
                <w:szCs w:val="17"/>
                <w:shd w:val="clear" w:color="auto" w:fill="FFFFFF"/>
              </w:rPr>
              <w:t>}</w:t>
            </w:r>
            <w:r w:rsidR="005C030D" w:rsidRPr="006A7AD1">
              <w:rPr>
                <w:rFonts w:ascii="Verdana" w:hAnsi="Verdana" w:cs="Segoe UI Light"/>
                <w:bCs/>
                <w:color w:val="404040"/>
                <w:sz w:val="18"/>
                <w:szCs w:val="18"/>
                <w:highlight w:val="cyan"/>
              </w:rPr>
              <w:t xml:space="preserve">sourced from </w:t>
            </w:r>
            <w:proofErr w:type="spellStart"/>
            <w:r w:rsidR="005C030D" w:rsidRPr="006A7AD1">
              <w:rPr>
                <w:rFonts w:ascii="Verdana" w:hAnsi="Verdana" w:cs="Segoe UI Light"/>
                <w:bCs/>
                <w:color w:val="404040"/>
                <w:sz w:val="18"/>
                <w:szCs w:val="18"/>
                <w:highlight w:val="cyan"/>
              </w:rPr>
              <w:t>mycrm</w:t>
            </w:r>
            <w:proofErr w:type="spellEnd"/>
            <w:r w:rsidR="005C030D" w:rsidRPr="006A7AD1">
              <w:rPr>
                <w:rFonts w:ascii="Verdana" w:hAnsi="Verdana" w:cs="Segoe UI"/>
                <w:color w:val="000000" w:themeColor="text1"/>
                <w:sz w:val="18"/>
                <w:szCs w:val="18"/>
                <w:highlight w:val="cyan"/>
              </w:rPr>
              <w:t xml:space="preserve"> / </w:t>
            </w:r>
            <w:proofErr w:type="spellStart"/>
            <w:r w:rsidR="005C030D" w:rsidRPr="006A7AD1">
              <w:rPr>
                <w:rFonts w:ascii="Verdana" w:hAnsi="Verdana" w:cs="Segoe UI"/>
                <w:color w:val="000000" w:themeColor="text1"/>
                <w:sz w:val="18"/>
                <w:szCs w:val="18"/>
                <w:highlight w:val="cyan"/>
              </w:rPr>
              <w:t>cashflow</w:t>
            </w:r>
            <w:proofErr w:type="spellEnd"/>
            <w:r w:rsidR="005C030D" w:rsidRPr="006A7AD1">
              <w:rPr>
                <w:rFonts w:ascii="Verdana" w:hAnsi="Verdana" w:cs="Segoe UI"/>
                <w:color w:val="000000" w:themeColor="text1"/>
                <w:sz w:val="18"/>
                <w:szCs w:val="18"/>
                <w:highlight w:val="cyan"/>
              </w:rPr>
              <w:t xml:space="preserve"> tab</w:t>
            </w:r>
          </w:p>
        </w:tc>
        <w:tc>
          <w:tcPr>
            <w:tcW w:w="2732"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left"/>
              <w:rPr>
                <w:rFonts w:ascii="Verdana" w:hAnsi="Verdana" w:cs="Segoe UI"/>
                <w:color w:val="000000" w:themeColor="text1"/>
                <w:sz w:val="18"/>
                <w:szCs w:val="18"/>
              </w:rPr>
            </w:pPr>
          </w:p>
        </w:tc>
      </w:tr>
      <w:tr w:rsidR="00927E06" w:rsidRPr="003D20CA" w:rsidTr="00AE4A0E">
        <w:tc>
          <w:tcPr>
            <w:tcW w:w="2518" w:type="dxa"/>
            <w:tcBorders>
              <w:top w:val="single" w:sz="4" w:space="0" w:color="808080"/>
              <w:left w:val="single" w:sz="4" w:space="0" w:color="808080"/>
              <w:bottom w:val="single" w:sz="4" w:space="0" w:color="808080"/>
            </w:tcBorders>
            <w:shd w:val="clear" w:color="auto" w:fill="B1BABF"/>
          </w:tcPr>
          <w:p w:rsidR="00927E06" w:rsidRPr="003D20CA" w:rsidRDefault="00927E06" w:rsidP="00165183">
            <w:pPr>
              <w:spacing w:before="60" w:after="120" w:line="23" w:lineRule="atLeast"/>
              <w:contextualSpacing/>
              <w:rPr>
                <w:rFonts w:ascii="Verdana" w:hAnsi="Verdana" w:cs="Segoe UI"/>
                <w:b/>
                <w:color w:val="000000" w:themeColor="text1"/>
                <w:sz w:val="18"/>
                <w:szCs w:val="18"/>
              </w:rPr>
            </w:pPr>
            <w:r w:rsidRPr="003D20CA">
              <w:rPr>
                <w:rFonts w:ascii="Verdana" w:hAnsi="Verdana" w:cs="Segoe UI"/>
                <w:b/>
                <w:color w:val="000000" w:themeColor="text1"/>
                <w:sz w:val="18"/>
                <w:szCs w:val="18"/>
              </w:rPr>
              <w:t>INCOME (before tax)</w:t>
            </w:r>
          </w:p>
        </w:tc>
        <w:tc>
          <w:tcPr>
            <w:tcW w:w="2702" w:type="dxa"/>
            <w:tcBorders>
              <w:top w:val="single" w:sz="4" w:space="0" w:color="808080"/>
              <w:left w:val="single" w:sz="4" w:space="0" w:color="808080"/>
              <w:bottom w:val="single" w:sz="4" w:space="0" w:color="808080"/>
            </w:tcBorders>
            <w:shd w:val="clear" w:color="auto" w:fill="B1BABF"/>
          </w:tcPr>
          <w:p w:rsidR="00927E06" w:rsidRPr="003D20CA" w:rsidRDefault="00927E06" w:rsidP="00165183">
            <w:pPr>
              <w:pStyle w:val="BodyCopyRightJustify"/>
              <w:spacing w:before="60" w:after="120" w:line="23" w:lineRule="atLeast"/>
              <w:contextualSpacing/>
              <w:jc w:val="left"/>
              <w:rPr>
                <w:rFonts w:ascii="Verdana" w:hAnsi="Verdana" w:cs="Segoe UI"/>
                <w:b/>
                <w:color w:val="000000" w:themeColor="text1"/>
                <w:sz w:val="18"/>
                <w:szCs w:val="18"/>
              </w:rPr>
            </w:pPr>
          </w:p>
        </w:tc>
        <w:tc>
          <w:tcPr>
            <w:tcW w:w="2740" w:type="dxa"/>
            <w:tcBorders>
              <w:top w:val="single" w:sz="4" w:space="0" w:color="808080"/>
              <w:left w:val="single" w:sz="4" w:space="0" w:color="808080"/>
              <w:bottom w:val="single" w:sz="4" w:space="0" w:color="808080"/>
            </w:tcBorders>
            <w:shd w:val="clear" w:color="auto" w:fill="B1BABF"/>
          </w:tcPr>
          <w:p w:rsidR="00927E06" w:rsidRPr="003D20CA" w:rsidRDefault="00927E06" w:rsidP="00165183">
            <w:pPr>
              <w:pStyle w:val="BodyCopyRightJustify"/>
              <w:spacing w:before="60" w:after="120" w:line="23" w:lineRule="atLeast"/>
              <w:contextualSpacing/>
              <w:jc w:val="left"/>
              <w:rPr>
                <w:rFonts w:ascii="Verdana" w:hAnsi="Verdana" w:cs="Segoe UI"/>
                <w:b/>
                <w:color w:val="000000" w:themeColor="text1"/>
                <w:sz w:val="18"/>
                <w:szCs w:val="18"/>
              </w:rPr>
            </w:pPr>
          </w:p>
        </w:tc>
        <w:tc>
          <w:tcPr>
            <w:tcW w:w="2732" w:type="dxa"/>
            <w:tcBorders>
              <w:top w:val="single" w:sz="4" w:space="0" w:color="808080"/>
              <w:left w:val="single" w:sz="4" w:space="0" w:color="808080"/>
              <w:bottom w:val="single" w:sz="4" w:space="0" w:color="808080"/>
              <w:right w:val="single" w:sz="4" w:space="0" w:color="808080"/>
            </w:tcBorders>
            <w:shd w:val="clear" w:color="auto" w:fill="B1BABF"/>
          </w:tcPr>
          <w:p w:rsidR="00927E06" w:rsidRPr="003D20CA" w:rsidRDefault="00927E06" w:rsidP="00165183">
            <w:pPr>
              <w:pStyle w:val="BodyCopyRightJustify"/>
              <w:spacing w:before="60" w:after="120" w:line="23" w:lineRule="atLeast"/>
              <w:contextualSpacing/>
              <w:jc w:val="left"/>
              <w:rPr>
                <w:rFonts w:ascii="Verdana" w:hAnsi="Verdana" w:cs="Segoe UI"/>
                <w:b/>
                <w:color w:val="000000" w:themeColor="text1"/>
                <w:sz w:val="18"/>
                <w:szCs w:val="18"/>
              </w:rPr>
            </w:pPr>
          </w:p>
        </w:tc>
      </w:tr>
    </w:tbl>
    <w:p w:rsidR="00927E06" w:rsidRPr="00746B38" w:rsidRDefault="00927E06" w:rsidP="00927E06">
      <w:pPr>
        <w:rPr>
          <w:rFonts w:ascii="Verdana" w:hAnsi="Verdana"/>
          <w:color w:val="000000" w:themeColor="text1"/>
          <w:sz w:val="18"/>
          <w:szCs w:val="18"/>
        </w:rPr>
      </w:pPr>
    </w:p>
    <w:tbl>
      <w:tblPr>
        <w:tblW w:w="10692" w:type="dxa"/>
        <w:tblInd w:w="-5" w:type="dxa"/>
        <w:tblLayout w:type="fixed"/>
        <w:tblLook w:val="0000"/>
      </w:tblPr>
      <w:tblGrid>
        <w:gridCol w:w="2518"/>
        <w:gridCol w:w="1848"/>
        <w:gridCol w:w="1021"/>
        <w:gridCol w:w="1672"/>
        <w:gridCol w:w="1021"/>
        <w:gridCol w:w="1559"/>
        <w:gridCol w:w="1053"/>
      </w:tblGrid>
      <w:tr w:rsidR="00927E06" w:rsidRPr="00746B38" w:rsidTr="007304D4">
        <w:trPr>
          <w:trHeight w:val="454"/>
        </w:trPr>
        <w:tc>
          <w:tcPr>
            <w:tcW w:w="2518" w:type="dxa"/>
            <w:tcBorders>
              <w:top w:val="single" w:sz="4" w:space="0" w:color="808080"/>
              <w:left w:val="single" w:sz="4" w:space="0" w:color="808080"/>
              <w:bottom w:val="single" w:sz="4" w:space="0" w:color="808080"/>
            </w:tcBorders>
            <w:shd w:val="clear" w:color="auto" w:fill="9BB4D2"/>
          </w:tcPr>
          <w:p w:rsidR="00927E06" w:rsidRPr="00746B38" w:rsidRDefault="00927E06" w:rsidP="00165183">
            <w:pPr>
              <w:spacing w:before="60" w:after="120" w:line="23" w:lineRule="atLeast"/>
              <w:contextualSpacing/>
              <w:rPr>
                <w:rFonts w:ascii="Verdana" w:hAnsi="Verdana" w:cs="Segoe UI"/>
                <w:b/>
                <w:color w:val="000000" w:themeColor="text1"/>
                <w:sz w:val="18"/>
                <w:szCs w:val="18"/>
              </w:rPr>
            </w:pPr>
            <w:r w:rsidRPr="00746B38">
              <w:rPr>
                <w:rFonts w:ascii="Verdana" w:hAnsi="Verdana" w:cs="Segoe UI"/>
                <w:b/>
                <w:color w:val="000000" w:themeColor="text1"/>
                <w:sz w:val="18"/>
                <w:szCs w:val="18"/>
              </w:rPr>
              <w:t xml:space="preserve">Expenses </w:t>
            </w:r>
            <w:r w:rsidR="00A701F3">
              <w:rPr>
                <w:rFonts w:ascii="Verdana" w:hAnsi="Verdana" w:cs="Segoe UI"/>
                <w:b/>
                <w:color w:val="000000" w:themeColor="text1"/>
                <w:sz w:val="18"/>
                <w:szCs w:val="18"/>
              </w:rPr>
              <w:t xml:space="preserve">/ Savings </w:t>
            </w:r>
            <w:r w:rsidRPr="00746B38">
              <w:rPr>
                <w:rFonts w:ascii="Verdana" w:hAnsi="Verdana" w:cs="Segoe UI"/>
                <w:b/>
                <w:color w:val="000000" w:themeColor="text1"/>
                <w:sz w:val="18"/>
                <w:szCs w:val="18"/>
              </w:rPr>
              <w:t>(Annual)</w:t>
            </w:r>
          </w:p>
        </w:tc>
        <w:tc>
          <w:tcPr>
            <w:tcW w:w="1848" w:type="dxa"/>
            <w:tcBorders>
              <w:top w:val="single" w:sz="4" w:space="0" w:color="808080"/>
              <w:left w:val="single" w:sz="4" w:space="0" w:color="808080"/>
              <w:bottom w:val="single" w:sz="4" w:space="0" w:color="808080"/>
            </w:tcBorders>
            <w:shd w:val="clear" w:color="auto" w:fill="9BB4D2"/>
          </w:tcPr>
          <w:p w:rsidR="00927E06" w:rsidRPr="00746B38" w:rsidRDefault="00927E06" w:rsidP="00165183">
            <w:pPr>
              <w:pStyle w:val="BodyCopyCenter"/>
              <w:spacing w:before="60" w:after="120" w:line="23" w:lineRule="atLeast"/>
              <w:contextualSpacing/>
              <w:rPr>
                <w:rFonts w:ascii="Verdana" w:hAnsi="Verdana" w:cs="Segoe UI"/>
                <w:b/>
                <w:color w:val="000000" w:themeColor="text1"/>
                <w:sz w:val="18"/>
                <w:szCs w:val="18"/>
              </w:rPr>
            </w:pPr>
            <w:r w:rsidRPr="00746B38">
              <w:rPr>
                <w:rFonts w:ascii="Verdana" w:hAnsi="Verdana" w:cs="Segoe UI"/>
                <w:b/>
                <w:color w:val="000000" w:themeColor="text1"/>
                <w:sz w:val="18"/>
                <w:szCs w:val="18"/>
              </w:rPr>
              <w:t>Client 1</w:t>
            </w:r>
          </w:p>
        </w:tc>
        <w:tc>
          <w:tcPr>
            <w:tcW w:w="1021" w:type="dxa"/>
            <w:tcBorders>
              <w:top w:val="single" w:sz="4" w:space="0" w:color="808080"/>
              <w:left w:val="single" w:sz="4" w:space="0" w:color="808080"/>
              <w:bottom w:val="single" w:sz="4" w:space="0" w:color="808080"/>
            </w:tcBorders>
            <w:shd w:val="clear" w:color="auto" w:fill="9BB4D2"/>
          </w:tcPr>
          <w:p w:rsidR="00927E06" w:rsidRPr="005E693E" w:rsidRDefault="007304D4" w:rsidP="00165183">
            <w:pPr>
              <w:pStyle w:val="BodyCopyCenter"/>
              <w:spacing w:before="60" w:after="120" w:line="23" w:lineRule="atLeast"/>
              <w:contextualSpacing/>
              <w:rPr>
                <w:rFonts w:ascii="Verdana" w:hAnsi="Verdana" w:cs="Segoe UI"/>
                <w:bCs/>
                <w:i/>
                <w:iCs/>
                <w:color w:val="000000" w:themeColor="text1"/>
                <w:sz w:val="14"/>
                <w:szCs w:val="14"/>
              </w:rPr>
            </w:pPr>
            <w:r>
              <w:rPr>
                <w:rFonts w:ascii="Verdana" w:hAnsi="Verdana" w:cs="Segoe UI"/>
                <w:bCs/>
                <w:i/>
                <w:iCs/>
                <w:color w:val="000000" w:themeColor="text1"/>
                <w:sz w:val="14"/>
                <w:szCs w:val="14"/>
              </w:rPr>
              <w:t>T</w:t>
            </w:r>
            <w:r w:rsidR="00927E06" w:rsidRPr="005E693E">
              <w:rPr>
                <w:rFonts w:ascii="Verdana" w:hAnsi="Verdana" w:cs="Segoe UI"/>
                <w:bCs/>
                <w:i/>
                <w:iCs/>
                <w:color w:val="000000" w:themeColor="text1"/>
                <w:sz w:val="14"/>
                <w:szCs w:val="14"/>
              </w:rPr>
              <w:t xml:space="preserve">ax </w:t>
            </w:r>
            <w:r>
              <w:rPr>
                <w:rFonts w:ascii="Verdana" w:hAnsi="Verdana" w:cs="Segoe UI"/>
                <w:bCs/>
                <w:i/>
                <w:iCs/>
                <w:color w:val="000000" w:themeColor="text1"/>
                <w:sz w:val="14"/>
                <w:szCs w:val="14"/>
              </w:rPr>
              <w:t>D</w:t>
            </w:r>
            <w:r w:rsidR="00927E06" w:rsidRPr="005E693E">
              <w:rPr>
                <w:rFonts w:ascii="Verdana" w:hAnsi="Verdana" w:cs="Segoe UI"/>
                <w:bCs/>
                <w:i/>
                <w:iCs/>
                <w:color w:val="000000" w:themeColor="text1"/>
                <w:sz w:val="14"/>
                <w:szCs w:val="14"/>
              </w:rPr>
              <w:t>eductible</w:t>
            </w:r>
          </w:p>
        </w:tc>
        <w:tc>
          <w:tcPr>
            <w:tcW w:w="1672" w:type="dxa"/>
            <w:tcBorders>
              <w:top w:val="single" w:sz="4" w:space="0" w:color="808080"/>
              <w:left w:val="single" w:sz="4" w:space="0" w:color="808080"/>
              <w:bottom w:val="single" w:sz="4" w:space="0" w:color="808080"/>
            </w:tcBorders>
            <w:shd w:val="clear" w:color="auto" w:fill="9BB4D2"/>
          </w:tcPr>
          <w:p w:rsidR="00927E06" w:rsidRPr="00746B38" w:rsidRDefault="00927E06" w:rsidP="00165183">
            <w:pPr>
              <w:pStyle w:val="BodyCopyCenter"/>
              <w:spacing w:before="60" w:after="120" w:line="23" w:lineRule="atLeast"/>
              <w:contextualSpacing/>
              <w:rPr>
                <w:rFonts w:ascii="Verdana" w:hAnsi="Verdana" w:cs="Segoe UI"/>
                <w:b/>
                <w:color w:val="000000" w:themeColor="text1"/>
                <w:sz w:val="18"/>
                <w:szCs w:val="18"/>
              </w:rPr>
            </w:pPr>
            <w:r w:rsidRPr="00746B38">
              <w:rPr>
                <w:rFonts w:ascii="Verdana" w:hAnsi="Verdana" w:cs="Segoe UI"/>
                <w:b/>
                <w:color w:val="000000" w:themeColor="text1"/>
                <w:sz w:val="18"/>
                <w:szCs w:val="18"/>
              </w:rPr>
              <w:t>Client 2</w:t>
            </w:r>
          </w:p>
        </w:tc>
        <w:tc>
          <w:tcPr>
            <w:tcW w:w="1021" w:type="dxa"/>
            <w:tcBorders>
              <w:top w:val="single" w:sz="4" w:space="0" w:color="808080"/>
              <w:left w:val="single" w:sz="4" w:space="0" w:color="808080"/>
              <w:bottom w:val="single" w:sz="4" w:space="0" w:color="808080"/>
            </w:tcBorders>
            <w:shd w:val="clear" w:color="auto" w:fill="9BB4D2"/>
          </w:tcPr>
          <w:p w:rsidR="00927E06" w:rsidRPr="00796361" w:rsidRDefault="007304D4" w:rsidP="00165183">
            <w:pPr>
              <w:pStyle w:val="BodyCopyCenter"/>
              <w:spacing w:before="60" w:after="120" w:line="23" w:lineRule="atLeast"/>
              <w:contextualSpacing/>
              <w:rPr>
                <w:rFonts w:ascii="Verdana" w:hAnsi="Verdana" w:cs="Segoe UI"/>
                <w:bCs/>
                <w:color w:val="000000" w:themeColor="text1"/>
                <w:sz w:val="18"/>
                <w:szCs w:val="18"/>
              </w:rPr>
            </w:pPr>
            <w:r>
              <w:rPr>
                <w:rFonts w:ascii="Verdana" w:hAnsi="Verdana" w:cs="Segoe UI"/>
                <w:bCs/>
                <w:i/>
                <w:iCs/>
                <w:color w:val="000000" w:themeColor="text1"/>
                <w:sz w:val="14"/>
                <w:szCs w:val="14"/>
              </w:rPr>
              <w:t>T</w:t>
            </w:r>
            <w:r w:rsidRPr="005E693E">
              <w:rPr>
                <w:rFonts w:ascii="Verdana" w:hAnsi="Verdana" w:cs="Segoe UI"/>
                <w:bCs/>
                <w:i/>
                <w:iCs/>
                <w:color w:val="000000" w:themeColor="text1"/>
                <w:sz w:val="14"/>
                <w:szCs w:val="14"/>
              </w:rPr>
              <w:t xml:space="preserve">ax </w:t>
            </w:r>
            <w:r>
              <w:rPr>
                <w:rFonts w:ascii="Verdana" w:hAnsi="Verdana" w:cs="Segoe UI"/>
                <w:bCs/>
                <w:i/>
                <w:iCs/>
                <w:color w:val="000000" w:themeColor="text1"/>
                <w:sz w:val="14"/>
                <w:szCs w:val="14"/>
              </w:rPr>
              <w:t>D</w:t>
            </w:r>
            <w:r w:rsidRPr="005E693E">
              <w:rPr>
                <w:rFonts w:ascii="Verdana" w:hAnsi="Verdana" w:cs="Segoe UI"/>
                <w:bCs/>
                <w:i/>
                <w:iCs/>
                <w:color w:val="000000" w:themeColor="text1"/>
                <w:sz w:val="14"/>
                <w:szCs w:val="14"/>
              </w:rPr>
              <w:t>eductible</w:t>
            </w:r>
          </w:p>
        </w:tc>
        <w:tc>
          <w:tcPr>
            <w:tcW w:w="1559" w:type="dxa"/>
            <w:tcBorders>
              <w:top w:val="single" w:sz="4" w:space="0" w:color="808080"/>
              <w:left w:val="single" w:sz="4" w:space="0" w:color="808080"/>
              <w:bottom w:val="single" w:sz="4" w:space="0" w:color="808080"/>
              <w:right w:val="single" w:sz="4" w:space="0" w:color="808080"/>
            </w:tcBorders>
            <w:shd w:val="clear" w:color="auto" w:fill="9BB4D2"/>
          </w:tcPr>
          <w:p w:rsidR="00927E06" w:rsidRPr="00746B38" w:rsidRDefault="00927E06" w:rsidP="00165183">
            <w:pPr>
              <w:pStyle w:val="BodyCopyCenter"/>
              <w:spacing w:before="60" w:after="120" w:line="23" w:lineRule="atLeast"/>
              <w:contextualSpacing/>
              <w:rPr>
                <w:rFonts w:ascii="Verdana" w:hAnsi="Verdana" w:cs="Segoe UI"/>
                <w:color w:val="000000" w:themeColor="text1"/>
                <w:sz w:val="18"/>
                <w:szCs w:val="18"/>
              </w:rPr>
            </w:pPr>
            <w:r w:rsidRPr="00746B38">
              <w:rPr>
                <w:rFonts w:ascii="Verdana" w:hAnsi="Verdana" w:cs="Segoe UI"/>
                <w:b/>
                <w:color w:val="000000" w:themeColor="text1"/>
                <w:sz w:val="18"/>
                <w:szCs w:val="18"/>
              </w:rPr>
              <w:t>Joint</w:t>
            </w:r>
          </w:p>
        </w:tc>
        <w:tc>
          <w:tcPr>
            <w:tcW w:w="1053" w:type="dxa"/>
            <w:tcBorders>
              <w:top w:val="single" w:sz="4" w:space="0" w:color="808080"/>
              <w:left w:val="single" w:sz="4" w:space="0" w:color="808080"/>
              <w:bottom w:val="single" w:sz="4" w:space="0" w:color="808080"/>
              <w:right w:val="single" w:sz="4" w:space="0" w:color="808080"/>
            </w:tcBorders>
            <w:shd w:val="clear" w:color="auto" w:fill="9BB4D2"/>
          </w:tcPr>
          <w:p w:rsidR="00927E06" w:rsidRPr="00796361" w:rsidRDefault="007304D4" w:rsidP="00165183">
            <w:pPr>
              <w:pStyle w:val="BodyCopyCenter"/>
              <w:spacing w:before="60" w:after="120" w:line="23" w:lineRule="atLeast"/>
              <w:contextualSpacing/>
              <w:rPr>
                <w:rFonts w:ascii="Verdana" w:hAnsi="Verdana" w:cs="Segoe UI"/>
                <w:bCs/>
                <w:color w:val="000000" w:themeColor="text1"/>
                <w:sz w:val="18"/>
                <w:szCs w:val="18"/>
              </w:rPr>
            </w:pPr>
            <w:r>
              <w:rPr>
                <w:rFonts w:ascii="Verdana" w:hAnsi="Verdana" w:cs="Segoe UI"/>
                <w:bCs/>
                <w:i/>
                <w:iCs/>
                <w:color w:val="000000" w:themeColor="text1"/>
                <w:sz w:val="14"/>
                <w:szCs w:val="14"/>
              </w:rPr>
              <w:t>T</w:t>
            </w:r>
            <w:r w:rsidRPr="005E693E">
              <w:rPr>
                <w:rFonts w:ascii="Verdana" w:hAnsi="Verdana" w:cs="Segoe UI"/>
                <w:bCs/>
                <w:i/>
                <w:iCs/>
                <w:color w:val="000000" w:themeColor="text1"/>
                <w:sz w:val="14"/>
                <w:szCs w:val="14"/>
              </w:rPr>
              <w:t xml:space="preserve">ax </w:t>
            </w:r>
            <w:r>
              <w:rPr>
                <w:rFonts w:ascii="Verdana" w:hAnsi="Verdana" w:cs="Segoe UI"/>
                <w:bCs/>
                <w:i/>
                <w:iCs/>
                <w:color w:val="000000" w:themeColor="text1"/>
                <w:sz w:val="14"/>
                <w:szCs w:val="14"/>
              </w:rPr>
              <w:t>D</w:t>
            </w:r>
            <w:r w:rsidRPr="005E693E">
              <w:rPr>
                <w:rFonts w:ascii="Verdana" w:hAnsi="Verdana" w:cs="Segoe UI"/>
                <w:bCs/>
                <w:i/>
                <w:iCs/>
                <w:color w:val="000000" w:themeColor="text1"/>
                <w:sz w:val="14"/>
                <w:szCs w:val="14"/>
              </w:rPr>
              <w:t>eductible</w:t>
            </w:r>
          </w:p>
        </w:tc>
      </w:tr>
      <w:tr w:rsidR="005C030D" w:rsidRPr="00746B38" w:rsidTr="007304D4">
        <w:trPr>
          <w:trHeight w:val="400"/>
        </w:trPr>
        <w:tc>
          <w:tcPr>
            <w:tcW w:w="2518" w:type="dxa"/>
            <w:tcBorders>
              <w:top w:val="single" w:sz="4" w:space="0" w:color="808080"/>
              <w:left w:val="single" w:sz="4" w:space="0" w:color="808080"/>
              <w:bottom w:val="single" w:sz="4" w:space="0" w:color="808080"/>
            </w:tcBorders>
            <w:shd w:val="clear" w:color="auto" w:fill="DCDFDF"/>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expenses_savings_1</w:t>
            </w:r>
            <w:r>
              <w:rPr>
                <w:rFonts w:ascii="Menlo" w:hAnsi="Menlo" w:cs="Menlo"/>
                <w:color w:val="222222"/>
                <w:sz w:val="17"/>
                <w:szCs w:val="17"/>
                <w:shd w:val="clear" w:color="auto" w:fill="FFFFFF"/>
              </w:rPr>
              <w:t>}</w:t>
            </w:r>
            <w:r w:rsidR="005C030D" w:rsidRPr="00232DE8">
              <w:rPr>
                <w:rFonts w:ascii="Verdana" w:hAnsi="Verdana" w:cs="Segoe UI Light"/>
                <w:bCs/>
                <w:color w:val="404040"/>
                <w:sz w:val="18"/>
                <w:szCs w:val="18"/>
                <w:highlight w:val="cyan"/>
              </w:rPr>
              <w:t xml:space="preserve">sourced from </w:t>
            </w:r>
            <w:proofErr w:type="spellStart"/>
            <w:r w:rsidR="005C030D" w:rsidRPr="00232DE8">
              <w:rPr>
                <w:rFonts w:ascii="Verdana" w:hAnsi="Verdana" w:cs="Segoe UI Light"/>
                <w:bCs/>
                <w:color w:val="404040"/>
                <w:sz w:val="18"/>
                <w:szCs w:val="18"/>
                <w:highlight w:val="cyan"/>
              </w:rPr>
              <w:t>mycrm</w:t>
            </w:r>
            <w:proofErr w:type="spellEnd"/>
            <w:r w:rsidR="005C030D" w:rsidRPr="00232DE8">
              <w:rPr>
                <w:rFonts w:ascii="Verdana" w:hAnsi="Verdana" w:cs="Segoe UI"/>
                <w:color w:val="000000" w:themeColor="text1"/>
                <w:sz w:val="18"/>
                <w:szCs w:val="18"/>
                <w:highlight w:val="cyan"/>
              </w:rPr>
              <w:t xml:space="preserve"> / </w:t>
            </w:r>
            <w:proofErr w:type="spellStart"/>
            <w:r w:rsidR="005C030D" w:rsidRPr="00164168">
              <w:rPr>
                <w:rFonts w:ascii="Verdana" w:hAnsi="Verdana" w:cs="Segoe UI"/>
                <w:color w:val="000000" w:themeColor="text1"/>
                <w:sz w:val="18"/>
                <w:szCs w:val="18"/>
                <w:highlight w:val="cyan"/>
              </w:rPr>
              <w:t>cashflow</w:t>
            </w:r>
            <w:proofErr w:type="spellEnd"/>
            <w:r w:rsidR="005C030D" w:rsidRPr="00164168">
              <w:rPr>
                <w:rFonts w:ascii="Verdana" w:hAnsi="Verdana" w:cs="Segoe UI"/>
                <w:color w:val="000000" w:themeColor="text1"/>
                <w:sz w:val="18"/>
                <w:szCs w:val="18"/>
                <w:highlight w:val="cyan"/>
              </w:rPr>
              <w:t xml:space="preserve"> tab</w:t>
            </w:r>
          </w:p>
        </w:tc>
        <w:tc>
          <w:tcPr>
            <w:tcW w:w="1848"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expenses_savings_1_client_1</w:t>
            </w:r>
            <w:r>
              <w:rPr>
                <w:rFonts w:ascii="Menlo" w:hAnsi="Menlo" w:cs="Menlo"/>
                <w:color w:val="222222"/>
                <w:sz w:val="17"/>
                <w:szCs w:val="17"/>
                <w:shd w:val="clear" w:color="auto" w:fill="FFFFFF"/>
              </w:rPr>
              <w:t>}</w:t>
            </w:r>
            <w:r w:rsidR="005C030D" w:rsidRPr="00D46530">
              <w:rPr>
                <w:rFonts w:ascii="Verdana" w:hAnsi="Verdana" w:cs="Segoe UI Light"/>
                <w:bCs/>
                <w:color w:val="404040"/>
                <w:sz w:val="18"/>
                <w:szCs w:val="18"/>
                <w:highlight w:val="cyan"/>
              </w:rPr>
              <w:t xml:space="preserve">sourced from </w:t>
            </w:r>
            <w:proofErr w:type="spellStart"/>
            <w:r w:rsidR="005C030D" w:rsidRPr="00D46530">
              <w:rPr>
                <w:rFonts w:ascii="Verdana" w:hAnsi="Verdana" w:cs="Segoe UI Light"/>
                <w:bCs/>
                <w:color w:val="404040"/>
                <w:sz w:val="18"/>
                <w:szCs w:val="18"/>
                <w:highlight w:val="cyan"/>
              </w:rPr>
              <w:t>mycrm</w:t>
            </w:r>
            <w:proofErr w:type="spellEnd"/>
            <w:r w:rsidR="005C030D" w:rsidRPr="00D46530">
              <w:rPr>
                <w:rFonts w:ascii="Verdana" w:hAnsi="Verdana" w:cs="Segoe UI"/>
                <w:color w:val="000000" w:themeColor="text1"/>
                <w:sz w:val="18"/>
                <w:szCs w:val="18"/>
                <w:highlight w:val="cyan"/>
              </w:rPr>
              <w:t xml:space="preserve"> / </w:t>
            </w:r>
            <w:proofErr w:type="spellStart"/>
            <w:r w:rsidR="005C030D" w:rsidRPr="00D46530">
              <w:rPr>
                <w:rFonts w:ascii="Verdana" w:hAnsi="Verdana" w:cs="Segoe UI"/>
                <w:color w:val="000000" w:themeColor="text1"/>
                <w:sz w:val="18"/>
                <w:szCs w:val="18"/>
                <w:highlight w:val="cyan"/>
              </w:rPr>
              <w:t>cashflow</w:t>
            </w:r>
            <w:proofErr w:type="spellEnd"/>
            <w:r w:rsidR="005C030D" w:rsidRPr="00D46530">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expenses_savings_1_client_1_taxable</w:t>
            </w:r>
            <w:r>
              <w:rPr>
                <w:rFonts w:ascii="Menlo" w:hAnsi="Menlo" w:cs="Menlo"/>
                <w:color w:val="222222"/>
                <w:sz w:val="17"/>
                <w:szCs w:val="17"/>
                <w:shd w:val="clear" w:color="auto" w:fill="FFFFFF"/>
              </w:rPr>
              <w:t>}</w:t>
            </w:r>
            <w:r w:rsidR="005C030D" w:rsidRPr="006A7AD1">
              <w:rPr>
                <w:rFonts w:ascii="Verdana" w:hAnsi="Verdana" w:cs="Segoe UI Light"/>
                <w:bCs/>
                <w:color w:val="404040"/>
                <w:sz w:val="18"/>
                <w:szCs w:val="18"/>
                <w:highlight w:val="cyan"/>
              </w:rPr>
              <w:t xml:space="preserve">sourced from </w:t>
            </w:r>
            <w:proofErr w:type="spellStart"/>
            <w:r w:rsidR="005C030D" w:rsidRPr="006A7AD1">
              <w:rPr>
                <w:rFonts w:ascii="Verdana" w:hAnsi="Verdana" w:cs="Segoe UI Light"/>
                <w:bCs/>
                <w:color w:val="404040"/>
                <w:sz w:val="18"/>
                <w:szCs w:val="18"/>
                <w:highlight w:val="cyan"/>
              </w:rPr>
              <w:t>mycrm</w:t>
            </w:r>
            <w:proofErr w:type="spellEnd"/>
            <w:r w:rsidR="005C030D" w:rsidRPr="006A7AD1">
              <w:rPr>
                <w:rFonts w:ascii="Verdana" w:hAnsi="Verdana" w:cs="Segoe UI"/>
                <w:color w:val="000000" w:themeColor="text1"/>
                <w:sz w:val="18"/>
                <w:szCs w:val="18"/>
                <w:highlight w:val="cyan"/>
              </w:rPr>
              <w:t xml:space="preserve"> / </w:t>
            </w:r>
            <w:proofErr w:type="spellStart"/>
            <w:r w:rsidR="005C030D" w:rsidRPr="006A7AD1">
              <w:rPr>
                <w:rFonts w:ascii="Verdana" w:hAnsi="Verdana" w:cs="Segoe UI"/>
                <w:color w:val="000000" w:themeColor="text1"/>
                <w:sz w:val="18"/>
                <w:szCs w:val="18"/>
                <w:highlight w:val="cyan"/>
              </w:rPr>
              <w:t>cashflow</w:t>
            </w:r>
            <w:proofErr w:type="spellEnd"/>
            <w:r w:rsidR="005C030D" w:rsidRPr="006A7AD1">
              <w:rPr>
                <w:rFonts w:ascii="Verdana" w:hAnsi="Verdana" w:cs="Segoe UI"/>
                <w:color w:val="000000" w:themeColor="text1"/>
                <w:sz w:val="18"/>
                <w:szCs w:val="18"/>
                <w:highlight w:val="cyan"/>
              </w:rPr>
              <w:t xml:space="preserve"> tab</w:t>
            </w:r>
          </w:p>
        </w:tc>
        <w:tc>
          <w:tcPr>
            <w:tcW w:w="1672"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expenses_savings_1_client_2</w:t>
            </w:r>
            <w:r>
              <w:rPr>
                <w:rFonts w:ascii="Menlo" w:hAnsi="Menlo" w:cs="Menlo"/>
                <w:color w:val="222222"/>
                <w:sz w:val="17"/>
                <w:szCs w:val="17"/>
                <w:shd w:val="clear" w:color="auto" w:fill="FFFFFF"/>
              </w:rPr>
              <w:t>}</w:t>
            </w:r>
            <w:r w:rsidR="005C030D" w:rsidRPr="00232DE8">
              <w:rPr>
                <w:rFonts w:ascii="Verdana" w:hAnsi="Verdana" w:cs="Segoe UI Light"/>
                <w:bCs/>
                <w:color w:val="404040"/>
                <w:sz w:val="18"/>
                <w:szCs w:val="18"/>
                <w:highlight w:val="cyan"/>
              </w:rPr>
              <w:t xml:space="preserve">sourced from </w:t>
            </w:r>
            <w:proofErr w:type="spellStart"/>
            <w:r w:rsidR="005C030D" w:rsidRPr="00232DE8">
              <w:rPr>
                <w:rFonts w:ascii="Verdana" w:hAnsi="Verdana" w:cs="Segoe UI Light"/>
                <w:bCs/>
                <w:color w:val="404040"/>
                <w:sz w:val="18"/>
                <w:szCs w:val="18"/>
                <w:highlight w:val="cyan"/>
              </w:rPr>
              <w:t>mycrm</w:t>
            </w:r>
            <w:proofErr w:type="spellEnd"/>
            <w:r w:rsidR="005C030D" w:rsidRPr="00232DE8">
              <w:rPr>
                <w:rFonts w:ascii="Verdana" w:hAnsi="Verdana" w:cs="Segoe UI"/>
                <w:color w:val="000000" w:themeColor="text1"/>
                <w:sz w:val="18"/>
                <w:szCs w:val="18"/>
                <w:highlight w:val="cyan"/>
              </w:rPr>
              <w:t xml:space="preserve"> / </w:t>
            </w:r>
            <w:proofErr w:type="spellStart"/>
            <w:r w:rsidR="005C030D" w:rsidRPr="00164168">
              <w:rPr>
                <w:rFonts w:ascii="Verdana" w:hAnsi="Verdana" w:cs="Segoe UI"/>
                <w:color w:val="000000" w:themeColor="text1"/>
                <w:sz w:val="18"/>
                <w:szCs w:val="18"/>
                <w:highlight w:val="cyan"/>
              </w:rPr>
              <w:t>cashflow</w:t>
            </w:r>
            <w:proofErr w:type="spellEnd"/>
            <w:r w:rsidR="005C030D" w:rsidRPr="00164168">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expenses_savings_1_client_2_taxable</w:t>
            </w:r>
            <w:r>
              <w:rPr>
                <w:rFonts w:ascii="Menlo" w:hAnsi="Menlo" w:cs="Menlo"/>
                <w:color w:val="222222"/>
                <w:sz w:val="17"/>
                <w:szCs w:val="17"/>
                <w:shd w:val="clear" w:color="auto" w:fill="FFFFFF"/>
              </w:rPr>
              <w:t>}</w:t>
            </w:r>
            <w:r w:rsidR="005C030D" w:rsidRPr="00D46530">
              <w:rPr>
                <w:rFonts w:ascii="Verdana" w:hAnsi="Verdana" w:cs="Segoe UI Light"/>
                <w:bCs/>
                <w:color w:val="404040"/>
                <w:sz w:val="18"/>
                <w:szCs w:val="18"/>
                <w:highlight w:val="cyan"/>
              </w:rPr>
              <w:t xml:space="preserve">sourced from </w:t>
            </w:r>
            <w:proofErr w:type="spellStart"/>
            <w:r w:rsidR="005C030D" w:rsidRPr="00D46530">
              <w:rPr>
                <w:rFonts w:ascii="Verdana" w:hAnsi="Verdana" w:cs="Segoe UI Light"/>
                <w:bCs/>
                <w:color w:val="404040"/>
                <w:sz w:val="18"/>
                <w:szCs w:val="18"/>
                <w:highlight w:val="cyan"/>
              </w:rPr>
              <w:t>mycrm</w:t>
            </w:r>
            <w:proofErr w:type="spellEnd"/>
            <w:r w:rsidR="005C030D" w:rsidRPr="00D46530">
              <w:rPr>
                <w:rFonts w:ascii="Verdana" w:hAnsi="Verdana" w:cs="Segoe UI"/>
                <w:color w:val="000000" w:themeColor="text1"/>
                <w:sz w:val="18"/>
                <w:szCs w:val="18"/>
                <w:highlight w:val="cyan"/>
              </w:rPr>
              <w:t xml:space="preserve"> / </w:t>
            </w:r>
            <w:proofErr w:type="spellStart"/>
            <w:r w:rsidR="005C030D" w:rsidRPr="00D46530">
              <w:rPr>
                <w:rFonts w:ascii="Verdana" w:hAnsi="Verdana" w:cs="Segoe UI"/>
                <w:color w:val="000000" w:themeColor="text1"/>
                <w:sz w:val="18"/>
                <w:szCs w:val="18"/>
                <w:highlight w:val="cyan"/>
              </w:rPr>
              <w:t>cashflow</w:t>
            </w:r>
            <w:proofErr w:type="spellEnd"/>
            <w:r w:rsidR="005C030D" w:rsidRPr="00D46530">
              <w:rPr>
                <w:rFonts w:ascii="Verdana" w:hAnsi="Verdana" w:cs="Segoe UI"/>
                <w:color w:val="000000" w:themeColor="text1"/>
                <w:sz w:val="18"/>
                <w:szCs w:val="18"/>
                <w:highlight w:val="cyan"/>
              </w:rPr>
              <w:t xml:space="preserve"> tab</w:t>
            </w:r>
          </w:p>
        </w:tc>
        <w:tc>
          <w:tcPr>
            <w:tcW w:w="1559"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left"/>
              <w:rPr>
                <w:rFonts w:ascii="Verdana" w:hAnsi="Verdana" w:cs="Segoe UI"/>
                <w:color w:val="000000" w:themeColor="text1"/>
                <w:sz w:val="18"/>
                <w:szCs w:val="18"/>
              </w:rPr>
            </w:pPr>
          </w:p>
        </w:tc>
        <w:tc>
          <w:tcPr>
            <w:tcW w:w="1053"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center"/>
              <w:rPr>
                <w:rFonts w:ascii="Verdana" w:hAnsi="Verdana" w:cs="Segoe UI"/>
                <w:color w:val="000000" w:themeColor="text1"/>
                <w:sz w:val="18"/>
                <w:szCs w:val="18"/>
              </w:rPr>
            </w:pPr>
          </w:p>
        </w:tc>
      </w:tr>
      <w:tr w:rsidR="005C030D" w:rsidRPr="00746B38" w:rsidTr="007304D4">
        <w:trPr>
          <w:trHeight w:val="400"/>
        </w:trPr>
        <w:tc>
          <w:tcPr>
            <w:tcW w:w="2518" w:type="dxa"/>
            <w:tcBorders>
              <w:top w:val="single" w:sz="4" w:space="0" w:color="808080"/>
              <w:left w:val="single" w:sz="4" w:space="0" w:color="808080"/>
              <w:bottom w:val="single" w:sz="4" w:space="0" w:color="808080"/>
            </w:tcBorders>
            <w:shd w:val="clear" w:color="auto" w:fill="DCDFDF"/>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expenses_savings_2</w:t>
            </w:r>
            <w:r>
              <w:rPr>
                <w:rFonts w:ascii="Menlo" w:hAnsi="Menlo" w:cs="Menlo"/>
                <w:color w:val="222222"/>
                <w:sz w:val="17"/>
                <w:szCs w:val="17"/>
                <w:shd w:val="clear" w:color="auto" w:fill="FFFFFF"/>
              </w:rPr>
              <w:t>}</w:t>
            </w:r>
            <w:r w:rsidR="005C030D" w:rsidRPr="00232DE8">
              <w:rPr>
                <w:rFonts w:ascii="Verdana" w:hAnsi="Verdana" w:cs="Segoe UI Light"/>
                <w:bCs/>
                <w:color w:val="404040"/>
                <w:sz w:val="18"/>
                <w:szCs w:val="18"/>
                <w:highlight w:val="cyan"/>
              </w:rPr>
              <w:t xml:space="preserve">sourced from </w:t>
            </w:r>
            <w:proofErr w:type="spellStart"/>
            <w:r w:rsidR="005C030D" w:rsidRPr="00232DE8">
              <w:rPr>
                <w:rFonts w:ascii="Verdana" w:hAnsi="Verdana" w:cs="Segoe UI Light"/>
                <w:bCs/>
                <w:color w:val="404040"/>
                <w:sz w:val="18"/>
                <w:szCs w:val="18"/>
                <w:highlight w:val="cyan"/>
              </w:rPr>
              <w:t>mycrm</w:t>
            </w:r>
            <w:proofErr w:type="spellEnd"/>
            <w:r w:rsidR="005C030D" w:rsidRPr="00232DE8">
              <w:rPr>
                <w:rFonts w:ascii="Verdana" w:hAnsi="Verdana" w:cs="Segoe UI"/>
                <w:color w:val="000000" w:themeColor="text1"/>
                <w:sz w:val="18"/>
                <w:szCs w:val="18"/>
                <w:highlight w:val="cyan"/>
              </w:rPr>
              <w:t xml:space="preserve"> / </w:t>
            </w:r>
            <w:proofErr w:type="spellStart"/>
            <w:r w:rsidR="005C030D" w:rsidRPr="00164168">
              <w:rPr>
                <w:rFonts w:ascii="Verdana" w:hAnsi="Verdana" w:cs="Segoe UI"/>
                <w:color w:val="000000" w:themeColor="text1"/>
                <w:sz w:val="18"/>
                <w:szCs w:val="18"/>
                <w:highlight w:val="cyan"/>
              </w:rPr>
              <w:t>cashflow</w:t>
            </w:r>
            <w:proofErr w:type="spellEnd"/>
            <w:r w:rsidR="005C030D" w:rsidRPr="00164168">
              <w:rPr>
                <w:rFonts w:ascii="Verdana" w:hAnsi="Verdana" w:cs="Segoe UI"/>
                <w:color w:val="000000" w:themeColor="text1"/>
                <w:sz w:val="18"/>
                <w:szCs w:val="18"/>
                <w:highlight w:val="cyan"/>
              </w:rPr>
              <w:t xml:space="preserve"> tab</w:t>
            </w:r>
          </w:p>
        </w:tc>
        <w:tc>
          <w:tcPr>
            <w:tcW w:w="1848"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expenses_savings_2_client_1</w:t>
            </w:r>
            <w:r>
              <w:rPr>
                <w:rFonts w:ascii="Menlo" w:hAnsi="Menlo" w:cs="Menlo"/>
                <w:color w:val="222222"/>
                <w:sz w:val="17"/>
                <w:szCs w:val="17"/>
                <w:shd w:val="clear" w:color="auto" w:fill="FFFFFF"/>
              </w:rPr>
              <w:t>}</w:t>
            </w:r>
            <w:r w:rsidR="005C030D" w:rsidRPr="00D46530">
              <w:rPr>
                <w:rFonts w:ascii="Verdana" w:hAnsi="Verdana" w:cs="Segoe UI Light"/>
                <w:bCs/>
                <w:color w:val="404040"/>
                <w:sz w:val="18"/>
                <w:szCs w:val="18"/>
                <w:highlight w:val="cyan"/>
              </w:rPr>
              <w:t xml:space="preserve">sourced from </w:t>
            </w:r>
            <w:proofErr w:type="spellStart"/>
            <w:r w:rsidR="005C030D" w:rsidRPr="00D46530">
              <w:rPr>
                <w:rFonts w:ascii="Verdana" w:hAnsi="Verdana" w:cs="Segoe UI Light"/>
                <w:bCs/>
                <w:color w:val="404040"/>
                <w:sz w:val="18"/>
                <w:szCs w:val="18"/>
                <w:highlight w:val="cyan"/>
              </w:rPr>
              <w:t>mycrm</w:t>
            </w:r>
            <w:proofErr w:type="spellEnd"/>
            <w:r w:rsidR="005C030D" w:rsidRPr="00D46530">
              <w:rPr>
                <w:rFonts w:ascii="Verdana" w:hAnsi="Verdana" w:cs="Segoe UI"/>
                <w:color w:val="000000" w:themeColor="text1"/>
                <w:sz w:val="18"/>
                <w:szCs w:val="18"/>
                <w:highlight w:val="cyan"/>
              </w:rPr>
              <w:t xml:space="preserve"> / </w:t>
            </w:r>
            <w:proofErr w:type="spellStart"/>
            <w:r w:rsidR="005C030D" w:rsidRPr="00D46530">
              <w:rPr>
                <w:rFonts w:ascii="Verdana" w:hAnsi="Verdana" w:cs="Segoe UI"/>
                <w:color w:val="000000" w:themeColor="text1"/>
                <w:sz w:val="18"/>
                <w:szCs w:val="18"/>
                <w:highlight w:val="cyan"/>
              </w:rPr>
              <w:t>cashflow</w:t>
            </w:r>
            <w:proofErr w:type="spellEnd"/>
            <w:r w:rsidR="005C030D" w:rsidRPr="00D46530">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expenses_savings_2_client_1_taxable</w:t>
            </w:r>
            <w:r>
              <w:rPr>
                <w:rFonts w:ascii="Menlo" w:hAnsi="Menlo" w:cs="Menlo"/>
                <w:color w:val="222222"/>
                <w:sz w:val="17"/>
                <w:szCs w:val="17"/>
                <w:shd w:val="clear" w:color="auto" w:fill="FFFFFF"/>
              </w:rPr>
              <w:t>}</w:t>
            </w:r>
            <w:r w:rsidR="005C030D" w:rsidRPr="006A7AD1">
              <w:rPr>
                <w:rFonts w:ascii="Verdana" w:hAnsi="Verdana" w:cs="Segoe UI Light"/>
                <w:bCs/>
                <w:color w:val="404040"/>
                <w:sz w:val="18"/>
                <w:szCs w:val="18"/>
                <w:highlight w:val="cyan"/>
              </w:rPr>
              <w:t xml:space="preserve">sourced from </w:t>
            </w:r>
            <w:proofErr w:type="spellStart"/>
            <w:r w:rsidR="005C030D" w:rsidRPr="006A7AD1">
              <w:rPr>
                <w:rFonts w:ascii="Verdana" w:hAnsi="Verdana" w:cs="Segoe UI Light"/>
                <w:bCs/>
                <w:color w:val="404040"/>
                <w:sz w:val="18"/>
                <w:szCs w:val="18"/>
                <w:highlight w:val="cyan"/>
              </w:rPr>
              <w:t>mycrm</w:t>
            </w:r>
            <w:proofErr w:type="spellEnd"/>
            <w:r w:rsidR="005C030D" w:rsidRPr="006A7AD1">
              <w:rPr>
                <w:rFonts w:ascii="Verdana" w:hAnsi="Verdana" w:cs="Segoe UI"/>
                <w:color w:val="000000" w:themeColor="text1"/>
                <w:sz w:val="18"/>
                <w:szCs w:val="18"/>
                <w:highlight w:val="cyan"/>
              </w:rPr>
              <w:t xml:space="preserve"> / </w:t>
            </w:r>
            <w:proofErr w:type="spellStart"/>
            <w:r w:rsidR="005C030D" w:rsidRPr="006A7AD1">
              <w:rPr>
                <w:rFonts w:ascii="Verdana" w:hAnsi="Verdana" w:cs="Segoe UI"/>
                <w:color w:val="000000" w:themeColor="text1"/>
                <w:sz w:val="18"/>
                <w:szCs w:val="18"/>
                <w:highlight w:val="cyan"/>
              </w:rPr>
              <w:t>cashflow</w:t>
            </w:r>
            <w:proofErr w:type="spellEnd"/>
            <w:r w:rsidR="005C030D" w:rsidRPr="006A7AD1">
              <w:rPr>
                <w:rFonts w:ascii="Verdana" w:hAnsi="Verdana" w:cs="Segoe UI"/>
                <w:color w:val="000000" w:themeColor="text1"/>
                <w:sz w:val="18"/>
                <w:szCs w:val="18"/>
                <w:highlight w:val="cyan"/>
              </w:rPr>
              <w:t xml:space="preserve"> tab</w:t>
            </w:r>
          </w:p>
        </w:tc>
        <w:tc>
          <w:tcPr>
            <w:tcW w:w="1672"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expenses_savings_2_client_2</w:t>
            </w:r>
            <w:r>
              <w:rPr>
                <w:rFonts w:ascii="Menlo" w:hAnsi="Menlo" w:cs="Menlo"/>
                <w:color w:val="222222"/>
                <w:sz w:val="17"/>
                <w:szCs w:val="17"/>
                <w:shd w:val="clear" w:color="auto" w:fill="FFFFFF"/>
              </w:rPr>
              <w:t>}</w:t>
            </w:r>
            <w:r w:rsidR="005C030D" w:rsidRPr="00232DE8">
              <w:rPr>
                <w:rFonts w:ascii="Verdana" w:hAnsi="Verdana" w:cs="Segoe UI Light"/>
                <w:bCs/>
                <w:color w:val="404040"/>
                <w:sz w:val="18"/>
                <w:szCs w:val="18"/>
                <w:highlight w:val="cyan"/>
              </w:rPr>
              <w:t xml:space="preserve">sourced from </w:t>
            </w:r>
            <w:proofErr w:type="spellStart"/>
            <w:r w:rsidR="005C030D" w:rsidRPr="00232DE8">
              <w:rPr>
                <w:rFonts w:ascii="Verdana" w:hAnsi="Verdana" w:cs="Segoe UI Light"/>
                <w:bCs/>
                <w:color w:val="404040"/>
                <w:sz w:val="18"/>
                <w:szCs w:val="18"/>
                <w:highlight w:val="cyan"/>
              </w:rPr>
              <w:t>mycrm</w:t>
            </w:r>
            <w:proofErr w:type="spellEnd"/>
            <w:r w:rsidR="005C030D" w:rsidRPr="00232DE8">
              <w:rPr>
                <w:rFonts w:ascii="Verdana" w:hAnsi="Verdana" w:cs="Segoe UI"/>
                <w:color w:val="000000" w:themeColor="text1"/>
                <w:sz w:val="18"/>
                <w:szCs w:val="18"/>
                <w:highlight w:val="cyan"/>
              </w:rPr>
              <w:t xml:space="preserve"> / </w:t>
            </w:r>
            <w:proofErr w:type="spellStart"/>
            <w:r w:rsidR="005C030D" w:rsidRPr="00164168">
              <w:rPr>
                <w:rFonts w:ascii="Verdana" w:hAnsi="Verdana" w:cs="Segoe UI"/>
                <w:color w:val="000000" w:themeColor="text1"/>
                <w:sz w:val="18"/>
                <w:szCs w:val="18"/>
                <w:highlight w:val="cyan"/>
              </w:rPr>
              <w:t>cashflow</w:t>
            </w:r>
            <w:proofErr w:type="spellEnd"/>
            <w:r w:rsidR="005C030D" w:rsidRPr="00164168">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expenses_savings_2_client_2_taxable</w:t>
            </w:r>
            <w:r>
              <w:rPr>
                <w:rFonts w:ascii="Menlo" w:hAnsi="Menlo" w:cs="Menlo"/>
                <w:color w:val="222222"/>
                <w:sz w:val="17"/>
                <w:szCs w:val="17"/>
                <w:shd w:val="clear" w:color="auto" w:fill="FFFFFF"/>
              </w:rPr>
              <w:t>}</w:t>
            </w:r>
            <w:r w:rsidR="005C030D" w:rsidRPr="00D46530">
              <w:rPr>
                <w:rFonts w:ascii="Verdana" w:hAnsi="Verdana" w:cs="Segoe UI Light"/>
                <w:bCs/>
                <w:color w:val="404040"/>
                <w:sz w:val="18"/>
                <w:szCs w:val="18"/>
                <w:highlight w:val="cyan"/>
              </w:rPr>
              <w:t xml:space="preserve">sourced from </w:t>
            </w:r>
            <w:proofErr w:type="spellStart"/>
            <w:r w:rsidR="005C030D" w:rsidRPr="00D46530">
              <w:rPr>
                <w:rFonts w:ascii="Verdana" w:hAnsi="Verdana" w:cs="Segoe UI Light"/>
                <w:bCs/>
                <w:color w:val="404040"/>
                <w:sz w:val="18"/>
                <w:szCs w:val="18"/>
                <w:highlight w:val="cyan"/>
              </w:rPr>
              <w:t>mycrm</w:t>
            </w:r>
            <w:proofErr w:type="spellEnd"/>
            <w:r w:rsidR="005C030D" w:rsidRPr="00D46530">
              <w:rPr>
                <w:rFonts w:ascii="Verdana" w:hAnsi="Verdana" w:cs="Segoe UI"/>
                <w:color w:val="000000" w:themeColor="text1"/>
                <w:sz w:val="18"/>
                <w:szCs w:val="18"/>
                <w:highlight w:val="cyan"/>
              </w:rPr>
              <w:t xml:space="preserve"> / </w:t>
            </w:r>
            <w:proofErr w:type="spellStart"/>
            <w:r w:rsidR="005C030D" w:rsidRPr="00D46530">
              <w:rPr>
                <w:rFonts w:ascii="Verdana" w:hAnsi="Verdana" w:cs="Segoe UI"/>
                <w:color w:val="000000" w:themeColor="text1"/>
                <w:sz w:val="18"/>
                <w:szCs w:val="18"/>
                <w:highlight w:val="cyan"/>
              </w:rPr>
              <w:t>cashflow</w:t>
            </w:r>
            <w:proofErr w:type="spellEnd"/>
            <w:r w:rsidR="005C030D" w:rsidRPr="00D46530">
              <w:rPr>
                <w:rFonts w:ascii="Verdana" w:hAnsi="Verdana" w:cs="Segoe UI"/>
                <w:color w:val="000000" w:themeColor="text1"/>
                <w:sz w:val="18"/>
                <w:szCs w:val="18"/>
                <w:highlight w:val="cyan"/>
              </w:rPr>
              <w:t xml:space="preserve"> tab</w:t>
            </w:r>
          </w:p>
        </w:tc>
        <w:tc>
          <w:tcPr>
            <w:tcW w:w="1559"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left"/>
              <w:rPr>
                <w:rFonts w:ascii="Verdana" w:hAnsi="Verdana" w:cs="Segoe UI"/>
                <w:color w:val="000000" w:themeColor="text1"/>
                <w:sz w:val="18"/>
                <w:szCs w:val="18"/>
              </w:rPr>
            </w:pPr>
          </w:p>
        </w:tc>
        <w:tc>
          <w:tcPr>
            <w:tcW w:w="1053"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center"/>
              <w:rPr>
                <w:rFonts w:ascii="Verdana" w:hAnsi="Verdana" w:cs="Segoe UI"/>
                <w:color w:val="000000" w:themeColor="text1"/>
                <w:sz w:val="18"/>
                <w:szCs w:val="18"/>
              </w:rPr>
            </w:pPr>
          </w:p>
        </w:tc>
      </w:tr>
      <w:tr w:rsidR="005C030D" w:rsidRPr="00746B38" w:rsidTr="007304D4">
        <w:trPr>
          <w:trHeight w:val="400"/>
        </w:trPr>
        <w:tc>
          <w:tcPr>
            <w:tcW w:w="2518" w:type="dxa"/>
            <w:tcBorders>
              <w:top w:val="single" w:sz="4" w:space="0" w:color="808080"/>
              <w:left w:val="single" w:sz="4" w:space="0" w:color="808080"/>
              <w:bottom w:val="single" w:sz="4" w:space="0" w:color="808080"/>
            </w:tcBorders>
            <w:shd w:val="clear" w:color="auto" w:fill="DCDFDF"/>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expenses_savings_3</w:t>
            </w:r>
            <w:r>
              <w:rPr>
                <w:rFonts w:ascii="Menlo" w:hAnsi="Menlo" w:cs="Menlo"/>
                <w:color w:val="222222"/>
                <w:sz w:val="17"/>
                <w:szCs w:val="17"/>
                <w:shd w:val="clear" w:color="auto" w:fill="FFFFFF"/>
              </w:rPr>
              <w:t>}</w:t>
            </w:r>
            <w:r w:rsidR="005C030D" w:rsidRPr="00232DE8">
              <w:rPr>
                <w:rFonts w:ascii="Verdana" w:hAnsi="Verdana" w:cs="Segoe UI Light"/>
                <w:bCs/>
                <w:color w:val="404040"/>
                <w:sz w:val="18"/>
                <w:szCs w:val="18"/>
                <w:highlight w:val="cyan"/>
              </w:rPr>
              <w:t xml:space="preserve">sourced from </w:t>
            </w:r>
            <w:proofErr w:type="spellStart"/>
            <w:r w:rsidR="005C030D" w:rsidRPr="00232DE8">
              <w:rPr>
                <w:rFonts w:ascii="Verdana" w:hAnsi="Verdana" w:cs="Segoe UI Light"/>
                <w:bCs/>
                <w:color w:val="404040"/>
                <w:sz w:val="18"/>
                <w:szCs w:val="18"/>
                <w:highlight w:val="cyan"/>
              </w:rPr>
              <w:t>mycrm</w:t>
            </w:r>
            <w:proofErr w:type="spellEnd"/>
            <w:r w:rsidR="005C030D" w:rsidRPr="00232DE8">
              <w:rPr>
                <w:rFonts w:ascii="Verdana" w:hAnsi="Verdana" w:cs="Segoe UI"/>
                <w:color w:val="000000" w:themeColor="text1"/>
                <w:sz w:val="18"/>
                <w:szCs w:val="18"/>
                <w:highlight w:val="cyan"/>
              </w:rPr>
              <w:t xml:space="preserve"> / </w:t>
            </w:r>
            <w:proofErr w:type="spellStart"/>
            <w:r w:rsidR="005C030D" w:rsidRPr="00164168">
              <w:rPr>
                <w:rFonts w:ascii="Verdana" w:hAnsi="Verdana" w:cs="Segoe UI"/>
                <w:color w:val="000000" w:themeColor="text1"/>
                <w:sz w:val="18"/>
                <w:szCs w:val="18"/>
                <w:highlight w:val="cyan"/>
              </w:rPr>
              <w:t>cashflow</w:t>
            </w:r>
            <w:proofErr w:type="spellEnd"/>
            <w:r w:rsidR="005C030D" w:rsidRPr="00164168">
              <w:rPr>
                <w:rFonts w:ascii="Verdana" w:hAnsi="Verdana" w:cs="Segoe UI"/>
                <w:color w:val="000000" w:themeColor="text1"/>
                <w:sz w:val="18"/>
                <w:szCs w:val="18"/>
                <w:highlight w:val="cyan"/>
              </w:rPr>
              <w:t xml:space="preserve"> tab</w:t>
            </w:r>
          </w:p>
        </w:tc>
        <w:tc>
          <w:tcPr>
            <w:tcW w:w="1848"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expenses_savings_3_client_1</w:t>
            </w:r>
            <w:r>
              <w:rPr>
                <w:rFonts w:ascii="Menlo" w:hAnsi="Menlo" w:cs="Menlo"/>
                <w:color w:val="222222"/>
                <w:sz w:val="17"/>
                <w:szCs w:val="17"/>
                <w:shd w:val="clear" w:color="auto" w:fill="FFFFFF"/>
              </w:rPr>
              <w:t>}</w:t>
            </w:r>
            <w:r w:rsidR="005C030D" w:rsidRPr="00D46530">
              <w:rPr>
                <w:rFonts w:ascii="Verdana" w:hAnsi="Verdana" w:cs="Segoe UI Light"/>
                <w:bCs/>
                <w:color w:val="404040"/>
                <w:sz w:val="18"/>
                <w:szCs w:val="18"/>
                <w:highlight w:val="cyan"/>
              </w:rPr>
              <w:t xml:space="preserve">sourced from </w:t>
            </w:r>
            <w:proofErr w:type="spellStart"/>
            <w:r w:rsidR="005C030D" w:rsidRPr="00D46530">
              <w:rPr>
                <w:rFonts w:ascii="Verdana" w:hAnsi="Verdana" w:cs="Segoe UI Light"/>
                <w:bCs/>
                <w:color w:val="404040"/>
                <w:sz w:val="18"/>
                <w:szCs w:val="18"/>
                <w:highlight w:val="cyan"/>
              </w:rPr>
              <w:t>mycrm</w:t>
            </w:r>
            <w:proofErr w:type="spellEnd"/>
            <w:r w:rsidR="005C030D" w:rsidRPr="00D46530">
              <w:rPr>
                <w:rFonts w:ascii="Verdana" w:hAnsi="Verdana" w:cs="Segoe UI"/>
                <w:color w:val="000000" w:themeColor="text1"/>
                <w:sz w:val="18"/>
                <w:szCs w:val="18"/>
                <w:highlight w:val="cyan"/>
              </w:rPr>
              <w:t xml:space="preserve"> / </w:t>
            </w:r>
            <w:proofErr w:type="spellStart"/>
            <w:r w:rsidR="005C030D" w:rsidRPr="00D46530">
              <w:rPr>
                <w:rFonts w:ascii="Verdana" w:hAnsi="Verdana" w:cs="Segoe UI"/>
                <w:color w:val="000000" w:themeColor="text1"/>
                <w:sz w:val="18"/>
                <w:szCs w:val="18"/>
                <w:highlight w:val="cyan"/>
              </w:rPr>
              <w:t>cashflow</w:t>
            </w:r>
            <w:proofErr w:type="spellEnd"/>
            <w:r w:rsidR="005C030D" w:rsidRPr="00D46530">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expenses_savings_3_client_1_taxable</w:t>
            </w:r>
            <w:r>
              <w:rPr>
                <w:rFonts w:ascii="Menlo" w:hAnsi="Menlo" w:cs="Menlo"/>
                <w:color w:val="222222"/>
                <w:sz w:val="17"/>
                <w:szCs w:val="17"/>
                <w:shd w:val="clear" w:color="auto" w:fill="FFFFFF"/>
              </w:rPr>
              <w:t>}</w:t>
            </w:r>
            <w:r w:rsidR="005C030D" w:rsidRPr="006A7AD1">
              <w:rPr>
                <w:rFonts w:ascii="Verdana" w:hAnsi="Verdana" w:cs="Segoe UI Light"/>
                <w:bCs/>
                <w:color w:val="404040"/>
                <w:sz w:val="18"/>
                <w:szCs w:val="18"/>
                <w:highlight w:val="cyan"/>
              </w:rPr>
              <w:t xml:space="preserve">sourced from </w:t>
            </w:r>
            <w:proofErr w:type="spellStart"/>
            <w:r w:rsidR="005C030D" w:rsidRPr="006A7AD1">
              <w:rPr>
                <w:rFonts w:ascii="Verdana" w:hAnsi="Verdana" w:cs="Segoe UI Light"/>
                <w:bCs/>
                <w:color w:val="404040"/>
                <w:sz w:val="18"/>
                <w:szCs w:val="18"/>
                <w:highlight w:val="cyan"/>
              </w:rPr>
              <w:t>mycrm</w:t>
            </w:r>
            <w:proofErr w:type="spellEnd"/>
            <w:r w:rsidR="005C030D" w:rsidRPr="006A7AD1">
              <w:rPr>
                <w:rFonts w:ascii="Verdana" w:hAnsi="Verdana" w:cs="Segoe UI"/>
                <w:color w:val="000000" w:themeColor="text1"/>
                <w:sz w:val="18"/>
                <w:szCs w:val="18"/>
                <w:highlight w:val="cyan"/>
              </w:rPr>
              <w:t xml:space="preserve"> / </w:t>
            </w:r>
            <w:proofErr w:type="spellStart"/>
            <w:r w:rsidR="005C030D" w:rsidRPr="006A7AD1">
              <w:rPr>
                <w:rFonts w:ascii="Verdana" w:hAnsi="Verdana" w:cs="Segoe UI"/>
                <w:color w:val="000000" w:themeColor="text1"/>
                <w:sz w:val="18"/>
                <w:szCs w:val="18"/>
                <w:highlight w:val="cyan"/>
              </w:rPr>
              <w:t>cashflow</w:t>
            </w:r>
            <w:proofErr w:type="spellEnd"/>
            <w:r w:rsidR="005C030D" w:rsidRPr="006A7AD1">
              <w:rPr>
                <w:rFonts w:ascii="Verdana" w:hAnsi="Verdana" w:cs="Segoe UI"/>
                <w:color w:val="000000" w:themeColor="text1"/>
                <w:sz w:val="18"/>
                <w:szCs w:val="18"/>
                <w:highlight w:val="cyan"/>
              </w:rPr>
              <w:t xml:space="preserve"> tab</w:t>
            </w:r>
          </w:p>
        </w:tc>
        <w:tc>
          <w:tcPr>
            <w:tcW w:w="1672"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expenses_savings_3_client_2</w:t>
            </w:r>
            <w:r>
              <w:rPr>
                <w:rFonts w:ascii="Menlo" w:hAnsi="Menlo" w:cs="Menlo"/>
                <w:color w:val="222222"/>
                <w:sz w:val="17"/>
                <w:szCs w:val="17"/>
                <w:shd w:val="clear" w:color="auto" w:fill="FFFFFF"/>
              </w:rPr>
              <w:t>}</w:t>
            </w:r>
            <w:r w:rsidR="005C030D" w:rsidRPr="00232DE8">
              <w:rPr>
                <w:rFonts w:ascii="Verdana" w:hAnsi="Verdana" w:cs="Segoe UI Light"/>
                <w:bCs/>
                <w:color w:val="404040"/>
                <w:sz w:val="18"/>
                <w:szCs w:val="18"/>
                <w:highlight w:val="cyan"/>
              </w:rPr>
              <w:t xml:space="preserve">sourced from </w:t>
            </w:r>
            <w:proofErr w:type="spellStart"/>
            <w:r w:rsidR="005C030D" w:rsidRPr="00232DE8">
              <w:rPr>
                <w:rFonts w:ascii="Verdana" w:hAnsi="Verdana" w:cs="Segoe UI Light"/>
                <w:bCs/>
                <w:color w:val="404040"/>
                <w:sz w:val="18"/>
                <w:szCs w:val="18"/>
                <w:highlight w:val="cyan"/>
              </w:rPr>
              <w:t>mycrm</w:t>
            </w:r>
            <w:proofErr w:type="spellEnd"/>
            <w:r w:rsidR="005C030D" w:rsidRPr="00232DE8">
              <w:rPr>
                <w:rFonts w:ascii="Verdana" w:hAnsi="Verdana" w:cs="Segoe UI"/>
                <w:color w:val="000000" w:themeColor="text1"/>
                <w:sz w:val="18"/>
                <w:szCs w:val="18"/>
                <w:highlight w:val="cyan"/>
              </w:rPr>
              <w:t xml:space="preserve"> / </w:t>
            </w:r>
            <w:proofErr w:type="spellStart"/>
            <w:r w:rsidR="005C030D" w:rsidRPr="00164168">
              <w:rPr>
                <w:rFonts w:ascii="Verdana" w:hAnsi="Verdana" w:cs="Segoe UI"/>
                <w:color w:val="000000" w:themeColor="text1"/>
                <w:sz w:val="18"/>
                <w:szCs w:val="18"/>
                <w:highlight w:val="cyan"/>
              </w:rPr>
              <w:t>cashflow</w:t>
            </w:r>
            <w:proofErr w:type="spellEnd"/>
            <w:r w:rsidR="005C030D" w:rsidRPr="00164168">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expenses_savings_3_client_2_taxable</w:t>
            </w:r>
            <w:r>
              <w:rPr>
                <w:rFonts w:ascii="Menlo" w:hAnsi="Menlo" w:cs="Menlo"/>
                <w:color w:val="222222"/>
                <w:sz w:val="17"/>
                <w:szCs w:val="17"/>
                <w:shd w:val="clear" w:color="auto" w:fill="FFFFFF"/>
              </w:rPr>
              <w:t>}</w:t>
            </w:r>
            <w:r w:rsidR="005C030D" w:rsidRPr="00D46530">
              <w:rPr>
                <w:rFonts w:ascii="Verdana" w:hAnsi="Verdana" w:cs="Segoe UI Light"/>
                <w:bCs/>
                <w:color w:val="404040"/>
                <w:sz w:val="18"/>
                <w:szCs w:val="18"/>
                <w:highlight w:val="cyan"/>
              </w:rPr>
              <w:t xml:space="preserve">sourced from </w:t>
            </w:r>
            <w:proofErr w:type="spellStart"/>
            <w:r w:rsidR="005C030D" w:rsidRPr="00D46530">
              <w:rPr>
                <w:rFonts w:ascii="Verdana" w:hAnsi="Verdana" w:cs="Segoe UI Light"/>
                <w:bCs/>
                <w:color w:val="404040"/>
                <w:sz w:val="18"/>
                <w:szCs w:val="18"/>
                <w:highlight w:val="cyan"/>
              </w:rPr>
              <w:t>mycrm</w:t>
            </w:r>
            <w:proofErr w:type="spellEnd"/>
            <w:r w:rsidR="005C030D" w:rsidRPr="00D46530">
              <w:rPr>
                <w:rFonts w:ascii="Verdana" w:hAnsi="Verdana" w:cs="Segoe UI"/>
                <w:color w:val="000000" w:themeColor="text1"/>
                <w:sz w:val="18"/>
                <w:szCs w:val="18"/>
                <w:highlight w:val="cyan"/>
              </w:rPr>
              <w:t xml:space="preserve"> / </w:t>
            </w:r>
            <w:proofErr w:type="spellStart"/>
            <w:r w:rsidR="005C030D" w:rsidRPr="00D46530">
              <w:rPr>
                <w:rFonts w:ascii="Verdana" w:hAnsi="Verdana" w:cs="Segoe UI"/>
                <w:color w:val="000000" w:themeColor="text1"/>
                <w:sz w:val="18"/>
                <w:szCs w:val="18"/>
                <w:highlight w:val="cyan"/>
              </w:rPr>
              <w:t>cashflow</w:t>
            </w:r>
            <w:proofErr w:type="spellEnd"/>
            <w:r w:rsidR="005C030D" w:rsidRPr="00D46530">
              <w:rPr>
                <w:rFonts w:ascii="Verdana" w:hAnsi="Verdana" w:cs="Segoe UI"/>
                <w:color w:val="000000" w:themeColor="text1"/>
                <w:sz w:val="18"/>
                <w:szCs w:val="18"/>
                <w:highlight w:val="cyan"/>
              </w:rPr>
              <w:t xml:space="preserve"> tab</w:t>
            </w:r>
          </w:p>
        </w:tc>
        <w:tc>
          <w:tcPr>
            <w:tcW w:w="1559"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left"/>
              <w:rPr>
                <w:rFonts w:ascii="Verdana" w:hAnsi="Verdana" w:cs="Segoe UI"/>
                <w:color w:val="000000" w:themeColor="text1"/>
                <w:sz w:val="18"/>
                <w:szCs w:val="18"/>
              </w:rPr>
            </w:pPr>
          </w:p>
        </w:tc>
        <w:tc>
          <w:tcPr>
            <w:tcW w:w="1053"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center"/>
              <w:rPr>
                <w:rFonts w:ascii="Verdana" w:hAnsi="Verdana" w:cs="Segoe UI"/>
                <w:color w:val="000000" w:themeColor="text1"/>
                <w:sz w:val="18"/>
                <w:szCs w:val="18"/>
              </w:rPr>
            </w:pPr>
          </w:p>
        </w:tc>
      </w:tr>
      <w:tr w:rsidR="005C030D" w:rsidRPr="00746B38" w:rsidTr="007304D4">
        <w:trPr>
          <w:trHeight w:val="400"/>
        </w:trPr>
        <w:tc>
          <w:tcPr>
            <w:tcW w:w="2518" w:type="dxa"/>
            <w:tcBorders>
              <w:top w:val="single" w:sz="4" w:space="0" w:color="808080"/>
              <w:left w:val="single" w:sz="4" w:space="0" w:color="808080"/>
              <w:bottom w:val="single" w:sz="4" w:space="0" w:color="808080"/>
            </w:tcBorders>
            <w:shd w:val="clear" w:color="auto" w:fill="DCDFDF"/>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expenses_savings_4</w:t>
            </w:r>
            <w:r>
              <w:rPr>
                <w:rFonts w:ascii="Menlo" w:hAnsi="Menlo" w:cs="Menlo"/>
                <w:color w:val="222222"/>
                <w:sz w:val="17"/>
                <w:szCs w:val="17"/>
                <w:shd w:val="clear" w:color="auto" w:fill="FFFFFF"/>
              </w:rPr>
              <w:t>}</w:t>
            </w:r>
            <w:r w:rsidR="005C030D" w:rsidRPr="00232DE8">
              <w:rPr>
                <w:rFonts w:ascii="Verdana" w:hAnsi="Verdana" w:cs="Segoe UI Light"/>
                <w:bCs/>
                <w:color w:val="404040"/>
                <w:sz w:val="18"/>
                <w:szCs w:val="18"/>
                <w:highlight w:val="cyan"/>
              </w:rPr>
              <w:t xml:space="preserve">sourced from </w:t>
            </w:r>
            <w:proofErr w:type="spellStart"/>
            <w:r w:rsidR="005C030D" w:rsidRPr="00232DE8">
              <w:rPr>
                <w:rFonts w:ascii="Verdana" w:hAnsi="Verdana" w:cs="Segoe UI Light"/>
                <w:bCs/>
                <w:color w:val="404040"/>
                <w:sz w:val="18"/>
                <w:szCs w:val="18"/>
                <w:highlight w:val="cyan"/>
              </w:rPr>
              <w:t>mycrm</w:t>
            </w:r>
            <w:proofErr w:type="spellEnd"/>
            <w:r w:rsidR="005C030D" w:rsidRPr="00232DE8">
              <w:rPr>
                <w:rFonts w:ascii="Verdana" w:hAnsi="Verdana" w:cs="Segoe UI"/>
                <w:color w:val="000000" w:themeColor="text1"/>
                <w:sz w:val="18"/>
                <w:szCs w:val="18"/>
                <w:highlight w:val="cyan"/>
              </w:rPr>
              <w:t xml:space="preserve"> / </w:t>
            </w:r>
            <w:proofErr w:type="spellStart"/>
            <w:r w:rsidR="005C030D" w:rsidRPr="00164168">
              <w:rPr>
                <w:rFonts w:ascii="Verdana" w:hAnsi="Verdana" w:cs="Segoe UI"/>
                <w:color w:val="000000" w:themeColor="text1"/>
                <w:sz w:val="18"/>
                <w:szCs w:val="18"/>
                <w:highlight w:val="cyan"/>
              </w:rPr>
              <w:t>cashflow</w:t>
            </w:r>
            <w:proofErr w:type="spellEnd"/>
            <w:r w:rsidR="005C030D" w:rsidRPr="00164168">
              <w:rPr>
                <w:rFonts w:ascii="Verdana" w:hAnsi="Verdana" w:cs="Segoe UI"/>
                <w:color w:val="000000" w:themeColor="text1"/>
                <w:sz w:val="18"/>
                <w:szCs w:val="18"/>
                <w:highlight w:val="cyan"/>
              </w:rPr>
              <w:t xml:space="preserve"> tab</w:t>
            </w:r>
          </w:p>
        </w:tc>
        <w:tc>
          <w:tcPr>
            <w:tcW w:w="1848"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expenses_savings_4_client_1</w:t>
            </w:r>
            <w:r>
              <w:rPr>
                <w:rFonts w:ascii="Menlo" w:hAnsi="Menlo" w:cs="Menlo"/>
                <w:color w:val="222222"/>
                <w:sz w:val="17"/>
                <w:szCs w:val="17"/>
                <w:shd w:val="clear" w:color="auto" w:fill="FFFFFF"/>
              </w:rPr>
              <w:t>}</w:t>
            </w:r>
            <w:r w:rsidR="005C030D" w:rsidRPr="00D46530">
              <w:rPr>
                <w:rFonts w:ascii="Verdana" w:hAnsi="Verdana" w:cs="Segoe UI Light"/>
                <w:bCs/>
                <w:color w:val="404040"/>
                <w:sz w:val="18"/>
                <w:szCs w:val="18"/>
                <w:highlight w:val="cyan"/>
              </w:rPr>
              <w:t xml:space="preserve">sourced from </w:t>
            </w:r>
            <w:proofErr w:type="spellStart"/>
            <w:r w:rsidR="005C030D" w:rsidRPr="00D46530">
              <w:rPr>
                <w:rFonts w:ascii="Verdana" w:hAnsi="Verdana" w:cs="Segoe UI Light"/>
                <w:bCs/>
                <w:color w:val="404040"/>
                <w:sz w:val="18"/>
                <w:szCs w:val="18"/>
                <w:highlight w:val="cyan"/>
              </w:rPr>
              <w:t>mycrm</w:t>
            </w:r>
            <w:proofErr w:type="spellEnd"/>
            <w:r w:rsidR="005C030D" w:rsidRPr="00D46530">
              <w:rPr>
                <w:rFonts w:ascii="Verdana" w:hAnsi="Verdana" w:cs="Segoe UI"/>
                <w:color w:val="000000" w:themeColor="text1"/>
                <w:sz w:val="18"/>
                <w:szCs w:val="18"/>
                <w:highlight w:val="cyan"/>
              </w:rPr>
              <w:t xml:space="preserve"> / </w:t>
            </w:r>
            <w:proofErr w:type="spellStart"/>
            <w:r w:rsidR="005C030D" w:rsidRPr="00D46530">
              <w:rPr>
                <w:rFonts w:ascii="Verdana" w:hAnsi="Verdana" w:cs="Segoe UI"/>
                <w:color w:val="000000" w:themeColor="text1"/>
                <w:sz w:val="18"/>
                <w:szCs w:val="18"/>
                <w:highlight w:val="cyan"/>
              </w:rPr>
              <w:t>cashflow</w:t>
            </w:r>
            <w:proofErr w:type="spellEnd"/>
            <w:r w:rsidR="005C030D" w:rsidRPr="00D46530">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expenses_savings_4_client_1_taxable</w:t>
            </w:r>
            <w:r>
              <w:rPr>
                <w:rFonts w:ascii="Menlo" w:hAnsi="Menlo" w:cs="Menlo"/>
                <w:color w:val="222222"/>
                <w:sz w:val="17"/>
                <w:szCs w:val="17"/>
                <w:shd w:val="clear" w:color="auto" w:fill="FFFFFF"/>
              </w:rPr>
              <w:t>}</w:t>
            </w:r>
            <w:r w:rsidR="005C030D" w:rsidRPr="006A7AD1">
              <w:rPr>
                <w:rFonts w:ascii="Verdana" w:hAnsi="Verdana" w:cs="Segoe UI Light"/>
                <w:bCs/>
                <w:color w:val="404040"/>
                <w:sz w:val="18"/>
                <w:szCs w:val="18"/>
                <w:highlight w:val="cyan"/>
              </w:rPr>
              <w:t xml:space="preserve">sourced from </w:t>
            </w:r>
            <w:proofErr w:type="spellStart"/>
            <w:r w:rsidR="005C030D" w:rsidRPr="006A7AD1">
              <w:rPr>
                <w:rFonts w:ascii="Verdana" w:hAnsi="Verdana" w:cs="Segoe UI Light"/>
                <w:bCs/>
                <w:color w:val="404040"/>
                <w:sz w:val="18"/>
                <w:szCs w:val="18"/>
                <w:highlight w:val="cyan"/>
              </w:rPr>
              <w:t>mycrm</w:t>
            </w:r>
            <w:proofErr w:type="spellEnd"/>
            <w:r w:rsidR="005C030D" w:rsidRPr="006A7AD1">
              <w:rPr>
                <w:rFonts w:ascii="Verdana" w:hAnsi="Verdana" w:cs="Segoe UI"/>
                <w:color w:val="000000" w:themeColor="text1"/>
                <w:sz w:val="18"/>
                <w:szCs w:val="18"/>
                <w:highlight w:val="cyan"/>
              </w:rPr>
              <w:t xml:space="preserve"> / </w:t>
            </w:r>
            <w:proofErr w:type="spellStart"/>
            <w:r w:rsidR="005C030D" w:rsidRPr="006A7AD1">
              <w:rPr>
                <w:rFonts w:ascii="Verdana" w:hAnsi="Verdana" w:cs="Segoe UI"/>
                <w:color w:val="000000" w:themeColor="text1"/>
                <w:sz w:val="18"/>
                <w:szCs w:val="18"/>
                <w:highlight w:val="cyan"/>
              </w:rPr>
              <w:t>cashflow</w:t>
            </w:r>
            <w:proofErr w:type="spellEnd"/>
            <w:r w:rsidR="005C030D" w:rsidRPr="006A7AD1">
              <w:rPr>
                <w:rFonts w:ascii="Verdana" w:hAnsi="Verdana" w:cs="Segoe UI"/>
                <w:color w:val="000000" w:themeColor="text1"/>
                <w:sz w:val="18"/>
                <w:szCs w:val="18"/>
                <w:highlight w:val="cyan"/>
              </w:rPr>
              <w:t xml:space="preserve"> tab</w:t>
            </w:r>
          </w:p>
        </w:tc>
        <w:tc>
          <w:tcPr>
            <w:tcW w:w="1672"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expenses_savings_4_client_2</w:t>
            </w:r>
            <w:r>
              <w:rPr>
                <w:rFonts w:ascii="Menlo" w:hAnsi="Menlo" w:cs="Menlo"/>
                <w:color w:val="222222"/>
                <w:sz w:val="17"/>
                <w:szCs w:val="17"/>
                <w:shd w:val="clear" w:color="auto" w:fill="FFFFFF"/>
              </w:rPr>
              <w:t>}</w:t>
            </w:r>
            <w:r w:rsidR="005C030D" w:rsidRPr="00232DE8">
              <w:rPr>
                <w:rFonts w:ascii="Verdana" w:hAnsi="Verdana" w:cs="Segoe UI Light"/>
                <w:bCs/>
                <w:color w:val="404040"/>
                <w:sz w:val="18"/>
                <w:szCs w:val="18"/>
                <w:highlight w:val="cyan"/>
              </w:rPr>
              <w:t xml:space="preserve">sourced from </w:t>
            </w:r>
            <w:proofErr w:type="spellStart"/>
            <w:r w:rsidR="005C030D" w:rsidRPr="00232DE8">
              <w:rPr>
                <w:rFonts w:ascii="Verdana" w:hAnsi="Verdana" w:cs="Segoe UI Light"/>
                <w:bCs/>
                <w:color w:val="404040"/>
                <w:sz w:val="18"/>
                <w:szCs w:val="18"/>
                <w:highlight w:val="cyan"/>
              </w:rPr>
              <w:t>mycrm</w:t>
            </w:r>
            <w:proofErr w:type="spellEnd"/>
            <w:r w:rsidR="005C030D" w:rsidRPr="00232DE8">
              <w:rPr>
                <w:rFonts w:ascii="Verdana" w:hAnsi="Verdana" w:cs="Segoe UI"/>
                <w:color w:val="000000" w:themeColor="text1"/>
                <w:sz w:val="18"/>
                <w:szCs w:val="18"/>
                <w:highlight w:val="cyan"/>
              </w:rPr>
              <w:t xml:space="preserve"> / </w:t>
            </w:r>
            <w:proofErr w:type="spellStart"/>
            <w:r w:rsidR="005C030D" w:rsidRPr="00164168">
              <w:rPr>
                <w:rFonts w:ascii="Verdana" w:hAnsi="Verdana" w:cs="Segoe UI"/>
                <w:color w:val="000000" w:themeColor="text1"/>
                <w:sz w:val="18"/>
                <w:szCs w:val="18"/>
                <w:highlight w:val="cyan"/>
              </w:rPr>
              <w:t>cashflow</w:t>
            </w:r>
            <w:proofErr w:type="spellEnd"/>
            <w:r w:rsidR="005C030D" w:rsidRPr="00164168">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expenses_savings_4_client_2_taxable</w:t>
            </w:r>
            <w:r>
              <w:rPr>
                <w:rFonts w:ascii="Menlo" w:hAnsi="Menlo" w:cs="Menlo"/>
                <w:color w:val="222222"/>
                <w:sz w:val="17"/>
                <w:szCs w:val="17"/>
                <w:shd w:val="clear" w:color="auto" w:fill="FFFFFF"/>
              </w:rPr>
              <w:t>}</w:t>
            </w:r>
            <w:r w:rsidR="005C030D" w:rsidRPr="00D46530">
              <w:rPr>
                <w:rFonts w:ascii="Verdana" w:hAnsi="Verdana" w:cs="Segoe UI Light"/>
                <w:bCs/>
                <w:color w:val="404040"/>
                <w:sz w:val="18"/>
                <w:szCs w:val="18"/>
                <w:highlight w:val="cyan"/>
              </w:rPr>
              <w:t xml:space="preserve">sourced from </w:t>
            </w:r>
            <w:proofErr w:type="spellStart"/>
            <w:r w:rsidR="005C030D" w:rsidRPr="00D46530">
              <w:rPr>
                <w:rFonts w:ascii="Verdana" w:hAnsi="Verdana" w:cs="Segoe UI Light"/>
                <w:bCs/>
                <w:color w:val="404040"/>
                <w:sz w:val="18"/>
                <w:szCs w:val="18"/>
                <w:highlight w:val="cyan"/>
              </w:rPr>
              <w:t>mycrm</w:t>
            </w:r>
            <w:proofErr w:type="spellEnd"/>
            <w:r w:rsidR="005C030D" w:rsidRPr="00D46530">
              <w:rPr>
                <w:rFonts w:ascii="Verdana" w:hAnsi="Verdana" w:cs="Segoe UI"/>
                <w:color w:val="000000" w:themeColor="text1"/>
                <w:sz w:val="18"/>
                <w:szCs w:val="18"/>
                <w:highlight w:val="cyan"/>
              </w:rPr>
              <w:t xml:space="preserve"> / </w:t>
            </w:r>
            <w:proofErr w:type="spellStart"/>
            <w:r w:rsidR="005C030D" w:rsidRPr="00D46530">
              <w:rPr>
                <w:rFonts w:ascii="Verdana" w:hAnsi="Verdana" w:cs="Segoe UI"/>
                <w:color w:val="000000" w:themeColor="text1"/>
                <w:sz w:val="18"/>
                <w:szCs w:val="18"/>
                <w:highlight w:val="cyan"/>
              </w:rPr>
              <w:t>cashflow</w:t>
            </w:r>
            <w:proofErr w:type="spellEnd"/>
            <w:r w:rsidR="005C030D" w:rsidRPr="00D46530">
              <w:rPr>
                <w:rFonts w:ascii="Verdana" w:hAnsi="Verdana" w:cs="Segoe UI"/>
                <w:color w:val="000000" w:themeColor="text1"/>
                <w:sz w:val="18"/>
                <w:szCs w:val="18"/>
                <w:highlight w:val="cyan"/>
              </w:rPr>
              <w:t xml:space="preserve"> tab</w:t>
            </w:r>
          </w:p>
        </w:tc>
        <w:tc>
          <w:tcPr>
            <w:tcW w:w="1559"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left"/>
              <w:rPr>
                <w:rFonts w:ascii="Verdana" w:hAnsi="Verdana" w:cs="Segoe UI"/>
                <w:color w:val="000000" w:themeColor="text1"/>
                <w:sz w:val="18"/>
                <w:szCs w:val="18"/>
              </w:rPr>
            </w:pPr>
          </w:p>
        </w:tc>
        <w:tc>
          <w:tcPr>
            <w:tcW w:w="1053"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center"/>
              <w:rPr>
                <w:rFonts w:ascii="Verdana" w:hAnsi="Verdana" w:cs="Segoe UI"/>
                <w:color w:val="000000" w:themeColor="text1"/>
                <w:sz w:val="18"/>
                <w:szCs w:val="18"/>
              </w:rPr>
            </w:pPr>
          </w:p>
        </w:tc>
      </w:tr>
      <w:tr w:rsidR="005C030D" w:rsidRPr="00746B38" w:rsidTr="007304D4">
        <w:trPr>
          <w:trHeight w:val="400"/>
        </w:trPr>
        <w:tc>
          <w:tcPr>
            <w:tcW w:w="2518" w:type="dxa"/>
            <w:tcBorders>
              <w:top w:val="single" w:sz="4" w:space="0" w:color="808080"/>
              <w:left w:val="single" w:sz="4" w:space="0" w:color="808080"/>
              <w:bottom w:val="single" w:sz="4" w:space="0" w:color="808080"/>
            </w:tcBorders>
            <w:shd w:val="clear" w:color="auto" w:fill="DCDFDF"/>
          </w:tcPr>
          <w:p w:rsidR="005C030D" w:rsidRPr="002A600D" w:rsidRDefault="009902D6" w:rsidP="002A600D">
            <w:r>
              <w:rPr>
                <w:rFonts w:ascii="Menlo" w:hAnsi="Menlo" w:cs="Menlo"/>
                <w:color w:val="222222"/>
                <w:sz w:val="17"/>
                <w:szCs w:val="17"/>
                <w:shd w:val="clear" w:color="auto" w:fill="FFFFFF"/>
              </w:rPr>
              <w:lastRenderedPageBreak/>
              <w:t>${cashflow_</w:t>
            </w:r>
            <w:r w:rsidR="002A600D">
              <w:rPr>
                <w:rFonts w:ascii="Menlo" w:hAnsi="Menlo" w:cs="Menlo"/>
                <w:color w:val="222222"/>
                <w:sz w:val="17"/>
                <w:szCs w:val="17"/>
                <w:shd w:val="clear" w:color="auto" w:fill="FFFFFF"/>
              </w:rPr>
              <w:t>expenses_savings_5</w:t>
            </w:r>
            <w:r>
              <w:rPr>
                <w:rFonts w:ascii="Menlo" w:hAnsi="Menlo" w:cs="Menlo"/>
                <w:color w:val="222222"/>
                <w:sz w:val="17"/>
                <w:szCs w:val="17"/>
                <w:shd w:val="clear" w:color="auto" w:fill="FFFFFF"/>
              </w:rPr>
              <w:t>}</w:t>
            </w:r>
            <w:r w:rsidR="005C030D" w:rsidRPr="00232DE8">
              <w:rPr>
                <w:rFonts w:ascii="Verdana" w:hAnsi="Verdana" w:cs="Segoe UI Light"/>
                <w:bCs/>
                <w:color w:val="404040"/>
                <w:sz w:val="18"/>
                <w:szCs w:val="18"/>
                <w:highlight w:val="cyan"/>
              </w:rPr>
              <w:t xml:space="preserve">sourced from </w:t>
            </w:r>
            <w:proofErr w:type="spellStart"/>
            <w:r w:rsidR="005C030D" w:rsidRPr="00232DE8">
              <w:rPr>
                <w:rFonts w:ascii="Verdana" w:hAnsi="Verdana" w:cs="Segoe UI Light"/>
                <w:bCs/>
                <w:color w:val="404040"/>
                <w:sz w:val="18"/>
                <w:szCs w:val="18"/>
                <w:highlight w:val="cyan"/>
              </w:rPr>
              <w:t>mycrm</w:t>
            </w:r>
            <w:proofErr w:type="spellEnd"/>
            <w:r w:rsidR="005C030D" w:rsidRPr="00232DE8">
              <w:rPr>
                <w:rFonts w:ascii="Verdana" w:hAnsi="Verdana" w:cs="Segoe UI"/>
                <w:color w:val="000000" w:themeColor="text1"/>
                <w:sz w:val="18"/>
                <w:szCs w:val="18"/>
                <w:highlight w:val="cyan"/>
              </w:rPr>
              <w:t xml:space="preserve"> / </w:t>
            </w:r>
            <w:proofErr w:type="spellStart"/>
            <w:r w:rsidR="005C030D" w:rsidRPr="00164168">
              <w:rPr>
                <w:rFonts w:ascii="Verdana" w:hAnsi="Verdana" w:cs="Segoe UI"/>
                <w:color w:val="000000" w:themeColor="text1"/>
                <w:sz w:val="18"/>
                <w:szCs w:val="18"/>
                <w:highlight w:val="cyan"/>
              </w:rPr>
              <w:t>cashflow</w:t>
            </w:r>
            <w:proofErr w:type="spellEnd"/>
            <w:r w:rsidR="005C030D" w:rsidRPr="00164168">
              <w:rPr>
                <w:rFonts w:ascii="Verdana" w:hAnsi="Verdana" w:cs="Segoe UI"/>
                <w:color w:val="000000" w:themeColor="text1"/>
                <w:sz w:val="18"/>
                <w:szCs w:val="18"/>
                <w:highlight w:val="cyan"/>
              </w:rPr>
              <w:t xml:space="preserve"> tab</w:t>
            </w:r>
          </w:p>
        </w:tc>
        <w:tc>
          <w:tcPr>
            <w:tcW w:w="1848"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expenses_savings_5_client_1</w:t>
            </w:r>
            <w:r>
              <w:rPr>
                <w:rFonts w:ascii="Menlo" w:hAnsi="Menlo" w:cs="Menlo"/>
                <w:color w:val="222222"/>
                <w:sz w:val="17"/>
                <w:szCs w:val="17"/>
                <w:shd w:val="clear" w:color="auto" w:fill="FFFFFF"/>
              </w:rPr>
              <w:t>}</w:t>
            </w:r>
            <w:r w:rsidR="005C030D" w:rsidRPr="00D46530">
              <w:rPr>
                <w:rFonts w:ascii="Verdana" w:hAnsi="Verdana" w:cs="Segoe UI Light"/>
                <w:bCs/>
                <w:color w:val="404040"/>
                <w:sz w:val="18"/>
                <w:szCs w:val="18"/>
                <w:highlight w:val="cyan"/>
              </w:rPr>
              <w:t xml:space="preserve">sourced from </w:t>
            </w:r>
            <w:proofErr w:type="spellStart"/>
            <w:r w:rsidR="005C030D" w:rsidRPr="00D46530">
              <w:rPr>
                <w:rFonts w:ascii="Verdana" w:hAnsi="Verdana" w:cs="Segoe UI Light"/>
                <w:bCs/>
                <w:color w:val="404040"/>
                <w:sz w:val="18"/>
                <w:szCs w:val="18"/>
                <w:highlight w:val="cyan"/>
              </w:rPr>
              <w:t>mycrm</w:t>
            </w:r>
            <w:proofErr w:type="spellEnd"/>
            <w:r w:rsidR="005C030D" w:rsidRPr="00D46530">
              <w:rPr>
                <w:rFonts w:ascii="Verdana" w:hAnsi="Verdana" w:cs="Segoe UI"/>
                <w:color w:val="000000" w:themeColor="text1"/>
                <w:sz w:val="18"/>
                <w:szCs w:val="18"/>
                <w:highlight w:val="cyan"/>
              </w:rPr>
              <w:t xml:space="preserve"> / </w:t>
            </w:r>
            <w:proofErr w:type="spellStart"/>
            <w:r w:rsidR="005C030D" w:rsidRPr="00D46530">
              <w:rPr>
                <w:rFonts w:ascii="Verdana" w:hAnsi="Verdana" w:cs="Segoe UI"/>
                <w:color w:val="000000" w:themeColor="text1"/>
                <w:sz w:val="18"/>
                <w:szCs w:val="18"/>
                <w:highlight w:val="cyan"/>
              </w:rPr>
              <w:t>cashflow</w:t>
            </w:r>
            <w:proofErr w:type="spellEnd"/>
            <w:r w:rsidR="005C030D" w:rsidRPr="00D46530">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expenses_savings_5_client_1_taxable</w:t>
            </w:r>
            <w:r>
              <w:rPr>
                <w:rFonts w:ascii="Menlo" w:hAnsi="Menlo" w:cs="Menlo"/>
                <w:color w:val="222222"/>
                <w:sz w:val="17"/>
                <w:szCs w:val="17"/>
                <w:shd w:val="clear" w:color="auto" w:fill="FFFFFF"/>
              </w:rPr>
              <w:t>}</w:t>
            </w:r>
            <w:r w:rsidR="005C030D" w:rsidRPr="006A7AD1">
              <w:rPr>
                <w:rFonts w:ascii="Verdana" w:hAnsi="Verdana" w:cs="Segoe UI Light"/>
                <w:bCs/>
                <w:color w:val="404040"/>
                <w:sz w:val="18"/>
                <w:szCs w:val="18"/>
                <w:highlight w:val="cyan"/>
              </w:rPr>
              <w:t xml:space="preserve">sourced from </w:t>
            </w:r>
            <w:proofErr w:type="spellStart"/>
            <w:r w:rsidR="005C030D" w:rsidRPr="006A7AD1">
              <w:rPr>
                <w:rFonts w:ascii="Verdana" w:hAnsi="Verdana" w:cs="Segoe UI Light"/>
                <w:bCs/>
                <w:color w:val="404040"/>
                <w:sz w:val="18"/>
                <w:szCs w:val="18"/>
                <w:highlight w:val="cyan"/>
              </w:rPr>
              <w:t>mycrm</w:t>
            </w:r>
            <w:proofErr w:type="spellEnd"/>
            <w:r w:rsidR="005C030D" w:rsidRPr="006A7AD1">
              <w:rPr>
                <w:rFonts w:ascii="Verdana" w:hAnsi="Verdana" w:cs="Segoe UI"/>
                <w:color w:val="000000" w:themeColor="text1"/>
                <w:sz w:val="18"/>
                <w:szCs w:val="18"/>
                <w:highlight w:val="cyan"/>
              </w:rPr>
              <w:t xml:space="preserve"> / </w:t>
            </w:r>
            <w:proofErr w:type="spellStart"/>
            <w:r w:rsidR="005C030D" w:rsidRPr="006A7AD1">
              <w:rPr>
                <w:rFonts w:ascii="Verdana" w:hAnsi="Verdana" w:cs="Segoe UI"/>
                <w:color w:val="000000" w:themeColor="text1"/>
                <w:sz w:val="18"/>
                <w:szCs w:val="18"/>
                <w:highlight w:val="cyan"/>
              </w:rPr>
              <w:t>cashflow</w:t>
            </w:r>
            <w:proofErr w:type="spellEnd"/>
            <w:r w:rsidR="005C030D" w:rsidRPr="006A7AD1">
              <w:rPr>
                <w:rFonts w:ascii="Verdana" w:hAnsi="Verdana" w:cs="Segoe UI"/>
                <w:color w:val="000000" w:themeColor="text1"/>
                <w:sz w:val="18"/>
                <w:szCs w:val="18"/>
                <w:highlight w:val="cyan"/>
              </w:rPr>
              <w:t xml:space="preserve"> tab</w:t>
            </w:r>
          </w:p>
        </w:tc>
        <w:tc>
          <w:tcPr>
            <w:tcW w:w="1672"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expenses_savings_5_client_2</w:t>
            </w:r>
            <w:r>
              <w:rPr>
                <w:rFonts w:ascii="Menlo" w:hAnsi="Menlo" w:cs="Menlo"/>
                <w:color w:val="222222"/>
                <w:sz w:val="17"/>
                <w:szCs w:val="17"/>
                <w:shd w:val="clear" w:color="auto" w:fill="FFFFFF"/>
              </w:rPr>
              <w:t>}</w:t>
            </w:r>
            <w:r w:rsidR="005C030D" w:rsidRPr="00232DE8">
              <w:rPr>
                <w:rFonts w:ascii="Verdana" w:hAnsi="Verdana" w:cs="Segoe UI Light"/>
                <w:bCs/>
                <w:color w:val="404040"/>
                <w:sz w:val="18"/>
                <w:szCs w:val="18"/>
                <w:highlight w:val="cyan"/>
              </w:rPr>
              <w:t xml:space="preserve">sourced from </w:t>
            </w:r>
            <w:proofErr w:type="spellStart"/>
            <w:r w:rsidR="005C030D" w:rsidRPr="00232DE8">
              <w:rPr>
                <w:rFonts w:ascii="Verdana" w:hAnsi="Verdana" w:cs="Segoe UI Light"/>
                <w:bCs/>
                <w:color w:val="404040"/>
                <w:sz w:val="18"/>
                <w:szCs w:val="18"/>
                <w:highlight w:val="cyan"/>
              </w:rPr>
              <w:t>mycrm</w:t>
            </w:r>
            <w:proofErr w:type="spellEnd"/>
            <w:r w:rsidR="005C030D" w:rsidRPr="00232DE8">
              <w:rPr>
                <w:rFonts w:ascii="Verdana" w:hAnsi="Verdana" w:cs="Segoe UI"/>
                <w:color w:val="000000" w:themeColor="text1"/>
                <w:sz w:val="18"/>
                <w:szCs w:val="18"/>
                <w:highlight w:val="cyan"/>
              </w:rPr>
              <w:t xml:space="preserve"> / </w:t>
            </w:r>
            <w:proofErr w:type="spellStart"/>
            <w:r w:rsidR="005C030D" w:rsidRPr="00164168">
              <w:rPr>
                <w:rFonts w:ascii="Verdana" w:hAnsi="Verdana" w:cs="Segoe UI"/>
                <w:color w:val="000000" w:themeColor="text1"/>
                <w:sz w:val="18"/>
                <w:szCs w:val="18"/>
                <w:highlight w:val="cyan"/>
              </w:rPr>
              <w:t>cashflow</w:t>
            </w:r>
            <w:proofErr w:type="spellEnd"/>
            <w:r w:rsidR="005C030D" w:rsidRPr="00164168">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expenses_savings_5_client_2_taxable</w:t>
            </w:r>
            <w:r>
              <w:rPr>
                <w:rFonts w:ascii="Menlo" w:hAnsi="Menlo" w:cs="Menlo"/>
                <w:color w:val="222222"/>
                <w:sz w:val="17"/>
                <w:szCs w:val="17"/>
                <w:shd w:val="clear" w:color="auto" w:fill="FFFFFF"/>
              </w:rPr>
              <w:t>}</w:t>
            </w:r>
            <w:r w:rsidR="005C030D" w:rsidRPr="00D46530">
              <w:rPr>
                <w:rFonts w:ascii="Verdana" w:hAnsi="Verdana" w:cs="Segoe UI Light"/>
                <w:bCs/>
                <w:color w:val="404040"/>
                <w:sz w:val="18"/>
                <w:szCs w:val="18"/>
                <w:highlight w:val="cyan"/>
              </w:rPr>
              <w:t xml:space="preserve">sourced from </w:t>
            </w:r>
            <w:proofErr w:type="spellStart"/>
            <w:r w:rsidR="005C030D" w:rsidRPr="00D46530">
              <w:rPr>
                <w:rFonts w:ascii="Verdana" w:hAnsi="Verdana" w:cs="Segoe UI Light"/>
                <w:bCs/>
                <w:color w:val="404040"/>
                <w:sz w:val="18"/>
                <w:szCs w:val="18"/>
                <w:highlight w:val="cyan"/>
              </w:rPr>
              <w:t>mycrm</w:t>
            </w:r>
            <w:proofErr w:type="spellEnd"/>
            <w:r w:rsidR="005C030D" w:rsidRPr="00D46530">
              <w:rPr>
                <w:rFonts w:ascii="Verdana" w:hAnsi="Verdana" w:cs="Segoe UI"/>
                <w:color w:val="000000" w:themeColor="text1"/>
                <w:sz w:val="18"/>
                <w:szCs w:val="18"/>
                <w:highlight w:val="cyan"/>
              </w:rPr>
              <w:t xml:space="preserve"> / </w:t>
            </w:r>
            <w:proofErr w:type="spellStart"/>
            <w:r w:rsidR="005C030D" w:rsidRPr="00D46530">
              <w:rPr>
                <w:rFonts w:ascii="Verdana" w:hAnsi="Verdana" w:cs="Segoe UI"/>
                <w:color w:val="000000" w:themeColor="text1"/>
                <w:sz w:val="18"/>
                <w:szCs w:val="18"/>
                <w:highlight w:val="cyan"/>
              </w:rPr>
              <w:t>cashflow</w:t>
            </w:r>
            <w:proofErr w:type="spellEnd"/>
            <w:r w:rsidR="005C030D" w:rsidRPr="00D46530">
              <w:rPr>
                <w:rFonts w:ascii="Verdana" w:hAnsi="Verdana" w:cs="Segoe UI"/>
                <w:color w:val="000000" w:themeColor="text1"/>
                <w:sz w:val="18"/>
                <w:szCs w:val="18"/>
                <w:highlight w:val="cyan"/>
              </w:rPr>
              <w:t xml:space="preserve"> tab</w:t>
            </w:r>
          </w:p>
        </w:tc>
        <w:tc>
          <w:tcPr>
            <w:tcW w:w="1559"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left"/>
              <w:rPr>
                <w:rFonts w:ascii="Verdana" w:hAnsi="Verdana" w:cs="Segoe UI"/>
                <w:color w:val="000000" w:themeColor="text1"/>
                <w:sz w:val="18"/>
                <w:szCs w:val="18"/>
              </w:rPr>
            </w:pPr>
          </w:p>
        </w:tc>
        <w:tc>
          <w:tcPr>
            <w:tcW w:w="1053"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center"/>
              <w:rPr>
                <w:rFonts w:ascii="Verdana" w:hAnsi="Verdana" w:cs="Segoe UI"/>
                <w:color w:val="000000" w:themeColor="text1"/>
                <w:sz w:val="18"/>
                <w:szCs w:val="18"/>
              </w:rPr>
            </w:pPr>
          </w:p>
        </w:tc>
      </w:tr>
      <w:tr w:rsidR="005C030D" w:rsidRPr="00746B38" w:rsidTr="007304D4">
        <w:trPr>
          <w:trHeight w:val="400"/>
        </w:trPr>
        <w:tc>
          <w:tcPr>
            <w:tcW w:w="2518" w:type="dxa"/>
            <w:tcBorders>
              <w:top w:val="single" w:sz="4" w:space="0" w:color="808080"/>
              <w:left w:val="single" w:sz="4" w:space="0" w:color="808080"/>
              <w:bottom w:val="single" w:sz="4" w:space="0" w:color="808080"/>
            </w:tcBorders>
            <w:shd w:val="clear" w:color="auto" w:fill="DCDFDF"/>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expenses_savings_6</w:t>
            </w:r>
            <w:r>
              <w:rPr>
                <w:rFonts w:ascii="Menlo" w:hAnsi="Menlo" w:cs="Menlo"/>
                <w:color w:val="222222"/>
                <w:sz w:val="17"/>
                <w:szCs w:val="17"/>
                <w:shd w:val="clear" w:color="auto" w:fill="FFFFFF"/>
              </w:rPr>
              <w:t>}</w:t>
            </w:r>
            <w:r w:rsidR="005C030D" w:rsidRPr="00232DE8">
              <w:rPr>
                <w:rFonts w:ascii="Verdana" w:hAnsi="Verdana" w:cs="Segoe UI Light"/>
                <w:bCs/>
                <w:color w:val="404040"/>
                <w:sz w:val="18"/>
                <w:szCs w:val="18"/>
                <w:highlight w:val="cyan"/>
              </w:rPr>
              <w:t xml:space="preserve">sourced from </w:t>
            </w:r>
            <w:proofErr w:type="spellStart"/>
            <w:r w:rsidR="005C030D" w:rsidRPr="00232DE8">
              <w:rPr>
                <w:rFonts w:ascii="Verdana" w:hAnsi="Verdana" w:cs="Segoe UI Light"/>
                <w:bCs/>
                <w:color w:val="404040"/>
                <w:sz w:val="18"/>
                <w:szCs w:val="18"/>
                <w:highlight w:val="cyan"/>
              </w:rPr>
              <w:t>mycrm</w:t>
            </w:r>
            <w:proofErr w:type="spellEnd"/>
            <w:r w:rsidR="005C030D" w:rsidRPr="00232DE8">
              <w:rPr>
                <w:rFonts w:ascii="Verdana" w:hAnsi="Verdana" w:cs="Segoe UI"/>
                <w:color w:val="000000" w:themeColor="text1"/>
                <w:sz w:val="18"/>
                <w:szCs w:val="18"/>
                <w:highlight w:val="cyan"/>
              </w:rPr>
              <w:t xml:space="preserve"> / </w:t>
            </w:r>
            <w:proofErr w:type="spellStart"/>
            <w:r w:rsidR="005C030D" w:rsidRPr="00164168">
              <w:rPr>
                <w:rFonts w:ascii="Verdana" w:hAnsi="Verdana" w:cs="Segoe UI"/>
                <w:color w:val="000000" w:themeColor="text1"/>
                <w:sz w:val="18"/>
                <w:szCs w:val="18"/>
                <w:highlight w:val="cyan"/>
              </w:rPr>
              <w:t>cashflow</w:t>
            </w:r>
            <w:proofErr w:type="spellEnd"/>
            <w:r w:rsidR="005C030D" w:rsidRPr="00164168">
              <w:rPr>
                <w:rFonts w:ascii="Verdana" w:hAnsi="Verdana" w:cs="Segoe UI"/>
                <w:color w:val="000000" w:themeColor="text1"/>
                <w:sz w:val="18"/>
                <w:szCs w:val="18"/>
                <w:highlight w:val="cyan"/>
              </w:rPr>
              <w:t xml:space="preserve"> tab</w:t>
            </w:r>
          </w:p>
        </w:tc>
        <w:tc>
          <w:tcPr>
            <w:tcW w:w="1848"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expenses_savings_6_client_1</w:t>
            </w:r>
            <w:r>
              <w:rPr>
                <w:rFonts w:ascii="Menlo" w:hAnsi="Menlo" w:cs="Menlo"/>
                <w:color w:val="222222"/>
                <w:sz w:val="17"/>
                <w:szCs w:val="17"/>
                <w:shd w:val="clear" w:color="auto" w:fill="FFFFFF"/>
              </w:rPr>
              <w:t>}</w:t>
            </w:r>
            <w:r w:rsidR="005C030D" w:rsidRPr="00D46530">
              <w:rPr>
                <w:rFonts w:ascii="Verdana" w:hAnsi="Verdana" w:cs="Segoe UI Light"/>
                <w:bCs/>
                <w:color w:val="404040"/>
                <w:sz w:val="18"/>
                <w:szCs w:val="18"/>
                <w:highlight w:val="cyan"/>
              </w:rPr>
              <w:t xml:space="preserve">sourced from </w:t>
            </w:r>
            <w:proofErr w:type="spellStart"/>
            <w:r w:rsidR="005C030D" w:rsidRPr="00D46530">
              <w:rPr>
                <w:rFonts w:ascii="Verdana" w:hAnsi="Verdana" w:cs="Segoe UI Light"/>
                <w:bCs/>
                <w:color w:val="404040"/>
                <w:sz w:val="18"/>
                <w:szCs w:val="18"/>
                <w:highlight w:val="cyan"/>
              </w:rPr>
              <w:t>mycrm</w:t>
            </w:r>
            <w:proofErr w:type="spellEnd"/>
            <w:r w:rsidR="005C030D" w:rsidRPr="00D46530">
              <w:rPr>
                <w:rFonts w:ascii="Verdana" w:hAnsi="Verdana" w:cs="Segoe UI"/>
                <w:color w:val="000000" w:themeColor="text1"/>
                <w:sz w:val="18"/>
                <w:szCs w:val="18"/>
                <w:highlight w:val="cyan"/>
              </w:rPr>
              <w:t xml:space="preserve"> / </w:t>
            </w:r>
            <w:proofErr w:type="spellStart"/>
            <w:r w:rsidR="005C030D" w:rsidRPr="00D46530">
              <w:rPr>
                <w:rFonts w:ascii="Verdana" w:hAnsi="Verdana" w:cs="Segoe UI"/>
                <w:color w:val="000000" w:themeColor="text1"/>
                <w:sz w:val="18"/>
                <w:szCs w:val="18"/>
                <w:highlight w:val="cyan"/>
              </w:rPr>
              <w:t>cashflow</w:t>
            </w:r>
            <w:proofErr w:type="spellEnd"/>
            <w:r w:rsidR="005C030D" w:rsidRPr="00D46530">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expenses_savings_6_client_1_taxable</w:t>
            </w:r>
            <w:r>
              <w:rPr>
                <w:rFonts w:ascii="Menlo" w:hAnsi="Menlo" w:cs="Menlo"/>
                <w:color w:val="222222"/>
                <w:sz w:val="17"/>
                <w:szCs w:val="17"/>
                <w:shd w:val="clear" w:color="auto" w:fill="FFFFFF"/>
              </w:rPr>
              <w:t>}</w:t>
            </w:r>
            <w:r w:rsidR="005C030D" w:rsidRPr="006A7AD1">
              <w:rPr>
                <w:rFonts w:ascii="Verdana" w:hAnsi="Verdana" w:cs="Segoe UI Light"/>
                <w:bCs/>
                <w:color w:val="404040"/>
                <w:sz w:val="18"/>
                <w:szCs w:val="18"/>
                <w:highlight w:val="cyan"/>
              </w:rPr>
              <w:t xml:space="preserve">sourced from </w:t>
            </w:r>
            <w:proofErr w:type="spellStart"/>
            <w:r w:rsidR="005C030D" w:rsidRPr="006A7AD1">
              <w:rPr>
                <w:rFonts w:ascii="Verdana" w:hAnsi="Verdana" w:cs="Segoe UI Light"/>
                <w:bCs/>
                <w:color w:val="404040"/>
                <w:sz w:val="18"/>
                <w:szCs w:val="18"/>
                <w:highlight w:val="cyan"/>
              </w:rPr>
              <w:t>mycrm</w:t>
            </w:r>
            <w:proofErr w:type="spellEnd"/>
            <w:r w:rsidR="005C030D" w:rsidRPr="006A7AD1">
              <w:rPr>
                <w:rFonts w:ascii="Verdana" w:hAnsi="Verdana" w:cs="Segoe UI"/>
                <w:color w:val="000000" w:themeColor="text1"/>
                <w:sz w:val="18"/>
                <w:szCs w:val="18"/>
                <w:highlight w:val="cyan"/>
              </w:rPr>
              <w:t xml:space="preserve"> / </w:t>
            </w:r>
            <w:proofErr w:type="spellStart"/>
            <w:r w:rsidR="005C030D" w:rsidRPr="006A7AD1">
              <w:rPr>
                <w:rFonts w:ascii="Verdana" w:hAnsi="Verdana" w:cs="Segoe UI"/>
                <w:color w:val="000000" w:themeColor="text1"/>
                <w:sz w:val="18"/>
                <w:szCs w:val="18"/>
                <w:highlight w:val="cyan"/>
              </w:rPr>
              <w:t>cashflow</w:t>
            </w:r>
            <w:proofErr w:type="spellEnd"/>
            <w:r w:rsidR="005C030D" w:rsidRPr="006A7AD1">
              <w:rPr>
                <w:rFonts w:ascii="Verdana" w:hAnsi="Verdana" w:cs="Segoe UI"/>
                <w:color w:val="000000" w:themeColor="text1"/>
                <w:sz w:val="18"/>
                <w:szCs w:val="18"/>
                <w:highlight w:val="cyan"/>
              </w:rPr>
              <w:t xml:space="preserve"> tab</w:t>
            </w:r>
          </w:p>
        </w:tc>
        <w:tc>
          <w:tcPr>
            <w:tcW w:w="1672" w:type="dxa"/>
            <w:tcBorders>
              <w:top w:val="single" w:sz="4" w:space="0" w:color="808080"/>
              <w:left w:val="single" w:sz="4" w:space="0" w:color="808080"/>
              <w:bottom w:val="single" w:sz="4" w:space="0" w:color="808080"/>
            </w:tcBorders>
            <w:shd w:val="clear" w:color="auto" w:fill="auto"/>
          </w:tcPr>
          <w:p w:rsidR="005C030D" w:rsidRPr="002A600D" w:rsidRDefault="009902D6" w:rsidP="002A600D">
            <w:r>
              <w:rPr>
                <w:rFonts w:ascii="Menlo" w:hAnsi="Menlo" w:cs="Menlo"/>
                <w:color w:val="222222"/>
                <w:sz w:val="17"/>
                <w:szCs w:val="17"/>
                <w:shd w:val="clear" w:color="auto" w:fill="FFFFFF"/>
              </w:rPr>
              <w:t>${cashflow_</w:t>
            </w:r>
            <w:r w:rsidR="002A600D">
              <w:rPr>
                <w:rFonts w:ascii="Menlo" w:hAnsi="Menlo" w:cs="Menlo"/>
                <w:color w:val="222222"/>
                <w:sz w:val="17"/>
                <w:szCs w:val="17"/>
                <w:shd w:val="clear" w:color="auto" w:fill="FFFFFF"/>
              </w:rPr>
              <w:t>expenses_savings_6_client_2</w:t>
            </w:r>
            <w:r>
              <w:rPr>
                <w:rFonts w:ascii="Menlo" w:hAnsi="Menlo" w:cs="Menlo"/>
                <w:color w:val="222222"/>
                <w:sz w:val="17"/>
                <w:szCs w:val="17"/>
                <w:shd w:val="clear" w:color="auto" w:fill="FFFFFF"/>
              </w:rPr>
              <w:t>}</w:t>
            </w:r>
            <w:r w:rsidR="005C030D" w:rsidRPr="00232DE8">
              <w:rPr>
                <w:rFonts w:ascii="Verdana" w:hAnsi="Verdana" w:cs="Segoe UI Light"/>
                <w:bCs/>
                <w:color w:val="404040"/>
                <w:sz w:val="18"/>
                <w:szCs w:val="18"/>
                <w:highlight w:val="cyan"/>
              </w:rPr>
              <w:t xml:space="preserve">sourced from </w:t>
            </w:r>
            <w:proofErr w:type="spellStart"/>
            <w:r w:rsidR="005C030D" w:rsidRPr="00232DE8">
              <w:rPr>
                <w:rFonts w:ascii="Verdana" w:hAnsi="Verdana" w:cs="Segoe UI Light"/>
                <w:bCs/>
                <w:color w:val="404040"/>
                <w:sz w:val="18"/>
                <w:szCs w:val="18"/>
                <w:highlight w:val="cyan"/>
              </w:rPr>
              <w:t>mycrm</w:t>
            </w:r>
            <w:proofErr w:type="spellEnd"/>
            <w:r w:rsidR="005C030D" w:rsidRPr="00232DE8">
              <w:rPr>
                <w:rFonts w:ascii="Verdana" w:hAnsi="Verdana" w:cs="Segoe UI"/>
                <w:color w:val="000000" w:themeColor="text1"/>
                <w:sz w:val="18"/>
                <w:szCs w:val="18"/>
                <w:highlight w:val="cyan"/>
              </w:rPr>
              <w:t xml:space="preserve"> / </w:t>
            </w:r>
            <w:proofErr w:type="spellStart"/>
            <w:r w:rsidR="005C030D" w:rsidRPr="00164168">
              <w:rPr>
                <w:rFonts w:ascii="Verdana" w:hAnsi="Verdana" w:cs="Segoe UI"/>
                <w:color w:val="000000" w:themeColor="text1"/>
                <w:sz w:val="18"/>
                <w:szCs w:val="18"/>
                <w:highlight w:val="cyan"/>
              </w:rPr>
              <w:t>cashflow</w:t>
            </w:r>
            <w:proofErr w:type="spellEnd"/>
            <w:r w:rsidR="005C030D" w:rsidRPr="00164168">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expenses_savings_6_client_2_taxable</w:t>
            </w:r>
            <w:r>
              <w:rPr>
                <w:rFonts w:ascii="Menlo" w:hAnsi="Menlo" w:cs="Menlo"/>
                <w:color w:val="222222"/>
                <w:sz w:val="17"/>
                <w:szCs w:val="17"/>
                <w:shd w:val="clear" w:color="auto" w:fill="FFFFFF"/>
              </w:rPr>
              <w:t>}</w:t>
            </w:r>
            <w:r w:rsidR="005C030D" w:rsidRPr="00D46530">
              <w:rPr>
                <w:rFonts w:ascii="Verdana" w:hAnsi="Verdana" w:cs="Segoe UI Light"/>
                <w:bCs/>
                <w:color w:val="404040"/>
                <w:sz w:val="18"/>
                <w:szCs w:val="18"/>
                <w:highlight w:val="cyan"/>
              </w:rPr>
              <w:t xml:space="preserve">sourced from </w:t>
            </w:r>
            <w:proofErr w:type="spellStart"/>
            <w:r w:rsidR="005C030D" w:rsidRPr="00D46530">
              <w:rPr>
                <w:rFonts w:ascii="Verdana" w:hAnsi="Verdana" w:cs="Segoe UI Light"/>
                <w:bCs/>
                <w:color w:val="404040"/>
                <w:sz w:val="18"/>
                <w:szCs w:val="18"/>
                <w:highlight w:val="cyan"/>
              </w:rPr>
              <w:t>mycrm</w:t>
            </w:r>
            <w:proofErr w:type="spellEnd"/>
            <w:r w:rsidR="005C030D" w:rsidRPr="00D46530">
              <w:rPr>
                <w:rFonts w:ascii="Verdana" w:hAnsi="Verdana" w:cs="Segoe UI"/>
                <w:color w:val="000000" w:themeColor="text1"/>
                <w:sz w:val="18"/>
                <w:szCs w:val="18"/>
                <w:highlight w:val="cyan"/>
              </w:rPr>
              <w:t xml:space="preserve"> / </w:t>
            </w:r>
            <w:proofErr w:type="spellStart"/>
            <w:r w:rsidR="005C030D" w:rsidRPr="00D46530">
              <w:rPr>
                <w:rFonts w:ascii="Verdana" w:hAnsi="Verdana" w:cs="Segoe UI"/>
                <w:color w:val="000000" w:themeColor="text1"/>
                <w:sz w:val="18"/>
                <w:szCs w:val="18"/>
                <w:highlight w:val="cyan"/>
              </w:rPr>
              <w:t>cashflow</w:t>
            </w:r>
            <w:proofErr w:type="spellEnd"/>
            <w:r w:rsidR="005C030D" w:rsidRPr="00D46530">
              <w:rPr>
                <w:rFonts w:ascii="Verdana" w:hAnsi="Verdana" w:cs="Segoe UI"/>
                <w:color w:val="000000" w:themeColor="text1"/>
                <w:sz w:val="18"/>
                <w:szCs w:val="18"/>
                <w:highlight w:val="cyan"/>
              </w:rPr>
              <w:t xml:space="preserve"> tab</w:t>
            </w:r>
          </w:p>
        </w:tc>
        <w:tc>
          <w:tcPr>
            <w:tcW w:w="1559"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left"/>
              <w:rPr>
                <w:rFonts w:ascii="Verdana" w:hAnsi="Verdana" w:cs="Segoe UI"/>
                <w:color w:val="000000" w:themeColor="text1"/>
                <w:sz w:val="18"/>
                <w:szCs w:val="18"/>
              </w:rPr>
            </w:pPr>
          </w:p>
        </w:tc>
        <w:tc>
          <w:tcPr>
            <w:tcW w:w="1053"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center"/>
              <w:rPr>
                <w:rFonts w:ascii="Verdana" w:hAnsi="Verdana" w:cs="Segoe UI"/>
                <w:color w:val="000000" w:themeColor="text1"/>
                <w:sz w:val="18"/>
                <w:szCs w:val="18"/>
              </w:rPr>
            </w:pPr>
          </w:p>
        </w:tc>
      </w:tr>
      <w:tr w:rsidR="00927E06" w:rsidRPr="00746B38" w:rsidTr="00AE4A0E">
        <w:tc>
          <w:tcPr>
            <w:tcW w:w="2518" w:type="dxa"/>
            <w:tcBorders>
              <w:top w:val="single" w:sz="4" w:space="0" w:color="808080"/>
              <w:left w:val="single" w:sz="4" w:space="0" w:color="808080"/>
              <w:bottom w:val="single" w:sz="4" w:space="0" w:color="808080"/>
            </w:tcBorders>
            <w:shd w:val="clear" w:color="auto" w:fill="B1BABF"/>
          </w:tcPr>
          <w:p w:rsidR="00927E06" w:rsidRPr="00746B38" w:rsidRDefault="003D20CA" w:rsidP="00165183">
            <w:pPr>
              <w:spacing w:before="60" w:after="120" w:line="23" w:lineRule="atLeast"/>
              <w:contextualSpacing/>
              <w:rPr>
                <w:rFonts w:ascii="Verdana" w:hAnsi="Verdana" w:cs="Segoe UI"/>
                <w:b/>
                <w:color w:val="000000" w:themeColor="text1"/>
                <w:sz w:val="18"/>
                <w:szCs w:val="18"/>
              </w:rPr>
            </w:pPr>
            <w:r>
              <w:rPr>
                <w:rFonts w:ascii="Verdana" w:hAnsi="Verdana" w:cs="Segoe UI"/>
                <w:b/>
                <w:color w:val="000000" w:themeColor="text1"/>
                <w:sz w:val="18"/>
                <w:szCs w:val="18"/>
              </w:rPr>
              <w:t>EXPENSES / SAVINGS</w:t>
            </w:r>
          </w:p>
        </w:tc>
        <w:tc>
          <w:tcPr>
            <w:tcW w:w="2869" w:type="dxa"/>
            <w:gridSpan w:val="2"/>
            <w:tcBorders>
              <w:top w:val="single" w:sz="4" w:space="0" w:color="808080"/>
              <w:left w:val="single" w:sz="4" w:space="0" w:color="808080"/>
              <w:bottom w:val="single" w:sz="4" w:space="0" w:color="808080"/>
            </w:tcBorders>
            <w:shd w:val="clear" w:color="auto" w:fill="B1BABF"/>
          </w:tcPr>
          <w:p w:rsidR="00927E06" w:rsidRPr="00746B38" w:rsidRDefault="00927E06" w:rsidP="00165183">
            <w:pPr>
              <w:pStyle w:val="BodyCopyRightJustify"/>
              <w:spacing w:before="60" w:after="120" w:line="23" w:lineRule="atLeast"/>
              <w:contextualSpacing/>
              <w:jc w:val="left"/>
              <w:rPr>
                <w:rFonts w:ascii="Verdana" w:hAnsi="Verdana" w:cs="Segoe UI"/>
                <w:b/>
                <w:color w:val="000000" w:themeColor="text1"/>
                <w:sz w:val="18"/>
                <w:szCs w:val="18"/>
              </w:rPr>
            </w:pPr>
          </w:p>
        </w:tc>
        <w:tc>
          <w:tcPr>
            <w:tcW w:w="2693" w:type="dxa"/>
            <w:gridSpan w:val="2"/>
            <w:tcBorders>
              <w:top w:val="single" w:sz="4" w:space="0" w:color="808080"/>
              <w:left w:val="single" w:sz="4" w:space="0" w:color="808080"/>
              <w:bottom w:val="single" w:sz="4" w:space="0" w:color="808080"/>
            </w:tcBorders>
            <w:shd w:val="clear" w:color="auto" w:fill="B1BABF"/>
          </w:tcPr>
          <w:p w:rsidR="00927E06" w:rsidRPr="00746B38" w:rsidRDefault="00927E06" w:rsidP="00165183">
            <w:pPr>
              <w:pStyle w:val="BodyCopyRightJustify"/>
              <w:spacing w:before="60" w:after="120" w:line="23" w:lineRule="atLeast"/>
              <w:contextualSpacing/>
              <w:jc w:val="left"/>
              <w:rPr>
                <w:rFonts w:ascii="Verdana" w:hAnsi="Verdana" w:cs="Segoe UI"/>
                <w:b/>
                <w:color w:val="000000" w:themeColor="text1"/>
                <w:sz w:val="18"/>
                <w:szCs w:val="18"/>
              </w:rPr>
            </w:pPr>
          </w:p>
        </w:tc>
        <w:tc>
          <w:tcPr>
            <w:tcW w:w="2612" w:type="dxa"/>
            <w:gridSpan w:val="2"/>
            <w:tcBorders>
              <w:top w:val="single" w:sz="4" w:space="0" w:color="808080"/>
              <w:left w:val="single" w:sz="4" w:space="0" w:color="808080"/>
              <w:bottom w:val="single" w:sz="4" w:space="0" w:color="808080"/>
              <w:right w:val="single" w:sz="4" w:space="0" w:color="808080"/>
            </w:tcBorders>
            <w:shd w:val="clear" w:color="auto" w:fill="B1BABF"/>
          </w:tcPr>
          <w:p w:rsidR="00927E06" w:rsidRPr="00746B38" w:rsidRDefault="00927E06" w:rsidP="00165183">
            <w:pPr>
              <w:pStyle w:val="BodyCopyRightJustify"/>
              <w:spacing w:before="60" w:after="120" w:line="23" w:lineRule="atLeast"/>
              <w:contextualSpacing/>
              <w:jc w:val="left"/>
              <w:rPr>
                <w:rFonts w:ascii="Verdana" w:hAnsi="Verdana" w:cs="Segoe UI"/>
                <w:b/>
                <w:color w:val="000000" w:themeColor="text1"/>
                <w:sz w:val="18"/>
                <w:szCs w:val="18"/>
              </w:rPr>
            </w:pPr>
          </w:p>
        </w:tc>
      </w:tr>
    </w:tbl>
    <w:p w:rsidR="00927E06" w:rsidRDefault="00927E06" w:rsidP="00927E06">
      <w:pPr>
        <w:rPr>
          <w:rFonts w:ascii="Verdana" w:hAnsi="Verdana"/>
          <w:color w:val="000000" w:themeColor="text1"/>
          <w:sz w:val="18"/>
          <w:szCs w:val="18"/>
        </w:rPr>
      </w:pPr>
    </w:p>
    <w:p w:rsidR="009F6447" w:rsidRDefault="009F6447" w:rsidP="00927E06">
      <w:pPr>
        <w:rPr>
          <w:rFonts w:ascii="Verdana" w:hAnsi="Verdana"/>
          <w:color w:val="000000" w:themeColor="text1"/>
          <w:sz w:val="18"/>
          <w:szCs w:val="18"/>
        </w:rPr>
      </w:pPr>
    </w:p>
    <w:p w:rsidR="00A011B2" w:rsidRDefault="00A011B2" w:rsidP="00927E06">
      <w:pPr>
        <w:rPr>
          <w:rFonts w:ascii="Verdana" w:hAnsi="Verdana"/>
          <w:color w:val="000000" w:themeColor="text1"/>
          <w:sz w:val="18"/>
          <w:szCs w:val="18"/>
        </w:rPr>
      </w:pPr>
    </w:p>
    <w:p w:rsidR="00A011B2" w:rsidRDefault="00A011B2" w:rsidP="00927E06">
      <w:pPr>
        <w:rPr>
          <w:rFonts w:ascii="Verdana" w:hAnsi="Verdana"/>
          <w:color w:val="000000" w:themeColor="text1"/>
          <w:sz w:val="18"/>
          <w:szCs w:val="18"/>
        </w:rPr>
      </w:pPr>
    </w:p>
    <w:p w:rsidR="009F6447" w:rsidRDefault="009F6447" w:rsidP="00927E06">
      <w:pPr>
        <w:rPr>
          <w:rFonts w:ascii="Verdana" w:hAnsi="Verdana"/>
          <w:color w:val="000000" w:themeColor="text1"/>
          <w:sz w:val="18"/>
          <w:szCs w:val="18"/>
        </w:rPr>
      </w:pPr>
    </w:p>
    <w:tbl>
      <w:tblPr>
        <w:tblW w:w="10692" w:type="dxa"/>
        <w:tblInd w:w="-5" w:type="dxa"/>
        <w:tblLayout w:type="fixed"/>
        <w:tblLook w:val="0000"/>
      </w:tblPr>
      <w:tblGrid>
        <w:gridCol w:w="2518"/>
        <w:gridCol w:w="1848"/>
        <w:gridCol w:w="1021"/>
        <w:gridCol w:w="1672"/>
        <w:gridCol w:w="1021"/>
        <w:gridCol w:w="1559"/>
        <w:gridCol w:w="1053"/>
      </w:tblGrid>
      <w:tr w:rsidR="009F6447" w:rsidRPr="00746B38" w:rsidTr="00165183">
        <w:trPr>
          <w:trHeight w:val="454"/>
        </w:trPr>
        <w:tc>
          <w:tcPr>
            <w:tcW w:w="2518" w:type="dxa"/>
            <w:tcBorders>
              <w:top w:val="single" w:sz="4" w:space="0" w:color="808080"/>
              <w:left w:val="single" w:sz="4" w:space="0" w:color="808080"/>
              <w:bottom w:val="single" w:sz="4" w:space="0" w:color="808080"/>
            </w:tcBorders>
            <w:shd w:val="clear" w:color="auto" w:fill="9BB4D2"/>
          </w:tcPr>
          <w:p w:rsidR="009F6447" w:rsidRPr="00746B38" w:rsidRDefault="009F6447" w:rsidP="00165183">
            <w:pPr>
              <w:spacing w:before="60" w:after="120" w:line="23" w:lineRule="atLeast"/>
              <w:contextualSpacing/>
              <w:rPr>
                <w:rFonts w:ascii="Verdana" w:hAnsi="Verdana" w:cs="Segoe UI"/>
                <w:b/>
                <w:color w:val="000000" w:themeColor="text1"/>
                <w:sz w:val="18"/>
                <w:szCs w:val="18"/>
              </w:rPr>
            </w:pPr>
            <w:r>
              <w:rPr>
                <w:rFonts w:ascii="Verdana" w:hAnsi="Verdana" w:cs="Segoe UI"/>
                <w:b/>
                <w:color w:val="000000" w:themeColor="text1"/>
                <w:sz w:val="18"/>
                <w:szCs w:val="18"/>
              </w:rPr>
              <w:t xml:space="preserve">Debt Repayments </w:t>
            </w:r>
            <w:r w:rsidRPr="00746B38">
              <w:rPr>
                <w:rFonts w:ascii="Verdana" w:hAnsi="Verdana" w:cs="Segoe UI"/>
                <w:b/>
                <w:color w:val="000000" w:themeColor="text1"/>
                <w:sz w:val="18"/>
                <w:szCs w:val="18"/>
              </w:rPr>
              <w:t>(Annual)</w:t>
            </w:r>
          </w:p>
        </w:tc>
        <w:tc>
          <w:tcPr>
            <w:tcW w:w="1848" w:type="dxa"/>
            <w:tcBorders>
              <w:top w:val="single" w:sz="4" w:space="0" w:color="808080"/>
              <w:left w:val="single" w:sz="4" w:space="0" w:color="808080"/>
              <w:bottom w:val="single" w:sz="4" w:space="0" w:color="808080"/>
            </w:tcBorders>
            <w:shd w:val="clear" w:color="auto" w:fill="9BB4D2"/>
          </w:tcPr>
          <w:p w:rsidR="009F6447" w:rsidRPr="00746B38" w:rsidRDefault="009F6447" w:rsidP="00165183">
            <w:pPr>
              <w:pStyle w:val="BodyCopyCenter"/>
              <w:spacing w:before="60" w:after="120" w:line="23" w:lineRule="atLeast"/>
              <w:contextualSpacing/>
              <w:rPr>
                <w:rFonts w:ascii="Verdana" w:hAnsi="Verdana" w:cs="Segoe UI"/>
                <w:b/>
                <w:color w:val="000000" w:themeColor="text1"/>
                <w:sz w:val="18"/>
                <w:szCs w:val="18"/>
              </w:rPr>
            </w:pPr>
            <w:r w:rsidRPr="00746B38">
              <w:rPr>
                <w:rFonts w:ascii="Verdana" w:hAnsi="Verdana" w:cs="Segoe UI"/>
                <w:b/>
                <w:color w:val="000000" w:themeColor="text1"/>
                <w:sz w:val="18"/>
                <w:szCs w:val="18"/>
              </w:rPr>
              <w:t>Client 1</w:t>
            </w:r>
          </w:p>
        </w:tc>
        <w:tc>
          <w:tcPr>
            <w:tcW w:w="1021" w:type="dxa"/>
            <w:tcBorders>
              <w:top w:val="single" w:sz="4" w:space="0" w:color="808080"/>
              <w:left w:val="single" w:sz="4" w:space="0" w:color="808080"/>
              <w:bottom w:val="single" w:sz="4" w:space="0" w:color="808080"/>
            </w:tcBorders>
            <w:shd w:val="clear" w:color="auto" w:fill="9BB4D2"/>
          </w:tcPr>
          <w:p w:rsidR="009F6447" w:rsidRPr="005E693E" w:rsidRDefault="009F6447" w:rsidP="00165183">
            <w:pPr>
              <w:pStyle w:val="BodyCopyCenter"/>
              <w:spacing w:before="60" w:after="120" w:line="23" w:lineRule="atLeast"/>
              <w:contextualSpacing/>
              <w:rPr>
                <w:rFonts w:ascii="Verdana" w:hAnsi="Verdana" w:cs="Segoe UI"/>
                <w:bCs/>
                <w:i/>
                <w:iCs/>
                <w:color w:val="000000" w:themeColor="text1"/>
                <w:sz w:val="14"/>
                <w:szCs w:val="14"/>
              </w:rPr>
            </w:pPr>
            <w:r>
              <w:rPr>
                <w:rFonts w:ascii="Verdana" w:hAnsi="Verdana" w:cs="Segoe UI"/>
                <w:bCs/>
                <w:i/>
                <w:iCs/>
                <w:color w:val="000000" w:themeColor="text1"/>
                <w:sz w:val="14"/>
                <w:szCs w:val="14"/>
              </w:rPr>
              <w:t>T</w:t>
            </w:r>
            <w:r w:rsidRPr="005E693E">
              <w:rPr>
                <w:rFonts w:ascii="Verdana" w:hAnsi="Verdana" w:cs="Segoe UI"/>
                <w:bCs/>
                <w:i/>
                <w:iCs/>
                <w:color w:val="000000" w:themeColor="text1"/>
                <w:sz w:val="14"/>
                <w:szCs w:val="14"/>
              </w:rPr>
              <w:t xml:space="preserve">ax </w:t>
            </w:r>
            <w:r>
              <w:rPr>
                <w:rFonts w:ascii="Verdana" w:hAnsi="Verdana" w:cs="Segoe UI"/>
                <w:bCs/>
                <w:i/>
                <w:iCs/>
                <w:color w:val="000000" w:themeColor="text1"/>
                <w:sz w:val="14"/>
                <w:szCs w:val="14"/>
              </w:rPr>
              <w:t>D</w:t>
            </w:r>
            <w:r w:rsidRPr="005E693E">
              <w:rPr>
                <w:rFonts w:ascii="Verdana" w:hAnsi="Verdana" w:cs="Segoe UI"/>
                <w:bCs/>
                <w:i/>
                <w:iCs/>
                <w:color w:val="000000" w:themeColor="text1"/>
                <w:sz w:val="14"/>
                <w:szCs w:val="14"/>
              </w:rPr>
              <w:t>eductible</w:t>
            </w:r>
          </w:p>
        </w:tc>
        <w:tc>
          <w:tcPr>
            <w:tcW w:w="1672" w:type="dxa"/>
            <w:tcBorders>
              <w:top w:val="single" w:sz="4" w:space="0" w:color="808080"/>
              <w:left w:val="single" w:sz="4" w:space="0" w:color="808080"/>
              <w:bottom w:val="single" w:sz="4" w:space="0" w:color="808080"/>
            </w:tcBorders>
            <w:shd w:val="clear" w:color="auto" w:fill="9BB4D2"/>
          </w:tcPr>
          <w:p w:rsidR="009F6447" w:rsidRPr="00746B38" w:rsidRDefault="009F6447" w:rsidP="00165183">
            <w:pPr>
              <w:pStyle w:val="BodyCopyCenter"/>
              <w:spacing w:before="60" w:after="120" w:line="23" w:lineRule="atLeast"/>
              <w:contextualSpacing/>
              <w:rPr>
                <w:rFonts w:ascii="Verdana" w:hAnsi="Verdana" w:cs="Segoe UI"/>
                <w:b/>
                <w:color w:val="000000" w:themeColor="text1"/>
                <w:sz w:val="18"/>
                <w:szCs w:val="18"/>
              </w:rPr>
            </w:pPr>
            <w:r w:rsidRPr="00746B38">
              <w:rPr>
                <w:rFonts w:ascii="Verdana" w:hAnsi="Verdana" w:cs="Segoe UI"/>
                <w:b/>
                <w:color w:val="000000" w:themeColor="text1"/>
                <w:sz w:val="18"/>
                <w:szCs w:val="18"/>
              </w:rPr>
              <w:t>Client 2</w:t>
            </w:r>
          </w:p>
        </w:tc>
        <w:tc>
          <w:tcPr>
            <w:tcW w:w="1021" w:type="dxa"/>
            <w:tcBorders>
              <w:top w:val="single" w:sz="4" w:space="0" w:color="808080"/>
              <w:left w:val="single" w:sz="4" w:space="0" w:color="808080"/>
              <w:bottom w:val="single" w:sz="4" w:space="0" w:color="808080"/>
            </w:tcBorders>
            <w:shd w:val="clear" w:color="auto" w:fill="9BB4D2"/>
          </w:tcPr>
          <w:p w:rsidR="009F6447" w:rsidRPr="00796361" w:rsidRDefault="009F6447" w:rsidP="00165183">
            <w:pPr>
              <w:pStyle w:val="BodyCopyCenter"/>
              <w:spacing w:before="60" w:after="120" w:line="23" w:lineRule="atLeast"/>
              <w:contextualSpacing/>
              <w:rPr>
                <w:rFonts w:ascii="Verdana" w:hAnsi="Verdana" w:cs="Segoe UI"/>
                <w:bCs/>
                <w:color w:val="000000" w:themeColor="text1"/>
                <w:sz w:val="18"/>
                <w:szCs w:val="18"/>
              </w:rPr>
            </w:pPr>
            <w:r>
              <w:rPr>
                <w:rFonts w:ascii="Verdana" w:hAnsi="Verdana" w:cs="Segoe UI"/>
                <w:bCs/>
                <w:i/>
                <w:iCs/>
                <w:color w:val="000000" w:themeColor="text1"/>
                <w:sz w:val="14"/>
                <w:szCs w:val="14"/>
              </w:rPr>
              <w:t>T</w:t>
            </w:r>
            <w:r w:rsidRPr="005E693E">
              <w:rPr>
                <w:rFonts w:ascii="Verdana" w:hAnsi="Verdana" w:cs="Segoe UI"/>
                <w:bCs/>
                <w:i/>
                <w:iCs/>
                <w:color w:val="000000" w:themeColor="text1"/>
                <w:sz w:val="14"/>
                <w:szCs w:val="14"/>
              </w:rPr>
              <w:t xml:space="preserve">ax </w:t>
            </w:r>
            <w:r>
              <w:rPr>
                <w:rFonts w:ascii="Verdana" w:hAnsi="Verdana" w:cs="Segoe UI"/>
                <w:bCs/>
                <w:i/>
                <w:iCs/>
                <w:color w:val="000000" w:themeColor="text1"/>
                <w:sz w:val="14"/>
                <w:szCs w:val="14"/>
              </w:rPr>
              <w:t>D</w:t>
            </w:r>
            <w:r w:rsidRPr="005E693E">
              <w:rPr>
                <w:rFonts w:ascii="Verdana" w:hAnsi="Verdana" w:cs="Segoe UI"/>
                <w:bCs/>
                <w:i/>
                <w:iCs/>
                <w:color w:val="000000" w:themeColor="text1"/>
                <w:sz w:val="14"/>
                <w:szCs w:val="14"/>
              </w:rPr>
              <w:t>eductible</w:t>
            </w:r>
          </w:p>
        </w:tc>
        <w:tc>
          <w:tcPr>
            <w:tcW w:w="1559" w:type="dxa"/>
            <w:tcBorders>
              <w:top w:val="single" w:sz="4" w:space="0" w:color="808080"/>
              <w:left w:val="single" w:sz="4" w:space="0" w:color="808080"/>
              <w:bottom w:val="single" w:sz="4" w:space="0" w:color="808080"/>
              <w:right w:val="single" w:sz="4" w:space="0" w:color="808080"/>
            </w:tcBorders>
            <w:shd w:val="clear" w:color="auto" w:fill="9BB4D2"/>
          </w:tcPr>
          <w:p w:rsidR="009F6447" w:rsidRPr="00746B38" w:rsidRDefault="009F6447" w:rsidP="00165183">
            <w:pPr>
              <w:pStyle w:val="BodyCopyCenter"/>
              <w:spacing w:before="60" w:after="120" w:line="23" w:lineRule="atLeast"/>
              <w:contextualSpacing/>
              <w:rPr>
                <w:rFonts w:ascii="Verdana" w:hAnsi="Verdana" w:cs="Segoe UI"/>
                <w:color w:val="000000" w:themeColor="text1"/>
                <w:sz w:val="18"/>
                <w:szCs w:val="18"/>
              </w:rPr>
            </w:pPr>
            <w:r w:rsidRPr="00746B38">
              <w:rPr>
                <w:rFonts w:ascii="Verdana" w:hAnsi="Verdana" w:cs="Segoe UI"/>
                <w:b/>
                <w:color w:val="000000" w:themeColor="text1"/>
                <w:sz w:val="18"/>
                <w:szCs w:val="18"/>
              </w:rPr>
              <w:t>Joint</w:t>
            </w:r>
          </w:p>
        </w:tc>
        <w:tc>
          <w:tcPr>
            <w:tcW w:w="1053" w:type="dxa"/>
            <w:tcBorders>
              <w:top w:val="single" w:sz="4" w:space="0" w:color="808080"/>
              <w:left w:val="single" w:sz="4" w:space="0" w:color="808080"/>
              <w:bottom w:val="single" w:sz="4" w:space="0" w:color="808080"/>
              <w:right w:val="single" w:sz="4" w:space="0" w:color="808080"/>
            </w:tcBorders>
            <w:shd w:val="clear" w:color="auto" w:fill="9BB4D2"/>
          </w:tcPr>
          <w:p w:rsidR="009F6447" w:rsidRPr="00796361" w:rsidRDefault="009F6447" w:rsidP="00165183">
            <w:pPr>
              <w:pStyle w:val="BodyCopyCenter"/>
              <w:spacing w:before="60" w:after="120" w:line="23" w:lineRule="atLeast"/>
              <w:contextualSpacing/>
              <w:rPr>
                <w:rFonts w:ascii="Verdana" w:hAnsi="Verdana" w:cs="Segoe UI"/>
                <w:bCs/>
                <w:color w:val="000000" w:themeColor="text1"/>
                <w:sz w:val="18"/>
                <w:szCs w:val="18"/>
              </w:rPr>
            </w:pPr>
            <w:r>
              <w:rPr>
                <w:rFonts w:ascii="Verdana" w:hAnsi="Verdana" w:cs="Segoe UI"/>
                <w:bCs/>
                <w:i/>
                <w:iCs/>
                <w:color w:val="000000" w:themeColor="text1"/>
                <w:sz w:val="14"/>
                <w:szCs w:val="14"/>
              </w:rPr>
              <w:t>T</w:t>
            </w:r>
            <w:r w:rsidRPr="005E693E">
              <w:rPr>
                <w:rFonts w:ascii="Verdana" w:hAnsi="Verdana" w:cs="Segoe UI"/>
                <w:bCs/>
                <w:i/>
                <w:iCs/>
                <w:color w:val="000000" w:themeColor="text1"/>
                <w:sz w:val="14"/>
                <w:szCs w:val="14"/>
              </w:rPr>
              <w:t xml:space="preserve">ax </w:t>
            </w:r>
            <w:r>
              <w:rPr>
                <w:rFonts w:ascii="Verdana" w:hAnsi="Verdana" w:cs="Segoe UI"/>
                <w:bCs/>
                <w:i/>
                <w:iCs/>
                <w:color w:val="000000" w:themeColor="text1"/>
                <w:sz w:val="14"/>
                <w:szCs w:val="14"/>
              </w:rPr>
              <w:t>D</w:t>
            </w:r>
            <w:r w:rsidRPr="005E693E">
              <w:rPr>
                <w:rFonts w:ascii="Verdana" w:hAnsi="Verdana" w:cs="Segoe UI"/>
                <w:bCs/>
                <w:i/>
                <w:iCs/>
                <w:color w:val="000000" w:themeColor="text1"/>
                <w:sz w:val="14"/>
                <w:szCs w:val="14"/>
              </w:rPr>
              <w:t>eductible</w:t>
            </w:r>
          </w:p>
        </w:tc>
      </w:tr>
      <w:tr w:rsidR="009F6447" w:rsidRPr="00746B38" w:rsidTr="00165183">
        <w:trPr>
          <w:trHeight w:val="400"/>
        </w:trPr>
        <w:tc>
          <w:tcPr>
            <w:tcW w:w="2518" w:type="dxa"/>
            <w:tcBorders>
              <w:top w:val="single" w:sz="4" w:space="0" w:color="808080"/>
              <w:left w:val="single" w:sz="4" w:space="0" w:color="808080"/>
              <w:bottom w:val="single" w:sz="4" w:space="0" w:color="808080"/>
            </w:tcBorders>
            <w:shd w:val="clear" w:color="auto" w:fill="DCDFDF"/>
          </w:tcPr>
          <w:p w:rsidR="009F6447"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debt_repayments_1</w:t>
            </w:r>
            <w:r>
              <w:rPr>
                <w:rFonts w:ascii="Menlo" w:hAnsi="Menlo" w:cs="Menlo"/>
                <w:color w:val="222222"/>
                <w:sz w:val="17"/>
                <w:szCs w:val="17"/>
                <w:shd w:val="clear" w:color="auto" w:fill="FFFFFF"/>
              </w:rPr>
              <w:t>}</w:t>
            </w:r>
            <w:r w:rsidR="009F6447" w:rsidRPr="000E73E9">
              <w:rPr>
                <w:rFonts w:ascii="Verdana" w:hAnsi="Verdana" w:cs="Segoe UI Light"/>
                <w:bCs/>
                <w:color w:val="404040"/>
                <w:sz w:val="18"/>
                <w:szCs w:val="18"/>
                <w:highlight w:val="cyan"/>
              </w:rPr>
              <w:t xml:space="preserve">sourced from </w:t>
            </w:r>
            <w:proofErr w:type="spellStart"/>
            <w:r w:rsidR="009F6447" w:rsidRPr="000E73E9">
              <w:rPr>
                <w:rFonts w:ascii="Verdana" w:hAnsi="Verdana" w:cs="Segoe UI Light"/>
                <w:bCs/>
                <w:color w:val="404040"/>
                <w:sz w:val="18"/>
                <w:szCs w:val="18"/>
                <w:highlight w:val="cyan"/>
              </w:rPr>
              <w:t>mycrm</w:t>
            </w:r>
            <w:proofErr w:type="spellEnd"/>
            <w:r w:rsidR="009F6447" w:rsidRPr="000E73E9">
              <w:rPr>
                <w:rFonts w:ascii="Verdana" w:hAnsi="Verdana" w:cs="Segoe UI"/>
                <w:color w:val="000000" w:themeColor="text1"/>
                <w:sz w:val="18"/>
                <w:szCs w:val="18"/>
                <w:highlight w:val="cyan"/>
              </w:rPr>
              <w:t xml:space="preserve"> / </w:t>
            </w:r>
            <w:proofErr w:type="spellStart"/>
            <w:r w:rsidR="009F6447" w:rsidRPr="000E73E9">
              <w:rPr>
                <w:rFonts w:ascii="Verdana" w:hAnsi="Verdana" w:cs="Segoe UI"/>
                <w:color w:val="000000" w:themeColor="text1"/>
                <w:sz w:val="18"/>
                <w:szCs w:val="18"/>
                <w:highlight w:val="cyan"/>
              </w:rPr>
              <w:t>cashflow</w:t>
            </w:r>
            <w:proofErr w:type="spellEnd"/>
            <w:r w:rsidR="009F6447" w:rsidRPr="000E73E9">
              <w:rPr>
                <w:rFonts w:ascii="Verdana" w:hAnsi="Verdana" w:cs="Segoe UI"/>
                <w:color w:val="000000" w:themeColor="text1"/>
                <w:sz w:val="18"/>
                <w:szCs w:val="18"/>
                <w:highlight w:val="cyan"/>
              </w:rPr>
              <w:t xml:space="preserve"> tab</w:t>
            </w:r>
          </w:p>
        </w:tc>
        <w:tc>
          <w:tcPr>
            <w:tcW w:w="1848" w:type="dxa"/>
            <w:tcBorders>
              <w:top w:val="single" w:sz="4" w:space="0" w:color="808080"/>
              <w:left w:val="single" w:sz="4" w:space="0" w:color="808080"/>
              <w:bottom w:val="single" w:sz="4" w:space="0" w:color="808080"/>
            </w:tcBorders>
            <w:shd w:val="clear" w:color="auto" w:fill="auto"/>
          </w:tcPr>
          <w:p w:rsidR="009F6447"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debt_repayments_1_client_1</w:t>
            </w:r>
            <w:r>
              <w:rPr>
                <w:rFonts w:ascii="Menlo" w:hAnsi="Menlo" w:cs="Menlo"/>
                <w:color w:val="222222"/>
                <w:sz w:val="17"/>
                <w:szCs w:val="17"/>
                <w:shd w:val="clear" w:color="auto" w:fill="FFFFFF"/>
              </w:rPr>
              <w:t>}</w:t>
            </w:r>
            <w:r w:rsidR="009F6447" w:rsidRPr="00C52C73">
              <w:rPr>
                <w:rFonts w:ascii="Verdana" w:hAnsi="Verdana" w:cs="Segoe UI Light"/>
                <w:bCs/>
                <w:color w:val="404040"/>
                <w:sz w:val="18"/>
                <w:szCs w:val="18"/>
                <w:highlight w:val="cyan"/>
              </w:rPr>
              <w:t xml:space="preserve">sourced from </w:t>
            </w:r>
            <w:proofErr w:type="spellStart"/>
            <w:r w:rsidR="009F6447" w:rsidRPr="00C52C73">
              <w:rPr>
                <w:rFonts w:ascii="Verdana" w:hAnsi="Verdana" w:cs="Segoe UI Light"/>
                <w:bCs/>
                <w:color w:val="404040"/>
                <w:sz w:val="18"/>
                <w:szCs w:val="18"/>
                <w:highlight w:val="cyan"/>
              </w:rPr>
              <w:t>mycrm</w:t>
            </w:r>
            <w:proofErr w:type="spellEnd"/>
            <w:r w:rsidR="009F6447" w:rsidRPr="00C52C73">
              <w:rPr>
                <w:rFonts w:ascii="Verdana" w:hAnsi="Verdana" w:cs="Segoe UI"/>
                <w:color w:val="000000" w:themeColor="text1"/>
                <w:sz w:val="18"/>
                <w:szCs w:val="18"/>
                <w:highlight w:val="cyan"/>
              </w:rPr>
              <w:t xml:space="preserve"> / </w:t>
            </w:r>
            <w:proofErr w:type="spellStart"/>
            <w:r w:rsidR="009F6447" w:rsidRPr="00C52C73">
              <w:rPr>
                <w:rFonts w:ascii="Verdana" w:hAnsi="Verdana" w:cs="Segoe UI"/>
                <w:color w:val="000000" w:themeColor="text1"/>
                <w:sz w:val="18"/>
                <w:szCs w:val="18"/>
                <w:highlight w:val="cyan"/>
              </w:rPr>
              <w:t>cashflow</w:t>
            </w:r>
            <w:proofErr w:type="spellEnd"/>
            <w:r w:rsidR="009F6447" w:rsidRPr="00C52C73">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9F6447"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debt_repayments_1_client_1_taxable</w:t>
            </w:r>
            <w:r>
              <w:rPr>
                <w:rFonts w:ascii="Menlo" w:hAnsi="Menlo" w:cs="Menlo"/>
                <w:color w:val="222222"/>
                <w:sz w:val="17"/>
                <w:szCs w:val="17"/>
                <w:shd w:val="clear" w:color="auto" w:fill="FFFFFF"/>
              </w:rPr>
              <w:t>}</w:t>
            </w:r>
            <w:r w:rsidR="009F6447" w:rsidRPr="00CD6B38">
              <w:rPr>
                <w:rFonts w:ascii="Verdana" w:hAnsi="Verdana" w:cs="Segoe UI Light"/>
                <w:bCs/>
                <w:color w:val="404040"/>
                <w:sz w:val="18"/>
                <w:szCs w:val="18"/>
                <w:highlight w:val="cyan"/>
              </w:rPr>
              <w:t xml:space="preserve">sourced from </w:t>
            </w:r>
            <w:proofErr w:type="spellStart"/>
            <w:r w:rsidR="009F6447" w:rsidRPr="00CD6B38">
              <w:rPr>
                <w:rFonts w:ascii="Verdana" w:hAnsi="Verdana" w:cs="Segoe UI Light"/>
                <w:bCs/>
                <w:color w:val="404040"/>
                <w:sz w:val="18"/>
                <w:szCs w:val="18"/>
                <w:highlight w:val="cyan"/>
              </w:rPr>
              <w:t>mycrm</w:t>
            </w:r>
            <w:proofErr w:type="spellEnd"/>
            <w:r w:rsidR="009F6447" w:rsidRPr="00CD6B38">
              <w:rPr>
                <w:rFonts w:ascii="Verdana" w:hAnsi="Verdana" w:cs="Segoe UI"/>
                <w:color w:val="000000" w:themeColor="text1"/>
                <w:sz w:val="18"/>
                <w:szCs w:val="18"/>
                <w:highlight w:val="cyan"/>
              </w:rPr>
              <w:t xml:space="preserve"> / </w:t>
            </w:r>
            <w:proofErr w:type="spellStart"/>
            <w:r w:rsidR="009F6447" w:rsidRPr="00CD6B38">
              <w:rPr>
                <w:rFonts w:ascii="Verdana" w:hAnsi="Verdana" w:cs="Segoe UI"/>
                <w:color w:val="000000" w:themeColor="text1"/>
                <w:sz w:val="18"/>
                <w:szCs w:val="18"/>
                <w:highlight w:val="cyan"/>
              </w:rPr>
              <w:t>cashflow</w:t>
            </w:r>
            <w:proofErr w:type="spellEnd"/>
            <w:r w:rsidR="009F6447" w:rsidRPr="00CD6B38">
              <w:rPr>
                <w:rFonts w:ascii="Verdana" w:hAnsi="Verdana" w:cs="Segoe UI"/>
                <w:color w:val="000000" w:themeColor="text1"/>
                <w:sz w:val="18"/>
                <w:szCs w:val="18"/>
                <w:highlight w:val="cyan"/>
              </w:rPr>
              <w:t xml:space="preserve"> tab</w:t>
            </w:r>
          </w:p>
        </w:tc>
        <w:tc>
          <w:tcPr>
            <w:tcW w:w="1672" w:type="dxa"/>
            <w:tcBorders>
              <w:top w:val="single" w:sz="4" w:space="0" w:color="808080"/>
              <w:left w:val="single" w:sz="4" w:space="0" w:color="808080"/>
              <w:bottom w:val="single" w:sz="4" w:space="0" w:color="808080"/>
            </w:tcBorders>
            <w:shd w:val="clear" w:color="auto" w:fill="auto"/>
          </w:tcPr>
          <w:p w:rsidR="009F6447" w:rsidRPr="007B5E92" w:rsidRDefault="002A600D"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debt_repayments_1_client_2</w:t>
            </w:r>
            <w:r>
              <w:rPr>
                <w:rFonts w:ascii="Menlo" w:hAnsi="Menlo" w:cs="Menlo"/>
                <w:color w:val="222222"/>
                <w:sz w:val="17"/>
                <w:szCs w:val="17"/>
                <w:shd w:val="clear" w:color="auto" w:fill="FFFFFF"/>
              </w:rPr>
              <w:t>}</w:t>
            </w:r>
            <w:r w:rsidR="009F6447" w:rsidRPr="006000E4">
              <w:rPr>
                <w:rFonts w:ascii="Verdana" w:hAnsi="Verdana" w:cs="Segoe UI Light"/>
                <w:bCs/>
                <w:color w:val="404040"/>
                <w:sz w:val="18"/>
                <w:szCs w:val="18"/>
                <w:highlight w:val="cyan"/>
              </w:rPr>
              <w:t xml:space="preserve">sourced from </w:t>
            </w:r>
            <w:proofErr w:type="spellStart"/>
            <w:r w:rsidR="009F6447" w:rsidRPr="006000E4">
              <w:rPr>
                <w:rFonts w:ascii="Verdana" w:hAnsi="Verdana" w:cs="Segoe UI Light"/>
                <w:bCs/>
                <w:color w:val="404040"/>
                <w:sz w:val="18"/>
                <w:szCs w:val="18"/>
                <w:highlight w:val="cyan"/>
              </w:rPr>
              <w:t>mycrm</w:t>
            </w:r>
            <w:proofErr w:type="spellEnd"/>
            <w:r w:rsidR="009F6447" w:rsidRPr="006000E4">
              <w:rPr>
                <w:rFonts w:ascii="Verdana" w:hAnsi="Verdana" w:cs="Segoe UI"/>
                <w:color w:val="000000" w:themeColor="text1"/>
                <w:sz w:val="18"/>
                <w:szCs w:val="18"/>
                <w:highlight w:val="cyan"/>
              </w:rPr>
              <w:t xml:space="preserve"> / </w:t>
            </w:r>
            <w:proofErr w:type="spellStart"/>
            <w:r w:rsidR="009F6447" w:rsidRPr="006000E4">
              <w:rPr>
                <w:rFonts w:ascii="Verdana" w:hAnsi="Verdana" w:cs="Segoe UI"/>
                <w:color w:val="000000" w:themeColor="text1"/>
                <w:sz w:val="18"/>
                <w:szCs w:val="18"/>
                <w:highlight w:val="cyan"/>
              </w:rPr>
              <w:t>cashflow</w:t>
            </w:r>
            <w:proofErr w:type="spellEnd"/>
            <w:r w:rsidR="009F6447" w:rsidRPr="006000E4">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9F6447" w:rsidRPr="007B5E92" w:rsidRDefault="002A600D"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debt_repayments_1_client_2_taxable</w:t>
            </w:r>
            <w:r>
              <w:rPr>
                <w:rFonts w:ascii="Menlo" w:hAnsi="Menlo" w:cs="Menlo"/>
                <w:color w:val="222222"/>
                <w:sz w:val="17"/>
                <w:szCs w:val="17"/>
                <w:shd w:val="clear" w:color="auto" w:fill="FFFFFF"/>
              </w:rPr>
              <w:t>}</w:t>
            </w:r>
            <w:r w:rsidR="009F6447" w:rsidRPr="005905CC">
              <w:rPr>
                <w:rFonts w:ascii="Verdana" w:hAnsi="Verdana" w:cs="Segoe UI Light"/>
                <w:bCs/>
                <w:color w:val="404040"/>
                <w:sz w:val="18"/>
                <w:szCs w:val="18"/>
                <w:highlight w:val="cyan"/>
              </w:rPr>
              <w:t xml:space="preserve">sourced from </w:t>
            </w:r>
            <w:proofErr w:type="spellStart"/>
            <w:r w:rsidR="009F6447" w:rsidRPr="005905CC">
              <w:rPr>
                <w:rFonts w:ascii="Verdana" w:hAnsi="Verdana" w:cs="Segoe UI Light"/>
                <w:bCs/>
                <w:color w:val="404040"/>
                <w:sz w:val="18"/>
                <w:szCs w:val="18"/>
                <w:highlight w:val="cyan"/>
              </w:rPr>
              <w:t>mycrm</w:t>
            </w:r>
            <w:proofErr w:type="spellEnd"/>
            <w:r w:rsidR="009F6447" w:rsidRPr="005905CC">
              <w:rPr>
                <w:rFonts w:ascii="Verdana" w:hAnsi="Verdana" w:cs="Segoe UI"/>
                <w:color w:val="000000" w:themeColor="text1"/>
                <w:sz w:val="18"/>
                <w:szCs w:val="18"/>
                <w:highlight w:val="cyan"/>
              </w:rPr>
              <w:t xml:space="preserve"> / </w:t>
            </w:r>
            <w:proofErr w:type="spellStart"/>
            <w:r w:rsidR="009F6447" w:rsidRPr="005905CC">
              <w:rPr>
                <w:rFonts w:ascii="Verdana" w:hAnsi="Verdana" w:cs="Segoe UI"/>
                <w:color w:val="000000" w:themeColor="text1"/>
                <w:sz w:val="18"/>
                <w:szCs w:val="18"/>
                <w:highlight w:val="cyan"/>
              </w:rPr>
              <w:t>cashflow</w:t>
            </w:r>
            <w:proofErr w:type="spellEnd"/>
            <w:r w:rsidR="009F6447" w:rsidRPr="005905CC">
              <w:rPr>
                <w:rFonts w:ascii="Verdana" w:hAnsi="Verdana" w:cs="Segoe UI"/>
                <w:color w:val="000000" w:themeColor="text1"/>
                <w:sz w:val="18"/>
                <w:szCs w:val="18"/>
                <w:highlight w:val="cyan"/>
              </w:rPr>
              <w:t xml:space="preserve"> tab</w:t>
            </w:r>
          </w:p>
        </w:tc>
        <w:tc>
          <w:tcPr>
            <w:tcW w:w="1559" w:type="dxa"/>
            <w:tcBorders>
              <w:top w:val="single" w:sz="4" w:space="0" w:color="808080"/>
              <w:left w:val="single" w:sz="4" w:space="0" w:color="808080"/>
              <w:bottom w:val="single" w:sz="4" w:space="0" w:color="808080"/>
              <w:right w:val="single" w:sz="4" w:space="0" w:color="808080"/>
            </w:tcBorders>
            <w:shd w:val="clear" w:color="auto" w:fill="auto"/>
          </w:tcPr>
          <w:p w:rsidR="009F6447" w:rsidRPr="00746B38" w:rsidRDefault="009F6447" w:rsidP="00165183">
            <w:pPr>
              <w:pStyle w:val="BodyCopyRightJustify"/>
              <w:snapToGrid w:val="0"/>
              <w:spacing w:before="60" w:after="120" w:line="23" w:lineRule="atLeast"/>
              <w:contextualSpacing/>
              <w:jc w:val="left"/>
              <w:rPr>
                <w:rFonts w:ascii="Verdana" w:hAnsi="Verdana" w:cs="Segoe UI"/>
                <w:color w:val="000000" w:themeColor="text1"/>
                <w:sz w:val="18"/>
                <w:szCs w:val="18"/>
              </w:rPr>
            </w:pPr>
          </w:p>
        </w:tc>
        <w:tc>
          <w:tcPr>
            <w:tcW w:w="1053" w:type="dxa"/>
            <w:tcBorders>
              <w:top w:val="single" w:sz="4" w:space="0" w:color="808080"/>
              <w:left w:val="single" w:sz="4" w:space="0" w:color="808080"/>
              <w:bottom w:val="single" w:sz="4" w:space="0" w:color="808080"/>
              <w:right w:val="single" w:sz="4" w:space="0" w:color="808080"/>
            </w:tcBorders>
            <w:shd w:val="clear" w:color="auto" w:fill="auto"/>
          </w:tcPr>
          <w:p w:rsidR="009F6447" w:rsidRPr="00746B38" w:rsidRDefault="009F6447" w:rsidP="00165183">
            <w:pPr>
              <w:pStyle w:val="BodyCopyRightJustify"/>
              <w:snapToGrid w:val="0"/>
              <w:spacing w:before="60" w:after="120" w:line="23" w:lineRule="atLeast"/>
              <w:contextualSpacing/>
              <w:jc w:val="center"/>
              <w:rPr>
                <w:rFonts w:ascii="Verdana" w:hAnsi="Verdana" w:cs="Segoe UI"/>
                <w:color w:val="000000" w:themeColor="text1"/>
                <w:sz w:val="18"/>
                <w:szCs w:val="18"/>
              </w:rPr>
            </w:pPr>
          </w:p>
        </w:tc>
      </w:tr>
      <w:tr w:rsidR="005C030D" w:rsidRPr="00746B38" w:rsidTr="00165183">
        <w:trPr>
          <w:trHeight w:val="400"/>
        </w:trPr>
        <w:tc>
          <w:tcPr>
            <w:tcW w:w="2518" w:type="dxa"/>
            <w:tcBorders>
              <w:top w:val="single" w:sz="4" w:space="0" w:color="808080"/>
              <w:left w:val="single" w:sz="4" w:space="0" w:color="808080"/>
              <w:bottom w:val="single" w:sz="4" w:space="0" w:color="808080"/>
            </w:tcBorders>
            <w:shd w:val="clear" w:color="auto" w:fill="DCDFDF"/>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debt_repayments_2</w:t>
            </w:r>
            <w:r>
              <w:rPr>
                <w:rFonts w:ascii="Menlo" w:hAnsi="Menlo" w:cs="Menlo"/>
                <w:color w:val="222222"/>
                <w:sz w:val="17"/>
                <w:szCs w:val="17"/>
                <w:shd w:val="clear" w:color="auto" w:fill="FFFFFF"/>
              </w:rPr>
              <w:t>}</w:t>
            </w:r>
            <w:r w:rsidR="005C030D" w:rsidRPr="000E73E9">
              <w:rPr>
                <w:rFonts w:ascii="Verdana" w:hAnsi="Verdana" w:cs="Segoe UI Light"/>
                <w:bCs/>
                <w:color w:val="404040"/>
                <w:sz w:val="18"/>
                <w:szCs w:val="18"/>
                <w:highlight w:val="cyan"/>
              </w:rPr>
              <w:t xml:space="preserve">sourced from </w:t>
            </w:r>
            <w:proofErr w:type="spellStart"/>
            <w:r w:rsidR="005C030D" w:rsidRPr="000E73E9">
              <w:rPr>
                <w:rFonts w:ascii="Verdana" w:hAnsi="Verdana" w:cs="Segoe UI Light"/>
                <w:bCs/>
                <w:color w:val="404040"/>
                <w:sz w:val="18"/>
                <w:szCs w:val="18"/>
                <w:highlight w:val="cyan"/>
              </w:rPr>
              <w:t>mycrm</w:t>
            </w:r>
            <w:proofErr w:type="spellEnd"/>
            <w:r w:rsidR="005C030D" w:rsidRPr="000E73E9">
              <w:rPr>
                <w:rFonts w:ascii="Verdana" w:hAnsi="Verdana" w:cs="Segoe UI"/>
                <w:color w:val="000000" w:themeColor="text1"/>
                <w:sz w:val="18"/>
                <w:szCs w:val="18"/>
                <w:highlight w:val="cyan"/>
              </w:rPr>
              <w:t xml:space="preserve"> / </w:t>
            </w:r>
            <w:proofErr w:type="spellStart"/>
            <w:r w:rsidR="005C030D" w:rsidRPr="000E73E9">
              <w:rPr>
                <w:rFonts w:ascii="Verdana" w:hAnsi="Verdana" w:cs="Segoe UI"/>
                <w:color w:val="000000" w:themeColor="text1"/>
                <w:sz w:val="18"/>
                <w:szCs w:val="18"/>
                <w:highlight w:val="cyan"/>
              </w:rPr>
              <w:t>cashflow</w:t>
            </w:r>
            <w:proofErr w:type="spellEnd"/>
            <w:r w:rsidR="005C030D" w:rsidRPr="000E73E9">
              <w:rPr>
                <w:rFonts w:ascii="Verdana" w:hAnsi="Verdana" w:cs="Segoe UI"/>
                <w:color w:val="000000" w:themeColor="text1"/>
                <w:sz w:val="18"/>
                <w:szCs w:val="18"/>
                <w:highlight w:val="cyan"/>
              </w:rPr>
              <w:t xml:space="preserve"> tab</w:t>
            </w:r>
          </w:p>
        </w:tc>
        <w:tc>
          <w:tcPr>
            <w:tcW w:w="1848"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debt_repayments_2_client_1</w:t>
            </w:r>
            <w:r>
              <w:rPr>
                <w:rFonts w:ascii="Menlo" w:hAnsi="Menlo" w:cs="Menlo"/>
                <w:color w:val="222222"/>
                <w:sz w:val="17"/>
                <w:szCs w:val="17"/>
                <w:shd w:val="clear" w:color="auto" w:fill="FFFFFF"/>
              </w:rPr>
              <w:t>}</w:t>
            </w:r>
            <w:r w:rsidR="005C030D" w:rsidRPr="00C52C73">
              <w:rPr>
                <w:rFonts w:ascii="Verdana" w:hAnsi="Verdana" w:cs="Segoe UI Light"/>
                <w:bCs/>
                <w:color w:val="404040"/>
                <w:sz w:val="18"/>
                <w:szCs w:val="18"/>
                <w:highlight w:val="cyan"/>
              </w:rPr>
              <w:t xml:space="preserve">sourced from </w:t>
            </w:r>
            <w:proofErr w:type="spellStart"/>
            <w:r w:rsidR="005C030D" w:rsidRPr="00C52C73">
              <w:rPr>
                <w:rFonts w:ascii="Verdana" w:hAnsi="Verdana" w:cs="Segoe UI Light"/>
                <w:bCs/>
                <w:color w:val="404040"/>
                <w:sz w:val="18"/>
                <w:szCs w:val="18"/>
                <w:highlight w:val="cyan"/>
              </w:rPr>
              <w:t>mycrm</w:t>
            </w:r>
            <w:proofErr w:type="spellEnd"/>
            <w:r w:rsidR="005C030D" w:rsidRPr="00C52C73">
              <w:rPr>
                <w:rFonts w:ascii="Verdana" w:hAnsi="Verdana" w:cs="Segoe UI"/>
                <w:color w:val="000000" w:themeColor="text1"/>
                <w:sz w:val="18"/>
                <w:szCs w:val="18"/>
                <w:highlight w:val="cyan"/>
              </w:rPr>
              <w:t xml:space="preserve"> / </w:t>
            </w:r>
            <w:proofErr w:type="spellStart"/>
            <w:r w:rsidR="005C030D" w:rsidRPr="00C52C73">
              <w:rPr>
                <w:rFonts w:ascii="Verdana" w:hAnsi="Verdana" w:cs="Segoe UI"/>
                <w:color w:val="000000" w:themeColor="text1"/>
                <w:sz w:val="18"/>
                <w:szCs w:val="18"/>
                <w:highlight w:val="cyan"/>
              </w:rPr>
              <w:t>cashflow</w:t>
            </w:r>
            <w:proofErr w:type="spellEnd"/>
            <w:r w:rsidR="005C030D" w:rsidRPr="00C52C73">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46B38" w:rsidRDefault="007B5E92" w:rsidP="005C030D">
            <w:pPr>
              <w:pStyle w:val="BodyCopyRightJustify"/>
              <w:snapToGrid w:val="0"/>
              <w:spacing w:before="60" w:after="120" w:line="23" w:lineRule="atLeast"/>
              <w:contextualSpacing/>
              <w:jc w:val="center"/>
              <w:rPr>
                <w:rFonts w:ascii="Verdana" w:hAnsi="Verdana" w:cs="Segoe UI"/>
                <w:color w:val="000000" w:themeColor="text1"/>
                <w:sz w:val="18"/>
                <w:szCs w:val="18"/>
              </w:rPr>
            </w:pPr>
            <w:r>
              <w:rPr>
                <w:rFonts w:ascii="Menlo" w:hAnsi="Menlo" w:cs="Menlo"/>
                <w:color w:val="222222"/>
                <w:sz w:val="17"/>
                <w:szCs w:val="17"/>
                <w:shd w:val="clear" w:color="auto" w:fill="FFFFFF"/>
              </w:rPr>
              <w:t>${cashflow_debt_repayments_2_client_1_taxable}</w:t>
            </w:r>
            <w:r w:rsidR="005C030D" w:rsidRPr="00CD6B38">
              <w:rPr>
                <w:rFonts w:ascii="Verdana" w:hAnsi="Verdana" w:cs="Segoe UI Light"/>
                <w:bCs/>
                <w:color w:val="404040"/>
                <w:sz w:val="18"/>
                <w:szCs w:val="18"/>
                <w:highlight w:val="cyan"/>
              </w:rPr>
              <w:t xml:space="preserve">sourced from </w:t>
            </w:r>
            <w:proofErr w:type="spellStart"/>
            <w:r w:rsidR="005C030D" w:rsidRPr="00CD6B38">
              <w:rPr>
                <w:rFonts w:ascii="Verdana" w:hAnsi="Verdana" w:cs="Segoe UI Light"/>
                <w:bCs/>
                <w:color w:val="404040"/>
                <w:sz w:val="18"/>
                <w:szCs w:val="18"/>
                <w:highlight w:val="cyan"/>
              </w:rPr>
              <w:t>mycrm</w:t>
            </w:r>
            <w:proofErr w:type="spellEnd"/>
            <w:r w:rsidR="005C030D" w:rsidRPr="00CD6B38">
              <w:rPr>
                <w:rFonts w:ascii="Verdana" w:hAnsi="Verdana" w:cs="Segoe UI"/>
                <w:color w:val="000000" w:themeColor="text1"/>
                <w:sz w:val="18"/>
                <w:szCs w:val="18"/>
                <w:highlight w:val="cyan"/>
              </w:rPr>
              <w:t xml:space="preserve"> / </w:t>
            </w:r>
            <w:proofErr w:type="spellStart"/>
            <w:r w:rsidR="005C030D" w:rsidRPr="00CD6B38">
              <w:rPr>
                <w:rFonts w:ascii="Verdana" w:hAnsi="Verdana" w:cs="Segoe UI"/>
                <w:color w:val="000000" w:themeColor="text1"/>
                <w:sz w:val="18"/>
                <w:szCs w:val="18"/>
                <w:highlight w:val="cyan"/>
              </w:rPr>
              <w:t>cashflow</w:t>
            </w:r>
            <w:proofErr w:type="spellEnd"/>
            <w:r w:rsidR="005C030D" w:rsidRPr="00CD6B38">
              <w:rPr>
                <w:rFonts w:ascii="Verdana" w:hAnsi="Verdana" w:cs="Segoe UI"/>
                <w:color w:val="000000" w:themeColor="text1"/>
                <w:sz w:val="18"/>
                <w:szCs w:val="18"/>
                <w:highlight w:val="cyan"/>
              </w:rPr>
              <w:t xml:space="preserve"> tab</w:t>
            </w:r>
          </w:p>
        </w:tc>
        <w:tc>
          <w:tcPr>
            <w:tcW w:w="1672" w:type="dxa"/>
            <w:tcBorders>
              <w:top w:val="single" w:sz="4" w:space="0" w:color="808080"/>
              <w:left w:val="single" w:sz="4" w:space="0" w:color="808080"/>
              <w:bottom w:val="single" w:sz="4" w:space="0" w:color="808080"/>
            </w:tcBorders>
            <w:shd w:val="clear" w:color="auto" w:fill="auto"/>
          </w:tcPr>
          <w:p w:rsidR="005C030D" w:rsidRPr="007B5E92" w:rsidRDefault="002A600D"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debt_repayments_2_client_2</w:t>
            </w:r>
            <w:r>
              <w:rPr>
                <w:rFonts w:ascii="Menlo" w:hAnsi="Menlo" w:cs="Menlo"/>
                <w:color w:val="222222"/>
                <w:sz w:val="17"/>
                <w:szCs w:val="17"/>
                <w:shd w:val="clear" w:color="auto" w:fill="FFFFFF"/>
              </w:rPr>
              <w:t>}</w:t>
            </w:r>
            <w:r w:rsidR="005C030D" w:rsidRPr="006000E4">
              <w:rPr>
                <w:rFonts w:ascii="Verdana" w:hAnsi="Verdana" w:cs="Segoe UI Light"/>
                <w:bCs/>
                <w:color w:val="404040"/>
                <w:sz w:val="18"/>
                <w:szCs w:val="18"/>
                <w:highlight w:val="cyan"/>
              </w:rPr>
              <w:t xml:space="preserve">sourced from </w:t>
            </w:r>
            <w:proofErr w:type="spellStart"/>
            <w:r w:rsidR="005C030D" w:rsidRPr="006000E4">
              <w:rPr>
                <w:rFonts w:ascii="Verdana" w:hAnsi="Verdana" w:cs="Segoe UI Light"/>
                <w:bCs/>
                <w:color w:val="404040"/>
                <w:sz w:val="18"/>
                <w:szCs w:val="18"/>
                <w:highlight w:val="cyan"/>
              </w:rPr>
              <w:t>mycrm</w:t>
            </w:r>
            <w:proofErr w:type="spellEnd"/>
            <w:r w:rsidR="005C030D" w:rsidRPr="006000E4">
              <w:rPr>
                <w:rFonts w:ascii="Verdana" w:hAnsi="Verdana" w:cs="Segoe UI"/>
                <w:color w:val="000000" w:themeColor="text1"/>
                <w:sz w:val="18"/>
                <w:szCs w:val="18"/>
                <w:highlight w:val="cyan"/>
              </w:rPr>
              <w:t xml:space="preserve"> / </w:t>
            </w:r>
            <w:proofErr w:type="spellStart"/>
            <w:r w:rsidR="005C030D" w:rsidRPr="006000E4">
              <w:rPr>
                <w:rFonts w:ascii="Verdana" w:hAnsi="Verdana" w:cs="Segoe UI"/>
                <w:color w:val="000000" w:themeColor="text1"/>
                <w:sz w:val="18"/>
                <w:szCs w:val="18"/>
                <w:highlight w:val="cyan"/>
              </w:rPr>
              <w:t>cashflow</w:t>
            </w:r>
            <w:proofErr w:type="spellEnd"/>
            <w:r w:rsidR="005C030D" w:rsidRPr="006000E4">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B5E92" w:rsidRDefault="002A600D"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debt_repayments_2_client_2_taxable</w:t>
            </w:r>
            <w:r>
              <w:rPr>
                <w:rFonts w:ascii="Menlo" w:hAnsi="Menlo" w:cs="Menlo"/>
                <w:color w:val="222222"/>
                <w:sz w:val="17"/>
                <w:szCs w:val="17"/>
                <w:shd w:val="clear" w:color="auto" w:fill="FFFFFF"/>
              </w:rPr>
              <w:t>}</w:t>
            </w:r>
            <w:r w:rsidR="005C030D" w:rsidRPr="005905CC">
              <w:rPr>
                <w:rFonts w:ascii="Verdana" w:hAnsi="Verdana" w:cs="Segoe UI Light"/>
                <w:bCs/>
                <w:color w:val="404040"/>
                <w:sz w:val="18"/>
                <w:szCs w:val="18"/>
                <w:highlight w:val="cyan"/>
              </w:rPr>
              <w:t xml:space="preserve">sourced from </w:t>
            </w:r>
            <w:proofErr w:type="spellStart"/>
            <w:r w:rsidR="005C030D" w:rsidRPr="005905CC">
              <w:rPr>
                <w:rFonts w:ascii="Verdana" w:hAnsi="Verdana" w:cs="Segoe UI Light"/>
                <w:bCs/>
                <w:color w:val="404040"/>
                <w:sz w:val="18"/>
                <w:szCs w:val="18"/>
                <w:highlight w:val="cyan"/>
              </w:rPr>
              <w:t>mycrm</w:t>
            </w:r>
            <w:proofErr w:type="spellEnd"/>
            <w:r w:rsidR="005C030D" w:rsidRPr="005905CC">
              <w:rPr>
                <w:rFonts w:ascii="Verdana" w:hAnsi="Verdana" w:cs="Segoe UI"/>
                <w:color w:val="000000" w:themeColor="text1"/>
                <w:sz w:val="18"/>
                <w:szCs w:val="18"/>
                <w:highlight w:val="cyan"/>
              </w:rPr>
              <w:t xml:space="preserve"> / </w:t>
            </w:r>
            <w:proofErr w:type="spellStart"/>
            <w:r w:rsidR="005C030D" w:rsidRPr="005905CC">
              <w:rPr>
                <w:rFonts w:ascii="Verdana" w:hAnsi="Verdana" w:cs="Segoe UI"/>
                <w:color w:val="000000" w:themeColor="text1"/>
                <w:sz w:val="18"/>
                <w:szCs w:val="18"/>
                <w:highlight w:val="cyan"/>
              </w:rPr>
              <w:t>cashflow</w:t>
            </w:r>
            <w:proofErr w:type="spellEnd"/>
            <w:r w:rsidR="005C030D" w:rsidRPr="005905CC">
              <w:rPr>
                <w:rFonts w:ascii="Verdana" w:hAnsi="Verdana" w:cs="Segoe UI"/>
                <w:color w:val="000000" w:themeColor="text1"/>
                <w:sz w:val="18"/>
                <w:szCs w:val="18"/>
                <w:highlight w:val="cyan"/>
              </w:rPr>
              <w:t xml:space="preserve"> tab</w:t>
            </w:r>
          </w:p>
        </w:tc>
        <w:tc>
          <w:tcPr>
            <w:tcW w:w="1559"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left"/>
              <w:rPr>
                <w:rFonts w:ascii="Verdana" w:hAnsi="Verdana" w:cs="Segoe UI"/>
                <w:color w:val="000000" w:themeColor="text1"/>
                <w:sz w:val="18"/>
                <w:szCs w:val="18"/>
              </w:rPr>
            </w:pPr>
          </w:p>
        </w:tc>
        <w:tc>
          <w:tcPr>
            <w:tcW w:w="1053"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center"/>
              <w:rPr>
                <w:rFonts w:ascii="Verdana" w:hAnsi="Verdana" w:cs="Segoe UI"/>
                <w:color w:val="000000" w:themeColor="text1"/>
                <w:sz w:val="18"/>
                <w:szCs w:val="18"/>
              </w:rPr>
            </w:pPr>
          </w:p>
        </w:tc>
      </w:tr>
      <w:tr w:rsidR="005C030D" w:rsidRPr="00746B38" w:rsidTr="00165183">
        <w:trPr>
          <w:trHeight w:val="400"/>
        </w:trPr>
        <w:tc>
          <w:tcPr>
            <w:tcW w:w="2518" w:type="dxa"/>
            <w:tcBorders>
              <w:top w:val="single" w:sz="4" w:space="0" w:color="808080"/>
              <w:left w:val="single" w:sz="4" w:space="0" w:color="808080"/>
              <w:bottom w:val="single" w:sz="4" w:space="0" w:color="808080"/>
            </w:tcBorders>
            <w:shd w:val="clear" w:color="auto" w:fill="DCDFDF"/>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debt_repayments_3</w:t>
            </w:r>
            <w:r>
              <w:rPr>
                <w:rFonts w:ascii="Menlo" w:hAnsi="Menlo" w:cs="Menlo"/>
                <w:color w:val="222222"/>
                <w:sz w:val="17"/>
                <w:szCs w:val="17"/>
                <w:shd w:val="clear" w:color="auto" w:fill="FFFFFF"/>
              </w:rPr>
              <w:t>}</w:t>
            </w:r>
            <w:r w:rsidR="005C030D" w:rsidRPr="000E73E9">
              <w:rPr>
                <w:rFonts w:ascii="Verdana" w:hAnsi="Verdana" w:cs="Segoe UI Light"/>
                <w:bCs/>
                <w:color w:val="404040"/>
                <w:sz w:val="18"/>
                <w:szCs w:val="18"/>
                <w:highlight w:val="cyan"/>
              </w:rPr>
              <w:t xml:space="preserve">sourced from </w:t>
            </w:r>
            <w:proofErr w:type="spellStart"/>
            <w:r w:rsidR="005C030D" w:rsidRPr="000E73E9">
              <w:rPr>
                <w:rFonts w:ascii="Verdana" w:hAnsi="Verdana" w:cs="Segoe UI Light"/>
                <w:bCs/>
                <w:color w:val="404040"/>
                <w:sz w:val="18"/>
                <w:szCs w:val="18"/>
                <w:highlight w:val="cyan"/>
              </w:rPr>
              <w:t>mycrm</w:t>
            </w:r>
            <w:proofErr w:type="spellEnd"/>
            <w:r w:rsidR="005C030D" w:rsidRPr="000E73E9">
              <w:rPr>
                <w:rFonts w:ascii="Verdana" w:hAnsi="Verdana" w:cs="Segoe UI"/>
                <w:color w:val="000000" w:themeColor="text1"/>
                <w:sz w:val="18"/>
                <w:szCs w:val="18"/>
                <w:highlight w:val="cyan"/>
              </w:rPr>
              <w:t xml:space="preserve"> / </w:t>
            </w:r>
            <w:proofErr w:type="spellStart"/>
            <w:r w:rsidR="005C030D" w:rsidRPr="000E73E9">
              <w:rPr>
                <w:rFonts w:ascii="Verdana" w:hAnsi="Verdana" w:cs="Segoe UI"/>
                <w:color w:val="000000" w:themeColor="text1"/>
                <w:sz w:val="18"/>
                <w:szCs w:val="18"/>
                <w:highlight w:val="cyan"/>
              </w:rPr>
              <w:t>cashflow</w:t>
            </w:r>
            <w:proofErr w:type="spellEnd"/>
            <w:r w:rsidR="005C030D" w:rsidRPr="000E73E9">
              <w:rPr>
                <w:rFonts w:ascii="Verdana" w:hAnsi="Verdana" w:cs="Segoe UI"/>
                <w:color w:val="000000" w:themeColor="text1"/>
                <w:sz w:val="18"/>
                <w:szCs w:val="18"/>
                <w:highlight w:val="cyan"/>
              </w:rPr>
              <w:t xml:space="preserve"> tab</w:t>
            </w:r>
          </w:p>
        </w:tc>
        <w:tc>
          <w:tcPr>
            <w:tcW w:w="1848"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debt_repayments_2_client_1</w:t>
            </w:r>
            <w:r>
              <w:rPr>
                <w:rFonts w:ascii="Menlo" w:hAnsi="Menlo" w:cs="Menlo"/>
                <w:color w:val="222222"/>
                <w:sz w:val="17"/>
                <w:szCs w:val="17"/>
                <w:shd w:val="clear" w:color="auto" w:fill="FFFFFF"/>
              </w:rPr>
              <w:t>}</w:t>
            </w:r>
            <w:r w:rsidR="005C030D" w:rsidRPr="00C52C73">
              <w:rPr>
                <w:rFonts w:ascii="Verdana" w:hAnsi="Verdana" w:cs="Segoe UI Light"/>
                <w:bCs/>
                <w:color w:val="404040"/>
                <w:sz w:val="18"/>
                <w:szCs w:val="18"/>
                <w:highlight w:val="cyan"/>
              </w:rPr>
              <w:t xml:space="preserve">sourced from </w:t>
            </w:r>
            <w:proofErr w:type="spellStart"/>
            <w:r w:rsidR="005C030D" w:rsidRPr="00C52C73">
              <w:rPr>
                <w:rFonts w:ascii="Verdana" w:hAnsi="Verdana" w:cs="Segoe UI Light"/>
                <w:bCs/>
                <w:color w:val="404040"/>
                <w:sz w:val="18"/>
                <w:szCs w:val="18"/>
                <w:highlight w:val="cyan"/>
              </w:rPr>
              <w:t>mycrm</w:t>
            </w:r>
            <w:proofErr w:type="spellEnd"/>
            <w:r w:rsidR="005C030D" w:rsidRPr="00C52C73">
              <w:rPr>
                <w:rFonts w:ascii="Verdana" w:hAnsi="Verdana" w:cs="Segoe UI"/>
                <w:color w:val="000000" w:themeColor="text1"/>
                <w:sz w:val="18"/>
                <w:szCs w:val="18"/>
                <w:highlight w:val="cyan"/>
              </w:rPr>
              <w:t xml:space="preserve"> / </w:t>
            </w:r>
            <w:proofErr w:type="spellStart"/>
            <w:r w:rsidR="005C030D" w:rsidRPr="00C52C73">
              <w:rPr>
                <w:rFonts w:ascii="Verdana" w:hAnsi="Verdana" w:cs="Segoe UI"/>
                <w:color w:val="000000" w:themeColor="text1"/>
                <w:sz w:val="18"/>
                <w:szCs w:val="18"/>
                <w:highlight w:val="cyan"/>
              </w:rPr>
              <w:t>cashflow</w:t>
            </w:r>
            <w:proofErr w:type="spellEnd"/>
            <w:r w:rsidR="005C030D" w:rsidRPr="00C52C73">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46B38" w:rsidRDefault="007B5E92" w:rsidP="005C030D">
            <w:pPr>
              <w:pStyle w:val="BodyCopyRightJustify"/>
              <w:snapToGrid w:val="0"/>
              <w:spacing w:before="60" w:after="120" w:line="23" w:lineRule="atLeast"/>
              <w:contextualSpacing/>
              <w:jc w:val="center"/>
              <w:rPr>
                <w:rFonts w:ascii="Verdana" w:hAnsi="Verdana" w:cs="Segoe UI"/>
                <w:color w:val="000000" w:themeColor="text1"/>
                <w:sz w:val="18"/>
                <w:szCs w:val="18"/>
              </w:rPr>
            </w:pPr>
            <w:r>
              <w:rPr>
                <w:rFonts w:ascii="Menlo" w:hAnsi="Menlo" w:cs="Menlo"/>
                <w:color w:val="222222"/>
                <w:sz w:val="17"/>
                <w:szCs w:val="17"/>
                <w:shd w:val="clear" w:color="auto" w:fill="FFFFFF"/>
              </w:rPr>
              <w:t>${cashflow_debt_repayments_3_client_1_taxable}</w:t>
            </w:r>
            <w:r w:rsidR="005C030D" w:rsidRPr="00CD6B38">
              <w:rPr>
                <w:rFonts w:ascii="Verdana" w:hAnsi="Verdana" w:cs="Segoe UI Light"/>
                <w:bCs/>
                <w:color w:val="404040"/>
                <w:sz w:val="18"/>
                <w:szCs w:val="18"/>
                <w:highlight w:val="cyan"/>
              </w:rPr>
              <w:t xml:space="preserve">sourced from </w:t>
            </w:r>
            <w:proofErr w:type="spellStart"/>
            <w:r w:rsidR="005C030D" w:rsidRPr="00CD6B38">
              <w:rPr>
                <w:rFonts w:ascii="Verdana" w:hAnsi="Verdana" w:cs="Segoe UI Light"/>
                <w:bCs/>
                <w:color w:val="404040"/>
                <w:sz w:val="18"/>
                <w:szCs w:val="18"/>
                <w:highlight w:val="cyan"/>
              </w:rPr>
              <w:t>mycrm</w:t>
            </w:r>
            <w:proofErr w:type="spellEnd"/>
            <w:r w:rsidR="005C030D" w:rsidRPr="00CD6B38">
              <w:rPr>
                <w:rFonts w:ascii="Verdana" w:hAnsi="Verdana" w:cs="Segoe UI"/>
                <w:color w:val="000000" w:themeColor="text1"/>
                <w:sz w:val="18"/>
                <w:szCs w:val="18"/>
                <w:highlight w:val="cyan"/>
              </w:rPr>
              <w:t xml:space="preserve"> / </w:t>
            </w:r>
            <w:proofErr w:type="spellStart"/>
            <w:r w:rsidR="005C030D" w:rsidRPr="00CD6B38">
              <w:rPr>
                <w:rFonts w:ascii="Verdana" w:hAnsi="Verdana" w:cs="Segoe UI"/>
                <w:color w:val="000000" w:themeColor="text1"/>
                <w:sz w:val="18"/>
                <w:szCs w:val="18"/>
                <w:highlight w:val="cyan"/>
              </w:rPr>
              <w:t>cashflow</w:t>
            </w:r>
            <w:proofErr w:type="spellEnd"/>
            <w:r w:rsidR="005C030D" w:rsidRPr="00CD6B38">
              <w:rPr>
                <w:rFonts w:ascii="Verdana" w:hAnsi="Verdana" w:cs="Segoe UI"/>
                <w:color w:val="000000" w:themeColor="text1"/>
                <w:sz w:val="18"/>
                <w:szCs w:val="18"/>
                <w:highlight w:val="cyan"/>
              </w:rPr>
              <w:t xml:space="preserve"> tab</w:t>
            </w:r>
          </w:p>
        </w:tc>
        <w:tc>
          <w:tcPr>
            <w:tcW w:w="1672"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debt_repayments_3_client_2</w:t>
            </w:r>
            <w:r>
              <w:rPr>
                <w:rFonts w:ascii="Menlo" w:hAnsi="Menlo" w:cs="Menlo"/>
                <w:color w:val="222222"/>
                <w:sz w:val="17"/>
                <w:szCs w:val="17"/>
                <w:shd w:val="clear" w:color="auto" w:fill="FFFFFF"/>
              </w:rPr>
              <w:t>}</w:t>
            </w:r>
            <w:r w:rsidR="005C030D" w:rsidRPr="006000E4">
              <w:rPr>
                <w:rFonts w:ascii="Verdana" w:hAnsi="Verdana" w:cs="Segoe UI Light"/>
                <w:bCs/>
                <w:color w:val="404040"/>
                <w:sz w:val="18"/>
                <w:szCs w:val="18"/>
                <w:highlight w:val="cyan"/>
              </w:rPr>
              <w:t xml:space="preserve">sourced from </w:t>
            </w:r>
            <w:proofErr w:type="spellStart"/>
            <w:r w:rsidR="005C030D" w:rsidRPr="006000E4">
              <w:rPr>
                <w:rFonts w:ascii="Verdana" w:hAnsi="Verdana" w:cs="Segoe UI Light"/>
                <w:bCs/>
                <w:color w:val="404040"/>
                <w:sz w:val="18"/>
                <w:szCs w:val="18"/>
                <w:highlight w:val="cyan"/>
              </w:rPr>
              <w:t>mycrm</w:t>
            </w:r>
            <w:proofErr w:type="spellEnd"/>
            <w:r w:rsidR="005C030D" w:rsidRPr="006000E4">
              <w:rPr>
                <w:rFonts w:ascii="Verdana" w:hAnsi="Verdana" w:cs="Segoe UI"/>
                <w:color w:val="000000" w:themeColor="text1"/>
                <w:sz w:val="18"/>
                <w:szCs w:val="18"/>
                <w:highlight w:val="cyan"/>
              </w:rPr>
              <w:t xml:space="preserve"> / </w:t>
            </w:r>
            <w:proofErr w:type="spellStart"/>
            <w:r w:rsidR="005C030D" w:rsidRPr="006000E4">
              <w:rPr>
                <w:rFonts w:ascii="Verdana" w:hAnsi="Verdana" w:cs="Segoe UI"/>
                <w:color w:val="000000" w:themeColor="text1"/>
                <w:sz w:val="18"/>
                <w:szCs w:val="18"/>
                <w:highlight w:val="cyan"/>
              </w:rPr>
              <w:t>cashflow</w:t>
            </w:r>
            <w:proofErr w:type="spellEnd"/>
            <w:r w:rsidR="005C030D" w:rsidRPr="006000E4">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B5E92" w:rsidRDefault="002A600D"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debt_repayments_3_client_2_taxable</w:t>
            </w:r>
            <w:r>
              <w:rPr>
                <w:rFonts w:ascii="Menlo" w:hAnsi="Menlo" w:cs="Menlo"/>
                <w:color w:val="222222"/>
                <w:sz w:val="17"/>
                <w:szCs w:val="17"/>
                <w:shd w:val="clear" w:color="auto" w:fill="FFFFFF"/>
              </w:rPr>
              <w:t>}</w:t>
            </w:r>
            <w:r w:rsidR="005C030D" w:rsidRPr="005905CC">
              <w:rPr>
                <w:rFonts w:ascii="Verdana" w:hAnsi="Verdana" w:cs="Segoe UI Light"/>
                <w:bCs/>
                <w:color w:val="404040"/>
                <w:sz w:val="18"/>
                <w:szCs w:val="18"/>
                <w:highlight w:val="cyan"/>
              </w:rPr>
              <w:t xml:space="preserve">sourced from </w:t>
            </w:r>
            <w:proofErr w:type="spellStart"/>
            <w:r w:rsidR="005C030D" w:rsidRPr="005905CC">
              <w:rPr>
                <w:rFonts w:ascii="Verdana" w:hAnsi="Verdana" w:cs="Segoe UI Light"/>
                <w:bCs/>
                <w:color w:val="404040"/>
                <w:sz w:val="18"/>
                <w:szCs w:val="18"/>
                <w:highlight w:val="cyan"/>
              </w:rPr>
              <w:t>mycrm</w:t>
            </w:r>
            <w:proofErr w:type="spellEnd"/>
            <w:r w:rsidR="005C030D" w:rsidRPr="005905CC">
              <w:rPr>
                <w:rFonts w:ascii="Verdana" w:hAnsi="Verdana" w:cs="Segoe UI"/>
                <w:color w:val="000000" w:themeColor="text1"/>
                <w:sz w:val="18"/>
                <w:szCs w:val="18"/>
                <w:highlight w:val="cyan"/>
              </w:rPr>
              <w:t xml:space="preserve"> / </w:t>
            </w:r>
            <w:proofErr w:type="spellStart"/>
            <w:r w:rsidR="005C030D" w:rsidRPr="005905CC">
              <w:rPr>
                <w:rFonts w:ascii="Verdana" w:hAnsi="Verdana" w:cs="Segoe UI"/>
                <w:color w:val="000000" w:themeColor="text1"/>
                <w:sz w:val="18"/>
                <w:szCs w:val="18"/>
                <w:highlight w:val="cyan"/>
              </w:rPr>
              <w:t>cashflow</w:t>
            </w:r>
            <w:proofErr w:type="spellEnd"/>
            <w:r w:rsidR="005C030D" w:rsidRPr="005905CC">
              <w:rPr>
                <w:rFonts w:ascii="Verdana" w:hAnsi="Verdana" w:cs="Segoe UI"/>
                <w:color w:val="000000" w:themeColor="text1"/>
                <w:sz w:val="18"/>
                <w:szCs w:val="18"/>
                <w:highlight w:val="cyan"/>
              </w:rPr>
              <w:t xml:space="preserve"> tab</w:t>
            </w:r>
          </w:p>
        </w:tc>
        <w:tc>
          <w:tcPr>
            <w:tcW w:w="1559"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left"/>
              <w:rPr>
                <w:rFonts w:ascii="Verdana" w:hAnsi="Verdana" w:cs="Segoe UI"/>
                <w:color w:val="000000" w:themeColor="text1"/>
                <w:sz w:val="18"/>
                <w:szCs w:val="18"/>
              </w:rPr>
            </w:pPr>
          </w:p>
        </w:tc>
        <w:tc>
          <w:tcPr>
            <w:tcW w:w="1053"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center"/>
              <w:rPr>
                <w:rFonts w:ascii="Verdana" w:hAnsi="Verdana" w:cs="Segoe UI"/>
                <w:color w:val="000000" w:themeColor="text1"/>
                <w:sz w:val="18"/>
                <w:szCs w:val="18"/>
              </w:rPr>
            </w:pPr>
          </w:p>
        </w:tc>
      </w:tr>
      <w:tr w:rsidR="005C030D" w:rsidRPr="00746B38" w:rsidTr="00165183">
        <w:trPr>
          <w:trHeight w:val="400"/>
        </w:trPr>
        <w:tc>
          <w:tcPr>
            <w:tcW w:w="2518" w:type="dxa"/>
            <w:tcBorders>
              <w:top w:val="single" w:sz="4" w:space="0" w:color="808080"/>
              <w:left w:val="single" w:sz="4" w:space="0" w:color="808080"/>
              <w:bottom w:val="single" w:sz="4" w:space="0" w:color="808080"/>
            </w:tcBorders>
            <w:shd w:val="clear" w:color="auto" w:fill="DCDFDF"/>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debt_repayments_4</w:t>
            </w:r>
            <w:r>
              <w:rPr>
                <w:rFonts w:ascii="Menlo" w:hAnsi="Menlo" w:cs="Menlo"/>
                <w:color w:val="222222"/>
                <w:sz w:val="17"/>
                <w:szCs w:val="17"/>
                <w:shd w:val="clear" w:color="auto" w:fill="FFFFFF"/>
              </w:rPr>
              <w:t>}</w:t>
            </w:r>
            <w:r w:rsidR="005C030D" w:rsidRPr="000E73E9">
              <w:rPr>
                <w:rFonts w:ascii="Verdana" w:hAnsi="Verdana" w:cs="Segoe UI Light"/>
                <w:bCs/>
                <w:color w:val="404040"/>
                <w:sz w:val="18"/>
                <w:szCs w:val="18"/>
                <w:highlight w:val="cyan"/>
              </w:rPr>
              <w:t xml:space="preserve">sourced from </w:t>
            </w:r>
            <w:proofErr w:type="spellStart"/>
            <w:r w:rsidR="005C030D" w:rsidRPr="000E73E9">
              <w:rPr>
                <w:rFonts w:ascii="Verdana" w:hAnsi="Verdana" w:cs="Segoe UI Light"/>
                <w:bCs/>
                <w:color w:val="404040"/>
                <w:sz w:val="18"/>
                <w:szCs w:val="18"/>
                <w:highlight w:val="cyan"/>
              </w:rPr>
              <w:t>mycrm</w:t>
            </w:r>
            <w:proofErr w:type="spellEnd"/>
            <w:r w:rsidR="005C030D" w:rsidRPr="000E73E9">
              <w:rPr>
                <w:rFonts w:ascii="Verdana" w:hAnsi="Verdana" w:cs="Segoe UI"/>
                <w:color w:val="000000" w:themeColor="text1"/>
                <w:sz w:val="18"/>
                <w:szCs w:val="18"/>
                <w:highlight w:val="cyan"/>
              </w:rPr>
              <w:t xml:space="preserve"> / </w:t>
            </w:r>
            <w:proofErr w:type="spellStart"/>
            <w:r w:rsidR="005C030D" w:rsidRPr="000E73E9">
              <w:rPr>
                <w:rFonts w:ascii="Verdana" w:hAnsi="Verdana" w:cs="Segoe UI"/>
                <w:color w:val="000000" w:themeColor="text1"/>
                <w:sz w:val="18"/>
                <w:szCs w:val="18"/>
                <w:highlight w:val="cyan"/>
              </w:rPr>
              <w:t>cashflow</w:t>
            </w:r>
            <w:proofErr w:type="spellEnd"/>
            <w:r w:rsidR="005C030D" w:rsidRPr="000E73E9">
              <w:rPr>
                <w:rFonts w:ascii="Verdana" w:hAnsi="Verdana" w:cs="Segoe UI"/>
                <w:color w:val="000000" w:themeColor="text1"/>
                <w:sz w:val="18"/>
                <w:szCs w:val="18"/>
                <w:highlight w:val="cyan"/>
              </w:rPr>
              <w:t xml:space="preserve"> tab</w:t>
            </w:r>
          </w:p>
        </w:tc>
        <w:tc>
          <w:tcPr>
            <w:tcW w:w="1848"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debt_repayments_2_client_1</w:t>
            </w:r>
            <w:r>
              <w:rPr>
                <w:rFonts w:ascii="Menlo" w:hAnsi="Menlo" w:cs="Menlo"/>
                <w:color w:val="222222"/>
                <w:sz w:val="17"/>
                <w:szCs w:val="17"/>
                <w:shd w:val="clear" w:color="auto" w:fill="FFFFFF"/>
              </w:rPr>
              <w:t>}</w:t>
            </w:r>
            <w:r w:rsidR="005C030D" w:rsidRPr="00C52C73">
              <w:rPr>
                <w:rFonts w:ascii="Verdana" w:hAnsi="Verdana" w:cs="Segoe UI Light"/>
                <w:bCs/>
                <w:color w:val="404040"/>
                <w:sz w:val="18"/>
                <w:szCs w:val="18"/>
                <w:highlight w:val="cyan"/>
              </w:rPr>
              <w:t xml:space="preserve">sourced from </w:t>
            </w:r>
            <w:proofErr w:type="spellStart"/>
            <w:r w:rsidR="005C030D" w:rsidRPr="00C52C73">
              <w:rPr>
                <w:rFonts w:ascii="Verdana" w:hAnsi="Verdana" w:cs="Segoe UI Light"/>
                <w:bCs/>
                <w:color w:val="404040"/>
                <w:sz w:val="18"/>
                <w:szCs w:val="18"/>
                <w:highlight w:val="cyan"/>
              </w:rPr>
              <w:t>mycrm</w:t>
            </w:r>
            <w:proofErr w:type="spellEnd"/>
            <w:r w:rsidR="005C030D" w:rsidRPr="00C52C73">
              <w:rPr>
                <w:rFonts w:ascii="Verdana" w:hAnsi="Verdana" w:cs="Segoe UI"/>
                <w:color w:val="000000" w:themeColor="text1"/>
                <w:sz w:val="18"/>
                <w:szCs w:val="18"/>
                <w:highlight w:val="cyan"/>
              </w:rPr>
              <w:t xml:space="preserve"> / </w:t>
            </w:r>
            <w:proofErr w:type="spellStart"/>
            <w:r w:rsidR="005C030D" w:rsidRPr="00C52C73">
              <w:rPr>
                <w:rFonts w:ascii="Verdana" w:hAnsi="Verdana" w:cs="Segoe UI"/>
                <w:color w:val="000000" w:themeColor="text1"/>
                <w:sz w:val="18"/>
                <w:szCs w:val="18"/>
                <w:highlight w:val="cyan"/>
              </w:rPr>
              <w:t>cashflow</w:t>
            </w:r>
            <w:proofErr w:type="spellEnd"/>
            <w:r w:rsidR="005C030D" w:rsidRPr="00C52C73">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46B38" w:rsidRDefault="007B5E92" w:rsidP="005C030D">
            <w:pPr>
              <w:pStyle w:val="BodyCopyRightJustify"/>
              <w:snapToGrid w:val="0"/>
              <w:spacing w:before="60" w:after="120" w:line="23" w:lineRule="atLeast"/>
              <w:contextualSpacing/>
              <w:jc w:val="center"/>
              <w:rPr>
                <w:rFonts w:ascii="Verdana" w:hAnsi="Verdana" w:cs="Segoe UI"/>
                <w:color w:val="000000" w:themeColor="text1"/>
                <w:sz w:val="18"/>
                <w:szCs w:val="18"/>
              </w:rPr>
            </w:pPr>
            <w:r>
              <w:rPr>
                <w:rFonts w:ascii="Menlo" w:hAnsi="Menlo" w:cs="Menlo"/>
                <w:color w:val="222222"/>
                <w:sz w:val="17"/>
                <w:szCs w:val="17"/>
                <w:shd w:val="clear" w:color="auto" w:fill="FFFFFF"/>
              </w:rPr>
              <w:t>${cashflow_debt_repayments_4_client_1_taxable}</w:t>
            </w:r>
            <w:r w:rsidR="005C030D" w:rsidRPr="00CD6B38">
              <w:rPr>
                <w:rFonts w:ascii="Verdana" w:hAnsi="Verdana" w:cs="Segoe UI Light"/>
                <w:bCs/>
                <w:color w:val="404040"/>
                <w:sz w:val="18"/>
                <w:szCs w:val="18"/>
                <w:highlight w:val="cyan"/>
              </w:rPr>
              <w:t xml:space="preserve">sourced from </w:t>
            </w:r>
            <w:proofErr w:type="spellStart"/>
            <w:r w:rsidR="005C030D" w:rsidRPr="00CD6B38">
              <w:rPr>
                <w:rFonts w:ascii="Verdana" w:hAnsi="Verdana" w:cs="Segoe UI Light"/>
                <w:bCs/>
                <w:color w:val="404040"/>
                <w:sz w:val="18"/>
                <w:szCs w:val="18"/>
                <w:highlight w:val="cyan"/>
              </w:rPr>
              <w:t>mycrm</w:t>
            </w:r>
            <w:proofErr w:type="spellEnd"/>
            <w:r w:rsidR="005C030D" w:rsidRPr="00CD6B38">
              <w:rPr>
                <w:rFonts w:ascii="Verdana" w:hAnsi="Verdana" w:cs="Segoe UI"/>
                <w:color w:val="000000" w:themeColor="text1"/>
                <w:sz w:val="18"/>
                <w:szCs w:val="18"/>
                <w:highlight w:val="cyan"/>
              </w:rPr>
              <w:t xml:space="preserve"> / </w:t>
            </w:r>
            <w:proofErr w:type="spellStart"/>
            <w:r w:rsidR="005C030D" w:rsidRPr="00CD6B38">
              <w:rPr>
                <w:rFonts w:ascii="Verdana" w:hAnsi="Verdana" w:cs="Segoe UI"/>
                <w:color w:val="000000" w:themeColor="text1"/>
                <w:sz w:val="18"/>
                <w:szCs w:val="18"/>
                <w:highlight w:val="cyan"/>
              </w:rPr>
              <w:t>cashflow</w:t>
            </w:r>
            <w:proofErr w:type="spellEnd"/>
            <w:r w:rsidR="005C030D" w:rsidRPr="00CD6B38">
              <w:rPr>
                <w:rFonts w:ascii="Verdana" w:hAnsi="Verdana" w:cs="Segoe UI"/>
                <w:color w:val="000000" w:themeColor="text1"/>
                <w:sz w:val="18"/>
                <w:szCs w:val="18"/>
                <w:highlight w:val="cyan"/>
              </w:rPr>
              <w:t xml:space="preserve"> tab</w:t>
            </w:r>
          </w:p>
        </w:tc>
        <w:tc>
          <w:tcPr>
            <w:tcW w:w="1672"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debt_repayments_4_client_2</w:t>
            </w:r>
            <w:r>
              <w:rPr>
                <w:rFonts w:ascii="Menlo" w:hAnsi="Menlo" w:cs="Menlo"/>
                <w:color w:val="222222"/>
                <w:sz w:val="17"/>
                <w:szCs w:val="17"/>
                <w:shd w:val="clear" w:color="auto" w:fill="FFFFFF"/>
              </w:rPr>
              <w:t>}</w:t>
            </w:r>
            <w:r w:rsidR="005C030D" w:rsidRPr="006000E4">
              <w:rPr>
                <w:rFonts w:ascii="Verdana" w:hAnsi="Verdana" w:cs="Segoe UI Light"/>
                <w:bCs/>
                <w:color w:val="404040"/>
                <w:sz w:val="18"/>
                <w:szCs w:val="18"/>
                <w:highlight w:val="cyan"/>
              </w:rPr>
              <w:t xml:space="preserve">sourced from </w:t>
            </w:r>
            <w:proofErr w:type="spellStart"/>
            <w:r w:rsidR="005C030D" w:rsidRPr="006000E4">
              <w:rPr>
                <w:rFonts w:ascii="Verdana" w:hAnsi="Verdana" w:cs="Segoe UI Light"/>
                <w:bCs/>
                <w:color w:val="404040"/>
                <w:sz w:val="18"/>
                <w:szCs w:val="18"/>
                <w:highlight w:val="cyan"/>
              </w:rPr>
              <w:t>mycrm</w:t>
            </w:r>
            <w:proofErr w:type="spellEnd"/>
            <w:r w:rsidR="005C030D" w:rsidRPr="006000E4">
              <w:rPr>
                <w:rFonts w:ascii="Verdana" w:hAnsi="Verdana" w:cs="Segoe UI"/>
                <w:color w:val="000000" w:themeColor="text1"/>
                <w:sz w:val="18"/>
                <w:szCs w:val="18"/>
                <w:highlight w:val="cyan"/>
              </w:rPr>
              <w:t xml:space="preserve"> / </w:t>
            </w:r>
            <w:proofErr w:type="spellStart"/>
            <w:r w:rsidR="005C030D" w:rsidRPr="006000E4">
              <w:rPr>
                <w:rFonts w:ascii="Verdana" w:hAnsi="Verdana" w:cs="Segoe UI"/>
                <w:color w:val="000000" w:themeColor="text1"/>
                <w:sz w:val="18"/>
                <w:szCs w:val="18"/>
                <w:highlight w:val="cyan"/>
              </w:rPr>
              <w:t>cashflow</w:t>
            </w:r>
            <w:proofErr w:type="spellEnd"/>
            <w:r w:rsidR="005C030D" w:rsidRPr="006000E4">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B5E92" w:rsidRDefault="002A600D"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debt_repayments_4_client_2_taxable</w:t>
            </w:r>
            <w:r>
              <w:rPr>
                <w:rFonts w:ascii="Menlo" w:hAnsi="Menlo" w:cs="Menlo"/>
                <w:color w:val="222222"/>
                <w:sz w:val="17"/>
                <w:szCs w:val="17"/>
                <w:shd w:val="clear" w:color="auto" w:fill="FFFFFF"/>
              </w:rPr>
              <w:t>}</w:t>
            </w:r>
            <w:r w:rsidR="005C030D" w:rsidRPr="005905CC">
              <w:rPr>
                <w:rFonts w:ascii="Verdana" w:hAnsi="Verdana" w:cs="Segoe UI Light"/>
                <w:bCs/>
                <w:color w:val="404040"/>
                <w:sz w:val="18"/>
                <w:szCs w:val="18"/>
                <w:highlight w:val="cyan"/>
              </w:rPr>
              <w:t xml:space="preserve">sourced from </w:t>
            </w:r>
            <w:proofErr w:type="spellStart"/>
            <w:r w:rsidR="005C030D" w:rsidRPr="005905CC">
              <w:rPr>
                <w:rFonts w:ascii="Verdana" w:hAnsi="Verdana" w:cs="Segoe UI Light"/>
                <w:bCs/>
                <w:color w:val="404040"/>
                <w:sz w:val="18"/>
                <w:szCs w:val="18"/>
                <w:highlight w:val="cyan"/>
              </w:rPr>
              <w:t>mycrm</w:t>
            </w:r>
            <w:proofErr w:type="spellEnd"/>
            <w:r w:rsidR="005C030D" w:rsidRPr="005905CC">
              <w:rPr>
                <w:rFonts w:ascii="Verdana" w:hAnsi="Verdana" w:cs="Segoe UI"/>
                <w:color w:val="000000" w:themeColor="text1"/>
                <w:sz w:val="18"/>
                <w:szCs w:val="18"/>
                <w:highlight w:val="cyan"/>
              </w:rPr>
              <w:t xml:space="preserve"> / </w:t>
            </w:r>
            <w:proofErr w:type="spellStart"/>
            <w:r w:rsidR="005C030D" w:rsidRPr="005905CC">
              <w:rPr>
                <w:rFonts w:ascii="Verdana" w:hAnsi="Verdana" w:cs="Segoe UI"/>
                <w:color w:val="000000" w:themeColor="text1"/>
                <w:sz w:val="18"/>
                <w:szCs w:val="18"/>
                <w:highlight w:val="cyan"/>
              </w:rPr>
              <w:t>cashflow</w:t>
            </w:r>
            <w:proofErr w:type="spellEnd"/>
            <w:r w:rsidR="005C030D" w:rsidRPr="005905CC">
              <w:rPr>
                <w:rFonts w:ascii="Verdana" w:hAnsi="Verdana" w:cs="Segoe UI"/>
                <w:color w:val="000000" w:themeColor="text1"/>
                <w:sz w:val="18"/>
                <w:szCs w:val="18"/>
                <w:highlight w:val="cyan"/>
              </w:rPr>
              <w:t xml:space="preserve"> tab</w:t>
            </w:r>
          </w:p>
        </w:tc>
        <w:tc>
          <w:tcPr>
            <w:tcW w:w="1559"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left"/>
              <w:rPr>
                <w:rFonts w:ascii="Verdana" w:hAnsi="Verdana" w:cs="Segoe UI"/>
                <w:color w:val="000000" w:themeColor="text1"/>
                <w:sz w:val="18"/>
                <w:szCs w:val="18"/>
              </w:rPr>
            </w:pPr>
          </w:p>
        </w:tc>
        <w:tc>
          <w:tcPr>
            <w:tcW w:w="1053"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center"/>
              <w:rPr>
                <w:rFonts w:ascii="Verdana" w:hAnsi="Verdana" w:cs="Segoe UI"/>
                <w:color w:val="000000" w:themeColor="text1"/>
                <w:sz w:val="18"/>
                <w:szCs w:val="18"/>
              </w:rPr>
            </w:pPr>
          </w:p>
        </w:tc>
      </w:tr>
      <w:tr w:rsidR="005C030D" w:rsidRPr="00746B38" w:rsidTr="00165183">
        <w:trPr>
          <w:trHeight w:val="400"/>
        </w:trPr>
        <w:tc>
          <w:tcPr>
            <w:tcW w:w="2518" w:type="dxa"/>
            <w:tcBorders>
              <w:top w:val="single" w:sz="4" w:space="0" w:color="808080"/>
              <w:left w:val="single" w:sz="4" w:space="0" w:color="808080"/>
              <w:bottom w:val="single" w:sz="4" w:space="0" w:color="808080"/>
            </w:tcBorders>
            <w:shd w:val="clear" w:color="auto" w:fill="DCDFDF"/>
          </w:tcPr>
          <w:p w:rsidR="005C030D" w:rsidRPr="007B5E92" w:rsidRDefault="009902D6" w:rsidP="007B5E92">
            <w:r>
              <w:rPr>
                <w:rFonts w:ascii="Menlo" w:hAnsi="Menlo" w:cs="Menlo"/>
                <w:color w:val="222222"/>
                <w:sz w:val="17"/>
                <w:szCs w:val="17"/>
                <w:shd w:val="clear" w:color="auto" w:fill="FFFFFF"/>
              </w:rPr>
              <w:lastRenderedPageBreak/>
              <w:t>${cashflow_</w:t>
            </w:r>
            <w:r w:rsidR="007B5E92">
              <w:rPr>
                <w:rFonts w:ascii="Menlo" w:hAnsi="Menlo" w:cs="Menlo"/>
                <w:color w:val="222222"/>
                <w:sz w:val="17"/>
                <w:szCs w:val="17"/>
                <w:shd w:val="clear" w:color="auto" w:fill="FFFFFF"/>
              </w:rPr>
              <w:t>debt_repayments_5</w:t>
            </w:r>
            <w:r>
              <w:rPr>
                <w:rFonts w:ascii="Menlo" w:hAnsi="Menlo" w:cs="Menlo"/>
                <w:color w:val="222222"/>
                <w:sz w:val="17"/>
                <w:szCs w:val="17"/>
                <w:shd w:val="clear" w:color="auto" w:fill="FFFFFF"/>
              </w:rPr>
              <w:t>}</w:t>
            </w:r>
            <w:r w:rsidR="005C030D" w:rsidRPr="000E73E9">
              <w:rPr>
                <w:rFonts w:ascii="Verdana" w:hAnsi="Verdana" w:cs="Segoe UI Light"/>
                <w:bCs/>
                <w:color w:val="404040"/>
                <w:sz w:val="18"/>
                <w:szCs w:val="18"/>
                <w:highlight w:val="cyan"/>
              </w:rPr>
              <w:t xml:space="preserve">sourced from </w:t>
            </w:r>
            <w:proofErr w:type="spellStart"/>
            <w:r w:rsidR="005C030D" w:rsidRPr="000E73E9">
              <w:rPr>
                <w:rFonts w:ascii="Verdana" w:hAnsi="Verdana" w:cs="Segoe UI Light"/>
                <w:bCs/>
                <w:color w:val="404040"/>
                <w:sz w:val="18"/>
                <w:szCs w:val="18"/>
                <w:highlight w:val="cyan"/>
              </w:rPr>
              <w:t>mycrm</w:t>
            </w:r>
            <w:proofErr w:type="spellEnd"/>
            <w:r w:rsidR="005C030D" w:rsidRPr="000E73E9">
              <w:rPr>
                <w:rFonts w:ascii="Verdana" w:hAnsi="Verdana" w:cs="Segoe UI"/>
                <w:color w:val="000000" w:themeColor="text1"/>
                <w:sz w:val="18"/>
                <w:szCs w:val="18"/>
                <w:highlight w:val="cyan"/>
              </w:rPr>
              <w:t xml:space="preserve"> / </w:t>
            </w:r>
            <w:proofErr w:type="spellStart"/>
            <w:r w:rsidR="005C030D" w:rsidRPr="000E73E9">
              <w:rPr>
                <w:rFonts w:ascii="Verdana" w:hAnsi="Verdana" w:cs="Segoe UI"/>
                <w:color w:val="000000" w:themeColor="text1"/>
                <w:sz w:val="18"/>
                <w:szCs w:val="18"/>
                <w:highlight w:val="cyan"/>
              </w:rPr>
              <w:t>cashflow</w:t>
            </w:r>
            <w:proofErr w:type="spellEnd"/>
            <w:r w:rsidR="005C030D" w:rsidRPr="000E73E9">
              <w:rPr>
                <w:rFonts w:ascii="Verdana" w:hAnsi="Verdana" w:cs="Segoe UI"/>
                <w:color w:val="000000" w:themeColor="text1"/>
                <w:sz w:val="18"/>
                <w:szCs w:val="18"/>
                <w:highlight w:val="cyan"/>
              </w:rPr>
              <w:t xml:space="preserve"> tab</w:t>
            </w:r>
          </w:p>
        </w:tc>
        <w:tc>
          <w:tcPr>
            <w:tcW w:w="1848"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debt_repayments_2_client_1</w:t>
            </w:r>
            <w:r>
              <w:rPr>
                <w:rFonts w:ascii="Menlo" w:hAnsi="Menlo" w:cs="Menlo"/>
                <w:color w:val="222222"/>
                <w:sz w:val="17"/>
                <w:szCs w:val="17"/>
                <w:shd w:val="clear" w:color="auto" w:fill="FFFFFF"/>
              </w:rPr>
              <w:t>}</w:t>
            </w:r>
            <w:r w:rsidR="005C030D" w:rsidRPr="00C52C73">
              <w:rPr>
                <w:rFonts w:ascii="Verdana" w:hAnsi="Verdana" w:cs="Segoe UI Light"/>
                <w:bCs/>
                <w:color w:val="404040"/>
                <w:sz w:val="18"/>
                <w:szCs w:val="18"/>
                <w:highlight w:val="cyan"/>
              </w:rPr>
              <w:t xml:space="preserve">sourced from </w:t>
            </w:r>
            <w:proofErr w:type="spellStart"/>
            <w:r w:rsidR="005C030D" w:rsidRPr="00C52C73">
              <w:rPr>
                <w:rFonts w:ascii="Verdana" w:hAnsi="Verdana" w:cs="Segoe UI Light"/>
                <w:bCs/>
                <w:color w:val="404040"/>
                <w:sz w:val="18"/>
                <w:szCs w:val="18"/>
                <w:highlight w:val="cyan"/>
              </w:rPr>
              <w:t>mycrm</w:t>
            </w:r>
            <w:proofErr w:type="spellEnd"/>
            <w:r w:rsidR="005C030D" w:rsidRPr="00C52C73">
              <w:rPr>
                <w:rFonts w:ascii="Verdana" w:hAnsi="Verdana" w:cs="Segoe UI"/>
                <w:color w:val="000000" w:themeColor="text1"/>
                <w:sz w:val="18"/>
                <w:szCs w:val="18"/>
                <w:highlight w:val="cyan"/>
              </w:rPr>
              <w:t xml:space="preserve"> / </w:t>
            </w:r>
            <w:proofErr w:type="spellStart"/>
            <w:r w:rsidR="005C030D" w:rsidRPr="00C52C73">
              <w:rPr>
                <w:rFonts w:ascii="Verdana" w:hAnsi="Verdana" w:cs="Segoe UI"/>
                <w:color w:val="000000" w:themeColor="text1"/>
                <w:sz w:val="18"/>
                <w:szCs w:val="18"/>
                <w:highlight w:val="cyan"/>
              </w:rPr>
              <w:t>cashflow</w:t>
            </w:r>
            <w:proofErr w:type="spellEnd"/>
            <w:r w:rsidR="005C030D" w:rsidRPr="00C52C73">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46B38" w:rsidRDefault="007B5E92" w:rsidP="005C030D">
            <w:pPr>
              <w:pStyle w:val="BodyCopyRightJustify"/>
              <w:snapToGrid w:val="0"/>
              <w:spacing w:before="60" w:after="120" w:line="23" w:lineRule="atLeast"/>
              <w:contextualSpacing/>
              <w:jc w:val="center"/>
              <w:rPr>
                <w:rFonts w:ascii="Verdana" w:hAnsi="Verdana" w:cs="Segoe UI"/>
                <w:color w:val="000000" w:themeColor="text1"/>
                <w:sz w:val="18"/>
                <w:szCs w:val="18"/>
              </w:rPr>
            </w:pPr>
            <w:r>
              <w:rPr>
                <w:rFonts w:ascii="Menlo" w:hAnsi="Menlo" w:cs="Menlo"/>
                <w:color w:val="222222"/>
                <w:sz w:val="17"/>
                <w:szCs w:val="17"/>
                <w:shd w:val="clear" w:color="auto" w:fill="FFFFFF"/>
              </w:rPr>
              <w:t>${cashflow_debt_repayments_5_client_1_taxable}</w:t>
            </w:r>
            <w:r w:rsidR="005C030D" w:rsidRPr="00CD6B38">
              <w:rPr>
                <w:rFonts w:ascii="Verdana" w:hAnsi="Verdana" w:cs="Segoe UI Light"/>
                <w:bCs/>
                <w:color w:val="404040"/>
                <w:sz w:val="18"/>
                <w:szCs w:val="18"/>
                <w:highlight w:val="cyan"/>
              </w:rPr>
              <w:t xml:space="preserve">sourced from </w:t>
            </w:r>
            <w:proofErr w:type="spellStart"/>
            <w:r w:rsidR="005C030D" w:rsidRPr="00CD6B38">
              <w:rPr>
                <w:rFonts w:ascii="Verdana" w:hAnsi="Verdana" w:cs="Segoe UI Light"/>
                <w:bCs/>
                <w:color w:val="404040"/>
                <w:sz w:val="18"/>
                <w:szCs w:val="18"/>
                <w:highlight w:val="cyan"/>
              </w:rPr>
              <w:t>mycrm</w:t>
            </w:r>
            <w:proofErr w:type="spellEnd"/>
            <w:r w:rsidR="005C030D" w:rsidRPr="00CD6B38">
              <w:rPr>
                <w:rFonts w:ascii="Verdana" w:hAnsi="Verdana" w:cs="Segoe UI"/>
                <w:color w:val="000000" w:themeColor="text1"/>
                <w:sz w:val="18"/>
                <w:szCs w:val="18"/>
                <w:highlight w:val="cyan"/>
              </w:rPr>
              <w:t xml:space="preserve"> / </w:t>
            </w:r>
            <w:proofErr w:type="spellStart"/>
            <w:r w:rsidR="005C030D" w:rsidRPr="00CD6B38">
              <w:rPr>
                <w:rFonts w:ascii="Verdana" w:hAnsi="Verdana" w:cs="Segoe UI"/>
                <w:color w:val="000000" w:themeColor="text1"/>
                <w:sz w:val="18"/>
                <w:szCs w:val="18"/>
                <w:highlight w:val="cyan"/>
              </w:rPr>
              <w:t>cashflow</w:t>
            </w:r>
            <w:proofErr w:type="spellEnd"/>
            <w:r w:rsidR="005C030D" w:rsidRPr="00CD6B38">
              <w:rPr>
                <w:rFonts w:ascii="Verdana" w:hAnsi="Verdana" w:cs="Segoe UI"/>
                <w:color w:val="000000" w:themeColor="text1"/>
                <w:sz w:val="18"/>
                <w:szCs w:val="18"/>
                <w:highlight w:val="cyan"/>
              </w:rPr>
              <w:t xml:space="preserve"> tab</w:t>
            </w:r>
          </w:p>
        </w:tc>
        <w:tc>
          <w:tcPr>
            <w:tcW w:w="1672"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debt_repayments_5_client_2</w:t>
            </w:r>
            <w:r>
              <w:rPr>
                <w:rFonts w:ascii="Menlo" w:hAnsi="Menlo" w:cs="Menlo"/>
                <w:color w:val="222222"/>
                <w:sz w:val="17"/>
                <w:szCs w:val="17"/>
                <w:shd w:val="clear" w:color="auto" w:fill="FFFFFF"/>
              </w:rPr>
              <w:t>}</w:t>
            </w:r>
            <w:r w:rsidR="005C030D" w:rsidRPr="006000E4">
              <w:rPr>
                <w:rFonts w:ascii="Verdana" w:hAnsi="Verdana" w:cs="Segoe UI Light"/>
                <w:bCs/>
                <w:color w:val="404040"/>
                <w:sz w:val="18"/>
                <w:szCs w:val="18"/>
                <w:highlight w:val="cyan"/>
              </w:rPr>
              <w:t xml:space="preserve">sourced from </w:t>
            </w:r>
            <w:proofErr w:type="spellStart"/>
            <w:r w:rsidR="005C030D" w:rsidRPr="006000E4">
              <w:rPr>
                <w:rFonts w:ascii="Verdana" w:hAnsi="Verdana" w:cs="Segoe UI Light"/>
                <w:bCs/>
                <w:color w:val="404040"/>
                <w:sz w:val="18"/>
                <w:szCs w:val="18"/>
                <w:highlight w:val="cyan"/>
              </w:rPr>
              <w:t>mycrm</w:t>
            </w:r>
            <w:proofErr w:type="spellEnd"/>
            <w:r w:rsidR="005C030D" w:rsidRPr="006000E4">
              <w:rPr>
                <w:rFonts w:ascii="Verdana" w:hAnsi="Verdana" w:cs="Segoe UI"/>
                <w:color w:val="000000" w:themeColor="text1"/>
                <w:sz w:val="18"/>
                <w:szCs w:val="18"/>
                <w:highlight w:val="cyan"/>
              </w:rPr>
              <w:t xml:space="preserve"> / </w:t>
            </w:r>
            <w:proofErr w:type="spellStart"/>
            <w:r w:rsidR="005C030D" w:rsidRPr="006000E4">
              <w:rPr>
                <w:rFonts w:ascii="Verdana" w:hAnsi="Verdana" w:cs="Segoe UI"/>
                <w:color w:val="000000" w:themeColor="text1"/>
                <w:sz w:val="18"/>
                <w:szCs w:val="18"/>
                <w:highlight w:val="cyan"/>
              </w:rPr>
              <w:t>cashflow</w:t>
            </w:r>
            <w:proofErr w:type="spellEnd"/>
            <w:r w:rsidR="005C030D" w:rsidRPr="006000E4">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B5E92" w:rsidRDefault="002A600D"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debt_repayments_5_client_2_taxable</w:t>
            </w:r>
            <w:r>
              <w:rPr>
                <w:rFonts w:ascii="Menlo" w:hAnsi="Menlo" w:cs="Menlo"/>
                <w:color w:val="222222"/>
                <w:sz w:val="17"/>
                <w:szCs w:val="17"/>
                <w:shd w:val="clear" w:color="auto" w:fill="FFFFFF"/>
              </w:rPr>
              <w:t>}</w:t>
            </w:r>
            <w:r w:rsidR="005C030D" w:rsidRPr="005905CC">
              <w:rPr>
                <w:rFonts w:ascii="Verdana" w:hAnsi="Verdana" w:cs="Segoe UI Light"/>
                <w:bCs/>
                <w:color w:val="404040"/>
                <w:sz w:val="18"/>
                <w:szCs w:val="18"/>
                <w:highlight w:val="cyan"/>
              </w:rPr>
              <w:t xml:space="preserve">sourced from </w:t>
            </w:r>
            <w:proofErr w:type="spellStart"/>
            <w:r w:rsidR="005C030D" w:rsidRPr="005905CC">
              <w:rPr>
                <w:rFonts w:ascii="Verdana" w:hAnsi="Verdana" w:cs="Segoe UI Light"/>
                <w:bCs/>
                <w:color w:val="404040"/>
                <w:sz w:val="18"/>
                <w:szCs w:val="18"/>
                <w:highlight w:val="cyan"/>
              </w:rPr>
              <w:t>mycrm</w:t>
            </w:r>
            <w:proofErr w:type="spellEnd"/>
            <w:r w:rsidR="005C030D" w:rsidRPr="005905CC">
              <w:rPr>
                <w:rFonts w:ascii="Verdana" w:hAnsi="Verdana" w:cs="Segoe UI"/>
                <w:color w:val="000000" w:themeColor="text1"/>
                <w:sz w:val="18"/>
                <w:szCs w:val="18"/>
                <w:highlight w:val="cyan"/>
              </w:rPr>
              <w:t xml:space="preserve"> / </w:t>
            </w:r>
            <w:proofErr w:type="spellStart"/>
            <w:r w:rsidR="005C030D" w:rsidRPr="005905CC">
              <w:rPr>
                <w:rFonts w:ascii="Verdana" w:hAnsi="Verdana" w:cs="Segoe UI"/>
                <w:color w:val="000000" w:themeColor="text1"/>
                <w:sz w:val="18"/>
                <w:szCs w:val="18"/>
                <w:highlight w:val="cyan"/>
              </w:rPr>
              <w:t>cashflow</w:t>
            </w:r>
            <w:proofErr w:type="spellEnd"/>
            <w:r w:rsidR="005C030D" w:rsidRPr="005905CC">
              <w:rPr>
                <w:rFonts w:ascii="Verdana" w:hAnsi="Verdana" w:cs="Segoe UI"/>
                <w:color w:val="000000" w:themeColor="text1"/>
                <w:sz w:val="18"/>
                <w:szCs w:val="18"/>
                <w:highlight w:val="cyan"/>
              </w:rPr>
              <w:t xml:space="preserve"> tab</w:t>
            </w:r>
          </w:p>
        </w:tc>
        <w:tc>
          <w:tcPr>
            <w:tcW w:w="1559"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left"/>
              <w:rPr>
                <w:rFonts w:ascii="Verdana" w:hAnsi="Verdana" w:cs="Segoe UI"/>
                <w:color w:val="000000" w:themeColor="text1"/>
                <w:sz w:val="18"/>
                <w:szCs w:val="18"/>
              </w:rPr>
            </w:pPr>
          </w:p>
        </w:tc>
        <w:tc>
          <w:tcPr>
            <w:tcW w:w="1053"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center"/>
              <w:rPr>
                <w:rFonts w:ascii="Verdana" w:hAnsi="Verdana" w:cs="Segoe UI"/>
                <w:color w:val="000000" w:themeColor="text1"/>
                <w:sz w:val="18"/>
                <w:szCs w:val="18"/>
              </w:rPr>
            </w:pPr>
          </w:p>
        </w:tc>
      </w:tr>
      <w:tr w:rsidR="005C030D" w:rsidRPr="00746B38" w:rsidTr="00165183">
        <w:trPr>
          <w:trHeight w:val="400"/>
        </w:trPr>
        <w:tc>
          <w:tcPr>
            <w:tcW w:w="2518" w:type="dxa"/>
            <w:tcBorders>
              <w:top w:val="single" w:sz="4" w:space="0" w:color="808080"/>
              <w:left w:val="single" w:sz="4" w:space="0" w:color="808080"/>
              <w:bottom w:val="single" w:sz="4" w:space="0" w:color="808080"/>
            </w:tcBorders>
            <w:shd w:val="clear" w:color="auto" w:fill="DCDFDF"/>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debt_repayments_6</w:t>
            </w:r>
            <w:r>
              <w:rPr>
                <w:rFonts w:ascii="Menlo" w:hAnsi="Menlo" w:cs="Menlo"/>
                <w:color w:val="222222"/>
                <w:sz w:val="17"/>
                <w:szCs w:val="17"/>
                <w:shd w:val="clear" w:color="auto" w:fill="FFFFFF"/>
              </w:rPr>
              <w:t>}</w:t>
            </w:r>
            <w:r w:rsidR="005C030D" w:rsidRPr="000E73E9">
              <w:rPr>
                <w:rFonts w:ascii="Verdana" w:hAnsi="Verdana" w:cs="Segoe UI Light"/>
                <w:bCs/>
                <w:color w:val="404040"/>
                <w:sz w:val="18"/>
                <w:szCs w:val="18"/>
                <w:highlight w:val="cyan"/>
              </w:rPr>
              <w:t xml:space="preserve">sourced from </w:t>
            </w:r>
            <w:proofErr w:type="spellStart"/>
            <w:r w:rsidR="005C030D" w:rsidRPr="000E73E9">
              <w:rPr>
                <w:rFonts w:ascii="Verdana" w:hAnsi="Verdana" w:cs="Segoe UI Light"/>
                <w:bCs/>
                <w:color w:val="404040"/>
                <w:sz w:val="18"/>
                <w:szCs w:val="18"/>
                <w:highlight w:val="cyan"/>
              </w:rPr>
              <w:t>mycrm</w:t>
            </w:r>
            <w:proofErr w:type="spellEnd"/>
            <w:r w:rsidR="005C030D" w:rsidRPr="000E73E9">
              <w:rPr>
                <w:rFonts w:ascii="Verdana" w:hAnsi="Verdana" w:cs="Segoe UI"/>
                <w:color w:val="000000" w:themeColor="text1"/>
                <w:sz w:val="18"/>
                <w:szCs w:val="18"/>
                <w:highlight w:val="cyan"/>
              </w:rPr>
              <w:t xml:space="preserve"> / </w:t>
            </w:r>
            <w:proofErr w:type="spellStart"/>
            <w:r w:rsidR="005C030D" w:rsidRPr="000E73E9">
              <w:rPr>
                <w:rFonts w:ascii="Verdana" w:hAnsi="Verdana" w:cs="Segoe UI"/>
                <w:color w:val="000000" w:themeColor="text1"/>
                <w:sz w:val="18"/>
                <w:szCs w:val="18"/>
                <w:highlight w:val="cyan"/>
              </w:rPr>
              <w:t>cashflow</w:t>
            </w:r>
            <w:proofErr w:type="spellEnd"/>
            <w:r w:rsidR="005C030D" w:rsidRPr="000E73E9">
              <w:rPr>
                <w:rFonts w:ascii="Verdana" w:hAnsi="Verdana" w:cs="Segoe UI"/>
                <w:color w:val="000000" w:themeColor="text1"/>
                <w:sz w:val="18"/>
                <w:szCs w:val="18"/>
                <w:highlight w:val="cyan"/>
              </w:rPr>
              <w:t xml:space="preserve"> tab</w:t>
            </w:r>
          </w:p>
        </w:tc>
        <w:tc>
          <w:tcPr>
            <w:tcW w:w="1848"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debt_repayments_2_client_1</w:t>
            </w:r>
            <w:r>
              <w:rPr>
                <w:rFonts w:ascii="Menlo" w:hAnsi="Menlo" w:cs="Menlo"/>
                <w:color w:val="222222"/>
                <w:sz w:val="17"/>
                <w:szCs w:val="17"/>
                <w:shd w:val="clear" w:color="auto" w:fill="FFFFFF"/>
              </w:rPr>
              <w:t>}</w:t>
            </w:r>
            <w:r w:rsidR="005C030D" w:rsidRPr="00C52C73">
              <w:rPr>
                <w:rFonts w:ascii="Verdana" w:hAnsi="Verdana" w:cs="Segoe UI Light"/>
                <w:bCs/>
                <w:color w:val="404040"/>
                <w:sz w:val="18"/>
                <w:szCs w:val="18"/>
                <w:highlight w:val="cyan"/>
              </w:rPr>
              <w:t xml:space="preserve">sourced from </w:t>
            </w:r>
            <w:proofErr w:type="spellStart"/>
            <w:r w:rsidR="005C030D" w:rsidRPr="00C52C73">
              <w:rPr>
                <w:rFonts w:ascii="Verdana" w:hAnsi="Verdana" w:cs="Segoe UI Light"/>
                <w:bCs/>
                <w:color w:val="404040"/>
                <w:sz w:val="18"/>
                <w:szCs w:val="18"/>
                <w:highlight w:val="cyan"/>
              </w:rPr>
              <w:t>mycrm</w:t>
            </w:r>
            <w:proofErr w:type="spellEnd"/>
            <w:r w:rsidR="005C030D" w:rsidRPr="00C52C73">
              <w:rPr>
                <w:rFonts w:ascii="Verdana" w:hAnsi="Verdana" w:cs="Segoe UI"/>
                <w:color w:val="000000" w:themeColor="text1"/>
                <w:sz w:val="18"/>
                <w:szCs w:val="18"/>
                <w:highlight w:val="cyan"/>
              </w:rPr>
              <w:t xml:space="preserve"> / </w:t>
            </w:r>
            <w:proofErr w:type="spellStart"/>
            <w:r w:rsidR="005C030D" w:rsidRPr="00C52C73">
              <w:rPr>
                <w:rFonts w:ascii="Verdana" w:hAnsi="Verdana" w:cs="Segoe UI"/>
                <w:color w:val="000000" w:themeColor="text1"/>
                <w:sz w:val="18"/>
                <w:szCs w:val="18"/>
                <w:highlight w:val="cyan"/>
              </w:rPr>
              <w:t>cashflow</w:t>
            </w:r>
            <w:proofErr w:type="spellEnd"/>
            <w:r w:rsidR="005C030D" w:rsidRPr="00C52C73">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46B38" w:rsidRDefault="007B5E92" w:rsidP="005C030D">
            <w:pPr>
              <w:pStyle w:val="BodyCopyRightJustify"/>
              <w:snapToGrid w:val="0"/>
              <w:spacing w:before="60" w:after="120" w:line="23" w:lineRule="atLeast"/>
              <w:contextualSpacing/>
              <w:jc w:val="center"/>
              <w:rPr>
                <w:rFonts w:ascii="Verdana" w:hAnsi="Verdana" w:cs="Segoe UI"/>
                <w:color w:val="000000" w:themeColor="text1"/>
                <w:sz w:val="18"/>
                <w:szCs w:val="18"/>
              </w:rPr>
            </w:pPr>
            <w:r>
              <w:rPr>
                <w:rFonts w:ascii="Menlo" w:hAnsi="Menlo" w:cs="Menlo"/>
                <w:color w:val="222222"/>
                <w:sz w:val="17"/>
                <w:szCs w:val="17"/>
                <w:shd w:val="clear" w:color="auto" w:fill="FFFFFF"/>
              </w:rPr>
              <w:t>${cashflow_debt_repayments_6_client_1_taxable}</w:t>
            </w:r>
            <w:r w:rsidR="005C030D" w:rsidRPr="00CD6B38">
              <w:rPr>
                <w:rFonts w:ascii="Verdana" w:hAnsi="Verdana" w:cs="Segoe UI Light"/>
                <w:bCs/>
                <w:color w:val="404040"/>
                <w:sz w:val="18"/>
                <w:szCs w:val="18"/>
                <w:highlight w:val="cyan"/>
              </w:rPr>
              <w:t xml:space="preserve">sourced from </w:t>
            </w:r>
            <w:proofErr w:type="spellStart"/>
            <w:r w:rsidR="005C030D" w:rsidRPr="00CD6B38">
              <w:rPr>
                <w:rFonts w:ascii="Verdana" w:hAnsi="Verdana" w:cs="Segoe UI Light"/>
                <w:bCs/>
                <w:color w:val="404040"/>
                <w:sz w:val="18"/>
                <w:szCs w:val="18"/>
                <w:highlight w:val="cyan"/>
              </w:rPr>
              <w:t>mycrm</w:t>
            </w:r>
            <w:proofErr w:type="spellEnd"/>
            <w:r w:rsidR="005C030D" w:rsidRPr="00CD6B38">
              <w:rPr>
                <w:rFonts w:ascii="Verdana" w:hAnsi="Verdana" w:cs="Segoe UI"/>
                <w:color w:val="000000" w:themeColor="text1"/>
                <w:sz w:val="18"/>
                <w:szCs w:val="18"/>
                <w:highlight w:val="cyan"/>
              </w:rPr>
              <w:t xml:space="preserve"> / </w:t>
            </w:r>
            <w:proofErr w:type="spellStart"/>
            <w:r w:rsidR="005C030D" w:rsidRPr="00CD6B38">
              <w:rPr>
                <w:rFonts w:ascii="Verdana" w:hAnsi="Verdana" w:cs="Segoe UI"/>
                <w:color w:val="000000" w:themeColor="text1"/>
                <w:sz w:val="18"/>
                <w:szCs w:val="18"/>
                <w:highlight w:val="cyan"/>
              </w:rPr>
              <w:t>cashflow</w:t>
            </w:r>
            <w:proofErr w:type="spellEnd"/>
            <w:r w:rsidR="005C030D" w:rsidRPr="00CD6B38">
              <w:rPr>
                <w:rFonts w:ascii="Verdana" w:hAnsi="Verdana" w:cs="Segoe UI"/>
                <w:color w:val="000000" w:themeColor="text1"/>
                <w:sz w:val="18"/>
                <w:szCs w:val="18"/>
                <w:highlight w:val="cyan"/>
              </w:rPr>
              <w:t xml:space="preserve"> tab</w:t>
            </w:r>
          </w:p>
        </w:tc>
        <w:tc>
          <w:tcPr>
            <w:tcW w:w="1672" w:type="dxa"/>
            <w:tcBorders>
              <w:top w:val="single" w:sz="4" w:space="0" w:color="808080"/>
              <w:left w:val="single" w:sz="4" w:space="0" w:color="808080"/>
              <w:bottom w:val="single" w:sz="4" w:space="0" w:color="808080"/>
            </w:tcBorders>
            <w:shd w:val="clear" w:color="auto" w:fill="auto"/>
          </w:tcPr>
          <w:p w:rsidR="005C030D" w:rsidRPr="007B5E92" w:rsidRDefault="009902D6"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debt_repayments_6_client_2</w:t>
            </w:r>
            <w:r>
              <w:rPr>
                <w:rFonts w:ascii="Menlo" w:hAnsi="Menlo" w:cs="Menlo"/>
                <w:color w:val="222222"/>
                <w:sz w:val="17"/>
                <w:szCs w:val="17"/>
                <w:shd w:val="clear" w:color="auto" w:fill="FFFFFF"/>
              </w:rPr>
              <w:t>}</w:t>
            </w:r>
            <w:r w:rsidR="005C030D" w:rsidRPr="006000E4">
              <w:rPr>
                <w:rFonts w:ascii="Verdana" w:hAnsi="Verdana" w:cs="Segoe UI Light"/>
                <w:bCs/>
                <w:color w:val="404040"/>
                <w:sz w:val="18"/>
                <w:szCs w:val="18"/>
                <w:highlight w:val="cyan"/>
              </w:rPr>
              <w:t xml:space="preserve">sourced from </w:t>
            </w:r>
            <w:proofErr w:type="spellStart"/>
            <w:r w:rsidR="005C030D" w:rsidRPr="006000E4">
              <w:rPr>
                <w:rFonts w:ascii="Verdana" w:hAnsi="Verdana" w:cs="Segoe UI Light"/>
                <w:bCs/>
                <w:color w:val="404040"/>
                <w:sz w:val="18"/>
                <w:szCs w:val="18"/>
                <w:highlight w:val="cyan"/>
              </w:rPr>
              <w:t>mycrm</w:t>
            </w:r>
            <w:proofErr w:type="spellEnd"/>
            <w:r w:rsidR="005C030D" w:rsidRPr="006000E4">
              <w:rPr>
                <w:rFonts w:ascii="Verdana" w:hAnsi="Verdana" w:cs="Segoe UI"/>
                <w:color w:val="000000" w:themeColor="text1"/>
                <w:sz w:val="18"/>
                <w:szCs w:val="18"/>
                <w:highlight w:val="cyan"/>
              </w:rPr>
              <w:t xml:space="preserve"> / </w:t>
            </w:r>
            <w:proofErr w:type="spellStart"/>
            <w:r w:rsidR="005C030D" w:rsidRPr="006000E4">
              <w:rPr>
                <w:rFonts w:ascii="Verdana" w:hAnsi="Verdana" w:cs="Segoe UI"/>
                <w:color w:val="000000" w:themeColor="text1"/>
                <w:sz w:val="18"/>
                <w:szCs w:val="18"/>
                <w:highlight w:val="cyan"/>
              </w:rPr>
              <w:t>cashflow</w:t>
            </w:r>
            <w:proofErr w:type="spellEnd"/>
            <w:r w:rsidR="005C030D" w:rsidRPr="006000E4">
              <w:rPr>
                <w:rFonts w:ascii="Verdana" w:hAnsi="Verdana" w:cs="Segoe UI"/>
                <w:color w:val="000000" w:themeColor="text1"/>
                <w:sz w:val="18"/>
                <w:szCs w:val="18"/>
                <w:highlight w:val="cyan"/>
              </w:rPr>
              <w:t xml:space="preserve"> tab</w:t>
            </w:r>
          </w:p>
        </w:tc>
        <w:tc>
          <w:tcPr>
            <w:tcW w:w="1021" w:type="dxa"/>
            <w:tcBorders>
              <w:top w:val="single" w:sz="4" w:space="0" w:color="808080"/>
              <w:left w:val="single" w:sz="4" w:space="0" w:color="808080"/>
              <w:bottom w:val="single" w:sz="4" w:space="0" w:color="808080"/>
            </w:tcBorders>
            <w:shd w:val="clear" w:color="auto" w:fill="auto"/>
          </w:tcPr>
          <w:p w:rsidR="005C030D" w:rsidRPr="007B5E92" w:rsidRDefault="002A600D" w:rsidP="007B5E92">
            <w:r>
              <w:rPr>
                <w:rFonts w:ascii="Menlo" w:hAnsi="Menlo" w:cs="Menlo"/>
                <w:color w:val="222222"/>
                <w:sz w:val="17"/>
                <w:szCs w:val="17"/>
                <w:shd w:val="clear" w:color="auto" w:fill="FFFFFF"/>
              </w:rPr>
              <w:t>${cashflow_</w:t>
            </w:r>
            <w:r w:rsidR="007B5E92">
              <w:rPr>
                <w:rFonts w:ascii="Menlo" w:hAnsi="Menlo" w:cs="Menlo"/>
                <w:color w:val="222222"/>
                <w:sz w:val="17"/>
                <w:szCs w:val="17"/>
                <w:shd w:val="clear" w:color="auto" w:fill="FFFFFF"/>
              </w:rPr>
              <w:t>debt_repayments_6_client_2_taxable</w:t>
            </w:r>
            <w:r>
              <w:rPr>
                <w:rFonts w:ascii="Menlo" w:hAnsi="Menlo" w:cs="Menlo"/>
                <w:color w:val="222222"/>
                <w:sz w:val="17"/>
                <w:szCs w:val="17"/>
                <w:shd w:val="clear" w:color="auto" w:fill="FFFFFF"/>
              </w:rPr>
              <w:t>}</w:t>
            </w:r>
            <w:r w:rsidR="005C030D" w:rsidRPr="005905CC">
              <w:rPr>
                <w:rFonts w:ascii="Verdana" w:hAnsi="Verdana" w:cs="Segoe UI Light"/>
                <w:bCs/>
                <w:color w:val="404040"/>
                <w:sz w:val="18"/>
                <w:szCs w:val="18"/>
                <w:highlight w:val="cyan"/>
              </w:rPr>
              <w:t xml:space="preserve">sourced from </w:t>
            </w:r>
            <w:proofErr w:type="spellStart"/>
            <w:r w:rsidR="005C030D" w:rsidRPr="005905CC">
              <w:rPr>
                <w:rFonts w:ascii="Verdana" w:hAnsi="Verdana" w:cs="Segoe UI Light"/>
                <w:bCs/>
                <w:color w:val="404040"/>
                <w:sz w:val="18"/>
                <w:szCs w:val="18"/>
                <w:highlight w:val="cyan"/>
              </w:rPr>
              <w:t>mycrm</w:t>
            </w:r>
            <w:proofErr w:type="spellEnd"/>
            <w:r w:rsidR="005C030D" w:rsidRPr="005905CC">
              <w:rPr>
                <w:rFonts w:ascii="Verdana" w:hAnsi="Verdana" w:cs="Segoe UI"/>
                <w:color w:val="000000" w:themeColor="text1"/>
                <w:sz w:val="18"/>
                <w:szCs w:val="18"/>
                <w:highlight w:val="cyan"/>
              </w:rPr>
              <w:t xml:space="preserve"> / </w:t>
            </w:r>
            <w:proofErr w:type="spellStart"/>
            <w:r w:rsidR="005C030D" w:rsidRPr="005905CC">
              <w:rPr>
                <w:rFonts w:ascii="Verdana" w:hAnsi="Verdana" w:cs="Segoe UI"/>
                <w:color w:val="000000" w:themeColor="text1"/>
                <w:sz w:val="18"/>
                <w:szCs w:val="18"/>
                <w:highlight w:val="cyan"/>
              </w:rPr>
              <w:t>cashflow</w:t>
            </w:r>
            <w:proofErr w:type="spellEnd"/>
            <w:r w:rsidR="005C030D" w:rsidRPr="005905CC">
              <w:rPr>
                <w:rFonts w:ascii="Verdana" w:hAnsi="Verdana" w:cs="Segoe UI"/>
                <w:color w:val="000000" w:themeColor="text1"/>
                <w:sz w:val="18"/>
                <w:szCs w:val="18"/>
                <w:highlight w:val="cyan"/>
              </w:rPr>
              <w:t xml:space="preserve"> tab</w:t>
            </w:r>
          </w:p>
        </w:tc>
        <w:tc>
          <w:tcPr>
            <w:tcW w:w="1559"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left"/>
              <w:rPr>
                <w:rFonts w:ascii="Verdana" w:hAnsi="Verdana" w:cs="Segoe UI"/>
                <w:color w:val="000000" w:themeColor="text1"/>
                <w:sz w:val="18"/>
                <w:szCs w:val="18"/>
              </w:rPr>
            </w:pPr>
          </w:p>
        </w:tc>
        <w:tc>
          <w:tcPr>
            <w:tcW w:w="1053" w:type="dxa"/>
            <w:tcBorders>
              <w:top w:val="single" w:sz="4" w:space="0" w:color="808080"/>
              <w:left w:val="single" w:sz="4" w:space="0" w:color="808080"/>
              <w:bottom w:val="single" w:sz="4" w:space="0" w:color="808080"/>
              <w:right w:val="single" w:sz="4" w:space="0" w:color="808080"/>
            </w:tcBorders>
            <w:shd w:val="clear" w:color="auto" w:fill="auto"/>
          </w:tcPr>
          <w:p w:rsidR="005C030D" w:rsidRPr="00746B38" w:rsidRDefault="005C030D" w:rsidP="005C030D">
            <w:pPr>
              <w:pStyle w:val="BodyCopyRightJustify"/>
              <w:snapToGrid w:val="0"/>
              <w:spacing w:before="60" w:after="120" w:line="23" w:lineRule="atLeast"/>
              <w:contextualSpacing/>
              <w:jc w:val="center"/>
              <w:rPr>
                <w:rFonts w:ascii="Verdana" w:hAnsi="Verdana" w:cs="Segoe UI"/>
                <w:color w:val="000000" w:themeColor="text1"/>
                <w:sz w:val="18"/>
                <w:szCs w:val="18"/>
              </w:rPr>
            </w:pPr>
          </w:p>
        </w:tc>
      </w:tr>
      <w:tr w:rsidR="009F6447" w:rsidRPr="00746B38" w:rsidTr="00165183">
        <w:tc>
          <w:tcPr>
            <w:tcW w:w="2518" w:type="dxa"/>
            <w:tcBorders>
              <w:top w:val="single" w:sz="4" w:space="0" w:color="808080"/>
              <w:left w:val="single" w:sz="4" w:space="0" w:color="808080"/>
              <w:bottom w:val="single" w:sz="4" w:space="0" w:color="808080"/>
            </w:tcBorders>
            <w:shd w:val="clear" w:color="auto" w:fill="B1BABF"/>
          </w:tcPr>
          <w:p w:rsidR="009F6447" w:rsidRPr="00746B38" w:rsidRDefault="009F6447" w:rsidP="00165183">
            <w:pPr>
              <w:spacing w:before="60" w:after="120" w:line="23" w:lineRule="atLeast"/>
              <w:contextualSpacing/>
              <w:rPr>
                <w:rFonts w:ascii="Verdana" w:hAnsi="Verdana" w:cs="Segoe UI"/>
                <w:b/>
                <w:color w:val="000000" w:themeColor="text1"/>
                <w:sz w:val="18"/>
                <w:szCs w:val="18"/>
              </w:rPr>
            </w:pPr>
            <w:r>
              <w:rPr>
                <w:rFonts w:ascii="Verdana" w:hAnsi="Verdana" w:cs="Segoe UI"/>
                <w:b/>
                <w:color w:val="000000" w:themeColor="text1"/>
                <w:sz w:val="18"/>
                <w:szCs w:val="18"/>
              </w:rPr>
              <w:t>EXPENSES / SAVINGS</w:t>
            </w:r>
          </w:p>
        </w:tc>
        <w:tc>
          <w:tcPr>
            <w:tcW w:w="2869" w:type="dxa"/>
            <w:gridSpan w:val="2"/>
            <w:tcBorders>
              <w:top w:val="single" w:sz="4" w:space="0" w:color="808080"/>
              <w:left w:val="single" w:sz="4" w:space="0" w:color="808080"/>
              <w:bottom w:val="single" w:sz="4" w:space="0" w:color="808080"/>
            </w:tcBorders>
            <w:shd w:val="clear" w:color="auto" w:fill="B1BABF"/>
          </w:tcPr>
          <w:p w:rsidR="009F6447" w:rsidRPr="00746B38" w:rsidRDefault="009F6447" w:rsidP="00165183">
            <w:pPr>
              <w:pStyle w:val="BodyCopyRightJustify"/>
              <w:spacing w:before="60" w:after="120" w:line="23" w:lineRule="atLeast"/>
              <w:contextualSpacing/>
              <w:jc w:val="left"/>
              <w:rPr>
                <w:rFonts w:ascii="Verdana" w:hAnsi="Verdana" w:cs="Segoe UI"/>
                <w:b/>
                <w:color w:val="000000" w:themeColor="text1"/>
                <w:sz w:val="18"/>
                <w:szCs w:val="18"/>
              </w:rPr>
            </w:pPr>
          </w:p>
        </w:tc>
        <w:tc>
          <w:tcPr>
            <w:tcW w:w="2693" w:type="dxa"/>
            <w:gridSpan w:val="2"/>
            <w:tcBorders>
              <w:top w:val="single" w:sz="4" w:space="0" w:color="808080"/>
              <w:left w:val="single" w:sz="4" w:space="0" w:color="808080"/>
              <w:bottom w:val="single" w:sz="4" w:space="0" w:color="808080"/>
            </w:tcBorders>
            <w:shd w:val="clear" w:color="auto" w:fill="B1BABF"/>
          </w:tcPr>
          <w:p w:rsidR="009F6447" w:rsidRPr="00746B38" w:rsidRDefault="009F6447" w:rsidP="00165183">
            <w:pPr>
              <w:pStyle w:val="BodyCopyRightJustify"/>
              <w:spacing w:before="60" w:after="120" w:line="23" w:lineRule="atLeast"/>
              <w:contextualSpacing/>
              <w:jc w:val="left"/>
              <w:rPr>
                <w:rFonts w:ascii="Verdana" w:hAnsi="Verdana" w:cs="Segoe UI"/>
                <w:b/>
                <w:color w:val="000000" w:themeColor="text1"/>
                <w:sz w:val="18"/>
                <w:szCs w:val="18"/>
              </w:rPr>
            </w:pPr>
          </w:p>
        </w:tc>
        <w:tc>
          <w:tcPr>
            <w:tcW w:w="2612" w:type="dxa"/>
            <w:gridSpan w:val="2"/>
            <w:tcBorders>
              <w:top w:val="single" w:sz="4" w:space="0" w:color="808080"/>
              <w:left w:val="single" w:sz="4" w:space="0" w:color="808080"/>
              <w:bottom w:val="single" w:sz="4" w:space="0" w:color="808080"/>
              <w:right w:val="single" w:sz="4" w:space="0" w:color="808080"/>
            </w:tcBorders>
            <w:shd w:val="clear" w:color="auto" w:fill="B1BABF"/>
          </w:tcPr>
          <w:p w:rsidR="009F6447" w:rsidRPr="00746B38" w:rsidRDefault="009F6447" w:rsidP="00165183">
            <w:pPr>
              <w:pStyle w:val="BodyCopyRightJustify"/>
              <w:spacing w:before="60" w:after="120" w:line="23" w:lineRule="atLeast"/>
              <w:contextualSpacing/>
              <w:jc w:val="left"/>
              <w:rPr>
                <w:rFonts w:ascii="Verdana" w:hAnsi="Verdana" w:cs="Segoe UI"/>
                <w:b/>
                <w:color w:val="000000" w:themeColor="text1"/>
                <w:sz w:val="18"/>
                <w:szCs w:val="18"/>
              </w:rPr>
            </w:pPr>
          </w:p>
        </w:tc>
      </w:tr>
    </w:tbl>
    <w:p w:rsidR="009F6447" w:rsidRPr="00746B38" w:rsidRDefault="009F6447" w:rsidP="00927E06">
      <w:pPr>
        <w:rPr>
          <w:rFonts w:ascii="Verdana" w:hAnsi="Verdana"/>
          <w:color w:val="000000" w:themeColor="text1"/>
          <w:sz w:val="18"/>
          <w:szCs w:val="18"/>
        </w:rPr>
      </w:pPr>
    </w:p>
    <w:tbl>
      <w:tblPr>
        <w:tblW w:w="10692" w:type="dxa"/>
        <w:tblInd w:w="-5" w:type="dxa"/>
        <w:tblLayout w:type="fixed"/>
        <w:tblLook w:val="0000"/>
      </w:tblPr>
      <w:tblGrid>
        <w:gridCol w:w="7960"/>
        <w:gridCol w:w="2732"/>
      </w:tblGrid>
      <w:tr w:rsidR="00927E06" w:rsidRPr="000620C2" w:rsidTr="00165183">
        <w:trPr>
          <w:trHeight w:val="454"/>
        </w:trPr>
        <w:tc>
          <w:tcPr>
            <w:tcW w:w="10692" w:type="dxa"/>
            <w:gridSpan w:val="2"/>
            <w:tcBorders>
              <w:top w:val="single" w:sz="4" w:space="0" w:color="808080"/>
              <w:left w:val="single" w:sz="4" w:space="0" w:color="808080"/>
              <w:bottom w:val="single" w:sz="4" w:space="0" w:color="808080"/>
              <w:right w:val="single" w:sz="4" w:space="0" w:color="808080"/>
            </w:tcBorders>
            <w:shd w:val="clear" w:color="auto" w:fill="9BB4D2"/>
            <w:vAlign w:val="center"/>
          </w:tcPr>
          <w:p w:rsidR="00927E06" w:rsidRPr="000620C2" w:rsidRDefault="00927E06" w:rsidP="00165183">
            <w:pPr>
              <w:spacing w:before="60" w:after="120" w:line="23" w:lineRule="atLeast"/>
              <w:ind w:left="141"/>
              <w:contextualSpacing/>
              <w:rPr>
                <w:rFonts w:ascii="Verdana" w:hAnsi="Verdana" w:cs="Segoe UI"/>
                <w:color w:val="000000" w:themeColor="text1"/>
                <w:sz w:val="18"/>
                <w:szCs w:val="18"/>
                <w:highlight w:val="yellow"/>
              </w:rPr>
            </w:pPr>
            <w:r w:rsidRPr="000620C2">
              <w:rPr>
                <w:rFonts w:ascii="Verdana" w:hAnsi="Verdana" w:cs="Segoe UI"/>
                <w:b/>
                <w:color w:val="000000" w:themeColor="text1"/>
                <w:sz w:val="18"/>
                <w:szCs w:val="18"/>
                <w:highlight w:val="yellow"/>
              </w:rPr>
              <w:t>Expenditure Details</w:t>
            </w:r>
          </w:p>
        </w:tc>
      </w:tr>
      <w:tr w:rsidR="000620C2" w:rsidRPr="000620C2" w:rsidTr="00165183">
        <w:trPr>
          <w:trHeight w:val="496"/>
        </w:trPr>
        <w:tc>
          <w:tcPr>
            <w:tcW w:w="7960" w:type="dxa"/>
            <w:tcBorders>
              <w:top w:val="single" w:sz="4" w:space="0" w:color="808080"/>
              <w:left w:val="single" w:sz="4" w:space="0" w:color="808080"/>
              <w:bottom w:val="single" w:sz="4" w:space="0" w:color="808080"/>
            </w:tcBorders>
            <w:shd w:val="clear" w:color="auto" w:fill="DCDFDF"/>
          </w:tcPr>
          <w:p w:rsidR="000620C2" w:rsidRPr="000620C2" w:rsidRDefault="000620C2" w:rsidP="000620C2">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What is your annual cost of living?</w:t>
            </w:r>
          </w:p>
        </w:tc>
        <w:tc>
          <w:tcPr>
            <w:tcW w:w="2732" w:type="dxa"/>
            <w:tcBorders>
              <w:top w:val="single" w:sz="4" w:space="0" w:color="808080"/>
              <w:left w:val="single" w:sz="4" w:space="0" w:color="808080"/>
              <w:bottom w:val="single" w:sz="4" w:space="0" w:color="808080"/>
              <w:right w:val="single" w:sz="4" w:space="0" w:color="808080"/>
            </w:tcBorders>
            <w:shd w:val="clear" w:color="auto" w:fill="auto"/>
          </w:tcPr>
          <w:p w:rsidR="000620C2" w:rsidRPr="000620C2" w:rsidRDefault="000620C2" w:rsidP="000620C2">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tc>
      </w:tr>
      <w:tr w:rsidR="000620C2" w:rsidRPr="000620C2" w:rsidTr="00165183">
        <w:trPr>
          <w:trHeight w:val="430"/>
        </w:trPr>
        <w:tc>
          <w:tcPr>
            <w:tcW w:w="7960" w:type="dxa"/>
            <w:tcBorders>
              <w:top w:val="single" w:sz="4" w:space="0" w:color="808080"/>
              <w:left w:val="single" w:sz="4" w:space="0" w:color="808080"/>
              <w:bottom w:val="single" w:sz="4" w:space="0" w:color="808080"/>
            </w:tcBorders>
            <w:shd w:val="clear" w:color="auto" w:fill="DCDFDF"/>
          </w:tcPr>
          <w:p w:rsidR="000620C2" w:rsidRPr="000620C2" w:rsidRDefault="000620C2" w:rsidP="000620C2">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Do you have a </w:t>
            </w:r>
            <w:proofErr w:type="spellStart"/>
            <w:r w:rsidRPr="000620C2">
              <w:rPr>
                <w:rFonts w:ascii="Verdana" w:hAnsi="Verdana" w:cs="Segoe UI"/>
                <w:color w:val="000000" w:themeColor="text1"/>
                <w:sz w:val="18"/>
                <w:szCs w:val="18"/>
                <w:highlight w:val="yellow"/>
              </w:rPr>
              <w:t>cashflow</w:t>
            </w:r>
            <w:proofErr w:type="spellEnd"/>
            <w:r w:rsidRPr="000620C2">
              <w:rPr>
                <w:rFonts w:ascii="Verdana" w:hAnsi="Verdana" w:cs="Segoe UI"/>
                <w:color w:val="000000" w:themeColor="text1"/>
                <w:sz w:val="18"/>
                <w:szCs w:val="18"/>
                <w:highlight w:val="yellow"/>
              </w:rPr>
              <w:t xml:space="preserve"> surplus? If so, approximately how much per month?</w:t>
            </w:r>
          </w:p>
        </w:tc>
        <w:tc>
          <w:tcPr>
            <w:tcW w:w="2732" w:type="dxa"/>
            <w:tcBorders>
              <w:top w:val="single" w:sz="4" w:space="0" w:color="808080"/>
              <w:left w:val="single" w:sz="4" w:space="0" w:color="808080"/>
              <w:bottom w:val="single" w:sz="4" w:space="0" w:color="808080"/>
              <w:right w:val="single" w:sz="4" w:space="0" w:color="808080"/>
            </w:tcBorders>
            <w:shd w:val="clear" w:color="auto" w:fill="auto"/>
          </w:tcPr>
          <w:p w:rsidR="000620C2" w:rsidRPr="000620C2" w:rsidRDefault="000620C2" w:rsidP="000620C2">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tc>
      </w:tr>
      <w:tr w:rsidR="000620C2" w:rsidRPr="000620C2" w:rsidTr="00165183">
        <w:trPr>
          <w:trHeight w:val="406"/>
        </w:trPr>
        <w:tc>
          <w:tcPr>
            <w:tcW w:w="7960" w:type="dxa"/>
            <w:tcBorders>
              <w:top w:val="single" w:sz="4" w:space="0" w:color="808080"/>
              <w:left w:val="single" w:sz="4" w:space="0" w:color="808080"/>
              <w:bottom w:val="single" w:sz="4" w:space="0" w:color="808080"/>
            </w:tcBorders>
            <w:shd w:val="clear" w:color="auto" w:fill="DCDFDF"/>
          </w:tcPr>
          <w:p w:rsidR="000620C2" w:rsidRPr="000620C2" w:rsidRDefault="000620C2" w:rsidP="000620C2">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If you have a </w:t>
            </w:r>
            <w:proofErr w:type="spellStart"/>
            <w:r w:rsidRPr="000620C2">
              <w:rPr>
                <w:rFonts w:ascii="Verdana" w:hAnsi="Verdana" w:cs="Segoe UI"/>
                <w:color w:val="000000" w:themeColor="text1"/>
                <w:sz w:val="18"/>
                <w:szCs w:val="18"/>
                <w:highlight w:val="yellow"/>
              </w:rPr>
              <w:t>cashflow</w:t>
            </w:r>
            <w:proofErr w:type="spellEnd"/>
            <w:r w:rsidRPr="000620C2">
              <w:rPr>
                <w:rFonts w:ascii="Verdana" w:hAnsi="Verdana" w:cs="Segoe UI"/>
                <w:color w:val="000000" w:themeColor="text1"/>
                <w:sz w:val="18"/>
                <w:szCs w:val="18"/>
                <w:highlight w:val="yellow"/>
              </w:rPr>
              <w:t xml:space="preserve"> surplus, how is this allocated or spent?</w:t>
            </w:r>
          </w:p>
        </w:tc>
        <w:tc>
          <w:tcPr>
            <w:tcW w:w="2732" w:type="dxa"/>
            <w:tcBorders>
              <w:top w:val="single" w:sz="4" w:space="0" w:color="808080"/>
              <w:left w:val="single" w:sz="4" w:space="0" w:color="808080"/>
              <w:bottom w:val="single" w:sz="4" w:space="0" w:color="808080"/>
              <w:right w:val="single" w:sz="4" w:space="0" w:color="808080"/>
            </w:tcBorders>
            <w:shd w:val="clear" w:color="auto" w:fill="auto"/>
          </w:tcPr>
          <w:p w:rsidR="000620C2" w:rsidRPr="000620C2" w:rsidRDefault="000620C2" w:rsidP="000620C2">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tc>
      </w:tr>
      <w:tr w:rsidR="000620C2" w:rsidRPr="00746B38" w:rsidTr="00165183">
        <w:trPr>
          <w:trHeight w:val="412"/>
        </w:trPr>
        <w:tc>
          <w:tcPr>
            <w:tcW w:w="7960" w:type="dxa"/>
            <w:tcBorders>
              <w:top w:val="single" w:sz="4" w:space="0" w:color="808080"/>
              <w:left w:val="single" w:sz="4" w:space="0" w:color="808080"/>
              <w:bottom w:val="single" w:sz="4" w:space="0" w:color="808080"/>
            </w:tcBorders>
            <w:shd w:val="clear" w:color="auto" w:fill="DCDFDF"/>
          </w:tcPr>
          <w:p w:rsidR="000620C2" w:rsidRPr="000620C2" w:rsidRDefault="000620C2" w:rsidP="000620C2">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If you have a </w:t>
            </w:r>
            <w:proofErr w:type="spellStart"/>
            <w:r w:rsidRPr="000620C2">
              <w:rPr>
                <w:rFonts w:ascii="Verdana" w:hAnsi="Verdana" w:cs="Segoe UI"/>
                <w:color w:val="000000" w:themeColor="text1"/>
                <w:sz w:val="18"/>
                <w:szCs w:val="18"/>
                <w:highlight w:val="yellow"/>
              </w:rPr>
              <w:t>cashflow</w:t>
            </w:r>
            <w:proofErr w:type="spellEnd"/>
            <w:r w:rsidRPr="000620C2">
              <w:rPr>
                <w:rFonts w:ascii="Verdana" w:hAnsi="Verdana" w:cs="Segoe UI"/>
                <w:color w:val="000000" w:themeColor="text1"/>
                <w:sz w:val="18"/>
                <w:szCs w:val="18"/>
                <w:highlight w:val="yellow"/>
              </w:rPr>
              <w:t xml:space="preserve"> deficit, how is this being funded?</w:t>
            </w:r>
          </w:p>
        </w:tc>
        <w:tc>
          <w:tcPr>
            <w:tcW w:w="2732" w:type="dxa"/>
            <w:tcBorders>
              <w:top w:val="single" w:sz="4" w:space="0" w:color="808080"/>
              <w:left w:val="single" w:sz="4" w:space="0" w:color="808080"/>
              <w:bottom w:val="single" w:sz="4" w:space="0" w:color="808080"/>
              <w:right w:val="single" w:sz="4" w:space="0" w:color="808080"/>
            </w:tcBorders>
            <w:shd w:val="clear" w:color="auto" w:fill="auto"/>
          </w:tcPr>
          <w:p w:rsidR="000620C2" w:rsidRPr="00746B38" w:rsidRDefault="000620C2" w:rsidP="000620C2">
            <w:pPr>
              <w:spacing w:before="60" w:after="120" w:line="23" w:lineRule="atLeast"/>
              <w:contextualSpacing/>
              <w:rPr>
                <w:rFonts w:ascii="Verdana" w:hAnsi="Verdana" w:cs="Segoe UI"/>
                <w:color w:val="000000" w:themeColor="text1"/>
                <w:sz w:val="18"/>
                <w:szCs w:val="18"/>
              </w:rPr>
            </w:pPr>
            <w:r w:rsidRPr="000620C2">
              <w:rPr>
                <w:rFonts w:ascii="Verdana" w:hAnsi="Verdana" w:cs="Segoe UI"/>
                <w:color w:val="000000" w:themeColor="text1"/>
                <w:sz w:val="18"/>
                <w:szCs w:val="18"/>
                <w:highlight w:val="yellow"/>
              </w:rPr>
              <w:t xml:space="preserve">user manually enters data / no need to link to </w:t>
            </w:r>
            <w:proofErr w:type="spellStart"/>
            <w:r w:rsidRPr="000620C2">
              <w:rPr>
                <w:rFonts w:ascii="Verdana" w:hAnsi="Verdana" w:cs="Segoe UI"/>
                <w:color w:val="000000" w:themeColor="text1"/>
                <w:sz w:val="18"/>
                <w:szCs w:val="18"/>
                <w:highlight w:val="yellow"/>
              </w:rPr>
              <w:t>mycrm</w:t>
            </w:r>
            <w:proofErr w:type="spellEnd"/>
          </w:p>
        </w:tc>
      </w:tr>
    </w:tbl>
    <w:p w:rsidR="00927E06" w:rsidRDefault="00927E06" w:rsidP="00927E06">
      <w:pPr>
        <w:rPr>
          <w:rFonts w:ascii="Verdana" w:hAnsi="Verdana"/>
          <w:color w:val="000000" w:themeColor="text1"/>
        </w:rPr>
      </w:pPr>
    </w:p>
    <w:p w:rsidR="00167773" w:rsidRDefault="00167773">
      <w:pPr>
        <w:rPr>
          <w:rFonts w:ascii="Verdana" w:hAnsi="Verdana"/>
          <w:color w:val="000000" w:themeColor="text1"/>
        </w:rPr>
      </w:pPr>
    </w:p>
    <w:p w:rsidR="003232F1" w:rsidRDefault="003232F1">
      <w:pPr>
        <w:rPr>
          <w:rFonts w:ascii="Verdana" w:hAnsi="Verdana"/>
          <w:color w:val="000000" w:themeColor="text1"/>
        </w:rPr>
      </w:pPr>
    </w:p>
    <w:p w:rsidR="003232F1" w:rsidRDefault="003232F1">
      <w:pPr>
        <w:rPr>
          <w:rFonts w:ascii="Verdana" w:hAnsi="Verdana"/>
          <w:color w:val="000000" w:themeColor="text1"/>
        </w:rPr>
      </w:pPr>
    </w:p>
    <w:p w:rsidR="003232F1" w:rsidRDefault="003232F1">
      <w:pPr>
        <w:rPr>
          <w:rFonts w:ascii="Verdana" w:hAnsi="Verdana"/>
          <w:color w:val="000000" w:themeColor="text1"/>
        </w:rPr>
      </w:pPr>
    </w:p>
    <w:p w:rsidR="003232F1" w:rsidRDefault="003232F1">
      <w:pPr>
        <w:rPr>
          <w:rFonts w:ascii="Verdana" w:hAnsi="Verdana"/>
          <w:color w:val="000000" w:themeColor="text1"/>
        </w:rPr>
      </w:pPr>
    </w:p>
    <w:p w:rsidR="003232F1" w:rsidRDefault="003232F1">
      <w:pPr>
        <w:rPr>
          <w:rFonts w:ascii="Verdana" w:hAnsi="Verdana"/>
          <w:color w:val="000000" w:themeColor="text1"/>
        </w:rPr>
      </w:pPr>
    </w:p>
    <w:p w:rsidR="003232F1" w:rsidRDefault="003232F1">
      <w:pPr>
        <w:rPr>
          <w:rFonts w:ascii="Verdana" w:hAnsi="Verdana"/>
          <w:color w:val="000000" w:themeColor="text1"/>
        </w:rPr>
      </w:pPr>
    </w:p>
    <w:p w:rsidR="00AB1FCB" w:rsidRPr="00BE040F" w:rsidRDefault="00AB1FCB" w:rsidP="00AB1FCB">
      <w:pPr>
        <w:keepNext/>
        <w:keepLines/>
        <w:pageBreakBefore/>
        <w:spacing w:after="120"/>
        <w:rPr>
          <w:rFonts w:ascii="Verdana" w:hAnsi="Verdana"/>
          <w:bCs/>
          <w:color w:val="000000" w:themeColor="text1"/>
        </w:rPr>
      </w:pPr>
      <w:r>
        <w:rPr>
          <w:rFonts w:ascii="Verdana" w:hAnsi="Verdana"/>
          <w:bCs/>
          <w:caps/>
          <w:color w:val="000000" w:themeColor="text1"/>
        </w:rPr>
        <w:lastRenderedPageBreak/>
        <w:t>planned future significant expenditure</w:t>
      </w:r>
    </w:p>
    <w:p w:rsidR="002C7E30" w:rsidRPr="008B3F53" w:rsidRDefault="0054094D" w:rsidP="002C7E30">
      <w:pPr>
        <w:pStyle w:val="BodyCopyCenter"/>
        <w:spacing w:before="60" w:after="120"/>
        <w:contextualSpacing/>
        <w:jc w:val="left"/>
        <w:rPr>
          <w:rFonts w:ascii="Verdana" w:hAnsi="Verdana" w:cs="Segoe UI"/>
          <w:color w:val="000000" w:themeColor="text1"/>
        </w:rPr>
      </w:pPr>
      <w:r w:rsidRPr="00C26505">
        <w:rPr>
          <w:rFonts w:ascii="Verdana" w:hAnsi="Verdana" w:cs="Segoe UI"/>
          <w:color w:val="000000" w:themeColor="text1"/>
          <w:sz w:val="18"/>
          <w:szCs w:val="18"/>
        </w:rPr>
        <w:t xml:space="preserve">None / </w:t>
      </w:r>
      <w:r w:rsidR="002C7E30" w:rsidRPr="00C26505">
        <w:rPr>
          <w:rFonts w:ascii="Verdana" w:hAnsi="Verdana" w:cs="Segoe UI"/>
          <w:color w:val="000000" w:themeColor="text1"/>
          <w:sz w:val="18"/>
          <w:szCs w:val="18"/>
        </w:rPr>
        <w:t xml:space="preserve">Not in Scope / Not Disclosed </w:t>
      </w:r>
    </w:p>
    <w:tbl>
      <w:tblPr>
        <w:tblW w:w="10690" w:type="dxa"/>
        <w:tblInd w:w="-9" w:type="dxa"/>
        <w:tblLayout w:type="fixed"/>
        <w:tblLook w:val="0000"/>
      </w:tblPr>
      <w:tblGrid>
        <w:gridCol w:w="3560"/>
        <w:gridCol w:w="3560"/>
        <w:gridCol w:w="3570"/>
      </w:tblGrid>
      <w:tr w:rsidR="00AB1FCB" w:rsidRPr="008B3F53" w:rsidTr="00AE4A0E">
        <w:trPr>
          <w:trHeight w:val="454"/>
        </w:trPr>
        <w:tc>
          <w:tcPr>
            <w:tcW w:w="10690" w:type="dxa"/>
            <w:gridSpan w:val="3"/>
            <w:tcBorders>
              <w:top w:val="single" w:sz="4" w:space="0" w:color="808080"/>
              <w:left w:val="single" w:sz="4" w:space="0" w:color="808080"/>
              <w:bottom w:val="single" w:sz="4" w:space="0" w:color="808080"/>
              <w:right w:val="single" w:sz="4" w:space="0" w:color="808080"/>
            </w:tcBorders>
            <w:shd w:val="clear" w:color="auto" w:fill="9BB4D2"/>
          </w:tcPr>
          <w:p w:rsidR="00AB1FCB" w:rsidRPr="00167773" w:rsidRDefault="00AB1FCB" w:rsidP="00165183">
            <w:pPr>
              <w:spacing w:line="23" w:lineRule="atLeast"/>
              <w:rPr>
                <w:rFonts w:ascii="Verdana" w:hAnsi="Verdana" w:cs="Segoe UI"/>
                <w:b/>
                <w:color w:val="000000" w:themeColor="text1"/>
                <w:sz w:val="18"/>
                <w:szCs w:val="18"/>
              </w:rPr>
            </w:pPr>
            <w:r w:rsidRPr="00167773">
              <w:rPr>
                <w:rFonts w:ascii="Verdana" w:hAnsi="Verdana" w:cs="Segoe UI"/>
                <w:b/>
                <w:color w:val="000000" w:themeColor="text1"/>
                <w:sz w:val="18"/>
                <w:szCs w:val="18"/>
              </w:rPr>
              <w:t>Planned future significant expenditure (e.g. new car, renovations, overseas trips, etc.)</w:t>
            </w:r>
          </w:p>
        </w:tc>
      </w:tr>
      <w:tr w:rsidR="00AB1FCB" w:rsidRPr="008B3F53" w:rsidTr="00AE4A0E">
        <w:trPr>
          <w:trHeight w:val="454"/>
        </w:trPr>
        <w:tc>
          <w:tcPr>
            <w:tcW w:w="3560" w:type="dxa"/>
            <w:tcBorders>
              <w:top w:val="single" w:sz="4" w:space="0" w:color="808080"/>
              <w:left w:val="single" w:sz="4" w:space="0" w:color="808080"/>
              <w:bottom w:val="single" w:sz="4" w:space="0" w:color="808080"/>
            </w:tcBorders>
            <w:shd w:val="clear" w:color="auto" w:fill="9BB4D2"/>
          </w:tcPr>
          <w:p w:rsidR="00AB1FCB" w:rsidRPr="00167773" w:rsidRDefault="00AB1FCB" w:rsidP="00165183">
            <w:pPr>
              <w:spacing w:line="23" w:lineRule="atLeast"/>
              <w:rPr>
                <w:rFonts w:ascii="Verdana" w:hAnsi="Verdana" w:cs="Segoe UI"/>
                <w:b/>
                <w:color w:val="000000" w:themeColor="text1"/>
                <w:sz w:val="18"/>
                <w:szCs w:val="18"/>
              </w:rPr>
            </w:pPr>
            <w:r w:rsidRPr="00167773">
              <w:rPr>
                <w:rFonts w:ascii="Verdana" w:hAnsi="Verdana" w:cs="Segoe UI"/>
                <w:b/>
                <w:color w:val="000000" w:themeColor="text1"/>
                <w:sz w:val="18"/>
                <w:szCs w:val="18"/>
              </w:rPr>
              <w:t>What</w:t>
            </w:r>
          </w:p>
        </w:tc>
        <w:tc>
          <w:tcPr>
            <w:tcW w:w="3560" w:type="dxa"/>
            <w:tcBorders>
              <w:top w:val="single" w:sz="4" w:space="0" w:color="808080"/>
              <w:left w:val="single" w:sz="4" w:space="0" w:color="808080"/>
              <w:bottom w:val="single" w:sz="4" w:space="0" w:color="808080"/>
            </w:tcBorders>
            <w:shd w:val="clear" w:color="auto" w:fill="9BB4D2"/>
          </w:tcPr>
          <w:p w:rsidR="00AB1FCB" w:rsidRPr="00167773" w:rsidRDefault="00AB1FCB" w:rsidP="00165183">
            <w:pPr>
              <w:spacing w:line="23" w:lineRule="atLeast"/>
              <w:rPr>
                <w:rFonts w:ascii="Verdana" w:hAnsi="Verdana" w:cs="Segoe UI"/>
                <w:b/>
                <w:color w:val="000000" w:themeColor="text1"/>
                <w:sz w:val="18"/>
                <w:szCs w:val="18"/>
              </w:rPr>
            </w:pPr>
            <w:r w:rsidRPr="00167773">
              <w:rPr>
                <w:rFonts w:ascii="Verdana" w:hAnsi="Verdana" w:cs="Segoe UI"/>
                <w:b/>
                <w:color w:val="000000" w:themeColor="text1"/>
                <w:sz w:val="18"/>
                <w:szCs w:val="18"/>
              </w:rPr>
              <w:t>Amount</w:t>
            </w:r>
          </w:p>
        </w:tc>
        <w:tc>
          <w:tcPr>
            <w:tcW w:w="3570" w:type="dxa"/>
            <w:tcBorders>
              <w:top w:val="single" w:sz="4" w:space="0" w:color="808080"/>
              <w:left w:val="single" w:sz="4" w:space="0" w:color="808080"/>
              <w:bottom w:val="single" w:sz="4" w:space="0" w:color="808080"/>
              <w:right w:val="single" w:sz="4" w:space="0" w:color="808080"/>
            </w:tcBorders>
            <w:shd w:val="clear" w:color="auto" w:fill="9BB4D2"/>
          </w:tcPr>
          <w:p w:rsidR="00AB1FCB" w:rsidRPr="00167773" w:rsidRDefault="00AB1FCB" w:rsidP="00165183">
            <w:pPr>
              <w:spacing w:line="23" w:lineRule="atLeast"/>
              <w:rPr>
                <w:rFonts w:ascii="Verdana" w:hAnsi="Verdana" w:cs="Segoe UI"/>
                <w:color w:val="000000" w:themeColor="text1"/>
                <w:sz w:val="18"/>
                <w:szCs w:val="18"/>
              </w:rPr>
            </w:pPr>
            <w:r w:rsidRPr="00167773">
              <w:rPr>
                <w:rFonts w:ascii="Verdana" w:hAnsi="Verdana" w:cs="Segoe UI"/>
                <w:b/>
                <w:color w:val="000000" w:themeColor="text1"/>
                <w:sz w:val="18"/>
                <w:szCs w:val="18"/>
              </w:rPr>
              <w:t>When</w:t>
            </w:r>
          </w:p>
        </w:tc>
      </w:tr>
      <w:tr w:rsidR="00C26505" w:rsidRPr="008B3F53" w:rsidTr="00AE4A0E">
        <w:trPr>
          <w:trHeight w:val="400"/>
        </w:trPr>
        <w:tc>
          <w:tcPr>
            <w:tcW w:w="3560" w:type="dxa"/>
            <w:tcBorders>
              <w:top w:val="single" w:sz="4" w:space="0" w:color="C0C0C0"/>
              <w:left w:val="single" w:sz="4" w:space="0" w:color="C0C0C0"/>
              <w:bottom w:val="single" w:sz="4" w:space="0" w:color="C0C0C0"/>
            </w:tcBorders>
            <w:shd w:val="clear" w:color="auto" w:fill="auto"/>
          </w:tcPr>
          <w:p w:rsidR="00C26505" w:rsidRPr="008F032E" w:rsidRDefault="008F032E" w:rsidP="008F032E">
            <w:r>
              <w:rPr>
                <w:rFonts w:ascii="Menlo" w:hAnsi="Menlo" w:cs="Menlo"/>
                <w:color w:val="222222"/>
                <w:sz w:val="17"/>
                <w:szCs w:val="17"/>
                <w:shd w:val="clear" w:color="auto" w:fill="FFFFFF"/>
              </w:rPr>
              <w:t>${capital_expenses_planned_future_significant_expenditure_1}</w:t>
            </w:r>
            <w:r w:rsidR="00C26505" w:rsidRPr="00C26505">
              <w:rPr>
                <w:rFonts w:ascii="Verdana" w:hAnsi="Verdana" w:cs="Segoe UI Light"/>
                <w:bCs/>
                <w:color w:val="404040"/>
                <w:sz w:val="18"/>
                <w:szCs w:val="18"/>
                <w:highlight w:val="cyan"/>
              </w:rPr>
              <w:t xml:space="preserve">sourced from </w:t>
            </w:r>
            <w:proofErr w:type="spellStart"/>
            <w:r w:rsidR="00C26505" w:rsidRPr="00C26505">
              <w:rPr>
                <w:rFonts w:ascii="Verdana" w:hAnsi="Verdana" w:cs="Segoe UI Light"/>
                <w:bCs/>
                <w:color w:val="404040"/>
                <w:sz w:val="18"/>
                <w:szCs w:val="18"/>
                <w:highlight w:val="cyan"/>
              </w:rPr>
              <w:t>mycrm</w:t>
            </w:r>
            <w:proofErr w:type="spellEnd"/>
            <w:r w:rsidR="00C26505" w:rsidRPr="00C26505">
              <w:rPr>
                <w:rFonts w:ascii="Verdana" w:hAnsi="Verdana" w:cs="Segoe UI"/>
                <w:color w:val="000000" w:themeColor="text1"/>
                <w:sz w:val="18"/>
                <w:szCs w:val="18"/>
                <w:highlight w:val="cyan"/>
              </w:rPr>
              <w:t xml:space="preserve"> / capital expenses tab</w:t>
            </w:r>
          </w:p>
        </w:tc>
        <w:tc>
          <w:tcPr>
            <w:tcW w:w="3560" w:type="dxa"/>
            <w:tcBorders>
              <w:top w:val="single" w:sz="4" w:space="0" w:color="C0C0C0"/>
              <w:left w:val="single" w:sz="4" w:space="0" w:color="C0C0C0"/>
              <w:bottom w:val="single" w:sz="4" w:space="0" w:color="C0C0C0"/>
            </w:tcBorders>
            <w:shd w:val="clear" w:color="auto" w:fill="auto"/>
          </w:tcPr>
          <w:p w:rsidR="00C26505" w:rsidRPr="008F032E" w:rsidRDefault="008F032E" w:rsidP="008F032E">
            <w:r>
              <w:rPr>
                <w:rFonts w:ascii="Menlo" w:hAnsi="Menlo" w:cs="Menlo"/>
                <w:color w:val="222222"/>
                <w:sz w:val="17"/>
                <w:szCs w:val="17"/>
                <w:shd w:val="clear" w:color="auto" w:fill="FFFFFF"/>
              </w:rPr>
              <w:t>${capital_expenses_amount_1}</w:t>
            </w:r>
            <w:r w:rsidR="00C26505" w:rsidRPr="00190463">
              <w:rPr>
                <w:rFonts w:ascii="Verdana" w:hAnsi="Verdana" w:cs="Segoe UI Light"/>
                <w:bCs/>
                <w:color w:val="404040"/>
                <w:sz w:val="18"/>
                <w:szCs w:val="18"/>
                <w:highlight w:val="cyan"/>
              </w:rPr>
              <w:t xml:space="preserve">sourced from </w:t>
            </w:r>
            <w:proofErr w:type="spellStart"/>
            <w:r w:rsidR="00C26505" w:rsidRPr="00190463">
              <w:rPr>
                <w:rFonts w:ascii="Verdana" w:hAnsi="Verdana" w:cs="Segoe UI Light"/>
                <w:bCs/>
                <w:color w:val="404040"/>
                <w:sz w:val="18"/>
                <w:szCs w:val="18"/>
                <w:highlight w:val="cyan"/>
              </w:rPr>
              <w:t>mycrm</w:t>
            </w:r>
            <w:proofErr w:type="spellEnd"/>
            <w:r w:rsidR="00C26505" w:rsidRPr="00190463">
              <w:rPr>
                <w:rFonts w:ascii="Verdana" w:hAnsi="Verdana" w:cs="Segoe UI"/>
                <w:color w:val="000000" w:themeColor="text1"/>
                <w:sz w:val="18"/>
                <w:szCs w:val="18"/>
                <w:highlight w:val="cyan"/>
              </w:rPr>
              <w:t xml:space="preserve"> / capital expenses tab</w:t>
            </w:r>
          </w:p>
        </w:tc>
        <w:tc>
          <w:tcPr>
            <w:tcW w:w="3570" w:type="dxa"/>
            <w:tcBorders>
              <w:top w:val="single" w:sz="4" w:space="0" w:color="C0C0C0"/>
              <w:left w:val="single" w:sz="4" w:space="0" w:color="C0C0C0"/>
              <w:bottom w:val="single" w:sz="4" w:space="0" w:color="C0C0C0"/>
              <w:right w:val="single" w:sz="4" w:space="0" w:color="C0C0C0"/>
            </w:tcBorders>
            <w:shd w:val="clear" w:color="auto" w:fill="auto"/>
          </w:tcPr>
          <w:p w:rsidR="00C26505" w:rsidRPr="008F032E" w:rsidRDefault="008F032E" w:rsidP="008F032E">
            <w:r>
              <w:rPr>
                <w:rFonts w:ascii="Menlo" w:hAnsi="Menlo" w:cs="Menlo"/>
                <w:color w:val="222222"/>
                <w:sz w:val="17"/>
                <w:szCs w:val="17"/>
                <w:shd w:val="clear" w:color="auto" w:fill="FFFFFF"/>
              </w:rPr>
              <w:t>${capital_expenses_when_1}</w:t>
            </w:r>
            <w:r w:rsidR="00C26505" w:rsidRPr="004A07B7">
              <w:rPr>
                <w:rFonts w:ascii="Verdana" w:hAnsi="Verdana" w:cs="Segoe UI Light"/>
                <w:bCs/>
                <w:color w:val="404040"/>
                <w:sz w:val="18"/>
                <w:szCs w:val="18"/>
                <w:highlight w:val="cyan"/>
              </w:rPr>
              <w:t xml:space="preserve">sourced from </w:t>
            </w:r>
            <w:proofErr w:type="spellStart"/>
            <w:r w:rsidR="00C26505" w:rsidRPr="004A07B7">
              <w:rPr>
                <w:rFonts w:ascii="Verdana" w:hAnsi="Verdana" w:cs="Segoe UI Light"/>
                <w:bCs/>
                <w:color w:val="404040"/>
                <w:sz w:val="18"/>
                <w:szCs w:val="18"/>
                <w:highlight w:val="cyan"/>
              </w:rPr>
              <w:t>mycrm</w:t>
            </w:r>
            <w:proofErr w:type="spellEnd"/>
            <w:r w:rsidR="00C26505" w:rsidRPr="004A07B7">
              <w:rPr>
                <w:rFonts w:ascii="Verdana" w:hAnsi="Verdana" w:cs="Segoe UI"/>
                <w:color w:val="000000" w:themeColor="text1"/>
                <w:sz w:val="18"/>
                <w:szCs w:val="18"/>
                <w:highlight w:val="cyan"/>
              </w:rPr>
              <w:t xml:space="preserve"> / capital expenses tab</w:t>
            </w:r>
          </w:p>
        </w:tc>
      </w:tr>
      <w:tr w:rsidR="005C030D" w:rsidRPr="008B3F53" w:rsidTr="00AE4A0E">
        <w:trPr>
          <w:trHeight w:val="400"/>
        </w:trPr>
        <w:tc>
          <w:tcPr>
            <w:tcW w:w="3560" w:type="dxa"/>
            <w:tcBorders>
              <w:top w:val="single" w:sz="4" w:space="0" w:color="C0C0C0"/>
              <w:left w:val="single" w:sz="4" w:space="0" w:color="C0C0C0"/>
              <w:bottom w:val="single" w:sz="4" w:space="0" w:color="C0C0C0"/>
            </w:tcBorders>
            <w:shd w:val="clear" w:color="auto" w:fill="auto"/>
          </w:tcPr>
          <w:p w:rsidR="005C030D" w:rsidRPr="008F032E" w:rsidRDefault="008F032E" w:rsidP="008F032E">
            <w:r>
              <w:rPr>
                <w:rFonts w:ascii="Menlo" w:hAnsi="Menlo" w:cs="Menlo"/>
                <w:color w:val="222222"/>
                <w:sz w:val="17"/>
                <w:szCs w:val="17"/>
                <w:shd w:val="clear" w:color="auto" w:fill="FFFFFF"/>
              </w:rPr>
              <w:t>${capital_expenses_planned_future_significant_expenditure_2}</w:t>
            </w:r>
            <w:r w:rsidR="005C030D" w:rsidRPr="00C26505">
              <w:rPr>
                <w:rFonts w:ascii="Verdana" w:hAnsi="Verdana" w:cs="Segoe UI Light"/>
                <w:bCs/>
                <w:color w:val="404040"/>
                <w:sz w:val="18"/>
                <w:szCs w:val="18"/>
                <w:highlight w:val="cyan"/>
              </w:rPr>
              <w:t>sourced from</w:t>
            </w:r>
            <w:r>
              <w:rPr>
                <w:rFonts w:ascii="Verdana" w:hAnsi="Verdana" w:cs="Segoe UI Light"/>
                <w:bCs/>
                <w:color w:val="404040"/>
                <w:sz w:val="18"/>
                <w:szCs w:val="18"/>
                <w:highlight w:val="cyan"/>
              </w:rPr>
              <w:t xml:space="preserve"> </w:t>
            </w:r>
            <w:proofErr w:type="spellStart"/>
            <w:r w:rsidR="005C030D" w:rsidRPr="00C26505">
              <w:rPr>
                <w:rFonts w:ascii="Verdana" w:hAnsi="Verdana" w:cs="Segoe UI Light"/>
                <w:bCs/>
                <w:color w:val="404040"/>
                <w:sz w:val="18"/>
                <w:szCs w:val="18"/>
                <w:highlight w:val="cyan"/>
              </w:rPr>
              <w:t>mycrm</w:t>
            </w:r>
            <w:proofErr w:type="spellEnd"/>
            <w:r w:rsidR="005C030D" w:rsidRPr="00C26505">
              <w:rPr>
                <w:rFonts w:ascii="Verdana" w:hAnsi="Verdana" w:cs="Segoe UI"/>
                <w:color w:val="000000" w:themeColor="text1"/>
                <w:sz w:val="18"/>
                <w:szCs w:val="18"/>
                <w:highlight w:val="cyan"/>
              </w:rPr>
              <w:t xml:space="preserve"> / capital expenses tab</w:t>
            </w:r>
          </w:p>
        </w:tc>
        <w:tc>
          <w:tcPr>
            <w:tcW w:w="3560" w:type="dxa"/>
            <w:tcBorders>
              <w:top w:val="single" w:sz="4" w:space="0" w:color="C0C0C0"/>
              <w:left w:val="single" w:sz="4" w:space="0" w:color="C0C0C0"/>
              <w:bottom w:val="single" w:sz="4" w:space="0" w:color="C0C0C0"/>
            </w:tcBorders>
            <w:shd w:val="clear" w:color="auto" w:fill="auto"/>
          </w:tcPr>
          <w:p w:rsidR="005C030D" w:rsidRPr="008F032E" w:rsidRDefault="008F032E" w:rsidP="008F032E">
            <w:r>
              <w:rPr>
                <w:rFonts w:ascii="Menlo" w:hAnsi="Menlo" w:cs="Menlo"/>
                <w:color w:val="222222"/>
                <w:sz w:val="17"/>
                <w:szCs w:val="17"/>
                <w:shd w:val="clear" w:color="auto" w:fill="FFFFFF"/>
              </w:rPr>
              <w:t>${capital_expenses_amount_2}</w:t>
            </w:r>
            <w:r w:rsidR="005C030D" w:rsidRPr="00190463">
              <w:rPr>
                <w:rFonts w:ascii="Verdana" w:hAnsi="Verdana" w:cs="Segoe UI Light"/>
                <w:bCs/>
                <w:color w:val="404040"/>
                <w:sz w:val="18"/>
                <w:szCs w:val="18"/>
                <w:highlight w:val="cyan"/>
              </w:rPr>
              <w:t xml:space="preserve">sourced from </w:t>
            </w:r>
            <w:proofErr w:type="spellStart"/>
            <w:r w:rsidR="005C030D" w:rsidRPr="00190463">
              <w:rPr>
                <w:rFonts w:ascii="Verdana" w:hAnsi="Verdana" w:cs="Segoe UI Light"/>
                <w:bCs/>
                <w:color w:val="404040"/>
                <w:sz w:val="18"/>
                <w:szCs w:val="18"/>
                <w:highlight w:val="cyan"/>
              </w:rPr>
              <w:t>mycrm</w:t>
            </w:r>
            <w:proofErr w:type="spellEnd"/>
            <w:r w:rsidR="005C030D" w:rsidRPr="00190463">
              <w:rPr>
                <w:rFonts w:ascii="Verdana" w:hAnsi="Verdana" w:cs="Segoe UI"/>
                <w:color w:val="000000" w:themeColor="text1"/>
                <w:sz w:val="18"/>
                <w:szCs w:val="18"/>
                <w:highlight w:val="cyan"/>
              </w:rPr>
              <w:t xml:space="preserve"> / capital expenses tab</w:t>
            </w:r>
          </w:p>
        </w:tc>
        <w:tc>
          <w:tcPr>
            <w:tcW w:w="3570" w:type="dxa"/>
            <w:tcBorders>
              <w:top w:val="single" w:sz="4" w:space="0" w:color="C0C0C0"/>
              <w:left w:val="single" w:sz="4" w:space="0" w:color="C0C0C0"/>
              <w:bottom w:val="single" w:sz="4" w:space="0" w:color="C0C0C0"/>
              <w:right w:val="single" w:sz="4" w:space="0" w:color="C0C0C0"/>
            </w:tcBorders>
            <w:shd w:val="clear" w:color="auto" w:fill="auto"/>
          </w:tcPr>
          <w:p w:rsidR="005C030D" w:rsidRPr="008F032E" w:rsidRDefault="008F032E" w:rsidP="008F032E">
            <w:r>
              <w:rPr>
                <w:rFonts w:ascii="Menlo" w:hAnsi="Menlo" w:cs="Menlo"/>
                <w:color w:val="222222"/>
                <w:sz w:val="17"/>
                <w:szCs w:val="17"/>
                <w:shd w:val="clear" w:color="auto" w:fill="FFFFFF"/>
              </w:rPr>
              <w:t>${capital_expenses_when_2}</w:t>
            </w:r>
            <w:r w:rsidR="005C030D" w:rsidRPr="004A07B7">
              <w:rPr>
                <w:rFonts w:ascii="Verdana" w:hAnsi="Verdana" w:cs="Segoe UI Light"/>
                <w:bCs/>
                <w:color w:val="404040"/>
                <w:sz w:val="18"/>
                <w:szCs w:val="18"/>
                <w:highlight w:val="cyan"/>
              </w:rPr>
              <w:t xml:space="preserve">sourced from </w:t>
            </w:r>
            <w:proofErr w:type="spellStart"/>
            <w:r w:rsidR="005C030D" w:rsidRPr="004A07B7">
              <w:rPr>
                <w:rFonts w:ascii="Verdana" w:hAnsi="Verdana" w:cs="Segoe UI Light"/>
                <w:bCs/>
                <w:color w:val="404040"/>
                <w:sz w:val="18"/>
                <w:szCs w:val="18"/>
                <w:highlight w:val="cyan"/>
              </w:rPr>
              <w:t>mycrm</w:t>
            </w:r>
            <w:proofErr w:type="spellEnd"/>
            <w:r w:rsidR="005C030D" w:rsidRPr="004A07B7">
              <w:rPr>
                <w:rFonts w:ascii="Verdana" w:hAnsi="Verdana" w:cs="Segoe UI"/>
                <w:color w:val="000000" w:themeColor="text1"/>
                <w:sz w:val="18"/>
                <w:szCs w:val="18"/>
                <w:highlight w:val="cyan"/>
              </w:rPr>
              <w:t xml:space="preserve"> / capital expenses tab</w:t>
            </w:r>
          </w:p>
        </w:tc>
      </w:tr>
      <w:tr w:rsidR="00BF36B4" w:rsidRPr="008B3F53" w:rsidTr="00AE4A0E">
        <w:trPr>
          <w:trHeight w:val="400"/>
        </w:trPr>
        <w:tc>
          <w:tcPr>
            <w:tcW w:w="3560" w:type="dxa"/>
            <w:tcBorders>
              <w:top w:val="single" w:sz="4" w:space="0" w:color="C0C0C0"/>
              <w:left w:val="single" w:sz="4" w:space="0" w:color="C0C0C0"/>
              <w:bottom w:val="single" w:sz="4" w:space="0" w:color="C0C0C0"/>
            </w:tcBorders>
            <w:shd w:val="clear" w:color="auto" w:fill="auto"/>
          </w:tcPr>
          <w:p w:rsidR="00BF36B4" w:rsidRPr="008F032E" w:rsidRDefault="008F032E" w:rsidP="008F032E">
            <w:r>
              <w:rPr>
                <w:rFonts w:ascii="Menlo" w:hAnsi="Menlo" w:cs="Menlo"/>
                <w:color w:val="222222"/>
                <w:sz w:val="17"/>
                <w:szCs w:val="17"/>
                <w:shd w:val="clear" w:color="auto" w:fill="FFFFFF"/>
              </w:rPr>
              <w:t>${capital_expenses_planned_future_significant_expenditure_3}</w:t>
            </w:r>
            <w:r w:rsidR="00BF36B4" w:rsidRPr="00C26505">
              <w:rPr>
                <w:rFonts w:ascii="Verdana" w:hAnsi="Verdana" w:cs="Segoe UI Light"/>
                <w:bCs/>
                <w:color w:val="404040"/>
                <w:sz w:val="18"/>
                <w:szCs w:val="18"/>
                <w:highlight w:val="cyan"/>
              </w:rPr>
              <w:t xml:space="preserve">sourced from </w:t>
            </w:r>
            <w:proofErr w:type="spellStart"/>
            <w:r w:rsidR="00BF36B4" w:rsidRPr="00C26505">
              <w:rPr>
                <w:rFonts w:ascii="Verdana" w:hAnsi="Verdana" w:cs="Segoe UI Light"/>
                <w:bCs/>
                <w:color w:val="404040"/>
                <w:sz w:val="18"/>
                <w:szCs w:val="18"/>
                <w:highlight w:val="cyan"/>
              </w:rPr>
              <w:t>mycrm</w:t>
            </w:r>
            <w:proofErr w:type="spellEnd"/>
            <w:r w:rsidR="00BF36B4" w:rsidRPr="00C26505">
              <w:rPr>
                <w:rFonts w:ascii="Verdana" w:hAnsi="Verdana" w:cs="Segoe UI"/>
                <w:color w:val="000000" w:themeColor="text1"/>
                <w:sz w:val="18"/>
                <w:szCs w:val="18"/>
                <w:highlight w:val="cyan"/>
              </w:rPr>
              <w:t xml:space="preserve"> / capital expenses tab</w:t>
            </w:r>
          </w:p>
        </w:tc>
        <w:tc>
          <w:tcPr>
            <w:tcW w:w="3560" w:type="dxa"/>
            <w:tcBorders>
              <w:top w:val="single" w:sz="4" w:space="0" w:color="C0C0C0"/>
              <w:left w:val="single" w:sz="4" w:space="0" w:color="C0C0C0"/>
              <w:bottom w:val="single" w:sz="4" w:space="0" w:color="C0C0C0"/>
            </w:tcBorders>
            <w:shd w:val="clear" w:color="auto" w:fill="auto"/>
          </w:tcPr>
          <w:p w:rsidR="00BF36B4" w:rsidRPr="008F032E" w:rsidRDefault="008F032E" w:rsidP="008F032E">
            <w:r>
              <w:rPr>
                <w:rFonts w:ascii="Menlo" w:hAnsi="Menlo" w:cs="Menlo"/>
                <w:color w:val="222222"/>
                <w:sz w:val="17"/>
                <w:szCs w:val="17"/>
                <w:shd w:val="clear" w:color="auto" w:fill="FFFFFF"/>
              </w:rPr>
              <w:t>${capital_expenses_amount_3}</w:t>
            </w:r>
            <w:r w:rsidR="00BF36B4" w:rsidRPr="00190463">
              <w:rPr>
                <w:rFonts w:ascii="Verdana" w:hAnsi="Verdana" w:cs="Segoe UI Light"/>
                <w:bCs/>
                <w:color w:val="404040"/>
                <w:sz w:val="18"/>
                <w:szCs w:val="18"/>
                <w:highlight w:val="cyan"/>
              </w:rPr>
              <w:t xml:space="preserve">sourced from </w:t>
            </w:r>
            <w:proofErr w:type="spellStart"/>
            <w:r w:rsidR="00BF36B4" w:rsidRPr="00190463">
              <w:rPr>
                <w:rFonts w:ascii="Verdana" w:hAnsi="Verdana" w:cs="Segoe UI Light"/>
                <w:bCs/>
                <w:color w:val="404040"/>
                <w:sz w:val="18"/>
                <w:szCs w:val="18"/>
                <w:highlight w:val="cyan"/>
              </w:rPr>
              <w:t>mycrm</w:t>
            </w:r>
            <w:proofErr w:type="spellEnd"/>
            <w:r w:rsidR="00BF36B4" w:rsidRPr="00190463">
              <w:rPr>
                <w:rFonts w:ascii="Verdana" w:hAnsi="Verdana" w:cs="Segoe UI"/>
                <w:color w:val="000000" w:themeColor="text1"/>
                <w:sz w:val="18"/>
                <w:szCs w:val="18"/>
                <w:highlight w:val="cyan"/>
              </w:rPr>
              <w:t xml:space="preserve"> / capital expenses tab</w:t>
            </w:r>
          </w:p>
        </w:tc>
        <w:tc>
          <w:tcPr>
            <w:tcW w:w="3570" w:type="dxa"/>
            <w:tcBorders>
              <w:top w:val="single" w:sz="4" w:space="0" w:color="C0C0C0"/>
              <w:left w:val="single" w:sz="4" w:space="0" w:color="C0C0C0"/>
              <w:bottom w:val="single" w:sz="4" w:space="0" w:color="C0C0C0"/>
              <w:right w:val="single" w:sz="4" w:space="0" w:color="C0C0C0"/>
            </w:tcBorders>
            <w:shd w:val="clear" w:color="auto" w:fill="auto"/>
          </w:tcPr>
          <w:p w:rsidR="00BF36B4" w:rsidRPr="008F032E" w:rsidRDefault="008F032E" w:rsidP="008F032E">
            <w:r>
              <w:rPr>
                <w:rFonts w:ascii="Menlo" w:hAnsi="Menlo" w:cs="Menlo"/>
                <w:color w:val="222222"/>
                <w:sz w:val="17"/>
                <w:szCs w:val="17"/>
                <w:shd w:val="clear" w:color="auto" w:fill="FFFFFF"/>
              </w:rPr>
              <w:t>${capital_expenses_when_3}</w:t>
            </w:r>
            <w:r w:rsidR="00BF36B4" w:rsidRPr="004A07B7">
              <w:rPr>
                <w:rFonts w:ascii="Verdana" w:hAnsi="Verdana" w:cs="Segoe UI Light"/>
                <w:bCs/>
                <w:color w:val="404040"/>
                <w:sz w:val="18"/>
                <w:szCs w:val="18"/>
                <w:highlight w:val="cyan"/>
              </w:rPr>
              <w:t xml:space="preserve">sourced from </w:t>
            </w:r>
            <w:proofErr w:type="spellStart"/>
            <w:r w:rsidR="00BF36B4" w:rsidRPr="004A07B7">
              <w:rPr>
                <w:rFonts w:ascii="Verdana" w:hAnsi="Verdana" w:cs="Segoe UI Light"/>
                <w:bCs/>
                <w:color w:val="404040"/>
                <w:sz w:val="18"/>
                <w:szCs w:val="18"/>
                <w:highlight w:val="cyan"/>
              </w:rPr>
              <w:t>mycrm</w:t>
            </w:r>
            <w:proofErr w:type="spellEnd"/>
            <w:r w:rsidR="00BF36B4" w:rsidRPr="004A07B7">
              <w:rPr>
                <w:rFonts w:ascii="Verdana" w:hAnsi="Verdana" w:cs="Segoe UI"/>
                <w:color w:val="000000" w:themeColor="text1"/>
                <w:sz w:val="18"/>
                <w:szCs w:val="18"/>
                <w:highlight w:val="cyan"/>
              </w:rPr>
              <w:t xml:space="preserve"> / capital expenses tab</w:t>
            </w:r>
          </w:p>
        </w:tc>
      </w:tr>
      <w:tr w:rsidR="00BF36B4" w:rsidRPr="008B3F53" w:rsidTr="00AE4A0E">
        <w:trPr>
          <w:trHeight w:val="400"/>
        </w:trPr>
        <w:tc>
          <w:tcPr>
            <w:tcW w:w="3560" w:type="dxa"/>
            <w:tcBorders>
              <w:top w:val="single" w:sz="4" w:space="0" w:color="C0C0C0"/>
              <w:left w:val="single" w:sz="4" w:space="0" w:color="C0C0C0"/>
              <w:bottom w:val="single" w:sz="4" w:space="0" w:color="C0C0C0"/>
            </w:tcBorders>
            <w:shd w:val="clear" w:color="auto" w:fill="auto"/>
          </w:tcPr>
          <w:p w:rsidR="00BF36B4" w:rsidRPr="008F032E" w:rsidRDefault="008F032E" w:rsidP="008F032E">
            <w:r>
              <w:rPr>
                <w:rFonts w:ascii="Menlo" w:hAnsi="Menlo" w:cs="Menlo"/>
                <w:color w:val="222222"/>
                <w:sz w:val="17"/>
                <w:szCs w:val="17"/>
                <w:shd w:val="clear" w:color="auto" w:fill="FFFFFF"/>
              </w:rPr>
              <w:t>${capital_expenses_planned_future_significant_expenditure_4}</w:t>
            </w:r>
            <w:r w:rsidR="00BF36B4" w:rsidRPr="00C26505">
              <w:rPr>
                <w:rFonts w:ascii="Verdana" w:hAnsi="Verdana" w:cs="Segoe UI Light"/>
                <w:bCs/>
                <w:color w:val="404040"/>
                <w:sz w:val="18"/>
                <w:szCs w:val="18"/>
                <w:highlight w:val="cyan"/>
              </w:rPr>
              <w:t xml:space="preserve">sourced from </w:t>
            </w:r>
            <w:proofErr w:type="spellStart"/>
            <w:r w:rsidR="00BF36B4" w:rsidRPr="00C26505">
              <w:rPr>
                <w:rFonts w:ascii="Verdana" w:hAnsi="Verdana" w:cs="Segoe UI Light"/>
                <w:bCs/>
                <w:color w:val="404040"/>
                <w:sz w:val="18"/>
                <w:szCs w:val="18"/>
                <w:highlight w:val="cyan"/>
              </w:rPr>
              <w:t>mycrm</w:t>
            </w:r>
            <w:proofErr w:type="spellEnd"/>
            <w:r w:rsidR="00BF36B4" w:rsidRPr="00C26505">
              <w:rPr>
                <w:rFonts w:ascii="Verdana" w:hAnsi="Verdana" w:cs="Segoe UI"/>
                <w:color w:val="000000" w:themeColor="text1"/>
                <w:sz w:val="18"/>
                <w:szCs w:val="18"/>
                <w:highlight w:val="cyan"/>
              </w:rPr>
              <w:t xml:space="preserve"> / capital expenses tab</w:t>
            </w:r>
          </w:p>
        </w:tc>
        <w:tc>
          <w:tcPr>
            <w:tcW w:w="3560" w:type="dxa"/>
            <w:tcBorders>
              <w:top w:val="single" w:sz="4" w:space="0" w:color="C0C0C0"/>
              <w:left w:val="single" w:sz="4" w:space="0" w:color="C0C0C0"/>
              <w:bottom w:val="single" w:sz="4" w:space="0" w:color="C0C0C0"/>
            </w:tcBorders>
            <w:shd w:val="clear" w:color="auto" w:fill="auto"/>
          </w:tcPr>
          <w:p w:rsidR="00BF36B4" w:rsidRPr="008F032E" w:rsidRDefault="008F032E" w:rsidP="008F032E">
            <w:r>
              <w:rPr>
                <w:rFonts w:ascii="Menlo" w:hAnsi="Menlo" w:cs="Menlo"/>
                <w:color w:val="222222"/>
                <w:sz w:val="17"/>
                <w:szCs w:val="17"/>
                <w:shd w:val="clear" w:color="auto" w:fill="FFFFFF"/>
              </w:rPr>
              <w:t>${capital_expenses_amount_4}</w:t>
            </w:r>
            <w:r w:rsidR="00BF36B4" w:rsidRPr="00190463">
              <w:rPr>
                <w:rFonts w:ascii="Verdana" w:hAnsi="Verdana" w:cs="Segoe UI Light"/>
                <w:bCs/>
                <w:color w:val="404040"/>
                <w:sz w:val="18"/>
                <w:szCs w:val="18"/>
                <w:highlight w:val="cyan"/>
              </w:rPr>
              <w:t xml:space="preserve">sourced from </w:t>
            </w:r>
            <w:proofErr w:type="spellStart"/>
            <w:r w:rsidR="00BF36B4" w:rsidRPr="00190463">
              <w:rPr>
                <w:rFonts w:ascii="Verdana" w:hAnsi="Verdana" w:cs="Segoe UI Light"/>
                <w:bCs/>
                <w:color w:val="404040"/>
                <w:sz w:val="18"/>
                <w:szCs w:val="18"/>
                <w:highlight w:val="cyan"/>
              </w:rPr>
              <w:t>mycrm</w:t>
            </w:r>
            <w:proofErr w:type="spellEnd"/>
            <w:r w:rsidR="00BF36B4" w:rsidRPr="00190463">
              <w:rPr>
                <w:rFonts w:ascii="Verdana" w:hAnsi="Verdana" w:cs="Segoe UI"/>
                <w:color w:val="000000" w:themeColor="text1"/>
                <w:sz w:val="18"/>
                <w:szCs w:val="18"/>
                <w:highlight w:val="cyan"/>
              </w:rPr>
              <w:t xml:space="preserve"> / capital expenses tab</w:t>
            </w:r>
          </w:p>
        </w:tc>
        <w:tc>
          <w:tcPr>
            <w:tcW w:w="3570" w:type="dxa"/>
            <w:tcBorders>
              <w:top w:val="single" w:sz="4" w:space="0" w:color="C0C0C0"/>
              <w:left w:val="single" w:sz="4" w:space="0" w:color="C0C0C0"/>
              <w:bottom w:val="single" w:sz="4" w:space="0" w:color="C0C0C0"/>
              <w:right w:val="single" w:sz="4" w:space="0" w:color="C0C0C0"/>
            </w:tcBorders>
            <w:shd w:val="clear" w:color="auto" w:fill="auto"/>
          </w:tcPr>
          <w:p w:rsidR="00BF36B4" w:rsidRPr="008F032E" w:rsidRDefault="008F032E" w:rsidP="008F032E">
            <w:r>
              <w:rPr>
                <w:rFonts w:ascii="Menlo" w:hAnsi="Menlo" w:cs="Menlo"/>
                <w:color w:val="222222"/>
                <w:sz w:val="17"/>
                <w:szCs w:val="17"/>
                <w:shd w:val="clear" w:color="auto" w:fill="FFFFFF"/>
              </w:rPr>
              <w:t>${capital_expenses_when_4}</w:t>
            </w:r>
            <w:r w:rsidR="00BF36B4" w:rsidRPr="004A07B7">
              <w:rPr>
                <w:rFonts w:ascii="Verdana" w:hAnsi="Verdana" w:cs="Segoe UI Light"/>
                <w:bCs/>
                <w:color w:val="404040"/>
                <w:sz w:val="18"/>
                <w:szCs w:val="18"/>
                <w:highlight w:val="cyan"/>
              </w:rPr>
              <w:t xml:space="preserve">sourced from </w:t>
            </w:r>
            <w:proofErr w:type="spellStart"/>
            <w:r w:rsidR="00BF36B4" w:rsidRPr="004A07B7">
              <w:rPr>
                <w:rFonts w:ascii="Verdana" w:hAnsi="Verdana" w:cs="Segoe UI Light"/>
                <w:bCs/>
                <w:color w:val="404040"/>
                <w:sz w:val="18"/>
                <w:szCs w:val="18"/>
                <w:highlight w:val="cyan"/>
              </w:rPr>
              <w:t>mycrm</w:t>
            </w:r>
            <w:proofErr w:type="spellEnd"/>
            <w:r w:rsidR="00BF36B4" w:rsidRPr="004A07B7">
              <w:rPr>
                <w:rFonts w:ascii="Verdana" w:hAnsi="Verdana" w:cs="Segoe UI"/>
                <w:color w:val="000000" w:themeColor="text1"/>
                <w:sz w:val="18"/>
                <w:szCs w:val="18"/>
                <w:highlight w:val="cyan"/>
              </w:rPr>
              <w:t xml:space="preserve"> / capital expenses tab</w:t>
            </w:r>
          </w:p>
        </w:tc>
      </w:tr>
      <w:tr w:rsidR="005C030D" w:rsidRPr="008B3F53" w:rsidTr="00AE4A0E">
        <w:trPr>
          <w:trHeight w:val="400"/>
        </w:trPr>
        <w:tc>
          <w:tcPr>
            <w:tcW w:w="3560" w:type="dxa"/>
            <w:tcBorders>
              <w:top w:val="single" w:sz="4" w:space="0" w:color="C0C0C0"/>
              <w:left w:val="single" w:sz="4" w:space="0" w:color="C0C0C0"/>
              <w:bottom w:val="single" w:sz="4" w:space="0" w:color="C0C0C0"/>
            </w:tcBorders>
            <w:shd w:val="clear" w:color="auto" w:fill="auto"/>
          </w:tcPr>
          <w:p w:rsidR="005C030D" w:rsidRPr="008F032E" w:rsidRDefault="008F032E" w:rsidP="008F032E">
            <w:r>
              <w:rPr>
                <w:rFonts w:ascii="Menlo" w:hAnsi="Menlo" w:cs="Menlo"/>
                <w:color w:val="222222"/>
                <w:sz w:val="17"/>
                <w:szCs w:val="17"/>
                <w:shd w:val="clear" w:color="auto" w:fill="FFFFFF"/>
              </w:rPr>
              <w:t>${capital_expenses_planned_future_significant_expenditure_5}</w:t>
            </w:r>
            <w:r w:rsidR="005C030D" w:rsidRPr="00C26505">
              <w:rPr>
                <w:rFonts w:ascii="Verdana" w:hAnsi="Verdana" w:cs="Segoe UI Light"/>
                <w:bCs/>
                <w:color w:val="404040"/>
                <w:sz w:val="18"/>
                <w:szCs w:val="18"/>
                <w:highlight w:val="cyan"/>
              </w:rPr>
              <w:t xml:space="preserve">sourced from </w:t>
            </w:r>
            <w:proofErr w:type="spellStart"/>
            <w:r w:rsidR="005C030D" w:rsidRPr="00C26505">
              <w:rPr>
                <w:rFonts w:ascii="Verdana" w:hAnsi="Verdana" w:cs="Segoe UI Light"/>
                <w:bCs/>
                <w:color w:val="404040"/>
                <w:sz w:val="18"/>
                <w:szCs w:val="18"/>
                <w:highlight w:val="cyan"/>
              </w:rPr>
              <w:t>mycrm</w:t>
            </w:r>
            <w:proofErr w:type="spellEnd"/>
            <w:r w:rsidR="005C030D" w:rsidRPr="00C26505">
              <w:rPr>
                <w:rFonts w:ascii="Verdana" w:hAnsi="Verdana" w:cs="Segoe UI"/>
                <w:color w:val="000000" w:themeColor="text1"/>
                <w:sz w:val="18"/>
                <w:szCs w:val="18"/>
                <w:highlight w:val="cyan"/>
              </w:rPr>
              <w:t xml:space="preserve"> / capital expenses tab</w:t>
            </w:r>
          </w:p>
        </w:tc>
        <w:tc>
          <w:tcPr>
            <w:tcW w:w="3560" w:type="dxa"/>
            <w:tcBorders>
              <w:top w:val="single" w:sz="4" w:space="0" w:color="C0C0C0"/>
              <w:left w:val="single" w:sz="4" w:space="0" w:color="C0C0C0"/>
              <w:bottom w:val="single" w:sz="4" w:space="0" w:color="C0C0C0"/>
            </w:tcBorders>
            <w:shd w:val="clear" w:color="auto" w:fill="auto"/>
          </w:tcPr>
          <w:p w:rsidR="005C030D" w:rsidRPr="008F032E" w:rsidRDefault="008F032E" w:rsidP="008F032E">
            <w:r>
              <w:rPr>
                <w:rFonts w:ascii="Menlo" w:hAnsi="Menlo" w:cs="Menlo"/>
                <w:color w:val="222222"/>
                <w:sz w:val="17"/>
                <w:szCs w:val="17"/>
                <w:shd w:val="clear" w:color="auto" w:fill="FFFFFF"/>
              </w:rPr>
              <w:t>${capital_expenses_amount_5}</w:t>
            </w:r>
            <w:r w:rsidR="005C030D" w:rsidRPr="00190463">
              <w:rPr>
                <w:rFonts w:ascii="Verdana" w:hAnsi="Verdana" w:cs="Segoe UI Light"/>
                <w:bCs/>
                <w:color w:val="404040"/>
                <w:sz w:val="18"/>
                <w:szCs w:val="18"/>
                <w:highlight w:val="cyan"/>
              </w:rPr>
              <w:t xml:space="preserve">sourced from </w:t>
            </w:r>
            <w:proofErr w:type="spellStart"/>
            <w:r w:rsidR="005C030D" w:rsidRPr="00190463">
              <w:rPr>
                <w:rFonts w:ascii="Verdana" w:hAnsi="Verdana" w:cs="Segoe UI Light"/>
                <w:bCs/>
                <w:color w:val="404040"/>
                <w:sz w:val="18"/>
                <w:szCs w:val="18"/>
                <w:highlight w:val="cyan"/>
              </w:rPr>
              <w:t>mycrm</w:t>
            </w:r>
            <w:proofErr w:type="spellEnd"/>
            <w:r w:rsidR="005C030D" w:rsidRPr="00190463">
              <w:rPr>
                <w:rFonts w:ascii="Verdana" w:hAnsi="Verdana" w:cs="Segoe UI"/>
                <w:color w:val="000000" w:themeColor="text1"/>
                <w:sz w:val="18"/>
                <w:szCs w:val="18"/>
                <w:highlight w:val="cyan"/>
              </w:rPr>
              <w:t xml:space="preserve"> / capital expenses tab</w:t>
            </w:r>
          </w:p>
        </w:tc>
        <w:tc>
          <w:tcPr>
            <w:tcW w:w="3570" w:type="dxa"/>
            <w:tcBorders>
              <w:top w:val="single" w:sz="4" w:space="0" w:color="C0C0C0"/>
              <w:left w:val="single" w:sz="4" w:space="0" w:color="C0C0C0"/>
              <w:bottom w:val="single" w:sz="4" w:space="0" w:color="C0C0C0"/>
              <w:right w:val="single" w:sz="4" w:space="0" w:color="C0C0C0"/>
            </w:tcBorders>
            <w:shd w:val="clear" w:color="auto" w:fill="auto"/>
          </w:tcPr>
          <w:p w:rsidR="005C030D" w:rsidRPr="008F032E" w:rsidRDefault="008F032E" w:rsidP="008F032E">
            <w:r>
              <w:rPr>
                <w:rFonts w:ascii="Menlo" w:hAnsi="Menlo" w:cs="Menlo"/>
                <w:color w:val="222222"/>
                <w:sz w:val="17"/>
                <w:szCs w:val="17"/>
                <w:shd w:val="clear" w:color="auto" w:fill="FFFFFF"/>
              </w:rPr>
              <w:t>${capital_expenses_when_5}</w:t>
            </w:r>
            <w:r w:rsidR="005C030D" w:rsidRPr="004A07B7">
              <w:rPr>
                <w:rFonts w:ascii="Verdana" w:hAnsi="Verdana" w:cs="Segoe UI Light"/>
                <w:bCs/>
                <w:color w:val="404040"/>
                <w:sz w:val="18"/>
                <w:szCs w:val="18"/>
                <w:highlight w:val="cyan"/>
              </w:rPr>
              <w:t xml:space="preserve">sourced from </w:t>
            </w:r>
            <w:proofErr w:type="spellStart"/>
            <w:r w:rsidR="005C030D" w:rsidRPr="004A07B7">
              <w:rPr>
                <w:rFonts w:ascii="Verdana" w:hAnsi="Verdana" w:cs="Segoe UI Light"/>
                <w:bCs/>
                <w:color w:val="404040"/>
                <w:sz w:val="18"/>
                <w:szCs w:val="18"/>
                <w:highlight w:val="cyan"/>
              </w:rPr>
              <w:t>mycrm</w:t>
            </w:r>
            <w:proofErr w:type="spellEnd"/>
            <w:r w:rsidR="005C030D" w:rsidRPr="004A07B7">
              <w:rPr>
                <w:rFonts w:ascii="Verdana" w:hAnsi="Verdana" w:cs="Segoe UI"/>
                <w:color w:val="000000" w:themeColor="text1"/>
                <w:sz w:val="18"/>
                <w:szCs w:val="18"/>
                <w:highlight w:val="cyan"/>
              </w:rPr>
              <w:t xml:space="preserve"> / capital expenses tab</w:t>
            </w:r>
          </w:p>
        </w:tc>
      </w:tr>
      <w:tr w:rsidR="005C030D" w:rsidRPr="008B3F53" w:rsidTr="00AE4A0E">
        <w:trPr>
          <w:trHeight w:val="400"/>
        </w:trPr>
        <w:tc>
          <w:tcPr>
            <w:tcW w:w="3560" w:type="dxa"/>
            <w:tcBorders>
              <w:top w:val="single" w:sz="4" w:space="0" w:color="C0C0C0"/>
              <w:left w:val="single" w:sz="4" w:space="0" w:color="C0C0C0"/>
              <w:bottom w:val="single" w:sz="4" w:space="0" w:color="C0C0C0"/>
            </w:tcBorders>
            <w:shd w:val="clear" w:color="auto" w:fill="auto"/>
          </w:tcPr>
          <w:p w:rsidR="005C030D" w:rsidRPr="008F032E" w:rsidRDefault="008F032E" w:rsidP="008F032E">
            <w:r>
              <w:rPr>
                <w:rFonts w:ascii="Menlo" w:hAnsi="Menlo" w:cs="Menlo"/>
                <w:color w:val="222222"/>
                <w:sz w:val="17"/>
                <w:szCs w:val="17"/>
                <w:shd w:val="clear" w:color="auto" w:fill="FFFFFF"/>
              </w:rPr>
              <w:t>${capital_expenses_planned_future_significant_expenditure_6}</w:t>
            </w:r>
            <w:r w:rsidR="005C030D" w:rsidRPr="00C26505">
              <w:rPr>
                <w:rFonts w:ascii="Verdana" w:hAnsi="Verdana" w:cs="Segoe UI Light"/>
                <w:bCs/>
                <w:color w:val="404040"/>
                <w:sz w:val="18"/>
                <w:szCs w:val="18"/>
                <w:highlight w:val="cyan"/>
              </w:rPr>
              <w:t xml:space="preserve">sourced from </w:t>
            </w:r>
            <w:proofErr w:type="spellStart"/>
            <w:r w:rsidR="005C030D" w:rsidRPr="00C26505">
              <w:rPr>
                <w:rFonts w:ascii="Verdana" w:hAnsi="Verdana" w:cs="Segoe UI Light"/>
                <w:bCs/>
                <w:color w:val="404040"/>
                <w:sz w:val="18"/>
                <w:szCs w:val="18"/>
                <w:highlight w:val="cyan"/>
              </w:rPr>
              <w:t>mycrm</w:t>
            </w:r>
            <w:proofErr w:type="spellEnd"/>
            <w:r w:rsidR="005C030D" w:rsidRPr="00C26505">
              <w:rPr>
                <w:rFonts w:ascii="Verdana" w:hAnsi="Verdana" w:cs="Segoe UI"/>
                <w:color w:val="000000" w:themeColor="text1"/>
                <w:sz w:val="18"/>
                <w:szCs w:val="18"/>
                <w:highlight w:val="cyan"/>
              </w:rPr>
              <w:t xml:space="preserve"> / capital expenses tab</w:t>
            </w:r>
          </w:p>
        </w:tc>
        <w:tc>
          <w:tcPr>
            <w:tcW w:w="3560" w:type="dxa"/>
            <w:tcBorders>
              <w:top w:val="single" w:sz="4" w:space="0" w:color="C0C0C0"/>
              <w:left w:val="single" w:sz="4" w:space="0" w:color="C0C0C0"/>
              <w:bottom w:val="single" w:sz="4" w:space="0" w:color="C0C0C0"/>
            </w:tcBorders>
            <w:shd w:val="clear" w:color="auto" w:fill="auto"/>
          </w:tcPr>
          <w:p w:rsidR="005C030D" w:rsidRPr="008F032E" w:rsidRDefault="008F032E" w:rsidP="008F032E">
            <w:r>
              <w:rPr>
                <w:rFonts w:ascii="Menlo" w:hAnsi="Menlo" w:cs="Menlo"/>
                <w:color w:val="222222"/>
                <w:sz w:val="17"/>
                <w:szCs w:val="17"/>
                <w:shd w:val="clear" w:color="auto" w:fill="FFFFFF"/>
              </w:rPr>
              <w:t>${capital_expenses_amount_6}</w:t>
            </w:r>
            <w:r w:rsidR="005C030D" w:rsidRPr="00190463">
              <w:rPr>
                <w:rFonts w:ascii="Verdana" w:hAnsi="Verdana" w:cs="Segoe UI Light"/>
                <w:bCs/>
                <w:color w:val="404040"/>
                <w:sz w:val="18"/>
                <w:szCs w:val="18"/>
                <w:highlight w:val="cyan"/>
              </w:rPr>
              <w:t xml:space="preserve">sourced from </w:t>
            </w:r>
            <w:proofErr w:type="spellStart"/>
            <w:r w:rsidR="005C030D" w:rsidRPr="00190463">
              <w:rPr>
                <w:rFonts w:ascii="Verdana" w:hAnsi="Verdana" w:cs="Segoe UI Light"/>
                <w:bCs/>
                <w:color w:val="404040"/>
                <w:sz w:val="18"/>
                <w:szCs w:val="18"/>
                <w:highlight w:val="cyan"/>
              </w:rPr>
              <w:t>mycrm</w:t>
            </w:r>
            <w:proofErr w:type="spellEnd"/>
            <w:r w:rsidR="005C030D" w:rsidRPr="00190463">
              <w:rPr>
                <w:rFonts w:ascii="Verdana" w:hAnsi="Verdana" w:cs="Segoe UI"/>
                <w:color w:val="000000" w:themeColor="text1"/>
                <w:sz w:val="18"/>
                <w:szCs w:val="18"/>
                <w:highlight w:val="cyan"/>
              </w:rPr>
              <w:t xml:space="preserve"> / capital expenses tab</w:t>
            </w:r>
          </w:p>
        </w:tc>
        <w:tc>
          <w:tcPr>
            <w:tcW w:w="3570" w:type="dxa"/>
            <w:tcBorders>
              <w:top w:val="single" w:sz="4" w:space="0" w:color="C0C0C0"/>
              <w:left w:val="single" w:sz="4" w:space="0" w:color="C0C0C0"/>
              <w:bottom w:val="single" w:sz="4" w:space="0" w:color="C0C0C0"/>
              <w:right w:val="single" w:sz="4" w:space="0" w:color="C0C0C0"/>
            </w:tcBorders>
            <w:shd w:val="clear" w:color="auto" w:fill="auto"/>
          </w:tcPr>
          <w:p w:rsidR="005C030D" w:rsidRPr="008F032E" w:rsidRDefault="008F032E" w:rsidP="008F032E">
            <w:r>
              <w:rPr>
                <w:rFonts w:ascii="Menlo" w:hAnsi="Menlo" w:cs="Menlo"/>
                <w:color w:val="222222"/>
                <w:sz w:val="17"/>
                <w:szCs w:val="17"/>
                <w:shd w:val="clear" w:color="auto" w:fill="FFFFFF"/>
              </w:rPr>
              <w:t>${capital_expenses_when_6}</w:t>
            </w:r>
            <w:r w:rsidR="005C030D" w:rsidRPr="004A07B7">
              <w:rPr>
                <w:rFonts w:ascii="Verdana" w:hAnsi="Verdana" w:cs="Segoe UI Light"/>
                <w:bCs/>
                <w:color w:val="404040"/>
                <w:sz w:val="18"/>
                <w:szCs w:val="18"/>
                <w:highlight w:val="cyan"/>
              </w:rPr>
              <w:t xml:space="preserve">sourced from </w:t>
            </w:r>
            <w:proofErr w:type="spellStart"/>
            <w:r w:rsidR="005C030D" w:rsidRPr="004A07B7">
              <w:rPr>
                <w:rFonts w:ascii="Verdana" w:hAnsi="Verdana" w:cs="Segoe UI Light"/>
                <w:bCs/>
                <w:color w:val="404040"/>
                <w:sz w:val="18"/>
                <w:szCs w:val="18"/>
                <w:highlight w:val="cyan"/>
              </w:rPr>
              <w:t>mycrm</w:t>
            </w:r>
            <w:proofErr w:type="spellEnd"/>
            <w:r w:rsidR="005C030D" w:rsidRPr="004A07B7">
              <w:rPr>
                <w:rFonts w:ascii="Verdana" w:hAnsi="Verdana" w:cs="Segoe UI"/>
                <w:color w:val="000000" w:themeColor="text1"/>
                <w:sz w:val="18"/>
                <w:szCs w:val="18"/>
                <w:highlight w:val="cyan"/>
              </w:rPr>
              <w:t xml:space="preserve"> / capital expenses tab</w:t>
            </w:r>
          </w:p>
        </w:tc>
      </w:tr>
    </w:tbl>
    <w:p w:rsidR="00AB1FCB" w:rsidRDefault="00AB1FCB" w:rsidP="00AB1FCB">
      <w:pPr>
        <w:rPr>
          <w:rFonts w:ascii="Verdana" w:hAnsi="Verdana"/>
          <w:color w:val="000000" w:themeColor="text1"/>
        </w:rPr>
      </w:pPr>
    </w:p>
    <w:p w:rsidR="00AB1FCB" w:rsidRPr="00BE040F" w:rsidRDefault="00AB1FCB" w:rsidP="00AB1FCB">
      <w:pPr>
        <w:keepNext/>
        <w:keepLines/>
        <w:spacing w:after="120"/>
        <w:rPr>
          <w:rFonts w:ascii="Verdana" w:hAnsi="Verdana"/>
          <w:bCs/>
          <w:color w:val="000000" w:themeColor="text1"/>
        </w:rPr>
      </w:pPr>
      <w:r>
        <w:rPr>
          <w:rFonts w:ascii="Verdana" w:hAnsi="Verdana"/>
          <w:bCs/>
          <w:caps/>
          <w:color w:val="000000" w:themeColor="text1"/>
        </w:rPr>
        <w:t>other</w:t>
      </w:r>
    </w:p>
    <w:p w:rsidR="0054094D" w:rsidRPr="008B3F53" w:rsidRDefault="0054094D" w:rsidP="0054094D">
      <w:pPr>
        <w:pStyle w:val="BodyCopyCenter"/>
        <w:spacing w:before="60" w:after="120"/>
        <w:contextualSpacing/>
        <w:jc w:val="left"/>
        <w:rPr>
          <w:rFonts w:ascii="Verdana" w:hAnsi="Verdana" w:cs="Segoe UI"/>
          <w:color w:val="000000" w:themeColor="text1"/>
        </w:rPr>
      </w:pPr>
      <w:r w:rsidRPr="00C26505">
        <w:rPr>
          <w:rFonts w:ascii="Verdana" w:hAnsi="Verdana" w:cs="Segoe UI"/>
          <w:color w:val="000000" w:themeColor="text1"/>
          <w:sz w:val="18"/>
          <w:szCs w:val="18"/>
        </w:rPr>
        <w:t xml:space="preserve">None / Not in Scope / Not Disclosed </w:t>
      </w:r>
    </w:p>
    <w:tbl>
      <w:tblPr>
        <w:tblW w:w="10690" w:type="dxa"/>
        <w:tblInd w:w="-5" w:type="dxa"/>
        <w:tblLayout w:type="fixed"/>
        <w:tblLook w:val="0000"/>
      </w:tblPr>
      <w:tblGrid>
        <w:gridCol w:w="3515"/>
        <w:gridCol w:w="3587"/>
        <w:gridCol w:w="3588"/>
      </w:tblGrid>
      <w:tr w:rsidR="00AB1FCB" w:rsidRPr="008B3F53" w:rsidTr="00165183">
        <w:trPr>
          <w:trHeight w:val="454"/>
        </w:trPr>
        <w:tc>
          <w:tcPr>
            <w:tcW w:w="3515" w:type="dxa"/>
            <w:tcBorders>
              <w:top w:val="single" w:sz="4" w:space="0" w:color="808080"/>
              <w:left w:val="single" w:sz="4" w:space="0" w:color="808080"/>
              <w:bottom w:val="single" w:sz="4" w:space="0" w:color="808080"/>
            </w:tcBorders>
            <w:shd w:val="clear" w:color="auto" w:fill="9BB4D2"/>
            <w:vAlign w:val="center"/>
          </w:tcPr>
          <w:p w:rsidR="00AB1FCB" w:rsidRPr="00167773" w:rsidRDefault="00AB1FCB" w:rsidP="00165183">
            <w:pPr>
              <w:snapToGrid w:val="0"/>
              <w:spacing w:before="60" w:after="120" w:line="23" w:lineRule="atLeast"/>
              <w:contextualSpacing/>
              <w:rPr>
                <w:rFonts w:ascii="Verdana" w:hAnsi="Verdana" w:cs="Segoe UI"/>
                <w:b/>
                <w:color w:val="000000" w:themeColor="text1"/>
                <w:sz w:val="18"/>
                <w:szCs w:val="18"/>
              </w:rPr>
            </w:pPr>
          </w:p>
        </w:tc>
        <w:tc>
          <w:tcPr>
            <w:tcW w:w="3587" w:type="dxa"/>
            <w:tcBorders>
              <w:top w:val="single" w:sz="4" w:space="0" w:color="808080"/>
              <w:left w:val="single" w:sz="4" w:space="0" w:color="808080"/>
              <w:bottom w:val="single" w:sz="4" w:space="0" w:color="808080"/>
            </w:tcBorders>
            <w:shd w:val="clear" w:color="auto" w:fill="9BB4D2"/>
            <w:vAlign w:val="center"/>
          </w:tcPr>
          <w:p w:rsidR="00AB1FCB" w:rsidRPr="00167773" w:rsidRDefault="00AB1FCB" w:rsidP="00165183">
            <w:pPr>
              <w:spacing w:before="60" w:after="120" w:line="23" w:lineRule="atLeast"/>
              <w:contextualSpacing/>
              <w:jc w:val="center"/>
              <w:rPr>
                <w:rFonts w:ascii="Verdana" w:hAnsi="Verdana" w:cs="Segoe UI"/>
                <w:b/>
                <w:color w:val="000000" w:themeColor="text1"/>
                <w:sz w:val="18"/>
                <w:szCs w:val="18"/>
              </w:rPr>
            </w:pPr>
            <w:r w:rsidRPr="00167773">
              <w:rPr>
                <w:rFonts w:ascii="Verdana" w:hAnsi="Verdana" w:cs="Segoe UI"/>
                <w:b/>
                <w:color w:val="000000" w:themeColor="text1"/>
                <w:sz w:val="18"/>
                <w:szCs w:val="18"/>
              </w:rPr>
              <w:t>Client 1</w:t>
            </w:r>
          </w:p>
        </w:tc>
        <w:tc>
          <w:tcPr>
            <w:tcW w:w="3588" w:type="dxa"/>
            <w:tcBorders>
              <w:top w:val="single" w:sz="4" w:space="0" w:color="808080"/>
              <w:left w:val="single" w:sz="4" w:space="0" w:color="808080"/>
              <w:bottom w:val="single" w:sz="4" w:space="0" w:color="808080"/>
              <w:right w:val="single" w:sz="4" w:space="0" w:color="808080"/>
            </w:tcBorders>
            <w:shd w:val="clear" w:color="auto" w:fill="9BB4D2"/>
            <w:vAlign w:val="center"/>
          </w:tcPr>
          <w:p w:rsidR="00AB1FCB" w:rsidRPr="00AD5760" w:rsidRDefault="00AB1FCB" w:rsidP="00165183">
            <w:pPr>
              <w:spacing w:before="60" w:after="120" w:line="23" w:lineRule="atLeast"/>
              <w:contextualSpacing/>
              <w:jc w:val="center"/>
              <w:rPr>
                <w:rFonts w:ascii="Verdana" w:hAnsi="Verdana" w:cs="Segoe UI"/>
                <w:b/>
                <w:color w:val="000000" w:themeColor="text1"/>
                <w:sz w:val="18"/>
                <w:szCs w:val="18"/>
              </w:rPr>
            </w:pPr>
            <w:r w:rsidRPr="00167773">
              <w:rPr>
                <w:rFonts w:ascii="Verdana" w:hAnsi="Verdana" w:cs="Segoe UI"/>
                <w:b/>
                <w:color w:val="000000" w:themeColor="text1"/>
                <w:sz w:val="18"/>
                <w:szCs w:val="18"/>
              </w:rPr>
              <w:t>Client 2</w:t>
            </w:r>
          </w:p>
        </w:tc>
      </w:tr>
      <w:tr w:rsidR="00AB1FCB" w:rsidRPr="00AD5760" w:rsidTr="009B2A50">
        <w:trPr>
          <w:trHeight w:val="454"/>
        </w:trPr>
        <w:tc>
          <w:tcPr>
            <w:tcW w:w="3515" w:type="dxa"/>
            <w:tcBorders>
              <w:top w:val="single" w:sz="4" w:space="0" w:color="808080"/>
              <w:left w:val="single" w:sz="4" w:space="0" w:color="808080"/>
              <w:bottom w:val="single" w:sz="4" w:space="0" w:color="808080"/>
            </w:tcBorders>
            <w:shd w:val="clear" w:color="auto" w:fill="DCDFDF"/>
            <w:vAlign w:val="center"/>
          </w:tcPr>
          <w:p w:rsidR="00AB1FCB" w:rsidRPr="00C26505" w:rsidRDefault="00AB1FCB" w:rsidP="00165183">
            <w:pPr>
              <w:snapToGrid w:val="0"/>
              <w:spacing w:before="60" w:after="120" w:line="23" w:lineRule="atLeast"/>
              <w:contextualSpacing/>
              <w:rPr>
                <w:rFonts w:ascii="Verdana" w:hAnsi="Verdana" w:cs="Segoe UI"/>
                <w:bCs/>
                <w:color w:val="000000" w:themeColor="text1"/>
                <w:sz w:val="18"/>
                <w:szCs w:val="18"/>
              </w:rPr>
            </w:pPr>
            <w:r w:rsidRPr="00C26505">
              <w:rPr>
                <w:rFonts w:ascii="Verdana" w:hAnsi="Verdana" w:cs="Segoe UI"/>
                <w:bCs/>
                <w:color w:val="000000" w:themeColor="text1"/>
                <w:sz w:val="18"/>
                <w:szCs w:val="18"/>
              </w:rPr>
              <w:t>Do you anticipate any significant changes to your income or expenses in the next 12 months?</w:t>
            </w:r>
          </w:p>
          <w:p w:rsidR="009B2A50" w:rsidRPr="00C26505" w:rsidRDefault="009B2A50" w:rsidP="00165183">
            <w:pPr>
              <w:snapToGrid w:val="0"/>
              <w:spacing w:before="60" w:after="120" w:line="23" w:lineRule="atLeast"/>
              <w:contextualSpacing/>
              <w:rPr>
                <w:rFonts w:ascii="Verdana" w:hAnsi="Verdana" w:cs="Segoe UI"/>
                <w:bCs/>
                <w:color w:val="000000" w:themeColor="text1"/>
                <w:sz w:val="18"/>
                <w:szCs w:val="18"/>
              </w:rPr>
            </w:pPr>
          </w:p>
        </w:tc>
        <w:tc>
          <w:tcPr>
            <w:tcW w:w="3587" w:type="dxa"/>
            <w:tcBorders>
              <w:top w:val="single" w:sz="4" w:space="0" w:color="808080"/>
              <w:left w:val="single" w:sz="4" w:space="0" w:color="808080"/>
              <w:bottom w:val="single" w:sz="4" w:space="0" w:color="808080"/>
            </w:tcBorders>
            <w:shd w:val="clear" w:color="auto" w:fill="auto"/>
          </w:tcPr>
          <w:p w:rsidR="00AB1FCB" w:rsidRPr="00F75871" w:rsidRDefault="00F75871" w:rsidP="00F75871">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cashflow_any_significant_changes_to_income_expenses</w:t>
            </w:r>
            <w:proofErr w:type="spellEnd"/>
            <w:r>
              <w:rPr>
                <w:rFonts w:ascii="Menlo" w:hAnsi="Menlo" w:cs="Menlo"/>
                <w:color w:val="222222"/>
                <w:sz w:val="17"/>
                <w:szCs w:val="17"/>
                <w:shd w:val="clear" w:color="auto" w:fill="FFFFFF"/>
              </w:rPr>
              <w:t>}</w:t>
            </w:r>
            <w:r w:rsidR="00926B75" w:rsidRPr="00E5272C">
              <w:rPr>
                <w:rFonts w:ascii="Verdana" w:hAnsi="Verdana" w:cs="Segoe UI Light"/>
                <w:bCs/>
                <w:color w:val="404040"/>
                <w:sz w:val="18"/>
                <w:szCs w:val="18"/>
                <w:highlight w:val="cyan"/>
              </w:rPr>
              <w:t xml:space="preserve">sourced from </w:t>
            </w:r>
            <w:proofErr w:type="spellStart"/>
            <w:r w:rsidR="00926B75" w:rsidRPr="00E5272C">
              <w:rPr>
                <w:rFonts w:ascii="Verdana" w:hAnsi="Verdana" w:cs="Segoe UI Light"/>
                <w:bCs/>
                <w:color w:val="404040"/>
                <w:sz w:val="18"/>
                <w:szCs w:val="18"/>
                <w:highlight w:val="cyan"/>
              </w:rPr>
              <w:t>mycrm</w:t>
            </w:r>
            <w:proofErr w:type="spellEnd"/>
            <w:r w:rsidR="00926B75" w:rsidRPr="00E5272C">
              <w:rPr>
                <w:rFonts w:ascii="Verdana" w:hAnsi="Verdana" w:cs="Segoe UI"/>
                <w:color w:val="000000" w:themeColor="text1"/>
                <w:sz w:val="18"/>
                <w:szCs w:val="18"/>
                <w:highlight w:val="cyan"/>
              </w:rPr>
              <w:t xml:space="preserve"> / </w:t>
            </w:r>
            <w:proofErr w:type="spellStart"/>
            <w:r w:rsidR="00926B75" w:rsidRPr="00E5272C">
              <w:rPr>
                <w:rFonts w:ascii="Verdana" w:hAnsi="Verdana" w:cs="Segoe UI"/>
                <w:color w:val="000000" w:themeColor="text1"/>
                <w:sz w:val="18"/>
                <w:szCs w:val="18"/>
                <w:highlight w:val="cyan"/>
              </w:rPr>
              <w:t>cashflow</w:t>
            </w:r>
            <w:proofErr w:type="spellEnd"/>
            <w:r w:rsidR="00926B75" w:rsidRPr="00E5272C">
              <w:rPr>
                <w:rFonts w:ascii="Verdana" w:hAnsi="Verdana" w:cs="Segoe UI"/>
                <w:color w:val="000000" w:themeColor="text1"/>
                <w:sz w:val="18"/>
                <w:szCs w:val="18"/>
                <w:highlight w:val="cyan"/>
              </w:rPr>
              <w:t xml:space="preserve"> tab</w:t>
            </w:r>
            <w:r w:rsidR="00926B75" w:rsidRPr="00AD5760">
              <w:rPr>
                <w:rFonts w:ascii="Verdana" w:hAnsi="Verdana" w:cs="Segoe UI"/>
                <w:bCs/>
                <w:color w:val="000000" w:themeColor="text1"/>
                <w:sz w:val="18"/>
                <w:szCs w:val="18"/>
              </w:rPr>
              <w:t xml:space="preserve"> </w:t>
            </w:r>
          </w:p>
        </w:tc>
        <w:tc>
          <w:tcPr>
            <w:tcW w:w="3588" w:type="dxa"/>
            <w:tcBorders>
              <w:top w:val="single" w:sz="4" w:space="0" w:color="808080"/>
              <w:left w:val="single" w:sz="4" w:space="0" w:color="808080"/>
              <w:bottom w:val="single" w:sz="4" w:space="0" w:color="808080"/>
              <w:right w:val="single" w:sz="4" w:space="0" w:color="808080"/>
            </w:tcBorders>
            <w:shd w:val="clear" w:color="auto" w:fill="auto"/>
          </w:tcPr>
          <w:p w:rsidR="00AB1FCB" w:rsidRPr="00F75871" w:rsidRDefault="00F75871" w:rsidP="00F75871">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cashflow_any_significant_changes_to_income_expenses</w:t>
            </w:r>
            <w:proofErr w:type="spellEnd"/>
            <w:r>
              <w:rPr>
                <w:rFonts w:ascii="Menlo" w:hAnsi="Menlo" w:cs="Menlo"/>
                <w:color w:val="222222"/>
                <w:sz w:val="17"/>
                <w:szCs w:val="17"/>
                <w:shd w:val="clear" w:color="auto" w:fill="FFFFFF"/>
              </w:rPr>
              <w:t>}</w:t>
            </w:r>
            <w:r w:rsidR="00926B75" w:rsidRPr="00E5272C">
              <w:rPr>
                <w:rFonts w:ascii="Verdana" w:hAnsi="Verdana" w:cs="Segoe UI Light"/>
                <w:bCs/>
                <w:color w:val="404040"/>
                <w:sz w:val="18"/>
                <w:szCs w:val="18"/>
                <w:highlight w:val="cyan"/>
              </w:rPr>
              <w:t xml:space="preserve">sourced from </w:t>
            </w:r>
            <w:proofErr w:type="spellStart"/>
            <w:r w:rsidR="00926B75" w:rsidRPr="00E5272C">
              <w:rPr>
                <w:rFonts w:ascii="Verdana" w:hAnsi="Verdana" w:cs="Segoe UI Light"/>
                <w:bCs/>
                <w:color w:val="404040"/>
                <w:sz w:val="18"/>
                <w:szCs w:val="18"/>
                <w:highlight w:val="cyan"/>
              </w:rPr>
              <w:t>mycrm</w:t>
            </w:r>
            <w:proofErr w:type="spellEnd"/>
            <w:r w:rsidR="00926B75" w:rsidRPr="00E5272C">
              <w:rPr>
                <w:rFonts w:ascii="Verdana" w:hAnsi="Verdana" w:cs="Segoe UI"/>
                <w:color w:val="000000" w:themeColor="text1"/>
                <w:sz w:val="18"/>
                <w:szCs w:val="18"/>
                <w:highlight w:val="cyan"/>
              </w:rPr>
              <w:t xml:space="preserve"> / </w:t>
            </w:r>
            <w:proofErr w:type="spellStart"/>
            <w:r w:rsidR="00926B75" w:rsidRPr="00E5272C">
              <w:rPr>
                <w:rFonts w:ascii="Verdana" w:hAnsi="Verdana" w:cs="Segoe UI"/>
                <w:color w:val="000000" w:themeColor="text1"/>
                <w:sz w:val="18"/>
                <w:szCs w:val="18"/>
                <w:highlight w:val="cyan"/>
              </w:rPr>
              <w:t>cashflow</w:t>
            </w:r>
            <w:proofErr w:type="spellEnd"/>
            <w:r w:rsidR="00926B75" w:rsidRPr="00E5272C">
              <w:rPr>
                <w:rFonts w:ascii="Verdana" w:hAnsi="Verdana" w:cs="Segoe UI"/>
                <w:color w:val="000000" w:themeColor="text1"/>
                <w:sz w:val="18"/>
                <w:szCs w:val="18"/>
                <w:highlight w:val="cyan"/>
              </w:rPr>
              <w:t xml:space="preserve"> tab</w:t>
            </w:r>
            <w:r w:rsidR="00926B75" w:rsidRPr="00AD5760">
              <w:rPr>
                <w:rFonts w:ascii="Verdana" w:hAnsi="Verdana" w:cs="Segoe UI"/>
                <w:bCs/>
                <w:color w:val="000000" w:themeColor="text1"/>
                <w:sz w:val="18"/>
                <w:szCs w:val="18"/>
              </w:rPr>
              <w:t xml:space="preserve"> </w:t>
            </w:r>
          </w:p>
        </w:tc>
      </w:tr>
      <w:tr w:rsidR="00AB1FCB" w:rsidRPr="00AD5760" w:rsidTr="009B2A50">
        <w:trPr>
          <w:trHeight w:val="454"/>
        </w:trPr>
        <w:tc>
          <w:tcPr>
            <w:tcW w:w="3515" w:type="dxa"/>
            <w:tcBorders>
              <w:top w:val="single" w:sz="4" w:space="0" w:color="808080"/>
              <w:left w:val="single" w:sz="4" w:space="0" w:color="808080"/>
              <w:bottom w:val="single" w:sz="4" w:space="0" w:color="808080"/>
            </w:tcBorders>
            <w:shd w:val="clear" w:color="auto" w:fill="DCDFDF"/>
            <w:vAlign w:val="center"/>
          </w:tcPr>
          <w:p w:rsidR="00AB1FCB" w:rsidRPr="00C26505" w:rsidRDefault="00AB1FCB" w:rsidP="00165183">
            <w:pPr>
              <w:snapToGrid w:val="0"/>
              <w:spacing w:before="60" w:after="120" w:line="23" w:lineRule="atLeast"/>
              <w:contextualSpacing/>
              <w:rPr>
                <w:rFonts w:ascii="Verdana" w:hAnsi="Verdana" w:cs="Segoe UI"/>
                <w:bCs/>
                <w:color w:val="000000" w:themeColor="text1"/>
                <w:sz w:val="18"/>
                <w:szCs w:val="18"/>
              </w:rPr>
            </w:pPr>
            <w:r w:rsidRPr="00C26505">
              <w:rPr>
                <w:rFonts w:ascii="Verdana" w:hAnsi="Verdana" w:cs="Segoe UI"/>
                <w:bCs/>
                <w:color w:val="000000" w:themeColor="text1"/>
                <w:sz w:val="18"/>
                <w:szCs w:val="18"/>
              </w:rPr>
              <w:t>Are you expecting to receive any lump-sum payments in the next 12 months (e.g. inheritance, sale of assets, etc.)?</w:t>
            </w:r>
          </w:p>
        </w:tc>
        <w:tc>
          <w:tcPr>
            <w:tcW w:w="3587" w:type="dxa"/>
            <w:tcBorders>
              <w:top w:val="single" w:sz="4" w:space="0" w:color="808080"/>
              <w:left w:val="single" w:sz="4" w:space="0" w:color="808080"/>
              <w:bottom w:val="single" w:sz="4" w:space="0" w:color="808080"/>
            </w:tcBorders>
            <w:shd w:val="clear" w:color="auto" w:fill="auto"/>
          </w:tcPr>
          <w:p w:rsidR="00AB1FCB" w:rsidRPr="00F75871" w:rsidRDefault="00F75871" w:rsidP="00F75871">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cashflow_expecting_any_lump_sum_payments</w:t>
            </w:r>
            <w:proofErr w:type="spellEnd"/>
            <w:r>
              <w:rPr>
                <w:rFonts w:ascii="Menlo" w:hAnsi="Menlo" w:cs="Menlo"/>
                <w:color w:val="222222"/>
                <w:sz w:val="17"/>
                <w:szCs w:val="17"/>
                <w:shd w:val="clear" w:color="auto" w:fill="FFFFFF"/>
              </w:rPr>
              <w:t>}</w:t>
            </w:r>
            <w:r w:rsidR="00926B75" w:rsidRPr="00E5272C">
              <w:rPr>
                <w:rFonts w:ascii="Verdana" w:hAnsi="Verdana" w:cs="Segoe UI Light"/>
                <w:bCs/>
                <w:color w:val="404040"/>
                <w:sz w:val="18"/>
                <w:szCs w:val="18"/>
                <w:highlight w:val="cyan"/>
              </w:rPr>
              <w:t xml:space="preserve">sourced from </w:t>
            </w:r>
            <w:proofErr w:type="spellStart"/>
            <w:r w:rsidR="00926B75" w:rsidRPr="00E5272C">
              <w:rPr>
                <w:rFonts w:ascii="Verdana" w:hAnsi="Verdana" w:cs="Segoe UI Light"/>
                <w:bCs/>
                <w:color w:val="404040"/>
                <w:sz w:val="18"/>
                <w:szCs w:val="18"/>
                <w:highlight w:val="cyan"/>
              </w:rPr>
              <w:t>mycrm</w:t>
            </w:r>
            <w:proofErr w:type="spellEnd"/>
            <w:r w:rsidR="00926B75" w:rsidRPr="00E5272C">
              <w:rPr>
                <w:rFonts w:ascii="Verdana" w:hAnsi="Verdana" w:cs="Segoe UI"/>
                <w:color w:val="000000" w:themeColor="text1"/>
                <w:sz w:val="18"/>
                <w:szCs w:val="18"/>
                <w:highlight w:val="cyan"/>
              </w:rPr>
              <w:t xml:space="preserve"> / </w:t>
            </w:r>
            <w:proofErr w:type="spellStart"/>
            <w:r w:rsidR="00926B75" w:rsidRPr="00E5272C">
              <w:rPr>
                <w:rFonts w:ascii="Verdana" w:hAnsi="Verdana" w:cs="Segoe UI"/>
                <w:color w:val="000000" w:themeColor="text1"/>
                <w:sz w:val="18"/>
                <w:szCs w:val="18"/>
                <w:highlight w:val="cyan"/>
              </w:rPr>
              <w:t>cashflow</w:t>
            </w:r>
            <w:proofErr w:type="spellEnd"/>
            <w:r w:rsidR="00926B75" w:rsidRPr="00E5272C">
              <w:rPr>
                <w:rFonts w:ascii="Verdana" w:hAnsi="Verdana" w:cs="Segoe UI"/>
                <w:color w:val="000000" w:themeColor="text1"/>
                <w:sz w:val="18"/>
                <w:szCs w:val="18"/>
                <w:highlight w:val="cyan"/>
              </w:rPr>
              <w:t xml:space="preserve"> tab</w:t>
            </w:r>
            <w:r w:rsidR="00926B75" w:rsidRPr="00AD5760">
              <w:rPr>
                <w:rFonts w:ascii="Verdana" w:hAnsi="Verdana" w:cs="Segoe UI"/>
                <w:bCs/>
                <w:color w:val="000000" w:themeColor="text1"/>
                <w:sz w:val="18"/>
                <w:szCs w:val="18"/>
              </w:rPr>
              <w:t xml:space="preserve"> </w:t>
            </w:r>
          </w:p>
        </w:tc>
        <w:tc>
          <w:tcPr>
            <w:tcW w:w="3588" w:type="dxa"/>
            <w:tcBorders>
              <w:top w:val="single" w:sz="4" w:space="0" w:color="808080"/>
              <w:left w:val="single" w:sz="4" w:space="0" w:color="808080"/>
              <w:bottom w:val="single" w:sz="4" w:space="0" w:color="808080"/>
              <w:right w:val="single" w:sz="4" w:space="0" w:color="808080"/>
            </w:tcBorders>
            <w:shd w:val="clear" w:color="auto" w:fill="auto"/>
          </w:tcPr>
          <w:p w:rsidR="00AB1FCB" w:rsidRPr="00F75871" w:rsidRDefault="00F75871" w:rsidP="00F75871">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cashflow_expecting_any_lump_sum_payments</w:t>
            </w:r>
            <w:proofErr w:type="spellEnd"/>
            <w:r>
              <w:rPr>
                <w:rFonts w:ascii="Menlo" w:hAnsi="Menlo" w:cs="Menlo"/>
                <w:color w:val="222222"/>
                <w:sz w:val="17"/>
                <w:szCs w:val="17"/>
                <w:shd w:val="clear" w:color="auto" w:fill="FFFFFF"/>
              </w:rPr>
              <w:t>}</w:t>
            </w:r>
            <w:r w:rsidR="00926B75" w:rsidRPr="00E5272C">
              <w:rPr>
                <w:rFonts w:ascii="Verdana" w:hAnsi="Verdana" w:cs="Segoe UI Light"/>
                <w:bCs/>
                <w:color w:val="404040"/>
                <w:sz w:val="18"/>
                <w:szCs w:val="18"/>
                <w:highlight w:val="cyan"/>
              </w:rPr>
              <w:t xml:space="preserve">sourced from </w:t>
            </w:r>
            <w:proofErr w:type="spellStart"/>
            <w:r w:rsidR="00926B75" w:rsidRPr="00E5272C">
              <w:rPr>
                <w:rFonts w:ascii="Verdana" w:hAnsi="Verdana" w:cs="Segoe UI Light"/>
                <w:bCs/>
                <w:color w:val="404040"/>
                <w:sz w:val="18"/>
                <w:szCs w:val="18"/>
                <w:highlight w:val="cyan"/>
              </w:rPr>
              <w:t>mycrm</w:t>
            </w:r>
            <w:proofErr w:type="spellEnd"/>
            <w:r w:rsidR="00926B75" w:rsidRPr="00E5272C">
              <w:rPr>
                <w:rFonts w:ascii="Verdana" w:hAnsi="Verdana" w:cs="Segoe UI"/>
                <w:color w:val="000000" w:themeColor="text1"/>
                <w:sz w:val="18"/>
                <w:szCs w:val="18"/>
                <w:highlight w:val="cyan"/>
              </w:rPr>
              <w:t xml:space="preserve"> / </w:t>
            </w:r>
            <w:proofErr w:type="spellStart"/>
            <w:r w:rsidR="00926B75" w:rsidRPr="00E5272C">
              <w:rPr>
                <w:rFonts w:ascii="Verdana" w:hAnsi="Verdana" w:cs="Segoe UI"/>
                <w:color w:val="000000" w:themeColor="text1"/>
                <w:sz w:val="18"/>
                <w:szCs w:val="18"/>
                <w:highlight w:val="cyan"/>
              </w:rPr>
              <w:t>cashflow</w:t>
            </w:r>
            <w:proofErr w:type="spellEnd"/>
            <w:r w:rsidR="00926B75" w:rsidRPr="00E5272C">
              <w:rPr>
                <w:rFonts w:ascii="Verdana" w:hAnsi="Verdana" w:cs="Segoe UI"/>
                <w:color w:val="000000" w:themeColor="text1"/>
                <w:sz w:val="18"/>
                <w:szCs w:val="18"/>
                <w:highlight w:val="cyan"/>
              </w:rPr>
              <w:t xml:space="preserve"> tab</w:t>
            </w:r>
          </w:p>
          <w:p w:rsidR="00AB1FCB" w:rsidRPr="00AD5760" w:rsidRDefault="00AB1FCB" w:rsidP="00165183">
            <w:pPr>
              <w:jc w:val="center"/>
              <w:rPr>
                <w:rFonts w:ascii="Verdana" w:hAnsi="Verdana" w:cs="Segoe UI"/>
                <w:bCs/>
                <w:color w:val="000000" w:themeColor="text1"/>
                <w:sz w:val="18"/>
                <w:szCs w:val="18"/>
              </w:rPr>
            </w:pPr>
          </w:p>
        </w:tc>
      </w:tr>
      <w:tr w:rsidR="00AB1FCB" w:rsidRPr="008B3F53" w:rsidTr="001E1C9E">
        <w:trPr>
          <w:trHeight w:val="1257"/>
        </w:trPr>
        <w:tc>
          <w:tcPr>
            <w:tcW w:w="3515" w:type="dxa"/>
            <w:tcBorders>
              <w:top w:val="single" w:sz="4" w:space="0" w:color="808080"/>
              <w:left w:val="single" w:sz="4" w:space="0" w:color="808080"/>
              <w:bottom w:val="single" w:sz="4" w:space="0" w:color="808080"/>
            </w:tcBorders>
            <w:shd w:val="clear" w:color="auto" w:fill="DCDFDF"/>
          </w:tcPr>
          <w:p w:rsidR="00AB1FCB" w:rsidRPr="00167773" w:rsidRDefault="00AB1FCB" w:rsidP="00165183">
            <w:pPr>
              <w:spacing w:before="60" w:after="120" w:line="23" w:lineRule="atLeast"/>
              <w:contextualSpacing/>
              <w:rPr>
                <w:rFonts w:ascii="Verdana" w:hAnsi="Verdana" w:cs="Segoe UI"/>
                <w:color w:val="000000" w:themeColor="text1"/>
                <w:sz w:val="18"/>
                <w:szCs w:val="18"/>
              </w:rPr>
            </w:pPr>
            <w:r w:rsidRPr="00167773">
              <w:rPr>
                <w:rFonts w:ascii="Verdana" w:hAnsi="Verdana" w:cs="Segoe UI"/>
                <w:color w:val="000000" w:themeColor="text1"/>
                <w:sz w:val="18"/>
                <w:szCs w:val="18"/>
              </w:rPr>
              <w:t>Comments</w:t>
            </w:r>
          </w:p>
        </w:tc>
        <w:tc>
          <w:tcPr>
            <w:tcW w:w="7175" w:type="dxa"/>
            <w:gridSpan w:val="2"/>
            <w:tcBorders>
              <w:top w:val="single" w:sz="4" w:space="0" w:color="808080"/>
              <w:left w:val="single" w:sz="4" w:space="0" w:color="808080"/>
              <w:bottom w:val="single" w:sz="4" w:space="0" w:color="808080"/>
              <w:right w:val="single" w:sz="4" w:space="0" w:color="808080"/>
            </w:tcBorders>
            <w:shd w:val="clear" w:color="auto" w:fill="auto"/>
          </w:tcPr>
          <w:p w:rsidR="00AB1FCB" w:rsidRPr="00167773" w:rsidRDefault="00AB1FCB" w:rsidP="00165183">
            <w:pPr>
              <w:spacing w:line="23" w:lineRule="atLeast"/>
              <w:rPr>
                <w:rFonts w:ascii="Verdana" w:hAnsi="Verdana" w:cs="Segoe UI"/>
                <w:color w:val="000000" w:themeColor="text1"/>
                <w:sz w:val="18"/>
                <w:szCs w:val="18"/>
              </w:rPr>
            </w:pPr>
          </w:p>
          <w:p w:rsidR="00AB1FCB" w:rsidRPr="00933342" w:rsidRDefault="00F75871" w:rsidP="00933342">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cashflow_</w:t>
            </w:r>
            <w:r w:rsidR="00933342">
              <w:rPr>
                <w:rFonts w:ascii="Menlo" w:hAnsi="Menlo" w:cs="Menlo"/>
                <w:color w:val="222222"/>
                <w:sz w:val="17"/>
                <w:szCs w:val="17"/>
                <w:shd w:val="clear" w:color="auto" w:fill="FFFFFF"/>
              </w:rPr>
              <w:t>cashflow_notes</w:t>
            </w:r>
            <w:proofErr w:type="spellEnd"/>
            <w:r>
              <w:rPr>
                <w:rFonts w:ascii="Menlo" w:hAnsi="Menlo" w:cs="Menlo"/>
                <w:color w:val="222222"/>
                <w:sz w:val="17"/>
                <w:szCs w:val="17"/>
                <w:shd w:val="clear" w:color="auto" w:fill="FFFFFF"/>
              </w:rPr>
              <w:t>}</w:t>
            </w:r>
            <w:r w:rsidR="000E62F7" w:rsidRPr="00E5272C">
              <w:rPr>
                <w:rFonts w:ascii="Verdana" w:hAnsi="Verdana" w:cs="Segoe UI Light"/>
                <w:bCs/>
                <w:color w:val="404040"/>
                <w:sz w:val="18"/>
                <w:szCs w:val="18"/>
                <w:highlight w:val="cyan"/>
              </w:rPr>
              <w:t xml:space="preserve">sourced from </w:t>
            </w:r>
            <w:proofErr w:type="spellStart"/>
            <w:r w:rsidR="000E62F7" w:rsidRPr="00E5272C">
              <w:rPr>
                <w:rFonts w:ascii="Verdana" w:hAnsi="Verdana" w:cs="Segoe UI Light"/>
                <w:bCs/>
                <w:color w:val="404040"/>
                <w:sz w:val="18"/>
                <w:szCs w:val="18"/>
                <w:highlight w:val="cyan"/>
              </w:rPr>
              <w:t>mycrm</w:t>
            </w:r>
            <w:proofErr w:type="spellEnd"/>
            <w:r w:rsidR="000E62F7" w:rsidRPr="00E5272C">
              <w:rPr>
                <w:rFonts w:ascii="Verdana" w:hAnsi="Verdana" w:cs="Segoe UI"/>
                <w:color w:val="000000" w:themeColor="text1"/>
                <w:sz w:val="18"/>
                <w:szCs w:val="18"/>
                <w:highlight w:val="cyan"/>
              </w:rPr>
              <w:t xml:space="preserve"> / </w:t>
            </w:r>
            <w:proofErr w:type="spellStart"/>
            <w:r w:rsidR="000E62F7" w:rsidRPr="00E5272C">
              <w:rPr>
                <w:rFonts w:ascii="Verdana" w:hAnsi="Verdana" w:cs="Segoe UI"/>
                <w:color w:val="000000" w:themeColor="text1"/>
                <w:sz w:val="18"/>
                <w:szCs w:val="18"/>
                <w:highlight w:val="cyan"/>
              </w:rPr>
              <w:t>cashflow</w:t>
            </w:r>
            <w:proofErr w:type="spellEnd"/>
            <w:r w:rsidR="000E62F7" w:rsidRPr="00E5272C">
              <w:rPr>
                <w:rFonts w:ascii="Verdana" w:hAnsi="Verdana" w:cs="Segoe UI"/>
                <w:color w:val="000000" w:themeColor="text1"/>
                <w:sz w:val="18"/>
                <w:szCs w:val="18"/>
                <w:highlight w:val="cyan"/>
              </w:rPr>
              <w:t xml:space="preserve"> tab</w:t>
            </w:r>
          </w:p>
        </w:tc>
      </w:tr>
    </w:tbl>
    <w:p w:rsidR="00AB1FCB" w:rsidRDefault="00AB1FCB" w:rsidP="00AB1FCB">
      <w:pPr>
        <w:pStyle w:val="BodyCopyCenter"/>
        <w:spacing w:before="60" w:after="120"/>
        <w:contextualSpacing/>
        <w:jc w:val="left"/>
        <w:rPr>
          <w:rFonts w:ascii="Verdana" w:hAnsi="Verdana" w:cs="Segoe UI"/>
          <w:color w:val="000000" w:themeColor="text1"/>
          <w:sz w:val="18"/>
          <w:szCs w:val="18"/>
        </w:rPr>
      </w:pPr>
    </w:p>
    <w:p w:rsidR="00AB1FCB" w:rsidRDefault="00AB1FCB">
      <w:pPr>
        <w:rPr>
          <w:rFonts w:ascii="Verdana" w:hAnsi="Verdana"/>
          <w:color w:val="000000" w:themeColor="text1"/>
        </w:rPr>
      </w:pPr>
    </w:p>
    <w:p w:rsidR="00AA5EC4" w:rsidRPr="008B3F53" w:rsidRDefault="00AA5EC4" w:rsidP="00AA5EC4">
      <w:pPr>
        <w:rPr>
          <w:rFonts w:ascii="Verdana" w:hAnsi="Verdana"/>
          <w:color w:val="000000" w:themeColor="text1"/>
        </w:rPr>
      </w:pPr>
    </w:p>
    <w:p w:rsidR="00487A8A" w:rsidRDefault="00487A8A" w:rsidP="00AA5EC4">
      <w:pPr>
        <w:keepNext/>
        <w:keepLines/>
        <w:spacing w:before="240" w:after="120"/>
        <w:rPr>
          <w:rFonts w:ascii="Verdana" w:hAnsi="Verdana"/>
          <w:color w:val="000000" w:themeColor="text1"/>
          <w:sz w:val="2"/>
          <w:szCs w:val="2"/>
        </w:rPr>
      </w:pPr>
    </w:p>
    <w:p w:rsidR="00487A8A" w:rsidRDefault="00487A8A" w:rsidP="00AA5EC4">
      <w:pPr>
        <w:keepNext/>
        <w:keepLines/>
        <w:spacing w:before="240" w:after="120"/>
        <w:rPr>
          <w:rFonts w:ascii="Verdana" w:hAnsi="Verdana"/>
          <w:color w:val="000000" w:themeColor="text1"/>
          <w:sz w:val="2"/>
          <w:szCs w:val="2"/>
        </w:rPr>
      </w:pPr>
    </w:p>
    <w:p w:rsidR="00487A8A" w:rsidRDefault="00487A8A" w:rsidP="00AA5EC4">
      <w:pPr>
        <w:keepNext/>
        <w:keepLines/>
        <w:spacing w:before="240" w:after="120"/>
        <w:rPr>
          <w:rFonts w:ascii="Verdana" w:hAnsi="Verdana"/>
          <w:color w:val="000000" w:themeColor="text1"/>
          <w:sz w:val="2"/>
          <w:szCs w:val="2"/>
        </w:rPr>
      </w:pPr>
    </w:p>
    <w:p w:rsidR="00487A8A" w:rsidRDefault="00487A8A" w:rsidP="00AA5EC4">
      <w:pPr>
        <w:keepNext/>
        <w:keepLines/>
        <w:spacing w:before="240" w:after="120"/>
        <w:rPr>
          <w:rFonts w:ascii="Verdana" w:hAnsi="Verdana"/>
          <w:color w:val="000000" w:themeColor="text1"/>
          <w:sz w:val="2"/>
          <w:szCs w:val="2"/>
        </w:rPr>
      </w:pPr>
    </w:p>
    <w:p w:rsidR="00487A8A" w:rsidRDefault="00487A8A" w:rsidP="00AA5EC4">
      <w:pPr>
        <w:keepNext/>
        <w:keepLines/>
        <w:spacing w:before="240" w:after="120"/>
        <w:rPr>
          <w:rFonts w:ascii="Verdana" w:hAnsi="Verdana"/>
          <w:color w:val="000000" w:themeColor="text1"/>
          <w:sz w:val="2"/>
          <w:szCs w:val="2"/>
        </w:rPr>
      </w:pPr>
    </w:p>
    <w:p w:rsidR="00487A8A" w:rsidRDefault="00487A8A" w:rsidP="00AA5EC4">
      <w:pPr>
        <w:keepNext/>
        <w:keepLines/>
        <w:spacing w:before="240" w:after="120"/>
        <w:rPr>
          <w:rFonts w:ascii="Verdana" w:hAnsi="Verdana"/>
          <w:color w:val="000000" w:themeColor="text1"/>
          <w:sz w:val="2"/>
          <w:szCs w:val="2"/>
        </w:rPr>
      </w:pPr>
    </w:p>
    <w:p w:rsidR="00487A8A" w:rsidRDefault="00487A8A" w:rsidP="00AA5EC4">
      <w:pPr>
        <w:keepNext/>
        <w:keepLines/>
        <w:spacing w:before="240" w:after="120"/>
        <w:rPr>
          <w:rFonts w:ascii="Verdana" w:hAnsi="Verdana"/>
          <w:color w:val="000000" w:themeColor="text1"/>
          <w:sz w:val="2"/>
          <w:szCs w:val="2"/>
        </w:rPr>
      </w:pPr>
    </w:p>
    <w:p w:rsidR="00487A8A" w:rsidRPr="008B3F53" w:rsidRDefault="00487A8A" w:rsidP="00AA5EC4">
      <w:pPr>
        <w:keepNext/>
        <w:keepLines/>
        <w:spacing w:before="240" w:after="120"/>
        <w:rPr>
          <w:rFonts w:ascii="Verdana" w:hAnsi="Verdana"/>
          <w:bCs/>
          <w:caps/>
          <w:color w:val="000000" w:themeColor="text1"/>
          <w:sz w:val="52"/>
          <w:szCs w:val="28"/>
        </w:rPr>
        <w:sectPr w:rsidR="00487A8A" w:rsidRPr="008B3F53" w:rsidSect="00292276">
          <w:headerReference w:type="even" r:id="rId17"/>
          <w:headerReference w:type="default" r:id="rId18"/>
          <w:footerReference w:type="even" r:id="rId19"/>
          <w:headerReference w:type="first" r:id="rId20"/>
          <w:footerReference w:type="first" r:id="rId21"/>
          <w:pgSz w:w="11906" w:h="16838"/>
          <w:pgMar w:top="760" w:right="720" w:bottom="760" w:left="720" w:header="567" w:footer="454" w:gutter="0"/>
          <w:cols w:space="720"/>
          <w:docGrid w:linePitch="360"/>
        </w:sectPr>
      </w:pPr>
    </w:p>
    <w:p w:rsidR="00487A8A" w:rsidRPr="00BE040F" w:rsidRDefault="00487A8A" w:rsidP="00616DAE">
      <w:pPr>
        <w:keepNext/>
        <w:keepLines/>
        <w:pageBreakBefore/>
        <w:spacing w:before="240" w:after="120"/>
        <w:rPr>
          <w:rFonts w:ascii="Verdana" w:hAnsi="Verdana"/>
          <w:bCs/>
          <w:color w:val="000000" w:themeColor="text1"/>
        </w:rPr>
      </w:pPr>
      <w:r w:rsidRPr="00BE040F">
        <w:rPr>
          <w:rFonts w:ascii="Verdana" w:hAnsi="Verdana"/>
          <w:bCs/>
          <w:caps/>
          <w:color w:val="000000" w:themeColor="text1"/>
        </w:rPr>
        <w:lastRenderedPageBreak/>
        <w:t>Assets &amp; Liabilities</w:t>
      </w:r>
    </w:p>
    <w:p w:rsidR="002C7E30" w:rsidRPr="008B3F53" w:rsidRDefault="002C7E30" w:rsidP="002C7E30">
      <w:pPr>
        <w:pStyle w:val="BodyCopyCenter"/>
        <w:spacing w:before="60" w:after="120"/>
        <w:contextualSpacing/>
        <w:jc w:val="left"/>
        <w:rPr>
          <w:rFonts w:ascii="Verdana" w:hAnsi="Verdana" w:cs="Segoe UI"/>
          <w:color w:val="000000" w:themeColor="text1"/>
        </w:rPr>
      </w:pPr>
      <w:r w:rsidRPr="00AA34BF">
        <w:rPr>
          <w:rFonts w:ascii="Verdana" w:hAnsi="Verdana" w:cs="Segoe UI"/>
          <w:color w:val="000000" w:themeColor="text1"/>
          <w:sz w:val="18"/>
          <w:szCs w:val="18"/>
        </w:rPr>
        <w:t>Not in Scope / Not Disclosed / None / See attached statements / Section Not Applicable because:</w:t>
      </w:r>
      <w:r w:rsidRPr="008B3F53">
        <w:rPr>
          <w:rFonts w:ascii="Verdana" w:hAnsi="Verdana" w:cs="Segoe UI"/>
          <w:color w:val="000000" w:themeColor="text1"/>
          <w:sz w:val="18"/>
          <w:szCs w:val="18"/>
        </w:rPr>
        <w:t xml:space="preserve">  </w:t>
      </w:r>
    </w:p>
    <w:tbl>
      <w:tblPr>
        <w:tblW w:w="15480" w:type="dxa"/>
        <w:tblInd w:w="108" w:type="dxa"/>
        <w:tblLayout w:type="fixed"/>
        <w:tblLook w:val="0000"/>
      </w:tblPr>
      <w:tblGrid>
        <w:gridCol w:w="3539"/>
        <w:gridCol w:w="2982"/>
        <w:gridCol w:w="1134"/>
        <w:gridCol w:w="1984"/>
        <w:gridCol w:w="1889"/>
        <w:gridCol w:w="2008"/>
        <w:gridCol w:w="1944"/>
      </w:tblGrid>
      <w:tr w:rsidR="00487A8A" w:rsidRPr="00487A8A" w:rsidTr="00B31EB1">
        <w:trPr>
          <w:trHeight w:val="284"/>
        </w:trPr>
        <w:tc>
          <w:tcPr>
            <w:tcW w:w="3539" w:type="dxa"/>
            <w:tcBorders>
              <w:top w:val="single" w:sz="4" w:space="0" w:color="808080"/>
              <w:left w:val="single" w:sz="4" w:space="0" w:color="808080"/>
              <w:bottom w:val="single" w:sz="4" w:space="0" w:color="808080"/>
            </w:tcBorders>
            <w:shd w:val="clear" w:color="auto" w:fill="9BB4D2"/>
            <w:vAlign w:val="center"/>
          </w:tcPr>
          <w:p w:rsidR="00487A8A" w:rsidRPr="00A536C0" w:rsidRDefault="00B31EB1" w:rsidP="00B31EB1">
            <w:pPr>
              <w:spacing w:before="60" w:after="120" w:line="276" w:lineRule="auto"/>
              <w:contextualSpacing/>
              <w:rPr>
                <w:rFonts w:ascii="Verdana" w:hAnsi="Verdana" w:cs="Segoe UI"/>
                <w:b/>
                <w:color w:val="000000" w:themeColor="text1"/>
                <w:sz w:val="16"/>
                <w:szCs w:val="16"/>
              </w:rPr>
            </w:pPr>
            <w:r w:rsidRPr="00A536C0">
              <w:rPr>
                <w:rFonts w:ascii="Verdana" w:hAnsi="Verdana" w:cs="Segoe UI"/>
                <w:b/>
                <w:color w:val="000000" w:themeColor="text1"/>
                <w:sz w:val="16"/>
                <w:szCs w:val="16"/>
              </w:rPr>
              <w:t>Lifestyle Assets</w:t>
            </w:r>
          </w:p>
        </w:tc>
        <w:tc>
          <w:tcPr>
            <w:tcW w:w="2982" w:type="dxa"/>
            <w:tcBorders>
              <w:top w:val="single" w:sz="4" w:space="0" w:color="808080"/>
              <w:left w:val="single" w:sz="4" w:space="0" w:color="808080"/>
              <w:bottom w:val="single" w:sz="4" w:space="0" w:color="808080"/>
            </w:tcBorders>
            <w:shd w:val="clear" w:color="auto" w:fill="9BB4D2"/>
            <w:vAlign w:val="center"/>
          </w:tcPr>
          <w:p w:rsidR="00487A8A" w:rsidRPr="00A536C0" w:rsidRDefault="00487A8A" w:rsidP="00AB14FD">
            <w:pPr>
              <w:spacing w:before="60" w:after="120" w:line="276" w:lineRule="auto"/>
              <w:contextualSpacing/>
              <w:jc w:val="center"/>
              <w:rPr>
                <w:rFonts w:ascii="Verdana" w:hAnsi="Verdana" w:cs="Segoe UI"/>
                <w:b/>
                <w:color w:val="000000" w:themeColor="text1"/>
                <w:sz w:val="16"/>
                <w:szCs w:val="16"/>
              </w:rPr>
            </w:pPr>
            <w:r w:rsidRPr="00A536C0">
              <w:rPr>
                <w:rFonts w:ascii="Verdana" w:hAnsi="Verdana" w:cs="Segoe UI"/>
                <w:b/>
                <w:color w:val="000000" w:themeColor="text1"/>
                <w:sz w:val="16"/>
                <w:szCs w:val="16"/>
              </w:rPr>
              <w:t>Owner</w:t>
            </w:r>
          </w:p>
        </w:tc>
        <w:tc>
          <w:tcPr>
            <w:tcW w:w="1134" w:type="dxa"/>
            <w:tcBorders>
              <w:top w:val="single" w:sz="4" w:space="0" w:color="808080"/>
              <w:left w:val="single" w:sz="4" w:space="0" w:color="808080"/>
              <w:bottom w:val="single" w:sz="4" w:space="0" w:color="808080"/>
              <w:right w:val="single" w:sz="4" w:space="0" w:color="808080"/>
            </w:tcBorders>
            <w:shd w:val="clear" w:color="auto" w:fill="9BB4D2"/>
          </w:tcPr>
          <w:p w:rsidR="00487A8A" w:rsidRPr="00A536C0" w:rsidRDefault="00487A8A" w:rsidP="00AB14FD">
            <w:pPr>
              <w:spacing w:before="60" w:after="120" w:line="276" w:lineRule="auto"/>
              <w:contextualSpacing/>
              <w:jc w:val="center"/>
              <w:rPr>
                <w:rFonts w:ascii="Verdana" w:hAnsi="Verdana" w:cs="Segoe UI"/>
                <w:b/>
                <w:color w:val="000000" w:themeColor="text1"/>
                <w:sz w:val="16"/>
                <w:szCs w:val="16"/>
              </w:rPr>
            </w:pPr>
            <w:r w:rsidRPr="00A536C0">
              <w:rPr>
                <w:rFonts w:ascii="Verdana" w:hAnsi="Verdana" w:cs="Segoe UI"/>
                <w:b/>
                <w:color w:val="000000" w:themeColor="text1"/>
                <w:sz w:val="16"/>
                <w:szCs w:val="16"/>
              </w:rPr>
              <w:t>Split %</w:t>
            </w:r>
          </w:p>
        </w:tc>
        <w:tc>
          <w:tcPr>
            <w:tcW w:w="1984" w:type="dxa"/>
            <w:tcBorders>
              <w:top w:val="single" w:sz="4" w:space="0" w:color="808080"/>
              <w:left w:val="single" w:sz="4" w:space="0" w:color="808080"/>
              <w:bottom w:val="single" w:sz="4" w:space="0" w:color="808080"/>
            </w:tcBorders>
            <w:shd w:val="clear" w:color="auto" w:fill="9BB4D2"/>
            <w:vAlign w:val="center"/>
          </w:tcPr>
          <w:p w:rsidR="00487A8A" w:rsidRPr="00A536C0" w:rsidRDefault="00487A8A" w:rsidP="00AB14FD">
            <w:pPr>
              <w:spacing w:before="60" w:after="120" w:line="276" w:lineRule="auto"/>
              <w:contextualSpacing/>
              <w:jc w:val="center"/>
              <w:rPr>
                <w:rFonts w:ascii="Verdana" w:hAnsi="Verdana" w:cs="Segoe UI"/>
                <w:b/>
                <w:color w:val="000000" w:themeColor="text1"/>
                <w:sz w:val="16"/>
                <w:szCs w:val="16"/>
              </w:rPr>
            </w:pPr>
            <w:r w:rsidRPr="00A536C0">
              <w:rPr>
                <w:rFonts w:ascii="Verdana" w:hAnsi="Verdana" w:cs="Segoe UI"/>
                <w:b/>
                <w:color w:val="000000" w:themeColor="text1"/>
                <w:sz w:val="16"/>
                <w:szCs w:val="16"/>
              </w:rPr>
              <w:t>Current Vale</w:t>
            </w:r>
          </w:p>
        </w:tc>
        <w:tc>
          <w:tcPr>
            <w:tcW w:w="1889" w:type="dxa"/>
            <w:tcBorders>
              <w:top w:val="single" w:sz="4" w:space="0" w:color="808080"/>
              <w:left w:val="single" w:sz="4" w:space="0" w:color="808080"/>
              <w:bottom w:val="single" w:sz="4" w:space="0" w:color="808080"/>
            </w:tcBorders>
            <w:shd w:val="clear" w:color="auto" w:fill="9BB4D2"/>
            <w:vAlign w:val="center"/>
          </w:tcPr>
          <w:p w:rsidR="00487A8A" w:rsidRPr="00A536C0" w:rsidRDefault="00487A8A" w:rsidP="00AB14FD">
            <w:pPr>
              <w:spacing w:before="60" w:after="120" w:line="276" w:lineRule="auto"/>
              <w:contextualSpacing/>
              <w:jc w:val="center"/>
              <w:rPr>
                <w:rFonts w:ascii="Verdana" w:hAnsi="Verdana" w:cs="Segoe UI"/>
                <w:b/>
                <w:color w:val="000000" w:themeColor="text1"/>
                <w:sz w:val="16"/>
                <w:szCs w:val="16"/>
              </w:rPr>
            </w:pPr>
            <w:r w:rsidRPr="00A536C0">
              <w:rPr>
                <w:rFonts w:ascii="Verdana" w:hAnsi="Verdana" w:cs="Segoe UI"/>
                <w:b/>
                <w:color w:val="000000" w:themeColor="text1"/>
                <w:sz w:val="16"/>
                <w:szCs w:val="16"/>
              </w:rPr>
              <w:t>Purchase Price</w:t>
            </w:r>
          </w:p>
        </w:tc>
        <w:tc>
          <w:tcPr>
            <w:tcW w:w="2008" w:type="dxa"/>
            <w:tcBorders>
              <w:top w:val="single" w:sz="4" w:space="0" w:color="808080"/>
              <w:left w:val="single" w:sz="4" w:space="0" w:color="808080"/>
              <w:bottom w:val="single" w:sz="4" w:space="0" w:color="808080"/>
              <w:right w:val="single" w:sz="4" w:space="0" w:color="808080"/>
            </w:tcBorders>
            <w:shd w:val="clear" w:color="auto" w:fill="9BB4D2"/>
            <w:vAlign w:val="center"/>
          </w:tcPr>
          <w:p w:rsidR="00487A8A" w:rsidRPr="00A536C0" w:rsidRDefault="00487A8A" w:rsidP="00AB14FD">
            <w:pPr>
              <w:spacing w:before="60" w:after="120" w:line="276" w:lineRule="auto"/>
              <w:contextualSpacing/>
              <w:jc w:val="center"/>
              <w:rPr>
                <w:rFonts w:ascii="Verdana" w:hAnsi="Verdana" w:cs="Segoe UI"/>
                <w:b/>
                <w:color w:val="000000" w:themeColor="text1"/>
                <w:sz w:val="16"/>
                <w:szCs w:val="16"/>
              </w:rPr>
            </w:pPr>
            <w:r w:rsidRPr="00A536C0">
              <w:rPr>
                <w:rFonts w:ascii="Verdana" w:hAnsi="Verdana" w:cs="Segoe UI"/>
                <w:b/>
                <w:color w:val="000000" w:themeColor="text1"/>
                <w:sz w:val="16"/>
                <w:szCs w:val="16"/>
              </w:rPr>
              <w:t>Purchase Date</w:t>
            </w:r>
          </w:p>
        </w:tc>
        <w:tc>
          <w:tcPr>
            <w:tcW w:w="1944" w:type="dxa"/>
            <w:tcBorders>
              <w:top w:val="single" w:sz="4" w:space="0" w:color="808080"/>
              <w:left w:val="single" w:sz="4" w:space="0" w:color="808080"/>
              <w:bottom w:val="single" w:sz="4" w:space="0" w:color="808080"/>
              <w:right w:val="single" w:sz="4" w:space="0" w:color="808080"/>
            </w:tcBorders>
            <w:shd w:val="clear" w:color="auto" w:fill="9BB4D2"/>
          </w:tcPr>
          <w:p w:rsidR="00487A8A" w:rsidRPr="00A536C0" w:rsidRDefault="00487A8A" w:rsidP="00AB14FD">
            <w:pPr>
              <w:spacing w:before="60" w:after="120" w:line="276" w:lineRule="auto"/>
              <w:contextualSpacing/>
              <w:jc w:val="center"/>
              <w:rPr>
                <w:rFonts w:ascii="Verdana" w:hAnsi="Verdana" w:cs="Segoe UI"/>
                <w:b/>
                <w:color w:val="000000" w:themeColor="text1"/>
                <w:sz w:val="16"/>
                <w:szCs w:val="16"/>
              </w:rPr>
            </w:pPr>
            <w:r w:rsidRPr="00A536C0">
              <w:rPr>
                <w:rFonts w:ascii="Verdana" w:hAnsi="Verdana" w:cs="Segoe UI"/>
                <w:b/>
                <w:color w:val="000000" w:themeColor="text1"/>
                <w:sz w:val="16"/>
                <w:szCs w:val="16"/>
              </w:rPr>
              <w:t>Linked to loan</w:t>
            </w:r>
          </w:p>
        </w:tc>
      </w:tr>
      <w:tr w:rsidR="00DB7F62" w:rsidRPr="00487A8A" w:rsidTr="00165183">
        <w:trPr>
          <w:trHeight w:val="340"/>
        </w:trPr>
        <w:tc>
          <w:tcPr>
            <w:tcW w:w="3539" w:type="dxa"/>
            <w:tcBorders>
              <w:top w:val="single" w:sz="4" w:space="0" w:color="808080"/>
              <w:left w:val="single" w:sz="4" w:space="0" w:color="808080"/>
              <w:bottom w:val="single" w:sz="4" w:space="0" w:color="808080"/>
            </w:tcBorders>
            <w:shd w:val="clear" w:color="auto" w:fill="DCDFDF"/>
            <w:vAlign w:val="center"/>
          </w:tcPr>
          <w:p w:rsidR="00DB7F62"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lifestlye_assets_1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982" w:type="dxa"/>
            <w:tcBorders>
              <w:top w:val="single" w:sz="4" w:space="0" w:color="808080"/>
              <w:left w:val="single" w:sz="4" w:space="0" w:color="808080"/>
              <w:bottom w:val="single" w:sz="4" w:space="0" w:color="808080"/>
            </w:tcBorders>
            <w:shd w:val="clear" w:color="auto" w:fill="auto"/>
          </w:tcPr>
          <w:p w:rsidR="00DB7F62"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la_value_1_client_1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134" w:type="dxa"/>
            <w:tcBorders>
              <w:top w:val="single" w:sz="4" w:space="0" w:color="808080"/>
              <w:left w:val="single" w:sz="4" w:space="0" w:color="808080"/>
              <w:bottom w:val="single" w:sz="4" w:space="0" w:color="808080"/>
              <w:right w:val="single" w:sz="4" w:space="0" w:color="808080"/>
            </w:tcBorders>
          </w:tcPr>
          <w:p w:rsidR="00DB7F62" w:rsidRPr="00A536C0" w:rsidRDefault="00DB7F62" w:rsidP="00DB7F62">
            <w:pPr>
              <w:snapToGrid w:val="0"/>
              <w:spacing w:before="60" w:after="120" w:line="276" w:lineRule="auto"/>
              <w:contextualSpacing/>
              <w:jc w:val="center"/>
              <w:rPr>
                <w:rFonts w:ascii="Verdana" w:hAnsi="Verdana" w:cs="Segoe UI"/>
                <w:color w:val="000000" w:themeColor="text1"/>
                <w:sz w:val="16"/>
                <w:szCs w:val="16"/>
              </w:rPr>
            </w:pPr>
          </w:p>
        </w:tc>
        <w:tc>
          <w:tcPr>
            <w:tcW w:w="1984" w:type="dxa"/>
            <w:tcBorders>
              <w:top w:val="single" w:sz="4" w:space="0" w:color="808080"/>
              <w:left w:val="single" w:sz="4" w:space="0" w:color="808080"/>
              <w:bottom w:val="single" w:sz="4" w:space="0" w:color="808080"/>
            </w:tcBorders>
            <w:shd w:val="clear" w:color="auto" w:fill="auto"/>
          </w:tcPr>
          <w:p w:rsidR="00DB7F62" w:rsidRPr="00DC1D79" w:rsidRDefault="00C6237A" w:rsidP="00DC1D79">
            <w:r>
              <w:rPr>
                <w:rFonts w:ascii="Verdana" w:hAnsi="Verdana" w:cs="Segoe UI Light"/>
                <w:bCs/>
                <w:color w:val="404040"/>
                <w:sz w:val="16"/>
                <w:szCs w:val="16"/>
                <w:highlight w:val="cyan"/>
              </w:rPr>
              <w:t>${assets_</w:t>
            </w:r>
            <w:r w:rsidR="006141B6">
              <w:rPr>
                <w:rFonts w:ascii="Menlo" w:hAnsi="Menlo" w:cs="Menlo"/>
                <w:color w:val="222222"/>
                <w:sz w:val="17"/>
                <w:szCs w:val="17"/>
                <w:shd w:val="clear" w:color="auto" w:fill="FFFFFF"/>
              </w:rPr>
              <w:t>la_value_1_client_2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889" w:type="dxa"/>
            <w:tcBorders>
              <w:top w:val="single" w:sz="4" w:space="0" w:color="808080"/>
              <w:left w:val="single" w:sz="4" w:space="0" w:color="808080"/>
              <w:bottom w:val="single" w:sz="4" w:space="0" w:color="808080"/>
            </w:tcBorders>
            <w:shd w:val="clear" w:color="auto" w:fill="auto"/>
          </w:tcPr>
          <w:p w:rsidR="00DB7F62"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la_purchase_price_1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008" w:type="dxa"/>
            <w:tcBorders>
              <w:top w:val="single" w:sz="4" w:space="0" w:color="808080"/>
              <w:left w:val="single" w:sz="4" w:space="0" w:color="808080"/>
              <w:bottom w:val="single" w:sz="4" w:space="0" w:color="808080"/>
              <w:right w:val="single" w:sz="4" w:space="0" w:color="808080"/>
            </w:tcBorders>
            <w:shd w:val="clear" w:color="auto" w:fill="auto"/>
          </w:tcPr>
          <w:p w:rsidR="00DB7F62"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la_purchase_date_1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944" w:type="dxa"/>
            <w:tcBorders>
              <w:top w:val="single" w:sz="4" w:space="0" w:color="808080"/>
              <w:left w:val="single" w:sz="4" w:space="0" w:color="808080"/>
              <w:bottom w:val="single" w:sz="4" w:space="0" w:color="808080"/>
              <w:right w:val="single" w:sz="4" w:space="0" w:color="808080"/>
            </w:tcBorders>
          </w:tcPr>
          <w:p w:rsidR="00DB7F62"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la_linked_to_loan_1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487A8A" w:rsidTr="00165183">
        <w:trPr>
          <w:trHeight w:val="340"/>
        </w:trPr>
        <w:tc>
          <w:tcPr>
            <w:tcW w:w="3539" w:type="dxa"/>
            <w:tcBorders>
              <w:top w:val="single" w:sz="4" w:space="0" w:color="808080"/>
              <w:left w:val="single" w:sz="4" w:space="0" w:color="808080"/>
              <w:bottom w:val="single" w:sz="4" w:space="0" w:color="808080"/>
            </w:tcBorders>
            <w:shd w:val="clear" w:color="auto" w:fill="DCDFDF"/>
            <w:vAlign w:val="center"/>
          </w:tcPr>
          <w:p w:rsidR="000E62F7"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lifestlye_assets_2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982" w:type="dxa"/>
            <w:tcBorders>
              <w:top w:val="single" w:sz="4" w:space="0" w:color="808080"/>
              <w:left w:val="single" w:sz="4" w:space="0" w:color="808080"/>
              <w:bottom w:val="single" w:sz="4" w:space="0" w:color="808080"/>
            </w:tcBorders>
            <w:shd w:val="clear" w:color="auto" w:fill="auto"/>
          </w:tcPr>
          <w:p w:rsidR="000E62F7"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la_value_2_client_1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134" w:type="dxa"/>
            <w:tcBorders>
              <w:top w:val="single" w:sz="4" w:space="0" w:color="808080"/>
              <w:left w:val="single" w:sz="4" w:space="0" w:color="808080"/>
              <w:bottom w:val="single" w:sz="4" w:space="0" w:color="808080"/>
              <w:right w:val="single" w:sz="4" w:space="0" w:color="808080"/>
            </w:tcBorders>
          </w:tcPr>
          <w:p w:rsidR="000E62F7" w:rsidRPr="00A536C0" w:rsidRDefault="000E62F7" w:rsidP="000E62F7">
            <w:pPr>
              <w:snapToGrid w:val="0"/>
              <w:spacing w:before="60" w:after="120" w:line="276" w:lineRule="auto"/>
              <w:contextualSpacing/>
              <w:jc w:val="center"/>
              <w:rPr>
                <w:rFonts w:ascii="Verdana" w:hAnsi="Verdana" w:cs="Segoe UI"/>
                <w:color w:val="000000" w:themeColor="text1"/>
                <w:sz w:val="16"/>
                <w:szCs w:val="16"/>
              </w:rPr>
            </w:pPr>
          </w:p>
        </w:tc>
        <w:tc>
          <w:tcPr>
            <w:tcW w:w="1984"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la_value_2_client_2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889"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la_purchase_price_2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008" w:type="dxa"/>
            <w:tcBorders>
              <w:top w:val="single" w:sz="4" w:space="0" w:color="808080"/>
              <w:left w:val="single" w:sz="4" w:space="0" w:color="808080"/>
              <w:bottom w:val="single" w:sz="4" w:space="0" w:color="808080"/>
              <w:right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la_purchase_date_2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944" w:type="dxa"/>
            <w:tcBorders>
              <w:top w:val="single" w:sz="4" w:space="0" w:color="808080"/>
              <w:left w:val="single" w:sz="4" w:space="0" w:color="808080"/>
              <w:bottom w:val="single" w:sz="4" w:space="0" w:color="808080"/>
              <w:right w:val="single" w:sz="4" w:space="0" w:color="808080"/>
            </w:tcBorders>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la_linked_to_loan_2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487A8A" w:rsidTr="00165183">
        <w:trPr>
          <w:trHeight w:val="340"/>
        </w:trPr>
        <w:tc>
          <w:tcPr>
            <w:tcW w:w="3539" w:type="dxa"/>
            <w:tcBorders>
              <w:top w:val="single" w:sz="4" w:space="0" w:color="808080"/>
              <w:left w:val="single" w:sz="4" w:space="0" w:color="808080"/>
              <w:bottom w:val="single" w:sz="4" w:space="0" w:color="808080"/>
            </w:tcBorders>
            <w:shd w:val="clear" w:color="auto" w:fill="DCDFDF"/>
            <w:vAlign w:val="center"/>
          </w:tcPr>
          <w:p w:rsidR="000E62F7"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lifestlye_assets_3</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982" w:type="dxa"/>
            <w:tcBorders>
              <w:top w:val="single" w:sz="4" w:space="0" w:color="808080"/>
              <w:left w:val="single" w:sz="4" w:space="0" w:color="808080"/>
              <w:bottom w:val="single" w:sz="4" w:space="0" w:color="808080"/>
            </w:tcBorders>
            <w:shd w:val="clear" w:color="auto" w:fill="auto"/>
          </w:tcPr>
          <w:p w:rsidR="000E62F7"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la_value_3_client_1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134" w:type="dxa"/>
            <w:tcBorders>
              <w:top w:val="single" w:sz="4" w:space="0" w:color="808080"/>
              <w:left w:val="single" w:sz="4" w:space="0" w:color="808080"/>
              <w:bottom w:val="single" w:sz="4" w:space="0" w:color="808080"/>
              <w:right w:val="single" w:sz="4" w:space="0" w:color="808080"/>
            </w:tcBorders>
          </w:tcPr>
          <w:p w:rsidR="000E62F7" w:rsidRPr="00A536C0" w:rsidRDefault="000E62F7" w:rsidP="000E62F7">
            <w:pPr>
              <w:snapToGrid w:val="0"/>
              <w:spacing w:before="60" w:after="120" w:line="276" w:lineRule="auto"/>
              <w:contextualSpacing/>
              <w:jc w:val="center"/>
              <w:rPr>
                <w:rFonts w:ascii="Verdana" w:hAnsi="Verdana" w:cs="Segoe UI"/>
                <w:color w:val="000000" w:themeColor="text1"/>
                <w:sz w:val="16"/>
                <w:szCs w:val="16"/>
              </w:rPr>
            </w:pPr>
          </w:p>
        </w:tc>
        <w:tc>
          <w:tcPr>
            <w:tcW w:w="1984"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la_value_3_client_2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889"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la_purchase_price_3</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008" w:type="dxa"/>
            <w:tcBorders>
              <w:top w:val="single" w:sz="4" w:space="0" w:color="808080"/>
              <w:left w:val="single" w:sz="4" w:space="0" w:color="808080"/>
              <w:bottom w:val="single" w:sz="4" w:space="0" w:color="808080"/>
              <w:right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la_purchase_date_3</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944" w:type="dxa"/>
            <w:tcBorders>
              <w:top w:val="single" w:sz="4" w:space="0" w:color="808080"/>
              <w:left w:val="single" w:sz="4" w:space="0" w:color="808080"/>
              <w:bottom w:val="single" w:sz="4" w:space="0" w:color="808080"/>
              <w:right w:val="single" w:sz="4" w:space="0" w:color="808080"/>
            </w:tcBorders>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la_linked_to_loan_3</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487A8A" w:rsidTr="00165183">
        <w:trPr>
          <w:trHeight w:val="340"/>
        </w:trPr>
        <w:tc>
          <w:tcPr>
            <w:tcW w:w="3539" w:type="dxa"/>
            <w:tcBorders>
              <w:top w:val="single" w:sz="4" w:space="0" w:color="808080"/>
              <w:left w:val="single" w:sz="4" w:space="0" w:color="808080"/>
              <w:bottom w:val="single" w:sz="4" w:space="0" w:color="808080"/>
            </w:tcBorders>
            <w:shd w:val="clear" w:color="auto" w:fill="DCDFDF"/>
            <w:vAlign w:val="center"/>
          </w:tcPr>
          <w:p w:rsidR="000E62F7"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lifestlye_assets_4</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982" w:type="dxa"/>
            <w:tcBorders>
              <w:top w:val="single" w:sz="4" w:space="0" w:color="808080"/>
              <w:left w:val="single" w:sz="4" w:space="0" w:color="808080"/>
              <w:bottom w:val="single" w:sz="4" w:space="0" w:color="808080"/>
            </w:tcBorders>
            <w:shd w:val="clear" w:color="auto" w:fill="auto"/>
          </w:tcPr>
          <w:p w:rsidR="000E62F7"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la_value_4_client_1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134" w:type="dxa"/>
            <w:tcBorders>
              <w:top w:val="single" w:sz="4" w:space="0" w:color="808080"/>
              <w:left w:val="single" w:sz="4" w:space="0" w:color="808080"/>
              <w:bottom w:val="single" w:sz="4" w:space="0" w:color="808080"/>
              <w:right w:val="single" w:sz="4" w:space="0" w:color="808080"/>
            </w:tcBorders>
          </w:tcPr>
          <w:p w:rsidR="000E62F7" w:rsidRPr="00A536C0" w:rsidRDefault="000E62F7" w:rsidP="000E62F7">
            <w:pPr>
              <w:snapToGrid w:val="0"/>
              <w:spacing w:before="60" w:after="120" w:line="276" w:lineRule="auto"/>
              <w:contextualSpacing/>
              <w:jc w:val="center"/>
              <w:rPr>
                <w:rFonts w:ascii="Verdana" w:hAnsi="Verdana" w:cs="Segoe UI"/>
                <w:color w:val="000000" w:themeColor="text1"/>
                <w:sz w:val="16"/>
                <w:szCs w:val="16"/>
              </w:rPr>
            </w:pPr>
          </w:p>
        </w:tc>
        <w:tc>
          <w:tcPr>
            <w:tcW w:w="1984"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la_value_4_client_2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889"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la_purchase_price_4</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008" w:type="dxa"/>
            <w:tcBorders>
              <w:top w:val="single" w:sz="4" w:space="0" w:color="808080"/>
              <w:left w:val="single" w:sz="4" w:space="0" w:color="808080"/>
              <w:bottom w:val="single" w:sz="4" w:space="0" w:color="808080"/>
              <w:right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la_purchase_date_4</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944" w:type="dxa"/>
            <w:tcBorders>
              <w:top w:val="single" w:sz="4" w:space="0" w:color="808080"/>
              <w:left w:val="single" w:sz="4" w:space="0" w:color="808080"/>
              <w:bottom w:val="single" w:sz="4" w:space="0" w:color="808080"/>
              <w:right w:val="single" w:sz="4" w:space="0" w:color="808080"/>
            </w:tcBorders>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la_linked_to_loan_4</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487A8A" w:rsidTr="00165183">
        <w:trPr>
          <w:trHeight w:val="340"/>
        </w:trPr>
        <w:tc>
          <w:tcPr>
            <w:tcW w:w="3539" w:type="dxa"/>
            <w:tcBorders>
              <w:top w:val="single" w:sz="4" w:space="0" w:color="808080"/>
              <w:left w:val="single" w:sz="4" w:space="0" w:color="808080"/>
              <w:bottom w:val="single" w:sz="4" w:space="0" w:color="808080"/>
            </w:tcBorders>
            <w:shd w:val="clear" w:color="auto" w:fill="DCDFDF"/>
            <w:vAlign w:val="center"/>
          </w:tcPr>
          <w:p w:rsidR="000E62F7"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lifestlye_assets_5</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982" w:type="dxa"/>
            <w:tcBorders>
              <w:top w:val="single" w:sz="4" w:space="0" w:color="808080"/>
              <w:left w:val="single" w:sz="4" w:space="0" w:color="808080"/>
              <w:bottom w:val="single" w:sz="4" w:space="0" w:color="808080"/>
            </w:tcBorders>
            <w:shd w:val="clear" w:color="auto" w:fill="auto"/>
          </w:tcPr>
          <w:p w:rsidR="000E62F7"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la_value_5_client_1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134" w:type="dxa"/>
            <w:tcBorders>
              <w:top w:val="single" w:sz="4" w:space="0" w:color="808080"/>
              <w:left w:val="single" w:sz="4" w:space="0" w:color="808080"/>
              <w:bottom w:val="single" w:sz="4" w:space="0" w:color="808080"/>
              <w:right w:val="single" w:sz="4" w:space="0" w:color="808080"/>
            </w:tcBorders>
          </w:tcPr>
          <w:p w:rsidR="000E62F7" w:rsidRPr="00A536C0" w:rsidRDefault="000E62F7" w:rsidP="000E62F7">
            <w:pPr>
              <w:snapToGrid w:val="0"/>
              <w:spacing w:before="60" w:after="120" w:line="276" w:lineRule="auto"/>
              <w:contextualSpacing/>
              <w:jc w:val="center"/>
              <w:rPr>
                <w:rFonts w:ascii="Verdana" w:hAnsi="Verdana" w:cs="Segoe UI"/>
                <w:color w:val="000000" w:themeColor="text1"/>
                <w:sz w:val="16"/>
                <w:szCs w:val="16"/>
              </w:rPr>
            </w:pPr>
          </w:p>
        </w:tc>
        <w:tc>
          <w:tcPr>
            <w:tcW w:w="1984"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la_value_5_client_2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889"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la_purchase_price_5</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008" w:type="dxa"/>
            <w:tcBorders>
              <w:top w:val="single" w:sz="4" w:space="0" w:color="808080"/>
              <w:left w:val="single" w:sz="4" w:space="0" w:color="808080"/>
              <w:bottom w:val="single" w:sz="4" w:space="0" w:color="808080"/>
              <w:right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la_purchase_date_5</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944" w:type="dxa"/>
            <w:tcBorders>
              <w:top w:val="single" w:sz="4" w:space="0" w:color="808080"/>
              <w:left w:val="single" w:sz="4" w:space="0" w:color="808080"/>
              <w:bottom w:val="single" w:sz="4" w:space="0" w:color="808080"/>
              <w:right w:val="single" w:sz="4" w:space="0" w:color="808080"/>
            </w:tcBorders>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la_linked_to_loan_5</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487A8A" w:rsidTr="00165183">
        <w:trPr>
          <w:trHeight w:val="340"/>
        </w:trPr>
        <w:tc>
          <w:tcPr>
            <w:tcW w:w="3539" w:type="dxa"/>
            <w:tcBorders>
              <w:top w:val="single" w:sz="4" w:space="0" w:color="808080"/>
              <w:left w:val="single" w:sz="4" w:space="0" w:color="808080"/>
              <w:bottom w:val="single" w:sz="4" w:space="0" w:color="808080"/>
            </w:tcBorders>
            <w:shd w:val="clear" w:color="auto" w:fill="DCDFDF"/>
            <w:vAlign w:val="center"/>
          </w:tcPr>
          <w:p w:rsidR="000E62F7"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lifestlye_assets_6</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982" w:type="dxa"/>
            <w:tcBorders>
              <w:top w:val="single" w:sz="4" w:space="0" w:color="808080"/>
              <w:left w:val="single" w:sz="4" w:space="0" w:color="808080"/>
              <w:bottom w:val="single" w:sz="4" w:space="0" w:color="808080"/>
            </w:tcBorders>
            <w:shd w:val="clear" w:color="auto" w:fill="auto"/>
          </w:tcPr>
          <w:p w:rsidR="000E62F7"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la_value_6_client_1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134" w:type="dxa"/>
            <w:tcBorders>
              <w:top w:val="single" w:sz="4" w:space="0" w:color="808080"/>
              <w:left w:val="single" w:sz="4" w:space="0" w:color="808080"/>
              <w:bottom w:val="single" w:sz="4" w:space="0" w:color="808080"/>
              <w:right w:val="single" w:sz="4" w:space="0" w:color="808080"/>
            </w:tcBorders>
          </w:tcPr>
          <w:p w:rsidR="000E62F7" w:rsidRPr="00A536C0" w:rsidRDefault="000E62F7" w:rsidP="000E62F7">
            <w:pPr>
              <w:snapToGrid w:val="0"/>
              <w:spacing w:before="60" w:after="120" w:line="276" w:lineRule="auto"/>
              <w:contextualSpacing/>
              <w:jc w:val="center"/>
              <w:rPr>
                <w:rFonts w:ascii="Verdana" w:hAnsi="Verdana" w:cs="Segoe UI"/>
                <w:color w:val="000000" w:themeColor="text1"/>
                <w:sz w:val="16"/>
                <w:szCs w:val="16"/>
              </w:rPr>
            </w:pPr>
          </w:p>
        </w:tc>
        <w:tc>
          <w:tcPr>
            <w:tcW w:w="1984"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la_value_6_client_2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889"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la_purchase_price_6</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008" w:type="dxa"/>
            <w:tcBorders>
              <w:top w:val="single" w:sz="4" w:space="0" w:color="808080"/>
              <w:left w:val="single" w:sz="4" w:space="0" w:color="808080"/>
              <w:bottom w:val="single" w:sz="4" w:space="0" w:color="808080"/>
              <w:right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la_purchase_date_6</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944" w:type="dxa"/>
            <w:tcBorders>
              <w:top w:val="single" w:sz="4" w:space="0" w:color="808080"/>
              <w:left w:val="single" w:sz="4" w:space="0" w:color="808080"/>
              <w:bottom w:val="single" w:sz="4" w:space="0" w:color="808080"/>
              <w:right w:val="single" w:sz="4" w:space="0" w:color="808080"/>
            </w:tcBorders>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la_linked_to_loan_6</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487A8A" w:rsidTr="00165183">
        <w:trPr>
          <w:trHeight w:val="340"/>
        </w:trPr>
        <w:tc>
          <w:tcPr>
            <w:tcW w:w="3539" w:type="dxa"/>
            <w:tcBorders>
              <w:top w:val="single" w:sz="4" w:space="0" w:color="808080"/>
              <w:left w:val="single" w:sz="4" w:space="0" w:color="808080"/>
              <w:bottom w:val="single" w:sz="4" w:space="0" w:color="808080"/>
            </w:tcBorders>
            <w:shd w:val="clear" w:color="auto" w:fill="DCDFDF"/>
            <w:vAlign w:val="center"/>
          </w:tcPr>
          <w:p w:rsidR="000E62F7"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lifestlye_assets_7</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982" w:type="dxa"/>
            <w:tcBorders>
              <w:top w:val="single" w:sz="4" w:space="0" w:color="808080"/>
              <w:left w:val="single" w:sz="4" w:space="0" w:color="808080"/>
              <w:bottom w:val="single" w:sz="4" w:space="0" w:color="808080"/>
            </w:tcBorders>
            <w:shd w:val="clear" w:color="auto" w:fill="auto"/>
          </w:tcPr>
          <w:p w:rsidR="000E62F7"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la_value_</w:t>
            </w:r>
            <w:r w:rsidR="006141B6">
              <w:rPr>
                <w:rFonts w:ascii="Menlo" w:hAnsi="Menlo" w:cs="Menlo"/>
                <w:color w:val="222222"/>
                <w:sz w:val="17"/>
                <w:szCs w:val="17"/>
                <w:shd w:val="clear" w:color="auto" w:fill="FFFFFF"/>
              </w:rPr>
              <w:t>7</w:t>
            </w:r>
            <w:r>
              <w:rPr>
                <w:rFonts w:ascii="Menlo" w:hAnsi="Menlo" w:cs="Menlo"/>
                <w:color w:val="222222"/>
                <w:sz w:val="17"/>
                <w:szCs w:val="17"/>
                <w:shd w:val="clear" w:color="auto" w:fill="FFFFFF"/>
              </w:rPr>
              <w:t>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134" w:type="dxa"/>
            <w:tcBorders>
              <w:top w:val="single" w:sz="4" w:space="0" w:color="808080"/>
              <w:left w:val="single" w:sz="4" w:space="0" w:color="808080"/>
              <w:bottom w:val="single" w:sz="4" w:space="0" w:color="808080"/>
              <w:right w:val="single" w:sz="4" w:space="0" w:color="808080"/>
            </w:tcBorders>
          </w:tcPr>
          <w:p w:rsidR="000E62F7" w:rsidRPr="00A536C0" w:rsidRDefault="000E62F7" w:rsidP="000E62F7">
            <w:pPr>
              <w:snapToGrid w:val="0"/>
              <w:spacing w:before="60" w:after="120" w:line="276" w:lineRule="auto"/>
              <w:contextualSpacing/>
              <w:jc w:val="center"/>
              <w:rPr>
                <w:rFonts w:ascii="Verdana" w:hAnsi="Verdana" w:cs="Segoe UI"/>
                <w:color w:val="000000" w:themeColor="text1"/>
                <w:sz w:val="16"/>
                <w:szCs w:val="16"/>
              </w:rPr>
            </w:pPr>
          </w:p>
        </w:tc>
        <w:tc>
          <w:tcPr>
            <w:tcW w:w="1984"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la_value_7_client_2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889"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la_purchase_price_7</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008" w:type="dxa"/>
            <w:tcBorders>
              <w:top w:val="single" w:sz="4" w:space="0" w:color="808080"/>
              <w:left w:val="single" w:sz="4" w:space="0" w:color="808080"/>
              <w:bottom w:val="single" w:sz="4" w:space="0" w:color="808080"/>
              <w:right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la_purchase_date_7</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944" w:type="dxa"/>
            <w:tcBorders>
              <w:top w:val="single" w:sz="4" w:space="0" w:color="808080"/>
              <w:left w:val="single" w:sz="4" w:space="0" w:color="808080"/>
              <w:bottom w:val="single" w:sz="4" w:space="0" w:color="808080"/>
              <w:right w:val="single" w:sz="4" w:space="0" w:color="808080"/>
            </w:tcBorders>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la_linked_to_loan_7</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487A8A" w:rsidTr="00165183">
        <w:trPr>
          <w:trHeight w:val="340"/>
        </w:trPr>
        <w:tc>
          <w:tcPr>
            <w:tcW w:w="3539" w:type="dxa"/>
            <w:tcBorders>
              <w:top w:val="single" w:sz="4" w:space="0" w:color="808080"/>
              <w:left w:val="single" w:sz="4" w:space="0" w:color="808080"/>
              <w:bottom w:val="single" w:sz="4" w:space="0" w:color="808080"/>
            </w:tcBorders>
            <w:shd w:val="clear" w:color="auto" w:fill="DCDFDF"/>
            <w:vAlign w:val="center"/>
          </w:tcPr>
          <w:p w:rsidR="000E62F7"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lifestlye_assets_8</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982" w:type="dxa"/>
            <w:tcBorders>
              <w:top w:val="single" w:sz="4" w:space="0" w:color="808080"/>
              <w:left w:val="single" w:sz="4" w:space="0" w:color="808080"/>
              <w:bottom w:val="single" w:sz="4" w:space="0" w:color="808080"/>
            </w:tcBorders>
            <w:shd w:val="clear" w:color="auto" w:fill="auto"/>
          </w:tcPr>
          <w:p w:rsidR="000E62F7"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la_value_</w:t>
            </w:r>
            <w:r w:rsidR="006141B6">
              <w:rPr>
                <w:rFonts w:ascii="Menlo" w:hAnsi="Menlo" w:cs="Menlo"/>
                <w:color w:val="222222"/>
                <w:sz w:val="17"/>
                <w:szCs w:val="17"/>
                <w:shd w:val="clear" w:color="auto" w:fill="FFFFFF"/>
              </w:rPr>
              <w:t>8</w:t>
            </w:r>
            <w:r>
              <w:rPr>
                <w:rFonts w:ascii="Menlo" w:hAnsi="Menlo" w:cs="Menlo"/>
                <w:color w:val="222222"/>
                <w:sz w:val="17"/>
                <w:szCs w:val="17"/>
                <w:shd w:val="clear" w:color="auto" w:fill="FFFFFF"/>
              </w:rPr>
              <w:t>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134" w:type="dxa"/>
            <w:tcBorders>
              <w:top w:val="single" w:sz="4" w:space="0" w:color="808080"/>
              <w:left w:val="single" w:sz="4" w:space="0" w:color="808080"/>
              <w:bottom w:val="single" w:sz="4" w:space="0" w:color="808080"/>
              <w:right w:val="single" w:sz="4" w:space="0" w:color="808080"/>
            </w:tcBorders>
          </w:tcPr>
          <w:p w:rsidR="000E62F7" w:rsidRPr="00A536C0" w:rsidRDefault="000E62F7" w:rsidP="000E62F7">
            <w:pPr>
              <w:snapToGrid w:val="0"/>
              <w:spacing w:before="60" w:after="120" w:line="276" w:lineRule="auto"/>
              <w:contextualSpacing/>
              <w:jc w:val="center"/>
              <w:rPr>
                <w:rFonts w:ascii="Verdana" w:hAnsi="Verdana" w:cs="Segoe UI"/>
                <w:color w:val="000000" w:themeColor="text1"/>
                <w:sz w:val="16"/>
                <w:szCs w:val="16"/>
              </w:rPr>
            </w:pPr>
          </w:p>
        </w:tc>
        <w:tc>
          <w:tcPr>
            <w:tcW w:w="1984"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la_value_8_client_2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889"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la_purchase_price_8</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008" w:type="dxa"/>
            <w:tcBorders>
              <w:top w:val="single" w:sz="4" w:space="0" w:color="808080"/>
              <w:left w:val="single" w:sz="4" w:space="0" w:color="808080"/>
              <w:bottom w:val="single" w:sz="4" w:space="0" w:color="808080"/>
              <w:right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la_purchase_date_8</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944" w:type="dxa"/>
            <w:tcBorders>
              <w:top w:val="single" w:sz="4" w:space="0" w:color="808080"/>
              <w:left w:val="single" w:sz="4" w:space="0" w:color="808080"/>
              <w:bottom w:val="single" w:sz="4" w:space="0" w:color="808080"/>
              <w:right w:val="single" w:sz="4" w:space="0" w:color="808080"/>
            </w:tcBorders>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la_linked_to_loan_8</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487A8A" w:rsidTr="00165183">
        <w:trPr>
          <w:trHeight w:val="340"/>
        </w:trPr>
        <w:tc>
          <w:tcPr>
            <w:tcW w:w="3539" w:type="dxa"/>
            <w:tcBorders>
              <w:top w:val="single" w:sz="4" w:space="0" w:color="808080"/>
              <w:left w:val="single" w:sz="4" w:space="0" w:color="808080"/>
              <w:bottom w:val="single" w:sz="4" w:space="0" w:color="808080"/>
            </w:tcBorders>
            <w:shd w:val="clear" w:color="auto" w:fill="DCDFDF"/>
            <w:vAlign w:val="center"/>
          </w:tcPr>
          <w:p w:rsidR="000E62F7"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lifestlye_assets_9</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982" w:type="dxa"/>
            <w:tcBorders>
              <w:top w:val="single" w:sz="4" w:space="0" w:color="808080"/>
              <w:left w:val="single" w:sz="4" w:space="0" w:color="808080"/>
              <w:bottom w:val="single" w:sz="4" w:space="0" w:color="808080"/>
            </w:tcBorders>
            <w:shd w:val="clear" w:color="auto" w:fill="auto"/>
          </w:tcPr>
          <w:p w:rsidR="000E62F7"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la_value_</w:t>
            </w:r>
            <w:r w:rsidR="006141B6">
              <w:rPr>
                <w:rFonts w:ascii="Menlo" w:hAnsi="Menlo" w:cs="Menlo"/>
                <w:color w:val="222222"/>
                <w:sz w:val="17"/>
                <w:szCs w:val="17"/>
                <w:shd w:val="clear" w:color="auto" w:fill="FFFFFF"/>
              </w:rPr>
              <w:t>9</w:t>
            </w:r>
            <w:r>
              <w:rPr>
                <w:rFonts w:ascii="Menlo" w:hAnsi="Menlo" w:cs="Menlo"/>
                <w:color w:val="222222"/>
                <w:sz w:val="17"/>
                <w:szCs w:val="17"/>
                <w:shd w:val="clear" w:color="auto" w:fill="FFFFFF"/>
              </w:rPr>
              <w:t>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134" w:type="dxa"/>
            <w:tcBorders>
              <w:top w:val="single" w:sz="4" w:space="0" w:color="808080"/>
              <w:left w:val="single" w:sz="4" w:space="0" w:color="808080"/>
              <w:bottom w:val="single" w:sz="4" w:space="0" w:color="808080"/>
              <w:right w:val="single" w:sz="4" w:space="0" w:color="808080"/>
            </w:tcBorders>
          </w:tcPr>
          <w:p w:rsidR="000E62F7" w:rsidRPr="00A536C0" w:rsidRDefault="000E62F7" w:rsidP="000E62F7">
            <w:pPr>
              <w:snapToGrid w:val="0"/>
              <w:spacing w:before="60" w:after="120" w:line="276" w:lineRule="auto"/>
              <w:contextualSpacing/>
              <w:jc w:val="center"/>
              <w:rPr>
                <w:rFonts w:ascii="Verdana" w:hAnsi="Verdana" w:cs="Segoe UI"/>
                <w:color w:val="000000" w:themeColor="text1"/>
                <w:sz w:val="16"/>
                <w:szCs w:val="16"/>
              </w:rPr>
            </w:pPr>
          </w:p>
        </w:tc>
        <w:tc>
          <w:tcPr>
            <w:tcW w:w="1984"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la_value_9_client_2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889"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la_purchase_price_9</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008" w:type="dxa"/>
            <w:tcBorders>
              <w:top w:val="single" w:sz="4" w:space="0" w:color="808080"/>
              <w:left w:val="single" w:sz="4" w:space="0" w:color="808080"/>
              <w:bottom w:val="single" w:sz="4" w:space="0" w:color="808080"/>
              <w:right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la_purchase_date_9</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944" w:type="dxa"/>
            <w:tcBorders>
              <w:top w:val="single" w:sz="4" w:space="0" w:color="808080"/>
              <w:left w:val="single" w:sz="4" w:space="0" w:color="808080"/>
              <w:bottom w:val="single" w:sz="4" w:space="0" w:color="808080"/>
              <w:right w:val="single" w:sz="4" w:space="0" w:color="808080"/>
            </w:tcBorders>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la_linked_to_loan_9</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487A8A" w:rsidTr="00165183">
        <w:trPr>
          <w:trHeight w:val="340"/>
        </w:trPr>
        <w:tc>
          <w:tcPr>
            <w:tcW w:w="3539" w:type="dxa"/>
            <w:tcBorders>
              <w:top w:val="single" w:sz="4" w:space="0" w:color="808080"/>
              <w:left w:val="single" w:sz="4" w:space="0" w:color="808080"/>
              <w:bottom w:val="single" w:sz="4" w:space="0" w:color="808080"/>
            </w:tcBorders>
            <w:shd w:val="clear" w:color="auto" w:fill="DCDFDF"/>
            <w:vAlign w:val="center"/>
          </w:tcPr>
          <w:p w:rsidR="000E62F7"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lifestlye_assets_10</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982" w:type="dxa"/>
            <w:tcBorders>
              <w:top w:val="single" w:sz="4" w:space="0" w:color="808080"/>
              <w:left w:val="single" w:sz="4" w:space="0" w:color="808080"/>
              <w:bottom w:val="single" w:sz="4" w:space="0" w:color="808080"/>
            </w:tcBorders>
            <w:shd w:val="clear" w:color="auto" w:fill="auto"/>
          </w:tcPr>
          <w:p w:rsid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la_value_1</w:t>
            </w:r>
            <w:r w:rsidR="006141B6">
              <w:rPr>
                <w:rFonts w:ascii="Menlo" w:hAnsi="Menlo" w:cs="Menlo"/>
                <w:color w:val="222222"/>
                <w:sz w:val="17"/>
                <w:szCs w:val="17"/>
                <w:shd w:val="clear" w:color="auto" w:fill="FFFFFF"/>
              </w:rPr>
              <w:t>0</w:t>
            </w:r>
            <w:r>
              <w:rPr>
                <w:rFonts w:ascii="Menlo" w:hAnsi="Menlo" w:cs="Menlo"/>
                <w:color w:val="222222"/>
                <w:sz w:val="17"/>
                <w:szCs w:val="17"/>
                <w:shd w:val="clear" w:color="auto" w:fill="FFFFFF"/>
              </w:rPr>
              <w:t>_client_1</w:t>
            </w:r>
          </w:p>
          <w:p w:rsidR="000E62F7" w:rsidRPr="00A536C0" w:rsidRDefault="00C6237A" w:rsidP="00C6237A">
            <w:pPr>
              <w:snapToGrid w:val="0"/>
              <w:spacing w:before="60" w:after="120" w:line="276" w:lineRule="auto"/>
              <w:contextualSpacing/>
              <w:rPr>
                <w:rFonts w:ascii="Verdana" w:hAnsi="Verdana" w:cs="Segoe UI"/>
                <w:color w:val="000000" w:themeColor="text1"/>
                <w:sz w:val="16"/>
                <w:szCs w:val="16"/>
              </w:rPr>
            </w:pP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134" w:type="dxa"/>
            <w:tcBorders>
              <w:top w:val="single" w:sz="4" w:space="0" w:color="808080"/>
              <w:left w:val="single" w:sz="4" w:space="0" w:color="808080"/>
              <w:bottom w:val="single" w:sz="4" w:space="0" w:color="808080"/>
              <w:right w:val="single" w:sz="4" w:space="0" w:color="808080"/>
            </w:tcBorders>
          </w:tcPr>
          <w:p w:rsidR="000E62F7" w:rsidRPr="00A536C0" w:rsidRDefault="000E62F7" w:rsidP="000E62F7">
            <w:pPr>
              <w:snapToGrid w:val="0"/>
              <w:spacing w:before="60" w:after="120" w:line="276" w:lineRule="auto"/>
              <w:contextualSpacing/>
              <w:jc w:val="center"/>
              <w:rPr>
                <w:rFonts w:ascii="Verdana" w:hAnsi="Verdana" w:cs="Segoe UI"/>
                <w:color w:val="000000" w:themeColor="text1"/>
                <w:sz w:val="16"/>
                <w:szCs w:val="16"/>
              </w:rPr>
            </w:pPr>
          </w:p>
        </w:tc>
        <w:tc>
          <w:tcPr>
            <w:tcW w:w="1984"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la_value_10_client_2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889"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la_purchase_price_10</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008" w:type="dxa"/>
            <w:tcBorders>
              <w:top w:val="single" w:sz="4" w:space="0" w:color="808080"/>
              <w:left w:val="single" w:sz="4" w:space="0" w:color="808080"/>
              <w:bottom w:val="single" w:sz="4" w:space="0" w:color="808080"/>
              <w:right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la_purchase_date_10</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944" w:type="dxa"/>
            <w:tcBorders>
              <w:top w:val="single" w:sz="4" w:space="0" w:color="808080"/>
              <w:left w:val="single" w:sz="4" w:space="0" w:color="808080"/>
              <w:bottom w:val="single" w:sz="4" w:space="0" w:color="808080"/>
              <w:right w:val="single" w:sz="4" w:space="0" w:color="808080"/>
            </w:tcBorders>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la_linked_to_loan_10</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487A8A" w:rsidTr="00165183">
        <w:trPr>
          <w:trHeight w:val="254"/>
        </w:trPr>
        <w:tc>
          <w:tcPr>
            <w:tcW w:w="3539" w:type="dxa"/>
            <w:tcBorders>
              <w:top w:val="single" w:sz="4" w:space="0" w:color="808080"/>
              <w:left w:val="single" w:sz="4" w:space="0" w:color="808080"/>
              <w:bottom w:val="single" w:sz="4" w:space="0" w:color="808080"/>
            </w:tcBorders>
            <w:shd w:val="clear" w:color="auto" w:fill="DCDFDF"/>
            <w:vAlign w:val="center"/>
          </w:tcPr>
          <w:p w:rsidR="000E62F7"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lifestlye_assets_11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982" w:type="dxa"/>
            <w:tcBorders>
              <w:top w:val="single" w:sz="4" w:space="0" w:color="808080"/>
              <w:left w:val="single" w:sz="4" w:space="0" w:color="808080"/>
              <w:bottom w:val="single" w:sz="4" w:space="0" w:color="808080"/>
            </w:tcBorders>
            <w:shd w:val="clear" w:color="auto" w:fill="auto"/>
          </w:tcPr>
          <w:p w:rsidR="000E62F7" w:rsidRPr="00C6237A" w:rsidRDefault="00C6237A" w:rsidP="00C6237A">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la_value_1</w:t>
            </w:r>
            <w:r w:rsidR="006141B6">
              <w:rPr>
                <w:rFonts w:ascii="Menlo" w:hAnsi="Menlo" w:cs="Menlo"/>
                <w:color w:val="222222"/>
                <w:sz w:val="17"/>
                <w:szCs w:val="17"/>
                <w:shd w:val="clear" w:color="auto" w:fill="FFFFFF"/>
              </w:rPr>
              <w:t>1</w:t>
            </w:r>
            <w:r>
              <w:rPr>
                <w:rFonts w:ascii="Menlo" w:hAnsi="Menlo" w:cs="Menlo"/>
                <w:color w:val="222222"/>
                <w:sz w:val="17"/>
                <w:szCs w:val="17"/>
                <w:shd w:val="clear" w:color="auto" w:fill="FFFFFF"/>
              </w:rPr>
              <w:t>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134" w:type="dxa"/>
            <w:tcBorders>
              <w:top w:val="single" w:sz="4" w:space="0" w:color="808080"/>
              <w:left w:val="single" w:sz="4" w:space="0" w:color="808080"/>
              <w:bottom w:val="single" w:sz="4" w:space="0" w:color="808080"/>
              <w:right w:val="single" w:sz="4" w:space="0" w:color="808080"/>
            </w:tcBorders>
          </w:tcPr>
          <w:p w:rsidR="000E62F7" w:rsidRPr="00A536C0" w:rsidRDefault="000E62F7" w:rsidP="000E62F7">
            <w:pPr>
              <w:snapToGrid w:val="0"/>
              <w:spacing w:before="60" w:after="120" w:line="276" w:lineRule="auto"/>
              <w:contextualSpacing/>
              <w:jc w:val="center"/>
              <w:rPr>
                <w:rFonts w:ascii="Verdana" w:hAnsi="Verdana" w:cs="Segoe UI"/>
                <w:color w:val="000000" w:themeColor="text1"/>
                <w:sz w:val="16"/>
                <w:szCs w:val="16"/>
              </w:rPr>
            </w:pPr>
          </w:p>
        </w:tc>
        <w:tc>
          <w:tcPr>
            <w:tcW w:w="1984"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la_value_11_client_2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889" w:type="dxa"/>
            <w:tcBorders>
              <w:top w:val="single" w:sz="4" w:space="0" w:color="808080"/>
              <w:left w:val="single" w:sz="4" w:space="0" w:color="808080"/>
              <w:bottom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la_purchase_price_11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2008" w:type="dxa"/>
            <w:tcBorders>
              <w:top w:val="single" w:sz="4" w:space="0" w:color="808080"/>
              <w:left w:val="single" w:sz="4" w:space="0" w:color="808080"/>
              <w:bottom w:val="single" w:sz="4" w:space="0" w:color="808080"/>
              <w:right w:val="single" w:sz="4" w:space="0" w:color="808080"/>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la_purchase_date_11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944" w:type="dxa"/>
            <w:tcBorders>
              <w:top w:val="single" w:sz="4" w:space="0" w:color="808080"/>
              <w:left w:val="single" w:sz="4" w:space="0" w:color="808080"/>
              <w:bottom w:val="single" w:sz="4" w:space="0" w:color="808080"/>
              <w:right w:val="single" w:sz="4" w:space="0" w:color="808080"/>
            </w:tcBorders>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la_linked_to_loan_11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bl>
    <w:p w:rsidR="00AB14FD" w:rsidRDefault="00AB14FD" w:rsidP="00AB14FD">
      <w:pPr>
        <w:pStyle w:val="Caption"/>
        <w:spacing w:before="0" w:after="0"/>
        <w:rPr>
          <w:rFonts w:ascii="Verdana" w:hAnsi="Verdana" w:cs="Arial"/>
          <w:b/>
          <w:i w:val="0"/>
          <w:iCs w:val="0"/>
          <w:color w:val="000000" w:themeColor="text1"/>
          <w:spacing w:val="-10"/>
          <w:sz w:val="18"/>
          <w:szCs w:val="18"/>
        </w:rPr>
      </w:pPr>
    </w:p>
    <w:p w:rsidR="00A536C0" w:rsidRDefault="00A536C0" w:rsidP="00AB14FD">
      <w:pPr>
        <w:pStyle w:val="Caption"/>
        <w:spacing w:before="0" w:after="0"/>
        <w:rPr>
          <w:rFonts w:ascii="Verdana" w:hAnsi="Verdana" w:cs="Arial"/>
          <w:b/>
          <w:i w:val="0"/>
          <w:iCs w:val="0"/>
          <w:color w:val="000000" w:themeColor="text1"/>
          <w:spacing w:val="-10"/>
          <w:sz w:val="18"/>
          <w:szCs w:val="18"/>
        </w:rPr>
      </w:pPr>
    </w:p>
    <w:p w:rsidR="00A536C0" w:rsidRDefault="00A536C0" w:rsidP="00AB14FD">
      <w:pPr>
        <w:pStyle w:val="Caption"/>
        <w:spacing w:before="0" w:after="0"/>
        <w:rPr>
          <w:rFonts w:ascii="Verdana" w:hAnsi="Verdana" w:cs="Arial"/>
          <w:b/>
          <w:i w:val="0"/>
          <w:iCs w:val="0"/>
          <w:color w:val="000000" w:themeColor="text1"/>
          <w:spacing w:val="-10"/>
          <w:sz w:val="18"/>
          <w:szCs w:val="18"/>
        </w:rPr>
      </w:pPr>
    </w:p>
    <w:p w:rsidR="00A536C0" w:rsidRDefault="00A536C0" w:rsidP="00AB14FD">
      <w:pPr>
        <w:pStyle w:val="Caption"/>
        <w:spacing w:before="0" w:after="0"/>
        <w:rPr>
          <w:rFonts w:ascii="Verdana" w:hAnsi="Verdana" w:cs="Arial"/>
          <w:b/>
          <w:i w:val="0"/>
          <w:iCs w:val="0"/>
          <w:color w:val="000000" w:themeColor="text1"/>
          <w:spacing w:val="-10"/>
          <w:sz w:val="18"/>
          <w:szCs w:val="18"/>
        </w:rPr>
      </w:pPr>
    </w:p>
    <w:p w:rsidR="00A536C0" w:rsidRDefault="00A536C0" w:rsidP="00AB14FD">
      <w:pPr>
        <w:pStyle w:val="Caption"/>
        <w:spacing w:before="0" w:after="0"/>
        <w:rPr>
          <w:rFonts w:ascii="Verdana" w:hAnsi="Verdana" w:cs="Arial"/>
          <w:b/>
          <w:i w:val="0"/>
          <w:iCs w:val="0"/>
          <w:color w:val="000000" w:themeColor="text1"/>
          <w:spacing w:val="-10"/>
          <w:sz w:val="18"/>
          <w:szCs w:val="18"/>
        </w:rPr>
      </w:pPr>
    </w:p>
    <w:p w:rsidR="00A536C0" w:rsidRDefault="00A536C0" w:rsidP="00AB14FD">
      <w:pPr>
        <w:pStyle w:val="Caption"/>
        <w:spacing w:before="0" w:after="0"/>
        <w:rPr>
          <w:rFonts w:ascii="Verdana" w:hAnsi="Verdana" w:cs="Arial"/>
          <w:b/>
          <w:i w:val="0"/>
          <w:iCs w:val="0"/>
          <w:color w:val="000000" w:themeColor="text1"/>
          <w:spacing w:val="-10"/>
          <w:sz w:val="18"/>
          <w:szCs w:val="18"/>
        </w:rPr>
      </w:pPr>
    </w:p>
    <w:p w:rsidR="00A536C0" w:rsidRDefault="00A536C0" w:rsidP="00AB14FD">
      <w:pPr>
        <w:pStyle w:val="Caption"/>
        <w:spacing w:before="0" w:after="0"/>
        <w:rPr>
          <w:rFonts w:ascii="Verdana" w:hAnsi="Verdana" w:cs="Arial"/>
          <w:b/>
          <w:i w:val="0"/>
          <w:iCs w:val="0"/>
          <w:color w:val="000000" w:themeColor="text1"/>
          <w:spacing w:val="-10"/>
          <w:sz w:val="18"/>
          <w:szCs w:val="18"/>
        </w:rPr>
      </w:pPr>
    </w:p>
    <w:p w:rsidR="00A011B2" w:rsidRDefault="00A011B2" w:rsidP="00AB14FD">
      <w:pPr>
        <w:pStyle w:val="Caption"/>
        <w:spacing w:before="0" w:after="0"/>
        <w:rPr>
          <w:rFonts w:ascii="Verdana" w:hAnsi="Verdana" w:cs="Arial"/>
          <w:b/>
          <w:i w:val="0"/>
          <w:iCs w:val="0"/>
          <w:color w:val="000000" w:themeColor="text1"/>
          <w:spacing w:val="-10"/>
          <w:sz w:val="18"/>
          <w:szCs w:val="18"/>
        </w:rPr>
      </w:pPr>
    </w:p>
    <w:p w:rsidR="00A011B2" w:rsidRDefault="00A011B2" w:rsidP="00AB14FD">
      <w:pPr>
        <w:pStyle w:val="Caption"/>
        <w:spacing w:before="0" w:after="0"/>
        <w:rPr>
          <w:rFonts w:ascii="Verdana" w:hAnsi="Verdana" w:cs="Arial"/>
          <w:b/>
          <w:i w:val="0"/>
          <w:iCs w:val="0"/>
          <w:color w:val="000000" w:themeColor="text1"/>
          <w:spacing w:val="-10"/>
          <w:sz w:val="18"/>
          <w:szCs w:val="18"/>
        </w:rPr>
      </w:pPr>
    </w:p>
    <w:p w:rsidR="00A011B2" w:rsidRDefault="00A011B2" w:rsidP="00AB14FD">
      <w:pPr>
        <w:pStyle w:val="Caption"/>
        <w:spacing w:before="0" w:after="0"/>
        <w:rPr>
          <w:rFonts w:ascii="Verdana" w:hAnsi="Verdana" w:cs="Arial"/>
          <w:b/>
          <w:i w:val="0"/>
          <w:iCs w:val="0"/>
          <w:color w:val="000000" w:themeColor="text1"/>
          <w:spacing w:val="-10"/>
          <w:sz w:val="18"/>
          <w:szCs w:val="18"/>
        </w:rPr>
      </w:pPr>
    </w:p>
    <w:p w:rsidR="00A011B2" w:rsidRDefault="00A011B2" w:rsidP="00AB14FD">
      <w:pPr>
        <w:pStyle w:val="Caption"/>
        <w:spacing w:before="0" w:after="0"/>
        <w:rPr>
          <w:rFonts w:ascii="Verdana" w:hAnsi="Verdana" w:cs="Arial"/>
          <w:b/>
          <w:i w:val="0"/>
          <w:iCs w:val="0"/>
          <w:color w:val="000000" w:themeColor="text1"/>
          <w:spacing w:val="-10"/>
          <w:sz w:val="18"/>
          <w:szCs w:val="18"/>
        </w:rPr>
      </w:pPr>
    </w:p>
    <w:p w:rsidR="00A011B2" w:rsidRDefault="00A011B2" w:rsidP="00AB14FD">
      <w:pPr>
        <w:pStyle w:val="Caption"/>
        <w:spacing w:before="0" w:after="0"/>
        <w:rPr>
          <w:rFonts w:ascii="Verdana" w:hAnsi="Verdana" w:cs="Arial"/>
          <w:b/>
          <w:i w:val="0"/>
          <w:iCs w:val="0"/>
          <w:color w:val="000000" w:themeColor="text1"/>
          <w:spacing w:val="-10"/>
          <w:sz w:val="18"/>
          <w:szCs w:val="18"/>
        </w:rPr>
      </w:pPr>
    </w:p>
    <w:p w:rsidR="00A536C0" w:rsidRDefault="00A536C0" w:rsidP="00AB14FD">
      <w:pPr>
        <w:pStyle w:val="Caption"/>
        <w:spacing w:before="0" w:after="0"/>
        <w:rPr>
          <w:rFonts w:ascii="Verdana" w:hAnsi="Verdana" w:cs="Arial"/>
          <w:b/>
          <w:i w:val="0"/>
          <w:iCs w:val="0"/>
          <w:color w:val="000000" w:themeColor="text1"/>
          <w:spacing w:val="-10"/>
          <w:sz w:val="18"/>
          <w:szCs w:val="18"/>
        </w:rPr>
      </w:pPr>
    </w:p>
    <w:p w:rsidR="00A536C0" w:rsidRDefault="00A536C0" w:rsidP="00AB14FD">
      <w:pPr>
        <w:pStyle w:val="Caption"/>
        <w:spacing w:before="0" w:after="0"/>
        <w:rPr>
          <w:rFonts w:ascii="Verdana" w:hAnsi="Verdana" w:cs="Arial"/>
          <w:b/>
          <w:i w:val="0"/>
          <w:iCs w:val="0"/>
          <w:color w:val="000000" w:themeColor="text1"/>
          <w:spacing w:val="-10"/>
          <w:sz w:val="18"/>
          <w:szCs w:val="18"/>
        </w:rPr>
      </w:pPr>
    </w:p>
    <w:p w:rsidR="00A536C0" w:rsidRDefault="00A536C0" w:rsidP="00AB14FD">
      <w:pPr>
        <w:pStyle w:val="Caption"/>
        <w:spacing w:before="0" w:after="0"/>
        <w:rPr>
          <w:rFonts w:ascii="Verdana" w:hAnsi="Verdana" w:cs="Arial"/>
          <w:b/>
          <w:i w:val="0"/>
          <w:iCs w:val="0"/>
          <w:color w:val="000000" w:themeColor="text1"/>
          <w:spacing w:val="-10"/>
          <w:sz w:val="18"/>
          <w:szCs w:val="18"/>
        </w:rPr>
      </w:pPr>
    </w:p>
    <w:p w:rsidR="00A536C0" w:rsidRDefault="00A536C0" w:rsidP="00AB14FD">
      <w:pPr>
        <w:pStyle w:val="Caption"/>
        <w:spacing w:before="0" w:after="0"/>
        <w:rPr>
          <w:rFonts w:ascii="Verdana" w:hAnsi="Verdana" w:cs="Arial"/>
          <w:b/>
          <w:i w:val="0"/>
          <w:iCs w:val="0"/>
          <w:color w:val="000000" w:themeColor="text1"/>
          <w:spacing w:val="-10"/>
          <w:sz w:val="18"/>
          <w:szCs w:val="18"/>
        </w:rPr>
      </w:pPr>
    </w:p>
    <w:p w:rsidR="00DB7F62" w:rsidRDefault="00DB7F62" w:rsidP="00AB14FD">
      <w:pPr>
        <w:pStyle w:val="Caption"/>
        <w:spacing w:before="0" w:after="0"/>
        <w:rPr>
          <w:rFonts w:ascii="Verdana" w:hAnsi="Verdana" w:cs="Arial"/>
          <w:b/>
          <w:i w:val="0"/>
          <w:iCs w:val="0"/>
          <w:color w:val="000000" w:themeColor="text1"/>
          <w:spacing w:val="-10"/>
          <w:sz w:val="18"/>
          <w:szCs w:val="18"/>
        </w:rPr>
      </w:pPr>
    </w:p>
    <w:tbl>
      <w:tblPr>
        <w:tblW w:w="5000" w:type="pct"/>
        <w:tblLook w:val="0000"/>
      </w:tblPr>
      <w:tblGrid>
        <w:gridCol w:w="9488"/>
        <w:gridCol w:w="2762"/>
        <w:gridCol w:w="3284"/>
      </w:tblGrid>
      <w:tr w:rsidR="00DB7F62" w:rsidRPr="00A536C0" w:rsidTr="00A536C0">
        <w:trPr>
          <w:trHeight w:val="284"/>
        </w:trPr>
        <w:tc>
          <w:tcPr>
            <w:tcW w:w="3054" w:type="pct"/>
            <w:tcBorders>
              <w:top w:val="single" w:sz="4" w:space="0" w:color="808080"/>
              <w:left w:val="single" w:sz="4" w:space="0" w:color="808080"/>
              <w:bottom w:val="single" w:sz="4" w:space="0" w:color="808080"/>
            </w:tcBorders>
            <w:shd w:val="clear" w:color="auto" w:fill="9BB4D2"/>
            <w:vAlign w:val="center"/>
          </w:tcPr>
          <w:p w:rsidR="00DB7F62" w:rsidRPr="00A536C0" w:rsidRDefault="00DB7F62" w:rsidP="00165183">
            <w:pPr>
              <w:spacing w:before="60" w:after="120"/>
              <w:contextualSpacing/>
              <w:rPr>
                <w:rFonts w:ascii="Verdana" w:hAnsi="Verdana" w:cs="Segoe UI"/>
                <w:b/>
                <w:color w:val="000000" w:themeColor="text1"/>
                <w:sz w:val="16"/>
                <w:szCs w:val="16"/>
              </w:rPr>
            </w:pPr>
            <w:r w:rsidRPr="00A536C0">
              <w:rPr>
                <w:rFonts w:ascii="Verdana" w:hAnsi="Verdana"/>
                <w:b/>
                <w:color w:val="000000" w:themeColor="text1"/>
                <w:spacing w:val="-10"/>
                <w:sz w:val="16"/>
                <w:szCs w:val="16"/>
              </w:rPr>
              <w:t>Bank Accounts (Non-Super)</w:t>
            </w:r>
          </w:p>
        </w:tc>
        <w:tc>
          <w:tcPr>
            <w:tcW w:w="889" w:type="pct"/>
            <w:tcBorders>
              <w:top w:val="single" w:sz="4" w:space="0" w:color="808080"/>
              <w:left w:val="single" w:sz="4" w:space="0" w:color="808080"/>
              <w:bottom w:val="single" w:sz="4" w:space="0" w:color="808080"/>
            </w:tcBorders>
            <w:shd w:val="clear" w:color="auto" w:fill="9BB4D2"/>
            <w:vAlign w:val="center"/>
          </w:tcPr>
          <w:p w:rsidR="00DB7F62" w:rsidRPr="00A536C0" w:rsidRDefault="00DB7F62" w:rsidP="00165183">
            <w:pPr>
              <w:spacing w:before="60" w:after="120"/>
              <w:contextualSpacing/>
              <w:jc w:val="center"/>
              <w:rPr>
                <w:rFonts w:ascii="Verdana" w:hAnsi="Verdana" w:cs="Segoe UI"/>
                <w:b/>
                <w:color w:val="000000" w:themeColor="text1"/>
                <w:sz w:val="16"/>
                <w:szCs w:val="16"/>
              </w:rPr>
            </w:pPr>
            <w:r w:rsidRPr="00A536C0">
              <w:rPr>
                <w:rFonts w:ascii="Verdana" w:hAnsi="Verdana" w:cs="Segoe UI"/>
                <w:b/>
                <w:color w:val="000000" w:themeColor="text1"/>
                <w:sz w:val="16"/>
                <w:szCs w:val="16"/>
              </w:rPr>
              <w:t>Owner</w:t>
            </w:r>
          </w:p>
        </w:tc>
        <w:tc>
          <w:tcPr>
            <w:tcW w:w="1057" w:type="pct"/>
            <w:tcBorders>
              <w:top w:val="single" w:sz="4" w:space="0" w:color="808080"/>
              <w:left w:val="single" w:sz="4" w:space="0" w:color="808080"/>
              <w:bottom w:val="single" w:sz="4" w:space="0" w:color="auto"/>
              <w:right w:val="single" w:sz="4" w:space="0" w:color="808080"/>
            </w:tcBorders>
            <w:shd w:val="clear" w:color="auto" w:fill="9BB4D2"/>
            <w:vAlign w:val="center"/>
          </w:tcPr>
          <w:p w:rsidR="00DB7F62" w:rsidRPr="00A536C0" w:rsidRDefault="00DB7F62" w:rsidP="00165183">
            <w:pPr>
              <w:spacing w:before="60" w:after="120"/>
              <w:contextualSpacing/>
              <w:jc w:val="center"/>
              <w:rPr>
                <w:rFonts w:ascii="Verdana" w:hAnsi="Verdana" w:cs="Segoe UI"/>
                <w:color w:val="000000" w:themeColor="text1"/>
                <w:sz w:val="16"/>
                <w:szCs w:val="16"/>
              </w:rPr>
            </w:pPr>
            <w:r w:rsidRPr="00A536C0">
              <w:rPr>
                <w:rFonts w:ascii="Verdana" w:hAnsi="Verdana" w:cs="Segoe UI"/>
                <w:b/>
                <w:color w:val="000000" w:themeColor="text1"/>
                <w:sz w:val="16"/>
                <w:szCs w:val="16"/>
              </w:rPr>
              <w:t>Current Value</w:t>
            </w:r>
          </w:p>
        </w:tc>
      </w:tr>
      <w:tr w:rsidR="007820C0" w:rsidRPr="00A536C0" w:rsidTr="00A536C0">
        <w:trPr>
          <w:trHeight w:val="284"/>
        </w:trPr>
        <w:tc>
          <w:tcPr>
            <w:tcW w:w="3054" w:type="pct"/>
            <w:tcBorders>
              <w:top w:val="single" w:sz="4" w:space="0" w:color="808080"/>
              <w:left w:val="single" w:sz="4" w:space="0" w:color="808080"/>
              <w:bottom w:val="single" w:sz="4" w:space="0" w:color="808080"/>
            </w:tcBorders>
            <w:shd w:val="clear" w:color="auto" w:fill="DCDFDF"/>
          </w:tcPr>
          <w:p w:rsidR="007820C0"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fa_bank_account_1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889" w:type="pct"/>
            <w:tcBorders>
              <w:top w:val="single" w:sz="4" w:space="0" w:color="808080"/>
              <w:left w:val="single" w:sz="4" w:space="0" w:color="808080"/>
              <w:bottom w:val="single" w:sz="4" w:space="0" w:color="808080"/>
              <w:right w:val="single" w:sz="4" w:space="0" w:color="auto"/>
            </w:tcBorders>
            <w:shd w:val="clear" w:color="auto" w:fill="auto"/>
          </w:tcPr>
          <w:p w:rsidR="007820C0"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fa_value_1_client_1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7820C0"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fa_value_1_client_2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A536C0" w:rsidTr="00A536C0">
        <w:trPr>
          <w:trHeight w:val="284"/>
        </w:trPr>
        <w:tc>
          <w:tcPr>
            <w:tcW w:w="3054" w:type="pct"/>
            <w:tcBorders>
              <w:top w:val="single" w:sz="4" w:space="0" w:color="808080"/>
              <w:left w:val="single" w:sz="4" w:space="0" w:color="808080"/>
              <w:bottom w:val="single" w:sz="4" w:space="0" w:color="808080"/>
            </w:tcBorders>
            <w:shd w:val="clear" w:color="auto" w:fill="DCDFDF"/>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fa_bank_account_2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889" w:type="pct"/>
            <w:tcBorders>
              <w:top w:val="single" w:sz="4" w:space="0" w:color="808080"/>
              <w:left w:val="single" w:sz="4" w:space="0" w:color="808080"/>
              <w:bottom w:val="single" w:sz="4" w:space="0" w:color="808080"/>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fa_value_2_client_1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fa_value_2_client_2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A536C0" w:rsidTr="00A536C0">
        <w:trPr>
          <w:trHeight w:val="284"/>
        </w:trPr>
        <w:tc>
          <w:tcPr>
            <w:tcW w:w="3054" w:type="pct"/>
            <w:tcBorders>
              <w:top w:val="single" w:sz="4" w:space="0" w:color="808080"/>
              <w:left w:val="single" w:sz="4" w:space="0" w:color="808080"/>
              <w:bottom w:val="single" w:sz="4" w:space="0" w:color="808080"/>
            </w:tcBorders>
            <w:shd w:val="clear" w:color="auto" w:fill="DCDFDF"/>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fa_bank_account_3</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889" w:type="pct"/>
            <w:tcBorders>
              <w:top w:val="single" w:sz="4" w:space="0" w:color="808080"/>
              <w:left w:val="single" w:sz="4" w:space="0" w:color="808080"/>
              <w:bottom w:val="single" w:sz="4" w:space="0" w:color="808080"/>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fa_value_3_client_1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fa_value_3_client_2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A536C0" w:rsidTr="00A536C0">
        <w:trPr>
          <w:trHeight w:val="284"/>
        </w:trPr>
        <w:tc>
          <w:tcPr>
            <w:tcW w:w="3054" w:type="pct"/>
            <w:tcBorders>
              <w:top w:val="single" w:sz="4" w:space="0" w:color="808080"/>
              <w:left w:val="single" w:sz="4" w:space="0" w:color="808080"/>
              <w:bottom w:val="single" w:sz="4" w:space="0" w:color="808080"/>
            </w:tcBorders>
            <w:shd w:val="clear" w:color="auto" w:fill="DCDFDF"/>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fa_bank_account_4</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889" w:type="pct"/>
            <w:tcBorders>
              <w:top w:val="single" w:sz="4" w:space="0" w:color="808080"/>
              <w:left w:val="single" w:sz="4" w:space="0" w:color="808080"/>
              <w:bottom w:val="single" w:sz="4" w:space="0" w:color="808080"/>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fa_value_4_client_1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fa_value_4_client_2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A536C0" w:rsidTr="00A536C0">
        <w:trPr>
          <w:trHeight w:val="284"/>
        </w:trPr>
        <w:tc>
          <w:tcPr>
            <w:tcW w:w="3054" w:type="pct"/>
            <w:tcBorders>
              <w:top w:val="single" w:sz="4" w:space="0" w:color="808080"/>
              <w:left w:val="single" w:sz="4" w:space="0" w:color="808080"/>
              <w:bottom w:val="single" w:sz="4" w:space="0" w:color="808080"/>
            </w:tcBorders>
            <w:shd w:val="clear" w:color="auto" w:fill="DCDFDF"/>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fa_bank_account_5</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889" w:type="pct"/>
            <w:tcBorders>
              <w:top w:val="single" w:sz="4" w:space="0" w:color="808080"/>
              <w:left w:val="single" w:sz="4" w:space="0" w:color="808080"/>
              <w:bottom w:val="single" w:sz="4" w:space="0" w:color="808080"/>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fa_value_5_client_1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fa_value_5_client_2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A536C0" w:rsidTr="00A536C0">
        <w:trPr>
          <w:trHeight w:val="284"/>
        </w:trPr>
        <w:tc>
          <w:tcPr>
            <w:tcW w:w="3054" w:type="pct"/>
            <w:tcBorders>
              <w:top w:val="single" w:sz="4" w:space="0" w:color="808080"/>
              <w:left w:val="single" w:sz="4" w:space="0" w:color="808080"/>
              <w:bottom w:val="single" w:sz="4" w:space="0" w:color="808080"/>
            </w:tcBorders>
            <w:shd w:val="clear" w:color="auto" w:fill="DCDFDF"/>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fa_bank_account_6</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889" w:type="pct"/>
            <w:tcBorders>
              <w:top w:val="single" w:sz="4" w:space="0" w:color="808080"/>
              <w:left w:val="single" w:sz="4" w:space="0" w:color="808080"/>
              <w:bottom w:val="single" w:sz="4" w:space="0" w:color="808080"/>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fa_value_6_client_1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fa_value_6_client_2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A536C0" w:rsidTr="00A536C0">
        <w:trPr>
          <w:trHeight w:val="284"/>
        </w:trPr>
        <w:tc>
          <w:tcPr>
            <w:tcW w:w="3054" w:type="pct"/>
            <w:tcBorders>
              <w:top w:val="single" w:sz="4" w:space="0" w:color="808080"/>
              <w:left w:val="single" w:sz="4" w:space="0" w:color="808080"/>
              <w:bottom w:val="single" w:sz="4" w:space="0" w:color="808080"/>
            </w:tcBorders>
            <w:shd w:val="clear" w:color="auto" w:fill="DCDFDF"/>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fa_bank_account_7</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889" w:type="pct"/>
            <w:tcBorders>
              <w:top w:val="single" w:sz="4" w:space="0" w:color="808080"/>
              <w:left w:val="single" w:sz="4" w:space="0" w:color="808080"/>
              <w:bottom w:val="single" w:sz="4" w:space="0" w:color="808080"/>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fa_value_7_client_1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fa_value_7_client_2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A536C0" w:rsidTr="00A536C0">
        <w:trPr>
          <w:trHeight w:val="284"/>
        </w:trPr>
        <w:tc>
          <w:tcPr>
            <w:tcW w:w="3054" w:type="pct"/>
            <w:tcBorders>
              <w:top w:val="single" w:sz="4" w:space="0" w:color="808080"/>
              <w:left w:val="single" w:sz="4" w:space="0" w:color="808080"/>
              <w:bottom w:val="single" w:sz="4" w:space="0" w:color="808080"/>
            </w:tcBorders>
            <w:shd w:val="clear" w:color="auto" w:fill="DCDFDF"/>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fa_bank_account_8</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889" w:type="pct"/>
            <w:tcBorders>
              <w:top w:val="single" w:sz="4" w:space="0" w:color="808080"/>
              <w:left w:val="single" w:sz="4" w:space="0" w:color="808080"/>
              <w:bottom w:val="single" w:sz="4" w:space="0" w:color="808080"/>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fa_value_8_client_1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fa_value_8_client_2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A536C0" w:rsidTr="00A536C0">
        <w:trPr>
          <w:trHeight w:val="284"/>
        </w:trPr>
        <w:tc>
          <w:tcPr>
            <w:tcW w:w="3054" w:type="pct"/>
            <w:tcBorders>
              <w:top w:val="single" w:sz="4" w:space="0" w:color="808080"/>
              <w:left w:val="single" w:sz="4" w:space="0" w:color="808080"/>
              <w:bottom w:val="single" w:sz="4" w:space="0" w:color="808080"/>
            </w:tcBorders>
            <w:shd w:val="clear" w:color="auto" w:fill="DCDFDF"/>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fa_bank_account_9</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889" w:type="pct"/>
            <w:tcBorders>
              <w:top w:val="single" w:sz="4" w:space="0" w:color="808080"/>
              <w:left w:val="single" w:sz="4" w:space="0" w:color="808080"/>
              <w:bottom w:val="single" w:sz="4" w:space="0" w:color="808080"/>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fa_value_9_client_1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fa_value_9_client_2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A536C0" w:rsidTr="00A536C0">
        <w:trPr>
          <w:trHeight w:val="284"/>
        </w:trPr>
        <w:tc>
          <w:tcPr>
            <w:tcW w:w="3054" w:type="pct"/>
            <w:tcBorders>
              <w:top w:val="single" w:sz="4" w:space="0" w:color="808080"/>
              <w:left w:val="single" w:sz="4" w:space="0" w:color="808080"/>
              <w:bottom w:val="single" w:sz="4" w:space="0" w:color="808080"/>
            </w:tcBorders>
            <w:shd w:val="clear" w:color="auto" w:fill="DCDFDF"/>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fa_bank_account_10</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889" w:type="pct"/>
            <w:tcBorders>
              <w:top w:val="single" w:sz="4" w:space="0" w:color="808080"/>
              <w:left w:val="single" w:sz="4" w:space="0" w:color="808080"/>
              <w:bottom w:val="single" w:sz="4" w:space="0" w:color="808080"/>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fa_value_10_client_1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fa_value_10_client_2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A536C0" w:rsidTr="00A536C0">
        <w:trPr>
          <w:trHeight w:val="284"/>
        </w:trPr>
        <w:tc>
          <w:tcPr>
            <w:tcW w:w="3054" w:type="pct"/>
            <w:tcBorders>
              <w:top w:val="single" w:sz="4" w:space="0" w:color="808080"/>
              <w:left w:val="single" w:sz="4" w:space="0" w:color="808080"/>
              <w:bottom w:val="single" w:sz="4" w:space="0" w:color="808080"/>
            </w:tcBorders>
            <w:shd w:val="clear" w:color="auto" w:fill="DCDFDF"/>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fa_bank_account_11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889" w:type="pct"/>
            <w:tcBorders>
              <w:top w:val="single" w:sz="4" w:space="0" w:color="808080"/>
              <w:left w:val="single" w:sz="4" w:space="0" w:color="808080"/>
              <w:bottom w:val="single" w:sz="4" w:space="0" w:color="808080"/>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fa_value_11_client_1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w:t>
            </w:r>
            <w:r>
              <w:rPr>
                <w:rFonts w:ascii="Verdana" w:hAnsi="Verdana" w:cs="Segoe UI Light"/>
                <w:bCs/>
                <w:color w:val="404040"/>
                <w:sz w:val="16"/>
                <w:szCs w:val="16"/>
                <w:highlight w:val="cyan"/>
              </w:rPr>
              <w:lastRenderedPageBreak/>
              <w:t>tab</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lastRenderedPageBreak/>
              <w:t>${assets_</w:t>
            </w:r>
            <w:r w:rsidR="00DC1D79">
              <w:rPr>
                <w:rFonts w:ascii="Menlo" w:hAnsi="Menlo" w:cs="Menlo"/>
                <w:color w:val="222222"/>
                <w:sz w:val="17"/>
                <w:szCs w:val="17"/>
                <w:shd w:val="clear" w:color="auto" w:fill="FFFFFF"/>
              </w:rPr>
              <w:t>fa_value_11_client_2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A536C0" w:rsidTr="00A536C0">
        <w:trPr>
          <w:trHeight w:val="284"/>
        </w:trPr>
        <w:tc>
          <w:tcPr>
            <w:tcW w:w="3054" w:type="pct"/>
            <w:tcBorders>
              <w:top w:val="single" w:sz="4" w:space="0" w:color="808080"/>
              <w:left w:val="single" w:sz="4" w:space="0" w:color="808080"/>
              <w:bottom w:val="single" w:sz="4" w:space="0" w:color="808080"/>
            </w:tcBorders>
            <w:shd w:val="clear" w:color="auto" w:fill="DCDFDF"/>
          </w:tcPr>
          <w:p w:rsidR="000E62F7" w:rsidRPr="00DC1D79" w:rsidRDefault="00C6237A" w:rsidP="00DC1D79">
            <w:r>
              <w:rPr>
                <w:rFonts w:ascii="Verdana" w:hAnsi="Verdana" w:cs="Segoe UI Light"/>
                <w:bCs/>
                <w:color w:val="404040"/>
                <w:sz w:val="16"/>
                <w:szCs w:val="16"/>
                <w:highlight w:val="cyan"/>
              </w:rPr>
              <w:lastRenderedPageBreak/>
              <w:t>${assets_</w:t>
            </w:r>
            <w:r w:rsidR="00DC1D79">
              <w:rPr>
                <w:rFonts w:ascii="Menlo" w:hAnsi="Menlo" w:cs="Menlo"/>
                <w:color w:val="222222"/>
                <w:sz w:val="17"/>
                <w:szCs w:val="17"/>
                <w:shd w:val="clear" w:color="auto" w:fill="FFFFFF"/>
              </w:rPr>
              <w:t>fa_bank_account_12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889" w:type="pct"/>
            <w:tcBorders>
              <w:top w:val="single" w:sz="4" w:space="0" w:color="808080"/>
              <w:left w:val="single" w:sz="4" w:space="0" w:color="808080"/>
              <w:bottom w:val="single" w:sz="4" w:space="0" w:color="808080"/>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fa_value_12_client_1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0E62F7" w:rsidRPr="00DC1D79" w:rsidRDefault="00C6237A" w:rsidP="00DC1D79">
            <w:r>
              <w:rPr>
                <w:rFonts w:ascii="Verdana" w:hAnsi="Verdana" w:cs="Segoe UI Light"/>
                <w:bCs/>
                <w:color w:val="404040"/>
                <w:sz w:val="16"/>
                <w:szCs w:val="16"/>
                <w:highlight w:val="cyan"/>
              </w:rPr>
              <w:t>${assets_</w:t>
            </w:r>
            <w:r w:rsidR="00DC1D79">
              <w:rPr>
                <w:rFonts w:ascii="Menlo" w:hAnsi="Menlo" w:cs="Menlo"/>
                <w:color w:val="222222"/>
                <w:sz w:val="17"/>
                <w:szCs w:val="17"/>
                <w:shd w:val="clear" w:color="auto" w:fill="FFFFFF"/>
              </w:rPr>
              <w:t>fa_value_12_client_2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bl>
    <w:p w:rsidR="00DB7F62" w:rsidRPr="00A536C0" w:rsidRDefault="00DB7F62" w:rsidP="00AB14FD">
      <w:pPr>
        <w:pStyle w:val="Caption"/>
        <w:spacing w:before="0" w:after="0"/>
        <w:rPr>
          <w:rFonts w:ascii="Verdana" w:hAnsi="Verdana" w:cs="Arial"/>
          <w:b/>
          <w:i w:val="0"/>
          <w:iCs w:val="0"/>
          <w:color w:val="000000" w:themeColor="text1"/>
          <w:spacing w:val="-10"/>
          <w:sz w:val="16"/>
          <w:szCs w:val="16"/>
        </w:rPr>
      </w:pPr>
    </w:p>
    <w:p w:rsidR="00DB7F62" w:rsidRDefault="00DB7F62"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620C2" w:rsidRDefault="000620C2" w:rsidP="00AB14FD">
      <w:pPr>
        <w:pStyle w:val="Caption"/>
        <w:spacing w:before="0" w:after="0"/>
        <w:rPr>
          <w:rFonts w:ascii="Verdana" w:hAnsi="Verdana" w:cs="Arial"/>
          <w:b/>
          <w:i w:val="0"/>
          <w:iCs w:val="0"/>
          <w:color w:val="000000" w:themeColor="text1"/>
          <w:spacing w:val="-10"/>
          <w:sz w:val="18"/>
          <w:szCs w:val="18"/>
        </w:rPr>
      </w:pPr>
    </w:p>
    <w:p w:rsidR="000620C2" w:rsidRDefault="000620C2" w:rsidP="00AB14FD">
      <w:pPr>
        <w:pStyle w:val="Caption"/>
        <w:spacing w:before="0" w:after="0"/>
        <w:rPr>
          <w:rFonts w:ascii="Verdana" w:hAnsi="Verdana" w:cs="Arial"/>
          <w:b/>
          <w:i w:val="0"/>
          <w:iCs w:val="0"/>
          <w:color w:val="000000" w:themeColor="text1"/>
          <w:spacing w:val="-10"/>
          <w:sz w:val="18"/>
          <w:szCs w:val="18"/>
        </w:rPr>
      </w:pPr>
    </w:p>
    <w:p w:rsidR="000620C2" w:rsidRDefault="000620C2"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tbl>
      <w:tblPr>
        <w:tblW w:w="5000" w:type="pct"/>
        <w:tblLook w:val="0000"/>
      </w:tblPr>
      <w:tblGrid>
        <w:gridCol w:w="4276"/>
        <w:gridCol w:w="2810"/>
        <w:gridCol w:w="2885"/>
        <w:gridCol w:w="2753"/>
        <w:gridCol w:w="2810"/>
      </w:tblGrid>
      <w:tr w:rsidR="00D94D94" w:rsidRPr="00941BCD" w:rsidTr="00D94D94">
        <w:trPr>
          <w:trHeight w:val="284"/>
        </w:trPr>
        <w:tc>
          <w:tcPr>
            <w:tcW w:w="2147" w:type="pct"/>
            <w:tcBorders>
              <w:top w:val="single" w:sz="4" w:space="0" w:color="808080"/>
              <w:left w:val="single" w:sz="4" w:space="0" w:color="808080"/>
              <w:bottom w:val="single" w:sz="4" w:space="0" w:color="808080"/>
            </w:tcBorders>
            <w:shd w:val="clear" w:color="auto" w:fill="9BB4D2"/>
            <w:vAlign w:val="center"/>
          </w:tcPr>
          <w:p w:rsidR="00D94D94" w:rsidRPr="00941BCD" w:rsidRDefault="00D94D94" w:rsidP="00AB14FD">
            <w:pPr>
              <w:spacing w:before="60" w:after="120"/>
              <w:contextualSpacing/>
              <w:rPr>
                <w:rFonts w:ascii="Verdana" w:hAnsi="Verdana" w:cs="Segoe UI"/>
                <w:b/>
                <w:color w:val="000000" w:themeColor="text1"/>
                <w:sz w:val="16"/>
                <w:szCs w:val="16"/>
              </w:rPr>
            </w:pPr>
            <w:r w:rsidRPr="00941BCD">
              <w:rPr>
                <w:rFonts w:ascii="Verdana" w:hAnsi="Verdana"/>
                <w:b/>
                <w:color w:val="000000" w:themeColor="text1"/>
                <w:spacing w:val="-10"/>
                <w:sz w:val="16"/>
                <w:szCs w:val="16"/>
              </w:rPr>
              <w:t>Investment Assets (Non-Super)</w:t>
            </w:r>
          </w:p>
        </w:tc>
        <w:tc>
          <w:tcPr>
            <w:tcW w:w="625" w:type="pct"/>
            <w:tcBorders>
              <w:top w:val="single" w:sz="4" w:space="0" w:color="808080"/>
              <w:left w:val="single" w:sz="4" w:space="0" w:color="808080"/>
              <w:bottom w:val="single" w:sz="4" w:space="0" w:color="808080"/>
            </w:tcBorders>
            <w:shd w:val="clear" w:color="auto" w:fill="9BB4D2"/>
            <w:vAlign w:val="center"/>
          </w:tcPr>
          <w:p w:rsidR="00D94D94" w:rsidRPr="00941BCD" w:rsidRDefault="00D94D94" w:rsidP="005F30C9">
            <w:pPr>
              <w:spacing w:before="60" w:after="120"/>
              <w:contextualSpacing/>
              <w:jc w:val="center"/>
              <w:rPr>
                <w:rFonts w:ascii="Verdana" w:hAnsi="Verdana" w:cs="Segoe UI"/>
                <w:b/>
                <w:color w:val="000000" w:themeColor="text1"/>
                <w:sz w:val="16"/>
                <w:szCs w:val="16"/>
              </w:rPr>
            </w:pPr>
            <w:r w:rsidRPr="00941BCD">
              <w:rPr>
                <w:rFonts w:ascii="Verdana" w:hAnsi="Verdana" w:cs="Segoe UI"/>
                <w:b/>
                <w:color w:val="000000" w:themeColor="text1"/>
                <w:sz w:val="16"/>
                <w:szCs w:val="16"/>
              </w:rPr>
              <w:t>Owner</w:t>
            </w:r>
          </w:p>
        </w:tc>
        <w:tc>
          <w:tcPr>
            <w:tcW w:w="742" w:type="pct"/>
            <w:tcBorders>
              <w:top w:val="single" w:sz="4" w:space="0" w:color="808080"/>
              <w:left w:val="single" w:sz="4" w:space="0" w:color="808080"/>
              <w:bottom w:val="single" w:sz="4" w:space="0" w:color="808080"/>
            </w:tcBorders>
            <w:shd w:val="clear" w:color="auto" w:fill="9BB4D2"/>
            <w:vAlign w:val="center"/>
          </w:tcPr>
          <w:p w:rsidR="00D94D94" w:rsidRPr="00941BCD" w:rsidRDefault="00D94D94" w:rsidP="005F30C9">
            <w:pPr>
              <w:spacing w:before="60" w:after="120"/>
              <w:contextualSpacing/>
              <w:jc w:val="center"/>
              <w:rPr>
                <w:rFonts w:ascii="Verdana" w:hAnsi="Verdana" w:cs="Segoe UI"/>
                <w:b/>
                <w:color w:val="000000" w:themeColor="text1"/>
                <w:sz w:val="16"/>
                <w:szCs w:val="16"/>
              </w:rPr>
            </w:pPr>
            <w:r w:rsidRPr="00941BCD">
              <w:rPr>
                <w:rFonts w:ascii="Verdana" w:hAnsi="Verdana" w:cs="Segoe UI"/>
                <w:b/>
                <w:color w:val="000000" w:themeColor="text1"/>
                <w:sz w:val="16"/>
                <w:szCs w:val="16"/>
              </w:rPr>
              <w:t xml:space="preserve">Purchase Price </w:t>
            </w:r>
          </w:p>
        </w:tc>
        <w:tc>
          <w:tcPr>
            <w:tcW w:w="743" w:type="pct"/>
            <w:tcBorders>
              <w:top w:val="single" w:sz="4" w:space="0" w:color="808080"/>
              <w:left w:val="single" w:sz="4" w:space="0" w:color="808080"/>
              <w:bottom w:val="single" w:sz="4" w:space="0" w:color="808080"/>
            </w:tcBorders>
            <w:shd w:val="clear" w:color="auto" w:fill="9BB4D2"/>
          </w:tcPr>
          <w:p w:rsidR="00D94D94" w:rsidRPr="00941BCD" w:rsidRDefault="00D94D94" w:rsidP="005F30C9">
            <w:pPr>
              <w:spacing w:before="60" w:after="120"/>
              <w:contextualSpacing/>
              <w:jc w:val="center"/>
              <w:rPr>
                <w:rFonts w:ascii="Verdana" w:hAnsi="Verdana" w:cs="Segoe UI"/>
                <w:b/>
                <w:color w:val="000000" w:themeColor="text1"/>
                <w:sz w:val="16"/>
                <w:szCs w:val="16"/>
              </w:rPr>
            </w:pPr>
            <w:r w:rsidRPr="00941BCD">
              <w:rPr>
                <w:rFonts w:ascii="Verdana" w:hAnsi="Verdana" w:cs="Segoe UI"/>
                <w:b/>
                <w:color w:val="000000" w:themeColor="text1"/>
                <w:sz w:val="16"/>
                <w:szCs w:val="16"/>
              </w:rPr>
              <w:t>Purchase Date</w:t>
            </w:r>
          </w:p>
        </w:tc>
        <w:tc>
          <w:tcPr>
            <w:tcW w:w="743" w:type="pct"/>
            <w:tcBorders>
              <w:top w:val="single" w:sz="4" w:space="0" w:color="808080"/>
              <w:left w:val="single" w:sz="4" w:space="0" w:color="808080"/>
              <w:bottom w:val="single" w:sz="4" w:space="0" w:color="808080"/>
              <w:right w:val="single" w:sz="4" w:space="0" w:color="808080"/>
            </w:tcBorders>
            <w:shd w:val="clear" w:color="auto" w:fill="9BB4D2"/>
            <w:vAlign w:val="center"/>
          </w:tcPr>
          <w:p w:rsidR="00D94D94" w:rsidRPr="00941BCD" w:rsidRDefault="00D94D94" w:rsidP="005F30C9">
            <w:pPr>
              <w:spacing w:before="60" w:after="120"/>
              <w:contextualSpacing/>
              <w:jc w:val="center"/>
              <w:rPr>
                <w:rFonts w:ascii="Verdana" w:hAnsi="Verdana" w:cs="Segoe UI"/>
                <w:color w:val="000000" w:themeColor="text1"/>
                <w:sz w:val="16"/>
                <w:szCs w:val="16"/>
              </w:rPr>
            </w:pPr>
            <w:r w:rsidRPr="00941BCD">
              <w:rPr>
                <w:rFonts w:ascii="Verdana" w:hAnsi="Verdana" w:cs="Segoe UI"/>
                <w:b/>
                <w:color w:val="000000" w:themeColor="text1"/>
                <w:sz w:val="16"/>
                <w:szCs w:val="16"/>
              </w:rPr>
              <w:t>Current Value</w:t>
            </w:r>
          </w:p>
        </w:tc>
      </w:tr>
      <w:tr w:rsidR="00D94D94" w:rsidRPr="00941BCD" w:rsidTr="00D94D94">
        <w:trPr>
          <w:trHeight w:val="284"/>
        </w:trPr>
        <w:tc>
          <w:tcPr>
            <w:tcW w:w="2147" w:type="pct"/>
            <w:tcBorders>
              <w:top w:val="single" w:sz="4" w:space="0" w:color="808080"/>
              <w:left w:val="single" w:sz="4" w:space="0" w:color="808080"/>
              <w:bottom w:val="single" w:sz="4" w:space="0" w:color="808080"/>
            </w:tcBorders>
            <w:shd w:val="clear" w:color="auto" w:fill="DCDFDF"/>
          </w:tcPr>
          <w:p w:rsidR="00D94D94" w:rsidRPr="00962E24" w:rsidRDefault="00C6237A" w:rsidP="00962E24">
            <w:r>
              <w:rPr>
                <w:rFonts w:ascii="Verdana" w:hAnsi="Verdana" w:cs="Segoe UI Light"/>
                <w:bCs/>
                <w:color w:val="404040"/>
                <w:sz w:val="16"/>
                <w:szCs w:val="16"/>
                <w:highlight w:val="cyan"/>
              </w:rPr>
              <w:t>${assets_</w:t>
            </w:r>
            <w:r w:rsidR="00962E24">
              <w:rPr>
                <w:rFonts w:ascii="Menlo" w:hAnsi="Menlo" w:cs="Menlo"/>
                <w:color w:val="222222"/>
                <w:sz w:val="17"/>
                <w:szCs w:val="17"/>
                <w:shd w:val="clear" w:color="auto" w:fill="FFFFFF"/>
              </w:rPr>
              <w:t>investment_non_super_1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D94D94" w:rsidRPr="001F1088" w:rsidRDefault="00C6237A" w:rsidP="001F1088">
            <w:r>
              <w:rPr>
                <w:rFonts w:ascii="Verdana" w:hAnsi="Verdana" w:cs="Segoe UI Light"/>
                <w:bCs/>
                <w:color w:val="404040"/>
                <w:sz w:val="16"/>
                <w:szCs w:val="16"/>
                <w:highlight w:val="cyan"/>
              </w:rPr>
              <w:t>${assets_</w:t>
            </w:r>
            <w:r w:rsidR="00962E24">
              <w:rPr>
                <w:rFonts w:ascii="Menlo" w:hAnsi="Menlo" w:cs="Menlo"/>
                <w:color w:val="222222"/>
                <w:sz w:val="17"/>
                <w:szCs w:val="17"/>
                <w:shd w:val="clear" w:color="auto" w:fill="FFFFFF"/>
              </w:rPr>
              <w:t>ins_value_1_client_1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D94D94"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ins_purchase_price_1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D94D94"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ins_purchase_date_1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D94D94"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ins_value_1_client_2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D94D94">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962E24" w:rsidRDefault="00C6237A" w:rsidP="00962E24">
            <w:r>
              <w:rPr>
                <w:rFonts w:ascii="Verdana" w:hAnsi="Verdana" w:cs="Segoe UI Light"/>
                <w:bCs/>
                <w:color w:val="404040"/>
                <w:sz w:val="16"/>
                <w:szCs w:val="16"/>
                <w:highlight w:val="cyan"/>
              </w:rPr>
              <w:t>${assets_</w:t>
            </w:r>
            <w:r w:rsidR="00962E24">
              <w:rPr>
                <w:rFonts w:ascii="Menlo" w:hAnsi="Menlo" w:cs="Menlo"/>
                <w:color w:val="222222"/>
                <w:sz w:val="17"/>
                <w:szCs w:val="17"/>
                <w:shd w:val="clear" w:color="auto" w:fill="FFFFFF"/>
              </w:rPr>
              <w:t>investment_non_super_2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ins_value_2_client_1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ins_purchase_price_2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ins_purchase_date_2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ins_value_</w:t>
            </w:r>
            <w:r w:rsidR="005C6607">
              <w:rPr>
                <w:rFonts w:ascii="Menlo" w:hAnsi="Menlo" w:cs="Menlo"/>
                <w:color w:val="222222"/>
                <w:sz w:val="17"/>
                <w:szCs w:val="17"/>
                <w:shd w:val="clear" w:color="auto" w:fill="FFFFFF"/>
              </w:rPr>
              <w:t>2</w:t>
            </w:r>
            <w:r w:rsidR="001F1088">
              <w:rPr>
                <w:rFonts w:ascii="Menlo" w:hAnsi="Menlo" w:cs="Menlo"/>
                <w:color w:val="222222"/>
                <w:sz w:val="17"/>
                <w:szCs w:val="17"/>
                <w:shd w:val="clear" w:color="auto" w:fill="FFFFFF"/>
              </w:rPr>
              <w:t>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D94D94">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962E24" w:rsidRDefault="00C6237A" w:rsidP="00962E24">
            <w:r>
              <w:rPr>
                <w:rFonts w:ascii="Verdana" w:hAnsi="Verdana" w:cs="Segoe UI Light"/>
                <w:bCs/>
                <w:color w:val="404040"/>
                <w:sz w:val="16"/>
                <w:szCs w:val="16"/>
                <w:highlight w:val="cyan"/>
              </w:rPr>
              <w:t>${assets_</w:t>
            </w:r>
            <w:r w:rsidR="00962E24">
              <w:rPr>
                <w:rFonts w:ascii="Menlo" w:hAnsi="Menlo" w:cs="Menlo"/>
                <w:color w:val="222222"/>
                <w:sz w:val="17"/>
                <w:szCs w:val="17"/>
                <w:shd w:val="clear" w:color="auto" w:fill="FFFFFF"/>
              </w:rPr>
              <w:t>investment_non_super_3</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ins_value_3_client_1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ins_purchase_price_3</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ins_purchase_date_3</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ins_value_</w:t>
            </w:r>
            <w:r w:rsidR="005C6607">
              <w:rPr>
                <w:rFonts w:ascii="Menlo" w:hAnsi="Menlo" w:cs="Menlo"/>
                <w:color w:val="222222"/>
                <w:sz w:val="17"/>
                <w:szCs w:val="17"/>
                <w:shd w:val="clear" w:color="auto" w:fill="FFFFFF"/>
              </w:rPr>
              <w:t>3</w:t>
            </w:r>
            <w:r w:rsidR="001F1088">
              <w:rPr>
                <w:rFonts w:ascii="Menlo" w:hAnsi="Menlo" w:cs="Menlo"/>
                <w:color w:val="222222"/>
                <w:sz w:val="17"/>
                <w:szCs w:val="17"/>
                <w:shd w:val="clear" w:color="auto" w:fill="FFFFFF"/>
              </w:rPr>
              <w:t>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D94D94">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962E24" w:rsidRDefault="00C6237A" w:rsidP="00962E24">
            <w:r>
              <w:rPr>
                <w:rFonts w:ascii="Verdana" w:hAnsi="Verdana" w:cs="Segoe UI Light"/>
                <w:bCs/>
                <w:color w:val="404040"/>
                <w:sz w:val="16"/>
                <w:szCs w:val="16"/>
                <w:highlight w:val="cyan"/>
              </w:rPr>
              <w:t>${assets_</w:t>
            </w:r>
            <w:r w:rsidR="00962E24">
              <w:rPr>
                <w:rFonts w:ascii="Menlo" w:hAnsi="Menlo" w:cs="Menlo"/>
                <w:color w:val="222222"/>
                <w:sz w:val="17"/>
                <w:szCs w:val="17"/>
                <w:shd w:val="clear" w:color="auto" w:fill="FFFFFF"/>
              </w:rPr>
              <w:t>investment_non_super_4</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ins_value_4_client_1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ins_purchase_price_4</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ins_purchase_date_4</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ins_value_</w:t>
            </w:r>
            <w:r w:rsidR="005C6607">
              <w:rPr>
                <w:rFonts w:ascii="Menlo" w:hAnsi="Menlo" w:cs="Menlo"/>
                <w:color w:val="222222"/>
                <w:sz w:val="17"/>
                <w:szCs w:val="17"/>
                <w:shd w:val="clear" w:color="auto" w:fill="FFFFFF"/>
              </w:rPr>
              <w:t>4</w:t>
            </w:r>
            <w:r w:rsidR="001F1088">
              <w:rPr>
                <w:rFonts w:ascii="Menlo" w:hAnsi="Menlo" w:cs="Menlo"/>
                <w:color w:val="222222"/>
                <w:sz w:val="17"/>
                <w:szCs w:val="17"/>
                <w:shd w:val="clear" w:color="auto" w:fill="FFFFFF"/>
              </w:rPr>
              <w:t>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D94D94">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962E24" w:rsidRDefault="00C6237A" w:rsidP="00962E24">
            <w:r>
              <w:rPr>
                <w:rFonts w:ascii="Verdana" w:hAnsi="Verdana" w:cs="Segoe UI Light"/>
                <w:bCs/>
                <w:color w:val="404040"/>
                <w:sz w:val="16"/>
                <w:szCs w:val="16"/>
                <w:highlight w:val="cyan"/>
              </w:rPr>
              <w:t>${assets_</w:t>
            </w:r>
            <w:r w:rsidR="00962E24">
              <w:rPr>
                <w:rFonts w:ascii="Menlo" w:hAnsi="Menlo" w:cs="Menlo"/>
                <w:color w:val="222222"/>
                <w:sz w:val="17"/>
                <w:szCs w:val="17"/>
                <w:shd w:val="clear" w:color="auto" w:fill="FFFFFF"/>
              </w:rPr>
              <w:t>investment_non_super_5</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ins_value_5_client_1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ins_purchase_price_5</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ins_purchase_date_5</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ins_value_</w:t>
            </w:r>
            <w:r w:rsidR="005C6607">
              <w:rPr>
                <w:rFonts w:ascii="Menlo" w:hAnsi="Menlo" w:cs="Menlo"/>
                <w:color w:val="222222"/>
                <w:sz w:val="17"/>
                <w:szCs w:val="17"/>
                <w:shd w:val="clear" w:color="auto" w:fill="FFFFFF"/>
              </w:rPr>
              <w:t>5</w:t>
            </w:r>
            <w:r w:rsidR="001F1088">
              <w:rPr>
                <w:rFonts w:ascii="Menlo" w:hAnsi="Menlo" w:cs="Menlo"/>
                <w:color w:val="222222"/>
                <w:sz w:val="17"/>
                <w:szCs w:val="17"/>
                <w:shd w:val="clear" w:color="auto" w:fill="FFFFFF"/>
              </w:rPr>
              <w:t>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D94D94">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962E24" w:rsidRDefault="00C6237A" w:rsidP="00962E24">
            <w:r>
              <w:rPr>
                <w:rFonts w:ascii="Verdana" w:hAnsi="Verdana" w:cs="Segoe UI Light"/>
                <w:bCs/>
                <w:color w:val="404040"/>
                <w:sz w:val="16"/>
                <w:szCs w:val="16"/>
                <w:highlight w:val="cyan"/>
              </w:rPr>
              <w:t>${assets_</w:t>
            </w:r>
            <w:r w:rsidR="00962E24">
              <w:rPr>
                <w:rFonts w:ascii="Menlo" w:hAnsi="Menlo" w:cs="Menlo"/>
                <w:color w:val="222222"/>
                <w:sz w:val="17"/>
                <w:szCs w:val="17"/>
                <w:shd w:val="clear" w:color="auto" w:fill="FFFFFF"/>
              </w:rPr>
              <w:t>investment_non_super_6</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ins_value_6_client_1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ins_purchase_price_6</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ins_purchase_date_6</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5C6607" w:rsidRDefault="00C6237A" w:rsidP="005C6607">
            <w:r>
              <w:rPr>
                <w:rFonts w:ascii="Verdana" w:hAnsi="Verdana" w:cs="Segoe UI Light"/>
                <w:bCs/>
                <w:color w:val="404040"/>
                <w:sz w:val="16"/>
                <w:szCs w:val="16"/>
                <w:highlight w:val="cyan"/>
              </w:rPr>
              <w:t>${assets_</w:t>
            </w:r>
            <w:r w:rsidR="005C6607">
              <w:rPr>
                <w:rFonts w:ascii="Menlo" w:hAnsi="Menlo" w:cs="Menlo"/>
                <w:color w:val="222222"/>
                <w:sz w:val="17"/>
                <w:szCs w:val="17"/>
                <w:shd w:val="clear" w:color="auto" w:fill="FFFFFF"/>
              </w:rPr>
              <w:t>ins_value_6_client_2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D94D94">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962E24" w:rsidRDefault="00C6237A" w:rsidP="00962E24">
            <w:r>
              <w:rPr>
                <w:rFonts w:ascii="Verdana" w:hAnsi="Verdana" w:cs="Segoe UI Light"/>
                <w:bCs/>
                <w:color w:val="404040"/>
                <w:sz w:val="16"/>
                <w:szCs w:val="16"/>
                <w:highlight w:val="cyan"/>
              </w:rPr>
              <w:t>${assets_</w:t>
            </w:r>
            <w:r w:rsidR="00962E24">
              <w:rPr>
                <w:rFonts w:ascii="Menlo" w:hAnsi="Menlo" w:cs="Menlo"/>
                <w:color w:val="222222"/>
                <w:sz w:val="17"/>
                <w:szCs w:val="17"/>
                <w:shd w:val="clear" w:color="auto" w:fill="FFFFFF"/>
              </w:rPr>
              <w:t>investment_non_super_7</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ins_value_7_client_1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ins_purchase_price_7</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ins_purchase_date_7</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5C6607" w:rsidRDefault="00C6237A" w:rsidP="005C6607">
            <w:r>
              <w:rPr>
                <w:rFonts w:ascii="Verdana" w:hAnsi="Verdana" w:cs="Segoe UI Light"/>
                <w:bCs/>
                <w:color w:val="404040"/>
                <w:sz w:val="16"/>
                <w:szCs w:val="16"/>
                <w:highlight w:val="cyan"/>
              </w:rPr>
              <w:t>${assets_</w:t>
            </w:r>
            <w:r w:rsidR="005C6607">
              <w:rPr>
                <w:rFonts w:ascii="Menlo" w:hAnsi="Menlo" w:cs="Menlo"/>
                <w:color w:val="222222"/>
                <w:sz w:val="17"/>
                <w:szCs w:val="17"/>
                <w:shd w:val="clear" w:color="auto" w:fill="FFFFFF"/>
              </w:rPr>
              <w:t>ins_value_7_client_2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D94D94">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962E24" w:rsidRDefault="00C6237A" w:rsidP="00962E24">
            <w:r>
              <w:rPr>
                <w:rFonts w:ascii="Verdana" w:hAnsi="Verdana" w:cs="Segoe UI Light"/>
                <w:bCs/>
                <w:color w:val="404040"/>
                <w:sz w:val="16"/>
                <w:szCs w:val="16"/>
                <w:highlight w:val="cyan"/>
              </w:rPr>
              <w:t>${assets_</w:t>
            </w:r>
            <w:r w:rsidR="00962E24">
              <w:rPr>
                <w:rFonts w:ascii="Menlo" w:hAnsi="Menlo" w:cs="Menlo"/>
                <w:color w:val="222222"/>
                <w:sz w:val="17"/>
                <w:szCs w:val="17"/>
                <w:shd w:val="clear" w:color="auto" w:fill="FFFFFF"/>
              </w:rPr>
              <w:t>investment_non_super_8</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ins_value_8_client_1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ins_purchase_price_8</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ins_purchase_date_8</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5C6607" w:rsidRDefault="00C6237A" w:rsidP="005C6607">
            <w:r>
              <w:rPr>
                <w:rFonts w:ascii="Verdana" w:hAnsi="Verdana" w:cs="Segoe UI Light"/>
                <w:bCs/>
                <w:color w:val="404040"/>
                <w:sz w:val="16"/>
                <w:szCs w:val="16"/>
                <w:highlight w:val="cyan"/>
              </w:rPr>
              <w:t>${assets_</w:t>
            </w:r>
            <w:r w:rsidR="005C6607">
              <w:rPr>
                <w:rFonts w:ascii="Menlo" w:hAnsi="Menlo" w:cs="Menlo"/>
                <w:color w:val="222222"/>
                <w:sz w:val="17"/>
                <w:szCs w:val="17"/>
                <w:shd w:val="clear" w:color="auto" w:fill="FFFFFF"/>
              </w:rPr>
              <w:t>ins_value_8_client_2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D94D94">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962E24" w:rsidRDefault="00C6237A" w:rsidP="00962E24">
            <w:r>
              <w:rPr>
                <w:rFonts w:ascii="Verdana" w:hAnsi="Verdana" w:cs="Segoe UI Light"/>
                <w:bCs/>
                <w:color w:val="404040"/>
                <w:sz w:val="16"/>
                <w:szCs w:val="16"/>
                <w:highlight w:val="cyan"/>
              </w:rPr>
              <w:t>${assets_</w:t>
            </w:r>
            <w:r w:rsidR="00962E24">
              <w:rPr>
                <w:rFonts w:ascii="Menlo" w:hAnsi="Menlo" w:cs="Menlo"/>
                <w:color w:val="222222"/>
                <w:sz w:val="17"/>
                <w:szCs w:val="17"/>
                <w:shd w:val="clear" w:color="auto" w:fill="FFFFFF"/>
              </w:rPr>
              <w:t>investment_non_super_9</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ins_value_9_client_1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ins_purchase_price_9</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ins_purchase_date_9</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5C6607" w:rsidRDefault="00C6237A" w:rsidP="005C6607">
            <w:r>
              <w:rPr>
                <w:rFonts w:ascii="Verdana" w:hAnsi="Verdana" w:cs="Segoe UI Light"/>
                <w:bCs/>
                <w:color w:val="404040"/>
                <w:sz w:val="16"/>
                <w:szCs w:val="16"/>
                <w:highlight w:val="cyan"/>
              </w:rPr>
              <w:t>${assets_</w:t>
            </w:r>
            <w:r w:rsidR="005C6607">
              <w:rPr>
                <w:rFonts w:ascii="Menlo" w:hAnsi="Menlo" w:cs="Menlo"/>
                <w:color w:val="222222"/>
                <w:sz w:val="17"/>
                <w:szCs w:val="17"/>
                <w:shd w:val="clear" w:color="auto" w:fill="FFFFFF"/>
              </w:rPr>
              <w:t>ins_value_9_client_2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D94D94">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962E24" w:rsidRDefault="00C6237A" w:rsidP="00962E24">
            <w:r>
              <w:rPr>
                <w:rFonts w:ascii="Verdana" w:hAnsi="Verdana" w:cs="Segoe UI Light"/>
                <w:bCs/>
                <w:color w:val="404040"/>
                <w:sz w:val="16"/>
                <w:szCs w:val="16"/>
                <w:highlight w:val="cyan"/>
              </w:rPr>
              <w:t>${assets_</w:t>
            </w:r>
            <w:r w:rsidR="00962E24">
              <w:rPr>
                <w:rFonts w:ascii="Menlo" w:hAnsi="Menlo" w:cs="Menlo"/>
                <w:color w:val="222222"/>
                <w:sz w:val="17"/>
                <w:szCs w:val="17"/>
                <w:shd w:val="clear" w:color="auto" w:fill="FFFFFF"/>
              </w:rPr>
              <w:t>investment_non_super_10</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ins_value_10_client_1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1F1088" w:rsidRDefault="00C6237A" w:rsidP="001F1088">
            <w:r>
              <w:rPr>
                <w:rFonts w:ascii="Verdana" w:hAnsi="Verdana" w:cs="Segoe UI Light"/>
                <w:bCs/>
                <w:color w:val="404040"/>
                <w:sz w:val="16"/>
                <w:szCs w:val="16"/>
                <w:highlight w:val="cyan"/>
              </w:rPr>
              <w:t>${assets_</w:t>
            </w:r>
            <w:r w:rsidR="001F1088">
              <w:rPr>
                <w:rFonts w:ascii="Menlo" w:hAnsi="Menlo" w:cs="Menlo"/>
                <w:color w:val="222222"/>
                <w:sz w:val="17"/>
                <w:szCs w:val="17"/>
                <w:shd w:val="clear" w:color="auto" w:fill="FFFFFF"/>
              </w:rPr>
              <w:t>ins_purchase_price_10</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941BCD" w:rsidRDefault="00C6237A" w:rsidP="000E62F7">
            <w:pPr>
              <w:snapToGrid w:val="0"/>
              <w:spacing w:before="60" w:after="120"/>
              <w:contextualSpacing/>
              <w:jc w:val="center"/>
              <w:rPr>
                <w:rFonts w:ascii="Verdana" w:hAnsi="Verdana" w:cs="Segoe UI Light"/>
                <w:bCs/>
                <w:color w:val="404040"/>
                <w:sz w:val="16"/>
                <w:szCs w:val="16"/>
                <w:highlight w:val="cyan"/>
              </w:rPr>
            </w:pPr>
            <w:r>
              <w:rPr>
                <w:rFonts w:ascii="Verdana" w:hAnsi="Verdana" w:cs="Segoe UI Light"/>
                <w:bCs/>
                <w:color w:val="404040"/>
                <w:sz w:val="16"/>
                <w:szCs w:val="16"/>
                <w:highlight w:val="cyan"/>
              </w:rPr>
              <w:t xml:space="preserve">${assets_}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5C6607" w:rsidRDefault="00C6237A" w:rsidP="005C6607">
            <w:r>
              <w:rPr>
                <w:rFonts w:ascii="Verdana" w:hAnsi="Verdana" w:cs="Segoe UI Light"/>
                <w:bCs/>
                <w:color w:val="404040"/>
                <w:sz w:val="16"/>
                <w:szCs w:val="16"/>
                <w:highlight w:val="cyan"/>
              </w:rPr>
              <w:t>${assets_</w:t>
            </w:r>
            <w:r w:rsidR="005C6607">
              <w:rPr>
                <w:rFonts w:ascii="Menlo" w:hAnsi="Menlo" w:cs="Menlo"/>
                <w:color w:val="222222"/>
                <w:sz w:val="17"/>
                <w:szCs w:val="17"/>
                <w:shd w:val="clear" w:color="auto" w:fill="FFFFFF"/>
              </w:rPr>
              <w:t>ins_value_10_client_2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bl>
    <w:p w:rsidR="00AB14FD" w:rsidRDefault="00AB14FD" w:rsidP="00AB14FD">
      <w:pPr>
        <w:pStyle w:val="Caption"/>
        <w:spacing w:before="0" w:after="0"/>
        <w:rPr>
          <w:rFonts w:ascii="Verdana" w:hAnsi="Verdana" w:cs="Arial"/>
          <w:b/>
          <w:i w:val="0"/>
          <w:iCs w:val="0"/>
          <w:color w:val="000000" w:themeColor="text1"/>
          <w:spacing w:val="-10"/>
          <w:sz w:val="18"/>
          <w:szCs w:val="18"/>
        </w:rPr>
      </w:pPr>
    </w:p>
    <w:p w:rsidR="00A011B2" w:rsidRDefault="00A011B2" w:rsidP="00AB14FD">
      <w:pPr>
        <w:pStyle w:val="Caption"/>
        <w:spacing w:before="0" w:after="0"/>
        <w:rPr>
          <w:rFonts w:ascii="Verdana" w:hAnsi="Verdana" w:cs="Arial"/>
          <w:b/>
          <w:i w:val="0"/>
          <w:iCs w:val="0"/>
          <w:color w:val="000000" w:themeColor="text1"/>
          <w:spacing w:val="-10"/>
          <w:sz w:val="18"/>
          <w:szCs w:val="18"/>
        </w:rPr>
      </w:pPr>
    </w:p>
    <w:p w:rsidR="00A011B2" w:rsidRDefault="00A011B2" w:rsidP="00AB14FD">
      <w:pPr>
        <w:pStyle w:val="Caption"/>
        <w:spacing w:before="0" w:after="0"/>
        <w:rPr>
          <w:rFonts w:ascii="Verdana" w:hAnsi="Verdana" w:cs="Arial"/>
          <w:b/>
          <w:i w:val="0"/>
          <w:iCs w:val="0"/>
          <w:color w:val="000000" w:themeColor="text1"/>
          <w:spacing w:val="-10"/>
          <w:sz w:val="18"/>
          <w:szCs w:val="18"/>
        </w:rPr>
      </w:pPr>
    </w:p>
    <w:p w:rsidR="00A011B2" w:rsidRDefault="00A011B2" w:rsidP="00AB14FD">
      <w:pPr>
        <w:pStyle w:val="Caption"/>
        <w:spacing w:before="0" w:after="0"/>
        <w:rPr>
          <w:rFonts w:ascii="Verdana" w:hAnsi="Verdana" w:cs="Arial"/>
          <w:b/>
          <w:i w:val="0"/>
          <w:iCs w:val="0"/>
          <w:color w:val="000000" w:themeColor="text1"/>
          <w:spacing w:val="-10"/>
          <w:sz w:val="18"/>
          <w:szCs w:val="18"/>
        </w:rPr>
      </w:pPr>
    </w:p>
    <w:p w:rsidR="00A011B2" w:rsidRDefault="00A011B2" w:rsidP="00AB14FD">
      <w:pPr>
        <w:pStyle w:val="Caption"/>
        <w:spacing w:before="0" w:after="0"/>
        <w:rPr>
          <w:rFonts w:ascii="Verdana" w:hAnsi="Verdana" w:cs="Arial"/>
          <w:b/>
          <w:i w:val="0"/>
          <w:iCs w:val="0"/>
          <w:color w:val="000000" w:themeColor="text1"/>
          <w:spacing w:val="-10"/>
          <w:sz w:val="18"/>
          <w:szCs w:val="18"/>
        </w:rPr>
      </w:pPr>
    </w:p>
    <w:p w:rsidR="00A011B2" w:rsidRDefault="00A011B2"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941BCD" w:rsidRDefault="00941BCD" w:rsidP="00AB14FD">
      <w:pPr>
        <w:pStyle w:val="Caption"/>
        <w:spacing w:before="0" w:after="0"/>
        <w:rPr>
          <w:rFonts w:ascii="Verdana" w:hAnsi="Verdana" w:cs="Arial"/>
          <w:b/>
          <w:i w:val="0"/>
          <w:iCs w:val="0"/>
          <w:color w:val="000000" w:themeColor="text1"/>
          <w:spacing w:val="-10"/>
          <w:sz w:val="18"/>
          <w:szCs w:val="18"/>
        </w:rPr>
      </w:pPr>
    </w:p>
    <w:tbl>
      <w:tblPr>
        <w:tblW w:w="5000" w:type="pct"/>
        <w:tblLook w:val="0000"/>
      </w:tblPr>
      <w:tblGrid>
        <w:gridCol w:w="2414"/>
        <w:gridCol w:w="3162"/>
        <w:gridCol w:w="3609"/>
        <w:gridCol w:w="3187"/>
        <w:gridCol w:w="3162"/>
      </w:tblGrid>
      <w:tr w:rsidR="00941BCD" w:rsidRPr="00941BCD" w:rsidTr="00165183">
        <w:trPr>
          <w:trHeight w:val="284"/>
        </w:trPr>
        <w:tc>
          <w:tcPr>
            <w:tcW w:w="2147" w:type="pct"/>
            <w:tcBorders>
              <w:top w:val="single" w:sz="4" w:space="0" w:color="808080"/>
              <w:left w:val="single" w:sz="4" w:space="0" w:color="808080"/>
              <w:bottom w:val="single" w:sz="4" w:space="0" w:color="808080"/>
            </w:tcBorders>
            <w:shd w:val="clear" w:color="auto" w:fill="9BB4D2"/>
            <w:vAlign w:val="center"/>
          </w:tcPr>
          <w:p w:rsidR="00941BCD" w:rsidRPr="00941BCD" w:rsidRDefault="00941BCD" w:rsidP="00165183">
            <w:pPr>
              <w:spacing w:before="60" w:after="120"/>
              <w:contextualSpacing/>
              <w:rPr>
                <w:rFonts w:ascii="Verdana" w:hAnsi="Verdana" w:cs="Segoe UI"/>
                <w:b/>
                <w:color w:val="000000" w:themeColor="text1"/>
                <w:sz w:val="16"/>
                <w:szCs w:val="16"/>
              </w:rPr>
            </w:pPr>
            <w:r w:rsidRPr="00941BCD">
              <w:rPr>
                <w:rFonts w:ascii="Verdana" w:hAnsi="Verdana"/>
                <w:b/>
                <w:color w:val="000000" w:themeColor="text1"/>
                <w:spacing w:val="-10"/>
                <w:sz w:val="16"/>
                <w:szCs w:val="16"/>
              </w:rPr>
              <w:t>Superannuation Assets (Accumulation)</w:t>
            </w:r>
          </w:p>
        </w:tc>
        <w:tc>
          <w:tcPr>
            <w:tcW w:w="625" w:type="pct"/>
            <w:tcBorders>
              <w:top w:val="single" w:sz="4" w:space="0" w:color="808080"/>
              <w:left w:val="single" w:sz="4" w:space="0" w:color="808080"/>
              <w:bottom w:val="single" w:sz="4" w:space="0" w:color="808080"/>
            </w:tcBorders>
            <w:shd w:val="clear" w:color="auto" w:fill="9BB4D2"/>
            <w:vAlign w:val="center"/>
          </w:tcPr>
          <w:p w:rsidR="00941BCD" w:rsidRPr="00941BCD" w:rsidRDefault="00941BCD" w:rsidP="00165183">
            <w:pPr>
              <w:spacing w:before="60" w:after="120"/>
              <w:contextualSpacing/>
              <w:jc w:val="center"/>
              <w:rPr>
                <w:rFonts w:ascii="Verdana" w:hAnsi="Verdana" w:cs="Segoe UI"/>
                <w:b/>
                <w:color w:val="000000" w:themeColor="text1"/>
                <w:sz w:val="16"/>
                <w:szCs w:val="16"/>
              </w:rPr>
            </w:pPr>
            <w:r w:rsidRPr="00941BCD">
              <w:rPr>
                <w:rFonts w:ascii="Verdana" w:hAnsi="Verdana" w:cs="Segoe UI"/>
                <w:b/>
                <w:color w:val="000000" w:themeColor="text1"/>
                <w:sz w:val="16"/>
                <w:szCs w:val="16"/>
              </w:rPr>
              <w:t>Owner</w:t>
            </w:r>
          </w:p>
        </w:tc>
        <w:tc>
          <w:tcPr>
            <w:tcW w:w="742" w:type="pct"/>
            <w:tcBorders>
              <w:top w:val="single" w:sz="4" w:space="0" w:color="808080"/>
              <w:left w:val="single" w:sz="4" w:space="0" w:color="808080"/>
              <w:bottom w:val="single" w:sz="4" w:space="0" w:color="808080"/>
            </w:tcBorders>
            <w:shd w:val="clear" w:color="auto" w:fill="9BB4D2"/>
            <w:vAlign w:val="center"/>
          </w:tcPr>
          <w:p w:rsidR="00941BCD" w:rsidRPr="00941BCD" w:rsidRDefault="00941BCD" w:rsidP="00165183">
            <w:pPr>
              <w:spacing w:before="60" w:after="120"/>
              <w:contextualSpacing/>
              <w:jc w:val="center"/>
              <w:rPr>
                <w:rFonts w:ascii="Verdana" w:hAnsi="Verdana" w:cs="Segoe UI"/>
                <w:b/>
                <w:color w:val="000000" w:themeColor="text1"/>
                <w:sz w:val="16"/>
                <w:szCs w:val="16"/>
              </w:rPr>
            </w:pPr>
            <w:r w:rsidRPr="00941BCD">
              <w:rPr>
                <w:rFonts w:ascii="Verdana" w:hAnsi="Verdana" w:cs="Segoe UI"/>
                <w:b/>
                <w:color w:val="000000" w:themeColor="text1"/>
                <w:sz w:val="16"/>
                <w:szCs w:val="16"/>
              </w:rPr>
              <w:t xml:space="preserve">Purchase Price </w:t>
            </w:r>
          </w:p>
        </w:tc>
        <w:tc>
          <w:tcPr>
            <w:tcW w:w="743" w:type="pct"/>
            <w:tcBorders>
              <w:top w:val="single" w:sz="4" w:space="0" w:color="808080"/>
              <w:left w:val="single" w:sz="4" w:space="0" w:color="808080"/>
              <w:bottom w:val="single" w:sz="4" w:space="0" w:color="808080"/>
            </w:tcBorders>
            <w:shd w:val="clear" w:color="auto" w:fill="9BB4D2"/>
          </w:tcPr>
          <w:p w:rsidR="00941BCD" w:rsidRPr="00941BCD" w:rsidRDefault="00941BCD" w:rsidP="00165183">
            <w:pPr>
              <w:spacing w:before="60" w:after="120"/>
              <w:contextualSpacing/>
              <w:jc w:val="center"/>
              <w:rPr>
                <w:rFonts w:ascii="Verdana" w:hAnsi="Verdana" w:cs="Segoe UI"/>
                <w:b/>
                <w:color w:val="000000" w:themeColor="text1"/>
                <w:sz w:val="16"/>
                <w:szCs w:val="16"/>
              </w:rPr>
            </w:pPr>
            <w:r w:rsidRPr="00941BCD">
              <w:rPr>
                <w:rFonts w:ascii="Verdana" w:hAnsi="Verdana" w:cs="Segoe UI"/>
                <w:b/>
                <w:color w:val="000000" w:themeColor="text1"/>
                <w:sz w:val="16"/>
                <w:szCs w:val="16"/>
              </w:rPr>
              <w:t>Purchase Date</w:t>
            </w:r>
          </w:p>
        </w:tc>
        <w:tc>
          <w:tcPr>
            <w:tcW w:w="743" w:type="pct"/>
            <w:tcBorders>
              <w:top w:val="single" w:sz="4" w:space="0" w:color="808080"/>
              <w:left w:val="single" w:sz="4" w:space="0" w:color="808080"/>
              <w:bottom w:val="single" w:sz="4" w:space="0" w:color="808080"/>
              <w:right w:val="single" w:sz="4" w:space="0" w:color="808080"/>
            </w:tcBorders>
            <w:shd w:val="clear" w:color="auto" w:fill="9BB4D2"/>
            <w:vAlign w:val="center"/>
          </w:tcPr>
          <w:p w:rsidR="00941BCD" w:rsidRPr="00941BCD" w:rsidRDefault="00941BCD" w:rsidP="00165183">
            <w:pPr>
              <w:spacing w:before="60" w:after="120"/>
              <w:contextualSpacing/>
              <w:jc w:val="center"/>
              <w:rPr>
                <w:rFonts w:ascii="Verdana" w:hAnsi="Verdana" w:cs="Segoe UI"/>
                <w:color w:val="000000" w:themeColor="text1"/>
                <w:sz w:val="16"/>
                <w:szCs w:val="16"/>
              </w:rPr>
            </w:pPr>
            <w:r w:rsidRPr="00941BCD">
              <w:rPr>
                <w:rFonts w:ascii="Verdana" w:hAnsi="Verdana" w:cs="Segoe UI"/>
                <w:b/>
                <w:color w:val="000000" w:themeColor="text1"/>
                <w:sz w:val="16"/>
                <w:szCs w:val="16"/>
              </w:rPr>
              <w:t>Current Value</w:t>
            </w:r>
          </w:p>
        </w:tc>
      </w:tr>
      <w:tr w:rsidR="000E62F7" w:rsidRPr="00941BCD" w:rsidTr="00165183">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superannuation_accumulation_value_1_client_1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superannuation_accumulation_purchase_price_1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097377" w:rsidRDefault="00C6237A" w:rsidP="00097377">
            <w:r>
              <w:rPr>
                <w:rFonts w:ascii="Verdana" w:hAnsi="Verdana" w:cs="Segoe UI Light"/>
                <w:bCs/>
                <w:color w:val="404040"/>
                <w:sz w:val="16"/>
                <w:szCs w:val="16"/>
                <w:highlight w:val="cyan"/>
              </w:rPr>
              <w:t>${assets_</w:t>
            </w:r>
            <w:r w:rsidR="00097377">
              <w:rPr>
                <w:rFonts w:ascii="Menlo" w:hAnsi="Menlo" w:cs="Menlo"/>
                <w:color w:val="222222"/>
                <w:sz w:val="17"/>
                <w:szCs w:val="17"/>
                <w:shd w:val="clear" w:color="auto" w:fill="FFFFFF"/>
              </w:rPr>
              <w:t>superannuation_accumulation_purchase_date_1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097377" w:rsidRDefault="00C6237A" w:rsidP="00097377">
            <w:r>
              <w:rPr>
                <w:rFonts w:ascii="Verdana" w:hAnsi="Verdana" w:cs="Segoe UI Light"/>
                <w:bCs/>
                <w:color w:val="404040"/>
                <w:sz w:val="16"/>
                <w:szCs w:val="16"/>
                <w:highlight w:val="cyan"/>
              </w:rPr>
              <w:t>${assets_</w:t>
            </w:r>
            <w:r w:rsidR="00097377">
              <w:rPr>
                <w:rFonts w:ascii="Menlo" w:hAnsi="Menlo" w:cs="Menlo"/>
                <w:color w:val="222222"/>
                <w:sz w:val="17"/>
                <w:szCs w:val="17"/>
                <w:shd w:val="clear" w:color="auto" w:fill="FFFFFF"/>
              </w:rPr>
              <w:t>superannuation_accumulation_value_1_client_2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165183">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superannuation_accumulation_value_2_client_1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277931" w:rsidRDefault="00C6237A" w:rsidP="00277931">
            <w:r>
              <w:rPr>
                <w:rFonts w:ascii="Verdana" w:hAnsi="Verdana" w:cs="Segoe UI Light"/>
                <w:bCs/>
                <w:color w:val="404040"/>
                <w:sz w:val="16"/>
                <w:szCs w:val="16"/>
                <w:highlight w:val="cyan"/>
              </w:rPr>
              <w:t>${assets_</w:t>
            </w:r>
            <w:r w:rsidR="00277931">
              <w:rPr>
                <w:rFonts w:ascii="Menlo" w:hAnsi="Menlo" w:cs="Menlo"/>
                <w:color w:val="222222"/>
                <w:sz w:val="17"/>
                <w:szCs w:val="17"/>
                <w:shd w:val="clear" w:color="auto" w:fill="FFFFFF"/>
              </w:rPr>
              <w:t>superannuation_accumulation_purchase_price_2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097377" w:rsidRDefault="00C6237A" w:rsidP="00097377">
            <w:r>
              <w:rPr>
                <w:rFonts w:ascii="Verdana" w:hAnsi="Verdana" w:cs="Segoe UI Light"/>
                <w:bCs/>
                <w:color w:val="404040"/>
                <w:sz w:val="16"/>
                <w:szCs w:val="16"/>
                <w:highlight w:val="cyan"/>
              </w:rPr>
              <w:t>${assets_</w:t>
            </w:r>
            <w:r w:rsidR="00097377">
              <w:rPr>
                <w:rFonts w:ascii="Menlo" w:hAnsi="Menlo" w:cs="Menlo"/>
                <w:color w:val="222222"/>
                <w:sz w:val="17"/>
                <w:szCs w:val="17"/>
                <w:shd w:val="clear" w:color="auto" w:fill="FFFFFF"/>
              </w:rPr>
              <w:t>superannuation_accumulation_purchase_date_2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097377" w:rsidRDefault="00C6237A" w:rsidP="00097377">
            <w:r>
              <w:rPr>
                <w:rFonts w:ascii="Verdana" w:hAnsi="Verdana" w:cs="Segoe UI Light"/>
                <w:bCs/>
                <w:color w:val="404040"/>
                <w:sz w:val="16"/>
                <w:szCs w:val="16"/>
                <w:highlight w:val="cyan"/>
              </w:rPr>
              <w:t>${assets_</w:t>
            </w:r>
            <w:r w:rsidR="00097377">
              <w:rPr>
                <w:rFonts w:ascii="Menlo" w:hAnsi="Menlo" w:cs="Menlo"/>
                <w:color w:val="222222"/>
                <w:sz w:val="17"/>
                <w:szCs w:val="17"/>
                <w:shd w:val="clear" w:color="auto" w:fill="FFFFFF"/>
              </w:rPr>
              <w:t>superannuation_accumulation_value_</w:t>
            </w:r>
            <w:r w:rsidR="006F6CB8">
              <w:rPr>
                <w:rFonts w:ascii="Menlo" w:hAnsi="Menlo" w:cs="Menlo"/>
                <w:color w:val="222222"/>
                <w:sz w:val="17"/>
                <w:szCs w:val="17"/>
                <w:shd w:val="clear" w:color="auto" w:fill="FFFFFF"/>
              </w:rPr>
              <w:t>2</w:t>
            </w:r>
            <w:r w:rsidR="00097377">
              <w:rPr>
                <w:rFonts w:ascii="Menlo" w:hAnsi="Menlo" w:cs="Menlo"/>
                <w:color w:val="222222"/>
                <w:sz w:val="17"/>
                <w:szCs w:val="17"/>
                <w:shd w:val="clear" w:color="auto" w:fill="FFFFFF"/>
              </w:rPr>
              <w:t>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165183">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superannuation_accumulation_3</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superannuation_accumulation_value_3_client_1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277931" w:rsidRDefault="00C6237A" w:rsidP="00277931">
            <w:r>
              <w:rPr>
                <w:rFonts w:ascii="Verdana" w:hAnsi="Verdana" w:cs="Segoe UI Light"/>
                <w:bCs/>
                <w:color w:val="404040"/>
                <w:sz w:val="16"/>
                <w:szCs w:val="16"/>
                <w:highlight w:val="cyan"/>
              </w:rPr>
              <w:t>${assets_</w:t>
            </w:r>
            <w:r w:rsidR="00277931">
              <w:rPr>
                <w:rFonts w:ascii="Menlo" w:hAnsi="Menlo" w:cs="Menlo"/>
                <w:color w:val="222222"/>
                <w:sz w:val="17"/>
                <w:szCs w:val="17"/>
                <w:shd w:val="clear" w:color="auto" w:fill="FFFFFF"/>
              </w:rPr>
              <w:t>superannuation_accumulation_purchase_price_3</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097377" w:rsidRDefault="00C6237A" w:rsidP="00097377">
            <w:r>
              <w:rPr>
                <w:rFonts w:ascii="Verdana" w:hAnsi="Verdana" w:cs="Segoe UI Light"/>
                <w:bCs/>
                <w:color w:val="404040"/>
                <w:sz w:val="16"/>
                <w:szCs w:val="16"/>
                <w:highlight w:val="cyan"/>
              </w:rPr>
              <w:t>${assets_</w:t>
            </w:r>
            <w:r w:rsidR="00097377">
              <w:rPr>
                <w:rFonts w:ascii="Menlo" w:hAnsi="Menlo" w:cs="Menlo"/>
                <w:color w:val="222222"/>
                <w:sz w:val="17"/>
                <w:szCs w:val="17"/>
                <w:shd w:val="clear" w:color="auto" w:fill="FFFFFF"/>
              </w:rPr>
              <w:t>superannuation_accumulation_purchase_date_3</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097377" w:rsidRDefault="00C6237A" w:rsidP="00097377">
            <w:r>
              <w:rPr>
                <w:rFonts w:ascii="Verdana" w:hAnsi="Verdana" w:cs="Segoe UI Light"/>
                <w:bCs/>
                <w:color w:val="404040"/>
                <w:sz w:val="16"/>
                <w:szCs w:val="16"/>
                <w:highlight w:val="cyan"/>
              </w:rPr>
              <w:t>${assets_</w:t>
            </w:r>
            <w:r w:rsidR="00097377">
              <w:rPr>
                <w:rFonts w:ascii="Menlo" w:hAnsi="Menlo" w:cs="Menlo"/>
                <w:color w:val="222222"/>
                <w:sz w:val="17"/>
                <w:szCs w:val="17"/>
                <w:shd w:val="clear" w:color="auto" w:fill="FFFFFF"/>
              </w:rPr>
              <w:t>superannuation_accumulation_value_</w:t>
            </w:r>
            <w:r w:rsidR="006F6CB8">
              <w:rPr>
                <w:rFonts w:ascii="Menlo" w:hAnsi="Menlo" w:cs="Menlo"/>
                <w:color w:val="222222"/>
                <w:sz w:val="17"/>
                <w:szCs w:val="17"/>
                <w:shd w:val="clear" w:color="auto" w:fill="FFFFFF"/>
              </w:rPr>
              <w:t>3</w:t>
            </w:r>
            <w:r w:rsidR="00097377">
              <w:rPr>
                <w:rFonts w:ascii="Menlo" w:hAnsi="Menlo" w:cs="Menlo"/>
                <w:color w:val="222222"/>
                <w:sz w:val="17"/>
                <w:szCs w:val="17"/>
                <w:shd w:val="clear" w:color="auto" w:fill="FFFFFF"/>
              </w:rPr>
              <w:t>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165183">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superannuation_accumulation_4</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superannuation_accumulation_value_4_client_1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CF6D5C" w:rsidRDefault="00C6237A" w:rsidP="00CF6D5C">
            <w:r>
              <w:rPr>
                <w:rFonts w:ascii="Verdana" w:hAnsi="Verdana" w:cs="Segoe UI Light"/>
                <w:bCs/>
                <w:color w:val="404040"/>
                <w:sz w:val="16"/>
                <w:szCs w:val="16"/>
                <w:highlight w:val="cyan"/>
              </w:rPr>
              <w:t>${assets_</w:t>
            </w:r>
            <w:r w:rsidR="00CF6D5C">
              <w:rPr>
                <w:rFonts w:ascii="Menlo" w:hAnsi="Menlo" w:cs="Menlo"/>
                <w:color w:val="222222"/>
                <w:sz w:val="17"/>
                <w:szCs w:val="17"/>
                <w:shd w:val="clear" w:color="auto" w:fill="FFFFFF"/>
              </w:rPr>
              <w:t>superannuation_accumulation_purchase_price_4</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097377" w:rsidRDefault="00C6237A" w:rsidP="00097377">
            <w:r>
              <w:rPr>
                <w:rFonts w:ascii="Verdana" w:hAnsi="Verdana" w:cs="Segoe UI Light"/>
                <w:bCs/>
                <w:color w:val="404040"/>
                <w:sz w:val="16"/>
                <w:szCs w:val="16"/>
                <w:highlight w:val="cyan"/>
              </w:rPr>
              <w:t>${assets_</w:t>
            </w:r>
            <w:r w:rsidR="00097377">
              <w:rPr>
                <w:rFonts w:ascii="Menlo" w:hAnsi="Menlo" w:cs="Menlo"/>
                <w:color w:val="222222"/>
                <w:sz w:val="17"/>
                <w:szCs w:val="17"/>
                <w:shd w:val="clear" w:color="auto" w:fill="FFFFFF"/>
              </w:rPr>
              <w:t>superannuation_accumulation_purchase_date_4</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097377" w:rsidRDefault="00C6237A" w:rsidP="00097377">
            <w:r>
              <w:rPr>
                <w:rFonts w:ascii="Verdana" w:hAnsi="Verdana" w:cs="Segoe UI Light"/>
                <w:bCs/>
                <w:color w:val="404040"/>
                <w:sz w:val="16"/>
                <w:szCs w:val="16"/>
                <w:highlight w:val="cyan"/>
              </w:rPr>
              <w:t>${assets_</w:t>
            </w:r>
            <w:r w:rsidR="00097377">
              <w:rPr>
                <w:rFonts w:ascii="Menlo" w:hAnsi="Menlo" w:cs="Menlo"/>
                <w:color w:val="222222"/>
                <w:sz w:val="17"/>
                <w:szCs w:val="17"/>
                <w:shd w:val="clear" w:color="auto" w:fill="FFFFFF"/>
              </w:rPr>
              <w:t>superannuation_accumulation_value_</w:t>
            </w:r>
            <w:r w:rsidR="006F6CB8">
              <w:rPr>
                <w:rFonts w:ascii="Menlo" w:hAnsi="Menlo" w:cs="Menlo"/>
                <w:color w:val="222222"/>
                <w:sz w:val="17"/>
                <w:szCs w:val="17"/>
                <w:shd w:val="clear" w:color="auto" w:fill="FFFFFF"/>
              </w:rPr>
              <w:t>4</w:t>
            </w:r>
            <w:r w:rsidR="00097377">
              <w:rPr>
                <w:rFonts w:ascii="Menlo" w:hAnsi="Menlo" w:cs="Menlo"/>
                <w:color w:val="222222"/>
                <w:sz w:val="17"/>
                <w:szCs w:val="17"/>
                <w:shd w:val="clear" w:color="auto" w:fill="FFFFFF"/>
              </w:rPr>
              <w:t>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165183">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superannuation_accumulation_5</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superannuation_accumulation_value_5_client_1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CF6D5C" w:rsidRDefault="00C6237A" w:rsidP="00CF6D5C">
            <w:r>
              <w:rPr>
                <w:rFonts w:ascii="Verdana" w:hAnsi="Verdana" w:cs="Segoe UI Light"/>
                <w:bCs/>
                <w:color w:val="404040"/>
                <w:sz w:val="16"/>
                <w:szCs w:val="16"/>
                <w:highlight w:val="cyan"/>
              </w:rPr>
              <w:t>${assets_</w:t>
            </w:r>
            <w:r w:rsidR="00CF6D5C">
              <w:rPr>
                <w:rFonts w:ascii="Menlo" w:hAnsi="Menlo" w:cs="Menlo"/>
                <w:color w:val="222222"/>
                <w:sz w:val="17"/>
                <w:szCs w:val="17"/>
                <w:shd w:val="clear" w:color="auto" w:fill="FFFFFF"/>
              </w:rPr>
              <w:t>superannuation_accumulation_purchase_price_</w:t>
            </w:r>
            <w:r w:rsidR="00097377">
              <w:rPr>
                <w:rFonts w:ascii="Menlo" w:hAnsi="Menlo" w:cs="Menlo"/>
                <w:color w:val="222222"/>
                <w:sz w:val="17"/>
                <w:szCs w:val="17"/>
                <w:shd w:val="clear" w:color="auto" w:fill="FFFFFF"/>
              </w:rPr>
              <w:t>5</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097377" w:rsidRDefault="00C6237A" w:rsidP="00097377">
            <w:r>
              <w:rPr>
                <w:rFonts w:ascii="Verdana" w:hAnsi="Verdana" w:cs="Segoe UI Light"/>
                <w:bCs/>
                <w:color w:val="404040"/>
                <w:sz w:val="16"/>
                <w:szCs w:val="16"/>
                <w:highlight w:val="cyan"/>
              </w:rPr>
              <w:t>${assets_</w:t>
            </w:r>
            <w:r w:rsidR="00097377">
              <w:rPr>
                <w:rFonts w:ascii="Menlo" w:hAnsi="Menlo" w:cs="Menlo"/>
                <w:color w:val="222222"/>
                <w:sz w:val="17"/>
                <w:szCs w:val="17"/>
                <w:shd w:val="clear" w:color="auto" w:fill="FFFFFF"/>
              </w:rPr>
              <w:t>superannuation_accumulation_purchase_date_5</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097377" w:rsidRDefault="00C6237A" w:rsidP="00097377">
            <w:r>
              <w:rPr>
                <w:rFonts w:ascii="Verdana" w:hAnsi="Verdana" w:cs="Segoe UI Light"/>
                <w:bCs/>
                <w:color w:val="404040"/>
                <w:sz w:val="16"/>
                <w:szCs w:val="16"/>
                <w:highlight w:val="cyan"/>
              </w:rPr>
              <w:t>${assets_</w:t>
            </w:r>
            <w:r w:rsidR="00097377">
              <w:rPr>
                <w:rFonts w:ascii="Menlo" w:hAnsi="Menlo" w:cs="Menlo"/>
                <w:color w:val="222222"/>
                <w:sz w:val="17"/>
                <w:szCs w:val="17"/>
                <w:shd w:val="clear" w:color="auto" w:fill="FFFFFF"/>
              </w:rPr>
              <w:t>superannuation_accumulation_value_</w:t>
            </w:r>
            <w:r w:rsidR="006F6CB8">
              <w:rPr>
                <w:rFonts w:ascii="Menlo" w:hAnsi="Menlo" w:cs="Menlo"/>
                <w:color w:val="222222"/>
                <w:sz w:val="17"/>
                <w:szCs w:val="17"/>
                <w:shd w:val="clear" w:color="auto" w:fill="FFFFFF"/>
              </w:rPr>
              <w:t>5</w:t>
            </w:r>
            <w:r w:rsidR="00097377">
              <w:rPr>
                <w:rFonts w:ascii="Menlo" w:hAnsi="Menlo" w:cs="Menlo"/>
                <w:color w:val="222222"/>
                <w:sz w:val="17"/>
                <w:szCs w:val="17"/>
                <w:shd w:val="clear" w:color="auto" w:fill="FFFFFF"/>
              </w:rPr>
              <w:t>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165183">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superannuation_accumulation_6</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superannuation_accumulation_value_6_client_1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CF6D5C" w:rsidRDefault="00C6237A" w:rsidP="00CF6D5C">
            <w:r>
              <w:rPr>
                <w:rFonts w:ascii="Verdana" w:hAnsi="Verdana" w:cs="Segoe UI Light"/>
                <w:bCs/>
                <w:color w:val="404040"/>
                <w:sz w:val="16"/>
                <w:szCs w:val="16"/>
                <w:highlight w:val="cyan"/>
              </w:rPr>
              <w:t>${assets_</w:t>
            </w:r>
            <w:r w:rsidR="00CF6D5C">
              <w:rPr>
                <w:rFonts w:ascii="Menlo" w:hAnsi="Menlo" w:cs="Menlo"/>
                <w:color w:val="222222"/>
                <w:sz w:val="17"/>
                <w:szCs w:val="17"/>
                <w:shd w:val="clear" w:color="auto" w:fill="FFFFFF"/>
              </w:rPr>
              <w:t>superannuation_accumulation_purchase_price_</w:t>
            </w:r>
            <w:r w:rsidR="00097377">
              <w:rPr>
                <w:rFonts w:ascii="Menlo" w:hAnsi="Menlo" w:cs="Menlo"/>
                <w:color w:val="222222"/>
                <w:sz w:val="17"/>
                <w:szCs w:val="17"/>
                <w:shd w:val="clear" w:color="auto" w:fill="FFFFFF"/>
              </w:rPr>
              <w:t>6</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097377" w:rsidRDefault="00C6237A" w:rsidP="00097377">
            <w:r>
              <w:rPr>
                <w:rFonts w:ascii="Verdana" w:hAnsi="Verdana" w:cs="Segoe UI Light"/>
                <w:bCs/>
                <w:color w:val="404040"/>
                <w:sz w:val="16"/>
                <w:szCs w:val="16"/>
                <w:highlight w:val="cyan"/>
              </w:rPr>
              <w:t>${assets_</w:t>
            </w:r>
            <w:r w:rsidR="00097377">
              <w:rPr>
                <w:rFonts w:ascii="Menlo" w:hAnsi="Menlo" w:cs="Menlo"/>
                <w:color w:val="222222"/>
                <w:sz w:val="17"/>
                <w:szCs w:val="17"/>
                <w:shd w:val="clear" w:color="auto" w:fill="FFFFFF"/>
              </w:rPr>
              <w:t>superannuation_accumulation_purchase_date_6</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097377" w:rsidRDefault="00C6237A" w:rsidP="00097377">
            <w:r>
              <w:rPr>
                <w:rFonts w:ascii="Verdana" w:hAnsi="Verdana" w:cs="Segoe UI Light"/>
                <w:bCs/>
                <w:color w:val="404040"/>
                <w:sz w:val="16"/>
                <w:szCs w:val="16"/>
                <w:highlight w:val="cyan"/>
              </w:rPr>
              <w:t>${assets_</w:t>
            </w:r>
            <w:r w:rsidR="00097377">
              <w:rPr>
                <w:rFonts w:ascii="Menlo" w:hAnsi="Menlo" w:cs="Menlo"/>
                <w:color w:val="222222"/>
                <w:sz w:val="17"/>
                <w:szCs w:val="17"/>
                <w:shd w:val="clear" w:color="auto" w:fill="FFFFFF"/>
              </w:rPr>
              <w:t>superannuation_accumulation_value_</w:t>
            </w:r>
            <w:r w:rsidR="006F6CB8">
              <w:rPr>
                <w:rFonts w:ascii="Menlo" w:hAnsi="Menlo" w:cs="Menlo"/>
                <w:color w:val="222222"/>
                <w:sz w:val="17"/>
                <w:szCs w:val="17"/>
                <w:shd w:val="clear" w:color="auto" w:fill="FFFFFF"/>
              </w:rPr>
              <w:t>6</w:t>
            </w:r>
            <w:r w:rsidR="00097377">
              <w:rPr>
                <w:rFonts w:ascii="Menlo" w:hAnsi="Menlo" w:cs="Menlo"/>
                <w:color w:val="222222"/>
                <w:sz w:val="17"/>
                <w:szCs w:val="17"/>
                <w:shd w:val="clear" w:color="auto" w:fill="FFFFFF"/>
              </w:rPr>
              <w:t>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165183">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superannuation_accumulation_7</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superannuation_accumulation_value_7_client_1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CF6D5C" w:rsidRDefault="00C6237A" w:rsidP="00CF6D5C">
            <w:r>
              <w:rPr>
                <w:rFonts w:ascii="Verdana" w:hAnsi="Verdana" w:cs="Segoe UI Light"/>
                <w:bCs/>
                <w:color w:val="404040"/>
                <w:sz w:val="16"/>
                <w:szCs w:val="16"/>
                <w:highlight w:val="cyan"/>
              </w:rPr>
              <w:t>${assets_</w:t>
            </w:r>
            <w:r w:rsidR="00CF6D5C">
              <w:rPr>
                <w:rFonts w:ascii="Menlo" w:hAnsi="Menlo" w:cs="Menlo"/>
                <w:color w:val="222222"/>
                <w:sz w:val="17"/>
                <w:szCs w:val="17"/>
                <w:shd w:val="clear" w:color="auto" w:fill="FFFFFF"/>
              </w:rPr>
              <w:t>superannuation_accumulation_purchase_price_</w:t>
            </w:r>
            <w:r w:rsidR="00097377">
              <w:rPr>
                <w:rFonts w:ascii="Menlo" w:hAnsi="Menlo" w:cs="Menlo"/>
                <w:color w:val="222222"/>
                <w:sz w:val="17"/>
                <w:szCs w:val="17"/>
                <w:shd w:val="clear" w:color="auto" w:fill="FFFFFF"/>
              </w:rPr>
              <w:t>7</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941BCD" w:rsidRDefault="00C6237A" w:rsidP="000E62F7">
            <w:pPr>
              <w:snapToGrid w:val="0"/>
              <w:spacing w:before="60" w:after="120"/>
              <w:contextualSpacing/>
              <w:jc w:val="center"/>
              <w:rPr>
                <w:rFonts w:ascii="Verdana" w:hAnsi="Verdana" w:cs="Segoe UI Light"/>
                <w:bCs/>
                <w:color w:val="404040"/>
                <w:sz w:val="16"/>
                <w:szCs w:val="16"/>
                <w:highlight w:val="cyan"/>
              </w:rPr>
            </w:pPr>
            <w:r>
              <w:rPr>
                <w:rFonts w:ascii="Verdana" w:hAnsi="Verdana" w:cs="Segoe UI Light"/>
                <w:bCs/>
                <w:color w:val="404040"/>
                <w:sz w:val="16"/>
                <w:szCs w:val="16"/>
                <w:highlight w:val="cyan"/>
              </w:rPr>
              <w:t>${assets_</w:t>
            </w:r>
            <w:r w:rsidR="006F6CB8">
              <w:rPr>
                <w:rFonts w:ascii="Menlo" w:hAnsi="Menlo" w:cs="Menlo"/>
                <w:color w:val="222222"/>
                <w:sz w:val="17"/>
                <w:szCs w:val="17"/>
                <w:shd w:val="clear" w:color="auto" w:fill="FFFFFF"/>
              </w:rPr>
              <w:t>superannuation_accumulation_purchase_date_7</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097377" w:rsidRDefault="00C6237A" w:rsidP="00097377">
            <w:r>
              <w:rPr>
                <w:rFonts w:ascii="Verdana" w:hAnsi="Verdana" w:cs="Segoe UI Light"/>
                <w:bCs/>
                <w:color w:val="404040"/>
                <w:sz w:val="16"/>
                <w:szCs w:val="16"/>
                <w:highlight w:val="cyan"/>
              </w:rPr>
              <w:t>${assets_</w:t>
            </w:r>
            <w:r w:rsidR="00097377">
              <w:rPr>
                <w:rFonts w:ascii="Menlo" w:hAnsi="Menlo" w:cs="Menlo"/>
                <w:color w:val="222222"/>
                <w:sz w:val="17"/>
                <w:szCs w:val="17"/>
                <w:shd w:val="clear" w:color="auto" w:fill="FFFFFF"/>
              </w:rPr>
              <w:t>superannuation_accumulation_value_</w:t>
            </w:r>
            <w:r w:rsidR="006F6CB8">
              <w:rPr>
                <w:rFonts w:ascii="Menlo" w:hAnsi="Menlo" w:cs="Menlo"/>
                <w:color w:val="222222"/>
                <w:sz w:val="17"/>
                <w:szCs w:val="17"/>
                <w:shd w:val="clear" w:color="auto" w:fill="FFFFFF"/>
              </w:rPr>
              <w:t>7</w:t>
            </w:r>
            <w:r w:rsidR="00097377">
              <w:rPr>
                <w:rFonts w:ascii="Menlo" w:hAnsi="Menlo" w:cs="Menlo"/>
                <w:color w:val="222222"/>
                <w:sz w:val="17"/>
                <w:szCs w:val="17"/>
                <w:shd w:val="clear" w:color="auto" w:fill="FFFFFF"/>
              </w:rPr>
              <w:t>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165183">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superannuation_accumulation_8</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superannuation_accumulation_value_8_client_1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941BCD" w:rsidRDefault="006F6CB8" w:rsidP="000E62F7">
            <w:pPr>
              <w:snapToGrid w:val="0"/>
              <w:spacing w:before="60" w:after="120"/>
              <w:contextualSpacing/>
              <w:jc w:val="center"/>
              <w:rPr>
                <w:rFonts w:ascii="Verdana" w:hAnsi="Verdana" w:cs="Segoe UI"/>
                <w:color w:val="000000" w:themeColor="text1"/>
                <w:sz w:val="16"/>
                <w:szCs w:val="16"/>
              </w:rPr>
            </w:pPr>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superannuation_accumulation_purchase_price_8</w:t>
            </w:r>
            <w:r>
              <w:rPr>
                <w:rFonts w:ascii="Verdana" w:hAnsi="Verdana" w:cs="Segoe UI Light"/>
                <w:bCs/>
                <w:color w:val="404040"/>
                <w:sz w:val="16"/>
                <w:szCs w:val="16"/>
                <w:highlight w:val="cyan"/>
              </w:rPr>
              <w:t>}</w:t>
            </w:r>
            <w:r w:rsidR="00C6237A">
              <w:rPr>
                <w:rFonts w:ascii="Verdana" w:hAnsi="Verdana" w:cs="Segoe UI Light"/>
                <w:bCs/>
                <w:color w:val="404040"/>
                <w:sz w:val="16"/>
                <w:szCs w:val="16"/>
                <w:highlight w:val="cyan"/>
              </w:rPr>
              <w:t xml:space="preserve"> sourced from </w:t>
            </w:r>
            <w:proofErr w:type="spellStart"/>
            <w:r w:rsidR="00C6237A">
              <w:rPr>
                <w:rFonts w:ascii="Verdana" w:hAnsi="Verdana" w:cs="Segoe UI Light"/>
                <w:bCs/>
                <w:color w:val="404040"/>
                <w:sz w:val="16"/>
                <w:szCs w:val="16"/>
                <w:highlight w:val="cyan"/>
              </w:rPr>
              <w:t>mycrm</w:t>
            </w:r>
            <w:proofErr w:type="spellEnd"/>
            <w:r w:rsidR="00C6237A">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941BCD" w:rsidRDefault="006F6CB8" w:rsidP="000E62F7">
            <w:pPr>
              <w:snapToGrid w:val="0"/>
              <w:spacing w:before="60" w:after="120"/>
              <w:contextualSpacing/>
              <w:jc w:val="center"/>
              <w:rPr>
                <w:rFonts w:ascii="Verdana" w:hAnsi="Verdana" w:cs="Segoe UI Light"/>
                <w:bCs/>
                <w:color w:val="404040"/>
                <w:sz w:val="16"/>
                <w:szCs w:val="16"/>
                <w:highlight w:val="cyan"/>
              </w:rPr>
            </w:pPr>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superannuation_accumulation_purchase_date_8</w:t>
            </w:r>
            <w:r>
              <w:rPr>
                <w:rFonts w:ascii="Verdana" w:hAnsi="Verdana" w:cs="Segoe UI Light"/>
                <w:bCs/>
                <w:color w:val="404040"/>
                <w:sz w:val="16"/>
                <w:szCs w:val="16"/>
                <w:highlight w:val="cyan"/>
              </w:rPr>
              <w:t xml:space="preserve">} </w:t>
            </w:r>
            <w:r w:rsidR="00C6237A">
              <w:rPr>
                <w:rFonts w:ascii="Verdana" w:hAnsi="Verdana" w:cs="Segoe UI Light"/>
                <w:bCs/>
                <w:color w:val="404040"/>
                <w:sz w:val="16"/>
                <w:szCs w:val="16"/>
                <w:highlight w:val="cyan"/>
              </w:rPr>
              <w:t xml:space="preserve">sourced from </w:t>
            </w:r>
            <w:proofErr w:type="spellStart"/>
            <w:r w:rsidR="00C6237A">
              <w:rPr>
                <w:rFonts w:ascii="Verdana" w:hAnsi="Verdana" w:cs="Segoe UI Light"/>
                <w:bCs/>
                <w:color w:val="404040"/>
                <w:sz w:val="16"/>
                <w:szCs w:val="16"/>
                <w:highlight w:val="cyan"/>
              </w:rPr>
              <w:t>mycrm</w:t>
            </w:r>
            <w:proofErr w:type="spellEnd"/>
            <w:r w:rsidR="00C6237A">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097377" w:rsidRDefault="00C6237A" w:rsidP="00097377">
            <w:r>
              <w:rPr>
                <w:rFonts w:ascii="Verdana" w:hAnsi="Verdana" w:cs="Segoe UI Light"/>
                <w:bCs/>
                <w:color w:val="404040"/>
                <w:sz w:val="16"/>
                <w:szCs w:val="16"/>
                <w:highlight w:val="cyan"/>
              </w:rPr>
              <w:t>${assets_</w:t>
            </w:r>
            <w:r w:rsidR="00097377">
              <w:rPr>
                <w:rFonts w:ascii="Menlo" w:hAnsi="Menlo" w:cs="Menlo"/>
                <w:color w:val="222222"/>
                <w:sz w:val="17"/>
                <w:szCs w:val="17"/>
                <w:shd w:val="clear" w:color="auto" w:fill="FFFFFF"/>
              </w:rPr>
              <w:t>superannuation_accumulation_value_</w:t>
            </w:r>
            <w:r w:rsidR="006F6CB8">
              <w:rPr>
                <w:rFonts w:ascii="Menlo" w:hAnsi="Menlo" w:cs="Menlo"/>
                <w:color w:val="222222"/>
                <w:sz w:val="17"/>
                <w:szCs w:val="17"/>
                <w:shd w:val="clear" w:color="auto" w:fill="FFFFFF"/>
              </w:rPr>
              <w:t>8</w:t>
            </w:r>
            <w:r w:rsidR="00097377">
              <w:rPr>
                <w:rFonts w:ascii="Menlo" w:hAnsi="Menlo" w:cs="Menlo"/>
                <w:color w:val="222222"/>
                <w:sz w:val="17"/>
                <w:szCs w:val="17"/>
                <w:shd w:val="clear" w:color="auto" w:fill="FFFFFF"/>
              </w:rPr>
              <w:t>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165183">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superannuation_accumulation_9</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superannuation_accumulation_value_9_client_1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941BCD" w:rsidRDefault="006F6CB8" w:rsidP="000E62F7">
            <w:pPr>
              <w:snapToGrid w:val="0"/>
              <w:spacing w:before="60" w:after="120"/>
              <w:contextualSpacing/>
              <w:jc w:val="center"/>
              <w:rPr>
                <w:rFonts w:ascii="Verdana" w:hAnsi="Verdana" w:cs="Segoe UI"/>
                <w:color w:val="000000" w:themeColor="text1"/>
                <w:sz w:val="16"/>
                <w:szCs w:val="16"/>
              </w:rPr>
            </w:pPr>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superannuation_accumulation_purchase_price_9</w:t>
            </w:r>
            <w:r>
              <w:rPr>
                <w:rFonts w:ascii="Verdana" w:hAnsi="Verdana" w:cs="Segoe UI Light"/>
                <w:bCs/>
                <w:color w:val="404040"/>
                <w:sz w:val="16"/>
                <w:szCs w:val="16"/>
                <w:highlight w:val="cyan"/>
              </w:rPr>
              <w:t>}</w:t>
            </w:r>
            <w:r w:rsidR="00C6237A">
              <w:rPr>
                <w:rFonts w:ascii="Verdana" w:hAnsi="Verdana" w:cs="Segoe UI Light"/>
                <w:bCs/>
                <w:color w:val="404040"/>
                <w:sz w:val="16"/>
                <w:szCs w:val="16"/>
                <w:highlight w:val="cyan"/>
              </w:rPr>
              <w:t xml:space="preserve">sourced from </w:t>
            </w:r>
            <w:proofErr w:type="spellStart"/>
            <w:r w:rsidR="00C6237A">
              <w:rPr>
                <w:rFonts w:ascii="Verdana" w:hAnsi="Verdana" w:cs="Segoe UI Light"/>
                <w:bCs/>
                <w:color w:val="404040"/>
                <w:sz w:val="16"/>
                <w:szCs w:val="16"/>
                <w:highlight w:val="cyan"/>
              </w:rPr>
              <w:t>mycrm</w:t>
            </w:r>
            <w:proofErr w:type="spellEnd"/>
            <w:r w:rsidR="00C6237A">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941BCD" w:rsidRDefault="006F6CB8" w:rsidP="000E62F7">
            <w:pPr>
              <w:snapToGrid w:val="0"/>
              <w:spacing w:before="60" w:after="120"/>
              <w:contextualSpacing/>
              <w:jc w:val="center"/>
              <w:rPr>
                <w:rFonts w:ascii="Verdana" w:hAnsi="Verdana" w:cs="Segoe UI Light"/>
                <w:bCs/>
                <w:color w:val="404040"/>
                <w:sz w:val="16"/>
                <w:szCs w:val="16"/>
                <w:highlight w:val="cyan"/>
              </w:rPr>
            </w:pPr>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superannuation_accumulation_purchase_date_9</w:t>
            </w:r>
            <w:r>
              <w:rPr>
                <w:rFonts w:ascii="Verdana" w:hAnsi="Verdana" w:cs="Segoe UI Light"/>
                <w:bCs/>
                <w:color w:val="404040"/>
                <w:sz w:val="16"/>
                <w:szCs w:val="16"/>
                <w:highlight w:val="cyan"/>
              </w:rPr>
              <w:t xml:space="preserve">} </w:t>
            </w:r>
            <w:r w:rsidR="00C6237A">
              <w:rPr>
                <w:rFonts w:ascii="Verdana" w:hAnsi="Verdana" w:cs="Segoe UI Light"/>
                <w:bCs/>
                <w:color w:val="404040"/>
                <w:sz w:val="16"/>
                <w:szCs w:val="16"/>
                <w:highlight w:val="cyan"/>
              </w:rPr>
              <w:t xml:space="preserve">sourced from </w:t>
            </w:r>
            <w:proofErr w:type="spellStart"/>
            <w:r w:rsidR="00C6237A">
              <w:rPr>
                <w:rFonts w:ascii="Verdana" w:hAnsi="Verdana" w:cs="Segoe UI Light"/>
                <w:bCs/>
                <w:color w:val="404040"/>
                <w:sz w:val="16"/>
                <w:szCs w:val="16"/>
                <w:highlight w:val="cyan"/>
              </w:rPr>
              <w:t>mycrm</w:t>
            </w:r>
            <w:proofErr w:type="spellEnd"/>
            <w:r w:rsidR="00C6237A">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097377" w:rsidRDefault="00C6237A" w:rsidP="00097377">
            <w:r>
              <w:rPr>
                <w:rFonts w:ascii="Verdana" w:hAnsi="Verdana" w:cs="Segoe UI Light"/>
                <w:bCs/>
                <w:color w:val="404040"/>
                <w:sz w:val="16"/>
                <w:szCs w:val="16"/>
                <w:highlight w:val="cyan"/>
              </w:rPr>
              <w:t>${assets_</w:t>
            </w:r>
            <w:r w:rsidR="00097377">
              <w:rPr>
                <w:rFonts w:ascii="Menlo" w:hAnsi="Menlo" w:cs="Menlo"/>
                <w:color w:val="222222"/>
                <w:sz w:val="17"/>
                <w:szCs w:val="17"/>
                <w:shd w:val="clear" w:color="auto" w:fill="FFFFFF"/>
              </w:rPr>
              <w:t>superannuation_accumulation_value_</w:t>
            </w:r>
            <w:r w:rsidR="006F6CB8">
              <w:rPr>
                <w:rFonts w:ascii="Menlo" w:hAnsi="Menlo" w:cs="Menlo"/>
                <w:color w:val="222222"/>
                <w:sz w:val="17"/>
                <w:szCs w:val="17"/>
                <w:shd w:val="clear" w:color="auto" w:fill="FFFFFF"/>
              </w:rPr>
              <w:t>9</w:t>
            </w:r>
            <w:r w:rsidR="00097377">
              <w:rPr>
                <w:rFonts w:ascii="Menlo" w:hAnsi="Menlo" w:cs="Menlo"/>
                <w:color w:val="222222"/>
                <w:sz w:val="17"/>
                <w:szCs w:val="17"/>
                <w:shd w:val="clear" w:color="auto" w:fill="FFFFFF"/>
              </w:rPr>
              <w:t>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165183">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superannuation_accumulation_10</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E25F87" w:rsidRDefault="00C6237A" w:rsidP="00E25F87">
            <w:r>
              <w:rPr>
                <w:rFonts w:ascii="Verdana" w:hAnsi="Verdana" w:cs="Segoe UI Light"/>
                <w:bCs/>
                <w:color w:val="404040"/>
                <w:sz w:val="16"/>
                <w:szCs w:val="16"/>
                <w:highlight w:val="cyan"/>
              </w:rPr>
              <w:t>${assets_</w:t>
            </w:r>
            <w:r w:rsidR="00E25F87">
              <w:rPr>
                <w:rFonts w:ascii="Menlo" w:hAnsi="Menlo" w:cs="Menlo"/>
                <w:color w:val="222222"/>
                <w:sz w:val="17"/>
                <w:szCs w:val="17"/>
                <w:shd w:val="clear" w:color="auto" w:fill="FFFFFF"/>
              </w:rPr>
              <w:t>superannuation_accumulation_value_10_client_1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941BCD" w:rsidRDefault="006F6CB8" w:rsidP="000E62F7">
            <w:pPr>
              <w:snapToGrid w:val="0"/>
              <w:spacing w:before="60" w:after="120"/>
              <w:contextualSpacing/>
              <w:jc w:val="center"/>
              <w:rPr>
                <w:rFonts w:ascii="Verdana" w:hAnsi="Verdana" w:cs="Segoe UI"/>
                <w:color w:val="000000" w:themeColor="text1"/>
                <w:sz w:val="16"/>
                <w:szCs w:val="16"/>
              </w:rPr>
            </w:pPr>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superannuation_accumulation_purchase_price_10</w:t>
            </w:r>
            <w:r>
              <w:rPr>
                <w:rFonts w:ascii="Verdana" w:hAnsi="Verdana" w:cs="Segoe UI Light"/>
                <w:bCs/>
                <w:color w:val="404040"/>
                <w:sz w:val="16"/>
                <w:szCs w:val="16"/>
                <w:highlight w:val="cyan"/>
              </w:rPr>
              <w:t>}</w:t>
            </w:r>
            <w:r w:rsidR="00C6237A">
              <w:rPr>
                <w:rFonts w:ascii="Verdana" w:hAnsi="Verdana" w:cs="Segoe UI Light"/>
                <w:bCs/>
                <w:color w:val="404040"/>
                <w:sz w:val="16"/>
                <w:szCs w:val="16"/>
                <w:highlight w:val="cyan"/>
              </w:rPr>
              <w:t xml:space="preserve">sourced from </w:t>
            </w:r>
            <w:proofErr w:type="spellStart"/>
            <w:r w:rsidR="00C6237A">
              <w:rPr>
                <w:rFonts w:ascii="Verdana" w:hAnsi="Verdana" w:cs="Segoe UI Light"/>
                <w:bCs/>
                <w:color w:val="404040"/>
                <w:sz w:val="16"/>
                <w:szCs w:val="16"/>
                <w:highlight w:val="cyan"/>
              </w:rPr>
              <w:t>mycrm</w:t>
            </w:r>
            <w:proofErr w:type="spellEnd"/>
            <w:r w:rsidR="00C6237A">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941BCD" w:rsidRDefault="006F6CB8" w:rsidP="000E62F7">
            <w:pPr>
              <w:snapToGrid w:val="0"/>
              <w:spacing w:before="60" w:after="120"/>
              <w:contextualSpacing/>
              <w:jc w:val="center"/>
              <w:rPr>
                <w:rFonts w:ascii="Verdana" w:hAnsi="Verdana" w:cs="Segoe UI Light"/>
                <w:bCs/>
                <w:color w:val="404040"/>
                <w:sz w:val="16"/>
                <w:szCs w:val="16"/>
                <w:highlight w:val="cyan"/>
              </w:rPr>
            </w:pPr>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superannuation_accumulation_purchase_date_10</w:t>
            </w:r>
            <w:r>
              <w:rPr>
                <w:rFonts w:ascii="Verdana" w:hAnsi="Verdana" w:cs="Segoe UI Light"/>
                <w:bCs/>
                <w:color w:val="404040"/>
                <w:sz w:val="16"/>
                <w:szCs w:val="16"/>
                <w:highlight w:val="cyan"/>
              </w:rPr>
              <w:t xml:space="preserve">} </w:t>
            </w:r>
            <w:r w:rsidR="00C6237A">
              <w:rPr>
                <w:rFonts w:ascii="Verdana" w:hAnsi="Verdana" w:cs="Segoe UI Light"/>
                <w:bCs/>
                <w:color w:val="404040"/>
                <w:sz w:val="16"/>
                <w:szCs w:val="16"/>
                <w:highlight w:val="cyan"/>
              </w:rPr>
              <w:t xml:space="preserve">sourced from </w:t>
            </w:r>
            <w:proofErr w:type="spellStart"/>
            <w:r w:rsidR="00C6237A">
              <w:rPr>
                <w:rFonts w:ascii="Verdana" w:hAnsi="Verdana" w:cs="Segoe UI Light"/>
                <w:bCs/>
                <w:color w:val="404040"/>
                <w:sz w:val="16"/>
                <w:szCs w:val="16"/>
                <w:highlight w:val="cyan"/>
              </w:rPr>
              <w:t>mycrm</w:t>
            </w:r>
            <w:proofErr w:type="spellEnd"/>
            <w:r w:rsidR="00C6237A">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941BCD" w:rsidRDefault="00C6237A" w:rsidP="00097377">
            <w:pPr>
              <w:rPr>
                <w:rFonts w:ascii="Verdana" w:hAnsi="Verdana" w:cs="Segoe UI"/>
                <w:color w:val="000000" w:themeColor="text1"/>
                <w:sz w:val="16"/>
                <w:szCs w:val="16"/>
              </w:rPr>
            </w:pPr>
            <w:r>
              <w:rPr>
                <w:rFonts w:ascii="Verdana" w:hAnsi="Verdana" w:cs="Segoe UI Light"/>
                <w:bCs/>
                <w:color w:val="404040"/>
                <w:sz w:val="16"/>
                <w:szCs w:val="16"/>
                <w:highlight w:val="cyan"/>
              </w:rPr>
              <w:t>${assets_</w:t>
            </w:r>
            <w:r w:rsidR="00097377">
              <w:rPr>
                <w:rFonts w:ascii="Menlo" w:hAnsi="Menlo" w:cs="Menlo"/>
                <w:color w:val="222222"/>
                <w:sz w:val="17"/>
                <w:szCs w:val="17"/>
                <w:shd w:val="clear" w:color="auto" w:fill="FFFFFF"/>
              </w:rPr>
              <w:t>superannuation_accumulation_value_1</w:t>
            </w:r>
            <w:r w:rsidR="006F6CB8">
              <w:rPr>
                <w:rFonts w:ascii="Menlo" w:hAnsi="Menlo" w:cs="Menlo"/>
                <w:color w:val="222222"/>
                <w:sz w:val="17"/>
                <w:szCs w:val="17"/>
                <w:shd w:val="clear" w:color="auto" w:fill="FFFFFF"/>
              </w:rPr>
              <w:t>0</w:t>
            </w:r>
            <w:r w:rsidR="00097377">
              <w:rPr>
                <w:rFonts w:ascii="Menlo" w:hAnsi="Menlo" w:cs="Menlo"/>
                <w:color w:val="222222"/>
                <w:sz w:val="17"/>
                <w:szCs w:val="17"/>
                <w:shd w:val="clear" w:color="auto" w:fill="FFFFFF"/>
              </w:rPr>
              <w:t>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bl>
    <w:p w:rsidR="00941BCD" w:rsidRDefault="00941BCD" w:rsidP="00AB14FD">
      <w:pPr>
        <w:pStyle w:val="Caption"/>
        <w:spacing w:before="0" w:after="0"/>
        <w:rPr>
          <w:rFonts w:ascii="Verdana" w:hAnsi="Verdana" w:cs="Arial"/>
          <w:b/>
          <w:i w:val="0"/>
          <w:iCs w:val="0"/>
          <w:color w:val="000000" w:themeColor="text1"/>
          <w:spacing w:val="-10"/>
          <w:sz w:val="18"/>
          <w:szCs w:val="18"/>
        </w:rPr>
      </w:pPr>
    </w:p>
    <w:p w:rsidR="00941BCD" w:rsidRDefault="00941BCD"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p w:rsidR="000E62F7" w:rsidRDefault="000E62F7" w:rsidP="00AB14FD">
      <w:pPr>
        <w:pStyle w:val="Caption"/>
        <w:spacing w:before="0" w:after="0"/>
        <w:rPr>
          <w:rFonts w:ascii="Verdana" w:hAnsi="Verdana" w:cs="Arial"/>
          <w:b/>
          <w:i w:val="0"/>
          <w:iCs w:val="0"/>
          <w:color w:val="000000" w:themeColor="text1"/>
          <w:spacing w:val="-10"/>
          <w:sz w:val="18"/>
          <w:szCs w:val="18"/>
        </w:rPr>
      </w:pPr>
    </w:p>
    <w:tbl>
      <w:tblPr>
        <w:tblW w:w="5000" w:type="pct"/>
        <w:tblLook w:val="0000"/>
      </w:tblPr>
      <w:tblGrid>
        <w:gridCol w:w="2503"/>
        <w:gridCol w:w="3240"/>
        <w:gridCol w:w="3287"/>
        <w:gridCol w:w="3264"/>
        <w:gridCol w:w="3240"/>
      </w:tblGrid>
      <w:tr w:rsidR="00941BCD" w:rsidRPr="00941BCD" w:rsidTr="00165183">
        <w:trPr>
          <w:trHeight w:val="284"/>
        </w:trPr>
        <w:tc>
          <w:tcPr>
            <w:tcW w:w="2147" w:type="pct"/>
            <w:tcBorders>
              <w:top w:val="single" w:sz="4" w:space="0" w:color="808080"/>
              <w:left w:val="single" w:sz="4" w:space="0" w:color="808080"/>
              <w:bottom w:val="single" w:sz="4" w:space="0" w:color="808080"/>
            </w:tcBorders>
            <w:shd w:val="clear" w:color="auto" w:fill="9BB4D2"/>
            <w:vAlign w:val="center"/>
          </w:tcPr>
          <w:p w:rsidR="00941BCD" w:rsidRPr="00941BCD" w:rsidRDefault="00941BCD" w:rsidP="00165183">
            <w:pPr>
              <w:spacing w:before="60" w:after="120"/>
              <w:contextualSpacing/>
              <w:rPr>
                <w:rFonts w:ascii="Verdana" w:hAnsi="Verdana" w:cs="Segoe UI"/>
                <w:b/>
                <w:color w:val="000000" w:themeColor="text1"/>
                <w:sz w:val="16"/>
                <w:szCs w:val="16"/>
              </w:rPr>
            </w:pPr>
            <w:r w:rsidRPr="00941BCD">
              <w:rPr>
                <w:rFonts w:ascii="Verdana" w:hAnsi="Verdana"/>
                <w:b/>
                <w:color w:val="000000" w:themeColor="text1"/>
                <w:spacing w:val="-10"/>
                <w:sz w:val="16"/>
                <w:szCs w:val="16"/>
              </w:rPr>
              <w:t>Superannuation Assets (</w:t>
            </w:r>
            <w:r>
              <w:rPr>
                <w:rFonts w:ascii="Verdana" w:hAnsi="Verdana"/>
                <w:b/>
                <w:color w:val="000000" w:themeColor="text1"/>
                <w:spacing w:val="-10"/>
                <w:sz w:val="16"/>
                <w:szCs w:val="16"/>
              </w:rPr>
              <w:t>Pension</w:t>
            </w:r>
            <w:r w:rsidRPr="00941BCD">
              <w:rPr>
                <w:rFonts w:ascii="Verdana" w:hAnsi="Verdana"/>
                <w:b/>
                <w:color w:val="000000" w:themeColor="text1"/>
                <w:spacing w:val="-10"/>
                <w:sz w:val="16"/>
                <w:szCs w:val="16"/>
              </w:rPr>
              <w:t>)</w:t>
            </w:r>
          </w:p>
        </w:tc>
        <w:tc>
          <w:tcPr>
            <w:tcW w:w="625" w:type="pct"/>
            <w:tcBorders>
              <w:top w:val="single" w:sz="4" w:space="0" w:color="808080"/>
              <w:left w:val="single" w:sz="4" w:space="0" w:color="808080"/>
              <w:bottom w:val="single" w:sz="4" w:space="0" w:color="808080"/>
            </w:tcBorders>
            <w:shd w:val="clear" w:color="auto" w:fill="9BB4D2"/>
            <w:vAlign w:val="center"/>
          </w:tcPr>
          <w:p w:rsidR="00941BCD" w:rsidRPr="00941BCD" w:rsidRDefault="00941BCD" w:rsidP="00165183">
            <w:pPr>
              <w:spacing w:before="60" w:after="120"/>
              <w:contextualSpacing/>
              <w:jc w:val="center"/>
              <w:rPr>
                <w:rFonts w:ascii="Verdana" w:hAnsi="Verdana" w:cs="Segoe UI"/>
                <w:b/>
                <w:color w:val="000000" w:themeColor="text1"/>
                <w:sz w:val="16"/>
                <w:szCs w:val="16"/>
              </w:rPr>
            </w:pPr>
            <w:r w:rsidRPr="00941BCD">
              <w:rPr>
                <w:rFonts w:ascii="Verdana" w:hAnsi="Verdana" w:cs="Segoe UI"/>
                <w:b/>
                <w:color w:val="000000" w:themeColor="text1"/>
                <w:sz w:val="16"/>
                <w:szCs w:val="16"/>
              </w:rPr>
              <w:t>Owner</w:t>
            </w:r>
          </w:p>
        </w:tc>
        <w:tc>
          <w:tcPr>
            <w:tcW w:w="742" w:type="pct"/>
            <w:tcBorders>
              <w:top w:val="single" w:sz="4" w:space="0" w:color="808080"/>
              <w:left w:val="single" w:sz="4" w:space="0" w:color="808080"/>
              <w:bottom w:val="single" w:sz="4" w:space="0" w:color="808080"/>
            </w:tcBorders>
            <w:shd w:val="clear" w:color="auto" w:fill="9BB4D2"/>
            <w:vAlign w:val="center"/>
          </w:tcPr>
          <w:p w:rsidR="00941BCD" w:rsidRPr="00941BCD" w:rsidRDefault="00941BCD" w:rsidP="00165183">
            <w:pPr>
              <w:spacing w:before="60" w:after="120"/>
              <w:contextualSpacing/>
              <w:jc w:val="center"/>
              <w:rPr>
                <w:rFonts w:ascii="Verdana" w:hAnsi="Verdana" w:cs="Segoe UI"/>
                <w:b/>
                <w:color w:val="000000" w:themeColor="text1"/>
                <w:sz w:val="16"/>
                <w:szCs w:val="16"/>
              </w:rPr>
            </w:pPr>
            <w:r w:rsidRPr="00941BCD">
              <w:rPr>
                <w:rFonts w:ascii="Verdana" w:hAnsi="Verdana" w:cs="Segoe UI"/>
                <w:b/>
                <w:color w:val="000000" w:themeColor="text1"/>
                <w:sz w:val="16"/>
                <w:szCs w:val="16"/>
              </w:rPr>
              <w:t xml:space="preserve">Purchase Price </w:t>
            </w:r>
          </w:p>
        </w:tc>
        <w:tc>
          <w:tcPr>
            <w:tcW w:w="743" w:type="pct"/>
            <w:tcBorders>
              <w:top w:val="single" w:sz="4" w:space="0" w:color="808080"/>
              <w:left w:val="single" w:sz="4" w:space="0" w:color="808080"/>
              <w:bottom w:val="single" w:sz="4" w:space="0" w:color="808080"/>
            </w:tcBorders>
            <w:shd w:val="clear" w:color="auto" w:fill="9BB4D2"/>
          </w:tcPr>
          <w:p w:rsidR="00941BCD" w:rsidRPr="00941BCD" w:rsidRDefault="00941BCD" w:rsidP="00165183">
            <w:pPr>
              <w:spacing w:before="60" w:after="120"/>
              <w:contextualSpacing/>
              <w:jc w:val="center"/>
              <w:rPr>
                <w:rFonts w:ascii="Verdana" w:hAnsi="Verdana" w:cs="Segoe UI"/>
                <w:b/>
                <w:color w:val="000000" w:themeColor="text1"/>
                <w:sz w:val="16"/>
                <w:szCs w:val="16"/>
              </w:rPr>
            </w:pPr>
            <w:r w:rsidRPr="00941BCD">
              <w:rPr>
                <w:rFonts w:ascii="Verdana" w:hAnsi="Verdana" w:cs="Segoe UI"/>
                <w:b/>
                <w:color w:val="000000" w:themeColor="text1"/>
                <w:sz w:val="16"/>
                <w:szCs w:val="16"/>
              </w:rPr>
              <w:t>Purchase Date</w:t>
            </w:r>
          </w:p>
        </w:tc>
        <w:tc>
          <w:tcPr>
            <w:tcW w:w="743" w:type="pct"/>
            <w:tcBorders>
              <w:top w:val="single" w:sz="4" w:space="0" w:color="808080"/>
              <w:left w:val="single" w:sz="4" w:space="0" w:color="808080"/>
              <w:bottom w:val="single" w:sz="4" w:space="0" w:color="808080"/>
              <w:right w:val="single" w:sz="4" w:space="0" w:color="808080"/>
            </w:tcBorders>
            <w:shd w:val="clear" w:color="auto" w:fill="9BB4D2"/>
            <w:vAlign w:val="center"/>
          </w:tcPr>
          <w:p w:rsidR="00941BCD" w:rsidRPr="00941BCD" w:rsidRDefault="00941BCD" w:rsidP="00165183">
            <w:pPr>
              <w:spacing w:before="60" w:after="120"/>
              <w:contextualSpacing/>
              <w:jc w:val="center"/>
              <w:rPr>
                <w:rFonts w:ascii="Verdana" w:hAnsi="Verdana" w:cs="Segoe UI"/>
                <w:color w:val="000000" w:themeColor="text1"/>
                <w:sz w:val="16"/>
                <w:szCs w:val="16"/>
              </w:rPr>
            </w:pPr>
            <w:r w:rsidRPr="00941BCD">
              <w:rPr>
                <w:rFonts w:ascii="Verdana" w:hAnsi="Verdana" w:cs="Segoe UI"/>
                <w:b/>
                <w:color w:val="000000" w:themeColor="text1"/>
                <w:sz w:val="16"/>
                <w:szCs w:val="16"/>
              </w:rPr>
              <w:t>Current Value</w:t>
            </w:r>
          </w:p>
        </w:tc>
      </w:tr>
      <w:tr w:rsidR="000E62F7" w:rsidRPr="00941BCD" w:rsidTr="00165183">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superannuation_accumulation_pd_value_1_client_1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superannuation_accumulation_pd_purchase_price_1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superannuation_accumulation_pd_purchase_date_1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superannuation_accumulation_pd_value_1_client_2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165183">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superannuation_accumulation_pd_value_2_client_1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superannuation_accumulation_pd_purchase_price_2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superannuation_accumulation_pd_purchase_date_2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superannuation_accumulation_pd_value_2_client_2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165183">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superannuation_accumulation_pd_3</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superannuation_accumulation_pd_value_3_client_1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superannuation_accumulation_pd_purchase_price_3</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superannuation_accumulation_pd_purchase_date_3</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superannuation_accumulation_pd_value_3_client_2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165183">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superannuation_accumulation_pd_4</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superannuation_accumulation_pd_value_4_client_1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superannuation_accumulation_pd_purchase_price_4</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superannuation_accumulation_pd_purchase_date_4</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superannuation_accumulation_pd_value_4_client_2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165183">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superannuation_accumulation_pd_5</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superannuation_accumulation_pd_value_5_client_1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superannuation_accumulation_pd_purchase_price_5</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superannuation_accumulation_pd_purchase_date_5</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superannuation_accumulation_pd_value_5_client_2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r w:rsidR="000E62F7" w:rsidRPr="00941BCD" w:rsidTr="00165183">
        <w:trPr>
          <w:trHeight w:val="284"/>
        </w:trPr>
        <w:tc>
          <w:tcPr>
            <w:tcW w:w="2147" w:type="pct"/>
            <w:tcBorders>
              <w:top w:val="single" w:sz="4" w:space="0" w:color="808080"/>
              <w:left w:val="single" w:sz="4" w:space="0" w:color="808080"/>
              <w:bottom w:val="single" w:sz="4" w:space="0" w:color="808080"/>
            </w:tcBorders>
            <w:shd w:val="clear" w:color="auto" w:fill="DCDFDF"/>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superannuation_accumulation_pd_6</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625" w:type="pct"/>
            <w:tcBorders>
              <w:top w:val="single" w:sz="4" w:space="0" w:color="808080"/>
              <w:left w:val="single" w:sz="4" w:space="0" w:color="808080"/>
              <w:bottom w:val="single" w:sz="4" w:space="0" w:color="808080"/>
            </w:tcBorders>
            <w:shd w:val="clear" w:color="auto" w:fill="auto"/>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superannuation_accumulation_pd_value_6_client_1</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2" w:type="pct"/>
            <w:tcBorders>
              <w:top w:val="single" w:sz="4" w:space="0" w:color="808080"/>
              <w:left w:val="single" w:sz="4" w:space="0" w:color="808080"/>
              <w:bottom w:val="single" w:sz="4" w:space="0" w:color="808080"/>
            </w:tcBorders>
            <w:shd w:val="clear" w:color="auto" w:fill="auto"/>
          </w:tcPr>
          <w:p w:rsidR="000E62F7" w:rsidRPr="00941BCD" w:rsidRDefault="00B22FD6" w:rsidP="000E62F7">
            <w:pPr>
              <w:snapToGrid w:val="0"/>
              <w:spacing w:before="60" w:after="120"/>
              <w:contextualSpacing/>
              <w:jc w:val="center"/>
              <w:rPr>
                <w:rFonts w:ascii="Verdana" w:hAnsi="Verdana" w:cs="Segoe UI"/>
                <w:color w:val="000000" w:themeColor="text1"/>
                <w:sz w:val="16"/>
                <w:szCs w:val="16"/>
              </w:rPr>
            </w:pPr>
            <w:r>
              <w:rPr>
                <w:rFonts w:ascii="Verdana" w:hAnsi="Verdana" w:cs="Segoe UI Light"/>
                <w:bCs/>
                <w:color w:val="404040"/>
                <w:sz w:val="16"/>
                <w:szCs w:val="16"/>
                <w:highlight w:val="cyan"/>
              </w:rPr>
              <w:t>${assets_</w:t>
            </w:r>
            <w:r>
              <w:rPr>
                <w:rFonts w:ascii="Menlo" w:hAnsi="Menlo" w:cs="Menlo"/>
                <w:color w:val="222222"/>
                <w:sz w:val="17"/>
                <w:szCs w:val="17"/>
                <w:shd w:val="clear" w:color="auto" w:fill="FFFFFF"/>
              </w:rPr>
              <w:t>superannuation_accumulation_pd_purchase_price_6</w:t>
            </w:r>
            <w:r>
              <w:rPr>
                <w:rFonts w:ascii="Verdana" w:hAnsi="Verdana" w:cs="Segoe UI Light"/>
                <w:bCs/>
                <w:color w:val="404040"/>
                <w:sz w:val="16"/>
                <w:szCs w:val="16"/>
                <w:highlight w:val="cyan"/>
              </w:rPr>
              <w:t xml:space="preserve">} </w:t>
            </w:r>
            <w:r w:rsidR="00C6237A">
              <w:rPr>
                <w:rFonts w:ascii="Verdana" w:hAnsi="Verdana" w:cs="Segoe UI Light"/>
                <w:bCs/>
                <w:color w:val="404040"/>
                <w:sz w:val="16"/>
                <w:szCs w:val="16"/>
                <w:highlight w:val="cyan"/>
              </w:rPr>
              <w:t xml:space="preserve">sourced from </w:t>
            </w:r>
            <w:proofErr w:type="spellStart"/>
            <w:r w:rsidR="00C6237A">
              <w:rPr>
                <w:rFonts w:ascii="Verdana" w:hAnsi="Verdana" w:cs="Segoe UI Light"/>
                <w:bCs/>
                <w:color w:val="404040"/>
                <w:sz w:val="16"/>
                <w:szCs w:val="16"/>
                <w:highlight w:val="cyan"/>
              </w:rPr>
              <w:t>mycrm</w:t>
            </w:r>
            <w:proofErr w:type="spellEnd"/>
            <w:r w:rsidR="00C6237A">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tcBorders>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superannuation_accumulation_pd_purchase_date_6</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c>
          <w:tcPr>
            <w:tcW w:w="743" w:type="pct"/>
            <w:tcBorders>
              <w:top w:val="single" w:sz="4" w:space="0" w:color="808080"/>
              <w:left w:val="single" w:sz="4" w:space="0" w:color="808080"/>
              <w:bottom w:val="single" w:sz="4" w:space="0" w:color="808080"/>
              <w:right w:val="single" w:sz="4" w:space="0" w:color="808080"/>
            </w:tcBorders>
            <w:shd w:val="clear" w:color="auto" w:fill="auto"/>
          </w:tcPr>
          <w:p w:rsidR="000E62F7" w:rsidRPr="00B22FD6" w:rsidRDefault="00C6237A" w:rsidP="00B22FD6">
            <w:r>
              <w:rPr>
                <w:rFonts w:ascii="Verdana" w:hAnsi="Verdana" w:cs="Segoe UI Light"/>
                <w:bCs/>
                <w:color w:val="404040"/>
                <w:sz w:val="16"/>
                <w:szCs w:val="16"/>
                <w:highlight w:val="cyan"/>
              </w:rPr>
              <w:t>${assets_</w:t>
            </w:r>
            <w:r w:rsidR="00B22FD6">
              <w:rPr>
                <w:rFonts w:ascii="Menlo" w:hAnsi="Menlo" w:cs="Menlo"/>
                <w:color w:val="222222"/>
                <w:sz w:val="17"/>
                <w:szCs w:val="17"/>
                <w:shd w:val="clear" w:color="auto" w:fill="FFFFFF"/>
              </w:rPr>
              <w:t>superannuation_accumulation_pd_value_6_client_2</w:t>
            </w:r>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tc>
      </w:tr>
    </w:tbl>
    <w:p w:rsidR="00941BCD" w:rsidRDefault="00941BCD" w:rsidP="00AB14FD">
      <w:pPr>
        <w:pStyle w:val="Caption"/>
        <w:spacing w:before="0" w:after="0"/>
        <w:rPr>
          <w:rFonts w:ascii="Verdana" w:hAnsi="Verdana" w:cs="Arial"/>
          <w:b/>
          <w:i w:val="0"/>
          <w:iCs w:val="0"/>
          <w:color w:val="000000" w:themeColor="text1"/>
          <w:spacing w:val="-10"/>
          <w:sz w:val="18"/>
          <w:szCs w:val="18"/>
        </w:rPr>
      </w:pPr>
    </w:p>
    <w:p w:rsidR="00B57D29" w:rsidRDefault="00B57D29" w:rsidP="00AB14FD">
      <w:pPr>
        <w:pStyle w:val="Caption"/>
        <w:spacing w:before="0" w:after="0"/>
        <w:rPr>
          <w:rFonts w:ascii="Verdana" w:hAnsi="Verdana" w:cs="Arial"/>
          <w:b/>
          <w:i w:val="0"/>
          <w:iCs w:val="0"/>
          <w:color w:val="000000" w:themeColor="text1"/>
          <w:spacing w:val="-10"/>
          <w:sz w:val="18"/>
          <w:szCs w:val="18"/>
        </w:rPr>
      </w:pPr>
    </w:p>
    <w:p w:rsidR="00B57D29" w:rsidRDefault="00B57D29" w:rsidP="00AB14FD">
      <w:pPr>
        <w:pStyle w:val="Caption"/>
        <w:spacing w:before="0" w:after="0"/>
        <w:rPr>
          <w:rFonts w:ascii="Verdana" w:hAnsi="Verdana" w:cs="Arial"/>
          <w:b/>
          <w:i w:val="0"/>
          <w:iCs w:val="0"/>
          <w:color w:val="000000" w:themeColor="text1"/>
          <w:spacing w:val="-10"/>
          <w:sz w:val="18"/>
          <w:szCs w:val="18"/>
        </w:rPr>
      </w:pPr>
    </w:p>
    <w:tbl>
      <w:tblPr>
        <w:tblW w:w="15196" w:type="dxa"/>
        <w:tblInd w:w="108" w:type="dxa"/>
        <w:tblLayout w:type="fixed"/>
        <w:tblLook w:val="0000"/>
      </w:tblPr>
      <w:tblGrid>
        <w:gridCol w:w="15196"/>
      </w:tblGrid>
      <w:tr w:rsidR="003B5CE2" w:rsidRPr="00487A8A" w:rsidTr="000E62F7">
        <w:trPr>
          <w:trHeight w:val="284"/>
        </w:trPr>
        <w:tc>
          <w:tcPr>
            <w:tcW w:w="15196" w:type="dxa"/>
            <w:tcBorders>
              <w:top w:val="single" w:sz="4" w:space="0" w:color="808080"/>
              <w:left w:val="single" w:sz="4" w:space="0" w:color="808080"/>
              <w:bottom w:val="single" w:sz="4" w:space="0" w:color="808080"/>
              <w:right w:val="single" w:sz="4" w:space="0" w:color="808080"/>
            </w:tcBorders>
            <w:shd w:val="clear" w:color="auto" w:fill="auto"/>
          </w:tcPr>
          <w:p w:rsidR="003B5CE2" w:rsidRDefault="003B5CE2" w:rsidP="005F30C9">
            <w:pPr>
              <w:snapToGrid w:val="0"/>
              <w:spacing w:before="60" w:after="120"/>
              <w:contextualSpacing/>
              <w:rPr>
                <w:rFonts w:ascii="Verdana" w:hAnsi="Verdana" w:cs="Segoe UI"/>
                <w:b/>
                <w:bCs/>
                <w:color w:val="000000" w:themeColor="text1"/>
                <w:sz w:val="18"/>
                <w:szCs w:val="18"/>
              </w:rPr>
            </w:pPr>
            <w:r w:rsidRPr="003B5CE2">
              <w:rPr>
                <w:rFonts w:ascii="Verdana" w:hAnsi="Verdana" w:cs="Segoe UI"/>
                <w:b/>
                <w:bCs/>
                <w:color w:val="000000" w:themeColor="text1"/>
                <w:sz w:val="18"/>
                <w:szCs w:val="18"/>
              </w:rPr>
              <w:t>Comments:</w:t>
            </w:r>
          </w:p>
          <w:p w:rsidR="000E62F7" w:rsidRPr="009E7795" w:rsidRDefault="00C6237A" w:rsidP="009E7795">
            <w:r>
              <w:rPr>
                <w:rFonts w:ascii="Verdana" w:hAnsi="Verdana" w:cs="Segoe UI Light"/>
                <w:bCs/>
                <w:color w:val="404040"/>
                <w:sz w:val="16"/>
                <w:szCs w:val="16"/>
                <w:highlight w:val="cyan"/>
              </w:rPr>
              <w:t>${</w:t>
            </w:r>
            <w:proofErr w:type="spellStart"/>
            <w:r>
              <w:rPr>
                <w:rFonts w:ascii="Verdana" w:hAnsi="Verdana" w:cs="Segoe UI Light"/>
                <w:bCs/>
                <w:color w:val="404040"/>
                <w:sz w:val="16"/>
                <w:szCs w:val="16"/>
                <w:highlight w:val="cyan"/>
              </w:rPr>
              <w:t>assets_</w:t>
            </w:r>
            <w:r w:rsidR="009E7795">
              <w:rPr>
                <w:rFonts w:ascii="Menlo" w:hAnsi="Menlo" w:cs="Menlo"/>
                <w:color w:val="222222"/>
                <w:sz w:val="17"/>
                <w:szCs w:val="17"/>
                <w:shd w:val="clear" w:color="auto" w:fill="FFFFFF"/>
              </w:rPr>
              <w:t>assets_notes</w:t>
            </w:r>
            <w:proofErr w:type="spellEnd"/>
            <w:r>
              <w:rPr>
                <w:rFonts w:ascii="Verdana" w:hAnsi="Verdana" w:cs="Segoe UI Light"/>
                <w:bCs/>
                <w:color w:val="404040"/>
                <w:sz w:val="16"/>
                <w:szCs w:val="16"/>
                <w:highlight w:val="cyan"/>
              </w:rPr>
              <w:t xml:space="preserve">} sourced from </w:t>
            </w:r>
            <w:proofErr w:type="spellStart"/>
            <w:r>
              <w:rPr>
                <w:rFonts w:ascii="Verdana" w:hAnsi="Verdana" w:cs="Segoe UI Light"/>
                <w:bCs/>
                <w:color w:val="404040"/>
                <w:sz w:val="16"/>
                <w:szCs w:val="16"/>
                <w:highlight w:val="cyan"/>
              </w:rPr>
              <w:t>mycrm</w:t>
            </w:r>
            <w:proofErr w:type="spellEnd"/>
            <w:r>
              <w:rPr>
                <w:rFonts w:ascii="Verdana" w:hAnsi="Verdana" w:cs="Segoe UI Light"/>
                <w:bCs/>
                <w:color w:val="404040"/>
                <w:sz w:val="16"/>
                <w:szCs w:val="16"/>
                <w:highlight w:val="cyan"/>
              </w:rPr>
              <w:t xml:space="preserve"> / assets tab</w:t>
            </w:r>
          </w:p>
          <w:p w:rsidR="003B5CE2" w:rsidRDefault="003B5CE2" w:rsidP="003B5CE2">
            <w:pPr>
              <w:snapToGrid w:val="0"/>
              <w:spacing w:before="60" w:after="120"/>
              <w:contextualSpacing/>
              <w:rPr>
                <w:rFonts w:ascii="Verdana" w:hAnsi="Verdana" w:cs="Segoe UI"/>
                <w:color w:val="000000" w:themeColor="text1"/>
                <w:sz w:val="18"/>
                <w:szCs w:val="18"/>
              </w:rPr>
            </w:pPr>
          </w:p>
          <w:p w:rsidR="00FD150E" w:rsidRDefault="00FD150E" w:rsidP="003B5CE2">
            <w:pPr>
              <w:snapToGrid w:val="0"/>
              <w:spacing w:before="60" w:after="120"/>
              <w:contextualSpacing/>
              <w:rPr>
                <w:rFonts w:ascii="Verdana" w:hAnsi="Verdana" w:cs="Segoe UI"/>
                <w:color w:val="000000" w:themeColor="text1"/>
                <w:sz w:val="18"/>
                <w:szCs w:val="18"/>
              </w:rPr>
            </w:pPr>
          </w:p>
          <w:p w:rsidR="00FD150E" w:rsidRPr="00487A8A" w:rsidRDefault="00FD150E" w:rsidP="003B5CE2">
            <w:pPr>
              <w:snapToGrid w:val="0"/>
              <w:spacing w:before="60" w:after="120"/>
              <w:contextualSpacing/>
              <w:rPr>
                <w:rFonts w:ascii="Verdana" w:hAnsi="Verdana" w:cs="Segoe UI"/>
                <w:color w:val="000000" w:themeColor="text1"/>
                <w:sz w:val="18"/>
                <w:szCs w:val="18"/>
              </w:rPr>
            </w:pPr>
          </w:p>
        </w:tc>
      </w:tr>
    </w:tbl>
    <w:p w:rsidR="00AB14FD" w:rsidRPr="00BE040F" w:rsidRDefault="00AB14FD" w:rsidP="00616DAE">
      <w:pPr>
        <w:keepNext/>
        <w:keepLines/>
        <w:pageBreakBefore/>
        <w:spacing w:before="200" w:after="120"/>
        <w:rPr>
          <w:rFonts w:ascii="Verdana" w:hAnsi="Verdana"/>
          <w:bCs/>
          <w:caps/>
          <w:color w:val="000000" w:themeColor="text1"/>
        </w:rPr>
      </w:pPr>
      <w:r w:rsidRPr="00BE040F">
        <w:rPr>
          <w:rFonts w:ascii="Verdana" w:hAnsi="Verdana"/>
          <w:bCs/>
          <w:caps/>
          <w:color w:val="000000" w:themeColor="text1"/>
          <w:spacing w:val="-10"/>
        </w:rPr>
        <w:lastRenderedPageBreak/>
        <w:t>Liabilities</w:t>
      </w:r>
    </w:p>
    <w:p w:rsidR="002C7E30" w:rsidRPr="008B3F53" w:rsidRDefault="004113AA" w:rsidP="002C7E30">
      <w:pPr>
        <w:pStyle w:val="BodyCopyCenter"/>
        <w:spacing w:before="60" w:after="120"/>
        <w:contextualSpacing/>
        <w:jc w:val="left"/>
        <w:rPr>
          <w:rFonts w:ascii="Verdana" w:hAnsi="Verdana" w:cs="Segoe UI"/>
          <w:color w:val="000000" w:themeColor="text1"/>
        </w:rPr>
      </w:pPr>
      <w:r w:rsidRPr="00B54CD4">
        <w:rPr>
          <w:rFonts w:ascii="Verdana" w:hAnsi="Verdana" w:cs="Segoe UI"/>
          <w:color w:val="000000" w:themeColor="text1"/>
          <w:sz w:val="18"/>
          <w:szCs w:val="18"/>
        </w:rPr>
        <w:t xml:space="preserve">None / </w:t>
      </w:r>
      <w:r w:rsidR="002C7E30" w:rsidRPr="00B54CD4">
        <w:rPr>
          <w:rFonts w:ascii="Verdana" w:hAnsi="Verdana" w:cs="Segoe UI"/>
          <w:color w:val="000000" w:themeColor="text1"/>
          <w:sz w:val="18"/>
          <w:szCs w:val="18"/>
        </w:rPr>
        <w:t>Not in Scope / Not Disclosed / See attached statements / Section Not Applicable because:</w:t>
      </w:r>
      <w:r w:rsidR="002C7E30" w:rsidRPr="008B3F53">
        <w:rPr>
          <w:rFonts w:ascii="Verdana" w:hAnsi="Verdana" w:cs="Segoe UI"/>
          <w:color w:val="000000" w:themeColor="text1"/>
          <w:sz w:val="18"/>
          <w:szCs w:val="18"/>
        </w:rPr>
        <w:t xml:space="preserve">  </w:t>
      </w:r>
    </w:p>
    <w:tbl>
      <w:tblPr>
        <w:tblW w:w="5000" w:type="pct"/>
        <w:tblLook w:val="0000"/>
      </w:tblPr>
      <w:tblGrid>
        <w:gridCol w:w="1463"/>
        <w:gridCol w:w="1729"/>
        <w:gridCol w:w="1729"/>
        <w:gridCol w:w="1796"/>
        <w:gridCol w:w="1718"/>
        <w:gridCol w:w="1696"/>
        <w:gridCol w:w="1848"/>
        <w:gridCol w:w="1641"/>
        <w:gridCol w:w="1914"/>
      </w:tblGrid>
      <w:tr w:rsidR="00DF2E3C" w:rsidRPr="008B3F53" w:rsidTr="00B54CD4">
        <w:tc>
          <w:tcPr>
            <w:tcW w:w="672" w:type="pct"/>
            <w:tcBorders>
              <w:top w:val="single" w:sz="4" w:space="0" w:color="808080"/>
              <w:left w:val="single" w:sz="4" w:space="0" w:color="808080"/>
              <w:bottom w:val="single" w:sz="4" w:space="0" w:color="808080"/>
            </w:tcBorders>
            <w:shd w:val="clear" w:color="auto" w:fill="9BB4D2"/>
            <w:vAlign w:val="center"/>
          </w:tcPr>
          <w:p w:rsidR="00B54CD4" w:rsidRDefault="00B54CD4" w:rsidP="00AB14FD">
            <w:pPr>
              <w:spacing w:before="60" w:after="120" w:line="276" w:lineRule="auto"/>
              <w:contextualSpacing/>
              <w:rPr>
                <w:rFonts w:ascii="Verdana" w:hAnsi="Verdana" w:cs="Segoe UI"/>
                <w:b/>
                <w:color w:val="000000" w:themeColor="text1"/>
                <w:sz w:val="16"/>
                <w:szCs w:val="16"/>
              </w:rPr>
            </w:pPr>
            <w:r w:rsidRPr="003A6108">
              <w:rPr>
                <w:rFonts w:ascii="Verdana" w:hAnsi="Verdana" w:cs="Segoe UI"/>
                <w:b/>
                <w:color w:val="000000" w:themeColor="text1"/>
                <w:sz w:val="16"/>
                <w:szCs w:val="16"/>
              </w:rPr>
              <w:t>Liability</w:t>
            </w:r>
            <w:r>
              <w:rPr>
                <w:rFonts w:ascii="Verdana" w:hAnsi="Verdana" w:cs="Segoe UI"/>
                <w:b/>
                <w:color w:val="000000" w:themeColor="text1"/>
                <w:sz w:val="16"/>
                <w:szCs w:val="16"/>
              </w:rPr>
              <w:t xml:space="preserve"> |</w:t>
            </w:r>
          </w:p>
          <w:p w:rsidR="00B54CD4" w:rsidRPr="003A6108" w:rsidRDefault="00B54CD4" w:rsidP="00AB14FD">
            <w:pPr>
              <w:spacing w:before="60" w:after="120" w:line="276" w:lineRule="auto"/>
              <w:contextualSpacing/>
              <w:rPr>
                <w:rFonts w:ascii="Verdana" w:hAnsi="Verdana" w:cs="Segoe UI"/>
                <w:b/>
                <w:color w:val="000000" w:themeColor="text1"/>
                <w:sz w:val="16"/>
                <w:szCs w:val="16"/>
              </w:rPr>
            </w:pPr>
            <w:r>
              <w:rPr>
                <w:rFonts w:ascii="Verdana" w:hAnsi="Verdana" w:cs="Segoe UI"/>
                <w:b/>
                <w:color w:val="000000" w:themeColor="text1"/>
                <w:sz w:val="16"/>
                <w:szCs w:val="16"/>
              </w:rPr>
              <w:t>Description</w:t>
            </w:r>
          </w:p>
        </w:tc>
        <w:tc>
          <w:tcPr>
            <w:tcW w:w="611" w:type="pct"/>
            <w:tcBorders>
              <w:top w:val="single" w:sz="4" w:space="0" w:color="808080"/>
              <w:left w:val="single" w:sz="4" w:space="0" w:color="808080"/>
              <w:bottom w:val="single" w:sz="4" w:space="0" w:color="808080"/>
            </w:tcBorders>
            <w:shd w:val="clear" w:color="auto" w:fill="9BB4D2"/>
            <w:vAlign w:val="center"/>
          </w:tcPr>
          <w:p w:rsidR="00B54CD4" w:rsidRPr="003A6108" w:rsidRDefault="00B54CD4" w:rsidP="00AB14FD">
            <w:pPr>
              <w:spacing w:before="60" w:after="120" w:line="276" w:lineRule="auto"/>
              <w:contextualSpacing/>
              <w:rPr>
                <w:rFonts w:ascii="Verdana" w:hAnsi="Verdana" w:cs="Segoe UI"/>
                <w:b/>
                <w:color w:val="000000" w:themeColor="text1"/>
                <w:sz w:val="16"/>
                <w:szCs w:val="16"/>
              </w:rPr>
            </w:pPr>
            <w:r>
              <w:rPr>
                <w:rFonts w:ascii="Verdana" w:hAnsi="Verdana" w:cs="Segoe UI"/>
                <w:b/>
                <w:color w:val="000000" w:themeColor="text1"/>
                <w:sz w:val="16"/>
                <w:szCs w:val="16"/>
              </w:rPr>
              <w:t>Outstanding Balance Client 1</w:t>
            </w:r>
          </w:p>
        </w:tc>
        <w:tc>
          <w:tcPr>
            <w:tcW w:w="611" w:type="pct"/>
            <w:tcBorders>
              <w:top w:val="single" w:sz="4" w:space="0" w:color="808080"/>
              <w:left w:val="single" w:sz="4" w:space="0" w:color="808080"/>
              <w:bottom w:val="single" w:sz="4" w:space="0" w:color="808080"/>
            </w:tcBorders>
            <w:shd w:val="clear" w:color="auto" w:fill="9BB4D2"/>
            <w:vAlign w:val="center"/>
          </w:tcPr>
          <w:p w:rsidR="00B54CD4" w:rsidRPr="003A6108" w:rsidRDefault="00B54CD4" w:rsidP="00AB14FD">
            <w:pPr>
              <w:spacing w:before="60" w:after="120" w:line="276" w:lineRule="auto"/>
              <w:contextualSpacing/>
              <w:rPr>
                <w:rFonts w:ascii="Verdana" w:hAnsi="Verdana" w:cs="Segoe UI"/>
                <w:b/>
                <w:color w:val="000000" w:themeColor="text1"/>
                <w:sz w:val="16"/>
                <w:szCs w:val="16"/>
              </w:rPr>
            </w:pPr>
            <w:r>
              <w:rPr>
                <w:rFonts w:ascii="Verdana" w:hAnsi="Verdana" w:cs="Segoe UI"/>
                <w:b/>
                <w:color w:val="000000" w:themeColor="text1"/>
                <w:sz w:val="16"/>
                <w:szCs w:val="16"/>
              </w:rPr>
              <w:t>Outstanding Balance Client 1</w:t>
            </w:r>
          </w:p>
        </w:tc>
        <w:tc>
          <w:tcPr>
            <w:tcW w:w="407" w:type="pct"/>
            <w:tcBorders>
              <w:top w:val="single" w:sz="4" w:space="0" w:color="808080"/>
              <w:left w:val="single" w:sz="4" w:space="0" w:color="808080"/>
              <w:bottom w:val="single" w:sz="4" w:space="0" w:color="808080"/>
            </w:tcBorders>
            <w:shd w:val="clear" w:color="auto" w:fill="9BB4D2"/>
            <w:vAlign w:val="center"/>
          </w:tcPr>
          <w:p w:rsidR="00B54CD4" w:rsidRPr="003A6108" w:rsidRDefault="00B54CD4" w:rsidP="00AB14FD">
            <w:pPr>
              <w:spacing w:before="60" w:after="120" w:line="276" w:lineRule="auto"/>
              <w:contextualSpacing/>
              <w:rPr>
                <w:rFonts w:ascii="Verdana" w:hAnsi="Verdana" w:cs="Segoe UI"/>
                <w:b/>
                <w:color w:val="000000" w:themeColor="text1"/>
                <w:sz w:val="16"/>
                <w:szCs w:val="16"/>
              </w:rPr>
            </w:pPr>
            <w:r w:rsidRPr="003A6108">
              <w:rPr>
                <w:rFonts w:ascii="Verdana" w:hAnsi="Verdana" w:cs="Segoe UI"/>
                <w:b/>
                <w:color w:val="000000" w:themeColor="text1"/>
                <w:sz w:val="16"/>
                <w:szCs w:val="16"/>
              </w:rPr>
              <w:t>Start Date</w:t>
            </w:r>
          </w:p>
        </w:tc>
        <w:tc>
          <w:tcPr>
            <w:tcW w:w="509" w:type="pct"/>
            <w:tcBorders>
              <w:top w:val="single" w:sz="4" w:space="0" w:color="808080"/>
              <w:left w:val="single" w:sz="4" w:space="0" w:color="808080"/>
              <w:bottom w:val="single" w:sz="4" w:space="0" w:color="808080"/>
            </w:tcBorders>
            <w:shd w:val="clear" w:color="auto" w:fill="9BB4D2"/>
            <w:vAlign w:val="center"/>
          </w:tcPr>
          <w:p w:rsidR="00B54CD4" w:rsidRPr="003A6108" w:rsidRDefault="00B54CD4" w:rsidP="00AB14FD">
            <w:pPr>
              <w:spacing w:before="60" w:after="120" w:line="276" w:lineRule="auto"/>
              <w:contextualSpacing/>
              <w:rPr>
                <w:rFonts w:ascii="Verdana" w:hAnsi="Verdana" w:cs="Segoe UI"/>
                <w:b/>
                <w:color w:val="000000" w:themeColor="text1"/>
                <w:sz w:val="16"/>
                <w:szCs w:val="16"/>
              </w:rPr>
            </w:pPr>
            <w:r w:rsidRPr="003A6108">
              <w:rPr>
                <w:rFonts w:ascii="Verdana" w:hAnsi="Verdana" w:cs="Segoe UI"/>
                <w:b/>
                <w:color w:val="000000" w:themeColor="text1"/>
                <w:sz w:val="16"/>
                <w:szCs w:val="16"/>
              </w:rPr>
              <w:t>Interest Rate (p.a.)</w:t>
            </w:r>
          </w:p>
        </w:tc>
        <w:tc>
          <w:tcPr>
            <w:tcW w:w="458" w:type="pct"/>
            <w:tcBorders>
              <w:top w:val="single" w:sz="4" w:space="0" w:color="808080"/>
              <w:left w:val="single" w:sz="4" w:space="0" w:color="808080"/>
              <w:bottom w:val="single" w:sz="4" w:space="0" w:color="808080"/>
            </w:tcBorders>
            <w:shd w:val="clear" w:color="auto" w:fill="9BB4D2"/>
            <w:vAlign w:val="center"/>
          </w:tcPr>
          <w:p w:rsidR="00B54CD4" w:rsidRPr="003A6108" w:rsidRDefault="00B54CD4" w:rsidP="00AB14FD">
            <w:pPr>
              <w:spacing w:before="60" w:after="120" w:line="276" w:lineRule="auto"/>
              <w:contextualSpacing/>
              <w:rPr>
                <w:rFonts w:ascii="Verdana" w:hAnsi="Verdana" w:cs="Segoe UI"/>
                <w:b/>
                <w:color w:val="000000" w:themeColor="text1"/>
                <w:sz w:val="16"/>
                <w:szCs w:val="16"/>
              </w:rPr>
            </w:pPr>
            <w:r w:rsidRPr="003A6108">
              <w:rPr>
                <w:rFonts w:ascii="Verdana" w:hAnsi="Verdana" w:cs="Segoe UI"/>
                <w:b/>
                <w:color w:val="000000" w:themeColor="text1"/>
                <w:sz w:val="16"/>
                <w:szCs w:val="16"/>
              </w:rPr>
              <w:t>Fixed / Variable</w:t>
            </w:r>
          </w:p>
        </w:tc>
        <w:tc>
          <w:tcPr>
            <w:tcW w:w="662" w:type="pct"/>
            <w:tcBorders>
              <w:top w:val="single" w:sz="4" w:space="0" w:color="808080"/>
              <w:left w:val="single" w:sz="4" w:space="0" w:color="808080"/>
              <w:bottom w:val="single" w:sz="4" w:space="0" w:color="808080"/>
            </w:tcBorders>
            <w:shd w:val="clear" w:color="auto" w:fill="9BB4D2"/>
            <w:vAlign w:val="center"/>
          </w:tcPr>
          <w:p w:rsidR="00B54CD4" w:rsidRPr="003A6108" w:rsidRDefault="00B54CD4" w:rsidP="00AB14FD">
            <w:pPr>
              <w:spacing w:before="60" w:after="120" w:line="276" w:lineRule="auto"/>
              <w:contextualSpacing/>
              <w:rPr>
                <w:rFonts w:ascii="Verdana" w:hAnsi="Verdana" w:cs="Segoe UI"/>
                <w:b/>
                <w:color w:val="000000" w:themeColor="text1"/>
                <w:sz w:val="16"/>
                <w:szCs w:val="16"/>
              </w:rPr>
            </w:pPr>
            <w:r w:rsidRPr="003A6108">
              <w:rPr>
                <w:rFonts w:ascii="Verdana" w:hAnsi="Verdana" w:cs="Segoe UI"/>
                <w:b/>
                <w:color w:val="000000" w:themeColor="text1"/>
                <w:sz w:val="16"/>
                <w:szCs w:val="16"/>
              </w:rPr>
              <w:t>Repayments / Frequency</w:t>
            </w:r>
          </w:p>
        </w:tc>
        <w:tc>
          <w:tcPr>
            <w:tcW w:w="560" w:type="pct"/>
            <w:tcBorders>
              <w:top w:val="single" w:sz="4" w:space="0" w:color="808080"/>
              <w:left w:val="single" w:sz="4" w:space="0" w:color="808080"/>
              <w:bottom w:val="single" w:sz="4" w:space="0" w:color="808080"/>
            </w:tcBorders>
            <w:shd w:val="clear" w:color="auto" w:fill="9BB4D2"/>
            <w:vAlign w:val="center"/>
          </w:tcPr>
          <w:p w:rsidR="00B54CD4" w:rsidRPr="003A6108" w:rsidRDefault="00B54CD4" w:rsidP="00AB14FD">
            <w:pPr>
              <w:spacing w:before="60" w:after="120" w:line="276" w:lineRule="auto"/>
              <w:contextualSpacing/>
              <w:rPr>
                <w:rFonts w:ascii="Verdana" w:hAnsi="Verdana" w:cs="Segoe UI"/>
                <w:b/>
                <w:color w:val="000000" w:themeColor="text1"/>
                <w:sz w:val="16"/>
                <w:szCs w:val="16"/>
              </w:rPr>
            </w:pPr>
            <w:r w:rsidRPr="003A6108">
              <w:rPr>
                <w:rFonts w:ascii="Verdana" w:hAnsi="Verdana" w:cs="Segoe UI"/>
                <w:b/>
                <w:color w:val="000000" w:themeColor="text1"/>
                <w:sz w:val="16"/>
                <w:szCs w:val="16"/>
              </w:rPr>
              <w:t>Repayment Type</w:t>
            </w:r>
            <w:r>
              <w:rPr>
                <w:rFonts w:ascii="Verdana" w:hAnsi="Verdana" w:cs="Segoe UI"/>
                <w:b/>
                <w:color w:val="000000" w:themeColor="text1"/>
                <w:sz w:val="16"/>
                <w:szCs w:val="16"/>
              </w:rPr>
              <w:t xml:space="preserve"> (I/O P&amp;I)</w:t>
            </w:r>
          </w:p>
        </w:tc>
        <w:tc>
          <w:tcPr>
            <w:tcW w:w="509" w:type="pct"/>
            <w:tcBorders>
              <w:top w:val="single" w:sz="4" w:space="0" w:color="808080"/>
              <w:left w:val="single" w:sz="4" w:space="0" w:color="808080"/>
              <w:bottom w:val="single" w:sz="4" w:space="0" w:color="808080"/>
              <w:right w:val="single" w:sz="4" w:space="0" w:color="808080"/>
            </w:tcBorders>
            <w:shd w:val="clear" w:color="auto" w:fill="9BB4D2"/>
            <w:vAlign w:val="center"/>
          </w:tcPr>
          <w:p w:rsidR="00B54CD4" w:rsidRPr="003A6108" w:rsidRDefault="00B54CD4" w:rsidP="00AB14FD">
            <w:pPr>
              <w:spacing w:before="60" w:after="120" w:line="276" w:lineRule="auto"/>
              <w:contextualSpacing/>
              <w:jc w:val="center"/>
              <w:rPr>
                <w:rFonts w:ascii="Verdana" w:hAnsi="Verdana" w:cs="Segoe UI"/>
                <w:b/>
                <w:color w:val="000000" w:themeColor="text1"/>
                <w:sz w:val="16"/>
                <w:szCs w:val="16"/>
              </w:rPr>
            </w:pPr>
            <w:r w:rsidRPr="003A6108">
              <w:rPr>
                <w:rFonts w:ascii="Verdana" w:hAnsi="Verdana" w:cs="Segoe UI"/>
                <w:b/>
                <w:color w:val="000000" w:themeColor="text1"/>
                <w:sz w:val="16"/>
                <w:szCs w:val="16"/>
              </w:rPr>
              <w:t>Tax Deductible Interest</w:t>
            </w:r>
          </w:p>
        </w:tc>
      </w:tr>
      <w:tr w:rsidR="00DF2E3C" w:rsidRPr="008B3F53" w:rsidTr="00B54CD4">
        <w:trPr>
          <w:trHeight w:val="397"/>
        </w:trPr>
        <w:tc>
          <w:tcPr>
            <w:tcW w:w="672" w:type="pct"/>
            <w:tcBorders>
              <w:top w:val="single" w:sz="4" w:space="0" w:color="808080"/>
              <w:left w:val="single" w:sz="4" w:space="0" w:color="808080"/>
              <w:bottom w:val="single" w:sz="4" w:space="0" w:color="808080"/>
            </w:tcBorders>
            <w:shd w:val="clear" w:color="auto" w:fill="DCDFDF"/>
          </w:tcPr>
          <w:p w:rsidR="00F67176" w:rsidRPr="00DF2E3C" w:rsidRDefault="00DF2E3C" w:rsidP="00DF2E3C">
            <w:r>
              <w:rPr>
                <w:rFonts w:ascii="Menlo" w:hAnsi="Menlo" w:cs="Menlo"/>
                <w:color w:val="222222"/>
                <w:sz w:val="17"/>
                <w:szCs w:val="17"/>
                <w:shd w:val="clear" w:color="auto" w:fill="FFFFFF"/>
              </w:rPr>
              <w:t>${liabilities_liability_description_1}</w:t>
            </w:r>
            <w:r w:rsidR="00F67176" w:rsidRPr="00A536C0">
              <w:rPr>
                <w:rFonts w:ascii="Verdana" w:hAnsi="Verdana" w:cs="Segoe UI Light"/>
                <w:bCs/>
                <w:color w:val="404040"/>
                <w:sz w:val="16"/>
                <w:szCs w:val="16"/>
                <w:highlight w:val="cyan"/>
              </w:rPr>
              <w:t xml:space="preserve">sourced from </w:t>
            </w:r>
            <w:proofErr w:type="spellStart"/>
            <w:r w:rsidR="00F67176" w:rsidRPr="00A536C0">
              <w:rPr>
                <w:rFonts w:ascii="Verdana" w:hAnsi="Verdana" w:cs="Segoe UI Light"/>
                <w:bCs/>
                <w:color w:val="404040"/>
                <w:sz w:val="16"/>
                <w:szCs w:val="16"/>
                <w:highlight w:val="cyan"/>
              </w:rPr>
              <w:t>mycrm</w:t>
            </w:r>
            <w:proofErr w:type="spellEnd"/>
            <w:r w:rsidR="00F67176" w:rsidRPr="00A536C0">
              <w:rPr>
                <w:rFonts w:ascii="Verdana" w:hAnsi="Verdana" w:cs="Segoe UI"/>
                <w:color w:val="000000" w:themeColor="text1"/>
                <w:sz w:val="16"/>
                <w:szCs w:val="16"/>
                <w:highlight w:val="cyan"/>
              </w:rPr>
              <w:t xml:space="preserve"> / </w:t>
            </w:r>
            <w:r w:rsidR="00F67176">
              <w:rPr>
                <w:rFonts w:ascii="Verdana" w:hAnsi="Verdana" w:cs="Segoe UI"/>
                <w:color w:val="000000" w:themeColor="text1"/>
                <w:sz w:val="16"/>
                <w:szCs w:val="16"/>
                <w:highlight w:val="cyan"/>
              </w:rPr>
              <w:t>liabilities</w:t>
            </w:r>
            <w:r w:rsidR="00F67176" w:rsidRPr="00A536C0">
              <w:rPr>
                <w:rFonts w:ascii="Verdana" w:hAnsi="Verdana" w:cs="Segoe UI"/>
                <w:color w:val="000000" w:themeColor="text1"/>
                <w:sz w:val="16"/>
                <w:szCs w:val="16"/>
                <w:highlight w:val="cyan"/>
              </w:rPr>
              <w:t xml:space="preserve"> tab</w:t>
            </w:r>
          </w:p>
        </w:tc>
        <w:tc>
          <w:tcPr>
            <w:tcW w:w="611" w:type="pct"/>
            <w:tcBorders>
              <w:top w:val="single" w:sz="4" w:space="0" w:color="808080"/>
              <w:left w:val="single" w:sz="4" w:space="0" w:color="808080"/>
              <w:bottom w:val="single" w:sz="4" w:space="0" w:color="808080"/>
            </w:tcBorders>
            <w:shd w:val="clear" w:color="auto" w:fill="auto"/>
          </w:tcPr>
          <w:p w:rsidR="00F67176" w:rsidRPr="00DF2E3C" w:rsidRDefault="00DF2E3C" w:rsidP="00DF2E3C">
            <w:r>
              <w:rPr>
                <w:rFonts w:ascii="Menlo" w:hAnsi="Menlo" w:cs="Menlo"/>
                <w:color w:val="222222"/>
                <w:sz w:val="17"/>
                <w:szCs w:val="17"/>
                <w:shd w:val="clear" w:color="auto" w:fill="FFFFFF"/>
              </w:rPr>
              <w:t>${liabilities_liability_description_1_client_1}</w:t>
            </w:r>
            <w:r w:rsidR="00F67176" w:rsidRPr="00EC4F61">
              <w:rPr>
                <w:rFonts w:ascii="Verdana" w:hAnsi="Verdana" w:cs="Segoe UI Light"/>
                <w:bCs/>
                <w:color w:val="404040"/>
                <w:sz w:val="16"/>
                <w:szCs w:val="16"/>
                <w:highlight w:val="cyan"/>
              </w:rPr>
              <w:t xml:space="preserve">sourced from </w:t>
            </w:r>
            <w:proofErr w:type="spellStart"/>
            <w:r w:rsidR="00F67176" w:rsidRPr="00EC4F61">
              <w:rPr>
                <w:rFonts w:ascii="Verdana" w:hAnsi="Verdana" w:cs="Segoe UI Light"/>
                <w:bCs/>
                <w:color w:val="404040"/>
                <w:sz w:val="16"/>
                <w:szCs w:val="16"/>
                <w:highlight w:val="cyan"/>
              </w:rPr>
              <w:t>mycrm</w:t>
            </w:r>
            <w:proofErr w:type="spellEnd"/>
            <w:r w:rsidR="00F67176" w:rsidRPr="00EC4F61">
              <w:rPr>
                <w:rFonts w:ascii="Verdana" w:hAnsi="Verdana" w:cs="Segoe UI"/>
                <w:color w:val="000000" w:themeColor="text1"/>
                <w:sz w:val="16"/>
                <w:szCs w:val="16"/>
                <w:highlight w:val="cyan"/>
              </w:rPr>
              <w:t xml:space="preserve"> / liabilities tab</w:t>
            </w:r>
          </w:p>
        </w:tc>
        <w:tc>
          <w:tcPr>
            <w:tcW w:w="611" w:type="pct"/>
            <w:tcBorders>
              <w:top w:val="single" w:sz="4" w:space="0" w:color="808080"/>
              <w:left w:val="single" w:sz="4" w:space="0" w:color="808080"/>
              <w:bottom w:val="single" w:sz="4" w:space="0" w:color="808080"/>
            </w:tcBorders>
            <w:shd w:val="clear" w:color="auto" w:fill="auto"/>
          </w:tcPr>
          <w:p w:rsidR="00F67176" w:rsidRPr="00DF2E3C" w:rsidRDefault="00DF2E3C" w:rsidP="00DF2E3C">
            <w:r>
              <w:rPr>
                <w:rFonts w:ascii="Menlo" w:hAnsi="Menlo" w:cs="Menlo"/>
                <w:color w:val="222222"/>
                <w:sz w:val="17"/>
                <w:szCs w:val="17"/>
                <w:shd w:val="clear" w:color="auto" w:fill="FFFFFF"/>
              </w:rPr>
              <w:t>${liabilities_liability_description_1_client_2}</w:t>
            </w:r>
            <w:r w:rsidR="00F67176" w:rsidRPr="00EC4F61">
              <w:rPr>
                <w:rFonts w:ascii="Verdana" w:hAnsi="Verdana" w:cs="Segoe UI Light"/>
                <w:bCs/>
                <w:color w:val="404040"/>
                <w:sz w:val="16"/>
                <w:szCs w:val="16"/>
                <w:highlight w:val="cyan"/>
              </w:rPr>
              <w:t xml:space="preserve">sourced from </w:t>
            </w:r>
            <w:proofErr w:type="spellStart"/>
            <w:r w:rsidR="00F67176" w:rsidRPr="00EC4F61">
              <w:rPr>
                <w:rFonts w:ascii="Verdana" w:hAnsi="Verdana" w:cs="Segoe UI Light"/>
                <w:bCs/>
                <w:color w:val="404040"/>
                <w:sz w:val="16"/>
                <w:szCs w:val="16"/>
                <w:highlight w:val="cyan"/>
              </w:rPr>
              <w:t>mycrm</w:t>
            </w:r>
            <w:proofErr w:type="spellEnd"/>
            <w:r w:rsidR="00F67176" w:rsidRPr="00EC4F61">
              <w:rPr>
                <w:rFonts w:ascii="Verdana" w:hAnsi="Verdana" w:cs="Segoe UI"/>
                <w:color w:val="000000" w:themeColor="text1"/>
                <w:sz w:val="16"/>
                <w:szCs w:val="16"/>
                <w:highlight w:val="cyan"/>
              </w:rPr>
              <w:t xml:space="preserve"> / liabilities tab</w:t>
            </w:r>
          </w:p>
        </w:tc>
        <w:tc>
          <w:tcPr>
            <w:tcW w:w="407" w:type="pct"/>
            <w:tcBorders>
              <w:top w:val="single" w:sz="4" w:space="0" w:color="808080"/>
              <w:left w:val="single" w:sz="4" w:space="0" w:color="808080"/>
              <w:bottom w:val="single" w:sz="4" w:space="0" w:color="808080"/>
            </w:tcBorders>
            <w:shd w:val="clear" w:color="auto" w:fill="auto"/>
          </w:tcPr>
          <w:p w:rsidR="00F67176" w:rsidRPr="00DF2E3C" w:rsidRDefault="00DF2E3C" w:rsidP="00DF2E3C">
            <w:r>
              <w:rPr>
                <w:rFonts w:ascii="Menlo" w:hAnsi="Menlo" w:cs="Menlo"/>
                <w:color w:val="222222"/>
                <w:sz w:val="17"/>
                <w:szCs w:val="17"/>
                <w:shd w:val="clear" w:color="auto" w:fill="FFFFFF"/>
              </w:rPr>
              <w:t>${liabilities_liability_description_1_start_date}</w:t>
            </w:r>
            <w:r w:rsidR="00F67176" w:rsidRPr="00EC4F61">
              <w:rPr>
                <w:rFonts w:ascii="Verdana" w:hAnsi="Verdana" w:cs="Segoe UI Light"/>
                <w:bCs/>
                <w:color w:val="404040"/>
                <w:sz w:val="16"/>
                <w:szCs w:val="16"/>
                <w:highlight w:val="cyan"/>
              </w:rPr>
              <w:t xml:space="preserve">sourced from </w:t>
            </w:r>
            <w:proofErr w:type="spellStart"/>
            <w:r w:rsidR="00F67176" w:rsidRPr="00EC4F61">
              <w:rPr>
                <w:rFonts w:ascii="Verdana" w:hAnsi="Verdana" w:cs="Segoe UI Light"/>
                <w:bCs/>
                <w:color w:val="404040"/>
                <w:sz w:val="16"/>
                <w:szCs w:val="16"/>
                <w:highlight w:val="cyan"/>
              </w:rPr>
              <w:t>mycrm</w:t>
            </w:r>
            <w:proofErr w:type="spellEnd"/>
            <w:r w:rsidR="00F67176" w:rsidRPr="00EC4F61">
              <w:rPr>
                <w:rFonts w:ascii="Verdana" w:hAnsi="Verdana" w:cs="Segoe UI"/>
                <w:color w:val="000000" w:themeColor="text1"/>
                <w:sz w:val="16"/>
                <w:szCs w:val="16"/>
                <w:highlight w:val="cyan"/>
              </w:rPr>
              <w:t xml:space="preserve"> / liabilities tab</w:t>
            </w:r>
          </w:p>
        </w:tc>
        <w:tc>
          <w:tcPr>
            <w:tcW w:w="509" w:type="pct"/>
            <w:tcBorders>
              <w:top w:val="single" w:sz="4" w:space="0" w:color="808080"/>
              <w:left w:val="single" w:sz="4" w:space="0" w:color="808080"/>
              <w:bottom w:val="single" w:sz="4" w:space="0" w:color="808080"/>
            </w:tcBorders>
            <w:shd w:val="clear" w:color="auto" w:fill="auto"/>
          </w:tcPr>
          <w:p w:rsidR="00F67176" w:rsidRPr="00DF2E3C" w:rsidRDefault="00DF2E3C" w:rsidP="00DF2E3C">
            <w:r>
              <w:rPr>
                <w:rFonts w:ascii="Menlo" w:hAnsi="Menlo" w:cs="Menlo"/>
                <w:color w:val="222222"/>
                <w:sz w:val="17"/>
                <w:szCs w:val="17"/>
                <w:shd w:val="clear" w:color="auto" w:fill="FFFFFF"/>
              </w:rPr>
              <w:t>${liabilities_liability_description_1_interest}</w:t>
            </w:r>
            <w:r w:rsidR="00F67176" w:rsidRPr="00EC4F61">
              <w:rPr>
                <w:rFonts w:ascii="Verdana" w:hAnsi="Verdana" w:cs="Segoe UI Light"/>
                <w:bCs/>
                <w:color w:val="404040"/>
                <w:sz w:val="16"/>
                <w:szCs w:val="16"/>
                <w:highlight w:val="cyan"/>
              </w:rPr>
              <w:t xml:space="preserve">sourced from </w:t>
            </w:r>
            <w:proofErr w:type="spellStart"/>
            <w:r w:rsidR="00F67176" w:rsidRPr="00EC4F61">
              <w:rPr>
                <w:rFonts w:ascii="Verdana" w:hAnsi="Verdana" w:cs="Segoe UI Light"/>
                <w:bCs/>
                <w:color w:val="404040"/>
                <w:sz w:val="16"/>
                <w:szCs w:val="16"/>
                <w:highlight w:val="cyan"/>
              </w:rPr>
              <w:t>mycrm</w:t>
            </w:r>
            <w:proofErr w:type="spellEnd"/>
            <w:r w:rsidR="00F67176" w:rsidRPr="00EC4F61">
              <w:rPr>
                <w:rFonts w:ascii="Verdana" w:hAnsi="Verdana" w:cs="Segoe UI"/>
                <w:color w:val="000000" w:themeColor="text1"/>
                <w:sz w:val="16"/>
                <w:szCs w:val="16"/>
                <w:highlight w:val="cyan"/>
              </w:rPr>
              <w:t xml:space="preserve"> / liabilities tab</w:t>
            </w:r>
          </w:p>
        </w:tc>
        <w:tc>
          <w:tcPr>
            <w:tcW w:w="458" w:type="pct"/>
            <w:tcBorders>
              <w:top w:val="single" w:sz="4" w:space="0" w:color="808080"/>
              <w:left w:val="single" w:sz="4" w:space="0" w:color="808080"/>
              <w:bottom w:val="single" w:sz="4" w:space="0" w:color="808080"/>
            </w:tcBorders>
            <w:shd w:val="clear" w:color="auto" w:fill="auto"/>
          </w:tcPr>
          <w:p w:rsidR="00F67176" w:rsidRPr="00DF2E3C" w:rsidRDefault="00DF2E3C" w:rsidP="00DF2E3C">
            <w:r>
              <w:rPr>
                <w:rFonts w:ascii="Menlo" w:hAnsi="Menlo" w:cs="Menlo"/>
                <w:color w:val="222222"/>
                <w:sz w:val="17"/>
                <w:szCs w:val="17"/>
                <w:shd w:val="clear" w:color="auto" w:fill="FFFFFF"/>
              </w:rPr>
              <w:t>${liabilities_liability_description_1_fix_var}</w:t>
            </w:r>
            <w:r w:rsidR="00F67176" w:rsidRPr="00EC4F61">
              <w:rPr>
                <w:rFonts w:ascii="Verdana" w:hAnsi="Verdana" w:cs="Segoe UI Light"/>
                <w:bCs/>
                <w:color w:val="404040"/>
                <w:sz w:val="16"/>
                <w:szCs w:val="16"/>
                <w:highlight w:val="cyan"/>
              </w:rPr>
              <w:t xml:space="preserve">sourced from </w:t>
            </w:r>
            <w:proofErr w:type="spellStart"/>
            <w:r w:rsidR="00F67176" w:rsidRPr="00EC4F61">
              <w:rPr>
                <w:rFonts w:ascii="Verdana" w:hAnsi="Verdana" w:cs="Segoe UI Light"/>
                <w:bCs/>
                <w:color w:val="404040"/>
                <w:sz w:val="16"/>
                <w:szCs w:val="16"/>
                <w:highlight w:val="cyan"/>
              </w:rPr>
              <w:t>mycrm</w:t>
            </w:r>
            <w:proofErr w:type="spellEnd"/>
            <w:r w:rsidR="00F67176" w:rsidRPr="00EC4F61">
              <w:rPr>
                <w:rFonts w:ascii="Verdana" w:hAnsi="Verdana" w:cs="Segoe UI"/>
                <w:color w:val="000000" w:themeColor="text1"/>
                <w:sz w:val="16"/>
                <w:szCs w:val="16"/>
                <w:highlight w:val="cyan"/>
              </w:rPr>
              <w:t xml:space="preserve"> / liabilities tab</w:t>
            </w:r>
          </w:p>
        </w:tc>
        <w:tc>
          <w:tcPr>
            <w:tcW w:w="662" w:type="pct"/>
            <w:tcBorders>
              <w:top w:val="single" w:sz="4" w:space="0" w:color="808080"/>
              <w:left w:val="single" w:sz="4" w:space="0" w:color="808080"/>
              <w:bottom w:val="single" w:sz="4" w:space="0" w:color="808080"/>
            </w:tcBorders>
            <w:shd w:val="clear" w:color="auto" w:fill="auto"/>
          </w:tcPr>
          <w:p w:rsidR="00F67176" w:rsidRPr="00DF2E3C" w:rsidRDefault="00DF2E3C" w:rsidP="00DF2E3C">
            <w:r>
              <w:rPr>
                <w:rFonts w:ascii="Menlo" w:hAnsi="Menlo" w:cs="Menlo"/>
                <w:color w:val="222222"/>
                <w:sz w:val="17"/>
                <w:szCs w:val="17"/>
                <w:shd w:val="clear" w:color="auto" w:fill="FFFFFF"/>
              </w:rPr>
              <w:t>${liabilities_liability_description_1_repayments}</w:t>
            </w:r>
            <w:r w:rsidR="00F67176" w:rsidRPr="00EC4F61">
              <w:rPr>
                <w:rFonts w:ascii="Verdana" w:hAnsi="Verdana" w:cs="Segoe UI Light"/>
                <w:bCs/>
                <w:color w:val="404040"/>
                <w:sz w:val="16"/>
                <w:szCs w:val="16"/>
                <w:highlight w:val="cyan"/>
              </w:rPr>
              <w:t xml:space="preserve">sourced from </w:t>
            </w:r>
            <w:proofErr w:type="spellStart"/>
            <w:r w:rsidR="00F67176" w:rsidRPr="00EC4F61">
              <w:rPr>
                <w:rFonts w:ascii="Verdana" w:hAnsi="Verdana" w:cs="Segoe UI Light"/>
                <w:bCs/>
                <w:color w:val="404040"/>
                <w:sz w:val="16"/>
                <w:szCs w:val="16"/>
                <w:highlight w:val="cyan"/>
              </w:rPr>
              <w:t>mycrm</w:t>
            </w:r>
            <w:proofErr w:type="spellEnd"/>
            <w:r w:rsidR="00F67176" w:rsidRPr="00EC4F61">
              <w:rPr>
                <w:rFonts w:ascii="Verdana" w:hAnsi="Verdana" w:cs="Segoe UI"/>
                <w:color w:val="000000" w:themeColor="text1"/>
                <w:sz w:val="16"/>
                <w:szCs w:val="16"/>
                <w:highlight w:val="cyan"/>
              </w:rPr>
              <w:t xml:space="preserve"> / liabilities tab</w:t>
            </w:r>
          </w:p>
        </w:tc>
        <w:tc>
          <w:tcPr>
            <w:tcW w:w="560" w:type="pct"/>
            <w:tcBorders>
              <w:top w:val="single" w:sz="4" w:space="0" w:color="808080"/>
              <w:left w:val="single" w:sz="4" w:space="0" w:color="808080"/>
              <w:bottom w:val="single" w:sz="4" w:space="0" w:color="808080"/>
            </w:tcBorders>
            <w:shd w:val="clear" w:color="auto" w:fill="auto"/>
          </w:tcPr>
          <w:p w:rsidR="00F67176" w:rsidRPr="00DF2E3C" w:rsidRDefault="00DF2E3C" w:rsidP="00DF2E3C">
            <w:r>
              <w:rPr>
                <w:rFonts w:ascii="Menlo" w:hAnsi="Menlo" w:cs="Menlo"/>
                <w:color w:val="222222"/>
                <w:sz w:val="17"/>
                <w:szCs w:val="17"/>
                <w:shd w:val="clear" w:color="auto" w:fill="FFFFFF"/>
              </w:rPr>
              <w:t>${liabilities_liability_description_1_io_pi}</w:t>
            </w:r>
            <w:r w:rsidR="00F67176" w:rsidRPr="00EC4F61">
              <w:rPr>
                <w:rFonts w:ascii="Verdana" w:hAnsi="Verdana" w:cs="Segoe UI Light"/>
                <w:bCs/>
                <w:color w:val="404040"/>
                <w:sz w:val="16"/>
                <w:szCs w:val="16"/>
                <w:highlight w:val="cyan"/>
              </w:rPr>
              <w:t xml:space="preserve">sourced from </w:t>
            </w:r>
            <w:proofErr w:type="spellStart"/>
            <w:r w:rsidR="00F67176" w:rsidRPr="00EC4F61">
              <w:rPr>
                <w:rFonts w:ascii="Verdana" w:hAnsi="Verdana" w:cs="Segoe UI Light"/>
                <w:bCs/>
                <w:color w:val="404040"/>
                <w:sz w:val="16"/>
                <w:szCs w:val="16"/>
                <w:highlight w:val="cyan"/>
              </w:rPr>
              <w:t>mycrm</w:t>
            </w:r>
            <w:proofErr w:type="spellEnd"/>
            <w:r w:rsidR="00F67176" w:rsidRPr="00EC4F61">
              <w:rPr>
                <w:rFonts w:ascii="Verdana" w:hAnsi="Verdana" w:cs="Segoe UI"/>
                <w:color w:val="000000" w:themeColor="text1"/>
                <w:sz w:val="16"/>
                <w:szCs w:val="16"/>
                <w:highlight w:val="cyan"/>
              </w:rPr>
              <w:t xml:space="preserve"> / liabilities tab</w:t>
            </w:r>
          </w:p>
        </w:tc>
        <w:tc>
          <w:tcPr>
            <w:tcW w:w="509" w:type="pct"/>
            <w:tcBorders>
              <w:top w:val="single" w:sz="4" w:space="0" w:color="808080"/>
              <w:left w:val="single" w:sz="4" w:space="0" w:color="808080"/>
              <w:bottom w:val="single" w:sz="4" w:space="0" w:color="808080"/>
              <w:right w:val="single" w:sz="4" w:space="0" w:color="808080"/>
            </w:tcBorders>
            <w:shd w:val="clear" w:color="auto" w:fill="auto"/>
          </w:tcPr>
          <w:p w:rsidR="00F67176" w:rsidRPr="00DF2E3C" w:rsidRDefault="00DF2E3C" w:rsidP="00DF2E3C">
            <w:r>
              <w:rPr>
                <w:rFonts w:ascii="Menlo" w:hAnsi="Menlo" w:cs="Menlo"/>
                <w:color w:val="222222"/>
                <w:sz w:val="17"/>
                <w:szCs w:val="17"/>
                <w:shd w:val="clear" w:color="auto" w:fill="FFFFFF"/>
              </w:rPr>
              <w:t>${liabilities_liability_description_1_tax_deduction}</w:t>
            </w:r>
            <w:r w:rsidR="00F67176" w:rsidRPr="00EC4F61">
              <w:rPr>
                <w:rFonts w:ascii="Verdana" w:hAnsi="Verdana" w:cs="Segoe UI Light"/>
                <w:bCs/>
                <w:color w:val="404040"/>
                <w:sz w:val="16"/>
                <w:szCs w:val="16"/>
                <w:highlight w:val="cyan"/>
              </w:rPr>
              <w:t xml:space="preserve">sourced from </w:t>
            </w:r>
            <w:proofErr w:type="spellStart"/>
            <w:r w:rsidR="00F67176" w:rsidRPr="00EC4F61">
              <w:rPr>
                <w:rFonts w:ascii="Verdana" w:hAnsi="Verdana" w:cs="Segoe UI Light"/>
                <w:bCs/>
                <w:color w:val="404040"/>
                <w:sz w:val="16"/>
                <w:szCs w:val="16"/>
                <w:highlight w:val="cyan"/>
              </w:rPr>
              <w:t>mycrm</w:t>
            </w:r>
            <w:proofErr w:type="spellEnd"/>
            <w:r w:rsidR="00F67176" w:rsidRPr="00EC4F61">
              <w:rPr>
                <w:rFonts w:ascii="Verdana" w:hAnsi="Verdana" w:cs="Segoe UI"/>
                <w:color w:val="000000" w:themeColor="text1"/>
                <w:sz w:val="16"/>
                <w:szCs w:val="16"/>
                <w:highlight w:val="cyan"/>
              </w:rPr>
              <w:t xml:space="preserve"> / liabilities tab</w:t>
            </w:r>
          </w:p>
        </w:tc>
      </w:tr>
      <w:tr w:rsidR="00DF2E3C" w:rsidRPr="008B3F53" w:rsidTr="00B54CD4">
        <w:trPr>
          <w:trHeight w:val="397"/>
        </w:trPr>
        <w:tc>
          <w:tcPr>
            <w:tcW w:w="672" w:type="pct"/>
            <w:tcBorders>
              <w:top w:val="single" w:sz="4" w:space="0" w:color="808080"/>
              <w:left w:val="single" w:sz="4" w:space="0" w:color="808080"/>
              <w:bottom w:val="single" w:sz="4" w:space="0" w:color="808080"/>
            </w:tcBorders>
            <w:shd w:val="clear" w:color="auto" w:fill="DCDFDF"/>
          </w:tcPr>
          <w:p w:rsidR="000E62F7" w:rsidRPr="00DF2E3C" w:rsidRDefault="00DF2E3C" w:rsidP="00DF2E3C">
            <w:r>
              <w:rPr>
                <w:rFonts w:ascii="Menlo" w:hAnsi="Menlo" w:cs="Menlo"/>
                <w:color w:val="222222"/>
                <w:sz w:val="17"/>
                <w:szCs w:val="17"/>
                <w:shd w:val="clear" w:color="auto" w:fill="FFFFFF"/>
              </w:rPr>
              <w:t>${liabilities_liability_description_2}</w:t>
            </w:r>
            <w:r w:rsidR="000E62F7" w:rsidRPr="00A536C0">
              <w:rPr>
                <w:rFonts w:ascii="Verdana" w:hAnsi="Verdana" w:cs="Segoe UI Light"/>
                <w:bCs/>
                <w:color w:val="404040"/>
                <w:sz w:val="16"/>
                <w:szCs w:val="16"/>
                <w:highlight w:val="cyan"/>
              </w:rPr>
              <w:t xml:space="preserve">sourced from </w:t>
            </w:r>
            <w:proofErr w:type="spellStart"/>
            <w:r w:rsidR="000E62F7" w:rsidRPr="00A536C0">
              <w:rPr>
                <w:rFonts w:ascii="Verdana" w:hAnsi="Verdana" w:cs="Segoe UI Light"/>
                <w:bCs/>
                <w:color w:val="404040"/>
                <w:sz w:val="16"/>
                <w:szCs w:val="16"/>
                <w:highlight w:val="cyan"/>
              </w:rPr>
              <w:t>mycrm</w:t>
            </w:r>
            <w:proofErr w:type="spellEnd"/>
            <w:r w:rsidR="000E62F7" w:rsidRPr="00A536C0">
              <w:rPr>
                <w:rFonts w:ascii="Verdana" w:hAnsi="Verdana" w:cs="Segoe UI"/>
                <w:color w:val="000000" w:themeColor="text1"/>
                <w:sz w:val="16"/>
                <w:szCs w:val="16"/>
                <w:highlight w:val="cyan"/>
              </w:rPr>
              <w:t xml:space="preserve"> / </w:t>
            </w:r>
            <w:r w:rsidR="000E62F7">
              <w:rPr>
                <w:rFonts w:ascii="Verdana" w:hAnsi="Verdana" w:cs="Segoe UI"/>
                <w:color w:val="000000" w:themeColor="text1"/>
                <w:sz w:val="16"/>
                <w:szCs w:val="16"/>
                <w:highlight w:val="cyan"/>
              </w:rPr>
              <w:t>liabilities</w:t>
            </w:r>
            <w:r w:rsidR="000E62F7" w:rsidRPr="00A536C0">
              <w:rPr>
                <w:rFonts w:ascii="Verdana" w:hAnsi="Verdana" w:cs="Segoe UI"/>
                <w:color w:val="000000" w:themeColor="text1"/>
                <w:sz w:val="16"/>
                <w:szCs w:val="16"/>
                <w:highlight w:val="cyan"/>
              </w:rPr>
              <w:t xml:space="preserve"> tab</w:t>
            </w:r>
          </w:p>
        </w:tc>
        <w:tc>
          <w:tcPr>
            <w:tcW w:w="611"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${liabilities_liability_description_2_client_1}</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611"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${liabilities_liability_description_2_client_2}</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407"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${liabilities_liability_description_2_start_date}</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509"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${liabilities_liability_description_2_interest}</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458"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${liabilities_liability_description_2_fix_var}</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662"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${liabilities_liability_description_2_repayments}</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560"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${liabilities_liability_description_2_io_pi}</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509" w:type="pct"/>
            <w:tcBorders>
              <w:top w:val="single" w:sz="4" w:space="0" w:color="808080"/>
              <w:left w:val="single" w:sz="4" w:space="0" w:color="808080"/>
              <w:bottom w:val="single" w:sz="4" w:space="0" w:color="808080"/>
              <w:right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${liabilities_liability_description_2_tax_deduction}</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r>
      <w:tr w:rsidR="00DF2E3C" w:rsidRPr="008B3F53" w:rsidTr="00B54CD4">
        <w:trPr>
          <w:trHeight w:val="397"/>
        </w:trPr>
        <w:tc>
          <w:tcPr>
            <w:tcW w:w="672" w:type="pct"/>
            <w:tcBorders>
              <w:top w:val="single" w:sz="4" w:space="0" w:color="808080"/>
              <w:left w:val="single" w:sz="4" w:space="0" w:color="808080"/>
              <w:bottom w:val="single" w:sz="4" w:space="0" w:color="808080"/>
            </w:tcBorders>
            <w:shd w:val="clear" w:color="auto" w:fill="DCDFDF"/>
          </w:tcPr>
          <w:p w:rsidR="000E62F7" w:rsidRPr="00DF2E3C" w:rsidRDefault="00DF2E3C" w:rsidP="00DF2E3C">
            <w:r>
              <w:rPr>
                <w:rFonts w:ascii="Menlo" w:hAnsi="Menlo" w:cs="Menlo"/>
                <w:color w:val="222222"/>
                <w:sz w:val="17"/>
                <w:szCs w:val="17"/>
                <w:shd w:val="clear" w:color="auto" w:fill="FFFFFF"/>
              </w:rPr>
              <w:t>${liabilities_liability_description_3}</w:t>
            </w:r>
            <w:r w:rsidR="000E62F7" w:rsidRPr="00A536C0">
              <w:rPr>
                <w:rFonts w:ascii="Verdana" w:hAnsi="Verdana" w:cs="Segoe UI Light"/>
                <w:bCs/>
                <w:color w:val="404040"/>
                <w:sz w:val="16"/>
                <w:szCs w:val="16"/>
                <w:highlight w:val="cyan"/>
              </w:rPr>
              <w:t xml:space="preserve">sourced from </w:t>
            </w:r>
            <w:proofErr w:type="spellStart"/>
            <w:r w:rsidR="000E62F7" w:rsidRPr="00A536C0">
              <w:rPr>
                <w:rFonts w:ascii="Verdana" w:hAnsi="Verdana" w:cs="Segoe UI Light"/>
                <w:bCs/>
                <w:color w:val="404040"/>
                <w:sz w:val="16"/>
                <w:szCs w:val="16"/>
                <w:highlight w:val="cyan"/>
              </w:rPr>
              <w:t>mycrm</w:t>
            </w:r>
            <w:proofErr w:type="spellEnd"/>
            <w:r w:rsidR="000E62F7" w:rsidRPr="00A536C0">
              <w:rPr>
                <w:rFonts w:ascii="Verdana" w:hAnsi="Verdana" w:cs="Segoe UI"/>
                <w:color w:val="000000" w:themeColor="text1"/>
                <w:sz w:val="16"/>
                <w:szCs w:val="16"/>
                <w:highlight w:val="cyan"/>
              </w:rPr>
              <w:t xml:space="preserve"> / </w:t>
            </w:r>
            <w:r w:rsidR="000E62F7">
              <w:rPr>
                <w:rFonts w:ascii="Verdana" w:hAnsi="Verdana" w:cs="Segoe UI"/>
                <w:color w:val="000000" w:themeColor="text1"/>
                <w:sz w:val="16"/>
                <w:szCs w:val="16"/>
                <w:highlight w:val="cyan"/>
              </w:rPr>
              <w:t>liabilities</w:t>
            </w:r>
            <w:r w:rsidR="000E62F7" w:rsidRPr="00A536C0">
              <w:rPr>
                <w:rFonts w:ascii="Verdana" w:hAnsi="Verdana" w:cs="Segoe UI"/>
                <w:color w:val="000000" w:themeColor="text1"/>
                <w:sz w:val="16"/>
                <w:szCs w:val="16"/>
                <w:highlight w:val="cyan"/>
              </w:rPr>
              <w:t xml:space="preserve"> tab</w:t>
            </w:r>
          </w:p>
        </w:tc>
        <w:tc>
          <w:tcPr>
            <w:tcW w:w="611"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${liabilities_liability_description_3_client_1}</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611"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${liabilities_liability_description_3_client_2}</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407"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${liabilities_liability_description_3_start_date}</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509"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${liabilities_liability_description_3_interest}</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458"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${liabilities_liability_description_3_fix_var}</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662"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${liabilities_liability_description_3_repayments}</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560"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${liabilities_liability_description_3_io_pi}</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509" w:type="pct"/>
            <w:tcBorders>
              <w:top w:val="single" w:sz="4" w:space="0" w:color="808080"/>
              <w:left w:val="single" w:sz="4" w:space="0" w:color="808080"/>
              <w:bottom w:val="single" w:sz="4" w:space="0" w:color="808080"/>
              <w:right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${liabilities_liability_description_3_tax_deduction}</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r>
      <w:tr w:rsidR="00DF2E3C" w:rsidRPr="008B3F53" w:rsidTr="00B54CD4">
        <w:trPr>
          <w:trHeight w:val="397"/>
        </w:trPr>
        <w:tc>
          <w:tcPr>
            <w:tcW w:w="672" w:type="pct"/>
            <w:tcBorders>
              <w:top w:val="single" w:sz="4" w:space="0" w:color="808080"/>
              <w:left w:val="single" w:sz="4" w:space="0" w:color="808080"/>
              <w:bottom w:val="single" w:sz="4" w:space="0" w:color="808080"/>
            </w:tcBorders>
            <w:shd w:val="clear" w:color="auto" w:fill="DCDFDF"/>
          </w:tcPr>
          <w:p w:rsidR="000E62F7" w:rsidRPr="00DF2E3C" w:rsidRDefault="00DF2E3C" w:rsidP="00DF2E3C">
            <w:r>
              <w:rPr>
                <w:rFonts w:ascii="Menlo" w:hAnsi="Menlo" w:cs="Menlo"/>
                <w:color w:val="222222"/>
                <w:sz w:val="17"/>
                <w:szCs w:val="17"/>
                <w:shd w:val="clear" w:color="auto" w:fill="FFFFFF"/>
              </w:rPr>
              <w:t>${liabilities_liability_description_4}</w:t>
            </w:r>
            <w:r w:rsidR="000E62F7" w:rsidRPr="00A536C0">
              <w:rPr>
                <w:rFonts w:ascii="Verdana" w:hAnsi="Verdana" w:cs="Segoe UI Light"/>
                <w:bCs/>
                <w:color w:val="404040"/>
                <w:sz w:val="16"/>
                <w:szCs w:val="16"/>
                <w:highlight w:val="cyan"/>
              </w:rPr>
              <w:t xml:space="preserve">sourced from </w:t>
            </w:r>
            <w:proofErr w:type="spellStart"/>
            <w:r w:rsidR="000E62F7" w:rsidRPr="00A536C0">
              <w:rPr>
                <w:rFonts w:ascii="Verdana" w:hAnsi="Verdana" w:cs="Segoe UI Light"/>
                <w:bCs/>
                <w:color w:val="404040"/>
                <w:sz w:val="16"/>
                <w:szCs w:val="16"/>
                <w:highlight w:val="cyan"/>
              </w:rPr>
              <w:t>mycrm</w:t>
            </w:r>
            <w:proofErr w:type="spellEnd"/>
            <w:r w:rsidR="000E62F7" w:rsidRPr="00A536C0">
              <w:rPr>
                <w:rFonts w:ascii="Verdana" w:hAnsi="Verdana" w:cs="Segoe UI"/>
                <w:color w:val="000000" w:themeColor="text1"/>
                <w:sz w:val="16"/>
                <w:szCs w:val="16"/>
                <w:highlight w:val="cyan"/>
              </w:rPr>
              <w:t xml:space="preserve"> / </w:t>
            </w:r>
            <w:r w:rsidR="000E62F7">
              <w:rPr>
                <w:rFonts w:ascii="Verdana" w:hAnsi="Verdana" w:cs="Segoe UI"/>
                <w:color w:val="000000" w:themeColor="text1"/>
                <w:sz w:val="16"/>
                <w:szCs w:val="16"/>
                <w:highlight w:val="cyan"/>
              </w:rPr>
              <w:t>liabilities</w:t>
            </w:r>
            <w:r w:rsidR="000E62F7" w:rsidRPr="00A536C0">
              <w:rPr>
                <w:rFonts w:ascii="Verdana" w:hAnsi="Verdana" w:cs="Segoe UI"/>
                <w:color w:val="000000" w:themeColor="text1"/>
                <w:sz w:val="16"/>
                <w:szCs w:val="16"/>
                <w:highlight w:val="cyan"/>
              </w:rPr>
              <w:t xml:space="preserve"> tab</w:t>
            </w:r>
          </w:p>
        </w:tc>
        <w:tc>
          <w:tcPr>
            <w:tcW w:w="611"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${liabilities_liability_description_4_client_1}</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611"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${liabilities_liability_description_4_client_2}</w:t>
            </w:r>
          </w:p>
        </w:tc>
        <w:tc>
          <w:tcPr>
            <w:tcW w:w="407"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${liabilities_liability_description_4_start_date}</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509"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${liabilities_liability_description_4_interest}</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458"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${liabilities_liability_description_4_fix_var}</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662"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${liabilities_liability_description_4_repayments}</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560" w:type="pct"/>
            <w:tcBorders>
              <w:top w:val="single" w:sz="4" w:space="0" w:color="808080"/>
              <w:left w:val="single" w:sz="4" w:space="0" w:color="808080"/>
              <w:bottom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${liabilities_liability_description_4_io_pi}</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c>
          <w:tcPr>
            <w:tcW w:w="509" w:type="pct"/>
            <w:tcBorders>
              <w:top w:val="single" w:sz="4" w:space="0" w:color="808080"/>
              <w:left w:val="single" w:sz="4" w:space="0" w:color="808080"/>
              <w:bottom w:val="single" w:sz="4" w:space="0" w:color="808080"/>
              <w:right w:val="single" w:sz="4" w:space="0" w:color="808080"/>
            </w:tcBorders>
            <w:shd w:val="clear" w:color="auto" w:fill="auto"/>
          </w:tcPr>
          <w:p w:rsidR="000E62F7" w:rsidRPr="00DF2E3C" w:rsidRDefault="00DF2E3C" w:rsidP="00DF2E3C">
            <w:r>
              <w:rPr>
                <w:rFonts w:ascii="Menlo" w:hAnsi="Menlo" w:cs="Menlo"/>
                <w:color w:val="222222"/>
                <w:sz w:val="17"/>
                <w:szCs w:val="17"/>
                <w:shd w:val="clear" w:color="auto" w:fill="FFFFFF"/>
              </w:rPr>
              <w:t>${liabilities_liability_description_4_tax_deduction}</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tc>
      </w:tr>
      <w:tr w:rsidR="00DF2E3C" w:rsidRPr="008B3F53" w:rsidTr="00B54CD4">
        <w:trPr>
          <w:trHeight w:val="397"/>
        </w:trPr>
        <w:tc>
          <w:tcPr>
            <w:tcW w:w="672" w:type="pct"/>
            <w:tcBorders>
              <w:top w:val="single" w:sz="4" w:space="0" w:color="808080"/>
              <w:left w:val="single" w:sz="4" w:space="0" w:color="808080"/>
              <w:bottom w:val="single" w:sz="4" w:space="0" w:color="808080"/>
            </w:tcBorders>
            <w:shd w:val="clear" w:color="auto" w:fill="B1BABF"/>
            <w:vAlign w:val="center"/>
          </w:tcPr>
          <w:p w:rsidR="00B54CD4" w:rsidRPr="003A6108" w:rsidRDefault="00B54CD4" w:rsidP="00AB14FD">
            <w:pPr>
              <w:spacing w:before="60" w:after="120" w:line="276" w:lineRule="auto"/>
              <w:contextualSpacing/>
              <w:rPr>
                <w:rFonts w:ascii="Verdana" w:hAnsi="Verdana" w:cs="Segoe UI"/>
                <w:b/>
                <w:color w:val="000000" w:themeColor="text1"/>
                <w:sz w:val="16"/>
                <w:szCs w:val="16"/>
              </w:rPr>
            </w:pPr>
            <w:r w:rsidRPr="003A6108">
              <w:rPr>
                <w:rFonts w:ascii="Verdana" w:hAnsi="Verdana" w:cs="Segoe UI"/>
                <w:b/>
                <w:color w:val="000000" w:themeColor="text1"/>
                <w:sz w:val="16"/>
                <w:szCs w:val="16"/>
              </w:rPr>
              <w:t xml:space="preserve">Total </w:t>
            </w:r>
          </w:p>
        </w:tc>
        <w:tc>
          <w:tcPr>
            <w:tcW w:w="611" w:type="pct"/>
            <w:tcBorders>
              <w:top w:val="single" w:sz="4" w:space="0" w:color="808080"/>
              <w:left w:val="single" w:sz="4" w:space="0" w:color="808080"/>
              <w:bottom w:val="single" w:sz="4" w:space="0" w:color="808080"/>
            </w:tcBorders>
            <w:shd w:val="clear" w:color="auto" w:fill="B1BABF"/>
            <w:vAlign w:val="center"/>
          </w:tcPr>
          <w:p w:rsidR="00B54CD4" w:rsidRPr="003A6108" w:rsidRDefault="00B54CD4" w:rsidP="00AB14FD">
            <w:pPr>
              <w:snapToGrid w:val="0"/>
              <w:spacing w:before="60" w:after="120" w:line="276" w:lineRule="auto"/>
              <w:contextualSpacing/>
              <w:rPr>
                <w:rFonts w:ascii="Verdana" w:hAnsi="Verdana" w:cs="Segoe UI"/>
                <w:b/>
                <w:color w:val="000000" w:themeColor="text1"/>
                <w:sz w:val="16"/>
                <w:szCs w:val="16"/>
              </w:rPr>
            </w:pPr>
          </w:p>
        </w:tc>
        <w:tc>
          <w:tcPr>
            <w:tcW w:w="611" w:type="pct"/>
            <w:tcBorders>
              <w:top w:val="single" w:sz="4" w:space="0" w:color="808080"/>
              <w:left w:val="single" w:sz="4" w:space="0" w:color="808080"/>
              <w:bottom w:val="single" w:sz="4" w:space="0" w:color="808080"/>
            </w:tcBorders>
            <w:shd w:val="clear" w:color="auto" w:fill="B1BABF"/>
            <w:vAlign w:val="center"/>
          </w:tcPr>
          <w:p w:rsidR="00B54CD4" w:rsidRPr="003A6108" w:rsidRDefault="00B54CD4" w:rsidP="00AB14FD">
            <w:pPr>
              <w:snapToGrid w:val="0"/>
              <w:spacing w:before="60" w:after="120" w:line="276" w:lineRule="auto"/>
              <w:contextualSpacing/>
              <w:rPr>
                <w:rFonts w:ascii="Verdana" w:hAnsi="Verdana" w:cs="Segoe UI"/>
                <w:b/>
                <w:color w:val="000000" w:themeColor="text1"/>
                <w:sz w:val="16"/>
                <w:szCs w:val="16"/>
              </w:rPr>
            </w:pPr>
          </w:p>
        </w:tc>
        <w:tc>
          <w:tcPr>
            <w:tcW w:w="407" w:type="pct"/>
            <w:tcBorders>
              <w:top w:val="single" w:sz="4" w:space="0" w:color="808080"/>
              <w:left w:val="single" w:sz="4" w:space="0" w:color="808080"/>
              <w:bottom w:val="single" w:sz="4" w:space="0" w:color="808080"/>
            </w:tcBorders>
            <w:shd w:val="clear" w:color="auto" w:fill="B1BABF"/>
            <w:vAlign w:val="center"/>
          </w:tcPr>
          <w:p w:rsidR="00B54CD4" w:rsidRPr="003A6108" w:rsidRDefault="00B54CD4" w:rsidP="00AB14FD">
            <w:pPr>
              <w:snapToGrid w:val="0"/>
              <w:spacing w:before="60" w:after="120" w:line="276" w:lineRule="auto"/>
              <w:contextualSpacing/>
              <w:rPr>
                <w:rFonts w:ascii="Verdana" w:hAnsi="Verdana" w:cs="Segoe UI"/>
                <w:b/>
                <w:color w:val="000000" w:themeColor="text1"/>
                <w:sz w:val="16"/>
                <w:szCs w:val="16"/>
              </w:rPr>
            </w:pPr>
          </w:p>
        </w:tc>
        <w:tc>
          <w:tcPr>
            <w:tcW w:w="509" w:type="pct"/>
            <w:tcBorders>
              <w:top w:val="single" w:sz="4" w:space="0" w:color="808080"/>
              <w:left w:val="single" w:sz="4" w:space="0" w:color="808080"/>
              <w:bottom w:val="single" w:sz="4" w:space="0" w:color="808080"/>
            </w:tcBorders>
            <w:shd w:val="clear" w:color="auto" w:fill="B1BABF"/>
            <w:vAlign w:val="center"/>
          </w:tcPr>
          <w:p w:rsidR="00B54CD4" w:rsidRPr="003A6108" w:rsidRDefault="00B54CD4" w:rsidP="00AB14FD">
            <w:pPr>
              <w:snapToGrid w:val="0"/>
              <w:spacing w:before="60" w:after="120" w:line="276" w:lineRule="auto"/>
              <w:contextualSpacing/>
              <w:rPr>
                <w:rFonts w:ascii="Verdana" w:hAnsi="Verdana" w:cs="Segoe UI"/>
                <w:b/>
                <w:color w:val="000000" w:themeColor="text1"/>
                <w:sz w:val="16"/>
                <w:szCs w:val="16"/>
              </w:rPr>
            </w:pPr>
          </w:p>
        </w:tc>
        <w:tc>
          <w:tcPr>
            <w:tcW w:w="458" w:type="pct"/>
            <w:tcBorders>
              <w:top w:val="single" w:sz="4" w:space="0" w:color="808080"/>
              <w:left w:val="single" w:sz="4" w:space="0" w:color="808080"/>
              <w:bottom w:val="single" w:sz="4" w:space="0" w:color="808080"/>
            </w:tcBorders>
            <w:shd w:val="clear" w:color="auto" w:fill="B1BABF"/>
            <w:vAlign w:val="center"/>
          </w:tcPr>
          <w:p w:rsidR="00B54CD4" w:rsidRPr="003A6108" w:rsidRDefault="00B54CD4" w:rsidP="00AB14FD">
            <w:pPr>
              <w:snapToGrid w:val="0"/>
              <w:spacing w:before="60" w:after="120" w:line="276" w:lineRule="auto"/>
              <w:contextualSpacing/>
              <w:rPr>
                <w:rFonts w:ascii="Verdana" w:hAnsi="Verdana" w:cs="Segoe UI"/>
                <w:b/>
                <w:color w:val="000000" w:themeColor="text1"/>
                <w:sz w:val="16"/>
                <w:szCs w:val="16"/>
              </w:rPr>
            </w:pPr>
          </w:p>
        </w:tc>
        <w:tc>
          <w:tcPr>
            <w:tcW w:w="662" w:type="pct"/>
            <w:tcBorders>
              <w:top w:val="single" w:sz="4" w:space="0" w:color="808080"/>
              <w:left w:val="single" w:sz="4" w:space="0" w:color="808080"/>
              <w:bottom w:val="single" w:sz="4" w:space="0" w:color="808080"/>
            </w:tcBorders>
            <w:shd w:val="clear" w:color="auto" w:fill="B1BABF"/>
            <w:vAlign w:val="center"/>
          </w:tcPr>
          <w:p w:rsidR="00B54CD4" w:rsidRPr="003A6108" w:rsidRDefault="00B54CD4" w:rsidP="00AB14FD">
            <w:pPr>
              <w:spacing w:before="60" w:after="120" w:line="276" w:lineRule="auto"/>
              <w:contextualSpacing/>
              <w:jc w:val="right"/>
              <w:rPr>
                <w:rFonts w:ascii="Verdana" w:hAnsi="Verdana" w:cs="Segoe UI"/>
                <w:b/>
                <w:color w:val="000000" w:themeColor="text1"/>
                <w:sz w:val="16"/>
                <w:szCs w:val="16"/>
              </w:rPr>
            </w:pPr>
          </w:p>
        </w:tc>
        <w:tc>
          <w:tcPr>
            <w:tcW w:w="560" w:type="pct"/>
            <w:tcBorders>
              <w:top w:val="single" w:sz="4" w:space="0" w:color="808080"/>
              <w:left w:val="single" w:sz="4" w:space="0" w:color="808080"/>
              <w:bottom w:val="single" w:sz="4" w:space="0" w:color="808080"/>
            </w:tcBorders>
            <w:shd w:val="clear" w:color="auto" w:fill="B1BABF"/>
            <w:vAlign w:val="center"/>
          </w:tcPr>
          <w:p w:rsidR="00B54CD4" w:rsidRPr="003A6108" w:rsidRDefault="00B54CD4" w:rsidP="00AB14FD">
            <w:pPr>
              <w:snapToGrid w:val="0"/>
              <w:spacing w:before="60" w:after="120" w:line="276" w:lineRule="auto"/>
              <w:contextualSpacing/>
              <w:rPr>
                <w:rFonts w:ascii="Verdana" w:hAnsi="Verdana" w:cs="Segoe UI"/>
                <w:b/>
                <w:color w:val="000000" w:themeColor="text1"/>
                <w:sz w:val="16"/>
                <w:szCs w:val="16"/>
              </w:rPr>
            </w:pPr>
          </w:p>
        </w:tc>
        <w:tc>
          <w:tcPr>
            <w:tcW w:w="509" w:type="pct"/>
            <w:tcBorders>
              <w:top w:val="single" w:sz="4" w:space="0" w:color="808080"/>
              <w:left w:val="single" w:sz="4" w:space="0" w:color="808080"/>
              <w:bottom w:val="single" w:sz="4" w:space="0" w:color="808080"/>
              <w:right w:val="single" w:sz="4" w:space="0" w:color="808080"/>
            </w:tcBorders>
            <w:shd w:val="clear" w:color="auto" w:fill="B1BABF"/>
            <w:vAlign w:val="center"/>
          </w:tcPr>
          <w:p w:rsidR="00B54CD4" w:rsidRPr="003A6108" w:rsidRDefault="00B54CD4" w:rsidP="00AB14FD">
            <w:pPr>
              <w:snapToGrid w:val="0"/>
              <w:spacing w:before="60" w:after="120" w:line="276" w:lineRule="auto"/>
              <w:contextualSpacing/>
              <w:rPr>
                <w:rFonts w:ascii="Verdana" w:hAnsi="Verdana" w:cs="Segoe UI"/>
                <w:b/>
                <w:color w:val="000000" w:themeColor="text1"/>
                <w:sz w:val="16"/>
                <w:szCs w:val="16"/>
              </w:rPr>
            </w:pPr>
          </w:p>
        </w:tc>
      </w:tr>
    </w:tbl>
    <w:p w:rsidR="00AB14FD" w:rsidRDefault="00AB14FD" w:rsidP="00AB14FD">
      <w:pPr>
        <w:rPr>
          <w:rFonts w:ascii="Verdana" w:hAnsi="Verdana"/>
          <w:color w:val="000000" w:themeColor="text1"/>
        </w:rPr>
      </w:pPr>
    </w:p>
    <w:tbl>
      <w:tblPr>
        <w:tblW w:w="15309" w:type="dxa"/>
        <w:tblInd w:w="-5" w:type="dxa"/>
        <w:tblLayout w:type="fixed"/>
        <w:tblLook w:val="0000"/>
      </w:tblPr>
      <w:tblGrid>
        <w:gridCol w:w="1985"/>
        <w:gridCol w:w="13324"/>
      </w:tblGrid>
      <w:tr w:rsidR="00B54CD4" w:rsidRPr="008B3F53" w:rsidTr="00B54CD4">
        <w:tc>
          <w:tcPr>
            <w:tcW w:w="1985" w:type="dxa"/>
            <w:tcBorders>
              <w:top w:val="single" w:sz="4" w:space="0" w:color="808080"/>
              <w:left w:val="single" w:sz="4" w:space="0" w:color="808080"/>
              <w:bottom w:val="single" w:sz="4" w:space="0" w:color="808080"/>
            </w:tcBorders>
            <w:shd w:val="clear" w:color="auto" w:fill="DCDFDF"/>
            <w:vAlign w:val="center"/>
          </w:tcPr>
          <w:p w:rsidR="00B54CD4" w:rsidRPr="003A6108" w:rsidRDefault="00B54CD4" w:rsidP="00165183">
            <w:pPr>
              <w:spacing w:before="60" w:after="120" w:line="276" w:lineRule="auto"/>
              <w:contextualSpacing/>
              <w:rPr>
                <w:rFonts w:ascii="Verdana" w:hAnsi="Verdana" w:cs="Segoe UI"/>
                <w:color w:val="000000" w:themeColor="text1"/>
                <w:sz w:val="16"/>
                <w:szCs w:val="16"/>
              </w:rPr>
            </w:pPr>
            <w:r w:rsidRPr="003A6108">
              <w:rPr>
                <w:rFonts w:ascii="Verdana" w:hAnsi="Verdana" w:cs="Segoe UI"/>
                <w:b/>
                <w:color w:val="000000" w:themeColor="text1"/>
                <w:sz w:val="16"/>
                <w:szCs w:val="16"/>
              </w:rPr>
              <w:t>Comments</w:t>
            </w:r>
          </w:p>
        </w:tc>
        <w:tc>
          <w:tcPr>
            <w:tcW w:w="13324"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4CD4" w:rsidRPr="008D29D8" w:rsidRDefault="00DF2E3C" w:rsidP="008D29D8">
            <w:r>
              <w:rPr>
                <w:rFonts w:ascii="Menlo" w:hAnsi="Menlo" w:cs="Menlo"/>
                <w:color w:val="222222"/>
                <w:sz w:val="17"/>
                <w:szCs w:val="17"/>
                <w:shd w:val="clear" w:color="auto" w:fill="FFFFFF"/>
              </w:rPr>
              <w:t>${</w:t>
            </w:r>
            <w:proofErr w:type="spellStart"/>
            <w:r>
              <w:rPr>
                <w:rFonts w:ascii="Menlo" w:hAnsi="Menlo" w:cs="Menlo"/>
                <w:color w:val="222222"/>
                <w:sz w:val="17"/>
                <w:szCs w:val="17"/>
                <w:shd w:val="clear" w:color="auto" w:fill="FFFFFF"/>
              </w:rPr>
              <w:t>liabilities_</w:t>
            </w:r>
            <w:r w:rsidR="008D29D8">
              <w:rPr>
                <w:rFonts w:ascii="Menlo" w:hAnsi="Menlo" w:cs="Menlo"/>
                <w:color w:val="222222"/>
                <w:sz w:val="17"/>
                <w:szCs w:val="17"/>
                <w:shd w:val="clear" w:color="auto" w:fill="FFFFFF"/>
              </w:rPr>
              <w:t>liabilities_notes</w:t>
            </w:r>
            <w:proofErr w:type="spellEnd"/>
            <w:r>
              <w:rPr>
                <w:rFonts w:ascii="Menlo" w:hAnsi="Menlo" w:cs="Menlo"/>
                <w:color w:val="222222"/>
                <w:sz w:val="17"/>
                <w:szCs w:val="17"/>
                <w:shd w:val="clear" w:color="auto" w:fill="FFFFFF"/>
              </w:rPr>
              <w:t>}</w:t>
            </w:r>
            <w:r w:rsidR="000E62F7" w:rsidRPr="00EC4F61">
              <w:rPr>
                <w:rFonts w:ascii="Verdana" w:hAnsi="Verdana" w:cs="Segoe UI Light"/>
                <w:bCs/>
                <w:color w:val="404040"/>
                <w:sz w:val="16"/>
                <w:szCs w:val="16"/>
                <w:highlight w:val="cyan"/>
              </w:rPr>
              <w:t xml:space="preserve">sourced from </w:t>
            </w:r>
            <w:proofErr w:type="spellStart"/>
            <w:r w:rsidR="000E62F7" w:rsidRPr="00EC4F61">
              <w:rPr>
                <w:rFonts w:ascii="Verdana" w:hAnsi="Verdana" w:cs="Segoe UI Light"/>
                <w:bCs/>
                <w:color w:val="404040"/>
                <w:sz w:val="16"/>
                <w:szCs w:val="16"/>
                <w:highlight w:val="cyan"/>
              </w:rPr>
              <w:t>mycrm</w:t>
            </w:r>
            <w:proofErr w:type="spellEnd"/>
            <w:r w:rsidR="000E62F7" w:rsidRPr="00EC4F61">
              <w:rPr>
                <w:rFonts w:ascii="Verdana" w:hAnsi="Verdana" w:cs="Segoe UI"/>
                <w:color w:val="000000" w:themeColor="text1"/>
                <w:sz w:val="16"/>
                <w:szCs w:val="16"/>
                <w:highlight w:val="cyan"/>
              </w:rPr>
              <w:t xml:space="preserve"> / liabilities tab</w:t>
            </w:r>
          </w:p>
          <w:p w:rsidR="00B54CD4" w:rsidRPr="003A6108" w:rsidRDefault="00B54CD4" w:rsidP="00165183">
            <w:pPr>
              <w:spacing w:before="60" w:after="120" w:line="276" w:lineRule="auto"/>
              <w:contextualSpacing/>
              <w:rPr>
                <w:rFonts w:ascii="Verdana" w:hAnsi="Verdana" w:cs="Segoe UI"/>
                <w:color w:val="000000" w:themeColor="text1"/>
                <w:sz w:val="16"/>
                <w:szCs w:val="16"/>
              </w:rPr>
            </w:pPr>
          </w:p>
        </w:tc>
      </w:tr>
    </w:tbl>
    <w:p w:rsidR="00B54CD4" w:rsidRPr="008B3F53" w:rsidRDefault="00B54CD4" w:rsidP="00AB14FD">
      <w:pPr>
        <w:rPr>
          <w:rFonts w:ascii="Verdana" w:hAnsi="Verdana"/>
          <w:color w:val="000000" w:themeColor="text1"/>
        </w:rPr>
      </w:pPr>
    </w:p>
    <w:p w:rsidR="00AB14FD" w:rsidRPr="00BE040F" w:rsidRDefault="00AB14FD" w:rsidP="00AB14FD">
      <w:pPr>
        <w:keepNext/>
        <w:keepLines/>
        <w:spacing w:before="200" w:after="120"/>
        <w:rPr>
          <w:rFonts w:ascii="Verdana" w:hAnsi="Verdana"/>
          <w:bCs/>
          <w:caps/>
          <w:color w:val="FF0000"/>
        </w:rPr>
      </w:pPr>
      <w:r w:rsidRPr="00BE040F">
        <w:rPr>
          <w:rFonts w:ascii="Verdana" w:hAnsi="Verdana"/>
          <w:bCs/>
          <w:caps/>
          <w:color w:val="FF0000"/>
          <w:spacing w:val="-10"/>
        </w:rPr>
        <w:t>Net Worth</w:t>
      </w:r>
    </w:p>
    <w:tbl>
      <w:tblPr>
        <w:tblW w:w="2175" w:type="pct"/>
        <w:tblLook w:val="0000"/>
      </w:tblPr>
      <w:tblGrid>
        <w:gridCol w:w="4168"/>
        <w:gridCol w:w="2589"/>
      </w:tblGrid>
      <w:tr w:rsidR="00A92057" w:rsidRPr="00A92057" w:rsidTr="00A92057">
        <w:tc>
          <w:tcPr>
            <w:tcW w:w="3084" w:type="pct"/>
            <w:tcBorders>
              <w:top w:val="single" w:sz="4" w:space="0" w:color="808080"/>
              <w:left w:val="single" w:sz="4" w:space="0" w:color="808080"/>
              <w:bottom w:val="single" w:sz="4" w:space="0" w:color="808080"/>
            </w:tcBorders>
            <w:shd w:val="clear" w:color="auto" w:fill="DCDFDF"/>
            <w:vAlign w:val="center"/>
          </w:tcPr>
          <w:p w:rsidR="00AB14FD" w:rsidRPr="00A92057" w:rsidRDefault="00AB14FD" w:rsidP="00AB14FD">
            <w:pPr>
              <w:spacing w:before="60" w:after="120"/>
              <w:contextualSpacing/>
              <w:rPr>
                <w:rFonts w:ascii="Verdana" w:hAnsi="Verdana" w:cs="Segoe UI"/>
                <w:b/>
                <w:bCs/>
                <w:color w:val="FF0000"/>
                <w:sz w:val="18"/>
                <w:szCs w:val="18"/>
              </w:rPr>
            </w:pPr>
            <w:r w:rsidRPr="00A92057">
              <w:rPr>
                <w:rFonts w:ascii="Verdana" w:hAnsi="Verdana" w:cs="Segoe UI"/>
                <w:b/>
                <w:bCs/>
                <w:color w:val="FF0000"/>
                <w:sz w:val="18"/>
                <w:szCs w:val="18"/>
              </w:rPr>
              <w:t xml:space="preserve">Total </w:t>
            </w:r>
            <w:r w:rsidR="00DC16DC">
              <w:rPr>
                <w:rFonts w:ascii="Verdana" w:hAnsi="Verdana" w:cs="Segoe UI"/>
                <w:b/>
                <w:bCs/>
                <w:color w:val="FF0000"/>
                <w:sz w:val="18"/>
                <w:szCs w:val="18"/>
              </w:rPr>
              <w:t xml:space="preserve">Lifestyle </w:t>
            </w:r>
            <w:r w:rsidR="00B31EB1" w:rsidRPr="00A92057">
              <w:rPr>
                <w:rFonts w:ascii="Verdana" w:hAnsi="Verdana" w:cs="Segoe UI"/>
                <w:b/>
                <w:bCs/>
                <w:color w:val="FF0000"/>
                <w:sz w:val="18"/>
                <w:szCs w:val="18"/>
              </w:rPr>
              <w:t>A</w:t>
            </w:r>
            <w:r w:rsidRPr="00A92057">
              <w:rPr>
                <w:rFonts w:ascii="Verdana" w:hAnsi="Verdana" w:cs="Segoe UI"/>
                <w:b/>
                <w:bCs/>
                <w:color w:val="FF0000"/>
                <w:sz w:val="18"/>
                <w:szCs w:val="18"/>
              </w:rPr>
              <w:t>ssets</w:t>
            </w:r>
          </w:p>
        </w:tc>
        <w:tc>
          <w:tcPr>
            <w:tcW w:w="1916" w:type="pct"/>
            <w:tcBorders>
              <w:top w:val="single" w:sz="4" w:space="0" w:color="808080"/>
              <w:left w:val="single" w:sz="4" w:space="0" w:color="808080"/>
              <w:bottom w:val="single" w:sz="4" w:space="0" w:color="808080"/>
              <w:right w:val="single" w:sz="4" w:space="0" w:color="808080"/>
            </w:tcBorders>
            <w:shd w:val="clear" w:color="auto" w:fill="auto"/>
            <w:vAlign w:val="center"/>
          </w:tcPr>
          <w:p w:rsidR="00AB14FD" w:rsidRPr="00A92057" w:rsidRDefault="00AB14FD" w:rsidP="00AB14FD">
            <w:pPr>
              <w:spacing w:before="60" w:after="120"/>
              <w:contextualSpacing/>
              <w:rPr>
                <w:rFonts w:ascii="Verdana" w:hAnsi="Verdana" w:cs="Segoe UI"/>
                <w:b/>
                <w:bCs/>
                <w:color w:val="FF0000"/>
                <w:sz w:val="18"/>
                <w:szCs w:val="18"/>
              </w:rPr>
            </w:pPr>
          </w:p>
        </w:tc>
      </w:tr>
      <w:tr w:rsidR="00A92057" w:rsidRPr="00A92057" w:rsidTr="00A92057">
        <w:tc>
          <w:tcPr>
            <w:tcW w:w="3084" w:type="pct"/>
            <w:tcBorders>
              <w:top w:val="single" w:sz="4" w:space="0" w:color="808080"/>
              <w:left w:val="single" w:sz="4" w:space="0" w:color="808080"/>
              <w:bottom w:val="single" w:sz="4" w:space="0" w:color="808080"/>
            </w:tcBorders>
            <w:shd w:val="clear" w:color="auto" w:fill="DCDFDF"/>
            <w:vAlign w:val="center"/>
          </w:tcPr>
          <w:p w:rsidR="00AB14FD" w:rsidRPr="00A92057" w:rsidRDefault="00DC16DC" w:rsidP="00AB14FD">
            <w:pPr>
              <w:spacing w:before="60" w:after="120"/>
              <w:contextualSpacing/>
              <w:rPr>
                <w:rFonts w:ascii="Verdana" w:hAnsi="Verdana" w:cs="Segoe UI"/>
                <w:b/>
                <w:bCs/>
                <w:color w:val="FF0000"/>
                <w:sz w:val="18"/>
                <w:szCs w:val="18"/>
              </w:rPr>
            </w:pPr>
            <w:r>
              <w:rPr>
                <w:rFonts w:ascii="Verdana" w:hAnsi="Verdana" w:cs="Segoe UI"/>
                <w:b/>
                <w:bCs/>
                <w:color w:val="FF0000"/>
                <w:sz w:val="18"/>
                <w:szCs w:val="18"/>
              </w:rPr>
              <w:t xml:space="preserve">+ </w:t>
            </w:r>
            <w:r w:rsidR="00B31EB1" w:rsidRPr="00A92057">
              <w:rPr>
                <w:rFonts w:ascii="Verdana" w:hAnsi="Verdana" w:cs="Segoe UI"/>
                <w:b/>
                <w:bCs/>
                <w:color w:val="FF0000"/>
                <w:sz w:val="18"/>
                <w:szCs w:val="18"/>
              </w:rPr>
              <w:t>T</w:t>
            </w:r>
            <w:r w:rsidR="00AB14FD" w:rsidRPr="00A92057">
              <w:rPr>
                <w:rFonts w:ascii="Verdana" w:hAnsi="Verdana" w:cs="Segoe UI"/>
                <w:b/>
                <w:bCs/>
                <w:color w:val="FF0000"/>
                <w:sz w:val="18"/>
                <w:szCs w:val="18"/>
              </w:rPr>
              <w:t xml:space="preserve">otal </w:t>
            </w:r>
            <w:r>
              <w:rPr>
                <w:rFonts w:ascii="Verdana" w:hAnsi="Verdana" w:cs="Segoe UI"/>
                <w:b/>
                <w:bCs/>
                <w:color w:val="FF0000"/>
                <w:sz w:val="18"/>
                <w:szCs w:val="18"/>
              </w:rPr>
              <w:t xml:space="preserve">Investment &amp; Super </w:t>
            </w:r>
            <w:r w:rsidR="00B31EB1" w:rsidRPr="00A92057">
              <w:rPr>
                <w:rFonts w:ascii="Verdana" w:hAnsi="Verdana" w:cs="Segoe UI"/>
                <w:b/>
                <w:bCs/>
                <w:color w:val="FF0000"/>
                <w:sz w:val="18"/>
                <w:szCs w:val="18"/>
              </w:rPr>
              <w:t>A</w:t>
            </w:r>
            <w:r w:rsidR="00AB14FD" w:rsidRPr="00A92057">
              <w:rPr>
                <w:rFonts w:ascii="Verdana" w:hAnsi="Verdana" w:cs="Segoe UI"/>
                <w:b/>
                <w:bCs/>
                <w:color w:val="FF0000"/>
                <w:sz w:val="18"/>
                <w:szCs w:val="18"/>
              </w:rPr>
              <w:t>ssets</w:t>
            </w:r>
          </w:p>
        </w:tc>
        <w:tc>
          <w:tcPr>
            <w:tcW w:w="1916" w:type="pct"/>
            <w:tcBorders>
              <w:top w:val="single" w:sz="4" w:space="0" w:color="808080"/>
              <w:left w:val="single" w:sz="4" w:space="0" w:color="808080"/>
              <w:bottom w:val="single" w:sz="4" w:space="0" w:color="808080"/>
              <w:right w:val="single" w:sz="4" w:space="0" w:color="808080"/>
            </w:tcBorders>
            <w:shd w:val="clear" w:color="auto" w:fill="auto"/>
            <w:vAlign w:val="center"/>
          </w:tcPr>
          <w:p w:rsidR="00AB14FD" w:rsidRPr="00A92057" w:rsidRDefault="00AB14FD" w:rsidP="00AB14FD">
            <w:pPr>
              <w:spacing w:before="60" w:after="120"/>
              <w:contextualSpacing/>
              <w:rPr>
                <w:rFonts w:ascii="Verdana" w:hAnsi="Verdana" w:cs="Segoe UI"/>
                <w:b/>
                <w:bCs/>
                <w:color w:val="FF0000"/>
                <w:sz w:val="18"/>
                <w:szCs w:val="18"/>
              </w:rPr>
            </w:pPr>
          </w:p>
        </w:tc>
      </w:tr>
      <w:tr w:rsidR="00A92057" w:rsidRPr="00A92057" w:rsidTr="00A92057">
        <w:tc>
          <w:tcPr>
            <w:tcW w:w="3084" w:type="pct"/>
            <w:tcBorders>
              <w:top w:val="single" w:sz="4" w:space="0" w:color="808080"/>
              <w:left w:val="single" w:sz="4" w:space="0" w:color="808080"/>
              <w:bottom w:val="single" w:sz="4" w:space="0" w:color="808080"/>
            </w:tcBorders>
            <w:shd w:val="clear" w:color="auto" w:fill="DCDFDF"/>
            <w:vAlign w:val="center"/>
          </w:tcPr>
          <w:p w:rsidR="00AB14FD" w:rsidRPr="00A92057" w:rsidRDefault="00DC16DC" w:rsidP="00AB14FD">
            <w:pPr>
              <w:spacing w:before="60" w:after="120"/>
              <w:contextualSpacing/>
              <w:rPr>
                <w:rFonts w:ascii="Verdana" w:hAnsi="Verdana" w:cs="Segoe UI"/>
                <w:b/>
                <w:bCs/>
                <w:color w:val="FF0000"/>
                <w:sz w:val="18"/>
                <w:szCs w:val="18"/>
              </w:rPr>
            </w:pPr>
            <w:r>
              <w:rPr>
                <w:rFonts w:ascii="Verdana" w:hAnsi="Verdana" w:cs="Segoe UI"/>
                <w:b/>
                <w:bCs/>
                <w:color w:val="FF0000"/>
                <w:sz w:val="18"/>
                <w:szCs w:val="18"/>
              </w:rPr>
              <w:t xml:space="preserve">- </w:t>
            </w:r>
            <w:r w:rsidR="00B31EB1" w:rsidRPr="00A92057">
              <w:rPr>
                <w:rFonts w:ascii="Verdana" w:hAnsi="Verdana" w:cs="Segoe UI"/>
                <w:b/>
                <w:bCs/>
                <w:color w:val="FF0000"/>
                <w:sz w:val="18"/>
                <w:szCs w:val="18"/>
              </w:rPr>
              <w:t>T</w:t>
            </w:r>
            <w:r w:rsidR="00AB14FD" w:rsidRPr="00A92057">
              <w:rPr>
                <w:rFonts w:ascii="Verdana" w:hAnsi="Verdana" w:cs="Segoe UI"/>
                <w:b/>
                <w:bCs/>
                <w:color w:val="FF0000"/>
                <w:sz w:val="18"/>
                <w:szCs w:val="18"/>
              </w:rPr>
              <w:t xml:space="preserve">otal </w:t>
            </w:r>
            <w:r w:rsidR="00B31EB1" w:rsidRPr="00A92057">
              <w:rPr>
                <w:rFonts w:ascii="Verdana" w:hAnsi="Verdana" w:cs="Segoe UI"/>
                <w:b/>
                <w:bCs/>
                <w:color w:val="FF0000"/>
                <w:sz w:val="18"/>
                <w:szCs w:val="18"/>
              </w:rPr>
              <w:t>L</w:t>
            </w:r>
            <w:r w:rsidR="00AB14FD" w:rsidRPr="00A92057">
              <w:rPr>
                <w:rFonts w:ascii="Verdana" w:hAnsi="Verdana" w:cs="Segoe UI"/>
                <w:b/>
                <w:bCs/>
                <w:color w:val="FF0000"/>
                <w:sz w:val="18"/>
                <w:szCs w:val="18"/>
              </w:rPr>
              <w:t>iabilities</w:t>
            </w:r>
          </w:p>
        </w:tc>
        <w:tc>
          <w:tcPr>
            <w:tcW w:w="1916" w:type="pct"/>
            <w:tcBorders>
              <w:top w:val="single" w:sz="4" w:space="0" w:color="808080"/>
              <w:left w:val="single" w:sz="4" w:space="0" w:color="808080"/>
              <w:bottom w:val="single" w:sz="4" w:space="0" w:color="808080"/>
              <w:right w:val="single" w:sz="4" w:space="0" w:color="808080"/>
            </w:tcBorders>
            <w:shd w:val="clear" w:color="auto" w:fill="auto"/>
            <w:vAlign w:val="center"/>
          </w:tcPr>
          <w:p w:rsidR="00AB14FD" w:rsidRPr="00A92057" w:rsidRDefault="00AB14FD" w:rsidP="00AB14FD">
            <w:pPr>
              <w:spacing w:before="60" w:after="120"/>
              <w:contextualSpacing/>
              <w:rPr>
                <w:rFonts w:ascii="Verdana" w:hAnsi="Verdana" w:cs="Segoe UI"/>
                <w:b/>
                <w:bCs/>
                <w:color w:val="FF0000"/>
                <w:sz w:val="18"/>
                <w:szCs w:val="18"/>
              </w:rPr>
            </w:pPr>
          </w:p>
        </w:tc>
      </w:tr>
      <w:tr w:rsidR="00A92057" w:rsidRPr="00A92057" w:rsidTr="00A92057">
        <w:tc>
          <w:tcPr>
            <w:tcW w:w="3084" w:type="pct"/>
            <w:tcBorders>
              <w:top w:val="single" w:sz="4" w:space="0" w:color="808080"/>
              <w:left w:val="single" w:sz="4" w:space="0" w:color="808080"/>
              <w:bottom w:val="single" w:sz="4" w:space="0" w:color="808080"/>
            </w:tcBorders>
            <w:shd w:val="clear" w:color="auto" w:fill="B1BABF"/>
            <w:vAlign w:val="center"/>
          </w:tcPr>
          <w:p w:rsidR="00AB14FD" w:rsidRPr="00A92057" w:rsidRDefault="00AB14FD" w:rsidP="00AB14FD">
            <w:pPr>
              <w:spacing w:before="60" w:after="120"/>
              <w:contextualSpacing/>
              <w:rPr>
                <w:rFonts w:ascii="Verdana" w:hAnsi="Verdana" w:cs="Segoe UI"/>
                <w:b/>
                <w:bCs/>
                <w:color w:val="FF0000"/>
                <w:sz w:val="18"/>
                <w:szCs w:val="18"/>
              </w:rPr>
            </w:pPr>
            <w:r w:rsidRPr="00A92057">
              <w:rPr>
                <w:rFonts w:ascii="Verdana" w:hAnsi="Verdana" w:cs="Segoe UI"/>
                <w:b/>
                <w:bCs/>
                <w:color w:val="FF0000"/>
                <w:sz w:val="18"/>
                <w:szCs w:val="18"/>
              </w:rPr>
              <w:t>N</w:t>
            </w:r>
            <w:r w:rsidR="00B31EB1" w:rsidRPr="00A92057">
              <w:rPr>
                <w:rFonts w:ascii="Verdana" w:hAnsi="Verdana" w:cs="Segoe UI"/>
                <w:b/>
                <w:bCs/>
                <w:color w:val="FF0000"/>
                <w:sz w:val="18"/>
                <w:szCs w:val="18"/>
              </w:rPr>
              <w:t>ET WORTH</w:t>
            </w:r>
          </w:p>
        </w:tc>
        <w:tc>
          <w:tcPr>
            <w:tcW w:w="1916" w:type="pct"/>
            <w:tcBorders>
              <w:top w:val="single" w:sz="4" w:space="0" w:color="808080"/>
              <w:left w:val="single" w:sz="4" w:space="0" w:color="808080"/>
              <w:bottom w:val="single" w:sz="4" w:space="0" w:color="808080"/>
              <w:right w:val="single" w:sz="4" w:space="0" w:color="808080"/>
            </w:tcBorders>
            <w:shd w:val="clear" w:color="auto" w:fill="B1BABF"/>
            <w:vAlign w:val="center"/>
          </w:tcPr>
          <w:p w:rsidR="00AB14FD" w:rsidRPr="00A92057" w:rsidRDefault="00AB14FD" w:rsidP="00AB14FD">
            <w:pPr>
              <w:spacing w:before="60" w:after="120"/>
              <w:contextualSpacing/>
              <w:rPr>
                <w:rFonts w:ascii="Verdana" w:hAnsi="Verdana" w:cs="Segoe UI"/>
                <w:b/>
                <w:bCs/>
                <w:color w:val="FF0000"/>
                <w:spacing w:val="-10"/>
                <w:sz w:val="18"/>
                <w:szCs w:val="18"/>
              </w:rPr>
            </w:pPr>
          </w:p>
        </w:tc>
      </w:tr>
    </w:tbl>
    <w:p w:rsidR="00AB14FD" w:rsidRPr="008B3F53" w:rsidRDefault="00AB14FD" w:rsidP="00AB14FD">
      <w:pPr>
        <w:rPr>
          <w:rFonts w:ascii="Verdana" w:hAnsi="Verdana"/>
          <w:vanish/>
          <w:color w:val="000000" w:themeColor="text1"/>
        </w:rPr>
      </w:pPr>
      <w:bookmarkStart w:id="8" w:name="_PictureBullets3"/>
      <w:bookmarkEnd w:id="8"/>
    </w:p>
    <w:p w:rsidR="00AB14FD" w:rsidRDefault="00AB14FD" w:rsidP="00487A8A">
      <w:pPr>
        <w:pStyle w:val="Caption"/>
        <w:rPr>
          <w:rFonts w:ascii="Verdana" w:hAnsi="Verdana" w:cs="Arial"/>
          <w:bCs/>
          <w:i w:val="0"/>
          <w:iCs w:val="0"/>
          <w:color w:val="000000" w:themeColor="text1"/>
          <w:spacing w:val="-10"/>
          <w:sz w:val="18"/>
          <w:szCs w:val="18"/>
        </w:rPr>
      </w:pPr>
    </w:p>
    <w:p w:rsidR="00487A8A" w:rsidRPr="008B3F53" w:rsidRDefault="00487A8A" w:rsidP="00487A8A">
      <w:pPr>
        <w:keepNext/>
        <w:keepLines/>
        <w:spacing w:before="200" w:after="120"/>
        <w:rPr>
          <w:rFonts w:ascii="Verdana" w:hAnsi="Verdana"/>
          <w:bCs/>
          <w:color w:val="000000" w:themeColor="text1"/>
          <w:spacing w:val="-10"/>
          <w:sz w:val="32"/>
          <w:szCs w:val="26"/>
        </w:rPr>
        <w:sectPr w:rsidR="00487A8A" w:rsidRPr="008B3F53" w:rsidSect="00292276">
          <w:pgSz w:w="16838" w:h="11906" w:orient="landscape"/>
          <w:pgMar w:top="720" w:right="760" w:bottom="720" w:left="760" w:header="567" w:footer="454" w:gutter="0"/>
          <w:cols w:space="720"/>
          <w:docGrid w:linePitch="360"/>
        </w:sectPr>
      </w:pPr>
    </w:p>
    <w:p w:rsidR="00487A8A" w:rsidRPr="00BE040F" w:rsidRDefault="00487A8A" w:rsidP="00616DAE">
      <w:pPr>
        <w:keepNext/>
        <w:keepLines/>
        <w:pageBreakBefore/>
        <w:spacing w:before="240" w:after="120"/>
        <w:rPr>
          <w:rFonts w:ascii="Verdana" w:hAnsi="Verdana"/>
          <w:bCs/>
          <w:color w:val="000000" w:themeColor="text1"/>
        </w:rPr>
      </w:pPr>
      <w:r w:rsidRPr="00BE040F">
        <w:rPr>
          <w:rFonts w:ascii="Verdana" w:hAnsi="Verdana"/>
          <w:bCs/>
          <w:caps/>
          <w:color w:val="000000" w:themeColor="text1"/>
        </w:rPr>
        <w:lastRenderedPageBreak/>
        <w:t>Your Personal Insurance</w:t>
      </w:r>
    </w:p>
    <w:p w:rsidR="00D5732F" w:rsidRPr="008B3F53" w:rsidRDefault="003F288E" w:rsidP="00D5732F">
      <w:pPr>
        <w:pStyle w:val="BodyCopyCenter"/>
        <w:spacing w:before="60" w:after="120"/>
        <w:contextualSpacing/>
        <w:jc w:val="left"/>
        <w:rPr>
          <w:rFonts w:ascii="Verdana" w:hAnsi="Verdana" w:cs="Segoe UI"/>
          <w:color w:val="000000" w:themeColor="text1"/>
        </w:rPr>
      </w:pPr>
      <w:r w:rsidRPr="005D2DD4">
        <w:rPr>
          <w:rFonts w:ascii="Verdana" w:hAnsi="Verdana" w:cs="Segoe UI"/>
          <w:color w:val="000000" w:themeColor="text1"/>
          <w:sz w:val="18"/>
          <w:szCs w:val="18"/>
        </w:rPr>
        <w:t xml:space="preserve">None / </w:t>
      </w:r>
      <w:r w:rsidR="00D5732F" w:rsidRPr="005D2DD4">
        <w:rPr>
          <w:rFonts w:ascii="Verdana" w:hAnsi="Verdana" w:cs="Segoe UI"/>
          <w:color w:val="000000" w:themeColor="text1"/>
          <w:sz w:val="18"/>
          <w:szCs w:val="18"/>
        </w:rPr>
        <w:t>Not in Scope / Not Disclosed / See attached statements / Section Not Applicable because:</w:t>
      </w:r>
      <w:r w:rsidR="00D5732F" w:rsidRPr="008B3F53">
        <w:rPr>
          <w:rFonts w:ascii="Verdana" w:hAnsi="Verdana" w:cs="Segoe UI"/>
          <w:color w:val="000000" w:themeColor="text1"/>
          <w:sz w:val="18"/>
          <w:szCs w:val="18"/>
        </w:rPr>
        <w:t xml:space="preserve">  </w:t>
      </w:r>
    </w:p>
    <w:tbl>
      <w:tblPr>
        <w:tblW w:w="5000" w:type="pct"/>
        <w:jc w:val="center"/>
        <w:tblLook w:val="0000"/>
      </w:tblPr>
      <w:tblGrid>
        <w:gridCol w:w="796"/>
        <w:gridCol w:w="768"/>
        <w:gridCol w:w="964"/>
        <w:gridCol w:w="913"/>
        <w:gridCol w:w="778"/>
        <w:gridCol w:w="900"/>
        <w:gridCol w:w="948"/>
        <w:gridCol w:w="696"/>
        <w:gridCol w:w="686"/>
        <w:gridCol w:w="1099"/>
        <w:gridCol w:w="982"/>
        <w:gridCol w:w="1152"/>
      </w:tblGrid>
      <w:tr w:rsidR="0099135A" w:rsidRPr="0089366D" w:rsidTr="0099135A">
        <w:trPr>
          <w:trHeight w:val="454"/>
          <w:jc w:val="center"/>
        </w:trPr>
        <w:tc>
          <w:tcPr>
            <w:tcW w:w="5000" w:type="pct"/>
            <w:gridSpan w:val="12"/>
            <w:tcBorders>
              <w:top w:val="single" w:sz="4" w:space="0" w:color="808080"/>
              <w:left w:val="single" w:sz="4" w:space="0" w:color="808080"/>
              <w:bottom w:val="single" w:sz="4" w:space="0" w:color="808080"/>
              <w:right w:val="single" w:sz="4" w:space="0" w:color="808080"/>
            </w:tcBorders>
            <w:shd w:val="clear" w:color="auto" w:fill="9BB4D2"/>
          </w:tcPr>
          <w:p w:rsidR="0099135A" w:rsidRPr="00A3079F" w:rsidRDefault="0099135A" w:rsidP="00AB14FD">
            <w:pPr>
              <w:spacing w:line="276" w:lineRule="auto"/>
              <w:rPr>
                <w:rFonts w:ascii="Verdana" w:hAnsi="Verdana" w:cs="Segoe UI"/>
                <w:b/>
                <w:color w:val="000000" w:themeColor="text1"/>
                <w:sz w:val="14"/>
                <w:szCs w:val="14"/>
              </w:rPr>
            </w:pPr>
            <w:r w:rsidRPr="00A3079F">
              <w:rPr>
                <w:rFonts w:ascii="Verdana" w:hAnsi="Verdana" w:cs="Segoe UI"/>
                <w:b/>
                <w:color w:val="000000" w:themeColor="text1"/>
                <w:sz w:val="14"/>
                <w:szCs w:val="14"/>
              </w:rPr>
              <w:t>Life, TPD, Trauma, Income Protection</w:t>
            </w:r>
          </w:p>
        </w:tc>
      </w:tr>
      <w:tr w:rsidR="002C5158" w:rsidRPr="0089366D" w:rsidTr="00A011B2">
        <w:trPr>
          <w:trHeight w:val="454"/>
          <w:jc w:val="center"/>
        </w:trPr>
        <w:tc>
          <w:tcPr>
            <w:tcW w:w="415" w:type="pct"/>
            <w:vMerge w:val="restart"/>
            <w:tcBorders>
              <w:top w:val="single" w:sz="4" w:space="0" w:color="808080"/>
              <w:left w:val="single" w:sz="4" w:space="0" w:color="808080"/>
              <w:bottom w:val="single" w:sz="4" w:space="0" w:color="808080"/>
            </w:tcBorders>
            <w:shd w:val="clear" w:color="auto" w:fill="9BB4D2"/>
            <w:vAlign w:val="center"/>
          </w:tcPr>
          <w:p w:rsidR="00175821" w:rsidRPr="00A3079F" w:rsidRDefault="00175821" w:rsidP="00AB14FD">
            <w:pPr>
              <w:spacing w:line="276" w:lineRule="auto"/>
              <w:rPr>
                <w:rFonts w:ascii="Verdana" w:hAnsi="Verdana" w:cs="Segoe UI"/>
                <w:bCs/>
                <w:color w:val="000000" w:themeColor="text1"/>
                <w:sz w:val="14"/>
                <w:szCs w:val="14"/>
              </w:rPr>
            </w:pPr>
            <w:r w:rsidRPr="00A3079F">
              <w:rPr>
                <w:rFonts w:ascii="Verdana" w:hAnsi="Verdana" w:cs="Segoe UI"/>
                <w:bCs/>
                <w:color w:val="000000" w:themeColor="text1"/>
                <w:sz w:val="14"/>
                <w:szCs w:val="14"/>
              </w:rPr>
              <w:t>Insurer</w:t>
            </w:r>
          </w:p>
        </w:tc>
        <w:tc>
          <w:tcPr>
            <w:tcW w:w="416" w:type="pct"/>
            <w:vMerge w:val="restart"/>
            <w:tcBorders>
              <w:top w:val="single" w:sz="4" w:space="0" w:color="808080"/>
              <w:left w:val="single" w:sz="4" w:space="0" w:color="808080"/>
              <w:bottom w:val="single" w:sz="4" w:space="0" w:color="808080"/>
            </w:tcBorders>
            <w:shd w:val="clear" w:color="auto" w:fill="9BB4D2"/>
            <w:vAlign w:val="center"/>
          </w:tcPr>
          <w:p w:rsidR="00175821" w:rsidRPr="00A3079F" w:rsidRDefault="00175821" w:rsidP="00AB14FD">
            <w:pPr>
              <w:spacing w:line="276" w:lineRule="auto"/>
              <w:jc w:val="center"/>
              <w:rPr>
                <w:rFonts w:ascii="Verdana" w:hAnsi="Verdana" w:cs="Segoe UI"/>
                <w:bCs/>
                <w:color w:val="000000" w:themeColor="text1"/>
                <w:sz w:val="14"/>
                <w:szCs w:val="14"/>
              </w:rPr>
            </w:pPr>
            <w:r w:rsidRPr="00A3079F">
              <w:rPr>
                <w:rFonts w:ascii="Verdana" w:hAnsi="Verdana" w:cs="Segoe UI"/>
                <w:bCs/>
                <w:color w:val="000000" w:themeColor="text1"/>
                <w:sz w:val="14"/>
                <w:szCs w:val="14"/>
              </w:rPr>
              <w:t>Policy number</w:t>
            </w:r>
          </w:p>
        </w:tc>
        <w:tc>
          <w:tcPr>
            <w:tcW w:w="416" w:type="pct"/>
            <w:vMerge w:val="restart"/>
            <w:tcBorders>
              <w:top w:val="single" w:sz="4" w:space="0" w:color="808080"/>
              <w:left w:val="single" w:sz="4" w:space="0" w:color="808080"/>
              <w:bottom w:val="single" w:sz="4" w:space="0" w:color="808080"/>
            </w:tcBorders>
            <w:shd w:val="clear" w:color="auto" w:fill="9BB4D2"/>
            <w:vAlign w:val="center"/>
          </w:tcPr>
          <w:p w:rsidR="00175821" w:rsidRPr="00A3079F" w:rsidRDefault="00175821" w:rsidP="00AB14FD">
            <w:pPr>
              <w:spacing w:line="276" w:lineRule="auto"/>
              <w:jc w:val="center"/>
              <w:rPr>
                <w:rFonts w:ascii="Verdana" w:hAnsi="Verdana" w:cs="Segoe UI"/>
                <w:bCs/>
                <w:color w:val="000000" w:themeColor="text1"/>
                <w:sz w:val="14"/>
                <w:szCs w:val="14"/>
              </w:rPr>
            </w:pPr>
            <w:r w:rsidRPr="00A3079F">
              <w:rPr>
                <w:rFonts w:ascii="Verdana" w:hAnsi="Verdana" w:cs="Segoe UI"/>
                <w:bCs/>
                <w:color w:val="000000" w:themeColor="text1"/>
                <w:sz w:val="14"/>
                <w:szCs w:val="14"/>
              </w:rPr>
              <w:t>Super/ Non-super</w:t>
            </w:r>
          </w:p>
        </w:tc>
        <w:tc>
          <w:tcPr>
            <w:tcW w:w="416" w:type="pct"/>
            <w:vMerge w:val="restart"/>
            <w:tcBorders>
              <w:top w:val="single" w:sz="4" w:space="0" w:color="808080"/>
              <w:left w:val="single" w:sz="4" w:space="0" w:color="808080"/>
              <w:bottom w:val="single" w:sz="4" w:space="0" w:color="808080"/>
            </w:tcBorders>
            <w:shd w:val="clear" w:color="auto" w:fill="9BB4D2"/>
            <w:vAlign w:val="center"/>
          </w:tcPr>
          <w:p w:rsidR="00175821" w:rsidRPr="00A3079F" w:rsidRDefault="00175821" w:rsidP="00AB14FD">
            <w:pPr>
              <w:spacing w:line="276" w:lineRule="auto"/>
              <w:jc w:val="center"/>
              <w:rPr>
                <w:rFonts w:ascii="Verdana" w:hAnsi="Verdana" w:cs="Segoe UI"/>
                <w:bCs/>
                <w:color w:val="000000" w:themeColor="text1"/>
                <w:sz w:val="14"/>
                <w:szCs w:val="14"/>
              </w:rPr>
            </w:pPr>
            <w:r w:rsidRPr="00A3079F">
              <w:rPr>
                <w:rFonts w:ascii="Verdana" w:hAnsi="Verdana" w:cs="Segoe UI"/>
                <w:bCs/>
                <w:color w:val="000000" w:themeColor="text1"/>
                <w:sz w:val="14"/>
                <w:szCs w:val="14"/>
              </w:rPr>
              <w:t>Life Insured</w:t>
            </w:r>
          </w:p>
        </w:tc>
        <w:tc>
          <w:tcPr>
            <w:tcW w:w="416" w:type="pct"/>
            <w:vMerge w:val="restart"/>
            <w:tcBorders>
              <w:top w:val="single" w:sz="4" w:space="0" w:color="808080"/>
              <w:left w:val="single" w:sz="4" w:space="0" w:color="808080"/>
              <w:bottom w:val="single" w:sz="4" w:space="0" w:color="808080"/>
            </w:tcBorders>
            <w:shd w:val="clear" w:color="auto" w:fill="9BB4D2"/>
            <w:vAlign w:val="center"/>
          </w:tcPr>
          <w:p w:rsidR="00175821" w:rsidRPr="00A3079F" w:rsidRDefault="00175821" w:rsidP="00AB14FD">
            <w:pPr>
              <w:spacing w:line="276" w:lineRule="auto"/>
              <w:jc w:val="center"/>
              <w:rPr>
                <w:rFonts w:ascii="Verdana" w:hAnsi="Verdana" w:cs="Segoe UI"/>
                <w:bCs/>
                <w:color w:val="000000" w:themeColor="text1"/>
                <w:sz w:val="14"/>
                <w:szCs w:val="14"/>
              </w:rPr>
            </w:pPr>
            <w:r w:rsidRPr="00A3079F">
              <w:rPr>
                <w:rFonts w:ascii="Verdana" w:hAnsi="Verdana" w:cs="Segoe UI"/>
                <w:bCs/>
                <w:color w:val="000000" w:themeColor="text1"/>
                <w:sz w:val="14"/>
                <w:szCs w:val="14"/>
              </w:rPr>
              <w:t>Owner</w:t>
            </w:r>
          </w:p>
        </w:tc>
        <w:tc>
          <w:tcPr>
            <w:tcW w:w="1662" w:type="pct"/>
            <w:gridSpan w:val="4"/>
            <w:tcBorders>
              <w:top w:val="single" w:sz="4" w:space="0" w:color="808080"/>
              <w:left w:val="single" w:sz="4" w:space="0" w:color="808080"/>
              <w:bottom w:val="single" w:sz="4" w:space="0" w:color="808080"/>
            </w:tcBorders>
            <w:shd w:val="clear" w:color="auto" w:fill="9BB4D2"/>
            <w:vAlign w:val="center"/>
          </w:tcPr>
          <w:p w:rsidR="00175821" w:rsidRPr="00A3079F" w:rsidRDefault="00175821" w:rsidP="00AB14FD">
            <w:pPr>
              <w:spacing w:line="276" w:lineRule="auto"/>
              <w:jc w:val="center"/>
              <w:rPr>
                <w:rFonts w:ascii="Verdana" w:hAnsi="Verdana" w:cs="Segoe UI"/>
                <w:bCs/>
                <w:color w:val="000000" w:themeColor="text1"/>
                <w:sz w:val="14"/>
                <w:szCs w:val="14"/>
              </w:rPr>
            </w:pPr>
            <w:r w:rsidRPr="00A3079F">
              <w:rPr>
                <w:rFonts w:ascii="Verdana" w:hAnsi="Verdana" w:cs="Segoe UI"/>
                <w:bCs/>
                <w:color w:val="000000" w:themeColor="text1"/>
                <w:sz w:val="14"/>
                <w:szCs w:val="14"/>
              </w:rPr>
              <w:t>Cover Details</w:t>
            </w:r>
          </w:p>
        </w:tc>
        <w:tc>
          <w:tcPr>
            <w:tcW w:w="416" w:type="pct"/>
            <w:vMerge w:val="restart"/>
            <w:tcBorders>
              <w:top w:val="single" w:sz="4" w:space="0" w:color="808080"/>
              <w:left w:val="single" w:sz="4" w:space="0" w:color="808080"/>
              <w:bottom w:val="single" w:sz="4" w:space="0" w:color="808080"/>
              <w:right w:val="single" w:sz="4" w:space="0" w:color="808080"/>
            </w:tcBorders>
            <w:shd w:val="clear" w:color="auto" w:fill="9BB4D2"/>
            <w:vAlign w:val="center"/>
          </w:tcPr>
          <w:p w:rsidR="00175821" w:rsidRDefault="00175821" w:rsidP="00AF277C">
            <w:pPr>
              <w:spacing w:line="276" w:lineRule="auto"/>
              <w:jc w:val="center"/>
              <w:rPr>
                <w:rFonts w:ascii="Verdana" w:hAnsi="Verdana" w:cs="Segoe UI"/>
                <w:bCs/>
                <w:color w:val="000000" w:themeColor="text1"/>
                <w:sz w:val="14"/>
                <w:szCs w:val="14"/>
              </w:rPr>
            </w:pPr>
            <w:r>
              <w:rPr>
                <w:rFonts w:ascii="Verdana" w:hAnsi="Verdana" w:cs="Segoe UI"/>
                <w:bCs/>
                <w:color w:val="000000" w:themeColor="text1"/>
                <w:sz w:val="14"/>
                <w:szCs w:val="14"/>
              </w:rPr>
              <w:t>Premium</w:t>
            </w:r>
          </w:p>
          <w:p w:rsidR="00175821" w:rsidRPr="00A3079F" w:rsidRDefault="00175821" w:rsidP="00AF277C">
            <w:pPr>
              <w:spacing w:line="276" w:lineRule="auto"/>
              <w:jc w:val="center"/>
              <w:rPr>
                <w:rFonts w:ascii="Verdana" w:hAnsi="Verdana" w:cs="Segoe UI"/>
                <w:bCs/>
                <w:color w:val="000000" w:themeColor="text1"/>
                <w:sz w:val="14"/>
                <w:szCs w:val="14"/>
              </w:rPr>
            </w:pPr>
            <w:r>
              <w:rPr>
                <w:rFonts w:ascii="Verdana" w:hAnsi="Verdana" w:cs="Segoe UI"/>
                <w:bCs/>
                <w:color w:val="000000" w:themeColor="text1"/>
                <w:sz w:val="14"/>
                <w:szCs w:val="14"/>
              </w:rPr>
              <w:t>per year</w:t>
            </w:r>
          </w:p>
        </w:tc>
        <w:tc>
          <w:tcPr>
            <w:tcW w:w="416" w:type="pct"/>
            <w:vMerge w:val="restart"/>
            <w:tcBorders>
              <w:top w:val="single" w:sz="4" w:space="0" w:color="808080"/>
              <w:left w:val="single" w:sz="4" w:space="0" w:color="808080"/>
              <w:right w:val="single" w:sz="4" w:space="0" w:color="808080"/>
            </w:tcBorders>
            <w:shd w:val="clear" w:color="auto" w:fill="9BB4D2"/>
          </w:tcPr>
          <w:p w:rsidR="00175821" w:rsidRPr="00175821" w:rsidRDefault="00175821" w:rsidP="00AB14FD">
            <w:pPr>
              <w:spacing w:line="276" w:lineRule="auto"/>
              <w:jc w:val="center"/>
              <w:rPr>
                <w:rFonts w:ascii="Verdana" w:hAnsi="Verdana" w:cs="Segoe UI"/>
                <w:bCs/>
                <w:color w:val="000000" w:themeColor="text1"/>
              </w:rPr>
            </w:pPr>
          </w:p>
          <w:p w:rsidR="00175821" w:rsidRDefault="00175821" w:rsidP="00AB14FD">
            <w:pPr>
              <w:spacing w:line="276" w:lineRule="auto"/>
              <w:jc w:val="center"/>
              <w:rPr>
                <w:rFonts w:ascii="Verdana" w:hAnsi="Verdana" w:cs="Segoe UI"/>
                <w:bCs/>
                <w:color w:val="000000" w:themeColor="text1"/>
                <w:sz w:val="14"/>
                <w:szCs w:val="14"/>
              </w:rPr>
            </w:pPr>
            <w:r>
              <w:rPr>
                <w:rFonts w:ascii="Verdana" w:hAnsi="Verdana" w:cs="Segoe UI"/>
                <w:bCs/>
                <w:color w:val="000000" w:themeColor="text1"/>
                <w:sz w:val="14"/>
                <w:szCs w:val="14"/>
              </w:rPr>
              <w:t>Premium</w:t>
            </w:r>
          </w:p>
          <w:p w:rsidR="00175821" w:rsidRPr="00A3079F" w:rsidRDefault="00175821" w:rsidP="00AB14FD">
            <w:pPr>
              <w:spacing w:line="276" w:lineRule="auto"/>
              <w:jc w:val="center"/>
              <w:rPr>
                <w:rFonts w:ascii="Verdana" w:hAnsi="Verdana" w:cs="Segoe UI"/>
                <w:bCs/>
                <w:color w:val="000000" w:themeColor="text1"/>
                <w:sz w:val="14"/>
                <w:szCs w:val="14"/>
              </w:rPr>
            </w:pPr>
            <w:r>
              <w:rPr>
                <w:rFonts w:ascii="Verdana" w:hAnsi="Verdana" w:cs="Segoe UI"/>
                <w:bCs/>
                <w:color w:val="000000" w:themeColor="text1"/>
                <w:sz w:val="14"/>
                <w:szCs w:val="14"/>
              </w:rPr>
              <w:t>Type</w:t>
            </w:r>
          </w:p>
        </w:tc>
        <w:tc>
          <w:tcPr>
            <w:tcW w:w="429" w:type="pct"/>
            <w:vMerge w:val="restart"/>
            <w:tcBorders>
              <w:top w:val="single" w:sz="4" w:space="0" w:color="808080"/>
              <w:left w:val="single" w:sz="4" w:space="0" w:color="808080"/>
              <w:right w:val="single" w:sz="4" w:space="0" w:color="808080"/>
            </w:tcBorders>
            <w:shd w:val="clear" w:color="auto" w:fill="9BB4D2"/>
          </w:tcPr>
          <w:p w:rsidR="00175821" w:rsidRPr="00D0622A" w:rsidRDefault="00175821" w:rsidP="00AB14FD">
            <w:pPr>
              <w:spacing w:line="276" w:lineRule="auto"/>
              <w:jc w:val="center"/>
              <w:rPr>
                <w:rFonts w:ascii="Verdana" w:hAnsi="Verdana" w:cs="Segoe UI"/>
                <w:bCs/>
                <w:color w:val="000000" w:themeColor="text1"/>
              </w:rPr>
            </w:pPr>
          </w:p>
          <w:p w:rsidR="00175821" w:rsidRPr="00A3079F" w:rsidRDefault="00175821" w:rsidP="00AB14FD">
            <w:pPr>
              <w:spacing w:line="276" w:lineRule="auto"/>
              <w:jc w:val="center"/>
              <w:rPr>
                <w:rFonts w:ascii="Verdana" w:hAnsi="Verdana" w:cs="Segoe UI"/>
                <w:bCs/>
                <w:color w:val="000000" w:themeColor="text1"/>
                <w:sz w:val="14"/>
                <w:szCs w:val="14"/>
              </w:rPr>
            </w:pPr>
            <w:r>
              <w:rPr>
                <w:rFonts w:ascii="Verdana" w:hAnsi="Verdana" w:cs="Segoe UI"/>
                <w:bCs/>
                <w:color w:val="000000" w:themeColor="text1"/>
                <w:sz w:val="14"/>
                <w:szCs w:val="14"/>
              </w:rPr>
              <w:t>Tax Deduction</w:t>
            </w:r>
          </w:p>
        </w:tc>
      </w:tr>
      <w:tr w:rsidR="002C5158" w:rsidRPr="0089366D" w:rsidTr="00A011B2">
        <w:trPr>
          <w:trHeight w:val="454"/>
          <w:jc w:val="center"/>
        </w:trPr>
        <w:tc>
          <w:tcPr>
            <w:tcW w:w="415" w:type="pct"/>
            <w:vMerge/>
            <w:tcBorders>
              <w:top w:val="single" w:sz="4" w:space="0" w:color="808080"/>
              <w:left w:val="single" w:sz="4" w:space="0" w:color="808080"/>
              <w:bottom w:val="single" w:sz="4" w:space="0" w:color="808080"/>
            </w:tcBorders>
            <w:shd w:val="clear" w:color="auto" w:fill="9BB4D2"/>
            <w:vAlign w:val="center"/>
          </w:tcPr>
          <w:p w:rsidR="00175821" w:rsidRPr="00A3079F" w:rsidRDefault="00175821" w:rsidP="00272692">
            <w:pPr>
              <w:spacing w:line="276" w:lineRule="auto"/>
              <w:rPr>
                <w:rFonts w:ascii="Verdana" w:hAnsi="Verdana" w:cs="Segoe UI"/>
                <w:color w:val="000000" w:themeColor="text1"/>
                <w:sz w:val="14"/>
                <w:szCs w:val="14"/>
              </w:rPr>
            </w:pPr>
          </w:p>
        </w:tc>
        <w:tc>
          <w:tcPr>
            <w:tcW w:w="416" w:type="pct"/>
            <w:vMerge/>
            <w:tcBorders>
              <w:top w:val="single" w:sz="4" w:space="0" w:color="808080"/>
              <w:left w:val="single" w:sz="4" w:space="0" w:color="808080"/>
              <w:bottom w:val="single" w:sz="4" w:space="0" w:color="808080"/>
            </w:tcBorders>
            <w:shd w:val="clear" w:color="auto" w:fill="9BB4D2"/>
            <w:vAlign w:val="center"/>
          </w:tcPr>
          <w:p w:rsidR="00175821" w:rsidRPr="00A3079F" w:rsidRDefault="00175821" w:rsidP="00272692">
            <w:pPr>
              <w:spacing w:line="276" w:lineRule="auto"/>
              <w:rPr>
                <w:rFonts w:ascii="Verdana" w:hAnsi="Verdana" w:cs="Segoe UI"/>
                <w:color w:val="000000" w:themeColor="text1"/>
                <w:sz w:val="14"/>
                <w:szCs w:val="14"/>
              </w:rPr>
            </w:pPr>
          </w:p>
        </w:tc>
        <w:tc>
          <w:tcPr>
            <w:tcW w:w="416" w:type="pct"/>
            <w:vMerge/>
            <w:tcBorders>
              <w:top w:val="single" w:sz="4" w:space="0" w:color="808080"/>
              <w:left w:val="single" w:sz="4" w:space="0" w:color="808080"/>
              <w:bottom w:val="single" w:sz="4" w:space="0" w:color="808080"/>
            </w:tcBorders>
            <w:shd w:val="clear" w:color="auto" w:fill="9BB4D2"/>
            <w:vAlign w:val="center"/>
          </w:tcPr>
          <w:p w:rsidR="00175821" w:rsidRPr="00A3079F" w:rsidRDefault="00175821" w:rsidP="00272692">
            <w:pPr>
              <w:spacing w:line="276" w:lineRule="auto"/>
              <w:rPr>
                <w:rFonts w:ascii="Verdana" w:hAnsi="Verdana" w:cs="Segoe UI"/>
                <w:color w:val="000000" w:themeColor="text1"/>
                <w:sz w:val="14"/>
                <w:szCs w:val="14"/>
              </w:rPr>
            </w:pPr>
          </w:p>
        </w:tc>
        <w:tc>
          <w:tcPr>
            <w:tcW w:w="416" w:type="pct"/>
            <w:vMerge/>
            <w:tcBorders>
              <w:top w:val="single" w:sz="4" w:space="0" w:color="808080"/>
              <w:left w:val="single" w:sz="4" w:space="0" w:color="808080"/>
              <w:bottom w:val="single" w:sz="4" w:space="0" w:color="808080"/>
            </w:tcBorders>
            <w:shd w:val="clear" w:color="auto" w:fill="9BB4D2"/>
            <w:vAlign w:val="center"/>
          </w:tcPr>
          <w:p w:rsidR="00175821" w:rsidRPr="00A3079F" w:rsidRDefault="00175821" w:rsidP="00272692">
            <w:pPr>
              <w:spacing w:line="276" w:lineRule="auto"/>
              <w:rPr>
                <w:rFonts w:ascii="Verdana" w:hAnsi="Verdana" w:cs="Segoe UI"/>
                <w:color w:val="000000" w:themeColor="text1"/>
                <w:sz w:val="14"/>
                <w:szCs w:val="14"/>
              </w:rPr>
            </w:pPr>
          </w:p>
        </w:tc>
        <w:tc>
          <w:tcPr>
            <w:tcW w:w="416" w:type="pct"/>
            <w:vMerge/>
            <w:tcBorders>
              <w:top w:val="single" w:sz="4" w:space="0" w:color="808080"/>
              <w:left w:val="single" w:sz="4" w:space="0" w:color="808080"/>
              <w:bottom w:val="single" w:sz="4" w:space="0" w:color="808080"/>
            </w:tcBorders>
            <w:shd w:val="clear" w:color="auto" w:fill="9BB4D2"/>
            <w:vAlign w:val="center"/>
          </w:tcPr>
          <w:p w:rsidR="00175821" w:rsidRPr="00A3079F" w:rsidRDefault="00175821" w:rsidP="00272692">
            <w:pPr>
              <w:spacing w:line="276" w:lineRule="auto"/>
              <w:rPr>
                <w:rFonts w:ascii="Verdana" w:hAnsi="Verdana" w:cs="Segoe UI"/>
                <w:color w:val="000000" w:themeColor="text1"/>
                <w:sz w:val="14"/>
                <w:szCs w:val="14"/>
              </w:rPr>
            </w:pPr>
          </w:p>
        </w:tc>
        <w:tc>
          <w:tcPr>
            <w:tcW w:w="416" w:type="pct"/>
            <w:tcBorders>
              <w:top w:val="single" w:sz="4" w:space="0" w:color="808080"/>
              <w:left w:val="single" w:sz="4" w:space="0" w:color="808080"/>
              <w:bottom w:val="single" w:sz="4" w:space="0" w:color="808080"/>
            </w:tcBorders>
            <w:shd w:val="clear" w:color="auto" w:fill="9BB4D2"/>
            <w:vAlign w:val="center"/>
          </w:tcPr>
          <w:p w:rsidR="00175821" w:rsidRPr="00A3079F" w:rsidRDefault="00175821" w:rsidP="00272692">
            <w:pPr>
              <w:spacing w:line="276" w:lineRule="auto"/>
              <w:jc w:val="center"/>
              <w:rPr>
                <w:rFonts w:ascii="Verdana" w:hAnsi="Verdana" w:cs="Segoe UI"/>
                <w:bCs/>
                <w:color w:val="000000" w:themeColor="text1"/>
                <w:sz w:val="14"/>
                <w:szCs w:val="14"/>
              </w:rPr>
            </w:pPr>
            <w:r w:rsidRPr="00A3079F">
              <w:rPr>
                <w:rFonts w:ascii="Verdana" w:hAnsi="Verdana" w:cs="Segoe UI"/>
                <w:bCs/>
                <w:color w:val="000000" w:themeColor="text1"/>
                <w:sz w:val="14"/>
                <w:szCs w:val="14"/>
              </w:rPr>
              <w:t>Cover Type</w:t>
            </w:r>
          </w:p>
        </w:tc>
        <w:tc>
          <w:tcPr>
            <w:tcW w:w="416" w:type="pct"/>
            <w:tcBorders>
              <w:top w:val="single" w:sz="4" w:space="0" w:color="808080"/>
              <w:left w:val="single" w:sz="4" w:space="0" w:color="808080"/>
              <w:bottom w:val="single" w:sz="4" w:space="0" w:color="808080"/>
            </w:tcBorders>
            <w:shd w:val="clear" w:color="auto" w:fill="9BB4D2"/>
            <w:vAlign w:val="center"/>
          </w:tcPr>
          <w:p w:rsidR="00175821" w:rsidRPr="00A3079F" w:rsidRDefault="00175821" w:rsidP="00272692">
            <w:pPr>
              <w:spacing w:line="276" w:lineRule="auto"/>
              <w:jc w:val="center"/>
              <w:rPr>
                <w:rFonts w:ascii="Verdana" w:hAnsi="Verdana" w:cs="Segoe UI"/>
                <w:bCs/>
                <w:color w:val="000000" w:themeColor="text1"/>
                <w:sz w:val="14"/>
                <w:szCs w:val="14"/>
              </w:rPr>
            </w:pPr>
            <w:r w:rsidRPr="00A3079F">
              <w:rPr>
                <w:rFonts w:ascii="Verdana" w:hAnsi="Verdana" w:cs="Segoe UI"/>
                <w:bCs/>
                <w:color w:val="000000" w:themeColor="text1"/>
                <w:sz w:val="14"/>
                <w:szCs w:val="14"/>
              </w:rPr>
              <w:t>Sum Insured</w:t>
            </w:r>
          </w:p>
        </w:tc>
        <w:tc>
          <w:tcPr>
            <w:tcW w:w="416" w:type="pct"/>
            <w:tcBorders>
              <w:top w:val="single" w:sz="4" w:space="0" w:color="808080"/>
              <w:left w:val="single" w:sz="4" w:space="0" w:color="808080"/>
              <w:bottom w:val="single" w:sz="4" w:space="0" w:color="808080"/>
            </w:tcBorders>
            <w:shd w:val="clear" w:color="auto" w:fill="9BB4D2"/>
            <w:vAlign w:val="center"/>
          </w:tcPr>
          <w:p w:rsidR="00175821" w:rsidRPr="00A3079F" w:rsidRDefault="00175821" w:rsidP="00272692">
            <w:pPr>
              <w:spacing w:line="276" w:lineRule="auto"/>
              <w:jc w:val="center"/>
              <w:rPr>
                <w:rFonts w:ascii="Verdana" w:hAnsi="Verdana" w:cs="Segoe UI"/>
                <w:bCs/>
                <w:color w:val="000000" w:themeColor="text1"/>
                <w:sz w:val="14"/>
                <w:szCs w:val="14"/>
              </w:rPr>
            </w:pPr>
            <w:r w:rsidRPr="00A3079F">
              <w:rPr>
                <w:rFonts w:ascii="Verdana" w:hAnsi="Verdana" w:cs="Segoe UI"/>
                <w:bCs/>
                <w:color w:val="000000" w:themeColor="text1"/>
                <w:sz w:val="14"/>
                <w:szCs w:val="14"/>
              </w:rPr>
              <w:t>Waiting Period</w:t>
            </w:r>
          </w:p>
        </w:tc>
        <w:tc>
          <w:tcPr>
            <w:tcW w:w="416" w:type="pct"/>
            <w:tcBorders>
              <w:top w:val="single" w:sz="4" w:space="0" w:color="808080"/>
              <w:left w:val="single" w:sz="4" w:space="0" w:color="808080"/>
              <w:bottom w:val="single" w:sz="4" w:space="0" w:color="808080"/>
            </w:tcBorders>
            <w:shd w:val="clear" w:color="auto" w:fill="9BB4D2"/>
            <w:vAlign w:val="center"/>
          </w:tcPr>
          <w:p w:rsidR="00175821" w:rsidRPr="00A3079F" w:rsidRDefault="00175821" w:rsidP="00272692">
            <w:pPr>
              <w:spacing w:line="276" w:lineRule="auto"/>
              <w:jc w:val="center"/>
              <w:rPr>
                <w:rFonts w:ascii="Verdana" w:hAnsi="Verdana" w:cs="Segoe UI"/>
                <w:bCs/>
                <w:color w:val="000000" w:themeColor="text1"/>
                <w:sz w:val="14"/>
                <w:szCs w:val="14"/>
              </w:rPr>
            </w:pPr>
            <w:r w:rsidRPr="00A3079F">
              <w:rPr>
                <w:rFonts w:ascii="Verdana" w:hAnsi="Verdana" w:cs="Segoe UI"/>
                <w:bCs/>
                <w:color w:val="000000" w:themeColor="text1"/>
                <w:sz w:val="14"/>
                <w:szCs w:val="14"/>
              </w:rPr>
              <w:t>Benefit Period</w:t>
            </w:r>
          </w:p>
        </w:tc>
        <w:tc>
          <w:tcPr>
            <w:tcW w:w="416" w:type="pct"/>
            <w:vMerge/>
            <w:tcBorders>
              <w:top w:val="single" w:sz="4" w:space="0" w:color="808080"/>
              <w:left w:val="single" w:sz="4" w:space="0" w:color="808080"/>
              <w:bottom w:val="single" w:sz="4" w:space="0" w:color="808080"/>
              <w:right w:val="single" w:sz="4" w:space="0" w:color="808080"/>
            </w:tcBorders>
            <w:shd w:val="clear" w:color="auto" w:fill="9BB4D2"/>
            <w:vAlign w:val="center"/>
          </w:tcPr>
          <w:p w:rsidR="00175821" w:rsidRPr="00A3079F" w:rsidRDefault="00175821" w:rsidP="00272692">
            <w:pPr>
              <w:spacing w:line="276" w:lineRule="auto"/>
              <w:rPr>
                <w:rFonts w:ascii="Verdana" w:hAnsi="Verdana" w:cs="Segoe UI"/>
                <w:bCs/>
                <w:color w:val="000000" w:themeColor="text1"/>
                <w:sz w:val="14"/>
                <w:szCs w:val="14"/>
              </w:rPr>
            </w:pPr>
          </w:p>
        </w:tc>
        <w:tc>
          <w:tcPr>
            <w:tcW w:w="416" w:type="pct"/>
            <w:vMerge/>
            <w:tcBorders>
              <w:left w:val="single" w:sz="4" w:space="0" w:color="808080"/>
              <w:bottom w:val="single" w:sz="4" w:space="0" w:color="808080"/>
              <w:right w:val="single" w:sz="4" w:space="0" w:color="808080"/>
            </w:tcBorders>
            <w:shd w:val="clear" w:color="auto" w:fill="9BB4D2"/>
          </w:tcPr>
          <w:p w:rsidR="00175821" w:rsidRPr="00A3079F" w:rsidRDefault="00175821" w:rsidP="00272692">
            <w:pPr>
              <w:spacing w:line="276" w:lineRule="auto"/>
              <w:rPr>
                <w:rFonts w:ascii="Verdana" w:hAnsi="Verdana" w:cs="Segoe UI"/>
                <w:bCs/>
                <w:color w:val="000000" w:themeColor="text1"/>
                <w:sz w:val="14"/>
                <w:szCs w:val="14"/>
              </w:rPr>
            </w:pPr>
          </w:p>
        </w:tc>
        <w:tc>
          <w:tcPr>
            <w:tcW w:w="429" w:type="pct"/>
            <w:vMerge/>
            <w:tcBorders>
              <w:left w:val="single" w:sz="4" w:space="0" w:color="808080"/>
              <w:bottom w:val="single" w:sz="4" w:space="0" w:color="808080"/>
              <w:right w:val="single" w:sz="4" w:space="0" w:color="808080"/>
            </w:tcBorders>
            <w:shd w:val="clear" w:color="auto" w:fill="9BB4D2"/>
          </w:tcPr>
          <w:p w:rsidR="00175821" w:rsidRPr="00A3079F" w:rsidRDefault="00175821" w:rsidP="00272692">
            <w:pPr>
              <w:spacing w:line="276" w:lineRule="auto"/>
              <w:rPr>
                <w:rFonts w:ascii="Verdana" w:hAnsi="Verdana" w:cs="Segoe UI"/>
                <w:bCs/>
                <w:color w:val="000000" w:themeColor="text1"/>
                <w:sz w:val="14"/>
                <w:szCs w:val="14"/>
              </w:rPr>
            </w:pPr>
          </w:p>
        </w:tc>
      </w:tr>
      <w:tr w:rsidR="002C5158" w:rsidRPr="0089366D" w:rsidTr="00A011B2">
        <w:trPr>
          <w:trHeight w:val="400"/>
          <w:jc w:val="center"/>
        </w:trPr>
        <w:tc>
          <w:tcPr>
            <w:tcW w:w="415" w:type="pct"/>
            <w:tcBorders>
              <w:top w:val="single" w:sz="4" w:space="0" w:color="808080"/>
              <w:left w:val="single" w:sz="4" w:space="0" w:color="808080"/>
              <w:bottom w:val="single" w:sz="4" w:space="0" w:color="808080"/>
            </w:tcBorders>
            <w:shd w:val="clear" w:color="auto" w:fill="DCDFDF"/>
            <w:vAlign w:val="center"/>
          </w:tcPr>
          <w:p w:rsidR="00A011B2"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insurer_1</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A011B2"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policy_1</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A011B2"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sup_non_sup_1</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A011B2"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life_insured_1</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A011B2"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owner_1</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A011B2"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cover_type_1</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A011B2"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sum_insured_1</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A011B2"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wp_1</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tcPr>
          <w:p w:rsidR="00A011B2"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bp_1</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right w:val="single" w:sz="4" w:space="0" w:color="808080"/>
            </w:tcBorders>
            <w:shd w:val="clear" w:color="auto" w:fill="auto"/>
          </w:tcPr>
          <w:p w:rsidR="00A011B2"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premium_per_year_1</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right w:val="single" w:sz="4" w:space="0" w:color="808080"/>
            </w:tcBorders>
          </w:tcPr>
          <w:p w:rsidR="00A011B2"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premium_type_1</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29" w:type="pct"/>
            <w:tcBorders>
              <w:top w:val="single" w:sz="4" w:space="0" w:color="808080"/>
              <w:left w:val="single" w:sz="4" w:space="0" w:color="808080"/>
              <w:bottom w:val="single" w:sz="4" w:space="0" w:color="808080"/>
              <w:right w:val="single" w:sz="4" w:space="0" w:color="808080"/>
            </w:tcBorders>
          </w:tcPr>
          <w:p w:rsidR="00A011B2"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premium_tax_dedctn_1</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r>
      <w:tr w:rsidR="002C5158" w:rsidRPr="0089366D" w:rsidTr="00A011B2">
        <w:trPr>
          <w:trHeight w:val="400"/>
          <w:jc w:val="center"/>
        </w:trPr>
        <w:tc>
          <w:tcPr>
            <w:tcW w:w="415" w:type="pct"/>
            <w:tcBorders>
              <w:top w:val="single" w:sz="4" w:space="0" w:color="808080"/>
              <w:left w:val="single" w:sz="4" w:space="0" w:color="808080"/>
              <w:bottom w:val="single" w:sz="4" w:space="0" w:color="808080"/>
            </w:tcBorders>
            <w:shd w:val="clear" w:color="auto" w:fill="DCDFDF"/>
            <w:vAlign w:val="center"/>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insurer_2</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policy_2</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sup_non_sup_2</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life_insured_2</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owner_2</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cover_type_2</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sum_insured_2</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wp_2</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bp_2</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right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premium_per_year_2</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right w:val="single" w:sz="4" w:space="0" w:color="808080"/>
            </w:tcBorders>
          </w:tcPr>
          <w:p w:rsidR="000E62F7"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premium_type_2</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29" w:type="pct"/>
            <w:tcBorders>
              <w:top w:val="single" w:sz="4" w:space="0" w:color="808080"/>
              <w:left w:val="single" w:sz="4" w:space="0" w:color="808080"/>
              <w:bottom w:val="single" w:sz="4" w:space="0" w:color="808080"/>
              <w:right w:val="single" w:sz="4" w:space="0" w:color="808080"/>
            </w:tcBorders>
          </w:tcPr>
          <w:p w:rsidR="000E62F7"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premium_tax_dedctn_2</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r>
      <w:tr w:rsidR="002C5158" w:rsidRPr="0089366D" w:rsidTr="00A011B2">
        <w:trPr>
          <w:trHeight w:val="400"/>
          <w:jc w:val="center"/>
        </w:trPr>
        <w:tc>
          <w:tcPr>
            <w:tcW w:w="415" w:type="pct"/>
            <w:tcBorders>
              <w:top w:val="single" w:sz="4" w:space="0" w:color="808080"/>
              <w:left w:val="single" w:sz="4" w:space="0" w:color="808080"/>
              <w:bottom w:val="single" w:sz="4" w:space="0" w:color="808080"/>
            </w:tcBorders>
            <w:shd w:val="clear" w:color="auto" w:fill="DCDFDF"/>
            <w:vAlign w:val="center"/>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insurer_3</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policy_3</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sup_non_sup_3</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life_insured_3</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owner_3</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cover_type_3</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sum_insured_3</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wp_3</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bp_3</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right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premium_per_year_3</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right w:val="single" w:sz="4" w:space="0" w:color="808080"/>
            </w:tcBorders>
          </w:tcPr>
          <w:p w:rsidR="000E62F7"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premium_type_3</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29" w:type="pct"/>
            <w:tcBorders>
              <w:top w:val="single" w:sz="4" w:space="0" w:color="808080"/>
              <w:left w:val="single" w:sz="4" w:space="0" w:color="808080"/>
              <w:bottom w:val="single" w:sz="4" w:space="0" w:color="808080"/>
              <w:right w:val="single" w:sz="4" w:space="0" w:color="808080"/>
            </w:tcBorders>
          </w:tcPr>
          <w:p w:rsidR="000E62F7"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premium_tax_dedctn_3</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r>
      <w:tr w:rsidR="002C5158" w:rsidRPr="0089366D" w:rsidTr="00A011B2">
        <w:trPr>
          <w:trHeight w:val="400"/>
          <w:jc w:val="center"/>
        </w:trPr>
        <w:tc>
          <w:tcPr>
            <w:tcW w:w="415" w:type="pct"/>
            <w:tcBorders>
              <w:top w:val="single" w:sz="4" w:space="0" w:color="808080"/>
              <w:left w:val="single" w:sz="4" w:space="0" w:color="808080"/>
              <w:bottom w:val="single" w:sz="4" w:space="0" w:color="808080"/>
            </w:tcBorders>
            <w:shd w:val="clear" w:color="auto" w:fill="DCDFDF"/>
            <w:vAlign w:val="center"/>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insurer_4</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policy_4</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sup_non_sup_4</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life_insured_4</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owner_4</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cover_type_4</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sum_insured_4</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wp_4</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bp_4</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right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premium_per_year_4</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right w:val="single" w:sz="4" w:space="0" w:color="808080"/>
            </w:tcBorders>
          </w:tcPr>
          <w:p w:rsidR="000E62F7"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premium_type_4</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29" w:type="pct"/>
            <w:tcBorders>
              <w:top w:val="single" w:sz="4" w:space="0" w:color="808080"/>
              <w:left w:val="single" w:sz="4" w:space="0" w:color="808080"/>
              <w:bottom w:val="single" w:sz="4" w:space="0" w:color="808080"/>
              <w:right w:val="single" w:sz="4" w:space="0" w:color="808080"/>
            </w:tcBorders>
          </w:tcPr>
          <w:p w:rsidR="000E62F7"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premium_tax_dedctn_4</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r>
      <w:tr w:rsidR="002C5158" w:rsidRPr="0089366D" w:rsidTr="00A011B2">
        <w:trPr>
          <w:trHeight w:val="400"/>
          <w:jc w:val="center"/>
        </w:trPr>
        <w:tc>
          <w:tcPr>
            <w:tcW w:w="415" w:type="pct"/>
            <w:tcBorders>
              <w:top w:val="single" w:sz="4" w:space="0" w:color="808080"/>
              <w:left w:val="single" w:sz="4" w:space="0" w:color="808080"/>
              <w:bottom w:val="single" w:sz="4" w:space="0" w:color="808080"/>
            </w:tcBorders>
            <w:shd w:val="clear" w:color="auto" w:fill="DCDFDF"/>
            <w:vAlign w:val="center"/>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insurer_5</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policy_5</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sup_non_sup_5</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life_insured_5</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owner_5</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cover_type_5</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sum_insured_5</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wp_5</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bp_5</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right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premium_per_year_5</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right w:val="single" w:sz="4" w:space="0" w:color="808080"/>
            </w:tcBorders>
          </w:tcPr>
          <w:p w:rsidR="000E62F7"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premium_type_5</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29" w:type="pct"/>
            <w:tcBorders>
              <w:top w:val="single" w:sz="4" w:space="0" w:color="808080"/>
              <w:left w:val="single" w:sz="4" w:space="0" w:color="808080"/>
              <w:bottom w:val="single" w:sz="4" w:space="0" w:color="808080"/>
              <w:right w:val="single" w:sz="4" w:space="0" w:color="808080"/>
            </w:tcBorders>
          </w:tcPr>
          <w:p w:rsidR="000E62F7"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premium_tax_dedctn_5</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r>
      <w:tr w:rsidR="002C5158" w:rsidRPr="0089366D" w:rsidTr="00A011B2">
        <w:trPr>
          <w:trHeight w:val="400"/>
          <w:jc w:val="center"/>
        </w:trPr>
        <w:tc>
          <w:tcPr>
            <w:tcW w:w="415" w:type="pct"/>
            <w:tcBorders>
              <w:top w:val="single" w:sz="4" w:space="0" w:color="808080"/>
              <w:left w:val="single" w:sz="4" w:space="0" w:color="808080"/>
              <w:bottom w:val="single" w:sz="4" w:space="0" w:color="808080"/>
            </w:tcBorders>
            <w:shd w:val="clear" w:color="auto" w:fill="DCDFDF"/>
            <w:vAlign w:val="center"/>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insurer_6</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policy_6</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sup_non_sup_6</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life_insured_6</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owner_6</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cover_type_6</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sum_insured_6</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wp_6</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bp_6</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right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premium_per_year_6</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right w:val="single" w:sz="4" w:space="0" w:color="808080"/>
            </w:tcBorders>
          </w:tcPr>
          <w:p w:rsidR="000E62F7"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premium_type_6</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29" w:type="pct"/>
            <w:tcBorders>
              <w:top w:val="single" w:sz="4" w:space="0" w:color="808080"/>
              <w:left w:val="single" w:sz="4" w:space="0" w:color="808080"/>
              <w:bottom w:val="single" w:sz="4" w:space="0" w:color="808080"/>
              <w:right w:val="single" w:sz="4" w:space="0" w:color="808080"/>
            </w:tcBorders>
          </w:tcPr>
          <w:p w:rsidR="000E62F7"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premium_tax_dedctn_6</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r>
      <w:tr w:rsidR="002C5158" w:rsidRPr="0089366D" w:rsidTr="00A011B2">
        <w:trPr>
          <w:trHeight w:val="400"/>
          <w:jc w:val="center"/>
        </w:trPr>
        <w:tc>
          <w:tcPr>
            <w:tcW w:w="415" w:type="pct"/>
            <w:tcBorders>
              <w:top w:val="single" w:sz="4" w:space="0" w:color="808080"/>
              <w:left w:val="single" w:sz="4" w:space="0" w:color="808080"/>
              <w:bottom w:val="single" w:sz="4" w:space="0" w:color="808080"/>
            </w:tcBorders>
            <w:shd w:val="clear" w:color="auto" w:fill="DCDFDF"/>
            <w:vAlign w:val="center"/>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insurer_7</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w:t>
            </w:r>
            <w:r>
              <w:rPr>
                <w:rFonts w:ascii="Verdana" w:hAnsi="Verdana" w:cs="Segoe UI Light"/>
                <w:bCs/>
                <w:color w:val="404040"/>
                <w:sz w:val="14"/>
                <w:szCs w:val="14"/>
                <w:highlight w:val="cyan"/>
              </w:rPr>
              <w:lastRenderedPageBreak/>
              <w:t>/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lastRenderedPageBreak/>
              <w:t>${insurance_</w:t>
            </w:r>
            <w:r>
              <w:rPr>
                <w:rFonts w:ascii="Menlo" w:hAnsi="Menlo" w:cs="Menlo"/>
                <w:color w:val="222222"/>
                <w:sz w:val="17"/>
                <w:szCs w:val="17"/>
                <w:shd w:val="clear" w:color="auto" w:fill="FFFFFF"/>
              </w:rPr>
              <w:t>policy_7</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w:t>
            </w:r>
            <w:r>
              <w:rPr>
                <w:rFonts w:ascii="Verdana" w:hAnsi="Verdana" w:cs="Segoe UI Light"/>
                <w:bCs/>
                <w:color w:val="404040"/>
                <w:sz w:val="14"/>
                <w:szCs w:val="14"/>
                <w:highlight w:val="cyan"/>
              </w:rPr>
              <w:lastRenderedPageBreak/>
              <w:t>/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lastRenderedPageBreak/>
              <w:t>${insurance_</w:t>
            </w:r>
            <w:r>
              <w:rPr>
                <w:rFonts w:ascii="Menlo" w:hAnsi="Menlo" w:cs="Menlo"/>
                <w:color w:val="222222"/>
                <w:sz w:val="17"/>
                <w:szCs w:val="17"/>
                <w:shd w:val="clear" w:color="auto" w:fill="FFFFFF"/>
              </w:rPr>
              <w:t>sup_non_sup_7</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w:t>
            </w:r>
            <w:r>
              <w:rPr>
                <w:rFonts w:ascii="Verdana" w:hAnsi="Verdana" w:cs="Segoe UI Light"/>
                <w:bCs/>
                <w:color w:val="404040"/>
                <w:sz w:val="14"/>
                <w:szCs w:val="14"/>
                <w:highlight w:val="cyan"/>
              </w:rPr>
              <w:lastRenderedPageBreak/>
              <w:t>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lastRenderedPageBreak/>
              <w:t>${insurance_</w:t>
            </w:r>
            <w:r>
              <w:rPr>
                <w:rFonts w:ascii="Menlo" w:hAnsi="Menlo" w:cs="Menlo"/>
                <w:color w:val="222222"/>
                <w:sz w:val="17"/>
                <w:szCs w:val="17"/>
                <w:shd w:val="clear" w:color="auto" w:fill="FFFFFF"/>
              </w:rPr>
              <w:t>life_insured_7</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w:t>
            </w:r>
            <w:r>
              <w:rPr>
                <w:rFonts w:ascii="Verdana" w:hAnsi="Verdana" w:cs="Segoe UI Light"/>
                <w:bCs/>
                <w:color w:val="404040"/>
                <w:sz w:val="14"/>
                <w:szCs w:val="14"/>
                <w:highlight w:val="cyan"/>
              </w:rPr>
              <w:lastRenderedPageBreak/>
              <w:t>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lastRenderedPageBreak/>
              <w:t>${insurance_</w:t>
            </w:r>
            <w:r>
              <w:rPr>
                <w:rFonts w:ascii="Menlo" w:hAnsi="Menlo" w:cs="Menlo"/>
                <w:color w:val="222222"/>
                <w:sz w:val="17"/>
                <w:szCs w:val="17"/>
                <w:shd w:val="clear" w:color="auto" w:fill="FFFFFF"/>
              </w:rPr>
              <w:t>owner_7</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w:t>
            </w:r>
            <w:r>
              <w:rPr>
                <w:rFonts w:ascii="Verdana" w:hAnsi="Verdana" w:cs="Segoe UI Light"/>
                <w:bCs/>
                <w:color w:val="404040"/>
                <w:sz w:val="14"/>
                <w:szCs w:val="14"/>
                <w:highlight w:val="cyan"/>
              </w:rPr>
              <w:lastRenderedPageBreak/>
              <w:t>/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lastRenderedPageBreak/>
              <w:t>${insurance_</w:t>
            </w:r>
            <w:r>
              <w:rPr>
                <w:rFonts w:ascii="Menlo" w:hAnsi="Menlo" w:cs="Menlo"/>
                <w:color w:val="222222"/>
                <w:sz w:val="17"/>
                <w:szCs w:val="17"/>
                <w:shd w:val="clear" w:color="auto" w:fill="FFFFFF"/>
              </w:rPr>
              <w:t>cover_type_7</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w:t>
            </w:r>
            <w:r>
              <w:rPr>
                <w:rFonts w:ascii="Verdana" w:hAnsi="Verdana" w:cs="Segoe UI Light"/>
                <w:bCs/>
                <w:color w:val="404040"/>
                <w:sz w:val="14"/>
                <w:szCs w:val="14"/>
                <w:highlight w:val="cyan"/>
              </w:rPr>
              <w:lastRenderedPageBreak/>
              <w:t>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lastRenderedPageBreak/>
              <w:t>${insurance_</w:t>
            </w:r>
            <w:r>
              <w:rPr>
                <w:rFonts w:ascii="Menlo" w:hAnsi="Menlo" w:cs="Menlo"/>
                <w:color w:val="222222"/>
                <w:sz w:val="17"/>
                <w:szCs w:val="17"/>
                <w:shd w:val="clear" w:color="auto" w:fill="FFFFFF"/>
              </w:rPr>
              <w:t>sum_insured_7</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w:t>
            </w:r>
            <w:r>
              <w:rPr>
                <w:rFonts w:ascii="Verdana" w:hAnsi="Verdana" w:cs="Segoe UI Light"/>
                <w:bCs/>
                <w:color w:val="404040"/>
                <w:sz w:val="14"/>
                <w:szCs w:val="14"/>
                <w:highlight w:val="cyan"/>
              </w:rPr>
              <w:lastRenderedPageBreak/>
              <w:t>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lastRenderedPageBreak/>
              <w:t>${insurance_</w:t>
            </w:r>
            <w:r>
              <w:rPr>
                <w:rFonts w:ascii="Menlo" w:hAnsi="Menlo" w:cs="Menlo"/>
                <w:color w:val="222222"/>
                <w:sz w:val="17"/>
                <w:szCs w:val="17"/>
                <w:shd w:val="clear" w:color="auto" w:fill="FFFFFF"/>
              </w:rPr>
              <w:t>wp_7</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w:t>
            </w:r>
            <w:r>
              <w:rPr>
                <w:rFonts w:ascii="Verdana" w:hAnsi="Verdana" w:cs="Segoe UI Light"/>
                <w:bCs/>
                <w:color w:val="404040"/>
                <w:sz w:val="14"/>
                <w:szCs w:val="14"/>
                <w:highlight w:val="cyan"/>
              </w:rPr>
              <w:lastRenderedPageBreak/>
              <w:t>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tcPr>
          <w:p w:rsidR="000E62F7" w:rsidRPr="002C5158" w:rsidRDefault="002C5158" w:rsidP="002C5158">
            <w:r>
              <w:rPr>
                <w:rFonts w:ascii="Verdana" w:hAnsi="Verdana" w:cs="Segoe UI Light"/>
                <w:bCs/>
                <w:color w:val="404040"/>
                <w:sz w:val="14"/>
                <w:szCs w:val="14"/>
                <w:highlight w:val="cyan"/>
              </w:rPr>
              <w:lastRenderedPageBreak/>
              <w:t>${insurance_</w:t>
            </w:r>
            <w:r>
              <w:rPr>
                <w:rFonts w:ascii="Menlo" w:hAnsi="Menlo" w:cs="Menlo"/>
                <w:color w:val="222222"/>
                <w:sz w:val="17"/>
                <w:szCs w:val="17"/>
                <w:shd w:val="clear" w:color="auto" w:fill="FFFFFF"/>
              </w:rPr>
              <w:t>bp_7</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w:t>
            </w:r>
            <w:r>
              <w:rPr>
                <w:rFonts w:ascii="Verdana" w:hAnsi="Verdana" w:cs="Segoe UI Light"/>
                <w:bCs/>
                <w:color w:val="404040"/>
                <w:sz w:val="14"/>
                <w:szCs w:val="14"/>
                <w:highlight w:val="cyan"/>
              </w:rPr>
              <w:lastRenderedPageBreak/>
              <w:t>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right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lastRenderedPageBreak/>
              <w:t>${insurance_</w:t>
            </w:r>
            <w:r>
              <w:rPr>
                <w:rFonts w:ascii="Menlo" w:hAnsi="Menlo" w:cs="Menlo"/>
                <w:color w:val="222222"/>
                <w:sz w:val="17"/>
                <w:szCs w:val="17"/>
                <w:shd w:val="clear" w:color="auto" w:fill="FFFFFF"/>
              </w:rPr>
              <w:t>premium_per_year_7</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right w:val="single" w:sz="4" w:space="0" w:color="808080"/>
            </w:tcBorders>
          </w:tcPr>
          <w:p w:rsidR="000E62F7"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premium_type_7</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w:t>
            </w:r>
            <w:r>
              <w:rPr>
                <w:rFonts w:ascii="Verdana" w:hAnsi="Verdana" w:cs="Segoe UI Light"/>
                <w:bCs/>
                <w:color w:val="404040"/>
                <w:sz w:val="14"/>
                <w:szCs w:val="14"/>
                <w:highlight w:val="cyan"/>
              </w:rPr>
              <w:lastRenderedPageBreak/>
              <w:t>tab</w:t>
            </w:r>
          </w:p>
        </w:tc>
        <w:tc>
          <w:tcPr>
            <w:tcW w:w="429" w:type="pct"/>
            <w:tcBorders>
              <w:top w:val="single" w:sz="4" w:space="0" w:color="808080"/>
              <w:left w:val="single" w:sz="4" w:space="0" w:color="808080"/>
              <w:bottom w:val="single" w:sz="4" w:space="0" w:color="808080"/>
              <w:right w:val="single" w:sz="4" w:space="0" w:color="808080"/>
            </w:tcBorders>
          </w:tcPr>
          <w:p w:rsidR="000E62F7" w:rsidRPr="00E01819" w:rsidRDefault="002C5158" w:rsidP="00E01819">
            <w:r>
              <w:rPr>
                <w:rFonts w:ascii="Verdana" w:hAnsi="Verdana" w:cs="Segoe UI Light"/>
                <w:bCs/>
                <w:color w:val="404040"/>
                <w:sz w:val="14"/>
                <w:szCs w:val="14"/>
                <w:highlight w:val="cyan"/>
              </w:rPr>
              <w:lastRenderedPageBreak/>
              <w:t>${insurance_</w:t>
            </w:r>
            <w:r w:rsidR="00E01819">
              <w:rPr>
                <w:rFonts w:ascii="Menlo" w:hAnsi="Menlo" w:cs="Menlo"/>
                <w:color w:val="222222"/>
                <w:sz w:val="17"/>
                <w:szCs w:val="17"/>
                <w:shd w:val="clear" w:color="auto" w:fill="FFFFFF"/>
              </w:rPr>
              <w:t>premium_tax_dedctn_7</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r>
      <w:tr w:rsidR="002C5158" w:rsidRPr="0089366D" w:rsidTr="00A011B2">
        <w:trPr>
          <w:trHeight w:val="400"/>
          <w:jc w:val="center"/>
        </w:trPr>
        <w:tc>
          <w:tcPr>
            <w:tcW w:w="415" w:type="pct"/>
            <w:tcBorders>
              <w:top w:val="single" w:sz="4" w:space="0" w:color="808080"/>
              <w:left w:val="single" w:sz="4" w:space="0" w:color="808080"/>
              <w:bottom w:val="single" w:sz="4" w:space="0" w:color="808080"/>
            </w:tcBorders>
            <w:shd w:val="clear" w:color="auto" w:fill="DCDFDF"/>
            <w:vAlign w:val="center"/>
          </w:tcPr>
          <w:p w:rsidR="000E62F7" w:rsidRPr="002C5158" w:rsidRDefault="002C5158" w:rsidP="002C5158">
            <w:r>
              <w:rPr>
                <w:rFonts w:ascii="Verdana" w:hAnsi="Verdana" w:cs="Segoe UI Light"/>
                <w:bCs/>
                <w:color w:val="404040"/>
                <w:sz w:val="14"/>
                <w:szCs w:val="14"/>
                <w:highlight w:val="cyan"/>
              </w:rPr>
              <w:lastRenderedPageBreak/>
              <w:t>${insurance_</w:t>
            </w:r>
            <w:r>
              <w:rPr>
                <w:rFonts w:ascii="Menlo" w:hAnsi="Menlo" w:cs="Menlo"/>
                <w:color w:val="222222"/>
                <w:sz w:val="17"/>
                <w:szCs w:val="17"/>
                <w:shd w:val="clear" w:color="auto" w:fill="FFFFFF"/>
              </w:rPr>
              <w:t>insurer_8</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policy_8</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sup_non_sup_8</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life_insured_8</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owner_8</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cover_type_8</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sum_insured_8</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wp_8</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tcBorders>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bp_8</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right w:val="single" w:sz="4" w:space="0" w:color="808080"/>
            </w:tcBorders>
            <w:shd w:val="clear" w:color="auto" w:fill="auto"/>
          </w:tcPr>
          <w:p w:rsidR="000E62F7" w:rsidRPr="002C5158" w:rsidRDefault="002C5158" w:rsidP="002C5158">
            <w:r>
              <w:rPr>
                <w:rFonts w:ascii="Verdana" w:hAnsi="Verdana" w:cs="Segoe UI Light"/>
                <w:bCs/>
                <w:color w:val="404040"/>
                <w:sz w:val="14"/>
                <w:szCs w:val="14"/>
                <w:highlight w:val="cyan"/>
              </w:rPr>
              <w:t>${insurance_</w:t>
            </w:r>
            <w:r>
              <w:rPr>
                <w:rFonts w:ascii="Menlo" w:hAnsi="Menlo" w:cs="Menlo"/>
                <w:color w:val="222222"/>
                <w:sz w:val="17"/>
                <w:szCs w:val="17"/>
                <w:shd w:val="clear" w:color="auto" w:fill="FFFFFF"/>
              </w:rPr>
              <w:t>premium_per_year_8</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16" w:type="pct"/>
            <w:tcBorders>
              <w:top w:val="single" w:sz="4" w:space="0" w:color="808080"/>
              <w:left w:val="single" w:sz="4" w:space="0" w:color="808080"/>
              <w:bottom w:val="single" w:sz="4" w:space="0" w:color="808080"/>
              <w:right w:val="single" w:sz="4" w:space="0" w:color="808080"/>
            </w:tcBorders>
          </w:tcPr>
          <w:p w:rsidR="000E62F7"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premium_type_8</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429" w:type="pct"/>
            <w:tcBorders>
              <w:top w:val="single" w:sz="4" w:space="0" w:color="808080"/>
              <w:left w:val="single" w:sz="4" w:space="0" w:color="808080"/>
              <w:bottom w:val="single" w:sz="4" w:space="0" w:color="808080"/>
              <w:right w:val="single" w:sz="4" w:space="0" w:color="808080"/>
            </w:tcBorders>
          </w:tcPr>
          <w:p w:rsidR="000E62F7"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premium_tax_dedctn_8</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r>
    </w:tbl>
    <w:p w:rsidR="002C7652" w:rsidRDefault="002C7652" w:rsidP="003F7429">
      <w:pPr>
        <w:keepNext/>
        <w:keepLines/>
        <w:rPr>
          <w:rFonts w:ascii="Verdana" w:hAnsi="Verdana" w:cs="Segoe UI"/>
          <w:color w:val="000000" w:themeColor="text1"/>
          <w:sz w:val="18"/>
          <w:szCs w:val="18"/>
        </w:rPr>
      </w:pPr>
    </w:p>
    <w:p w:rsidR="000C2E5B" w:rsidRPr="000620C2" w:rsidRDefault="006B3044" w:rsidP="003F7429">
      <w:pPr>
        <w:keepNext/>
        <w:keepLines/>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CLIENT 1: Have you had or do you understand what a term life insurance policy is?</w:t>
      </w:r>
      <w:r w:rsidR="007651DE" w:rsidRPr="000620C2">
        <w:rPr>
          <w:rFonts w:ascii="Verdana" w:hAnsi="Verdana" w:cs="Segoe UI"/>
          <w:color w:val="000000" w:themeColor="text1"/>
          <w:sz w:val="18"/>
          <w:szCs w:val="18"/>
          <w:highlight w:val="yellow"/>
        </w:rPr>
        <w:t xml:space="preserve">  </w:t>
      </w:r>
      <w:proofErr w:type="gramStart"/>
      <w:r w:rsidR="007651DE" w:rsidRPr="000620C2">
        <w:rPr>
          <w:rFonts w:ascii="Verdana" w:hAnsi="Verdana" w:cs="Segoe UI"/>
          <w:color w:val="000000" w:themeColor="text1"/>
          <w:sz w:val="18"/>
          <w:szCs w:val="18"/>
          <w:highlight w:val="yellow"/>
        </w:rPr>
        <w:t>Yes  No</w:t>
      </w:r>
      <w:proofErr w:type="gramEnd"/>
      <w:r w:rsidR="007651DE" w:rsidRPr="000620C2">
        <w:rPr>
          <w:rFonts w:ascii="Verdana" w:hAnsi="Verdana" w:cs="Segoe UI"/>
          <w:color w:val="000000" w:themeColor="text1"/>
          <w:sz w:val="18"/>
          <w:szCs w:val="18"/>
          <w:highlight w:val="yellow"/>
        </w:rPr>
        <w:t xml:space="preserve">       </w:t>
      </w:r>
    </w:p>
    <w:p w:rsidR="00F6402B" w:rsidRPr="00424485" w:rsidRDefault="00267FCF" w:rsidP="003F7429">
      <w:pPr>
        <w:keepNext/>
        <w:keepLines/>
        <w:rPr>
          <w:rFonts w:ascii="Verdana" w:hAnsi="Verdana" w:cs="Segoe UI"/>
          <w:color w:val="000000" w:themeColor="text1"/>
          <w:sz w:val="18"/>
          <w:szCs w:val="18"/>
        </w:rPr>
      </w:pPr>
      <w:r w:rsidRPr="000620C2">
        <w:rPr>
          <w:rFonts w:ascii="Verdana" w:hAnsi="Verdana" w:cs="Segoe UI"/>
          <w:color w:val="000000" w:themeColor="text1"/>
          <w:sz w:val="18"/>
          <w:szCs w:val="18"/>
          <w:highlight w:val="yellow"/>
        </w:rPr>
        <w:t xml:space="preserve">CLIENT 2: Have you had or do you understand what a term life insurance policy is?  </w:t>
      </w:r>
      <w:proofErr w:type="gramStart"/>
      <w:r w:rsidRPr="000620C2">
        <w:rPr>
          <w:rFonts w:ascii="Verdana" w:hAnsi="Verdana" w:cs="Segoe UI"/>
          <w:color w:val="000000" w:themeColor="text1"/>
          <w:sz w:val="18"/>
          <w:szCs w:val="18"/>
          <w:highlight w:val="yellow"/>
        </w:rPr>
        <w:t>Yes  No</w:t>
      </w:r>
      <w:proofErr w:type="gramEnd"/>
      <w:r w:rsidRPr="00424485">
        <w:rPr>
          <w:rFonts w:ascii="Verdana" w:hAnsi="Verdana" w:cs="Segoe UI"/>
          <w:color w:val="000000" w:themeColor="text1"/>
          <w:sz w:val="18"/>
          <w:szCs w:val="18"/>
        </w:rPr>
        <w:t xml:space="preserve">  </w:t>
      </w:r>
    </w:p>
    <w:p w:rsidR="000620C2" w:rsidRPr="008B3F53" w:rsidRDefault="000620C2" w:rsidP="000620C2">
      <w:pPr>
        <w:rPr>
          <w:rFonts w:ascii="Verdana" w:hAnsi="Verdana"/>
          <w:color w:val="000000" w:themeColor="text1"/>
        </w:rPr>
      </w:pPr>
      <w:proofErr w:type="gramStart"/>
      <w:r w:rsidRPr="00C80306">
        <w:rPr>
          <w:rFonts w:ascii="Verdana" w:hAnsi="Verdana" w:cs="Segoe UI"/>
          <w:color w:val="000000" w:themeColor="text1"/>
          <w:sz w:val="18"/>
          <w:szCs w:val="18"/>
          <w:highlight w:val="yellow"/>
        </w:rPr>
        <w:t>user</w:t>
      </w:r>
      <w:proofErr w:type="gramEnd"/>
      <w:r w:rsidRPr="00C80306">
        <w:rPr>
          <w:rFonts w:ascii="Verdana" w:hAnsi="Verdana" w:cs="Segoe UI"/>
          <w:color w:val="000000" w:themeColor="text1"/>
          <w:sz w:val="18"/>
          <w:szCs w:val="18"/>
          <w:highlight w:val="yellow"/>
        </w:rPr>
        <w:t xml:space="preserve"> manually </w:t>
      </w:r>
      <w:r w:rsidRPr="000620C2">
        <w:rPr>
          <w:rFonts w:ascii="Verdana" w:hAnsi="Verdana" w:cs="Segoe UI"/>
          <w:color w:val="000000" w:themeColor="text1"/>
          <w:sz w:val="18"/>
          <w:szCs w:val="18"/>
          <w:highlight w:val="yellow"/>
        </w:rPr>
        <w:t xml:space="preserve">enters data / no need to link to </w:t>
      </w:r>
      <w:proofErr w:type="spellStart"/>
      <w:r w:rsidRPr="000620C2">
        <w:rPr>
          <w:rFonts w:ascii="Verdana" w:hAnsi="Verdana" w:cs="Segoe UI"/>
          <w:color w:val="000000" w:themeColor="text1"/>
          <w:sz w:val="18"/>
          <w:szCs w:val="18"/>
          <w:highlight w:val="yellow"/>
        </w:rPr>
        <w:t>mycrm</w:t>
      </w:r>
      <w:proofErr w:type="spellEnd"/>
    </w:p>
    <w:p w:rsidR="00267FCF" w:rsidRPr="00424485" w:rsidRDefault="00267FCF" w:rsidP="003F7429">
      <w:pPr>
        <w:keepNext/>
        <w:keepLines/>
        <w:rPr>
          <w:rFonts w:ascii="Verdana" w:hAnsi="Verdana" w:cs="Segoe UI"/>
          <w:color w:val="000000" w:themeColor="text1"/>
          <w:sz w:val="18"/>
          <w:szCs w:val="18"/>
        </w:rPr>
      </w:pPr>
    </w:p>
    <w:p w:rsidR="000E62F7" w:rsidRDefault="003F7429" w:rsidP="00F6402B">
      <w:pPr>
        <w:keepNext/>
        <w:keepLines/>
        <w:pBdr>
          <w:top w:val="single" w:sz="4" w:space="1" w:color="auto"/>
          <w:left w:val="single" w:sz="4" w:space="4" w:color="auto"/>
          <w:bottom w:val="single" w:sz="4" w:space="1" w:color="auto"/>
          <w:right w:val="single" w:sz="4" w:space="4" w:color="auto"/>
        </w:pBdr>
        <w:rPr>
          <w:rFonts w:ascii="Verdana" w:hAnsi="Verdana" w:cs="Segoe UI"/>
          <w:b/>
          <w:bCs/>
          <w:color w:val="000000" w:themeColor="text1"/>
          <w:sz w:val="18"/>
          <w:szCs w:val="18"/>
        </w:rPr>
      </w:pPr>
      <w:r w:rsidRPr="00424485">
        <w:rPr>
          <w:rFonts w:ascii="Verdana" w:hAnsi="Verdana" w:cs="Segoe UI"/>
          <w:b/>
          <w:bCs/>
          <w:color w:val="000000" w:themeColor="text1"/>
          <w:sz w:val="18"/>
          <w:szCs w:val="18"/>
        </w:rPr>
        <w:t>COMMENTS:</w:t>
      </w:r>
    </w:p>
    <w:p w:rsidR="00F6402B" w:rsidRPr="00E01819" w:rsidRDefault="002C5158" w:rsidP="00E01819">
      <w:r>
        <w:rPr>
          <w:rFonts w:ascii="Verdana" w:hAnsi="Verdana" w:cs="Segoe UI Light"/>
          <w:bCs/>
          <w:color w:val="404040"/>
          <w:sz w:val="14"/>
          <w:szCs w:val="14"/>
          <w:highlight w:val="cyan"/>
        </w:rPr>
        <w:t>${</w:t>
      </w:r>
      <w:proofErr w:type="spellStart"/>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insurance_notes</w:t>
      </w:r>
      <w:proofErr w:type="spellEnd"/>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p w:rsidR="000E62F7" w:rsidRDefault="000E62F7" w:rsidP="0061668F">
      <w:pPr>
        <w:keepNext/>
        <w:keepLines/>
        <w:rPr>
          <w:rFonts w:ascii="Verdana" w:hAnsi="Verdana"/>
          <w:bCs/>
          <w:caps/>
          <w:color w:val="000000" w:themeColor="text1"/>
          <w:spacing w:val="-10"/>
        </w:rPr>
      </w:pPr>
    </w:p>
    <w:p w:rsidR="00487A8A" w:rsidRPr="00BE040F" w:rsidRDefault="00487A8A" w:rsidP="001A0CD6">
      <w:pPr>
        <w:keepNext/>
        <w:keepLines/>
        <w:pageBreakBefore/>
        <w:spacing w:before="200" w:after="120"/>
        <w:rPr>
          <w:rFonts w:ascii="Verdana" w:hAnsi="Verdana"/>
          <w:bCs/>
          <w:caps/>
          <w:color w:val="000000" w:themeColor="text1"/>
        </w:rPr>
      </w:pPr>
      <w:r w:rsidRPr="00BE040F">
        <w:rPr>
          <w:rFonts w:ascii="Verdana" w:hAnsi="Verdana"/>
          <w:bCs/>
          <w:caps/>
          <w:color w:val="000000" w:themeColor="text1"/>
          <w:spacing w:val="-10"/>
        </w:rPr>
        <w:lastRenderedPageBreak/>
        <w:t>General Insurance</w:t>
      </w:r>
    </w:p>
    <w:p w:rsidR="00D5732F" w:rsidRPr="008B3F53" w:rsidRDefault="00D5732F" w:rsidP="00D5732F">
      <w:pPr>
        <w:pStyle w:val="BodyCopyCenter"/>
        <w:spacing w:before="60" w:after="120"/>
        <w:contextualSpacing/>
        <w:jc w:val="left"/>
        <w:rPr>
          <w:rFonts w:ascii="Verdana" w:hAnsi="Verdana" w:cs="Segoe UI"/>
          <w:color w:val="000000" w:themeColor="text1"/>
        </w:rPr>
      </w:pPr>
      <w:r w:rsidRPr="00424485">
        <w:rPr>
          <w:rFonts w:ascii="Verdana" w:hAnsi="Verdana" w:cs="Segoe UI"/>
          <w:color w:val="000000" w:themeColor="text1"/>
          <w:sz w:val="18"/>
          <w:szCs w:val="18"/>
        </w:rPr>
        <w:t>Not in Scope / Not Disclosed / None / See attached statements / Section Not Applicable because:</w:t>
      </w:r>
      <w:r w:rsidRPr="008B3F53">
        <w:rPr>
          <w:rFonts w:ascii="Verdana" w:hAnsi="Verdana" w:cs="Segoe UI"/>
          <w:color w:val="000000" w:themeColor="text1"/>
          <w:sz w:val="18"/>
          <w:szCs w:val="18"/>
        </w:rPr>
        <w:t xml:space="preserve">  </w:t>
      </w:r>
    </w:p>
    <w:tbl>
      <w:tblPr>
        <w:tblW w:w="5000" w:type="pct"/>
        <w:tblLook w:val="0000"/>
      </w:tblPr>
      <w:tblGrid>
        <w:gridCol w:w="1515"/>
        <w:gridCol w:w="1721"/>
        <w:gridCol w:w="898"/>
        <w:gridCol w:w="1721"/>
        <w:gridCol w:w="1815"/>
        <w:gridCol w:w="898"/>
        <w:gridCol w:w="2114"/>
      </w:tblGrid>
      <w:tr w:rsidR="003E7F7D" w:rsidRPr="004B4273" w:rsidTr="00165183">
        <w:trPr>
          <w:trHeight w:val="918"/>
        </w:trPr>
        <w:tc>
          <w:tcPr>
            <w:tcW w:w="724" w:type="pct"/>
            <w:tcBorders>
              <w:top w:val="single" w:sz="4" w:space="0" w:color="808080"/>
              <w:left w:val="single" w:sz="4" w:space="0" w:color="808080"/>
              <w:bottom w:val="single" w:sz="4" w:space="0" w:color="808080"/>
            </w:tcBorders>
            <w:shd w:val="clear" w:color="auto" w:fill="9BB4D2"/>
            <w:vAlign w:val="center"/>
          </w:tcPr>
          <w:p w:rsidR="003E7F7D" w:rsidRPr="004B4273" w:rsidRDefault="003E7F7D" w:rsidP="00AB14FD">
            <w:pPr>
              <w:rPr>
                <w:rFonts w:ascii="Verdana" w:hAnsi="Verdana" w:cs="Segoe UI"/>
                <w:bCs/>
                <w:color w:val="000000" w:themeColor="text1"/>
                <w:sz w:val="18"/>
                <w:szCs w:val="18"/>
              </w:rPr>
            </w:pPr>
            <w:r w:rsidRPr="004B4273">
              <w:rPr>
                <w:rFonts w:ascii="Verdana" w:hAnsi="Verdana" w:cs="Segoe UI"/>
                <w:bCs/>
                <w:color w:val="000000" w:themeColor="text1"/>
                <w:sz w:val="18"/>
                <w:szCs w:val="18"/>
              </w:rPr>
              <w:t>Insurer</w:t>
            </w:r>
          </w:p>
        </w:tc>
        <w:tc>
          <w:tcPr>
            <w:tcW w:w="542" w:type="pct"/>
            <w:tcBorders>
              <w:top w:val="single" w:sz="4" w:space="0" w:color="808080"/>
              <w:left w:val="single" w:sz="4" w:space="0" w:color="808080"/>
              <w:right w:val="single" w:sz="4" w:space="0" w:color="808080"/>
            </w:tcBorders>
            <w:shd w:val="clear" w:color="auto" w:fill="9BB4D2"/>
          </w:tcPr>
          <w:p w:rsidR="003E7F7D" w:rsidRPr="00192719" w:rsidRDefault="003E7F7D" w:rsidP="00AB14FD">
            <w:pPr>
              <w:jc w:val="center"/>
              <w:rPr>
                <w:rFonts w:ascii="Verdana" w:hAnsi="Verdana" w:cs="Segoe UI"/>
                <w:bCs/>
                <w:color w:val="000000" w:themeColor="text1"/>
                <w:sz w:val="8"/>
                <w:szCs w:val="8"/>
              </w:rPr>
            </w:pPr>
          </w:p>
          <w:p w:rsidR="003E7F7D" w:rsidRPr="004B4273" w:rsidRDefault="003E7F7D" w:rsidP="00AB14FD">
            <w:pPr>
              <w:jc w:val="center"/>
              <w:rPr>
                <w:rFonts w:ascii="Verdana" w:hAnsi="Verdana" w:cs="Segoe UI"/>
                <w:bCs/>
                <w:color w:val="000000" w:themeColor="text1"/>
                <w:sz w:val="18"/>
                <w:szCs w:val="18"/>
              </w:rPr>
            </w:pPr>
            <w:r>
              <w:rPr>
                <w:rFonts w:ascii="Verdana" w:hAnsi="Verdana" w:cs="Segoe UI"/>
                <w:bCs/>
                <w:color w:val="000000" w:themeColor="text1"/>
                <w:sz w:val="18"/>
                <w:szCs w:val="18"/>
              </w:rPr>
              <w:t>Cover Type</w:t>
            </w:r>
          </w:p>
        </w:tc>
        <w:tc>
          <w:tcPr>
            <w:tcW w:w="542" w:type="pct"/>
            <w:tcBorders>
              <w:top w:val="single" w:sz="4" w:space="0" w:color="808080"/>
              <w:left w:val="single" w:sz="4" w:space="0" w:color="808080"/>
              <w:bottom w:val="single" w:sz="4" w:space="0" w:color="808080"/>
            </w:tcBorders>
            <w:shd w:val="clear" w:color="auto" w:fill="9BB4D2"/>
            <w:vAlign w:val="center"/>
          </w:tcPr>
          <w:p w:rsidR="003E7F7D" w:rsidRPr="004B4273" w:rsidRDefault="003E7F7D" w:rsidP="00AB14FD">
            <w:pPr>
              <w:jc w:val="center"/>
              <w:rPr>
                <w:rFonts w:ascii="Verdana" w:hAnsi="Verdana" w:cs="Segoe UI"/>
                <w:bCs/>
                <w:color w:val="000000" w:themeColor="text1"/>
                <w:sz w:val="18"/>
                <w:szCs w:val="18"/>
              </w:rPr>
            </w:pPr>
            <w:r w:rsidRPr="004B4273">
              <w:rPr>
                <w:rFonts w:ascii="Verdana" w:hAnsi="Verdana" w:cs="Segoe UI"/>
                <w:bCs/>
                <w:color w:val="000000" w:themeColor="text1"/>
                <w:sz w:val="18"/>
                <w:szCs w:val="18"/>
              </w:rPr>
              <w:t>Policy number</w:t>
            </w:r>
          </w:p>
        </w:tc>
        <w:tc>
          <w:tcPr>
            <w:tcW w:w="783" w:type="pct"/>
            <w:tcBorders>
              <w:top w:val="single" w:sz="4" w:space="0" w:color="808080"/>
              <w:left w:val="single" w:sz="4" w:space="0" w:color="808080"/>
              <w:bottom w:val="single" w:sz="4" w:space="0" w:color="808080"/>
            </w:tcBorders>
            <w:shd w:val="clear" w:color="auto" w:fill="9BB4D2"/>
            <w:vAlign w:val="center"/>
          </w:tcPr>
          <w:p w:rsidR="003E7F7D" w:rsidRPr="004B4273" w:rsidRDefault="003E7F7D" w:rsidP="00AB14FD">
            <w:pPr>
              <w:jc w:val="center"/>
              <w:rPr>
                <w:rFonts w:ascii="Verdana" w:hAnsi="Verdana" w:cs="Segoe UI"/>
                <w:bCs/>
                <w:color w:val="000000" w:themeColor="text1"/>
                <w:sz w:val="18"/>
                <w:szCs w:val="18"/>
              </w:rPr>
            </w:pPr>
            <w:r w:rsidRPr="004B4273">
              <w:rPr>
                <w:rFonts w:ascii="Verdana" w:hAnsi="Verdana" w:cs="Segoe UI"/>
                <w:bCs/>
                <w:color w:val="000000" w:themeColor="text1"/>
                <w:sz w:val="18"/>
                <w:szCs w:val="18"/>
              </w:rPr>
              <w:t>Owner</w:t>
            </w:r>
          </w:p>
        </w:tc>
        <w:tc>
          <w:tcPr>
            <w:tcW w:w="1626" w:type="pct"/>
            <w:gridSpan w:val="2"/>
            <w:tcBorders>
              <w:top w:val="single" w:sz="4" w:space="0" w:color="808080"/>
              <w:left w:val="single" w:sz="4" w:space="0" w:color="808080"/>
            </w:tcBorders>
            <w:shd w:val="clear" w:color="auto" w:fill="9BB4D2"/>
            <w:vAlign w:val="center"/>
          </w:tcPr>
          <w:p w:rsidR="003E7F7D" w:rsidRPr="004B4273" w:rsidRDefault="003E7F7D" w:rsidP="003E7F7D">
            <w:pPr>
              <w:jc w:val="center"/>
              <w:rPr>
                <w:rFonts w:ascii="Verdana" w:hAnsi="Verdana" w:cs="Segoe UI"/>
                <w:bCs/>
                <w:color w:val="000000" w:themeColor="text1"/>
                <w:sz w:val="18"/>
                <w:szCs w:val="18"/>
              </w:rPr>
            </w:pPr>
            <w:r>
              <w:rPr>
                <w:rFonts w:ascii="Verdana" w:hAnsi="Verdana" w:cs="Segoe UI"/>
                <w:bCs/>
                <w:color w:val="000000" w:themeColor="text1"/>
                <w:sz w:val="18"/>
                <w:szCs w:val="18"/>
              </w:rPr>
              <w:t>Sum Insured</w:t>
            </w:r>
          </w:p>
        </w:tc>
        <w:tc>
          <w:tcPr>
            <w:tcW w:w="783" w:type="pct"/>
            <w:tcBorders>
              <w:top w:val="single" w:sz="4" w:space="0" w:color="808080"/>
              <w:left w:val="single" w:sz="4" w:space="0" w:color="808080"/>
              <w:bottom w:val="single" w:sz="4" w:space="0" w:color="808080"/>
              <w:right w:val="single" w:sz="4" w:space="0" w:color="808080"/>
            </w:tcBorders>
            <w:shd w:val="clear" w:color="auto" w:fill="9BB4D2"/>
            <w:vAlign w:val="center"/>
          </w:tcPr>
          <w:p w:rsidR="003E7F7D" w:rsidRDefault="003E7F7D" w:rsidP="00AB14FD">
            <w:pPr>
              <w:jc w:val="center"/>
              <w:rPr>
                <w:rFonts w:ascii="Verdana" w:hAnsi="Verdana" w:cs="Segoe UI"/>
                <w:bCs/>
                <w:color w:val="000000" w:themeColor="text1"/>
                <w:sz w:val="18"/>
                <w:szCs w:val="18"/>
              </w:rPr>
            </w:pPr>
            <w:r w:rsidRPr="004B4273">
              <w:rPr>
                <w:rFonts w:ascii="Verdana" w:hAnsi="Verdana" w:cs="Segoe UI"/>
                <w:bCs/>
                <w:color w:val="000000" w:themeColor="text1"/>
                <w:sz w:val="18"/>
                <w:szCs w:val="18"/>
              </w:rPr>
              <w:t>Premium</w:t>
            </w:r>
          </w:p>
          <w:p w:rsidR="003E7F7D" w:rsidRPr="004B4273" w:rsidRDefault="003E7F7D" w:rsidP="00AB14FD">
            <w:pPr>
              <w:jc w:val="center"/>
              <w:rPr>
                <w:rFonts w:ascii="Verdana" w:hAnsi="Verdana" w:cs="Segoe UI"/>
                <w:bCs/>
                <w:color w:val="000000" w:themeColor="text1"/>
                <w:sz w:val="18"/>
                <w:szCs w:val="18"/>
              </w:rPr>
            </w:pPr>
            <w:r>
              <w:rPr>
                <w:rFonts w:ascii="Verdana" w:hAnsi="Verdana" w:cs="Segoe UI"/>
                <w:bCs/>
                <w:color w:val="000000" w:themeColor="text1"/>
                <w:sz w:val="18"/>
                <w:szCs w:val="18"/>
              </w:rPr>
              <w:t>per year</w:t>
            </w:r>
          </w:p>
        </w:tc>
      </w:tr>
      <w:tr w:rsidR="001A0CD6" w:rsidRPr="000C2E5B" w:rsidTr="00165183">
        <w:trPr>
          <w:trHeight w:val="400"/>
        </w:trPr>
        <w:tc>
          <w:tcPr>
            <w:tcW w:w="724" w:type="pct"/>
            <w:tcBorders>
              <w:top w:val="single" w:sz="4" w:space="0" w:color="808080"/>
              <w:left w:val="single" w:sz="4" w:space="0" w:color="808080"/>
              <w:bottom w:val="single" w:sz="4" w:space="0" w:color="808080"/>
            </w:tcBorders>
            <w:shd w:val="clear" w:color="auto" w:fill="DCDFDF"/>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gi_insurer_1</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542" w:type="pct"/>
            <w:tcBorders>
              <w:top w:val="single" w:sz="4" w:space="0" w:color="808080"/>
              <w:left w:val="single" w:sz="4" w:space="0" w:color="808080"/>
              <w:bottom w:val="single" w:sz="4" w:space="0" w:color="808080"/>
              <w:right w:val="single" w:sz="4" w:space="0" w:color="808080"/>
            </w:tcBorders>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gi_cover_type_1</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542" w:type="pct"/>
            <w:tcBorders>
              <w:top w:val="single" w:sz="4" w:space="0" w:color="808080"/>
              <w:left w:val="single" w:sz="4" w:space="0" w:color="808080"/>
              <w:bottom w:val="single" w:sz="4" w:space="0" w:color="808080"/>
            </w:tcBorders>
            <w:shd w:val="clear" w:color="auto" w:fill="auto"/>
          </w:tcPr>
          <w:p w:rsidR="001A0CD6" w:rsidRPr="000C2E5B" w:rsidRDefault="002C5158" w:rsidP="001A0CD6">
            <w:pPr>
              <w:snapToGrid w:val="0"/>
              <w:spacing w:before="60" w:after="120"/>
              <w:contextualSpacing/>
              <w:rPr>
                <w:rFonts w:ascii="Verdana" w:hAnsi="Verdana" w:cs="Segoe UI"/>
                <w:color w:val="000000" w:themeColor="text1"/>
                <w:sz w:val="18"/>
                <w:szCs w:val="18"/>
              </w:rPr>
            </w:pPr>
            <w:r>
              <w:rPr>
                <w:rFonts w:ascii="Verdana" w:hAnsi="Verdana" w:cs="Segoe UI Light"/>
                <w:bCs/>
                <w:color w:val="404040"/>
                <w:sz w:val="14"/>
                <w:szCs w:val="14"/>
                <w:highlight w:val="cyan"/>
              </w:rPr>
              <w:t xml:space="preserve">${insurance_}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783" w:type="pct"/>
            <w:tcBorders>
              <w:top w:val="single" w:sz="4" w:space="0" w:color="808080"/>
              <w:left w:val="single" w:sz="4" w:space="0" w:color="808080"/>
              <w:bottom w:val="single" w:sz="4" w:space="0" w:color="808080"/>
            </w:tcBorders>
            <w:shd w:val="clear" w:color="auto" w:fill="auto"/>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gi_cover_type_1</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903" w:type="pct"/>
            <w:tcBorders>
              <w:top w:val="single" w:sz="4" w:space="0" w:color="808080"/>
              <w:left w:val="single" w:sz="4" w:space="0" w:color="808080"/>
              <w:bottom w:val="single" w:sz="4" w:space="0" w:color="808080"/>
            </w:tcBorders>
            <w:shd w:val="clear" w:color="auto" w:fill="auto"/>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gi_sum_insured_1</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723" w:type="pct"/>
            <w:tcBorders>
              <w:top w:val="single" w:sz="4" w:space="0" w:color="808080"/>
              <w:left w:val="single" w:sz="4" w:space="0" w:color="808080"/>
              <w:bottom w:val="single" w:sz="4" w:space="0" w:color="808080"/>
            </w:tcBorders>
            <w:shd w:val="clear" w:color="auto" w:fill="auto"/>
          </w:tcPr>
          <w:p w:rsidR="001A0CD6" w:rsidRPr="000C2E5B" w:rsidRDefault="002C5158" w:rsidP="001A0CD6">
            <w:pPr>
              <w:snapToGrid w:val="0"/>
              <w:spacing w:before="60" w:after="120"/>
              <w:contextualSpacing/>
              <w:jc w:val="center"/>
              <w:rPr>
                <w:rFonts w:ascii="Verdana" w:hAnsi="Verdana" w:cs="Segoe UI"/>
                <w:color w:val="000000" w:themeColor="text1"/>
                <w:sz w:val="18"/>
                <w:szCs w:val="18"/>
              </w:rPr>
            </w:pPr>
            <w:r>
              <w:rPr>
                <w:rFonts w:ascii="Verdana" w:hAnsi="Verdana" w:cs="Segoe UI Light"/>
                <w:bCs/>
                <w:color w:val="404040"/>
                <w:sz w:val="14"/>
                <w:szCs w:val="14"/>
                <w:highlight w:val="cyan"/>
              </w:rPr>
              <w:t xml:space="preserve">${insurance_}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783" w:type="pct"/>
            <w:tcBorders>
              <w:top w:val="single" w:sz="4" w:space="0" w:color="808080"/>
              <w:left w:val="single" w:sz="4" w:space="0" w:color="808080"/>
              <w:bottom w:val="single" w:sz="4" w:space="0" w:color="808080"/>
              <w:right w:val="single" w:sz="4" w:space="0" w:color="808080"/>
            </w:tcBorders>
            <w:shd w:val="clear" w:color="auto" w:fill="auto"/>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gi_premium_per_year_1</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r>
      <w:tr w:rsidR="001A0CD6" w:rsidRPr="000C2E5B" w:rsidTr="00165183">
        <w:trPr>
          <w:trHeight w:val="400"/>
        </w:trPr>
        <w:tc>
          <w:tcPr>
            <w:tcW w:w="724" w:type="pct"/>
            <w:tcBorders>
              <w:top w:val="single" w:sz="4" w:space="0" w:color="808080"/>
              <w:left w:val="single" w:sz="4" w:space="0" w:color="808080"/>
              <w:bottom w:val="single" w:sz="4" w:space="0" w:color="808080"/>
            </w:tcBorders>
            <w:shd w:val="clear" w:color="auto" w:fill="DCDFDF"/>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gi_insurer_2</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542" w:type="pct"/>
            <w:tcBorders>
              <w:top w:val="single" w:sz="4" w:space="0" w:color="808080"/>
              <w:left w:val="single" w:sz="4" w:space="0" w:color="808080"/>
              <w:bottom w:val="single" w:sz="4" w:space="0" w:color="808080"/>
              <w:right w:val="single" w:sz="4" w:space="0" w:color="808080"/>
            </w:tcBorders>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gi_cover_type_2</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542" w:type="pct"/>
            <w:tcBorders>
              <w:top w:val="single" w:sz="4" w:space="0" w:color="808080"/>
              <w:left w:val="single" w:sz="4" w:space="0" w:color="808080"/>
              <w:bottom w:val="single" w:sz="4" w:space="0" w:color="808080"/>
            </w:tcBorders>
            <w:shd w:val="clear" w:color="auto" w:fill="auto"/>
          </w:tcPr>
          <w:p w:rsidR="001A0CD6" w:rsidRPr="000C2E5B" w:rsidRDefault="002C5158" w:rsidP="001A0CD6">
            <w:pPr>
              <w:snapToGrid w:val="0"/>
              <w:spacing w:before="60" w:after="120"/>
              <w:contextualSpacing/>
              <w:rPr>
                <w:rFonts w:ascii="Verdana" w:hAnsi="Verdana" w:cs="Segoe UI"/>
                <w:color w:val="000000" w:themeColor="text1"/>
                <w:sz w:val="18"/>
                <w:szCs w:val="18"/>
              </w:rPr>
            </w:pPr>
            <w:r>
              <w:rPr>
                <w:rFonts w:ascii="Verdana" w:hAnsi="Verdana" w:cs="Segoe UI Light"/>
                <w:bCs/>
                <w:color w:val="404040"/>
                <w:sz w:val="14"/>
                <w:szCs w:val="14"/>
                <w:highlight w:val="cyan"/>
              </w:rPr>
              <w:t xml:space="preserve">${insurance_}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783" w:type="pct"/>
            <w:tcBorders>
              <w:top w:val="single" w:sz="4" w:space="0" w:color="808080"/>
              <w:left w:val="single" w:sz="4" w:space="0" w:color="808080"/>
              <w:bottom w:val="single" w:sz="4" w:space="0" w:color="808080"/>
            </w:tcBorders>
            <w:shd w:val="clear" w:color="auto" w:fill="auto"/>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gi_cover_type_2</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903" w:type="pct"/>
            <w:tcBorders>
              <w:top w:val="single" w:sz="4" w:space="0" w:color="808080"/>
              <w:left w:val="single" w:sz="4" w:space="0" w:color="808080"/>
              <w:bottom w:val="single" w:sz="4" w:space="0" w:color="808080"/>
            </w:tcBorders>
            <w:shd w:val="clear" w:color="auto" w:fill="auto"/>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gi_sum_insured_2</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723" w:type="pct"/>
            <w:tcBorders>
              <w:top w:val="single" w:sz="4" w:space="0" w:color="808080"/>
              <w:left w:val="single" w:sz="4" w:space="0" w:color="808080"/>
              <w:bottom w:val="single" w:sz="4" w:space="0" w:color="808080"/>
            </w:tcBorders>
            <w:shd w:val="clear" w:color="auto" w:fill="auto"/>
          </w:tcPr>
          <w:p w:rsidR="001A0CD6" w:rsidRPr="000C2E5B" w:rsidRDefault="002C5158" w:rsidP="001A0CD6">
            <w:pPr>
              <w:snapToGrid w:val="0"/>
              <w:spacing w:before="60" w:after="120"/>
              <w:contextualSpacing/>
              <w:jc w:val="center"/>
              <w:rPr>
                <w:rFonts w:ascii="Verdana" w:hAnsi="Verdana" w:cs="Segoe UI"/>
                <w:color w:val="000000" w:themeColor="text1"/>
                <w:sz w:val="18"/>
                <w:szCs w:val="18"/>
              </w:rPr>
            </w:pPr>
            <w:r>
              <w:rPr>
                <w:rFonts w:ascii="Verdana" w:hAnsi="Verdana" w:cs="Segoe UI Light"/>
                <w:bCs/>
                <w:color w:val="404040"/>
                <w:sz w:val="14"/>
                <w:szCs w:val="14"/>
                <w:highlight w:val="cyan"/>
              </w:rPr>
              <w:t xml:space="preserve">${insurance_}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783" w:type="pct"/>
            <w:tcBorders>
              <w:top w:val="single" w:sz="4" w:space="0" w:color="808080"/>
              <w:left w:val="single" w:sz="4" w:space="0" w:color="808080"/>
              <w:bottom w:val="single" w:sz="4" w:space="0" w:color="808080"/>
              <w:right w:val="single" w:sz="4" w:space="0" w:color="808080"/>
            </w:tcBorders>
            <w:shd w:val="clear" w:color="auto" w:fill="auto"/>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gi_premium_per_year_2</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r>
      <w:tr w:rsidR="001A0CD6" w:rsidRPr="000C2E5B" w:rsidTr="00165183">
        <w:trPr>
          <w:trHeight w:val="400"/>
        </w:trPr>
        <w:tc>
          <w:tcPr>
            <w:tcW w:w="724" w:type="pct"/>
            <w:tcBorders>
              <w:top w:val="single" w:sz="4" w:space="0" w:color="808080"/>
              <w:left w:val="single" w:sz="4" w:space="0" w:color="808080"/>
              <w:bottom w:val="single" w:sz="4" w:space="0" w:color="808080"/>
            </w:tcBorders>
            <w:shd w:val="clear" w:color="auto" w:fill="DCDFDF"/>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gi_insurer_3</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542" w:type="pct"/>
            <w:tcBorders>
              <w:top w:val="single" w:sz="4" w:space="0" w:color="808080"/>
              <w:left w:val="single" w:sz="4" w:space="0" w:color="808080"/>
              <w:bottom w:val="single" w:sz="4" w:space="0" w:color="808080"/>
              <w:right w:val="single" w:sz="4" w:space="0" w:color="808080"/>
            </w:tcBorders>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gi_cover_type_3</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542" w:type="pct"/>
            <w:tcBorders>
              <w:top w:val="single" w:sz="4" w:space="0" w:color="808080"/>
              <w:left w:val="single" w:sz="4" w:space="0" w:color="808080"/>
              <w:bottom w:val="single" w:sz="4" w:space="0" w:color="808080"/>
            </w:tcBorders>
            <w:shd w:val="clear" w:color="auto" w:fill="auto"/>
          </w:tcPr>
          <w:p w:rsidR="001A0CD6" w:rsidRPr="000C2E5B" w:rsidRDefault="002C5158" w:rsidP="001A0CD6">
            <w:pPr>
              <w:snapToGrid w:val="0"/>
              <w:spacing w:before="60" w:after="120"/>
              <w:contextualSpacing/>
              <w:rPr>
                <w:rFonts w:ascii="Verdana" w:hAnsi="Verdana" w:cs="Segoe UI"/>
                <w:color w:val="000000" w:themeColor="text1"/>
                <w:sz w:val="18"/>
                <w:szCs w:val="18"/>
              </w:rPr>
            </w:pPr>
            <w:r>
              <w:rPr>
                <w:rFonts w:ascii="Verdana" w:hAnsi="Verdana" w:cs="Segoe UI Light"/>
                <w:bCs/>
                <w:color w:val="404040"/>
                <w:sz w:val="14"/>
                <w:szCs w:val="14"/>
                <w:highlight w:val="cyan"/>
              </w:rPr>
              <w:t xml:space="preserve">${insurance_}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783" w:type="pct"/>
            <w:tcBorders>
              <w:top w:val="single" w:sz="4" w:space="0" w:color="808080"/>
              <w:left w:val="single" w:sz="4" w:space="0" w:color="808080"/>
              <w:bottom w:val="single" w:sz="4" w:space="0" w:color="808080"/>
            </w:tcBorders>
            <w:shd w:val="clear" w:color="auto" w:fill="auto"/>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gi_cover_type_3</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903" w:type="pct"/>
            <w:tcBorders>
              <w:top w:val="single" w:sz="4" w:space="0" w:color="808080"/>
              <w:left w:val="single" w:sz="4" w:space="0" w:color="808080"/>
              <w:bottom w:val="single" w:sz="4" w:space="0" w:color="808080"/>
            </w:tcBorders>
            <w:shd w:val="clear" w:color="auto" w:fill="auto"/>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gi_sum_insured_3</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723" w:type="pct"/>
            <w:tcBorders>
              <w:top w:val="single" w:sz="4" w:space="0" w:color="808080"/>
              <w:left w:val="single" w:sz="4" w:space="0" w:color="808080"/>
              <w:bottom w:val="single" w:sz="4" w:space="0" w:color="808080"/>
            </w:tcBorders>
            <w:shd w:val="clear" w:color="auto" w:fill="auto"/>
          </w:tcPr>
          <w:p w:rsidR="001A0CD6" w:rsidRPr="000C2E5B" w:rsidRDefault="002C5158" w:rsidP="001A0CD6">
            <w:pPr>
              <w:snapToGrid w:val="0"/>
              <w:spacing w:before="60" w:after="120"/>
              <w:contextualSpacing/>
              <w:jc w:val="center"/>
              <w:rPr>
                <w:rFonts w:ascii="Verdana" w:hAnsi="Verdana" w:cs="Segoe UI"/>
                <w:color w:val="000000" w:themeColor="text1"/>
                <w:sz w:val="18"/>
                <w:szCs w:val="18"/>
              </w:rPr>
            </w:pPr>
            <w:r>
              <w:rPr>
                <w:rFonts w:ascii="Verdana" w:hAnsi="Verdana" w:cs="Segoe UI Light"/>
                <w:bCs/>
                <w:color w:val="404040"/>
                <w:sz w:val="14"/>
                <w:szCs w:val="14"/>
                <w:highlight w:val="cyan"/>
              </w:rPr>
              <w:t xml:space="preserve">${insurance_}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783" w:type="pct"/>
            <w:tcBorders>
              <w:top w:val="single" w:sz="4" w:space="0" w:color="808080"/>
              <w:left w:val="single" w:sz="4" w:space="0" w:color="808080"/>
              <w:bottom w:val="single" w:sz="4" w:space="0" w:color="808080"/>
              <w:right w:val="single" w:sz="4" w:space="0" w:color="808080"/>
            </w:tcBorders>
            <w:shd w:val="clear" w:color="auto" w:fill="auto"/>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gi_premium_per_year_3</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r>
      <w:tr w:rsidR="001A0CD6" w:rsidRPr="000C2E5B" w:rsidTr="00165183">
        <w:trPr>
          <w:trHeight w:val="400"/>
        </w:trPr>
        <w:tc>
          <w:tcPr>
            <w:tcW w:w="724" w:type="pct"/>
            <w:tcBorders>
              <w:top w:val="single" w:sz="4" w:space="0" w:color="808080"/>
              <w:left w:val="single" w:sz="4" w:space="0" w:color="808080"/>
              <w:bottom w:val="single" w:sz="4" w:space="0" w:color="808080"/>
            </w:tcBorders>
            <w:shd w:val="clear" w:color="auto" w:fill="DCDFDF"/>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gi_insurer_4</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542" w:type="pct"/>
            <w:tcBorders>
              <w:top w:val="single" w:sz="4" w:space="0" w:color="808080"/>
              <w:left w:val="single" w:sz="4" w:space="0" w:color="808080"/>
              <w:bottom w:val="single" w:sz="4" w:space="0" w:color="808080"/>
              <w:right w:val="single" w:sz="4" w:space="0" w:color="808080"/>
            </w:tcBorders>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gi_cover_type_4</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542" w:type="pct"/>
            <w:tcBorders>
              <w:top w:val="single" w:sz="4" w:space="0" w:color="808080"/>
              <w:left w:val="single" w:sz="4" w:space="0" w:color="808080"/>
              <w:bottom w:val="single" w:sz="4" w:space="0" w:color="808080"/>
            </w:tcBorders>
            <w:shd w:val="clear" w:color="auto" w:fill="auto"/>
          </w:tcPr>
          <w:p w:rsidR="001A0CD6" w:rsidRPr="000C2E5B" w:rsidRDefault="002C5158" w:rsidP="001A0CD6">
            <w:pPr>
              <w:snapToGrid w:val="0"/>
              <w:spacing w:before="60" w:after="120"/>
              <w:contextualSpacing/>
              <w:rPr>
                <w:rFonts w:ascii="Verdana" w:hAnsi="Verdana" w:cs="Segoe UI"/>
                <w:color w:val="000000" w:themeColor="text1"/>
                <w:sz w:val="18"/>
                <w:szCs w:val="18"/>
              </w:rPr>
            </w:pPr>
            <w:r>
              <w:rPr>
                <w:rFonts w:ascii="Verdana" w:hAnsi="Verdana" w:cs="Segoe UI Light"/>
                <w:bCs/>
                <w:color w:val="404040"/>
                <w:sz w:val="14"/>
                <w:szCs w:val="14"/>
                <w:highlight w:val="cyan"/>
              </w:rPr>
              <w:t xml:space="preserve">${insurance_}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783" w:type="pct"/>
            <w:tcBorders>
              <w:top w:val="single" w:sz="4" w:space="0" w:color="808080"/>
              <w:left w:val="single" w:sz="4" w:space="0" w:color="808080"/>
              <w:bottom w:val="single" w:sz="4" w:space="0" w:color="808080"/>
            </w:tcBorders>
            <w:shd w:val="clear" w:color="auto" w:fill="auto"/>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gi_cover_type_4</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903" w:type="pct"/>
            <w:tcBorders>
              <w:top w:val="single" w:sz="4" w:space="0" w:color="808080"/>
              <w:left w:val="single" w:sz="4" w:space="0" w:color="808080"/>
              <w:bottom w:val="single" w:sz="4" w:space="0" w:color="808080"/>
            </w:tcBorders>
            <w:shd w:val="clear" w:color="auto" w:fill="auto"/>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gi_sum_insured_4</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723" w:type="pct"/>
            <w:tcBorders>
              <w:top w:val="single" w:sz="4" w:space="0" w:color="808080"/>
              <w:left w:val="single" w:sz="4" w:space="0" w:color="808080"/>
              <w:bottom w:val="single" w:sz="4" w:space="0" w:color="808080"/>
            </w:tcBorders>
            <w:shd w:val="clear" w:color="auto" w:fill="auto"/>
          </w:tcPr>
          <w:p w:rsidR="001A0CD6" w:rsidRPr="000C2E5B" w:rsidRDefault="002C5158" w:rsidP="001A0CD6">
            <w:pPr>
              <w:snapToGrid w:val="0"/>
              <w:spacing w:before="60" w:after="120"/>
              <w:contextualSpacing/>
              <w:jc w:val="center"/>
              <w:rPr>
                <w:rFonts w:ascii="Verdana" w:hAnsi="Verdana" w:cs="Segoe UI"/>
                <w:color w:val="000000" w:themeColor="text1"/>
                <w:sz w:val="18"/>
                <w:szCs w:val="18"/>
              </w:rPr>
            </w:pPr>
            <w:r>
              <w:rPr>
                <w:rFonts w:ascii="Verdana" w:hAnsi="Verdana" w:cs="Segoe UI Light"/>
                <w:bCs/>
                <w:color w:val="404040"/>
                <w:sz w:val="14"/>
                <w:szCs w:val="14"/>
                <w:highlight w:val="cyan"/>
              </w:rPr>
              <w:t xml:space="preserve">${insurance_}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783" w:type="pct"/>
            <w:tcBorders>
              <w:top w:val="single" w:sz="4" w:space="0" w:color="808080"/>
              <w:left w:val="single" w:sz="4" w:space="0" w:color="808080"/>
              <w:bottom w:val="single" w:sz="4" w:space="0" w:color="808080"/>
              <w:right w:val="single" w:sz="4" w:space="0" w:color="808080"/>
            </w:tcBorders>
            <w:shd w:val="clear" w:color="auto" w:fill="auto"/>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gi_premium_per_year_4</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r>
      <w:tr w:rsidR="001A0CD6" w:rsidRPr="000C2E5B" w:rsidTr="00165183">
        <w:trPr>
          <w:trHeight w:val="400"/>
        </w:trPr>
        <w:tc>
          <w:tcPr>
            <w:tcW w:w="724" w:type="pct"/>
            <w:tcBorders>
              <w:top w:val="single" w:sz="4" w:space="0" w:color="808080"/>
              <w:left w:val="single" w:sz="4" w:space="0" w:color="808080"/>
              <w:bottom w:val="single" w:sz="4" w:space="0" w:color="808080"/>
            </w:tcBorders>
            <w:shd w:val="clear" w:color="auto" w:fill="DCDFDF"/>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gi_insurer_5</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542" w:type="pct"/>
            <w:tcBorders>
              <w:top w:val="single" w:sz="4" w:space="0" w:color="808080"/>
              <w:left w:val="single" w:sz="4" w:space="0" w:color="808080"/>
              <w:bottom w:val="single" w:sz="4" w:space="0" w:color="808080"/>
              <w:right w:val="single" w:sz="4" w:space="0" w:color="808080"/>
            </w:tcBorders>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gi_cover_type_5</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542" w:type="pct"/>
            <w:tcBorders>
              <w:top w:val="single" w:sz="4" w:space="0" w:color="808080"/>
              <w:left w:val="single" w:sz="4" w:space="0" w:color="808080"/>
              <w:bottom w:val="single" w:sz="4" w:space="0" w:color="808080"/>
            </w:tcBorders>
            <w:shd w:val="clear" w:color="auto" w:fill="auto"/>
          </w:tcPr>
          <w:p w:rsidR="001A0CD6" w:rsidRPr="000C2E5B" w:rsidRDefault="002C5158" w:rsidP="001A0CD6">
            <w:pPr>
              <w:snapToGrid w:val="0"/>
              <w:spacing w:before="60" w:after="120"/>
              <w:contextualSpacing/>
              <w:rPr>
                <w:rFonts w:ascii="Verdana" w:hAnsi="Verdana" w:cs="Segoe UI"/>
                <w:color w:val="000000" w:themeColor="text1"/>
                <w:sz w:val="18"/>
                <w:szCs w:val="18"/>
              </w:rPr>
            </w:pPr>
            <w:r>
              <w:rPr>
                <w:rFonts w:ascii="Verdana" w:hAnsi="Verdana" w:cs="Segoe UI Light"/>
                <w:bCs/>
                <w:color w:val="404040"/>
                <w:sz w:val="14"/>
                <w:szCs w:val="14"/>
                <w:highlight w:val="cyan"/>
              </w:rPr>
              <w:t xml:space="preserve">${insurance_}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783" w:type="pct"/>
            <w:tcBorders>
              <w:top w:val="single" w:sz="4" w:space="0" w:color="808080"/>
              <w:left w:val="single" w:sz="4" w:space="0" w:color="808080"/>
              <w:bottom w:val="single" w:sz="4" w:space="0" w:color="808080"/>
            </w:tcBorders>
            <w:shd w:val="clear" w:color="auto" w:fill="auto"/>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gi_cover_type_5</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903" w:type="pct"/>
            <w:tcBorders>
              <w:top w:val="single" w:sz="4" w:space="0" w:color="808080"/>
              <w:left w:val="single" w:sz="4" w:space="0" w:color="808080"/>
              <w:bottom w:val="single" w:sz="4" w:space="0" w:color="808080"/>
            </w:tcBorders>
            <w:shd w:val="clear" w:color="auto" w:fill="auto"/>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gi_sum_insured_5</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723" w:type="pct"/>
            <w:tcBorders>
              <w:top w:val="single" w:sz="4" w:space="0" w:color="808080"/>
              <w:left w:val="single" w:sz="4" w:space="0" w:color="808080"/>
              <w:bottom w:val="single" w:sz="4" w:space="0" w:color="808080"/>
            </w:tcBorders>
            <w:shd w:val="clear" w:color="auto" w:fill="auto"/>
          </w:tcPr>
          <w:p w:rsidR="001A0CD6" w:rsidRPr="000C2E5B" w:rsidRDefault="002C5158" w:rsidP="001A0CD6">
            <w:pPr>
              <w:snapToGrid w:val="0"/>
              <w:spacing w:before="60" w:after="120"/>
              <w:contextualSpacing/>
              <w:jc w:val="center"/>
              <w:rPr>
                <w:rFonts w:ascii="Verdana" w:hAnsi="Verdana" w:cs="Segoe UI"/>
                <w:color w:val="000000" w:themeColor="text1"/>
                <w:sz w:val="18"/>
                <w:szCs w:val="18"/>
              </w:rPr>
            </w:pPr>
            <w:r>
              <w:rPr>
                <w:rFonts w:ascii="Verdana" w:hAnsi="Verdana" w:cs="Segoe UI Light"/>
                <w:bCs/>
                <w:color w:val="404040"/>
                <w:sz w:val="14"/>
                <w:szCs w:val="14"/>
                <w:highlight w:val="cyan"/>
              </w:rPr>
              <w:t xml:space="preserve">${insurance_}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783" w:type="pct"/>
            <w:tcBorders>
              <w:top w:val="single" w:sz="4" w:space="0" w:color="808080"/>
              <w:left w:val="single" w:sz="4" w:space="0" w:color="808080"/>
              <w:bottom w:val="single" w:sz="4" w:space="0" w:color="808080"/>
              <w:right w:val="single" w:sz="4" w:space="0" w:color="808080"/>
            </w:tcBorders>
            <w:shd w:val="clear" w:color="auto" w:fill="auto"/>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gi_premium_per_year_5</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r>
      <w:tr w:rsidR="001A0CD6" w:rsidRPr="000C2E5B" w:rsidTr="00165183">
        <w:trPr>
          <w:trHeight w:val="400"/>
        </w:trPr>
        <w:tc>
          <w:tcPr>
            <w:tcW w:w="724" w:type="pct"/>
            <w:tcBorders>
              <w:top w:val="single" w:sz="4" w:space="0" w:color="808080"/>
              <w:left w:val="single" w:sz="4" w:space="0" w:color="808080"/>
              <w:bottom w:val="single" w:sz="4" w:space="0" w:color="808080"/>
            </w:tcBorders>
            <w:shd w:val="clear" w:color="auto" w:fill="DCDFDF"/>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gi_insurer_6</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542" w:type="pct"/>
            <w:tcBorders>
              <w:top w:val="single" w:sz="4" w:space="0" w:color="808080"/>
              <w:left w:val="single" w:sz="4" w:space="0" w:color="808080"/>
              <w:bottom w:val="single" w:sz="4" w:space="0" w:color="808080"/>
              <w:right w:val="single" w:sz="4" w:space="0" w:color="808080"/>
            </w:tcBorders>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gi_cover_type_6</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542" w:type="pct"/>
            <w:tcBorders>
              <w:top w:val="single" w:sz="4" w:space="0" w:color="808080"/>
              <w:left w:val="single" w:sz="4" w:space="0" w:color="808080"/>
              <w:bottom w:val="single" w:sz="4" w:space="0" w:color="808080"/>
            </w:tcBorders>
            <w:shd w:val="clear" w:color="auto" w:fill="auto"/>
          </w:tcPr>
          <w:p w:rsidR="001A0CD6" w:rsidRPr="000C2E5B" w:rsidRDefault="002C5158" w:rsidP="001A0CD6">
            <w:pPr>
              <w:snapToGrid w:val="0"/>
              <w:spacing w:before="60" w:after="120"/>
              <w:contextualSpacing/>
              <w:rPr>
                <w:rFonts w:ascii="Verdana" w:hAnsi="Verdana" w:cs="Segoe UI"/>
                <w:color w:val="000000" w:themeColor="text1"/>
                <w:sz w:val="18"/>
                <w:szCs w:val="18"/>
              </w:rPr>
            </w:pPr>
            <w:r>
              <w:rPr>
                <w:rFonts w:ascii="Verdana" w:hAnsi="Verdana" w:cs="Segoe UI Light"/>
                <w:bCs/>
                <w:color w:val="404040"/>
                <w:sz w:val="14"/>
                <w:szCs w:val="14"/>
                <w:highlight w:val="cyan"/>
              </w:rPr>
              <w:t xml:space="preserve">${insurance_}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783" w:type="pct"/>
            <w:tcBorders>
              <w:top w:val="single" w:sz="4" w:space="0" w:color="808080"/>
              <w:left w:val="single" w:sz="4" w:space="0" w:color="808080"/>
              <w:bottom w:val="single" w:sz="4" w:space="0" w:color="808080"/>
            </w:tcBorders>
            <w:shd w:val="clear" w:color="auto" w:fill="auto"/>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gi_cover_type_6</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903" w:type="pct"/>
            <w:tcBorders>
              <w:top w:val="single" w:sz="4" w:space="0" w:color="808080"/>
              <w:left w:val="single" w:sz="4" w:space="0" w:color="808080"/>
              <w:bottom w:val="single" w:sz="4" w:space="0" w:color="808080"/>
            </w:tcBorders>
            <w:shd w:val="clear" w:color="auto" w:fill="auto"/>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gi_sum_insured_6</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723" w:type="pct"/>
            <w:tcBorders>
              <w:top w:val="single" w:sz="4" w:space="0" w:color="808080"/>
              <w:left w:val="single" w:sz="4" w:space="0" w:color="808080"/>
              <w:bottom w:val="single" w:sz="4" w:space="0" w:color="808080"/>
            </w:tcBorders>
            <w:shd w:val="clear" w:color="auto" w:fill="auto"/>
          </w:tcPr>
          <w:p w:rsidR="001A0CD6" w:rsidRPr="000C2E5B" w:rsidRDefault="002C5158" w:rsidP="001A0CD6">
            <w:pPr>
              <w:snapToGrid w:val="0"/>
              <w:spacing w:before="60" w:after="120"/>
              <w:contextualSpacing/>
              <w:jc w:val="center"/>
              <w:rPr>
                <w:rFonts w:ascii="Verdana" w:hAnsi="Verdana" w:cs="Segoe UI"/>
                <w:color w:val="000000" w:themeColor="text1"/>
                <w:sz w:val="18"/>
                <w:szCs w:val="18"/>
              </w:rPr>
            </w:pPr>
            <w:r>
              <w:rPr>
                <w:rFonts w:ascii="Verdana" w:hAnsi="Verdana" w:cs="Segoe UI Light"/>
                <w:bCs/>
                <w:color w:val="404040"/>
                <w:sz w:val="14"/>
                <w:szCs w:val="14"/>
                <w:highlight w:val="cyan"/>
              </w:rPr>
              <w:t xml:space="preserve">${insurance_}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c>
          <w:tcPr>
            <w:tcW w:w="783" w:type="pct"/>
            <w:tcBorders>
              <w:top w:val="single" w:sz="4" w:space="0" w:color="808080"/>
              <w:left w:val="single" w:sz="4" w:space="0" w:color="808080"/>
              <w:bottom w:val="single" w:sz="4" w:space="0" w:color="808080"/>
              <w:right w:val="single" w:sz="4" w:space="0" w:color="808080"/>
            </w:tcBorders>
            <w:shd w:val="clear" w:color="auto" w:fill="auto"/>
          </w:tcPr>
          <w:p w:rsidR="001A0CD6" w:rsidRPr="00E01819" w:rsidRDefault="002C5158" w:rsidP="00E01819">
            <w:r>
              <w:rPr>
                <w:rFonts w:ascii="Verdana" w:hAnsi="Verdana" w:cs="Segoe UI Light"/>
                <w:bCs/>
                <w:color w:val="404040"/>
                <w:sz w:val="14"/>
                <w:szCs w:val="14"/>
                <w:highlight w:val="cyan"/>
              </w:rPr>
              <w:t>${insurance_</w:t>
            </w:r>
            <w:r w:rsidR="00E01819">
              <w:rPr>
                <w:rFonts w:ascii="Menlo" w:hAnsi="Menlo" w:cs="Menlo"/>
                <w:color w:val="222222"/>
                <w:sz w:val="17"/>
                <w:szCs w:val="17"/>
                <w:shd w:val="clear" w:color="auto" w:fill="FFFFFF"/>
              </w:rPr>
              <w:t>gi_premium_per_year_6</w:t>
            </w:r>
            <w:r>
              <w:rPr>
                <w:rFonts w:ascii="Verdana" w:hAnsi="Verdana" w:cs="Segoe UI Light"/>
                <w:bCs/>
                <w:color w:val="404040"/>
                <w:sz w:val="14"/>
                <w:szCs w:val="14"/>
                <w:highlight w:val="cyan"/>
              </w:rPr>
              <w:t xml:space="preserve">} sourced from </w:t>
            </w:r>
            <w:proofErr w:type="spellStart"/>
            <w:r>
              <w:rPr>
                <w:rFonts w:ascii="Verdana" w:hAnsi="Verdana" w:cs="Segoe UI Light"/>
                <w:bCs/>
                <w:color w:val="404040"/>
                <w:sz w:val="14"/>
                <w:szCs w:val="14"/>
                <w:highlight w:val="cyan"/>
              </w:rPr>
              <w:t>mycrm</w:t>
            </w:r>
            <w:proofErr w:type="spellEnd"/>
            <w:r>
              <w:rPr>
                <w:rFonts w:ascii="Verdana" w:hAnsi="Verdana" w:cs="Segoe UI Light"/>
                <w:bCs/>
                <w:color w:val="404040"/>
                <w:sz w:val="14"/>
                <w:szCs w:val="14"/>
                <w:highlight w:val="cyan"/>
              </w:rPr>
              <w:t xml:space="preserve"> / insurance tab</w:t>
            </w:r>
          </w:p>
        </w:tc>
      </w:tr>
    </w:tbl>
    <w:p w:rsidR="00487A8A" w:rsidRDefault="00487A8A" w:rsidP="00487A8A">
      <w:pPr>
        <w:rPr>
          <w:rFonts w:ascii="Verdana" w:hAnsi="Verdana"/>
          <w:color w:val="000000" w:themeColor="text1"/>
        </w:rPr>
      </w:pPr>
    </w:p>
    <w:p w:rsidR="002166DE" w:rsidRDefault="002166DE" w:rsidP="00487A8A">
      <w:pPr>
        <w:rPr>
          <w:rFonts w:ascii="Verdana" w:hAnsi="Verdana"/>
          <w:color w:val="000000" w:themeColor="text1"/>
        </w:rPr>
      </w:pPr>
    </w:p>
    <w:p w:rsidR="002166DE" w:rsidRDefault="002166DE" w:rsidP="00487A8A">
      <w:pPr>
        <w:rPr>
          <w:rFonts w:ascii="Verdana" w:hAnsi="Verdana"/>
          <w:color w:val="000000" w:themeColor="text1"/>
        </w:rPr>
      </w:pPr>
    </w:p>
    <w:p w:rsidR="002166DE" w:rsidRPr="000620C2" w:rsidRDefault="002166DE" w:rsidP="002166DE">
      <w:pPr>
        <w:keepNext/>
        <w:keepLines/>
        <w:pageBreakBefore/>
        <w:spacing w:after="120"/>
        <w:rPr>
          <w:rFonts w:ascii="Verdana" w:hAnsi="Verdana"/>
          <w:bCs/>
          <w:color w:val="000000" w:themeColor="text1"/>
          <w:sz w:val="36"/>
          <w:szCs w:val="36"/>
          <w:highlight w:val="yellow"/>
        </w:rPr>
      </w:pPr>
      <w:r w:rsidRPr="000620C2">
        <w:rPr>
          <w:rFonts w:ascii="Verdana" w:hAnsi="Verdana"/>
          <w:bCs/>
          <w:caps/>
          <w:color w:val="000000" w:themeColor="text1"/>
          <w:sz w:val="36"/>
          <w:szCs w:val="36"/>
          <w:highlight w:val="yellow"/>
        </w:rPr>
        <w:lastRenderedPageBreak/>
        <w:t>About Your Financial Position</w:t>
      </w:r>
    </w:p>
    <w:tbl>
      <w:tblPr>
        <w:tblW w:w="10461" w:type="dxa"/>
        <w:tblInd w:w="-5" w:type="dxa"/>
        <w:tblLayout w:type="fixed"/>
        <w:tblLook w:val="0000"/>
      </w:tblPr>
      <w:tblGrid>
        <w:gridCol w:w="4253"/>
        <w:gridCol w:w="3118"/>
        <w:gridCol w:w="3090"/>
      </w:tblGrid>
      <w:tr w:rsidR="002166DE" w:rsidRPr="000620C2" w:rsidTr="00051C8B">
        <w:trPr>
          <w:trHeight w:val="548"/>
        </w:trPr>
        <w:tc>
          <w:tcPr>
            <w:tcW w:w="4253" w:type="dxa"/>
            <w:tcBorders>
              <w:top w:val="single" w:sz="4" w:space="0" w:color="808080"/>
              <w:left w:val="single" w:sz="4" w:space="0" w:color="808080"/>
              <w:bottom w:val="single" w:sz="4" w:space="0" w:color="808080"/>
            </w:tcBorders>
            <w:shd w:val="clear" w:color="auto" w:fill="9BB4D2"/>
            <w:vAlign w:val="center"/>
          </w:tcPr>
          <w:p w:rsidR="002166DE" w:rsidRPr="000620C2" w:rsidRDefault="002166DE" w:rsidP="00165183">
            <w:pPr>
              <w:snapToGrid w:val="0"/>
              <w:spacing w:before="60" w:after="120" w:line="276" w:lineRule="auto"/>
              <w:contextualSpacing/>
              <w:rPr>
                <w:rFonts w:ascii="Verdana" w:hAnsi="Verdana" w:cs="Segoe UI"/>
                <w:b/>
                <w:color w:val="000000" w:themeColor="text1"/>
                <w:sz w:val="18"/>
                <w:szCs w:val="18"/>
                <w:highlight w:val="yellow"/>
              </w:rPr>
            </w:pPr>
          </w:p>
        </w:tc>
        <w:tc>
          <w:tcPr>
            <w:tcW w:w="3118" w:type="dxa"/>
            <w:tcBorders>
              <w:top w:val="single" w:sz="4" w:space="0" w:color="808080"/>
              <w:left w:val="single" w:sz="4" w:space="0" w:color="808080"/>
              <w:bottom w:val="single" w:sz="4" w:space="0" w:color="808080"/>
            </w:tcBorders>
            <w:shd w:val="clear" w:color="auto" w:fill="9BB4D2"/>
            <w:vAlign w:val="center"/>
          </w:tcPr>
          <w:p w:rsidR="002166DE" w:rsidRPr="000620C2" w:rsidRDefault="002166DE" w:rsidP="00165183">
            <w:pPr>
              <w:spacing w:before="60" w:after="120" w:line="276" w:lineRule="auto"/>
              <w:contextualSpacing/>
              <w:jc w:val="center"/>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Client 1</w:t>
            </w:r>
          </w:p>
        </w:tc>
        <w:tc>
          <w:tcPr>
            <w:tcW w:w="3090" w:type="dxa"/>
            <w:tcBorders>
              <w:top w:val="single" w:sz="4" w:space="0" w:color="808080"/>
              <w:left w:val="single" w:sz="4" w:space="0" w:color="808080"/>
              <w:bottom w:val="single" w:sz="4" w:space="0" w:color="808080"/>
              <w:right w:val="single" w:sz="4" w:space="0" w:color="808080"/>
            </w:tcBorders>
            <w:shd w:val="clear" w:color="auto" w:fill="9BB4D2"/>
            <w:vAlign w:val="center"/>
          </w:tcPr>
          <w:p w:rsidR="002166DE" w:rsidRPr="000620C2" w:rsidRDefault="002166DE" w:rsidP="00165183">
            <w:pPr>
              <w:spacing w:before="60" w:after="120" w:line="276" w:lineRule="auto"/>
              <w:contextualSpacing/>
              <w:jc w:val="center"/>
              <w:rPr>
                <w:rFonts w:ascii="Verdana" w:hAnsi="Verdana" w:cs="Segoe UI"/>
                <w:color w:val="000000" w:themeColor="text1"/>
                <w:sz w:val="18"/>
                <w:szCs w:val="18"/>
                <w:highlight w:val="yellow"/>
              </w:rPr>
            </w:pPr>
            <w:r w:rsidRPr="000620C2">
              <w:rPr>
                <w:rFonts w:ascii="Verdana" w:hAnsi="Verdana" w:cs="Segoe UI"/>
                <w:b/>
                <w:color w:val="000000" w:themeColor="text1"/>
                <w:sz w:val="18"/>
                <w:szCs w:val="18"/>
                <w:highlight w:val="yellow"/>
              </w:rPr>
              <w:t>Client 2</w:t>
            </w:r>
          </w:p>
        </w:tc>
      </w:tr>
      <w:tr w:rsidR="002166DE" w:rsidRPr="000620C2" w:rsidTr="00051C8B">
        <w:tc>
          <w:tcPr>
            <w:tcW w:w="4253" w:type="dxa"/>
            <w:tcBorders>
              <w:top w:val="single" w:sz="4" w:space="0" w:color="808080"/>
              <w:left w:val="single" w:sz="4" w:space="0" w:color="808080"/>
              <w:bottom w:val="single" w:sz="4" w:space="0" w:color="808080"/>
            </w:tcBorders>
            <w:shd w:val="clear" w:color="auto" w:fill="DCDFDF"/>
          </w:tcPr>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At what age would you like to retire?</w:t>
            </w:r>
          </w:p>
          <w:p w:rsidR="00907FE7" w:rsidRPr="000620C2" w:rsidRDefault="00907FE7" w:rsidP="00165183">
            <w:pPr>
              <w:spacing w:before="60" w:after="120" w:line="276" w:lineRule="auto"/>
              <w:contextualSpacing/>
              <w:rPr>
                <w:rFonts w:ascii="Verdana" w:hAnsi="Verdana" w:cs="Segoe UI"/>
                <w:color w:val="000000" w:themeColor="text1"/>
                <w:sz w:val="18"/>
                <w:szCs w:val="18"/>
                <w:highlight w:val="yellow"/>
              </w:rPr>
            </w:pPr>
          </w:p>
        </w:tc>
        <w:tc>
          <w:tcPr>
            <w:tcW w:w="3118" w:type="dxa"/>
            <w:tcBorders>
              <w:top w:val="single" w:sz="4" w:space="0" w:color="808080"/>
              <w:left w:val="single" w:sz="4" w:space="0" w:color="808080"/>
              <w:bottom w:val="single" w:sz="4" w:space="0" w:color="808080"/>
            </w:tcBorders>
            <w:shd w:val="clear" w:color="auto" w:fill="auto"/>
          </w:tcPr>
          <w:p w:rsidR="00907FE7" w:rsidRPr="000620C2" w:rsidRDefault="00907FE7" w:rsidP="001A0CD6">
            <w:pPr>
              <w:spacing w:before="60" w:after="120" w:line="276" w:lineRule="auto"/>
              <w:contextualSpacing/>
              <w:rPr>
                <w:rFonts w:ascii="Verdana" w:hAnsi="Verdana" w:cs="Segoe UI"/>
                <w:color w:val="000000" w:themeColor="text1"/>
                <w:sz w:val="18"/>
                <w:szCs w:val="18"/>
                <w:highlight w:val="yellow"/>
              </w:rPr>
            </w:pPr>
          </w:p>
        </w:tc>
        <w:tc>
          <w:tcPr>
            <w:tcW w:w="3090" w:type="dxa"/>
            <w:tcBorders>
              <w:top w:val="single" w:sz="4" w:space="0" w:color="808080"/>
              <w:left w:val="single" w:sz="4" w:space="0" w:color="808080"/>
              <w:bottom w:val="single" w:sz="4" w:space="0" w:color="808080"/>
              <w:right w:val="single" w:sz="4" w:space="0" w:color="808080"/>
            </w:tcBorders>
            <w:shd w:val="clear" w:color="auto" w:fill="auto"/>
          </w:tcPr>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p>
          <w:p w:rsidR="00907FE7" w:rsidRPr="000620C2" w:rsidRDefault="00907FE7" w:rsidP="00165183">
            <w:pPr>
              <w:spacing w:before="60" w:after="120" w:line="276" w:lineRule="auto"/>
              <w:contextualSpacing/>
              <w:rPr>
                <w:rFonts w:ascii="Verdana" w:hAnsi="Verdana" w:cs="Segoe UI"/>
                <w:color w:val="000000" w:themeColor="text1"/>
                <w:sz w:val="18"/>
                <w:szCs w:val="18"/>
                <w:highlight w:val="yellow"/>
              </w:rPr>
            </w:pPr>
          </w:p>
        </w:tc>
      </w:tr>
      <w:tr w:rsidR="002166DE" w:rsidRPr="000620C2" w:rsidTr="00051C8B">
        <w:tc>
          <w:tcPr>
            <w:tcW w:w="4253" w:type="dxa"/>
            <w:tcBorders>
              <w:top w:val="single" w:sz="4" w:space="0" w:color="808080"/>
              <w:left w:val="single" w:sz="4" w:space="0" w:color="808080"/>
              <w:bottom w:val="single" w:sz="4" w:space="0" w:color="808080"/>
            </w:tcBorders>
            <w:shd w:val="clear" w:color="auto" w:fill="DCDFDF"/>
          </w:tcPr>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What is your desired retirement income (p.a.)?</w:t>
            </w:r>
          </w:p>
        </w:tc>
        <w:tc>
          <w:tcPr>
            <w:tcW w:w="6208" w:type="dxa"/>
            <w:gridSpan w:val="2"/>
            <w:tcBorders>
              <w:top w:val="single" w:sz="4" w:space="0" w:color="808080"/>
              <w:left w:val="single" w:sz="4" w:space="0" w:color="808080"/>
              <w:bottom w:val="single" w:sz="4" w:space="0" w:color="808080"/>
              <w:right w:val="single" w:sz="4" w:space="0" w:color="808080"/>
            </w:tcBorders>
            <w:shd w:val="clear" w:color="auto" w:fill="auto"/>
          </w:tcPr>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p>
        </w:tc>
      </w:tr>
      <w:tr w:rsidR="002166DE" w:rsidRPr="000620C2" w:rsidTr="00051C8B">
        <w:tc>
          <w:tcPr>
            <w:tcW w:w="4253" w:type="dxa"/>
            <w:tcBorders>
              <w:top w:val="single" w:sz="4" w:space="0" w:color="808080"/>
              <w:left w:val="single" w:sz="4" w:space="0" w:color="808080"/>
              <w:bottom w:val="single" w:sz="4" w:space="0" w:color="808080"/>
            </w:tcBorders>
            <w:shd w:val="clear" w:color="auto" w:fill="DCDFDF"/>
          </w:tcPr>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What are your past experiences with investing, if any?</w:t>
            </w:r>
          </w:p>
        </w:tc>
        <w:tc>
          <w:tcPr>
            <w:tcW w:w="3118" w:type="dxa"/>
            <w:tcBorders>
              <w:top w:val="single" w:sz="4" w:space="0" w:color="808080"/>
              <w:left w:val="single" w:sz="4" w:space="0" w:color="808080"/>
              <w:bottom w:val="single" w:sz="4" w:space="0" w:color="808080"/>
            </w:tcBorders>
            <w:shd w:val="clear" w:color="auto" w:fill="auto"/>
          </w:tcPr>
          <w:p w:rsidR="00907FE7" w:rsidRPr="000620C2" w:rsidRDefault="00907FE7" w:rsidP="00165183">
            <w:pPr>
              <w:spacing w:before="60" w:after="120" w:line="276" w:lineRule="auto"/>
              <w:contextualSpacing/>
              <w:rPr>
                <w:rFonts w:ascii="Verdana" w:hAnsi="Verdana" w:cs="Segoe UI"/>
                <w:color w:val="000000" w:themeColor="text1"/>
                <w:sz w:val="18"/>
                <w:szCs w:val="18"/>
                <w:highlight w:val="yellow"/>
              </w:rPr>
            </w:pPr>
          </w:p>
        </w:tc>
        <w:tc>
          <w:tcPr>
            <w:tcW w:w="3090" w:type="dxa"/>
            <w:tcBorders>
              <w:top w:val="single" w:sz="4" w:space="0" w:color="808080"/>
              <w:left w:val="single" w:sz="4" w:space="0" w:color="808080"/>
              <w:bottom w:val="single" w:sz="4" w:space="0" w:color="808080"/>
              <w:right w:val="single" w:sz="4" w:space="0" w:color="808080"/>
            </w:tcBorders>
            <w:shd w:val="clear" w:color="auto" w:fill="auto"/>
          </w:tcPr>
          <w:p w:rsidR="00907FE7" w:rsidRPr="000620C2" w:rsidRDefault="00907FE7" w:rsidP="00165183">
            <w:pPr>
              <w:spacing w:before="60" w:after="120" w:line="276" w:lineRule="auto"/>
              <w:contextualSpacing/>
              <w:rPr>
                <w:rFonts w:ascii="Verdana" w:hAnsi="Verdana" w:cs="Segoe UI"/>
                <w:color w:val="000000" w:themeColor="text1"/>
                <w:sz w:val="18"/>
                <w:szCs w:val="18"/>
                <w:highlight w:val="yellow"/>
              </w:rPr>
            </w:pPr>
          </w:p>
        </w:tc>
      </w:tr>
      <w:tr w:rsidR="002166DE" w:rsidRPr="000620C2" w:rsidTr="00051C8B">
        <w:tc>
          <w:tcPr>
            <w:tcW w:w="4253" w:type="dxa"/>
            <w:tcBorders>
              <w:top w:val="single" w:sz="4" w:space="0" w:color="808080"/>
              <w:left w:val="single" w:sz="4" w:space="0" w:color="808080"/>
              <w:bottom w:val="single" w:sz="4" w:space="0" w:color="808080"/>
            </w:tcBorders>
            <w:shd w:val="clear" w:color="auto" w:fill="DCDFDF"/>
          </w:tcPr>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Are there any types of investments you would like to include or avoid in your portfolio (e.g. for ethical reasons)?</w:t>
            </w:r>
          </w:p>
        </w:tc>
        <w:tc>
          <w:tcPr>
            <w:tcW w:w="3118" w:type="dxa"/>
            <w:tcBorders>
              <w:top w:val="single" w:sz="4" w:space="0" w:color="808080"/>
              <w:left w:val="single" w:sz="4" w:space="0" w:color="808080"/>
              <w:bottom w:val="single" w:sz="4" w:space="0" w:color="808080"/>
            </w:tcBorders>
            <w:shd w:val="clear" w:color="auto" w:fill="auto"/>
          </w:tcPr>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If yes, please provide details:</w:t>
            </w:r>
          </w:p>
        </w:tc>
        <w:tc>
          <w:tcPr>
            <w:tcW w:w="3090" w:type="dxa"/>
            <w:tcBorders>
              <w:top w:val="single" w:sz="4" w:space="0" w:color="808080"/>
              <w:left w:val="single" w:sz="4" w:space="0" w:color="808080"/>
              <w:bottom w:val="single" w:sz="4" w:space="0" w:color="808080"/>
              <w:right w:val="single" w:sz="4" w:space="0" w:color="808080"/>
            </w:tcBorders>
            <w:shd w:val="clear" w:color="auto" w:fill="auto"/>
          </w:tcPr>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If yes, please provide details:</w:t>
            </w:r>
          </w:p>
        </w:tc>
      </w:tr>
      <w:tr w:rsidR="002166DE" w:rsidRPr="000620C2" w:rsidTr="00051C8B">
        <w:tc>
          <w:tcPr>
            <w:tcW w:w="4253" w:type="dxa"/>
            <w:tcBorders>
              <w:top w:val="single" w:sz="4" w:space="0" w:color="808080"/>
              <w:left w:val="single" w:sz="4" w:space="0" w:color="808080"/>
              <w:bottom w:val="single" w:sz="4" w:space="0" w:color="808080"/>
            </w:tcBorders>
            <w:shd w:val="clear" w:color="auto" w:fill="DCDFDF"/>
          </w:tcPr>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How long before you think you will need to access your investments?</w:t>
            </w:r>
          </w:p>
        </w:tc>
        <w:tc>
          <w:tcPr>
            <w:tcW w:w="3118" w:type="dxa"/>
            <w:tcBorders>
              <w:top w:val="single" w:sz="4" w:space="0" w:color="808080"/>
              <w:left w:val="single" w:sz="4" w:space="0" w:color="808080"/>
              <w:bottom w:val="single" w:sz="4" w:space="0" w:color="808080"/>
            </w:tcBorders>
            <w:shd w:val="clear" w:color="auto" w:fill="auto"/>
          </w:tcPr>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eastAsia="Arial" w:hAnsi="Verdana" w:cs="Segoe UI"/>
                <w:color w:val="000000" w:themeColor="text1"/>
                <w:sz w:val="18"/>
                <w:szCs w:val="18"/>
                <w:highlight w:val="yellow"/>
              </w:rPr>
              <w:t>Access Now</w:t>
            </w:r>
          </w:p>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Less than two years    </w:t>
            </w:r>
          </w:p>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Between two and five years   </w:t>
            </w:r>
            <w:r w:rsidRPr="000620C2">
              <w:rPr>
                <w:rFonts w:ascii="Verdana" w:hAnsi="Verdana" w:cs="Segoe UI"/>
                <w:color w:val="000000" w:themeColor="text1"/>
                <w:sz w:val="18"/>
                <w:szCs w:val="18"/>
                <w:highlight w:val="yellow"/>
              </w:rPr>
              <w:br/>
              <w:t>Between five and seven years      Greater than seven years</w:t>
            </w:r>
          </w:p>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p>
        </w:tc>
        <w:tc>
          <w:tcPr>
            <w:tcW w:w="3090" w:type="dxa"/>
            <w:tcBorders>
              <w:top w:val="single" w:sz="4" w:space="0" w:color="808080"/>
              <w:left w:val="single" w:sz="4" w:space="0" w:color="808080"/>
              <w:bottom w:val="single" w:sz="4" w:space="0" w:color="808080"/>
              <w:right w:val="single" w:sz="4" w:space="0" w:color="808080"/>
            </w:tcBorders>
            <w:shd w:val="clear" w:color="auto" w:fill="auto"/>
          </w:tcPr>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eastAsia="Arial" w:hAnsi="Verdana" w:cs="Segoe UI"/>
                <w:color w:val="000000" w:themeColor="text1"/>
                <w:sz w:val="18"/>
                <w:szCs w:val="18"/>
                <w:highlight w:val="yellow"/>
              </w:rPr>
              <w:t>Access Now</w:t>
            </w:r>
          </w:p>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Less than two years    </w:t>
            </w:r>
          </w:p>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Between two and five years   </w:t>
            </w:r>
            <w:r w:rsidRPr="000620C2">
              <w:rPr>
                <w:rFonts w:ascii="Verdana" w:hAnsi="Verdana" w:cs="Segoe UI"/>
                <w:color w:val="000000" w:themeColor="text1"/>
                <w:sz w:val="18"/>
                <w:szCs w:val="18"/>
                <w:highlight w:val="yellow"/>
              </w:rPr>
              <w:br/>
              <w:t>Between five and seven years      Greater than seven years</w:t>
            </w:r>
          </w:p>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p>
        </w:tc>
      </w:tr>
      <w:tr w:rsidR="002166DE" w:rsidRPr="000620C2" w:rsidTr="00051C8B">
        <w:tc>
          <w:tcPr>
            <w:tcW w:w="4253" w:type="dxa"/>
            <w:tcBorders>
              <w:top w:val="single" w:sz="4" w:space="0" w:color="808080"/>
              <w:left w:val="single" w:sz="4" w:space="0" w:color="808080"/>
              <w:bottom w:val="single" w:sz="4" w:space="0" w:color="808080"/>
            </w:tcBorders>
            <w:shd w:val="clear" w:color="auto" w:fill="DCDFDF"/>
          </w:tcPr>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When selecting a </w:t>
            </w:r>
            <w:r w:rsidR="00907FE7" w:rsidRPr="000620C2">
              <w:rPr>
                <w:rFonts w:ascii="Verdana" w:hAnsi="Verdana" w:cs="Segoe UI"/>
                <w:color w:val="000000" w:themeColor="text1"/>
                <w:sz w:val="18"/>
                <w:szCs w:val="18"/>
                <w:highlight w:val="yellow"/>
              </w:rPr>
              <w:t xml:space="preserve">product or </w:t>
            </w:r>
            <w:r w:rsidRPr="000620C2">
              <w:rPr>
                <w:rFonts w:ascii="Verdana" w:hAnsi="Verdana" w:cs="Segoe UI"/>
                <w:color w:val="000000" w:themeColor="text1"/>
                <w:sz w:val="18"/>
                <w:szCs w:val="18"/>
                <w:highlight w:val="yellow"/>
              </w:rPr>
              <w:t xml:space="preserve">platform, what is more important to you, </w:t>
            </w:r>
            <w:r w:rsidR="007C523F" w:rsidRPr="000620C2">
              <w:rPr>
                <w:rFonts w:ascii="Verdana" w:hAnsi="Verdana" w:cs="Segoe UI"/>
                <w:color w:val="000000" w:themeColor="text1"/>
                <w:sz w:val="18"/>
                <w:szCs w:val="18"/>
                <w:highlight w:val="yellow"/>
              </w:rPr>
              <w:t xml:space="preserve">is it the </w:t>
            </w:r>
            <w:r w:rsidRPr="000620C2">
              <w:rPr>
                <w:rFonts w:ascii="Verdana" w:hAnsi="Verdana" w:cs="Segoe UI"/>
                <w:color w:val="000000" w:themeColor="text1"/>
                <w:sz w:val="18"/>
                <w:szCs w:val="18"/>
                <w:highlight w:val="yellow"/>
              </w:rPr>
              <w:t>cost or quality of features?</w:t>
            </w:r>
          </w:p>
        </w:tc>
        <w:tc>
          <w:tcPr>
            <w:tcW w:w="3118" w:type="dxa"/>
            <w:tcBorders>
              <w:top w:val="single" w:sz="4" w:space="0" w:color="808080"/>
              <w:left w:val="single" w:sz="4" w:space="0" w:color="808080"/>
              <w:bottom w:val="single" w:sz="4" w:space="0" w:color="808080"/>
            </w:tcBorders>
            <w:shd w:val="clear" w:color="auto" w:fill="auto"/>
          </w:tcPr>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Cost   </w:t>
            </w:r>
          </w:p>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Quality of features</w:t>
            </w:r>
          </w:p>
        </w:tc>
        <w:tc>
          <w:tcPr>
            <w:tcW w:w="3090" w:type="dxa"/>
            <w:tcBorders>
              <w:top w:val="single" w:sz="4" w:space="0" w:color="808080"/>
              <w:left w:val="single" w:sz="4" w:space="0" w:color="808080"/>
              <w:bottom w:val="single" w:sz="4" w:space="0" w:color="808080"/>
              <w:right w:val="single" w:sz="4" w:space="0" w:color="808080"/>
            </w:tcBorders>
            <w:shd w:val="clear" w:color="auto" w:fill="auto"/>
          </w:tcPr>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Cost   </w:t>
            </w:r>
          </w:p>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Quality of features</w:t>
            </w:r>
          </w:p>
        </w:tc>
      </w:tr>
      <w:tr w:rsidR="002166DE" w:rsidRPr="000620C2" w:rsidTr="00051C8B">
        <w:tc>
          <w:tcPr>
            <w:tcW w:w="4253" w:type="dxa"/>
            <w:tcBorders>
              <w:top w:val="single" w:sz="4" w:space="0" w:color="808080"/>
              <w:left w:val="single" w:sz="4" w:space="0" w:color="808080"/>
              <w:bottom w:val="single" w:sz="4" w:space="0" w:color="808080"/>
            </w:tcBorders>
            <w:shd w:val="clear" w:color="auto" w:fill="DCDFDF"/>
          </w:tcPr>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How do you intend on funding your retirement?</w:t>
            </w:r>
          </w:p>
        </w:tc>
        <w:tc>
          <w:tcPr>
            <w:tcW w:w="3118" w:type="dxa"/>
            <w:tcBorders>
              <w:top w:val="single" w:sz="4" w:space="0" w:color="808080"/>
              <w:left w:val="single" w:sz="4" w:space="0" w:color="808080"/>
              <w:bottom w:val="single" w:sz="4" w:space="0" w:color="808080"/>
            </w:tcBorders>
            <w:shd w:val="clear" w:color="auto" w:fill="auto"/>
          </w:tcPr>
          <w:p w:rsidR="007C523F" w:rsidRPr="000620C2" w:rsidRDefault="002166DE" w:rsidP="00165183">
            <w:pPr>
              <w:spacing w:line="276" w:lineRule="auto"/>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Super</w:t>
            </w:r>
          </w:p>
          <w:p w:rsidR="002166DE" w:rsidRPr="000620C2" w:rsidRDefault="002166DE" w:rsidP="00165183">
            <w:pPr>
              <w:spacing w:line="276" w:lineRule="auto"/>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Age Pension</w:t>
            </w:r>
          </w:p>
          <w:p w:rsidR="007C523F" w:rsidRPr="000620C2" w:rsidRDefault="007C523F" w:rsidP="00165183">
            <w:pPr>
              <w:spacing w:line="276" w:lineRule="auto"/>
              <w:rPr>
                <w:rFonts w:ascii="Verdana" w:hAnsi="Verdana" w:cs="Segoe UI"/>
                <w:color w:val="000000" w:themeColor="text1"/>
                <w:sz w:val="18"/>
                <w:szCs w:val="18"/>
                <w:highlight w:val="yellow"/>
              </w:rPr>
            </w:pPr>
          </w:p>
        </w:tc>
        <w:tc>
          <w:tcPr>
            <w:tcW w:w="3090" w:type="dxa"/>
            <w:tcBorders>
              <w:top w:val="single" w:sz="4" w:space="0" w:color="808080"/>
              <w:left w:val="single" w:sz="4" w:space="0" w:color="808080"/>
              <w:bottom w:val="single" w:sz="4" w:space="0" w:color="808080"/>
              <w:right w:val="single" w:sz="4" w:space="0" w:color="808080"/>
            </w:tcBorders>
            <w:shd w:val="clear" w:color="auto" w:fill="auto"/>
          </w:tcPr>
          <w:p w:rsidR="007C523F" w:rsidRPr="000620C2" w:rsidRDefault="002166DE" w:rsidP="00165183">
            <w:pPr>
              <w:spacing w:line="276" w:lineRule="auto"/>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Super </w:t>
            </w:r>
          </w:p>
          <w:p w:rsidR="002166DE" w:rsidRPr="000620C2" w:rsidRDefault="007C523F" w:rsidP="00165183">
            <w:pPr>
              <w:spacing w:line="276" w:lineRule="auto"/>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w:t>
            </w:r>
            <w:r w:rsidR="002166DE" w:rsidRPr="000620C2">
              <w:rPr>
                <w:rFonts w:ascii="Verdana" w:hAnsi="Verdana" w:cs="Segoe UI"/>
                <w:color w:val="000000" w:themeColor="text1"/>
                <w:sz w:val="18"/>
                <w:szCs w:val="18"/>
                <w:highlight w:val="yellow"/>
              </w:rPr>
              <w:t>ge Pension</w:t>
            </w:r>
          </w:p>
          <w:p w:rsidR="007C523F" w:rsidRPr="000620C2" w:rsidRDefault="007C523F" w:rsidP="00165183">
            <w:pPr>
              <w:spacing w:line="276" w:lineRule="auto"/>
              <w:rPr>
                <w:rFonts w:ascii="Verdana" w:hAnsi="Verdana" w:cs="Segoe UI"/>
                <w:color w:val="000000" w:themeColor="text1"/>
                <w:sz w:val="18"/>
                <w:szCs w:val="18"/>
                <w:highlight w:val="yellow"/>
              </w:rPr>
            </w:pPr>
          </w:p>
        </w:tc>
      </w:tr>
      <w:tr w:rsidR="002166DE" w:rsidRPr="008B3F53" w:rsidTr="00051C8B">
        <w:tc>
          <w:tcPr>
            <w:tcW w:w="4253" w:type="dxa"/>
            <w:tcBorders>
              <w:top w:val="single" w:sz="4" w:space="0" w:color="808080"/>
              <w:left w:val="single" w:sz="4" w:space="0" w:color="808080"/>
              <w:bottom w:val="single" w:sz="4" w:space="0" w:color="808080"/>
            </w:tcBorders>
            <w:shd w:val="clear" w:color="auto" w:fill="DCDFDF"/>
          </w:tcPr>
          <w:p w:rsidR="002166DE" w:rsidRPr="000620C2" w:rsidRDefault="002166DE" w:rsidP="00165183">
            <w:pPr>
              <w:spacing w:before="60" w:after="120" w:line="276" w:lineRule="auto"/>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What measures are you prepared to take in the event you fall short of your retirement goals?</w:t>
            </w:r>
          </w:p>
        </w:tc>
        <w:tc>
          <w:tcPr>
            <w:tcW w:w="3118" w:type="dxa"/>
            <w:tcBorders>
              <w:top w:val="single" w:sz="4" w:space="0" w:color="808080"/>
              <w:left w:val="single" w:sz="4" w:space="0" w:color="808080"/>
              <w:bottom w:val="single" w:sz="4" w:space="0" w:color="808080"/>
            </w:tcBorders>
            <w:shd w:val="clear" w:color="auto" w:fill="auto"/>
          </w:tcPr>
          <w:p w:rsidR="002166DE" w:rsidRPr="000620C2" w:rsidRDefault="002166DE" w:rsidP="00165183">
            <w:pPr>
              <w:spacing w:line="276" w:lineRule="auto"/>
              <w:rPr>
                <w:rFonts w:ascii="Verdana" w:eastAsia="Arial" w:hAnsi="Verdana" w:cs="Segoe UI"/>
                <w:color w:val="000000" w:themeColor="text1"/>
                <w:sz w:val="18"/>
                <w:szCs w:val="18"/>
                <w:highlight w:val="yellow"/>
              </w:rPr>
            </w:pPr>
            <w:r w:rsidRPr="000620C2">
              <w:rPr>
                <w:rFonts w:ascii="Verdana" w:eastAsia="Arial" w:hAnsi="Verdana" w:cs="Segoe UI"/>
                <w:color w:val="000000" w:themeColor="text1"/>
                <w:sz w:val="18"/>
                <w:szCs w:val="18"/>
                <w:highlight w:val="yellow"/>
              </w:rPr>
              <w:t>Have enough money &amp; sources of income for retirement</w:t>
            </w:r>
          </w:p>
          <w:p w:rsidR="002166DE" w:rsidRPr="000620C2" w:rsidRDefault="002166DE" w:rsidP="00165183">
            <w:pPr>
              <w:spacing w:line="276" w:lineRule="auto"/>
              <w:rPr>
                <w:rFonts w:ascii="Verdana" w:eastAsia="Arial" w:hAnsi="Verdana" w:cs="Segoe UI"/>
                <w:color w:val="000000" w:themeColor="text1"/>
                <w:sz w:val="18"/>
                <w:szCs w:val="18"/>
                <w:highlight w:val="yellow"/>
              </w:rPr>
            </w:pPr>
          </w:p>
          <w:p w:rsidR="002166DE" w:rsidRPr="000620C2" w:rsidRDefault="002166DE" w:rsidP="00165183">
            <w:pPr>
              <w:spacing w:line="276" w:lineRule="auto"/>
              <w:rPr>
                <w:rFonts w:ascii="Verdana" w:hAnsi="Verdana" w:cs="Segoe UI"/>
                <w:color w:val="000000" w:themeColor="text1"/>
                <w:sz w:val="18"/>
                <w:szCs w:val="18"/>
                <w:highlight w:val="yellow"/>
              </w:rPr>
            </w:pPr>
            <w:r w:rsidRPr="000620C2">
              <w:rPr>
                <w:rFonts w:ascii="Verdana" w:eastAsia="Arial" w:hAnsi="Verdana" w:cs="Segoe UI"/>
                <w:color w:val="000000" w:themeColor="text1"/>
                <w:sz w:val="18"/>
                <w:szCs w:val="18"/>
                <w:highlight w:val="yellow"/>
              </w:rPr>
              <w:t xml:space="preserve">Other: extend working life / work part time / spend less in retirement </w:t>
            </w:r>
          </w:p>
        </w:tc>
        <w:tc>
          <w:tcPr>
            <w:tcW w:w="3090" w:type="dxa"/>
            <w:tcBorders>
              <w:top w:val="single" w:sz="4" w:space="0" w:color="808080"/>
              <w:left w:val="single" w:sz="4" w:space="0" w:color="808080"/>
              <w:bottom w:val="single" w:sz="4" w:space="0" w:color="808080"/>
              <w:right w:val="single" w:sz="4" w:space="0" w:color="808080"/>
            </w:tcBorders>
            <w:shd w:val="clear" w:color="auto" w:fill="auto"/>
          </w:tcPr>
          <w:p w:rsidR="002166DE" w:rsidRPr="000620C2" w:rsidRDefault="002166DE" w:rsidP="00165183">
            <w:pPr>
              <w:spacing w:line="276" w:lineRule="auto"/>
              <w:rPr>
                <w:rFonts w:ascii="Verdana" w:eastAsia="Arial" w:hAnsi="Verdana" w:cs="Segoe UI"/>
                <w:color w:val="000000" w:themeColor="text1"/>
                <w:sz w:val="18"/>
                <w:szCs w:val="18"/>
                <w:highlight w:val="yellow"/>
              </w:rPr>
            </w:pPr>
            <w:r w:rsidRPr="000620C2">
              <w:rPr>
                <w:rFonts w:ascii="Verdana" w:eastAsia="Arial" w:hAnsi="Verdana" w:cs="Segoe UI"/>
                <w:color w:val="000000" w:themeColor="text1"/>
                <w:sz w:val="18"/>
                <w:szCs w:val="18"/>
                <w:highlight w:val="yellow"/>
              </w:rPr>
              <w:t>Have enough money &amp; sources of income for retirement</w:t>
            </w:r>
          </w:p>
          <w:p w:rsidR="002166DE" w:rsidRPr="000620C2" w:rsidRDefault="002166DE" w:rsidP="00165183">
            <w:pPr>
              <w:spacing w:line="276" w:lineRule="auto"/>
              <w:rPr>
                <w:rFonts w:ascii="Verdana" w:eastAsia="Arial" w:hAnsi="Verdana" w:cs="Segoe UI"/>
                <w:color w:val="000000" w:themeColor="text1"/>
                <w:sz w:val="18"/>
                <w:szCs w:val="18"/>
                <w:highlight w:val="yellow"/>
              </w:rPr>
            </w:pPr>
          </w:p>
          <w:p w:rsidR="002166DE" w:rsidRPr="000620C2" w:rsidRDefault="002166DE" w:rsidP="00165183">
            <w:pPr>
              <w:spacing w:line="276" w:lineRule="auto"/>
              <w:rPr>
                <w:rFonts w:ascii="Verdana" w:hAnsi="Verdana" w:cs="Segoe UI"/>
                <w:color w:val="000000" w:themeColor="text1"/>
                <w:sz w:val="18"/>
                <w:szCs w:val="18"/>
                <w:highlight w:val="yellow"/>
              </w:rPr>
            </w:pPr>
            <w:r w:rsidRPr="000620C2">
              <w:rPr>
                <w:rFonts w:ascii="Verdana" w:eastAsia="Arial" w:hAnsi="Verdana" w:cs="Segoe UI"/>
                <w:color w:val="000000" w:themeColor="text1"/>
                <w:sz w:val="18"/>
                <w:szCs w:val="18"/>
                <w:highlight w:val="yellow"/>
              </w:rPr>
              <w:t xml:space="preserve">Other: extend working life / work part time / spend less in retirement </w:t>
            </w:r>
          </w:p>
        </w:tc>
      </w:tr>
    </w:tbl>
    <w:p w:rsidR="002166DE" w:rsidRDefault="002166DE" w:rsidP="00487A8A">
      <w:pPr>
        <w:rPr>
          <w:rFonts w:ascii="Verdana" w:hAnsi="Verdana"/>
          <w:color w:val="000000" w:themeColor="text1"/>
        </w:rPr>
      </w:pPr>
    </w:p>
    <w:p w:rsidR="000620C2" w:rsidRDefault="000620C2" w:rsidP="00487A8A">
      <w:pPr>
        <w:rPr>
          <w:rFonts w:ascii="Verdana" w:hAnsi="Verdana"/>
          <w:color w:val="000000" w:themeColor="text1"/>
        </w:rPr>
      </w:pPr>
    </w:p>
    <w:p w:rsidR="000620C2" w:rsidRPr="008B3F53" w:rsidRDefault="000620C2" w:rsidP="00487A8A">
      <w:pPr>
        <w:rPr>
          <w:rFonts w:ascii="Verdana" w:hAnsi="Verdana"/>
          <w:color w:val="000000" w:themeColor="text1"/>
        </w:rPr>
      </w:pPr>
      <w:proofErr w:type="gramStart"/>
      <w:r w:rsidRPr="00C80306">
        <w:rPr>
          <w:rFonts w:ascii="Verdana" w:hAnsi="Verdana" w:cs="Segoe UI"/>
          <w:color w:val="000000" w:themeColor="text1"/>
          <w:sz w:val="18"/>
          <w:szCs w:val="18"/>
          <w:highlight w:val="yellow"/>
        </w:rPr>
        <w:t>user</w:t>
      </w:r>
      <w:proofErr w:type="gramEnd"/>
      <w:r w:rsidRPr="00C80306">
        <w:rPr>
          <w:rFonts w:ascii="Verdana" w:hAnsi="Verdana" w:cs="Segoe UI"/>
          <w:color w:val="000000" w:themeColor="text1"/>
          <w:sz w:val="18"/>
          <w:szCs w:val="18"/>
          <w:highlight w:val="yellow"/>
        </w:rPr>
        <w:t xml:space="preserve"> manually </w:t>
      </w:r>
      <w:r w:rsidRPr="000620C2">
        <w:rPr>
          <w:rFonts w:ascii="Verdana" w:hAnsi="Verdana" w:cs="Segoe UI"/>
          <w:color w:val="000000" w:themeColor="text1"/>
          <w:sz w:val="18"/>
          <w:szCs w:val="18"/>
          <w:highlight w:val="yellow"/>
        </w:rPr>
        <w:t xml:space="preserve">enters data </w:t>
      </w:r>
      <w:r>
        <w:rPr>
          <w:rFonts w:ascii="Verdana" w:hAnsi="Verdana" w:cs="Segoe UI"/>
          <w:color w:val="000000" w:themeColor="text1"/>
          <w:sz w:val="18"/>
          <w:szCs w:val="18"/>
          <w:highlight w:val="yellow"/>
        </w:rPr>
        <w:t xml:space="preserve">into this page </w:t>
      </w:r>
      <w:r w:rsidRPr="000620C2">
        <w:rPr>
          <w:rFonts w:ascii="Verdana" w:hAnsi="Verdana" w:cs="Segoe UI"/>
          <w:color w:val="000000" w:themeColor="text1"/>
          <w:sz w:val="18"/>
          <w:szCs w:val="18"/>
          <w:highlight w:val="yellow"/>
        </w:rPr>
        <w:t xml:space="preserve">/ no need to link to </w:t>
      </w:r>
      <w:proofErr w:type="spellStart"/>
      <w:r w:rsidRPr="000620C2">
        <w:rPr>
          <w:rFonts w:ascii="Verdana" w:hAnsi="Verdana" w:cs="Segoe UI"/>
          <w:color w:val="000000" w:themeColor="text1"/>
          <w:sz w:val="18"/>
          <w:szCs w:val="18"/>
          <w:highlight w:val="yellow"/>
        </w:rPr>
        <w:t>mycrm</w:t>
      </w:r>
      <w:proofErr w:type="spellEnd"/>
    </w:p>
    <w:p w:rsidR="004F78A7" w:rsidRPr="000620C2" w:rsidRDefault="004F78A7" w:rsidP="004F78A7">
      <w:pPr>
        <w:keepNext/>
        <w:keepLines/>
        <w:pageBreakBefore/>
        <w:spacing w:before="200" w:after="120"/>
        <w:rPr>
          <w:rFonts w:ascii="Verdana" w:hAnsi="Verdana"/>
          <w:bCs/>
          <w:caps/>
          <w:color w:val="000000" w:themeColor="text1"/>
          <w:spacing w:val="-10"/>
          <w:highlight w:val="yellow"/>
        </w:rPr>
      </w:pPr>
      <w:r w:rsidRPr="000620C2">
        <w:rPr>
          <w:rFonts w:ascii="Verdana" w:hAnsi="Verdana"/>
          <w:bCs/>
          <w:caps/>
          <w:color w:val="000000" w:themeColor="text1"/>
          <w:spacing w:val="-10"/>
          <w:highlight w:val="yellow"/>
        </w:rPr>
        <w:lastRenderedPageBreak/>
        <w:t>Superannuation Details – CLIENT 1</w:t>
      </w:r>
    </w:p>
    <w:p w:rsidR="00D80EE9" w:rsidRPr="000620C2" w:rsidRDefault="00D80EE9" w:rsidP="009468E2">
      <w:pPr>
        <w:pStyle w:val="BodyCopyCenter"/>
        <w:spacing w:line="240" w:lineRule="auto"/>
        <w:contextualSpacing/>
        <w:jc w:val="left"/>
        <w:rPr>
          <w:rFonts w:ascii="Verdana" w:hAnsi="Verdana" w:cs="Segoe UI"/>
          <w:color w:val="000000" w:themeColor="text1"/>
          <w:highlight w:val="yellow"/>
        </w:rPr>
      </w:pPr>
      <w:r w:rsidRPr="000620C2">
        <w:rPr>
          <w:rFonts w:ascii="Verdana" w:hAnsi="Verdana" w:cs="Segoe UI"/>
          <w:color w:val="000000" w:themeColor="text1"/>
          <w:sz w:val="18"/>
          <w:szCs w:val="18"/>
          <w:highlight w:val="yellow"/>
        </w:rPr>
        <w:t xml:space="preserve">See attached statements </w:t>
      </w:r>
    </w:p>
    <w:p w:rsidR="009613DB" w:rsidRPr="000620C2" w:rsidRDefault="00D723D2" w:rsidP="009468E2">
      <w:pPr>
        <w:pStyle w:val="BodyCopyCenter"/>
        <w:spacing w:line="240" w:lineRule="auto"/>
        <w:contextualSpacing/>
        <w:jc w:val="left"/>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None / </w:t>
      </w:r>
      <w:r w:rsidR="009613DB" w:rsidRPr="000620C2">
        <w:rPr>
          <w:rFonts w:ascii="Verdana" w:hAnsi="Verdana" w:cs="Segoe UI"/>
          <w:color w:val="000000" w:themeColor="text1"/>
          <w:sz w:val="18"/>
          <w:szCs w:val="18"/>
          <w:highlight w:val="yellow"/>
        </w:rPr>
        <w:t xml:space="preserve">Not in Scope / Not Disclosed </w:t>
      </w:r>
    </w:p>
    <w:p w:rsidR="009468E2" w:rsidRPr="000620C2" w:rsidRDefault="009468E2" w:rsidP="009468E2">
      <w:pPr>
        <w:pStyle w:val="BodyCopyCenter"/>
        <w:spacing w:line="240" w:lineRule="auto"/>
        <w:contextualSpacing/>
        <w:jc w:val="left"/>
        <w:rPr>
          <w:rFonts w:ascii="Verdana" w:hAnsi="Verdana" w:cs="Segoe UI"/>
          <w:color w:val="000000" w:themeColor="text1"/>
          <w:highlight w:val="yellow"/>
        </w:rPr>
      </w:pPr>
    </w:p>
    <w:tbl>
      <w:tblPr>
        <w:tblW w:w="10690" w:type="dxa"/>
        <w:tblInd w:w="-5" w:type="dxa"/>
        <w:tblLayout w:type="fixed"/>
        <w:tblLook w:val="0000"/>
      </w:tblPr>
      <w:tblGrid>
        <w:gridCol w:w="2480"/>
        <w:gridCol w:w="2060"/>
        <w:gridCol w:w="2040"/>
        <w:gridCol w:w="2060"/>
        <w:gridCol w:w="2050"/>
      </w:tblGrid>
      <w:tr w:rsidR="004F78A7" w:rsidRPr="000620C2" w:rsidTr="00165183">
        <w:trPr>
          <w:trHeight w:val="506"/>
        </w:trPr>
        <w:tc>
          <w:tcPr>
            <w:tcW w:w="2480" w:type="dxa"/>
            <w:tcBorders>
              <w:top w:val="single" w:sz="4" w:space="0" w:color="808080"/>
              <w:left w:val="single" w:sz="4" w:space="0" w:color="808080"/>
              <w:bottom w:val="single" w:sz="4" w:space="0" w:color="808080"/>
            </w:tcBorders>
            <w:shd w:val="clear" w:color="auto" w:fill="9BB4D2"/>
            <w:vAlign w:val="center"/>
          </w:tcPr>
          <w:p w:rsidR="004F78A7" w:rsidRPr="000620C2" w:rsidRDefault="004F78A7" w:rsidP="00165183">
            <w:pPr>
              <w:spacing w:before="60" w:after="120" w:line="23" w:lineRule="atLeast"/>
              <w:contextualSpacing/>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Client 1</w:t>
            </w:r>
          </w:p>
        </w:tc>
        <w:tc>
          <w:tcPr>
            <w:tcW w:w="2060" w:type="dxa"/>
            <w:tcBorders>
              <w:top w:val="single" w:sz="4" w:space="0" w:color="808080"/>
              <w:left w:val="single" w:sz="4" w:space="0" w:color="808080"/>
              <w:bottom w:val="single" w:sz="4" w:space="0" w:color="808080"/>
            </w:tcBorders>
            <w:shd w:val="clear" w:color="auto" w:fill="9BB4D2"/>
            <w:vAlign w:val="center"/>
          </w:tcPr>
          <w:p w:rsidR="004F78A7" w:rsidRPr="000620C2" w:rsidRDefault="004F78A7" w:rsidP="00165183">
            <w:pPr>
              <w:spacing w:before="60" w:after="120" w:line="23" w:lineRule="atLeast"/>
              <w:contextualSpacing/>
              <w:jc w:val="center"/>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Fund 1</w:t>
            </w:r>
          </w:p>
        </w:tc>
        <w:tc>
          <w:tcPr>
            <w:tcW w:w="2040" w:type="dxa"/>
            <w:tcBorders>
              <w:top w:val="single" w:sz="4" w:space="0" w:color="808080"/>
              <w:left w:val="single" w:sz="4" w:space="0" w:color="808080"/>
              <w:bottom w:val="single" w:sz="4" w:space="0" w:color="808080"/>
            </w:tcBorders>
            <w:shd w:val="clear" w:color="auto" w:fill="9BB4D2"/>
            <w:vAlign w:val="center"/>
          </w:tcPr>
          <w:p w:rsidR="004F78A7" w:rsidRPr="000620C2" w:rsidRDefault="004F78A7" w:rsidP="00165183">
            <w:pPr>
              <w:spacing w:before="60" w:after="120" w:line="23" w:lineRule="atLeast"/>
              <w:contextualSpacing/>
              <w:jc w:val="center"/>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Fund 2</w:t>
            </w:r>
          </w:p>
        </w:tc>
        <w:tc>
          <w:tcPr>
            <w:tcW w:w="2060" w:type="dxa"/>
            <w:tcBorders>
              <w:top w:val="single" w:sz="4" w:space="0" w:color="808080"/>
              <w:left w:val="single" w:sz="4" w:space="0" w:color="808080"/>
              <w:bottom w:val="single" w:sz="4" w:space="0" w:color="808080"/>
            </w:tcBorders>
            <w:shd w:val="clear" w:color="auto" w:fill="9BB4D2"/>
            <w:vAlign w:val="center"/>
          </w:tcPr>
          <w:p w:rsidR="004F78A7" w:rsidRPr="000620C2" w:rsidRDefault="004F78A7" w:rsidP="00165183">
            <w:pPr>
              <w:spacing w:before="60" w:after="120" w:line="23" w:lineRule="atLeast"/>
              <w:contextualSpacing/>
              <w:jc w:val="center"/>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Fund 3</w:t>
            </w:r>
          </w:p>
        </w:tc>
        <w:tc>
          <w:tcPr>
            <w:tcW w:w="2050" w:type="dxa"/>
            <w:tcBorders>
              <w:top w:val="single" w:sz="4" w:space="0" w:color="808080"/>
              <w:left w:val="single" w:sz="4" w:space="0" w:color="808080"/>
              <w:bottom w:val="single" w:sz="4" w:space="0" w:color="808080"/>
              <w:right w:val="single" w:sz="4" w:space="0" w:color="808080"/>
            </w:tcBorders>
            <w:shd w:val="clear" w:color="auto" w:fill="9BB4D2"/>
            <w:vAlign w:val="center"/>
          </w:tcPr>
          <w:p w:rsidR="004F78A7" w:rsidRPr="000620C2" w:rsidRDefault="004F78A7" w:rsidP="00165183">
            <w:pPr>
              <w:spacing w:before="60" w:after="120" w:line="23" w:lineRule="atLeast"/>
              <w:contextualSpacing/>
              <w:jc w:val="center"/>
              <w:rPr>
                <w:rFonts w:ascii="Verdana" w:hAnsi="Verdana" w:cs="Segoe UI"/>
                <w:color w:val="000000" w:themeColor="text1"/>
                <w:sz w:val="18"/>
                <w:szCs w:val="18"/>
                <w:highlight w:val="yellow"/>
              </w:rPr>
            </w:pPr>
            <w:r w:rsidRPr="000620C2">
              <w:rPr>
                <w:rFonts w:ascii="Verdana" w:hAnsi="Verdana" w:cs="Segoe UI"/>
                <w:b/>
                <w:color w:val="000000" w:themeColor="text1"/>
                <w:sz w:val="18"/>
                <w:szCs w:val="18"/>
                <w:highlight w:val="yellow"/>
              </w:rPr>
              <w:t>Fund 4</w:t>
            </w: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Fund name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Member number</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Type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Accumulation</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Defined Benefit</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Accumulation</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Defined Benefit</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Accumulation</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Defined Benefit</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Accumulation</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Defined Benefit</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r>
      <w:tr w:rsidR="006C5B57" w:rsidRPr="000620C2" w:rsidTr="00165183">
        <w:trPr>
          <w:trHeight w:val="400"/>
        </w:trPr>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tabs>
                <w:tab w:val="left" w:pos="299"/>
              </w:tabs>
              <w:spacing w:before="60" w:after="120" w:line="23" w:lineRule="atLeast"/>
              <w:ind w:left="284" w:hanging="284"/>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If defined benefit:</w:t>
            </w:r>
            <w:r w:rsidRPr="000620C2">
              <w:rPr>
                <w:rFonts w:ascii="Verdana" w:hAnsi="Verdana" w:cs="Segoe UI"/>
                <w:color w:val="000000" w:themeColor="text1"/>
                <w:sz w:val="18"/>
                <w:szCs w:val="18"/>
                <w:highlight w:val="yellow"/>
              </w:rPr>
              <w:br/>
              <w:t>Super salary</w:t>
            </w:r>
            <w:r w:rsidRPr="000620C2">
              <w:rPr>
                <w:rFonts w:ascii="Verdana" w:hAnsi="Verdana" w:cs="Segoe UI"/>
                <w:color w:val="000000" w:themeColor="text1"/>
                <w:sz w:val="18"/>
                <w:szCs w:val="18"/>
                <w:highlight w:val="yellow"/>
              </w:rPr>
              <w:br/>
              <w:t>Multiple</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Retirement age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tabs>
                <w:tab w:val="left" w:pos="299"/>
              </w:tabs>
              <w:spacing w:before="60" w:after="120" w:line="23" w:lineRule="atLeast"/>
              <w:ind w:left="284" w:hanging="284"/>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Balance Taxed:</w:t>
            </w:r>
            <w:r w:rsidRPr="000620C2">
              <w:rPr>
                <w:rFonts w:ascii="Verdana" w:hAnsi="Verdana" w:cs="Segoe UI"/>
                <w:color w:val="000000" w:themeColor="text1"/>
                <w:sz w:val="18"/>
                <w:szCs w:val="18"/>
                <w:highlight w:val="yellow"/>
              </w:rPr>
              <w:br/>
              <w:t>Untaxed:</w:t>
            </w:r>
            <w:r w:rsidRPr="000620C2">
              <w:rPr>
                <w:rFonts w:ascii="Verdana" w:hAnsi="Verdana" w:cs="Segoe UI"/>
                <w:color w:val="000000" w:themeColor="text1"/>
                <w:sz w:val="18"/>
                <w:szCs w:val="18"/>
                <w:highlight w:val="yellow"/>
              </w:rPr>
              <w:br/>
              <w:t>Tax free: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Date of balance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Date fund commenced</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Eligible service date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Death nomination in place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Binding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Non-Binding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Non-Lapsing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None</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Binding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Non-Binding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Non-Lapsing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None</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Binding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Non-Binding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Non-Lapsing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None</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Binding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Non-Binding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Non-Lapsing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None</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Super Contribution Guarantee amount</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right"/>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Other concessional contributions</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right"/>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Non-concessional contributions</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right"/>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tabs>
                <w:tab w:val="left" w:pos="299"/>
              </w:tabs>
              <w:spacing w:before="60" w:after="120" w:line="23" w:lineRule="atLeast"/>
              <w:ind w:left="284" w:hanging="284"/>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Insurance cover</w:t>
            </w:r>
            <w:r w:rsidRPr="000620C2">
              <w:rPr>
                <w:rFonts w:ascii="Verdana" w:hAnsi="Verdana" w:cs="Segoe UI"/>
                <w:color w:val="000000" w:themeColor="text1"/>
                <w:sz w:val="18"/>
                <w:szCs w:val="18"/>
                <w:highlight w:val="yellow"/>
              </w:rPr>
              <w:br/>
              <w:t>Life:</w:t>
            </w:r>
            <w:r w:rsidRPr="000620C2">
              <w:rPr>
                <w:rFonts w:ascii="Verdana" w:hAnsi="Verdana" w:cs="Segoe UI"/>
                <w:color w:val="000000" w:themeColor="text1"/>
                <w:sz w:val="18"/>
                <w:szCs w:val="18"/>
                <w:highlight w:val="yellow"/>
              </w:rPr>
              <w:br/>
              <w:t>TPD:</w:t>
            </w:r>
            <w:r w:rsidRPr="000620C2">
              <w:rPr>
                <w:rFonts w:ascii="Verdana" w:hAnsi="Verdana" w:cs="Segoe UI"/>
                <w:color w:val="000000" w:themeColor="text1"/>
                <w:sz w:val="18"/>
                <w:szCs w:val="18"/>
                <w:highlight w:val="yellow"/>
              </w:rPr>
              <w:br/>
              <w:t>IP:</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Life</w:t>
            </w:r>
          </w:p>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TPD</w:t>
            </w:r>
          </w:p>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IP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WP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BP </w:t>
            </w: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Life</w:t>
            </w:r>
          </w:p>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TPD</w:t>
            </w:r>
          </w:p>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IP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WP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BP </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Life</w:t>
            </w:r>
          </w:p>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TPD</w:t>
            </w:r>
          </w:p>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IP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WP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BP </w:t>
            </w: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Life</w:t>
            </w:r>
          </w:p>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TPD</w:t>
            </w:r>
          </w:p>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IP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WP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BP </w:t>
            </w:r>
          </w:p>
        </w:tc>
      </w:tr>
      <w:tr w:rsidR="004F78A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4F78A7" w:rsidRPr="000620C2" w:rsidRDefault="004F78A7" w:rsidP="00165183">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Insurance premiums:</w:t>
            </w:r>
          </w:p>
        </w:tc>
        <w:tc>
          <w:tcPr>
            <w:tcW w:w="2060" w:type="dxa"/>
            <w:tcBorders>
              <w:top w:val="single" w:sz="4" w:space="0" w:color="808080"/>
              <w:left w:val="single" w:sz="4" w:space="0" w:color="808080"/>
              <w:bottom w:val="single" w:sz="4" w:space="0" w:color="808080"/>
            </w:tcBorders>
            <w:shd w:val="clear" w:color="auto" w:fill="auto"/>
            <w:vAlign w:val="center"/>
          </w:tcPr>
          <w:p w:rsidR="004F78A7" w:rsidRPr="000620C2" w:rsidRDefault="004F78A7" w:rsidP="00165183">
            <w:pPr>
              <w:spacing w:before="60" w:after="120" w:line="23" w:lineRule="atLeast"/>
              <w:contextualSpacing/>
              <w:jc w:val="right"/>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4F78A7" w:rsidRPr="000620C2" w:rsidRDefault="004F78A7" w:rsidP="00165183">
            <w:pPr>
              <w:spacing w:line="23" w:lineRule="atLeast"/>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4F78A7" w:rsidRPr="000620C2" w:rsidRDefault="004F78A7" w:rsidP="00165183">
            <w:pPr>
              <w:spacing w:line="23" w:lineRule="atLeast"/>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4F78A7" w:rsidRPr="000620C2" w:rsidRDefault="004F78A7" w:rsidP="00165183">
            <w:pPr>
              <w:spacing w:line="23" w:lineRule="atLeast"/>
              <w:rPr>
                <w:rFonts w:ascii="Verdana" w:hAnsi="Verdana" w:cs="Segoe UI"/>
                <w:color w:val="000000" w:themeColor="text1"/>
                <w:sz w:val="18"/>
                <w:szCs w:val="18"/>
                <w:highlight w:val="yellow"/>
              </w:rPr>
            </w:pPr>
          </w:p>
        </w:tc>
      </w:tr>
      <w:tr w:rsidR="004F78A7" w:rsidRPr="008B3F53" w:rsidTr="00165183">
        <w:trPr>
          <w:trHeight w:val="400"/>
        </w:trPr>
        <w:tc>
          <w:tcPr>
            <w:tcW w:w="2480" w:type="dxa"/>
            <w:tcBorders>
              <w:top w:val="single" w:sz="4" w:space="0" w:color="808080"/>
              <w:left w:val="single" w:sz="4" w:space="0" w:color="808080"/>
              <w:bottom w:val="single" w:sz="4" w:space="0" w:color="808080"/>
            </w:tcBorders>
            <w:shd w:val="clear" w:color="auto" w:fill="DCDFDF"/>
            <w:vAlign w:val="center"/>
          </w:tcPr>
          <w:p w:rsidR="004F78A7" w:rsidRPr="001902F7" w:rsidRDefault="004F78A7" w:rsidP="00165183">
            <w:pPr>
              <w:tabs>
                <w:tab w:val="left" w:pos="299"/>
              </w:tabs>
              <w:spacing w:before="60" w:line="23" w:lineRule="atLeast"/>
              <w:ind w:left="284" w:hanging="284"/>
              <w:contextualSpacing/>
              <w:rPr>
                <w:rFonts w:ascii="Verdana" w:hAnsi="Verdana" w:cs="Segoe UI"/>
                <w:color w:val="000000" w:themeColor="text1"/>
                <w:sz w:val="18"/>
                <w:szCs w:val="18"/>
              </w:rPr>
            </w:pPr>
            <w:r w:rsidRPr="000620C2">
              <w:rPr>
                <w:rFonts w:ascii="Verdana" w:hAnsi="Verdana" w:cs="Segoe UI"/>
                <w:color w:val="000000" w:themeColor="text1"/>
                <w:sz w:val="18"/>
                <w:szCs w:val="18"/>
                <w:highlight w:val="yellow"/>
              </w:rPr>
              <w:t>Fees payable:</w:t>
            </w:r>
            <w:r w:rsidRPr="000620C2">
              <w:rPr>
                <w:rFonts w:ascii="Verdana" w:hAnsi="Verdana" w:cs="Segoe UI"/>
                <w:color w:val="000000" w:themeColor="text1"/>
                <w:sz w:val="18"/>
                <w:szCs w:val="18"/>
                <w:highlight w:val="yellow"/>
              </w:rPr>
              <w:br/>
              <w:t>Management</w:t>
            </w:r>
            <w:r w:rsidRPr="000620C2">
              <w:rPr>
                <w:rFonts w:ascii="Verdana" w:hAnsi="Verdana" w:cs="Segoe UI"/>
                <w:color w:val="000000" w:themeColor="text1"/>
                <w:sz w:val="18"/>
                <w:szCs w:val="18"/>
                <w:highlight w:val="yellow"/>
              </w:rPr>
              <w:br/>
              <w:t>Administration</w:t>
            </w:r>
            <w:r w:rsidRPr="000620C2">
              <w:rPr>
                <w:rFonts w:ascii="Verdana" w:hAnsi="Verdana" w:cs="Segoe UI"/>
                <w:color w:val="000000" w:themeColor="text1"/>
                <w:sz w:val="18"/>
                <w:szCs w:val="18"/>
                <w:highlight w:val="yellow"/>
              </w:rPr>
              <w:br/>
              <w:t>Member fees</w:t>
            </w:r>
          </w:p>
        </w:tc>
        <w:tc>
          <w:tcPr>
            <w:tcW w:w="2060" w:type="dxa"/>
            <w:tcBorders>
              <w:top w:val="single" w:sz="4" w:space="0" w:color="808080"/>
              <w:left w:val="single" w:sz="4" w:space="0" w:color="808080"/>
              <w:bottom w:val="single" w:sz="4" w:space="0" w:color="808080"/>
            </w:tcBorders>
            <w:shd w:val="clear" w:color="auto" w:fill="auto"/>
            <w:vAlign w:val="center"/>
          </w:tcPr>
          <w:p w:rsidR="004F78A7" w:rsidRPr="001902F7" w:rsidRDefault="004F78A7" w:rsidP="00165183">
            <w:pPr>
              <w:spacing w:before="60" w:after="120" w:line="23" w:lineRule="atLeast"/>
              <w:contextualSpacing/>
              <w:rPr>
                <w:rFonts w:ascii="Verdana" w:hAnsi="Verdana" w:cs="Segoe UI"/>
                <w:color w:val="000000" w:themeColor="text1"/>
                <w:sz w:val="18"/>
                <w:szCs w:val="18"/>
              </w:rPr>
            </w:pPr>
          </w:p>
        </w:tc>
        <w:tc>
          <w:tcPr>
            <w:tcW w:w="2040" w:type="dxa"/>
            <w:tcBorders>
              <w:top w:val="single" w:sz="4" w:space="0" w:color="808080"/>
              <w:left w:val="single" w:sz="4" w:space="0" w:color="808080"/>
              <w:bottom w:val="single" w:sz="4" w:space="0" w:color="808080"/>
            </w:tcBorders>
            <w:shd w:val="clear" w:color="auto" w:fill="auto"/>
            <w:vAlign w:val="center"/>
          </w:tcPr>
          <w:p w:rsidR="004F78A7" w:rsidRPr="001902F7" w:rsidRDefault="004F78A7" w:rsidP="00165183">
            <w:pPr>
              <w:spacing w:before="60" w:after="120" w:line="23" w:lineRule="atLeast"/>
              <w:contextualSpacing/>
              <w:rPr>
                <w:rFonts w:ascii="Verdana" w:hAnsi="Verdana" w:cs="Segoe UI"/>
                <w:color w:val="000000" w:themeColor="text1"/>
                <w:sz w:val="18"/>
                <w:szCs w:val="18"/>
              </w:rPr>
            </w:pPr>
          </w:p>
        </w:tc>
        <w:tc>
          <w:tcPr>
            <w:tcW w:w="2060" w:type="dxa"/>
            <w:tcBorders>
              <w:top w:val="single" w:sz="4" w:space="0" w:color="808080"/>
              <w:left w:val="single" w:sz="4" w:space="0" w:color="808080"/>
              <w:bottom w:val="single" w:sz="4" w:space="0" w:color="808080"/>
            </w:tcBorders>
            <w:shd w:val="clear" w:color="auto" w:fill="auto"/>
            <w:vAlign w:val="center"/>
          </w:tcPr>
          <w:p w:rsidR="004F78A7" w:rsidRPr="001902F7" w:rsidRDefault="004F78A7" w:rsidP="00165183">
            <w:pPr>
              <w:spacing w:before="60" w:after="120" w:line="23" w:lineRule="atLeast"/>
              <w:contextualSpacing/>
              <w:rPr>
                <w:rFonts w:ascii="Verdana" w:hAnsi="Verdana" w:cs="Segoe UI"/>
                <w:color w:val="000000" w:themeColor="text1"/>
                <w:sz w:val="18"/>
                <w:szCs w:val="18"/>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4F78A7" w:rsidRPr="001902F7" w:rsidRDefault="004F78A7" w:rsidP="00165183">
            <w:pPr>
              <w:spacing w:before="60" w:after="120" w:line="23" w:lineRule="atLeast"/>
              <w:contextualSpacing/>
              <w:rPr>
                <w:rFonts w:ascii="Verdana" w:hAnsi="Verdana" w:cs="Segoe UI"/>
                <w:b/>
                <w:color w:val="000000" w:themeColor="text1"/>
                <w:sz w:val="18"/>
                <w:szCs w:val="18"/>
              </w:rPr>
            </w:pPr>
          </w:p>
        </w:tc>
      </w:tr>
    </w:tbl>
    <w:p w:rsidR="004F78A7" w:rsidRDefault="004F78A7" w:rsidP="004F78A7">
      <w:pPr>
        <w:pStyle w:val="BodyCopyCenter"/>
        <w:spacing w:before="60" w:after="120"/>
        <w:contextualSpacing/>
        <w:jc w:val="left"/>
        <w:rPr>
          <w:rFonts w:ascii="Verdana" w:hAnsi="Verdana" w:cs="Segoe UI"/>
          <w:color w:val="000000" w:themeColor="text1"/>
          <w:sz w:val="18"/>
          <w:szCs w:val="18"/>
        </w:rPr>
      </w:pPr>
    </w:p>
    <w:p w:rsidR="004F78A7" w:rsidRDefault="004F78A7" w:rsidP="004F78A7">
      <w:pPr>
        <w:pStyle w:val="BodyCopyCenter"/>
        <w:spacing w:before="60" w:after="120"/>
        <w:contextualSpacing/>
        <w:jc w:val="left"/>
        <w:rPr>
          <w:rFonts w:ascii="Verdana" w:hAnsi="Verdana" w:cs="Segoe UI"/>
          <w:color w:val="000000" w:themeColor="text1"/>
          <w:sz w:val="18"/>
          <w:szCs w:val="18"/>
        </w:rPr>
      </w:pPr>
    </w:p>
    <w:p w:rsidR="000620C2" w:rsidRPr="008B3F53" w:rsidRDefault="000620C2" w:rsidP="000620C2">
      <w:pPr>
        <w:rPr>
          <w:rFonts w:ascii="Verdana" w:hAnsi="Verdana"/>
          <w:color w:val="000000" w:themeColor="text1"/>
        </w:rPr>
      </w:pPr>
      <w:proofErr w:type="gramStart"/>
      <w:r w:rsidRPr="00C80306">
        <w:rPr>
          <w:rFonts w:ascii="Verdana" w:hAnsi="Verdana" w:cs="Segoe UI"/>
          <w:color w:val="000000" w:themeColor="text1"/>
          <w:sz w:val="18"/>
          <w:szCs w:val="18"/>
          <w:highlight w:val="yellow"/>
        </w:rPr>
        <w:t>user</w:t>
      </w:r>
      <w:proofErr w:type="gramEnd"/>
      <w:r w:rsidRPr="00C80306">
        <w:rPr>
          <w:rFonts w:ascii="Verdana" w:hAnsi="Verdana" w:cs="Segoe UI"/>
          <w:color w:val="000000" w:themeColor="text1"/>
          <w:sz w:val="18"/>
          <w:szCs w:val="18"/>
          <w:highlight w:val="yellow"/>
        </w:rPr>
        <w:t xml:space="preserve"> manually </w:t>
      </w:r>
      <w:r w:rsidRPr="000620C2">
        <w:rPr>
          <w:rFonts w:ascii="Verdana" w:hAnsi="Verdana" w:cs="Segoe UI"/>
          <w:color w:val="000000" w:themeColor="text1"/>
          <w:sz w:val="18"/>
          <w:szCs w:val="18"/>
          <w:highlight w:val="yellow"/>
        </w:rPr>
        <w:t xml:space="preserve">enters data </w:t>
      </w:r>
      <w:r>
        <w:rPr>
          <w:rFonts w:ascii="Verdana" w:hAnsi="Verdana" w:cs="Segoe UI"/>
          <w:color w:val="000000" w:themeColor="text1"/>
          <w:sz w:val="18"/>
          <w:szCs w:val="18"/>
          <w:highlight w:val="yellow"/>
        </w:rPr>
        <w:t xml:space="preserve">into this page </w:t>
      </w:r>
      <w:r w:rsidRPr="000620C2">
        <w:rPr>
          <w:rFonts w:ascii="Verdana" w:hAnsi="Verdana" w:cs="Segoe UI"/>
          <w:color w:val="000000" w:themeColor="text1"/>
          <w:sz w:val="18"/>
          <w:szCs w:val="18"/>
          <w:highlight w:val="yellow"/>
        </w:rPr>
        <w:t xml:space="preserve">/ no need to link to </w:t>
      </w:r>
      <w:proofErr w:type="spellStart"/>
      <w:r w:rsidRPr="000620C2">
        <w:rPr>
          <w:rFonts w:ascii="Verdana" w:hAnsi="Verdana" w:cs="Segoe UI"/>
          <w:color w:val="000000" w:themeColor="text1"/>
          <w:sz w:val="18"/>
          <w:szCs w:val="18"/>
          <w:highlight w:val="yellow"/>
        </w:rPr>
        <w:t>mycrm</w:t>
      </w:r>
      <w:proofErr w:type="spellEnd"/>
    </w:p>
    <w:p w:rsidR="004F78A7" w:rsidRDefault="004F78A7" w:rsidP="004F78A7">
      <w:pPr>
        <w:pStyle w:val="BodyCopyCenter"/>
        <w:spacing w:before="60" w:after="120"/>
        <w:contextualSpacing/>
        <w:jc w:val="left"/>
        <w:rPr>
          <w:rFonts w:ascii="Verdana" w:hAnsi="Verdana" w:cs="Segoe UI"/>
          <w:color w:val="000000" w:themeColor="text1"/>
          <w:sz w:val="18"/>
          <w:szCs w:val="18"/>
        </w:rPr>
      </w:pPr>
    </w:p>
    <w:p w:rsidR="004F78A7" w:rsidRDefault="004F78A7" w:rsidP="004F78A7">
      <w:pPr>
        <w:pStyle w:val="BodyCopyCenter"/>
        <w:spacing w:before="60" w:after="120"/>
        <w:contextualSpacing/>
        <w:jc w:val="left"/>
        <w:rPr>
          <w:rFonts w:ascii="Verdana" w:hAnsi="Verdana" w:cs="Segoe UI"/>
          <w:color w:val="000000" w:themeColor="text1"/>
          <w:sz w:val="18"/>
          <w:szCs w:val="18"/>
        </w:rPr>
      </w:pPr>
    </w:p>
    <w:p w:rsidR="004F78A7" w:rsidRDefault="004F78A7" w:rsidP="004F78A7">
      <w:pPr>
        <w:pStyle w:val="BodyCopyCenter"/>
        <w:spacing w:before="60" w:after="120"/>
        <w:contextualSpacing/>
        <w:jc w:val="left"/>
        <w:rPr>
          <w:rFonts w:ascii="Verdana" w:hAnsi="Verdana" w:cs="Segoe UI"/>
          <w:color w:val="000000" w:themeColor="text1"/>
          <w:sz w:val="18"/>
          <w:szCs w:val="18"/>
        </w:rPr>
      </w:pPr>
    </w:p>
    <w:p w:rsidR="004F78A7" w:rsidRDefault="004F78A7" w:rsidP="004F78A7">
      <w:pPr>
        <w:pStyle w:val="BodyCopyCenter"/>
        <w:spacing w:before="60" w:after="120"/>
        <w:contextualSpacing/>
        <w:jc w:val="left"/>
        <w:rPr>
          <w:rFonts w:ascii="Verdana" w:hAnsi="Verdana" w:cs="Segoe UI"/>
          <w:color w:val="000000" w:themeColor="text1"/>
          <w:sz w:val="18"/>
          <w:szCs w:val="18"/>
        </w:rPr>
      </w:pPr>
    </w:p>
    <w:p w:rsidR="004F78A7" w:rsidRDefault="004F78A7" w:rsidP="004F78A7">
      <w:pPr>
        <w:pStyle w:val="BodyCopyCenter"/>
        <w:spacing w:before="60" w:after="120"/>
        <w:contextualSpacing/>
        <w:jc w:val="left"/>
        <w:rPr>
          <w:rFonts w:ascii="Verdana" w:hAnsi="Verdana" w:cs="Segoe UI"/>
          <w:color w:val="000000" w:themeColor="text1"/>
          <w:sz w:val="18"/>
          <w:szCs w:val="18"/>
        </w:rPr>
      </w:pPr>
    </w:p>
    <w:p w:rsidR="004F78A7" w:rsidRDefault="004F78A7" w:rsidP="004F78A7">
      <w:pPr>
        <w:pStyle w:val="BodyCopyCenter"/>
        <w:spacing w:before="60" w:after="120"/>
        <w:contextualSpacing/>
        <w:jc w:val="left"/>
        <w:rPr>
          <w:rFonts w:ascii="Verdana" w:hAnsi="Verdana" w:cs="Segoe UI"/>
          <w:color w:val="000000" w:themeColor="text1"/>
          <w:sz w:val="18"/>
          <w:szCs w:val="18"/>
        </w:rPr>
      </w:pPr>
    </w:p>
    <w:p w:rsidR="004F78A7" w:rsidRDefault="004F78A7" w:rsidP="004F78A7">
      <w:pPr>
        <w:pStyle w:val="BodyCopyCenter"/>
        <w:spacing w:before="60" w:after="120"/>
        <w:contextualSpacing/>
        <w:jc w:val="left"/>
        <w:rPr>
          <w:rFonts w:ascii="Verdana" w:hAnsi="Verdana" w:cs="Segoe UI"/>
          <w:color w:val="000000" w:themeColor="text1"/>
          <w:sz w:val="18"/>
          <w:szCs w:val="18"/>
        </w:rPr>
      </w:pPr>
    </w:p>
    <w:p w:rsidR="004F78A7" w:rsidRDefault="004F78A7" w:rsidP="004F78A7">
      <w:pPr>
        <w:pStyle w:val="BodyCopyCenter"/>
        <w:spacing w:before="60" w:after="120"/>
        <w:contextualSpacing/>
        <w:jc w:val="left"/>
        <w:rPr>
          <w:rFonts w:ascii="Verdana" w:hAnsi="Verdana" w:cs="Segoe UI"/>
          <w:color w:val="000000" w:themeColor="text1"/>
          <w:sz w:val="18"/>
          <w:szCs w:val="18"/>
        </w:rPr>
      </w:pPr>
    </w:p>
    <w:p w:rsidR="004F78A7" w:rsidRDefault="004F78A7" w:rsidP="004F78A7">
      <w:pPr>
        <w:pStyle w:val="BodyCopyCenter"/>
        <w:spacing w:before="60" w:after="120"/>
        <w:contextualSpacing/>
        <w:jc w:val="left"/>
        <w:rPr>
          <w:rFonts w:ascii="Verdana" w:hAnsi="Verdana" w:cs="Segoe UI"/>
          <w:color w:val="000000" w:themeColor="text1"/>
          <w:sz w:val="18"/>
          <w:szCs w:val="18"/>
        </w:rPr>
      </w:pPr>
    </w:p>
    <w:p w:rsidR="004F78A7" w:rsidRDefault="004F78A7" w:rsidP="004F78A7">
      <w:pPr>
        <w:pStyle w:val="BodyCopyCenter"/>
        <w:spacing w:before="60" w:after="120"/>
        <w:contextualSpacing/>
        <w:jc w:val="left"/>
        <w:rPr>
          <w:rFonts w:ascii="Verdana" w:hAnsi="Verdana" w:cs="Segoe UI"/>
          <w:color w:val="000000" w:themeColor="text1"/>
          <w:sz w:val="18"/>
          <w:szCs w:val="18"/>
        </w:rPr>
      </w:pPr>
    </w:p>
    <w:p w:rsidR="004F78A7" w:rsidRDefault="004F78A7" w:rsidP="004F78A7">
      <w:pPr>
        <w:pStyle w:val="BodyCopyCenter"/>
        <w:spacing w:before="60" w:after="120"/>
        <w:contextualSpacing/>
        <w:jc w:val="left"/>
        <w:rPr>
          <w:rFonts w:ascii="Verdana" w:hAnsi="Verdana" w:cs="Segoe UI"/>
          <w:color w:val="000000" w:themeColor="text1"/>
          <w:sz w:val="18"/>
          <w:szCs w:val="18"/>
        </w:rPr>
      </w:pPr>
    </w:p>
    <w:p w:rsidR="004F78A7" w:rsidRDefault="004F78A7" w:rsidP="004F78A7">
      <w:pPr>
        <w:pStyle w:val="BodyCopyCenter"/>
        <w:spacing w:before="60" w:after="120"/>
        <w:contextualSpacing/>
        <w:jc w:val="left"/>
        <w:rPr>
          <w:rFonts w:ascii="Verdana" w:hAnsi="Verdana" w:cs="Segoe UI"/>
          <w:color w:val="000000" w:themeColor="text1"/>
          <w:sz w:val="18"/>
          <w:szCs w:val="18"/>
        </w:rPr>
      </w:pPr>
    </w:p>
    <w:p w:rsidR="004F78A7" w:rsidRDefault="004F78A7" w:rsidP="004F78A7">
      <w:pPr>
        <w:pStyle w:val="BodyCopyCenter"/>
        <w:spacing w:before="60" w:after="120"/>
        <w:contextualSpacing/>
        <w:jc w:val="left"/>
        <w:rPr>
          <w:rFonts w:ascii="Verdana" w:hAnsi="Verdana" w:cs="Segoe UI"/>
          <w:color w:val="000000" w:themeColor="text1"/>
          <w:sz w:val="18"/>
          <w:szCs w:val="18"/>
        </w:rPr>
      </w:pPr>
    </w:p>
    <w:p w:rsidR="004F78A7" w:rsidRDefault="004F78A7" w:rsidP="004F78A7">
      <w:pPr>
        <w:pStyle w:val="BodyCopyCenter"/>
        <w:spacing w:before="60" w:after="120"/>
        <w:contextualSpacing/>
        <w:jc w:val="left"/>
        <w:rPr>
          <w:rFonts w:ascii="Verdana" w:hAnsi="Verdana" w:cs="Segoe UI"/>
          <w:color w:val="000000" w:themeColor="text1"/>
          <w:sz w:val="18"/>
          <w:szCs w:val="18"/>
        </w:rPr>
      </w:pPr>
    </w:p>
    <w:p w:rsidR="004F78A7" w:rsidRDefault="004F78A7" w:rsidP="004F78A7">
      <w:pPr>
        <w:pStyle w:val="BodyCopyCenter"/>
        <w:spacing w:before="60" w:after="120"/>
        <w:contextualSpacing/>
        <w:jc w:val="left"/>
        <w:rPr>
          <w:rFonts w:ascii="Verdana" w:hAnsi="Verdana" w:cs="Segoe UI"/>
          <w:color w:val="000000" w:themeColor="text1"/>
          <w:sz w:val="18"/>
          <w:szCs w:val="18"/>
        </w:rPr>
      </w:pPr>
    </w:p>
    <w:p w:rsidR="004F78A7" w:rsidRDefault="004F78A7" w:rsidP="004F78A7">
      <w:pPr>
        <w:pStyle w:val="BodyCopyCenter"/>
        <w:spacing w:before="60" w:after="120"/>
        <w:contextualSpacing/>
        <w:jc w:val="left"/>
        <w:rPr>
          <w:rFonts w:ascii="Verdana" w:hAnsi="Verdana" w:cs="Segoe UI"/>
          <w:color w:val="000000" w:themeColor="text1"/>
          <w:sz w:val="18"/>
          <w:szCs w:val="18"/>
        </w:rPr>
      </w:pPr>
    </w:p>
    <w:p w:rsidR="004F78A7" w:rsidRPr="000620C2" w:rsidRDefault="004F78A7" w:rsidP="004F78A7">
      <w:pPr>
        <w:keepNext/>
        <w:keepLines/>
        <w:pageBreakBefore/>
        <w:spacing w:before="200" w:after="120"/>
        <w:rPr>
          <w:rFonts w:ascii="Verdana" w:hAnsi="Verdana"/>
          <w:bCs/>
          <w:caps/>
          <w:color w:val="000000" w:themeColor="text1"/>
          <w:spacing w:val="-10"/>
          <w:highlight w:val="yellow"/>
        </w:rPr>
      </w:pPr>
      <w:r w:rsidRPr="000620C2">
        <w:rPr>
          <w:rFonts w:ascii="Verdana" w:hAnsi="Verdana"/>
          <w:bCs/>
          <w:caps/>
          <w:color w:val="000000" w:themeColor="text1"/>
          <w:spacing w:val="-10"/>
          <w:highlight w:val="yellow"/>
        </w:rPr>
        <w:lastRenderedPageBreak/>
        <w:t>Superannuation Details – CLIENT 2</w:t>
      </w:r>
    </w:p>
    <w:p w:rsidR="009468E2" w:rsidRPr="000620C2" w:rsidRDefault="009468E2" w:rsidP="00165183">
      <w:pPr>
        <w:pStyle w:val="BodyCopyCenter"/>
        <w:spacing w:line="240" w:lineRule="auto"/>
        <w:contextualSpacing/>
        <w:jc w:val="left"/>
        <w:rPr>
          <w:rFonts w:ascii="Verdana" w:hAnsi="Verdana" w:cs="Segoe UI"/>
          <w:color w:val="000000" w:themeColor="text1"/>
          <w:highlight w:val="yellow"/>
        </w:rPr>
      </w:pPr>
      <w:r w:rsidRPr="000620C2">
        <w:rPr>
          <w:rFonts w:ascii="Verdana" w:hAnsi="Verdana" w:cs="Segoe UI"/>
          <w:color w:val="000000" w:themeColor="text1"/>
          <w:sz w:val="18"/>
          <w:szCs w:val="18"/>
          <w:highlight w:val="yellow"/>
        </w:rPr>
        <w:t xml:space="preserve">See attached statements </w:t>
      </w:r>
    </w:p>
    <w:p w:rsidR="009468E2" w:rsidRPr="000620C2" w:rsidRDefault="009468E2" w:rsidP="00165183">
      <w:pPr>
        <w:pStyle w:val="BodyCopyCenter"/>
        <w:spacing w:line="240" w:lineRule="auto"/>
        <w:contextualSpacing/>
        <w:jc w:val="left"/>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None / Not in Scope / Not Disclosed </w:t>
      </w:r>
    </w:p>
    <w:p w:rsidR="009468E2" w:rsidRPr="000620C2" w:rsidRDefault="009468E2" w:rsidP="009468E2">
      <w:pPr>
        <w:pStyle w:val="BodyCopyCenter"/>
        <w:spacing w:line="240" w:lineRule="auto"/>
        <w:contextualSpacing/>
        <w:jc w:val="left"/>
        <w:rPr>
          <w:rFonts w:ascii="Verdana" w:hAnsi="Verdana" w:cs="Segoe UI"/>
          <w:color w:val="000000" w:themeColor="text1"/>
          <w:highlight w:val="yellow"/>
        </w:rPr>
      </w:pPr>
    </w:p>
    <w:tbl>
      <w:tblPr>
        <w:tblW w:w="10690" w:type="dxa"/>
        <w:tblInd w:w="-5" w:type="dxa"/>
        <w:tblLayout w:type="fixed"/>
        <w:tblLook w:val="0000"/>
      </w:tblPr>
      <w:tblGrid>
        <w:gridCol w:w="2480"/>
        <w:gridCol w:w="2060"/>
        <w:gridCol w:w="2040"/>
        <w:gridCol w:w="2060"/>
        <w:gridCol w:w="2050"/>
      </w:tblGrid>
      <w:tr w:rsidR="004F78A7" w:rsidRPr="000620C2" w:rsidTr="00165183">
        <w:trPr>
          <w:trHeight w:val="506"/>
        </w:trPr>
        <w:tc>
          <w:tcPr>
            <w:tcW w:w="2480" w:type="dxa"/>
            <w:tcBorders>
              <w:top w:val="single" w:sz="4" w:space="0" w:color="808080"/>
              <w:left w:val="single" w:sz="4" w:space="0" w:color="808080"/>
              <w:bottom w:val="single" w:sz="4" w:space="0" w:color="808080"/>
            </w:tcBorders>
            <w:shd w:val="clear" w:color="auto" w:fill="9BB4D2"/>
            <w:vAlign w:val="center"/>
          </w:tcPr>
          <w:p w:rsidR="004F78A7" w:rsidRPr="000620C2" w:rsidRDefault="004F78A7" w:rsidP="00165183">
            <w:pPr>
              <w:spacing w:before="60" w:after="120" w:line="23" w:lineRule="atLeast"/>
              <w:contextualSpacing/>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Client 2</w:t>
            </w:r>
          </w:p>
        </w:tc>
        <w:tc>
          <w:tcPr>
            <w:tcW w:w="2060" w:type="dxa"/>
            <w:tcBorders>
              <w:top w:val="single" w:sz="4" w:space="0" w:color="808080"/>
              <w:left w:val="single" w:sz="4" w:space="0" w:color="808080"/>
              <w:bottom w:val="single" w:sz="4" w:space="0" w:color="808080"/>
            </w:tcBorders>
            <w:shd w:val="clear" w:color="auto" w:fill="9BB4D2"/>
            <w:vAlign w:val="center"/>
          </w:tcPr>
          <w:p w:rsidR="004F78A7" w:rsidRPr="000620C2" w:rsidRDefault="004F78A7" w:rsidP="00165183">
            <w:pPr>
              <w:spacing w:before="60" w:after="120" w:line="23" w:lineRule="atLeast"/>
              <w:contextualSpacing/>
              <w:jc w:val="center"/>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Fund 1</w:t>
            </w:r>
          </w:p>
        </w:tc>
        <w:tc>
          <w:tcPr>
            <w:tcW w:w="2040" w:type="dxa"/>
            <w:tcBorders>
              <w:top w:val="single" w:sz="4" w:space="0" w:color="808080"/>
              <w:left w:val="single" w:sz="4" w:space="0" w:color="808080"/>
              <w:bottom w:val="single" w:sz="4" w:space="0" w:color="808080"/>
            </w:tcBorders>
            <w:shd w:val="clear" w:color="auto" w:fill="9BB4D2"/>
            <w:vAlign w:val="center"/>
          </w:tcPr>
          <w:p w:rsidR="004F78A7" w:rsidRPr="000620C2" w:rsidRDefault="004F78A7" w:rsidP="00165183">
            <w:pPr>
              <w:spacing w:before="60" w:after="120" w:line="23" w:lineRule="atLeast"/>
              <w:contextualSpacing/>
              <w:jc w:val="center"/>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Fund 2</w:t>
            </w:r>
          </w:p>
        </w:tc>
        <w:tc>
          <w:tcPr>
            <w:tcW w:w="2060" w:type="dxa"/>
            <w:tcBorders>
              <w:top w:val="single" w:sz="4" w:space="0" w:color="808080"/>
              <w:left w:val="single" w:sz="4" w:space="0" w:color="808080"/>
              <w:bottom w:val="single" w:sz="4" w:space="0" w:color="808080"/>
            </w:tcBorders>
            <w:shd w:val="clear" w:color="auto" w:fill="9BB4D2"/>
            <w:vAlign w:val="center"/>
          </w:tcPr>
          <w:p w:rsidR="004F78A7" w:rsidRPr="000620C2" w:rsidRDefault="004F78A7" w:rsidP="00165183">
            <w:pPr>
              <w:spacing w:before="60" w:after="120" w:line="23" w:lineRule="atLeast"/>
              <w:contextualSpacing/>
              <w:jc w:val="center"/>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Fund 3</w:t>
            </w:r>
          </w:p>
        </w:tc>
        <w:tc>
          <w:tcPr>
            <w:tcW w:w="2050" w:type="dxa"/>
            <w:tcBorders>
              <w:top w:val="single" w:sz="4" w:space="0" w:color="808080"/>
              <w:left w:val="single" w:sz="4" w:space="0" w:color="808080"/>
              <w:bottom w:val="single" w:sz="4" w:space="0" w:color="808080"/>
              <w:right w:val="single" w:sz="4" w:space="0" w:color="808080"/>
            </w:tcBorders>
            <w:shd w:val="clear" w:color="auto" w:fill="9BB4D2"/>
            <w:vAlign w:val="center"/>
          </w:tcPr>
          <w:p w:rsidR="004F78A7" w:rsidRPr="000620C2" w:rsidRDefault="004F78A7" w:rsidP="00165183">
            <w:pPr>
              <w:spacing w:before="60" w:after="120" w:line="23" w:lineRule="atLeast"/>
              <w:contextualSpacing/>
              <w:jc w:val="center"/>
              <w:rPr>
                <w:rFonts w:ascii="Verdana" w:hAnsi="Verdana" w:cs="Segoe UI"/>
                <w:color w:val="000000" w:themeColor="text1"/>
                <w:sz w:val="18"/>
                <w:szCs w:val="18"/>
                <w:highlight w:val="yellow"/>
              </w:rPr>
            </w:pPr>
            <w:r w:rsidRPr="000620C2">
              <w:rPr>
                <w:rFonts w:ascii="Verdana" w:hAnsi="Verdana" w:cs="Segoe UI"/>
                <w:b/>
                <w:color w:val="000000" w:themeColor="text1"/>
                <w:sz w:val="18"/>
                <w:szCs w:val="18"/>
                <w:highlight w:val="yellow"/>
              </w:rPr>
              <w:t>Fund 4</w:t>
            </w: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Fund name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Member number</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Type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Accumulation</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Defined Benefit</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Accumulation</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Defined Benefit</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Accumulation</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Defined Benefit</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Accumulation</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Defined Benefit</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r>
      <w:tr w:rsidR="006C5B57" w:rsidRPr="000620C2" w:rsidTr="00165183">
        <w:trPr>
          <w:trHeight w:val="400"/>
        </w:trPr>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tabs>
                <w:tab w:val="left" w:pos="299"/>
              </w:tabs>
              <w:spacing w:before="60" w:after="120" w:line="23" w:lineRule="atLeast"/>
              <w:ind w:left="284" w:hanging="284"/>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If defined benefit:</w:t>
            </w:r>
            <w:r w:rsidRPr="000620C2">
              <w:rPr>
                <w:rFonts w:ascii="Verdana" w:hAnsi="Verdana" w:cs="Segoe UI"/>
                <w:color w:val="000000" w:themeColor="text1"/>
                <w:sz w:val="18"/>
                <w:szCs w:val="18"/>
                <w:highlight w:val="yellow"/>
              </w:rPr>
              <w:br/>
              <w:t>Super salary</w:t>
            </w:r>
            <w:r w:rsidRPr="000620C2">
              <w:rPr>
                <w:rFonts w:ascii="Verdana" w:hAnsi="Verdana" w:cs="Segoe UI"/>
                <w:color w:val="000000" w:themeColor="text1"/>
                <w:sz w:val="18"/>
                <w:szCs w:val="18"/>
                <w:highlight w:val="yellow"/>
              </w:rPr>
              <w:br/>
              <w:t>Multiple</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Retirement age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tabs>
                <w:tab w:val="left" w:pos="299"/>
              </w:tabs>
              <w:spacing w:before="60" w:after="120" w:line="23" w:lineRule="atLeast"/>
              <w:ind w:left="284" w:hanging="284"/>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Balance Taxed:</w:t>
            </w:r>
            <w:r w:rsidRPr="000620C2">
              <w:rPr>
                <w:rFonts w:ascii="Verdana" w:hAnsi="Verdana" w:cs="Segoe UI"/>
                <w:color w:val="000000" w:themeColor="text1"/>
                <w:sz w:val="18"/>
                <w:szCs w:val="18"/>
                <w:highlight w:val="yellow"/>
              </w:rPr>
              <w:br/>
              <w:t>Untaxed:</w:t>
            </w:r>
            <w:r w:rsidRPr="000620C2">
              <w:rPr>
                <w:rFonts w:ascii="Verdana" w:hAnsi="Verdana" w:cs="Segoe UI"/>
                <w:color w:val="000000" w:themeColor="text1"/>
                <w:sz w:val="18"/>
                <w:szCs w:val="18"/>
                <w:highlight w:val="yellow"/>
              </w:rPr>
              <w:br/>
              <w:t>Tax free: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Date of balance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Date fund commenced</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Eligible service date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Death nomination in place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Binding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Non-Binding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Non-Lapsing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None</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Binding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Non-Binding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Non-Lapsing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None</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Binding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Non-Binding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Non-Lapsing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None</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Binding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Non-Binding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Non-Lapsing</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None</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Super Contribution Guarantee amount</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right"/>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Other concessional contributions</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right"/>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Non-concessional contributions</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right"/>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line="23" w:lineRule="atLeast"/>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tabs>
                <w:tab w:val="left" w:pos="299"/>
              </w:tabs>
              <w:spacing w:before="60" w:after="120" w:line="23" w:lineRule="atLeast"/>
              <w:ind w:left="284" w:hanging="284"/>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Insurance cover</w:t>
            </w:r>
            <w:r w:rsidRPr="000620C2">
              <w:rPr>
                <w:rFonts w:ascii="Verdana" w:hAnsi="Verdana" w:cs="Segoe UI"/>
                <w:color w:val="000000" w:themeColor="text1"/>
                <w:sz w:val="18"/>
                <w:szCs w:val="18"/>
                <w:highlight w:val="yellow"/>
              </w:rPr>
              <w:br/>
              <w:t>Life:</w:t>
            </w:r>
            <w:r w:rsidRPr="000620C2">
              <w:rPr>
                <w:rFonts w:ascii="Verdana" w:hAnsi="Verdana" w:cs="Segoe UI"/>
                <w:color w:val="000000" w:themeColor="text1"/>
                <w:sz w:val="18"/>
                <w:szCs w:val="18"/>
                <w:highlight w:val="yellow"/>
              </w:rPr>
              <w:br/>
              <w:t>TPD:</w:t>
            </w:r>
            <w:r w:rsidRPr="000620C2">
              <w:rPr>
                <w:rFonts w:ascii="Verdana" w:hAnsi="Verdana" w:cs="Segoe UI"/>
                <w:color w:val="000000" w:themeColor="text1"/>
                <w:sz w:val="18"/>
                <w:szCs w:val="18"/>
                <w:highlight w:val="yellow"/>
              </w:rPr>
              <w:br/>
              <w:t>IP:</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Life</w:t>
            </w:r>
          </w:p>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TPD</w:t>
            </w:r>
          </w:p>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IP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WP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BP </w:t>
            </w: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Life</w:t>
            </w:r>
          </w:p>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TPD</w:t>
            </w:r>
          </w:p>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IP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WP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BP </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Life</w:t>
            </w:r>
          </w:p>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TPD</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IP $</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WP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BP </w:t>
            </w: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Life</w:t>
            </w:r>
          </w:p>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TPD</w:t>
            </w:r>
          </w:p>
          <w:p w:rsidR="006C5B57" w:rsidRPr="000620C2" w:rsidRDefault="0061515B" w:rsidP="006C5B57">
            <w:pPr>
              <w:spacing w:before="60" w:after="120" w:line="23" w:lineRule="atLeast"/>
              <w:contextualSpacing/>
              <w:rPr>
                <w:rFonts w:ascii="Verdana" w:hAnsi="Verdana" w:cs="Segoe UI"/>
                <w:color w:val="000000" w:themeColor="text1"/>
                <w:sz w:val="18"/>
                <w:szCs w:val="18"/>
                <w:highlight w:val="yellow"/>
              </w:rPr>
            </w:pPr>
            <w:r>
              <w:rPr>
                <w:rFonts w:ascii="Verdana" w:hAnsi="Verdana" w:cs="Segoe UI"/>
                <w:color w:val="000000" w:themeColor="text1"/>
                <w:sz w:val="18"/>
                <w:szCs w:val="18"/>
                <w:highlight w:val="yellow"/>
              </w:rPr>
              <w:t>IP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WP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BP </w:t>
            </w:r>
          </w:p>
        </w:tc>
      </w:tr>
      <w:tr w:rsidR="004F78A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4F78A7" w:rsidRPr="000620C2" w:rsidRDefault="004F78A7" w:rsidP="00165183">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Insurance premiums:</w:t>
            </w:r>
          </w:p>
        </w:tc>
        <w:tc>
          <w:tcPr>
            <w:tcW w:w="2060" w:type="dxa"/>
            <w:tcBorders>
              <w:top w:val="single" w:sz="4" w:space="0" w:color="808080"/>
              <w:left w:val="single" w:sz="4" w:space="0" w:color="808080"/>
              <w:bottom w:val="single" w:sz="4" w:space="0" w:color="808080"/>
            </w:tcBorders>
            <w:shd w:val="clear" w:color="auto" w:fill="auto"/>
            <w:vAlign w:val="center"/>
          </w:tcPr>
          <w:p w:rsidR="004F78A7" w:rsidRPr="000620C2" w:rsidRDefault="004F78A7" w:rsidP="00165183">
            <w:pPr>
              <w:spacing w:before="60" w:after="120" w:line="23" w:lineRule="atLeast"/>
              <w:contextualSpacing/>
              <w:jc w:val="right"/>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4F78A7" w:rsidRPr="000620C2" w:rsidRDefault="004F78A7" w:rsidP="00165183">
            <w:pPr>
              <w:spacing w:line="23" w:lineRule="atLeast"/>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4F78A7" w:rsidRPr="000620C2" w:rsidRDefault="004F78A7" w:rsidP="00165183">
            <w:pPr>
              <w:spacing w:line="23" w:lineRule="atLeast"/>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4F78A7" w:rsidRPr="000620C2" w:rsidRDefault="004F78A7" w:rsidP="00165183">
            <w:pPr>
              <w:spacing w:line="23" w:lineRule="atLeast"/>
              <w:rPr>
                <w:rFonts w:ascii="Verdana" w:hAnsi="Verdana" w:cs="Segoe UI"/>
                <w:color w:val="000000" w:themeColor="text1"/>
                <w:sz w:val="18"/>
                <w:szCs w:val="18"/>
                <w:highlight w:val="yellow"/>
              </w:rPr>
            </w:pPr>
          </w:p>
        </w:tc>
      </w:tr>
      <w:tr w:rsidR="004F78A7" w:rsidRPr="008B3F53" w:rsidTr="00165183">
        <w:trPr>
          <w:trHeight w:val="400"/>
        </w:trPr>
        <w:tc>
          <w:tcPr>
            <w:tcW w:w="2480" w:type="dxa"/>
            <w:tcBorders>
              <w:top w:val="single" w:sz="4" w:space="0" w:color="808080"/>
              <w:left w:val="single" w:sz="4" w:space="0" w:color="808080"/>
              <w:bottom w:val="single" w:sz="4" w:space="0" w:color="808080"/>
            </w:tcBorders>
            <w:shd w:val="clear" w:color="auto" w:fill="DCDFDF"/>
            <w:vAlign w:val="center"/>
          </w:tcPr>
          <w:p w:rsidR="004F78A7" w:rsidRPr="001902F7" w:rsidRDefault="004F78A7" w:rsidP="00165183">
            <w:pPr>
              <w:tabs>
                <w:tab w:val="left" w:pos="299"/>
              </w:tabs>
              <w:spacing w:before="60" w:line="23" w:lineRule="atLeast"/>
              <w:ind w:left="284" w:hanging="284"/>
              <w:contextualSpacing/>
              <w:rPr>
                <w:rFonts w:ascii="Verdana" w:hAnsi="Verdana" w:cs="Segoe UI"/>
                <w:color w:val="000000" w:themeColor="text1"/>
                <w:sz w:val="18"/>
                <w:szCs w:val="18"/>
              </w:rPr>
            </w:pPr>
            <w:r w:rsidRPr="000620C2">
              <w:rPr>
                <w:rFonts w:ascii="Verdana" w:hAnsi="Verdana" w:cs="Segoe UI"/>
                <w:color w:val="000000" w:themeColor="text1"/>
                <w:sz w:val="18"/>
                <w:szCs w:val="18"/>
                <w:highlight w:val="yellow"/>
              </w:rPr>
              <w:t>Fees payable:</w:t>
            </w:r>
            <w:r w:rsidRPr="000620C2">
              <w:rPr>
                <w:rFonts w:ascii="Verdana" w:hAnsi="Verdana" w:cs="Segoe UI"/>
                <w:color w:val="000000" w:themeColor="text1"/>
                <w:sz w:val="18"/>
                <w:szCs w:val="18"/>
                <w:highlight w:val="yellow"/>
              </w:rPr>
              <w:br/>
              <w:t>Management</w:t>
            </w:r>
            <w:r w:rsidRPr="000620C2">
              <w:rPr>
                <w:rFonts w:ascii="Verdana" w:hAnsi="Verdana" w:cs="Segoe UI"/>
                <w:color w:val="000000" w:themeColor="text1"/>
                <w:sz w:val="18"/>
                <w:szCs w:val="18"/>
                <w:highlight w:val="yellow"/>
              </w:rPr>
              <w:br/>
              <w:t>Administration</w:t>
            </w:r>
            <w:r w:rsidRPr="000620C2">
              <w:rPr>
                <w:rFonts w:ascii="Verdana" w:hAnsi="Verdana" w:cs="Segoe UI"/>
                <w:color w:val="000000" w:themeColor="text1"/>
                <w:sz w:val="18"/>
                <w:szCs w:val="18"/>
                <w:highlight w:val="yellow"/>
              </w:rPr>
              <w:br/>
              <w:t>Member fees</w:t>
            </w:r>
          </w:p>
        </w:tc>
        <w:tc>
          <w:tcPr>
            <w:tcW w:w="2060" w:type="dxa"/>
            <w:tcBorders>
              <w:top w:val="single" w:sz="4" w:space="0" w:color="808080"/>
              <w:left w:val="single" w:sz="4" w:space="0" w:color="808080"/>
              <w:bottom w:val="single" w:sz="4" w:space="0" w:color="808080"/>
            </w:tcBorders>
            <w:shd w:val="clear" w:color="auto" w:fill="auto"/>
            <w:vAlign w:val="center"/>
          </w:tcPr>
          <w:p w:rsidR="004F78A7" w:rsidRPr="001902F7" w:rsidRDefault="004F78A7" w:rsidP="00165183">
            <w:pPr>
              <w:spacing w:before="60" w:after="120" w:line="23" w:lineRule="atLeast"/>
              <w:contextualSpacing/>
              <w:rPr>
                <w:rFonts w:ascii="Verdana" w:hAnsi="Verdana" w:cs="Segoe UI"/>
                <w:color w:val="000000" w:themeColor="text1"/>
                <w:sz w:val="18"/>
                <w:szCs w:val="18"/>
              </w:rPr>
            </w:pPr>
          </w:p>
        </w:tc>
        <w:tc>
          <w:tcPr>
            <w:tcW w:w="2040" w:type="dxa"/>
            <w:tcBorders>
              <w:top w:val="single" w:sz="4" w:space="0" w:color="808080"/>
              <w:left w:val="single" w:sz="4" w:space="0" w:color="808080"/>
              <w:bottom w:val="single" w:sz="4" w:space="0" w:color="808080"/>
            </w:tcBorders>
            <w:shd w:val="clear" w:color="auto" w:fill="auto"/>
            <w:vAlign w:val="center"/>
          </w:tcPr>
          <w:p w:rsidR="004F78A7" w:rsidRPr="001902F7" w:rsidRDefault="004F78A7" w:rsidP="00165183">
            <w:pPr>
              <w:spacing w:before="60" w:after="120" w:line="23" w:lineRule="atLeast"/>
              <w:contextualSpacing/>
              <w:rPr>
                <w:rFonts w:ascii="Verdana" w:hAnsi="Verdana" w:cs="Segoe UI"/>
                <w:color w:val="000000" w:themeColor="text1"/>
                <w:sz w:val="18"/>
                <w:szCs w:val="18"/>
              </w:rPr>
            </w:pPr>
          </w:p>
        </w:tc>
        <w:tc>
          <w:tcPr>
            <w:tcW w:w="2060" w:type="dxa"/>
            <w:tcBorders>
              <w:top w:val="single" w:sz="4" w:space="0" w:color="808080"/>
              <w:left w:val="single" w:sz="4" w:space="0" w:color="808080"/>
              <w:bottom w:val="single" w:sz="4" w:space="0" w:color="808080"/>
            </w:tcBorders>
            <w:shd w:val="clear" w:color="auto" w:fill="auto"/>
            <w:vAlign w:val="center"/>
          </w:tcPr>
          <w:p w:rsidR="004F78A7" w:rsidRPr="001902F7" w:rsidRDefault="004F78A7" w:rsidP="00165183">
            <w:pPr>
              <w:spacing w:before="60" w:after="120" w:line="23" w:lineRule="atLeast"/>
              <w:contextualSpacing/>
              <w:rPr>
                <w:rFonts w:ascii="Verdana" w:hAnsi="Verdana" w:cs="Segoe UI"/>
                <w:color w:val="000000" w:themeColor="text1"/>
                <w:sz w:val="18"/>
                <w:szCs w:val="18"/>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4F78A7" w:rsidRPr="001902F7" w:rsidRDefault="004F78A7" w:rsidP="00165183">
            <w:pPr>
              <w:spacing w:before="60" w:after="120" w:line="23" w:lineRule="atLeast"/>
              <w:contextualSpacing/>
              <w:rPr>
                <w:rFonts w:ascii="Verdana" w:hAnsi="Verdana" w:cs="Segoe UI"/>
                <w:b/>
                <w:color w:val="000000" w:themeColor="text1"/>
                <w:sz w:val="18"/>
                <w:szCs w:val="18"/>
              </w:rPr>
            </w:pPr>
          </w:p>
        </w:tc>
      </w:tr>
    </w:tbl>
    <w:p w:rsidR="000620C2" w:rsidRDefault="000620C2" w:rsidP="000620C2">
      <w:pPr>
        <w:rPr>
          <w:rFonts w:ascii="Verdana" w:hAnsi="Verdana" w:cs="Segoe UI"/>
          <w:color w:val="000000" w:themeColor="text1"/>
          <w:sz w:val="18"/>
          <w:szCs w:val="18"/>
          <w:highlight w:val="yellow"/>
        </w:rPr>
      </w:pPr>
    </w:p>
    <w:p w:rsidR="000620C2" w:rsidRDefault="000620C2" w:rsidP="000620C2">
      <w:pPr>
        <w:rPr>
          <w:rFonts w:ascii="Verdana" w:hAnsi="Verdana" w:cs="Segoe UI"/>
          <w:color w:val="000000" w:themeColor="text1"/>
          <w:sz w:val="18"/>
          <w:szCs w:val="18"/>
          <w:highlight w:val="yellow"/>
        </w:rPr>
      </w:pPr>
    </w:p>
    <w:p w:rsidR="000620C2" w:rsidRPr="008B3F53" w:rsidRDefault="000620C2" w:rsidP="000620C2">
      <w:pPr>
        <w:rPr>
          <w:rFonts w:ascii="Verdana" w:hAnsi="Verdana"/>
          <w:color w:val="000000" w:themeColor="text1"/>
        </w:rPr>
      </w:pPr>
      <w:proofErr w:type="gramStart"/>
      <w:r w:rsidRPr="00C80306">
        <w:rPr>
          <w:rFonts w:ascii="Verdana" w:hAnsi="Verdana" w:cs="Segoe UI"/>
          <w:color w:val="000000" w:themeColor="text1"/>
          <w:sz w:val="18"/>
          <w:szCs w:val="18"/>
          <w:highlight w:val="yellow"/>
        </w:rPr>
        <w:t>user</w:t>
      </w:r>
      <w:proofErr w:type="gramEnd"/>
      <w:r w:rsidRPr="00C80306">
        <w:rPr>
          <w:rFonts w:ascii="Verdana" w:hAnsi="Verdana" w:cs="Segoe UI"/>
          <w:color w:val="000000" w:themeColor="text1"/>
          <w:sz w:val="18"/>
          <w:szCs w:val="18"/>
          <w:highlight w:val="yellow"/>
        </w:rPr>
        <w:t xml:space="preserve"> manually </w:t>
      </w:r>
      <w:r w:rsidRPr="000620C2">
        <w:rPr>
          <w:rFonts w:ascii="Verdana" w:hAnsi="Verdana" w:cs="Segoe UI"/>
          <w:color w:val="000000" w:themeColor="text1"/>
          <w:sz w:val="18"/>
          <w:szCs w:val="18"/>
          <w:highlight w:val="yellow"/>
        </w:rPr>
        <w:t xml:space="preserve">enters data </w:t>
      </w:r>
      <w:r>
        <w:rPr>
          <w:rFonts w:ascii="Verdana" w:hAnsi="Verdana" w:cs="Segoe UI"/>
          <w:color w:val="000000" w:themeColor="text1"/>
          <w:sz w:val="18"/>
          <w:szCs w:val="18"/>
          <w:highlight w:val="yellow"/>
        </w:rPr>
        <w:t xml:space="preserve">into this page </w:t>
      </w:r>
      <w:r w:rsidRPr="000620C2">
        <w:rPr>
          <w:rFonts w:ascii="Verdana" w:hAnsi="Verdana" w:cs="Segoe UI"/>
          <w:color w:val="000000" w:themeColor="text1"/>
          <w:sz w:val="18"/>
          <w:szCs w:val="18"/>
          <w:highlight w:val="yellow"/>
        </w:rPr>
        <w:t xml:space="preserve">/ no need to link to </w:t>
      </w:r>
      <w:proofErr w:type="spellStart"/>
      <w:r w:rsidRPr="000620C2">
        <w:rPr>
          <w:rFonts w:ascii="Verdana" w:hAnsi="Verdana" w:cs="Segoe UI"/>
          <w:color w:val="000000" w:themeColor="text1"/>
          <w:sz w:val="18"/>
          <w:szCs w:val="18"/>
          <w:highlight w:val="yellow"/>
        </w:rPr>
        <w:t>mycrm</w:t>
      </w:r>
      <w:proofErr w:type="spellEnd"/>
    </w:p>
    <w:p w:rsidR="004F78A7" w:rsidRPr="008B3F53" w:rsidRDefault="004F78A7" w:rsidP="004F78A7">
      <w:pPr>
        <w:keepNext/>
        <w:keepLines/>
        <w:spacing w:before="200" w:after="120"/>
        <w:rPr>
          <w:rFonts w:ascii="Verdana" w:hAnsi="Verdana"/>
          <w:bCs/>
          <w:color w:val="000000" w:themeColor="text1"/>
          <w:spacing w:val="-10"/>
          <w:sz w:val="32"/>
          <w:szCs w:val="26"/>
        </w:rPr>
        <w:sectPr w:rsidR="004F78A7" w:rsidRPr="008B3F53" w:rsidSect="00292276">
          <w:pgSz w:w="11906" w:h="16838"/>
          <w:pgMar w:top="760" w:right="720" w:bottom="760" w:left="720" w:header="567" w:footer="454" w:gutter="0"/>
          <w:cols w:space="720"/>
          <w:docGrid w:linePitch="360"/>
        </w:sectPr>
      </w:pPr>
    </w:p>
    <w:p w:rsidR="004F78A7" w:rsidRPr="000620C2" w:rsidRDefault="004F78A7" w:rsidP="002346F3">
      <w:pPr>
        <w:keepNext/>
        <w:keepLines/>
        <w:pageBreakBefore/>
        <w:spacing w:before="200" w:after="120"/>
        <w:rPr>
          <w:rFonts w:ascii="Verdana" w:hAnsi="Verdana"/>
          <w:bCs/>
          <w:caps/>
          <w:color w:val="000000" w:themeColor="text1"/>
          <w:spacing w:val="-10"/>
          <w:highlight w:val="yellow"/>
        </w:rPr>
      </w:pPr>
      <w:r w:rsidRPr="000620C2">
        <w:rPr>
          <w:rFonts w:ascii="Verdana" w:hAnsi="Verdana"/>
          <w:bCs/>
          <w:caps/>
          <w:color w:val="000000" w:themeColor="text1"/>
          <w:spacing w:val="-10"/>
          <w:highlight w:val="yellow"/>
        </w:rPr>
        <w:lastRenderedPageBreak/>
        <w:t>Pension Details</w:t>
      </w:r>
      <w:r w:rsidR="002346F3" w:rsidRPr="000620C2">
        <w:rPr>
          <w:rFonts w:ascii="Verdana" w:hAnsi="Verdana"/>
          <w:bCs/>
          <w:caps/>
          <w:color w:val="000000" w:themeColor="text1"/>
          <w:spacing w:val="-10"/>
          <w:highlight w:val="yellow"/>
        </w:rPr>
        <w:t xml:space="preserve"> – CLIENT 1</w:t>
      </w:r>
    </w:p>
    <w:p w:rsidR="009468E2" w:rsidRPr="000620C2" w:rsidRDefault="009468E2" w:rsidP="00165183">
      <w:pPr>
        <w:pStyle w:val="BodyCopyCenter"/>
        <w:spacing w:line="240" w:lineRule="auto"/>
        <w:contextualSpacing/>
        <w:jc w:val="left"/>
        <w:rPr>
          <w:rFonts w:ascii="Verdana" w:hAnsi="Verdana" w:cs="Segoe UI"/>
          <w:color w:val="000000" w:themeColor="text1"/>
          <w:highlight w:val="yellow"/>
        </w:rPr>
      </w:pPr>
      <w:r w:rsidRPr="000620C2">
        <w:rPr>
          <w:rFonts w:ascii="Verdana" w:hAnsi="Verdana" w:cs="Segoe UI"/>
          <w:color w:val="000000" w:themeColor="text1"/>
          <w:sz w:val="18"/>
          <w:szCs w:val="18"/>
          <w:highlight w:val="yellow"/>
        </w:rPr>
        <w:t xml:space="preserve">See attached statements </w:t>
      </w:r>
    </w:p>
    <w:p w:rsidR="009468E2" w:rsidRPr="000620C2" w:rsidRDefault="009468E2" w:rsidP="00165183">
      <w:pPr>
        <w:pStyle w:val="BodyCopyCenter"/>
        <w:spacing w:line="240" w:lineRule="auto"/>
        <w:contextualSpacing/>
        <w:jc w:val="left"/>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None / Not in Scope / Not Disclosed </w:t>
      </w:r>
    </w:p>
    <w:p w:rsidR="009468E2" w:rsidRPr="000620C2" w:rsidRDefault="009468E2" w:rsidP="009468E2">
      <w:pPr>
        <w:pStyle w:val="BodyCopyCenter"/>
        <w:spacing w:line="240" w:lineRule="auto"/>
        <w:contextualSpacing/>
        <w:jc w:val="left"/>
        <w:rPr>
          <w:rFonts w:ascii="Verdana" w:hAnsi="Verdana" w:cs="Segoe UI"/>
          <w:color w:val="000000" w:themeColor="text1"/>
          <w:highlight w:val="yellow"/>
        </w:rPr>
      </w:pPr>
    </w:p>
    <w:tbl>
      <w:tblPr>
        <w:tblW w:w="10690" w:type="dxa"/>
        <w:tblInd w:w="-5" w:type="dxa"/>
        <w:tblLayout w:type="fixed"/>
        <w:tblLook w:val="0000"/>
      </w:tblPr>
      <w:tblGrid>
        <w:gridCol w:w="2480"/>
        <w:gridCol w:w="2060"/>
        <w:gridCol w:w="2040"/>
        <w:gridCol w:w="2060"/>
        <w:gridCol w:w="2050"/>
      </w:tblGrid>
      <w:tr w:rsidR="004F78A7" w:rsidRPr="000620C2" w:rsidTr="00165183">
        <w:trPr>
          <w:trHeight w:val="506"/>
        </w:trPr>
        <w:tc>
          <w:tcPr>
            <w:tcW w:w="2480" w:type="dxa"/>
            <w:tcBorders>
              <w:top w:val="single" w:sz="4" w:space="0" w:color="808080"/>
              <w:left w:val="single" w:sz="4" w:space="0" w:color="808080"/>
              <w:bottom w:val="single" w:sz="4" w:space="0" w:color="808080"/>
            </w:tcBorders>
            <w:shd w:val="clear" w:color="auto" w:fill="9BB4D2"/>
            <w:vAlign w:val="center"/>
          </w:tcPr>
          <w:p w:rsidR="004F78A7" w:rsidRPr="000620C2" w:rsidRDefault="004F78A7" w:rsidP="00165183">
            <w:pPr>
              <w:spacing w:before="60" w:after="120" w:line="23" w:lineRule="atLeast"/>
              <w:contextualSpacing/>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Client 1</w:t>
            </w:r>
          </w:p>
        </w:tc>
        <w:tc>
          <w:tcPr>
            <w:tcW w:w="2060" w:type="dxa"/>
            <w:tcBorders>
              <w:top w:val="single" w:sz="4" w:space="0" w:color="808080"/>
              <w:left w:val="single" w:sz="4" w:space="0" w:color="808080"/>
              <w:bottom w:val="single" w:sz="4" w:space="0" w:color="808080"/>
            </w:tcBorders>
            <w:shd w:val="clear" w:color="auto" w:fill="9BB4D2"/>
            <w:vAlign w:val="center"/>
          </w:tcPr>
          <w:p w:rsidR="004F78A7" w:rsidRPr="000620C2" w:rsidRDefault="004F78A7" w:rsidP="00165183">
            <w:pPr>
              <w:spacing w:before="60" w:after="120" w:line="23" w:lineRule="atLeast"/>
              <w:contextualSpacing/>
              <w:jc w:val="center"/>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Fund 1</w:t>
            </w:r>
          </w:p>
        </w:tc>
        <w:tc>
          <w:tcPr>
            <w:tcW w:w="2040" w:type="dxa"/>
            <w:tcBorders>
              <w:top w:val="single" w:sz="4" w:space="0" w:color="808080"/>
              <w:left w:val="single" w:sz="4" w:space="0" w:color="808080"/>
              <w:bottom w:val="single" w:sz="4" w:space="0" w:color="808080"/>
            </w:tcBorders>
            <w:shd w:val="clear" w:color="auto" w:fill="9BB4D2"/>
            <w:vAlign w:val="center"/>
          </w:tcPr>
          <w:p w:rsidR="004F78A7" w:rsidRPr="000620C2" w:rsidRDefault="004F78A7" w:rsidP="00165183">
            <w:pPr>
              <w:spacing w:before="60" w:after="120" w:line="23" w:lineRule="atLeast"/>
              <w:contextualSpacing/>
              <w:jc w:val="center"/>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Fund 2</w:t>
            </w:r>
          </w:p>
        </w:tc>
        <w:tc>
          <w:tcPr>
            <w:tcW w:w="2060" w:type="dxa"/>
            <w:tcBorders>
              <w:top w:val="single" w:sz="4" w:space="0" w:color="808080"/>
              <w:left w:val="single" w:sz="4" w:space="0" w:color="808080"/>
              <w:bottom w:val="single" w:sz="4" w:space="0" w:color="808080"/>
            </w:tcBorders>
            <w:shd w:val="clear" w:color="auto" w:fill="9BB4D2"/>
            <w:vAlign w:val="center"/>
          </w:tcPr>
          <w:p w:rsidR="004F78A7" w:rsidRPr="000620C2" w:rsidRDefault="004F78A7" w:rsidP="00165183">
            <w:pPr>
              <w:spacing w:before="60" w:after="120" w:line="23" w:lineRule="atLeast"/>
              <w:contextualSpacing/>
              <w:jc w:val="center"/>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Fund 3</w:t>
            </w:r>
          </w:p>
        </w:tc>
        <w:tc>
          <w:tcPr>
            <w:tcW w:w="2050" w:type="dxa"/>
            <w:tcBorders>
              <w:top w:val="single" w:sz="4" w:space="0" w:color="808080"/>
              <w:left w:val="single" w:sz="4" w:space="0" w:color="808080"/>
              <w:bottom w:val="single" w:sz="4" w:space="0" w:color="808080"/>
              <w:right w:val="single" w:sz="4" w:space="0" w:color="808080"/>
            </w:tcBorders>
            <w:shd w:val="clear" w:color="auto" w:fill="9BB4D2"/>
            <w:vAlign w:val="center"/>
          </w:tcPr>
          <w:p w:rsidR="004F78A7" w:rsidRPr="000620C2" w:rsidRDefault="004F78A7" w:rsidP="00165183">
            <w:pPr>
              <w:spacing w:before="60" w:after="120" w:line="23" w:lineRule="atLeast"/>
              <w:contextualSpacing/>
              <w:jc w:val="center"/>
              <w:rPr>
                <w:rFonts w:ascii="Verdana" w:hAnsi="Verdana" w:cs="Segoe UI"/>
                <w:color w:val="000000" w:themeColor="text1"/>
                <w:sz w:val="18"/>
                <w:szCs w:val="18"/>
                <w:highlight w:val="yellow"/>
              </w:rPr>
            </w:pPr>
            <w:r w:rsidRPr="000620C2">
              <w:rPr>
                <w:rFonts w:ascii="Verdana" w:hAnsi="Verdana" w:cs="Segoe UI"/>
                <w:b/>
                <w:color w:val="000000" w:themeColor="text1"/>
                <w:sz w:val="18"/>
                <w:szCs w:val="18"/>
                <w:highlight w:val="yellow"/>
              </w:rPr>
              <w:t>Fund 4</w:t>
            </w: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Fund name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Member number</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Owner</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Type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ABP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Term Allocated </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TTR</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Annuity</w:t>
            </w:r>
          </w:p>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ABP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Term Allocated </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TTR</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Annuity</w:t>
            </w:r>
          </w:p>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ABP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Term Allocated </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TTR</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Annuity</w:t>
            </w:r>
          </w:p>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ABP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Term Allocated </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TTR</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Annuity</w:t>
            </w:r>
          </w:p>
          <w:p w:rsidR="006C5B57" w:rsidRPr="000620C2" w:rsidRDefault="006C5B57" w:rsidP="006C5B57">
            <w:pPr>
              <w:spacing w:before="60" w:after="120" w:line="23" w:lineRule="atLeast"/>
              <w:contextualSpacing/>
              <w:jc w:val="center"/>
              <w:rPr>
                <w:rStyle w:val="Bold"/>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ind w:left="284" w:hanging="284"/>
              <w:contextualSpacing/>
              <w:rPr>
                <w:rFonts w:ascii="Verdana" w:hAnsi="Verdana" w:cs="Segoe UI"/>
                <w:color w:val="000000" w:themeColor="text1"/>
                <w:sz w:val="18"/>
                <w:szCs w:val="18"/>
                <w:highlight w:val="yellow"/>
              </w:rPr>
            </w:pPr>
            <w:r w:rsidRPr="000620C2">
              <w:rPr>
                <w:rStyle w:val="Bold"/>
                <w:rFonts w:ascii="Verdana" w:hAnsi="Verdana" w:cs="Segoe UI"/>
                <w:color w:val="000000" w:themeColor="text1"/>
                <w:sz w:val="18"/>
                <w:szCs w:val="18"/>
                <w:highlight w:val="yellow"/>
              </w:rPr>
              <w:t>Balance</w:t>
            </w:r>
            <w:r w:rsidRPr="000620C2">
              <w:rPr>
                <w:rFonts w:ascii="Verdana" w:hAnsi="Verdana" w:cs="Segoe UI"/>
                <w:color w:val="000000" w:themeColor="text1"/>
                <w:sz w:val="18"/>
                <w:szCs w:val="18"/>
                <w:highlight w:val="yellow"/>
              </w:rPr>
              <w:br/>
              <w:t>Taxable / Tax-free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Income payment</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Payment frequency</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Fees payable:</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MER / Admin / Other</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b/>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Reversionary to Spouse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Yes No </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Yes No </w:t>
            </w:r>
          </w:p>
          <w:p w:rsidR="006C5B57" w:rsidRPr="000620C2" w:rsidRDefault="006C5B57" w:rsidP="006C5B57">
            <w:pPr>
              <w:snapToGrid w:val="0"/>
              <w:spacing w:before="60" w:after="120" w:line="23" w:lineRule="atLeast"/>
              <w:contextualSpacing/>
              <w:jc w:val="center"/>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Yes No </w:t>
            </w:r>
          </w:p>
          <w:p w:rsidR="006C5B57" w:rsidRPr="000620C2" w:rsidRDefault="006C5B57" w:rsidP="006C5B57">
            <w:pPr>
              <w:snapToGrid w:val="0"/>
              <w:spacing w:before="60" w:after="120" w:line="23" w:lineRule="atLeast"/>
              <w:contextualSpacing/>
              <w:jc w:val="center"/>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Yes No </w:t>
            </w:r>
          </w:p>
          <w:p w:rsidR="006C5B57" w:rsidRPr="000620C2" w:rsidRDefault="006C5B57" w:rsidP="006C5B57">
            <w:pPr>
              <w:snapToGrid w:val="0"/>
              <w:spacing w:before="60" w:after="120" w:line="23" w:lineRule="atLeast"/>
              <w:contextualSpacing/>
              <w:jc w:val="center"/>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Death nomination in place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Binding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Non-Binding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Non-Lapsing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None</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Binding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Non-Binding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Non-Lapsing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None</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Binding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Non-Binding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Non-Lapsing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None</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Binding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Non-Binding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Non-Lapsing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None</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r>
    </w:tbl>
    <w:p w:rsidR="004F78A7" w:rsidRPr="000620C2" w:rsidRDefault="004F78A7" w:rsidP="004F78A7">
      <w:pPr>
        <w:pStyle w:val="BodyCopyCenter"/>
        <w:spacing w:before="60" w:after="120"/>
        <w:contextualSpacing/>
        <w:jc w:val="left"/>
        <w:rPr>
          <w:rFonts w:ascii="Verdana" w:hAnsi="Verdana" w:cs="Segoe UI"/>
          <w:color w:val="000000" w:themeColor="text1"/>
          <w:sz w:val="18"/>
          <w:szCs w:val="18"/>
          <w:highlight w:val="yellow"/>
        </w:rPr>
      </w:pPr>
    </w:p>
    <w:p w:rsidR="004F78A7" w:rsidRPr="000620C2" w:rsidRDefault="002346F3" w:rsidP="002346F3">
      <w:pPr>
        <w:keepNext/>
        <w:keepLines/>
        <w:spacing w:before="200" w:after="120"/>
        <w:rPr>
          <w:rFonts w:ascii="Verdana" w:hAnsi="Verdana"/>
          <w:bCs/>
          <w:caps/>
          <w:color w:val="000000" w:themeColor="text1"/>
          <w:spacing w:val="-10"/>
          <w:highlight w:val="yellow"/>
        </w:rPr>
      </w:pPr>
      <w:r w:rsidRPr="000620C2">
        <w:rPr>
          <w:rFonts w:ascii="Verdana" w:hAnsi="Verdana"/>
          <w:bCs/>
          <w:caps/>
          <w:color w:val="000000" w:themeColor="text1"/>
          <w:spacing w:val="-10"/>
          <w:highlight w:val="yellow"/>
        </w:rPr>
        <w:t>Pension Details – CLIENT 2</w:t>
      </w:r>
    </w:p>
    <w:p w:rsidR="009468E2" w:rsidRPr="000620C2" w:rsidRDefault="009468E2" w:rsidP="00165183">
      <w:pPr>
        <w:pStyle w:val="BodyCopyCenter"/>
        <w:spacing w:line="240" w:lineRule="auto"/>
        <w:contextualSpacing/>
        <w:jc w:val="left"/>
        <w:rPr>
          <w:rFonts w:ascii="Verdana" w:hAnsi="Verdana" w:cs="Segoe UI"/>
          <w:color w:val="000000" w:themeColor="text1"/>
          <w:highlight w:val="yellow"/>
        </w:rPr>
      </w:pPr>
      <w:r w:rsidRPr="000620C2">
        <w:rPr>
          <w:rFonts w:ascii="Verdana" w:hAnsi="Verdana" w:cs="Segoe UI"/>
          <w:color w:val="000000" w:themeColor="text1"/>
          <w:sz w:val="18"/>
          <w:szCs w:val="18"/>
          <w:highlight w:val="yellow"/>
        </w:rPr>
        <w:t xml:space="preserve">See attached statements </w:t>
      </w:r>
    </w:p>
    <w:p w:rsidR="009468E2" w:rsidRPr="000620C2" w:rsidRDefault="009468E2" w:rsidP="00165183">
      <w:pPr>
        <w:pStyle w:val="BodyCopyCenter"/>
        <w:spacing w:line="240" w:lineRule="auto"/>
        <w:contextualSpacing/>
        <w:jc w:val="left"/>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None / Not in Scope / Not Disclosed </w:t>
      </w:r>
    </w:p>
    <w:p w:rsidR="009468E2" w:rsidRPr="000620C2" w:rsidRDefault="009468E2" w:rsidP="009468E2">
      <w:pPr>
        <w:pStyle w:val="BodyCopyCenter"/>
        <w:spacing w:line="240" w:lineRule="auto"/>
        <w:contextualSpacing/>
        <w:jc w:val="left"/>
        <w:rPr>
          <w:rFonts w:ascii="Verdana" w:hAnsi="Verdana" w:cs="Segoe UI"/>
          <w:color w:val="000000" w:themeColor="text1"/>
          <w:highlight w:val="yellow"/>
        </w:rPr>
      </w:pPr>
    </w:p>
    <w:tbl>
      <w:tblPr>
        <w:tblW w:w="10690" w:type="dxa"/>
        <w:tblInd w:w="-5" w:type="dxa"/>
        <w:tblLayout w:type="fixed"/>
        <w:tblLook w:val="0000"/>
      </w:tblPr>
      <w:tblGrid>
        <w:gridCol w:w="2480"/>
        <w:gridCol w:w="2060"/>
        <w:gridCol w:w="2040"/>
        <w:gridCol w:w="2060"/>
        <w:gridCol w:w="2050"/>
      </w:tblGrid>
      <w:tr w:rsidR="004F78A7" w:rsidRPr="000620C2" w:rsidTr="00165183">
        <w:trPr>
          <w:trHeight w:val="506"/>
        </w:trPr>
        <w:tc>
          <w:tcPr>
            <w:tcW w:w="2480" w:type="dxa"/>
            <w:tcBorders>
              <w:top w:val="single" w:sz="4" w:space="0" w:color="808080"/>
              <w:left w:val="single" w:sz="4" w:space="0" w:color="808080"/>
              <w:bottom w:val="single" w:sz="4" w:space="0" w:color="808080"/>
            </w:tcBorders>
            <w:shd w:val="clear" w:color="auto" w:fill="9BB4D2"/>
            <w:vAlign w:val="center"/>
          </w:tcPr>
          <w:p w:rsidR="004F78A7" w:rsidRPr="000620C2" w:rsidRDefault="004F78A7" w:rsidP="00165183">
            <w:pPr>
              <w:spacing w:before="60" w:after="120" w:line="23" w:lineRule="atLeast"/>
              <w:contextualSpacing/>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 xml:space="preserve">Client </w:t>
            </w:r>
            <w:r w:rsidR="009318AA" w:rsidRPr="000620C2">
              <w:rPr>
                <w:rFonts w:ascii="Verdana" w:hAnsi="Verdana" w:cs="Segoe UI"/>
                <w:b/>
                <w:color w:val="000000" w:themeColor="text1"/>
                <w:sz w:val="18"/>
                <w:szCs w:val="18"/>
                <w:highlight w:val="yellow"/>
              </w:rPr>
              <w:t>2</w:t>
            </w:r>
          </w:p>
        </w:tc>
        <w:tc>
          <w:tcPr>
            <w:tcW w:w="2060" w:type="dxa"/>
            <w:tcBorders>
              <w:top w:val="single" w:sz="4" w:space="0" w:color="808080"/>
              <w:left w:val="single" w:sz="4" w:space="0" w:color="808080"/>
              <w:bottom w:val="single" w:sz="4" w:space="0" w:color="808080"/>
            </w:tcBorders>
            <w:shd w:val="clear" w:color="auto" w:fill="9BB4D2"/>
            <w:vAlign w:val="center"/>
          </w:tcPr>
          <w:p w:rsidR="004F78A7" w:rsidRPr="000620C2" w:rsidRDefault="004F78A7" w:rsidP="00165183">
            <w:pPr>
              <w:spacing w:before="60" w:after="120" w:line="23" w:lineRule="atLeast"/>
              <w:contextualSpacing/>
              <w:jc w:val="center"/>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Fund 1</w:t>
            </w:r>
          </w:p>
        </w:tc>
        <w:tc>
          <w:tcPr>
            <w:tcW w:w="2040" w:type="dxa"/>
            <w:tcBorders>
              <w:top w:val="single" w:sz="4" w:space="0" w:color="808080"/>
              <w:left w:val="single" w:sz="4" w:space="0" w:color="808080"/>
              <w:bottom w:val="single" w:sz="4" w:space="0" w:color="808080"/>
            </w:tcBorders>
            <w:shd w:val="clear" w:color="auto" w:fill="9BB4D2"/>
            <w:vAlign w:val="center"/>
          </w:tcPr>
          <w:p w:rsidR="004F78A7" w:rsidRPr="000620C2" w:rsidRDefault="004F78A7" w:rsidP="00165183">
            <w:pPr>
              <w:spacing w:before="60" w:after="120" w:line="23" w:lineRule="atLeast"/>
              <w:contextualSpacing/>
              <w:jc w:val="center"/>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Fund 2</w:t>
            </w:r>
          </w:p>
        </w:tc>
        <w:tc>
          <w:tcPr>
            <w:tcW w:w="2060" w:type="dxa"/>
            <w:tcBorders>
              <w:top w:val="single" w:sz="4" w:space="0" w:color="808080"/>
              <w:left w:val="single" w:sz="4" w:space="0" w:color="808080"/>
              <w:bottom w:val="single" w:sz="4" w:space="0" w:color="808080"/>
            </w:tcBorders>
            <w:shd w:val="clear" w:color="auto" w:fill="9BB4D2"/>
            <w:vAlign w:val="center"/>
          </w:tcPr>
          <w:p w:rsidR="004F78A7" w:rsidRPr="000620C2" w:rsidRDefault="004F78A7" w:rsidP="00165183">
            <w:pPr>
              <w:spacing w:before="60" w:after="120" w:line="23" w:lineRule="atLeast"/>
              <w:contextualSpacing/>
              <w:jc w:val="center"/>
              <w:rPr>
                <w:rFonts w:ascii="Verdana" w:hAnsi="Verdana" w:cs="Segoe UI"/>
                <w:b/>
                <w:color w:val="000000" w:themeColor="text1"/>
                <w:sz w:val="18"/>
                <w:szCs w:val="18"/>
                <w:highlight w:val="yellow"/>
              </w:rPr>
            </w:pPr>
            <w:r w:rsidRPr="000620C2">
              <w:rPr>
                <w:rFonts w:ascii="Verdana" w:hAnsi="Verdana" w:cs="Segoe UI"/>
                <w:b/>
                <w:color w:val="000000" w:themeColor="text1"/>
                <w:sz w:val="18"/>
                <w:szCs w:val="18"/>
                <w:highlight w:val="yellow"/>
              </w:rPr>
              <w:t>Fund 3</w:t>
            </w:r>
          </w:p>
        </w:tc>
        <w:tc>
          <w:tcPr>
            <w:tcW w:w="2050" w:type="dxa"/>
            <w:tcBorders>
              <w:top w:val="single" w:sz="4" w:space="0" w:color="808080"/>
              <w:left w:val="single" w:sz="4" w:space="0" w:color="808080"/>
              <w:bottom w:val="single" w:sz="4" w:space="0" w:color="808080"/>
              <w:right w:val="single" w:sz="4" w:space="0" w:color="808080"/>
            </w:tcBorders>
            <w:shd w:val="clear" w:color="auto" w:fill="9BB4D2"/>
            <w:vAlign w:val="center"/>
          </w:tcPr>
          <w:p w:rsidR="004F78A7" w:rsidRPr="000620C2" w:rsidRDefault="004F78A7" w:rsidP="00165183">
            <w:pPr>
              <w:spacing w:before="60" w:after="120" w:line="23" w:lineRule="atLeast"/>
              <w:contextualSpacing/>
              <w:jc w:val="center"/>
              <w:rPr>
                <w:rFonts w:ascii="Verdana" w:hAnsi="Verdana" w:cs="Segoe UI"/>
                <w:color w:val="000000" w:themeColor="text1"/>
                <w:sz w:val="18"/>
                <w:szCs w:val="18"/>
                <w:highlight w:val="yellow"/>
              </w:rPr>
            </w:pPr>
            <w:r w:rsidRPr="000620C2">
              <w:rPr>
                <w:rFonts w:ascii="Verdana" w:hAnsi="Verdana" w:cs="Segoe UI"/>
                <w:b/>
                <w:color w:val="000000" w:themeColor="text1"/>
                <w:sz w:val="18"/>
                <w:szCs w:val="18"/>
                <w:highlight w:val="yellow"/>
              </w:rPr>
              <w:t>Fund 4</w:t>
            </w: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Fund name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Member number</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Owner</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Type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ABP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Term Allocated </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TTR</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Annuity</w:t>
            </w:r>
          </w:p>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ABP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Term Allocated </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TTR</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Annuity</w:t>
            </w:r>
          </w:p>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ABP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Term Allocated </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TTR</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Annuity</w:t>
            </w:r>
          </w:p>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ABP</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Term Allocated </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TTR</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Annuity</w:t>
            </w:r>
          </w:p>
          <w:p w:rsidR="006C5B57" w:rsidRPr="000620C2" w:rsidRDefault="006C5B57" w:rsidP="006C5B57">
            <w:pPr>
              <w:spacing w:before="60" w:after="120" w:line="23" w:lineRule="atLeast"/>
              <w:contextualSpacing/>
              <w:jc w:val="center"/>
              <w:rPr>
                <w:rStyle w:val="Bold"/>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ind w:left="284" w:hanging="284"/>
              <w:contextualSpacing/>
              <w:rPr>
                <w:rFonts w:ascii="Verdana" w:hAnsi="Verdana" w:cs="Segoe UI"/>
                <w:color w:val="000000" w:themeColor="text1"/>
                <w:sz w:val="18"/>
                <w:szCs w:val="18"/>
                <w:highlight w:val="yellow"/>
              </w:rPr>
            </w:pPr>
            <w:r w:rsidRPr="000620C2">
              <w:rPr>
                <w:rStyle w:val="Bold"/>
                <w:rFonts w:ascii="Verdana" w:hAnsi="Verdana" w:cs="Segoe UI"/>
                <w:color w:val="000000" w:themeColor="text1"/>
                <w:sz w:val="18"/>
                <w:szCs w:val="18"/>
                <w:highlight w:val="yellow"/>
              </w:rPr>
              <w:t>Balance</w:t>
            </w:r>
            <w:r w:rsidRPr="000620C2">
              <w:rPr>
                <w:rFonts w:ascii="Verdana" w:hAnsi="Verdana" w:cs="Segoe UI"/>
                <w:color w:val="000000" w:themeColor="text1"/>
                <w:sz w:val="18"/>
                <w:szCs w:val="18"/>
                <w:highlight w:val="yellow"/>
              </w:rPr>
              <w:br/>
              <w:t>Taxable / Tax-free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Income payment</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p w:rsidR="006C5B57" w:rsidRPr="000620C2" w:rsidRDefault="006C5B57" w:rsidP="006C5B57">
            <w:pPr>
              <w:spacing w:before="60" w:after="120" w:line="23" w:lineRule="atLeast"/>
              <w:contextualSpacing/>
              <w:jc w:val="center"/>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Payment frequency</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Fees payable:</w:t>
            </w:r>
          </w:p>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MER / Admin / Other</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pacing w:before="60" w:after="120" w:line="23" w:lineRule="atLeast"/>
              <w:contextualSpacing/>
              <w:rPr>
                <w:rFonts w:ascii="Verdana" w:hAnsi="Verdana" w:cs="Segoe UI"/>
                <w:b/>
                <w:color w:val="000000" w:themeColor="text1"/>
                <w:sz w:val="18"/>
                <w:szCs w:val="18"/>
                <w:highlight w:val="yellow"/>
              </w:rPr>
            </w:pPr>
          </w:p>
        </w:tc>
      </w:tr>
      <w:tr w:rsidR="006C5B57" w:rsidRPr="000620C2"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Reversionary to Spouse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Yes No </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Yes No </w:t>
            </w:r>
          </w:p>
          <w:p w:rsidR="006C5B57" w:rsidRPr="000620C2" w:rsidRDefault="006C5B57" w:rsidP="006C5B57">
            <w:pPr>
              <w:snapToGrid w:val="0"/>
              <w:spacing w:before="60" w:after="120" w:line="23" w:lineRule="atLeast"/>
              <w:contextualSpacing/>
              <w:jc w:val="center"/>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Yes No </w:t>
            </w:r>
          </w:p>
          <w:p w:rsidR="006C5B57" w:rsidRPr="000620C2" w:rsidRDefault="006C5B57" w:rsidP="006C5B57">
            <w:pPr>
              <w:snapToGrid w:val="0"/>
              <w:spacing w:before="60" w:after="120" w:line="23" w:lineRule="atLeast"/>
              <w:contextualSpacing/>
              <w:jc w:val="center"/>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 xml:space="preserve">Yes No </w:t>
            </w:r>
          </w:p>
          <w:p w:rsidR="006C5B57" w:rsidRPr="000620C2" w:rsidRDefault="006C5B57" w:rsidP="006C5B57">
            <w:pPr>
              <w:snapToGrid w:val="0"/>
              <w:spacing w:before="60" w:after="120" w:line="23" w:lineRule="atLeast"/>
              <w:contextualSpacing/>
              <w:jc w:val="center"/>
              <w:rPr>
                <w:rFonts w:ascii="Verdana" w:hAnsi="Verdana" w:cs="Segoe UI"/>
                <w:color w:val="000000" w:themeColor="text1"/>
                <w:sz w:val="18"/>
                <w:szCs w:val="18"/>
                <w:highlight w:val="yellow"/>
              </w:rPr>
            </w:pPr>
          </w:p>
        </w:tc>
      </w:tr>
      <w:tr w:rsidR="006C5B57" w:rsidRPr="008B3F53" w:rsidTr="00165183">
        <w:tc>
          <w:tcPr>
            <w:tcW w:w="2480" w:type="dxa"/>
            <w:tcBorders>
              <w:top w:val="single" w:sz="4" w:space="0" w:color="808080"/>
              <w:left w:val="single" w:sz="4" w:space="0" w:color="808080"/>
              <w:bottom w:val="single" w:sz="4" w:space="0" w:color="808080"/>
            </w:tcBorders>
            <w:shd w:val="clear" w:color="auto" w:fill="DCDFDF"/>
            <w:vAlign w:val="center"/>
          </w:tcPr>
          <w:p w:rsidR="006C5B57" w:rsidRPr="000620C2" w:rsidRDefault="006C5B57" w:rsidP="006C5B57">
            <w:pPr>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Death nomination in place</w:t>
            </w: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Binding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Non-Binding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Non-Lapsing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None</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4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Binding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Non-Binding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Non-Lapsing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None</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60" w:type="dxa"/>
            <w:tcBorders>
              <w:top w:val="single" w:sz="4" w:space="0" w:color="808080"/>
              <w:left w:val="single" w:sz="4" w:space="0" w:color="808080"/>
              <w:bottom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Binding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Non-Binding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Non-Lapsing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None</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p>
        </w:tc>
        <w:tc>
          <w:tcPr>
            <w:tcW w:w="205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Binding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Non-Binding</w:t>
            </w:r>
          </w:p>
          <w:p w:rsidR="006C5B57" w:rsidRPr="000620C2" w:rsidRDefault="006C5B57" w:rsidP="006C5B57">
            <w:pPr>
              <w:snapToGrid w:val="0"/>
              <w:spacing w:before="60" w:after="120" w:line="23" w:lineRule="atLeast"/>
              <w:contextualSpacing/>
              <w:rPr>
                <w:rFonts w:ascii="Verdana" w:hAnsi="Verdana" w:cs="Segoe UI"/>
                <w:color w:val="000000" w:themeColor="text1"/>
                <w:sz w:val="18"/>
                <w:szCs w:val="18"/>
                <w:highlight w:val="yellow"/>
              </w:rPr>
            </w:pPr>
            <w:r w:rsidRPr="000620C2">
              <w:rPr>
                <w:rFonts w:ascii="Verdana" w:hAnsi="Verdana" w:cs="Segoe UI"/>
                <w:color w:val="000000" w:themeColor="text1"/>
                <w:sz w:val="18"/>
                <w:szCs w:val="18"/>
                <w:highlight w:val="yellow"/>
              </w:rPr>
              <w:t>Non-Lapsing</w:t>
            </w:r>
          </w:p>
          <w:p w:rsidR="006C5B57" w:rsidRDefault="006C5B57" w:rsidP="006C5B57">
            <w:pPr>
              <w:snapToGrid w:val="0"/>
              <w:spacing w:before="60" w:after="120" w:line="23" w:lineRule="atLeast"/>
              <w:contextualSpacing/>
              <w:rPr>
                <w:rFonts w:ascii="Verdana" w:hAnsi="Verdana" w:cs="Segoe UI"/>
                <w:color w:val="000000" w:themeColor="text1"/>
                <w:sz w:val="18"/>
                <w:szCs w:val="18"/>
              </w:rPr>
            </w:pPr>
            <w:r w:rsidRPr="000620C2">
              <w:rPr>
                <w:rFonts w:ascii="Verdana" w:hAnsi="Verdana" w:cs="Segoe UI"/>
                <w:color w:val="000000" w:themeColor="text1"/>
                <w:sz w:val="18"/>
                <w:szCs w:val="18"/>
                <w:highlight w:val="yellow"/>
              </w:rPr>
              <w:t>None</w:t>
            </w:r>
          </w:p>
          <w:p w:rsidR="006C5B57" w:rsidRPr="001902F7" w:rsidRDefault="006C5B57" w:rsidP="006C5B57">
            <w:pPr>
              <w:snapToGrid w:val="0"/>
              <w:spacing w:before="60" w:after="120" w:line="23" w:lineRule="atLeast"/>
              <w:contextualSpacing/>
              <w:rPr>
                <w:rFonts w:ascii="Verdana" w:hAnsi="Verdana" w:cs="Segoe UI"/>
                <w:color w:val="000000" w:themeColor="text1"/>
                <w:sz w:val="18"/>
                <w:szCs w:val="18"/>
              </w:rPr>
            </w:pPr>
          </w:p>
        </w:tc>
      </w:tr>
    </w:tbl>
    <w:p w:rsidR="004F78A7" w:rsidRDefault="004F78A7" w:rsidP="004F78A7">
      <w:pPr>
        <w:rPr>
          <w:rFonts w:ascii="Verdana" w:hAnsi="Verdana"/>
          <w:color w:val="000000" w:themeColor="text1"/>
        </w:rPr>
      </w:pPr>
      <w:bookmarkStart w:id="9" w:name="_PictureBullets4"/>
      <w:bookmarkEnd w:id="9"/>
    </w:p>
    <w:p w:rsidR="000620C2" w:rsidRPr="008B3F53" w:rsidRDefault="000620C2" w:rsidP="000620C2">
      <w:pPr>
        <w:rPr>
          <w:rFonts w:ascii="Verdana" w:hAnsi="Verdana"/>
          <w:color w:val="000000" w:themeColor="text1"/>
        </w:rPr>
      </w:pPr>
      <w:proofErr w:type="gramStart"/>
      <w:r w:rsidRPr="00C80306">
        <w:rPr>
          <w:rFonts w:ascii="Verdana" w:hAnsi="Verdana" w:cs="Segoe UI"/>
          <w:color w:val="000000" w:themeColor="text1"/>
          <w:sz w:val="18"/>
          <w:szCs w:val="18"/>
          <w:highlight w:val="yellow"/>
        </w:rPr>
        <w:t>user</w:t>
      </w:r>
      <w:proofErr w:type="gramEnd"/>
      <w:r w:rsidRPr="00C80306">
        <w:rPr>
          <w:rFonts w:ascii="Verdana" w:hAnsi="Verdana" w:cs="Segoe UI"/>
          <w:color w:val="000000" w:themeColor="text1"/>
          <w:sz w:val="18"/>
          <w:szCs w:val="18"/>
          <w:highlight w:val="yellow"/>
        </w:rPr>
        <w:t xml:space="preserve"> manually </w:t>
      </w:r>
      <w:r w:rsidRPr="000620C2">
        <w:rPr>
          <w:rFonts w:ascii="Verdana" w:hAnsi="Verdana" w:cs="Segoe UI"/>
          <w:color w:val="000000" w:themeColor="text1"/>
          <w:sz w:val="18"/>
          <w:szCs w:val="18"/>
          <w:highlight w:val="yellow"/>
        </w:rPr>
        <w:t xml:space="preserve">enters data </w:t>
      </w:r>
      <w:r>
        <w:rPr>
          <w:rFonts w:ascii="Verdana" w:hAnsi="Verdana" w:cs="Segoe UI"/>
          <w:color w:val="000000" w:themeColor="text1"/>
          <w:sz w:val="18"/>
          <w:szCs w:val="18"/>
          <w:highlight w:val="yellow"/>
        </w:rPr>
        <w:t xml:space="preserve">into this page </w:t>
      </w:r>
      <w:r w:rsidRPr="000620C2">
        <w:rPr>
          <w:rFonts w:ascii="Verdana" w:hAnsi="Verdana" w:cs="Segoe UI"/>
          <w:color w:val="000000" w:themeColor="text1"/>
          <w:sz w:val="18"/>
          <w:szCs w:val="18"/>
          <w:highlight w:val="yellow"/>
        </w:rPr>
        <w:t xml:space="preserve">/ no need to link to </w:t>
      </w:r>
      <w:proofErr w:type="spellStart"/>
      <w:r w:rsidRPr="000620C2">
        <w:rPr>
          <w:rFonts w:ascii="Verdana" w:hAnsi="Verdana" w:cs="Segoe UI"/>
          <w:color w:val="000000" w:themeColor="text1"/>
          <w:sz w:val="18"/>
          <w:szCs w:val="18"/>
          <w:highlight w:val="yellow"/>
        </w:rPr>
        <w:t>mycrm</w:t>
      </w:r>
      <w:proofErr w:type="spellEnd"/>
    </w:p>
    <w:p w:rsidR="000620C2" w:rsidRPr="008B3F53" w:rsidRDefault="000620C2" w:rsidP="004F78A7">
      <w:pPr>
        <w:rPr>
          <w:rFonts w:ascii="Verdana" w:hAnsi="Verdana"/>
          <w:vanish/>
          <w:color w:val="000000" w:themeColor="text1"/>
        </w:rPr>
      </w:pPr>
    </w:p>
    <w:p w:rsidR="00616DAE" w:rsidRPr="00BE040F" w:rsidRDefault="00616DAE" w:rsidP="00616DAE">
      <w:pPr>
        <w:keepNext/>
        <w:keepLines/>
        <w:pageBreakBefore/>
        <w:spacing w:before="200" w:after="120"/>
        <w:rPr>
          <w:rFonts w:ascii="Verdana" w:hAnsi="Verdana"/>
          <w:bCs/>
          <w:caps/>
          <w:color w:val="000000" w:themeColor="text1"/>
          <w:sz w:val="36"/>
          <w:szCs w:val="36"/>
        </w:rPr>
      </w:pPr>
      <w:bookmarkStart w:id="10" w:name="_PictureBullets5"/>
      <w:bookmarkEnd w:id="10"/>
      <w:r w:rsidRPr="00BE040F">
        <w:rPr>
          <w:rFonts w:ascii="Verdana" w:hAnsi="Verdana"/>
          <w:bCs/>
          <w:caps/>
          <w:color w:val="000000" w:themeColor="text1"/>
          <w:spacing w:val="-10"/>
          <w:sz w:val="36"/>
          <w:szCs w:val="36"/>
        </w:rPr>
        <w:lastRenderedPageBreak/>
        <w:t>Client Declaration</w:t>
      </w:r>
    </w:p>
    <w:p w:rsidR="00A93FA0" w:rsidRPr="005F70AD" w:rsidRDefault="00A93FA0" w:rsidP="005F70AD">
      <w:pPr>
        <w:pStyle w:val="ListParagraph"/>
        <w:numPr>
          <w:ilvl w:val="0"/>
          <w:numId w:val="6"/>
        </w:numPr>
        <w:rPr>
          <w:rFonts w:ascii="Verdana" w:hAnsi="Verdana" w:cs="Segoe UI"/>
        </w:rPr>
      </w:pPr>
      <w:r w:rsidRPr="005F70AD">
        <w:rPr>
          <w:rStyle w:val="BulletPointLevel2Char"/>
          <w:rFonts w:ascii="Verdana" w:hAnsi="Verdana" w:cs="Segoe UI"/>
        </w:rPr>
        <w:t>I/We acknowledge that we have been given a</w:t>
      </w:r>
      <w:r w:rsidRPr="005F70AD">
        <w:rPr>
          <w:rFonts w:ascii="Verdana" w:hAnsi="Verdana" w:cs="Segoe UI"/>
        </w:rPr>
        <w:t xml:space="preserve"> Financial Services Guide and Adviser Profile by the adviser who will prepare my/our Statement of Advice.</w:t>
      </w:r>
    </w:p>
    <w:p w:rsidR="00A93FA0" w:rsidRPr="005F70AD" w:rsidRDefault="00A93FA0" w:rsidP="005F70AD">
      <w:pPr>
        <w:pStyle w:val="ListParagraph"/>
        <w:numPr>
          <w:ilvl w:val="0"/>
          <w:numId w:val="6"/>
        </w:numPr>
        <w:rPr>
          <w:rFonts w:ascii="Verdana" w:hAnsi="Verdana" w:cs="Segoe UI"/>
        </w:rPr>
      </w:pPr>
      <w:r w:rsidRPr="005F70AD">
        <w:rPr>
          <w:rFonts w:ascii="Verdana" w:hAnsi="Verdana" w:cs="Segoe UI"/>
        </w:rPr>
        <w:t xml:space="preserve">I/We hereby declare that the information contained in this form is true and correct to the best of my/our knowledge. My/our financial adviser has explained to me/us the information necessary to assess my/our circumstances and provide advice in respect to my/our objectives. I am / </w:t>
      </w:r>
      <w:proofErr w:type="gramStart"/>
      <w:r w:rsidRPr="005F70AD">
        <w:rPr>
          <w:rFonts w:ascii="Verdana" w:hAnsi="Verdana" w:cs="Segoe UI"/>
        </w:rPr>
        <w:t>We</w:t>
      </w:r>
      <w:proofErr w:type="gramEnd"/>
      <w:r w:rsidRPr="005F70AD">
        <w:rPr>
          <w:rFonts w:ascii="Verdana" w:hAnsi="Verdana" w:cs="Segoe UI"/>
        </w:rPr>
        <w:t xml:space="preserve"> are not aware of any other information that I/we have failed to disclose to the person to whom this form has been given which would be relevant to the preparing of my/our Statement of Advice.</w:t>
      </w:r>
    </w:p>
    <w:p w:rsidR="00A93FA0" w:rsidRPr="005F70AD" w:rsidRDefault="00A93FA0" w:rsidP="005F70AD">
      <w:pPr>
        <w:pStyle w:val="ListParagraph"/>
        <w:numPr>
          <w:ilvl w:val="0"/>
          <w:numId w:val="6"/>
        </w:numPr>
        <w:rPr>
          <w:rFonts w:ascii="Verdana" w:hAnsi="Verdana" w:cs="Segoe UI"/>
        </w:rPr>
      </w:pPr>
      <w:r w:rsidRPr="005F70AD">
        <w:rPr>
          <w:rFonts w:ascii="Verdana" w:hAnsi="Verdana" w:cs="Segoe UI"/>
        </w:rPr>
        <w:t>I/We give our permission for this information to be used for the preparation of my/our financial plan and I/we understand that the investment recommendations will be based solely on the information supplied in this form and any supporting documents provided.</w:t>
      </w:r>
    </w:p>
    <w:p w:rsidR="00A93FA0" w:rsidRPr="005F70AD" w:rsidRDefault="00842917" w:rsidP="005F70AD">
      <w:pPr>
        <w:pStyle w:val="ListParagraph"/>
        <w:numPr>
          <w:ilvl w:val="0"/>
          <w:numId w:val="6"/>
        </w:numPr>
        <w:rPr>
          <w:rFonts w:ascii="Verdana" w:hAnsi="Verdana" w:cs="Segoe UI"/>
        </w:rPr>
      </w:pPr>
      <w:r w:rsidRPr="005F70AD">
        <w:rPr>
          <w:rFonts w:ascii="Verdana" w:hAnsi="Verdana" w:cs="Segoe UI"/>
        </w:rPr>
        <w:t>I/</w:t>
      </w:r>
      <w:r w:rsidR="00A93FA0" w:rsidRPr="005F70AD">
        <w:rPr>
          <w:rFonts w:ascii="Verdana" w:hAnsi="Verdana" w:cs="Segoe UI"/>
        </w:rPr>
        <w:t xml:space="preserve">We understand that if the information contained in this form relating to our relevant circumstances is, or becomes incomplete or inaccurate, then the advice contained in the Statement of Advice may not be appropriate for </w:t>
      </w:r>
      <w:r w:rsidRPr="005F70AD">
        <w:rPr>
          <w:rFonts w:ascii="Verdana" w:hAnsi="Verdana" w:cs="Segoe UI"/>
        </w:rPr>
        <w:t>me/</w:t>
      </w:r>
      <w:r w:rsidR="00A93FA0" w:rsidRPr="005F70AD">
        <w:rPr>
          <w:rFonts w:ascii="Verdana" w:hAnsi="Verdana" w:cs="Segoe UI"/>
        </w:rPr>
        <w:t xml:space="preserve">us, and that, before acting on the advice, </w:t>
      </w:r>
      <w:r w:rsidRPr="005F70AD">
        <w:rPr>
          <w:rFonts w:ascii="Verdana" w:hAnsi="Verdana" w:cs="Segoe UI"/>
        </w:rPr>
        <w:t>I/</w:t>
      </w:r>
      <w:r w:rsidR="00A93FA0" w:rsidRPr="005F70AD">
        <w:rPr>
          <w:rFonts w:ascii="Verdana" w:hAnsi="Verdana" w:cs="Segoe UI"/>
        </w:rPr>
        <w:t xml:space="preserve">we need to consider the appropriateness of the advice, taking into account </w:t>
      </w:r>
      <w:r w:rsidRPr="005F70AD">
        <w:rPr>
          <w:rFonts w:ascii="Verdana" w:hAnsi="Verdana" w:cs="Segoe UI"/>
        </w:rPr>
        <w:t>my/</w:t>
      </w:r>
      <w:r w:rsidR="00A93FA0" w:rsidRPr="005F70AD">
        <w:rPr>
          <w:rFonts w:ascii="Verdana" w:hAnsi="Verdana" w:cs="Segoe UI"/>
        </w:rPr>
        <w:t>our objectives, financial situation and needs.</w:t>
      </w:r>
    </w:p>
    <w:p w:rsidR="00A93FA0" w:rsidRPr="005F70AD" w:rsidRDefault="00842917" w:rsidP="005F70AD">
      <w:pPr>
        <w:pStyle w:val="ListParagraph"/>
        <w:numPr>
          <w:ilvl w:val="0"/>
          <w:numId w:val="6"/>
        </w:numPr>
        <w:rPr>
          <w:rFonts w:ascii="Verdana" w:hAnsi="Verdana" w:cs="Segoe UI"/>
          <w:color w:val="000000" w:themeColor="text1"/>
        </w:rPr>
      </w:pPr>
      <w:r w:rsidRPr="005F70AD">
        <w:rPr>
          <w:rFonts w:ascii="Verdana" w:hAnsi="Verdana" w:cs="Segoe UI"/>
        </w:rPr>
        <w:t>I/</w:t>
      </w:r>
      <w:r w:rsidR="00A93FA0" w:rsidRPr="005F70AD">
        <w:rPr>
          <w:rFonts w:ascii="Verdana" w:hAnsi="Verdana" w:cs="Segoe UI"/>
        </w:rPr>
        <w:t xml:space="preserve">We understand that our Tax File Number(s) is/are collected and stored as they may be requested by financial institutions for purposes related to </w:t>
      </w:r>
      <w:r w:rsidRPr="005F70AD">
        <w:rPr>
          <w:rFonts w:ascii="Verdana" w:hAnsi="Verdana" w:cs="Segoe UI"/>
        </w:rPr>
        <w:t>my/</w:t>
      </w:r>
      <w:r w:rsidR="00A93FA0" w:rsidRPr="005F70AD">
        <w:rPr>
          <w:rFonts w:ascii="Verdana" w:hAnsi="Verdana" w:cs="Segoe UI"/>
        </w:rPr>
        <w:t xml:space="preserve">our superannuation and/or investments.  If </w:t>
      </w:r>
      <w:r w:rsidRPr="005F70AD">
        <w:rPr>
          <w:rFonts w:ascii="Verdana" w:hAnsi="Verdana" w:cs="Segoe UI"/>
        </w:rPr>
        <w:t>I/</w:t>
      </w:r>
      <w:r w:rsidR="00A93FA0" w:rsidRPr="005F70AD">
        <w:rPr>
          <w:rFonts w:ascii="Verdana" w:hAnsi="Verdana" w:cs="Segoe UI"/>
        </w:rPr>
        <w:t xml:space="preserve">we </w:t>
      </w:r>
      <w:r w:rsidR="00A93FA0" w:rsidRPr="005F70AD">
        <w:rPr>
          <w:rFonts w:ascii="Verdana" w:hAnsi="Verdana" w:cs="Segoe UI"/>
          <w:color w:val="000000" w:themeColor="text1"/>
        </w:rPr>
        <w:t xml:space="preserve">have provided our Tax File Number(s), </w:t>
      </w:r>
      <w:r w:rsidRPr="005F70AD">
        <w:rPr>
          <w:rFonts w:ascii="Verdana" w:hAnsi="Verdana" w:cs="Segoe UI"/>
          <w:color w:val="000000" w:themeColor="text1"/>
        </w:rPr>
        <w:t>I/</w:t>
      </w:r>
      <w:r w:rsidR="00A93FA0" w:rsidRPr="005F70AD">
        <w:rPr>
          <w:rFonts w:ascii="Verdana" w:hAnsi="Verdana" w:cs="Segoe UI"/>
          <w:color w:val="000000" w:themeColor="text1"/>
        </w:rPr>
        <w:t>we authorise my</w:t>
      </w:r>
      <w:r w:rsidRPr="005F70AD">
        <w:rPr>
          <w:rFonts w:ascii="Verdana" w:hAnsi="Verdana" w:cs="Segoe UI"/>
          <w:color w:val="000000" w:themeColor="text1"/>
        </w:rPr>
        <w:t>/our</w:t>
      </w:r>
      <w:r w:rsidR="00A93FA0" w:rsidRPr="005F70AD">
        <w:rPr>
          <w:rFonts w:ascii="Verdana" w:hAnsi="Verdana" w:cs="Segoe UI"/>
          <w:color w:val="000000" w:themeColor="text1"/>
        </w:rPr>
        <w:t xml:space="preserve"> financial adviser or another representative of </w:t>
      </w:r>
      <w:proofErr w:type="spellStart"/>
      <w:r w:rsidRPr="005F70AD">
        <w:rPr>
          <w:rFonts w:ascii="Verdana" w:hAnsi="Verdana" w:cs="Segoe UI"/>
          <w:color w:val="000000" w:themeColor="text1"/>
        </w:rPr>
        <w:t>yourwealthplanner</w:t>
      </w:r>
      <w:proofErr w:type="spellEnd"/>
      <w:r w:rsidRPr="005F70AD">
        <w:rPr>
          <w:rFonts w:ascii="Verdana" w:hAnsi="Verdana" w:cs="Segoe UI"/>
          <w:color w:val="000000" w:themeColor="text1"/>
        </w:rPr>
        <w:t xml:space="preserve"> </w:t>
      </w:r>
      <w:r w:rsidR="00A93FA0" w:rsidRPr="005F70AD">
        <w:rPr>
          <w:rFonts w:ascii="Verdana" w:hAnsi="Verdana" w:cs="Segoe UI"/>
          <w:color w:val="000000" w:themeColor="text1"/>
        </w:rPr>
        <w:t xml:space="preserve">to provide, acting on </w:t>
      </w:r>
      <w:r w:rsidRPr="005F70AD">
        <w:rPr>
          <w:rFonts w:ascii="Verdana" w:hAnsi="Verdana" w:cs="Segoe UI"/>
          <w:color w:val="000000" w:themeColor="text1"/>
        </w:rPr>
        <w:t>my/</w:t>
      </w:r>
      <w:r w:rsidR="00A93FA0" w:rsidRPr="005F70AD">
        <w:rPr>
          <w:rFonts w:ascii="Verdana" w:hAnsi="Verdana" w:cs="Segoe UI"/>
          <w:color w:val="000000" w:themeColor="text1"/>
        </w:rPr>
        <w:t xml:space="preserve">our behalf, </w:t>
      </w:r>
      <w:r w:rsidRPr="005F70AD">
        <w:rPr>
          <w:rFonts w:ascii="Verdana" w:hAnsi="Verdana" w:cs="Segoe UI"/>
          <w:color w:val="000000" w:themeColor="text1"/>
        </w:rPr>
        <w:t>my/</w:t>
      </w:r>
      <w:r w:rsidR="00A93FA0" w:rsidRPr="005F70AD">
        <w:rPr>
          <w:rFonts w:ascii="Verdana" w:hAnsi="Verdana" w:cs="Segoe UI"/>
          <w:color w:val="000000" w:themeColor="text1"/>
        </w:rPr>
        <w:t>our Tax File Number when requested for these purposes (unless I</w:t>
      </w:r>
      <w:r w:rsidRPr="005F70AD">
        <w:rPr>
          <w:rFonts w:ascii="Verdana" w:hAnsi="Verdana" w:cs="Segoe UI"/>
          <w:color w:val="000000" w:themeColor="text1"/>
        </w:rPr>
        <w:t>/we</w:t>
      </w:r>
      <w:r w:rsidR="00A93FA0" w:rsidRPr="005F70AD">
        <w:rPr>
          <w:rFonts w:ascii="Verdana" w:hAnsi="Verdana" w:cs="Segoe UI"/>
          <w:color w:val="000000" w:themeColor="text1"/>
        </w:rPr>
        <w:t xml:space="preserve"> have notified my</w:t>
      </w:r>
      <w:r w:rsidRPr="005F70AD">
        <w:rPr>
          <w:rFonts w:ascii="Verdana" w:hAnsi="Verdana" w:cs="Segoe UI"/>
          <w:color w:val="000000" w:themeColor="text1"/>
        </w:rPr>
        <w:t>/our</w:t>
      </w:r>
      <w:r w:rsidR="00A93FA0" w:rsidRPr="005F70AD">
        <w:rPr>
          <w:rFonts w:ascii="Verdana" w:hAnsi="Verdana" w:cs="Segoe UI"/>
          <w:color w:val="000000" w:themeColor="text1"/>
        </w:rPr>
        <w:t xml:space="preserve"> financial adviser in writing otherwise, either in relation to a particular instance or generally).</w:t>
      </w:r>
    </w:p>
    <w:p w:rsidR="00A93FA0" w:rsidRPr="005F70AD" w:rsidRDefault="00842917" w:rsidP="005F70AD">
      <w:pPr>
        <w:pStyle w:val="ListParagraph"/>
        <w:numPr>
          <w:ilvl w:val="0"/>
          <w:numId w:val="6"/>
        </w:numPr>
        <w:rPr>
          <w:rFonts w:ascii="Verdana" w:hAnsi="Verdana" w:cs="Segoe UI"/>
          <w:color w:val="000000" w:themeColor="text1"/>
        </w:rPr>
      </w:pPr>
      <w:r w:rsidRPr="005F70AD">
        <w:rPr>
          <w:rFonts w:ascii="Verdana" w:hAnsi="Verdana" w:cs="Segoe UI"/>
          <w:color w:val="000000" w:themeColor="text1"/>
        </w:rPr>
        <w:t>I/</w:t>
      </w:r>
      <w:r w:rsidR="00A93FA0" w:rsidRPr="005F70AD">
        <w:rPr>
          <w:rFonts w:ascii="Verdana" w:hAnsi="Verdana" w:cs="Segoe UI"/>
          <w:color w:val="000000" w:themeColor="text1"/>
        </w:rPr>
        <w:t xml:space="preserve">We understand that in the interest of efficient and accurate record keeping </w:t>
      </w:r>
      <w:proofErr w:type="spellStart"/>
      <w:r w:rsidRPr="005F70AD">
        <w:rPr>
          <w:rFonts w:ascii="Verdana" w:hAnsi="Verdana" w:cs="Segoe UI"/>
          <w:color w:val="000000" w:themeColor="text1"/>
        </w:rPr>
        <w:t>yourwealthplanner</w:t>
      </w:r>
      <w:proofErr w:type="spellEnd"/>
      <w:r w:rsidRPr="005F70AD">
        <w:rPr>
          <w:rFonts w:ascii="Verdana" w:hAnsi="Verdana" w:cs="Segoe UI"/>
          <w:color w:val="000000" w:themeColor="text1"/>
        </w:rPr>
        <w:t xml:space="preserve"> </w:t>
      </w:r>
      <w:r w:rsidR="00A93FA0" w:rsidRPr="005F70AD">
        <w:rPr>
          <w:rFonts w:ascii="Verdana" w:hAnsi="Verdana" w:cs="Segoe UI"/>
          <w:color w:val="000000" w:themeColor="text1"/>
        </w:rPr>
        <w:t xml:space="preserve">may record </w:t>
      </w:r>
      <w:r w:rsidRPr="005F70AD">
        <w:rPr>
          <w:rFonts w:ascii="Verdana" w:hAnsi="Verdana" w:cs="Segoe UI"/>
          <w:color w:val="000000" w:themeColor="text1"/>
        </w:rPr>
        <w:t>my/</w:t>
      </w:r>
      <w:r w:rsidR="00A93FA0" w:rsidRPr="005F70AD">
        <w:rPr>
          <w:rFonts w:ascii="Verdana" w:hAnsi="Verdana" w:cs="Segoe UI"/>
          <w:color w:val="000000" w:themeColor="text1"/>
        </w:rPr>
        <w:t>our discussions from time to time and will retain any such recordings on file.</w:t>
      </w:r>
    </w:p>
    <w:p w:rsidR="00A93FA0" w:rsidRDefault="00A93FA0" w:rsidP="00616DAE">
      <w:pPr>
        <w:ind w:left="360" w:hanging="360"/>
        <w:rPr>
          <w:rStyle w:val="BulletPointLevel2Char"/>
          <w:rFonts w:ascii="Verdana" w:hAnsi="Verdana" w:cs="Segoe UI"/>
          <w:sz w:val="18"/>
          <w:szCs w:val="18"/>
        </w:rPr>
      </w:pPr>
    </w:p>
    <w:p w:rsidR="00616DAE" w:rsidRPr="005F70AD" w:rsidRDefault="00D97FFD" w:rsidP="005F70AD">
      <w:pPr>
        <w:pStyle w:val="ListParagraph"/>
        <w:numPr>
          <w:ilvl w:val="0"/>
          <w:numId w:val="6"/>
        </w:numPr>
        <w:rPr>
          <w:rFonts w:ascii="Verdana" w:hAnsi="Verdana" w:cs="Segoe UI"/>
          <w:b/>
          <w:bCs/>
          <w:color w:val="000000" w:themeColor="text1"/>
          <w:sz w:val="18"/>
          <w:szCs w:val="18"/>
          <w:highlight w:val="yellow"/>
        </w:rPr>
      </w:pPr>
      <w:r w:rsidRPr="005F70AD">
        <w:rPr>
          <w:rFonts w:ascii="Verdana" w:hAnsi="Verdana" w:cs="Segoe UI"/>
          <w:b/>
          <w:bCs/>
          <w:color w:val="000000" w:themeColor="text1"/>
          <w:sz w:val="18"/>
          <w:szCs w:val="18"/>
          <w:highlight w:val="yellow"/>
        </w:rPr>
        <w:t>I/</w:t>
      </w:r>
      <w:r w:rsidR="00616DAE" w:rsidRPr="005F70AD">
        <w:rPr>
          <w:rFonts w:ascii="Verdana" w:hAnsi="Verdana" w:cs="Segoe UI"/>
          <w:b/>
          <w:bCs/>
          <w:color w:val="000000" w:themeColor="text1"/>
          <w:sz w:val="18"/>
          <w:szCs w:val="18"/>
          <w:highlight w:val="yellow"/>
        </w:rPr>
        <w:t>We agree to pay my</w:t>
      </w:r>
      <w:r w:rsidRPr="005F70AD">
        <w:rPr>
          <w:rFonts w:ascii="Verdana" w:hAnsi="Verdana" w:cs="Segoe UI"/>
          <w:b/>
          <w:bCs/>
          <w:color w:val="000000" w:themeColor="text1"/>
          <w:sz w:val="18"/>
          <w:szCs w:val="18"/>
          <w:highlight w:val="yellow"/>
        </w:rPr>
        <w:t>/our</w:t>
      </w:r>
      <w:r w:rsidR="00616DAE" w:rsidRPr="005F70AD">
        <w:rPr>
          <w:rFonts w:ascii="Verdana" w:hAnsi="Verdana" w:cs="Segoe UI"/>
          <w:b/>
          <w:bCs/>
          <w:color w:val="000000" w:themeColor="text1"/>
          <w:sz w:val="18"/>
          <w:szCs w:val="18"/>
          <w:highlight w:val="yellow"/>
        </w:rPr>
        <w:t xml:space="preserve"> </w:t>
      </w:r>
      <w:r w:rsidRPr="005F70AD">
        <w:rPr>
          <w:rFonts w:ascii="Verdana" w:hAnsi="Verdana" w:cs="Segoe UI"/>
          <w:b/>
          <w:bCs/>
          <w:color w:val="000000" w:themeColor="text1"/>
          <w:sz w:val="18"/>
          <w:szCs w:val="18"/>
          <w:highlight w:val="yellow"/>
        </w:rPr>
        <w:t>F</w:t>
      </w:r>
      <w:r w:rsidR="00616DAE" w:rsidRPr="005F70AD">
        <w:rPr>
          <w:rFonts w:ascii="Verdana" w:hAnsi="Verdana" w:cs="Segoe UI"/>
          <w:b/>
          <w:bCs/>
          <w:color w:val="000000" w:themeColor="text1"/>
          <w:sz w:val="18"/>
          <w:szCs w:val="18"/>
          <w:highlight w:val="yellow"/>
        </w:rPr>
        <w:t xml:space="preserve">inancial </w:t>
      </w:r>
      <w:r w:rsidRPr="005F70AD">
        <w:rPr>
          <w:rFonts w:ascii="Verdana" w:hAnsi="Verdana" w:cs="Segoe UI"/>
          <w:b/>
          <w:bCs/>
          <w:color w:val="000000" w:themeColor="text1"/>
          <w:sz w:val="18"/>
          <w:szCs w:val="18"/>
          <w:highlight w:val="yellow"/>
        </w:rPr>
        <w:t>A</w:t>
      </w:r>
      <w:r w:rsidR="00616DAE" w:rsidRPr="005F70AD">
        <w:rPr>
          <w:rFonts w:ascii="Verdana" w:hAnsi="Verdana" w:cs="Segoe UI"/>
          <w:b/>
          <w:bCs/>
          <w:color w:val="000000" w:themeColor="text1"/>
          <w:sz w:val="18"/>
          <w:szCs w:val="18"/>
          <w:highlight w:val="yellow"/>
        </w:rPr>
        <w:t xml:space="preserve">dviser a Statement of Advice </w:t>
      </w:r>
      <w:r w:rsidRPr="005F70AD">
        <w:rPr>
          <w:rFonts w:ascii="Verdana" w:hAnsi="Verdana" w:cs="Segoe UI"/>
          <w:b/>
          <w:bCs/>
          <w:color w:val="000000" w:themeColor="text1"/>
          <w:sz w:val="18"/>
          <w:szCs w:val="18"/>
          <w:highlight w:val="yellow"/>
        </w:rPr>
        <w:t>P</w:t>
      </w:r>
      <w:r w:rsidR="00616DAE" w:rsidRPr="005F70AD">
        <w:rPr>
          <w:rFonts w:ascii="Verdana" w:hAnsi="Verdana" w:cs="Segoe UI"/>
          <w:b/>
          <w:bCs/>
          <w:color w:val="000000" w:themeColor="text1"/>
          <w:sz w:val="18"/>
          <w:szCs w:val="18"/>
          <w:highlight w:val="yellow"/>
        </w:rPr>
        <w:t xml:space="preserve">reparation </w:t>
      </w:r>
      <w:r w:rsidRPr="005F70AD">
        <w:rPr>
          <w:rFonts w:ascii="Verdana" w:hAnsi="Verdana" w:cs="Segoe UI"/>
          <w:b/>
          <w:bCs/>
          <w:color w:val="000000" w:themeColor="text1"/>
          <w:sz w:val="18"/>
          <w:szCs w:val="18"/>
          <w:highlight w:val="yellow"/>
        </w:rPr>
        <w:t>F</w:t>
      </w:r>
      <w:r w:rsidR="00616DAE" w:rsidRPr="005F70AD">
        <w:rPr>
          <w:rFonts w:ascii="Verdana" w:hAnsi="Verdana" w:cs="Segoe UI"/>
          <w:b/>
          <w:bCs/>
          <w:color w:val="000000" w:themeColor="text1"/>
          <w:sz w:val="18"/>
          <w:szCs w:val="18"/>
          <w:highlight w:val="yellow"/>
        </w:rPr>
        <w:t xml:space="preserve">ee of </w:t>
      </w:r>
      <w:r w:rsidR="007B7BD1" w:rsidRPr="005F70AD">
        <w:rPr>
          <w:rFonts w:ascii="Verdana" w:hAnsi="Verdana" w:cs="Segoe UI"/>
          <w:b/>
          <w:bCs/>
          <w:color w:val="000000" w:themeColor="text1"/>
          <w:sz w:val="18"/>
          <w:szCs w:val="18"/>
          <w:highlight w:val="yellow"/>
        </w:rPr>
        <w:t>0</w:t>
      </w:r>
      <w:r w:rsidR="00616DAE" w:rsidRPr="005F70AD">
        <w:rPr>
          <w:rFonts w:ascii="Verdana" w:hAnsi="Verdana" w:cs="Segoe UI"/>
          <w:b/>
          <w:bCs/>
          <w:color w:val="000000" w:themeColor="text1"/>
          <w:sz w:val="18"/>
          <w:szCs w:val="18"/>
          <w:highlight w:val="yellow"/>
        </w:rPr>
        <w:t xml:space="preserve"> including GST.</w:t>
      </w:r>
    </w:p>
    <w:tbl>
      <w:tblPr>
        <w:tblW w:w="0" w:type="auto"/>
        <w:tblLayout w:type="fixed"/>
        <w:tblLook w:val="0000"/>
      </w:tblPr>
      <w:tblGrid>
        <w:gridCol w:w="1134"/>
        <w:gridCol w:w="3261"/>
        <w:gridCol w:w="283"/>
        <w:gridCol w:w="3397"/>
        <w:gridCol w:w="284"/>
        <w:gridCol w:w="2097"/>
      </w:tblGrid>
      <w:tr w:rsidR="00616DAE" w:rsidRPr="000F3299" w:rsidTr="00165183">
        <w:trPr>
          <w:trHeight w:val="567"/>
        </w:trPr>
        <w:tc>
          <w:tcPr>
            <w:tcW w:w="1134" w:type="dxa"/>
            <w:shd w:val="clear" w:color="auto" w:fill="auto"/>
            <w:vAlign w:val="bottom"/>
          </w:tcPr>
          <w:p w:rsidR="00D97FFD" w:rsidRDefault="00D97FFD" w:rsidP="00165183">
            <w:pPr>
              <w:rPr>
                <w:rFonts w:ascii="Verdana" w:hAnsi="Verdana" w:cs="Segoe UI"/>
              </w:rPr>
            </w:pPr>
          </w:p>
          <w:p w:rsidR="00D97FFD" w:rsidRDefault="00D97FFD" w:rsidP="00165183">
            <w:pPr>
              <w:rPr>
                <w:rFonts w:ascii="Verdana" w:hAnsi="Verdana" w:cs="Segoe UI"/>
              </w:rPr>
            </w:pPr>
          </w:p>
          <w:p w:rsidR="00616DAE" w:rsidRPr="000F3299" w:rsidRDefault="00616DAE" w:rsidP="00165183">
            <w:pPr>
              <w:rPr>
                <w:rFonts w:ascii="Verdana" w:hAnsi="Verdana" w:cs="Segoe UI"/>
              </w:rPr>
            </w:pPr>
            <w:r w:rsidRPr="000F3299">
              <w:rPr>
                <w:rFonts w:ascii="Verdana" w:hAnsi="Verdana" w:cs="Segoe UI"/>
              </w:rPr>
              <w:t>Client 1</w:t>
            </w:r>
          </w:p>
        </w:tc>
        <w:tc>
          <w:tcPr>
            <w:tcW w:w="3261" w:type="dxa"/>
            <w:tcBorders>
              <w:bottom w:val="single" w:sz="4" w:space="0" w:color="000000"/>
            </w:tcBorders>
            <w:shd w:val="clear" w:color="auto" w:fill="auto"/>
            <w:vAlign w:val="bottom"/>
          </w:tcPr>
          <w:p w:rsidR="00616DAE" w:rsidRPr="000F3299" w:rsidRDefault="00FC11F0" w:rsidP="00165183">
            <w:pPr>
              <w:rPr>
                <w:rFonts w:ascii="Verdana" w:hAnsi="Verdana" w:cs="Segoe UI"/>
                <w:color w:val="3C3C3B"/>
              </w:rPr>
            </w:pPr>
            <w:r w:rsidRPr="00941BCD">
              <w:rPr>
                <w:rFonts w:ascii="Verdana" w:hAnsi="Verdana" w:cs="Segoe UI Light"/>
                <w:bCs/>
                <w:color w:val="404040"/>
                <w:sz w:val="16"/>
                <w:szCs w:val="16"/>
                <w:highlight w:val="cyan"/>
              </w:rPr>
              <w:t xml:space="preserve">sourced from </w:t>
            </w:r>
            <w:proofErr w:type="spellStart"/>
            <w:r w:rsidRPr="00941BCD">
              <w:rPr>
                <w:rFonts w:ascii="Verdana" w:hAnsi="Verdana" w:cs="Segoe UI Light"/>
                <w:bCs/>
                <w:color w:val="404040"/>
                <w:sz w:val="16"/>
                <w:szCs w:val="16"/>
                <w:highlight w:val="cyan"/>
              </w:rPr>
              <w:t>mycrm</w:t>
            </w:r>
            <w:proofErr w:type="spellEnd"/>
          </w:p>
        </w:tc>
        <w:tc>
          <w:tcPr>
            <w:tcW w:w="283" w:type="dxa"/>
            <w:shd w:val="clear" w:color="auto" w:fill="auto"/>
            <w:vAlign w:val="bottom"/>
          </w:tcPr>
          <w:p w:rsidR="00616DAE" w:rsidRPr="000F3299" w:rsidRDefault="00616DAE" w:rsidP="00165183">
            <w:pPr>
              <w:snapToGrid w:val="0"/>
              <w:rPr>
                <w:rFonts w:ascii="Verdana" w:hAnsi="Verdana" w:cs="Segoe UI"/>
                <w:color w:val="3C3C3B"/>
              </w:rPr>
            </w:pPr>
          </w:p>
        </w:tc>
        <w:tc>
          <w:tcPr>
            <w:tcW w:w="3397" w:type="dxa"/>
            <w:tcBorders>
              <w:bottom w:val="single" w:sz="4" w:space="0" w:color="000000"/>
            </w:tcBorders>
            <w:shd w:val="clear" w:color="auto" w:fill="auto"/>
            <w:vAlign w:val="bottom"/>
          </w:tcPr>
          <w:p w:rsidR="00616DAE" w:rsidRPr="000F3299" w:rsidRDefault="00616DAE" w:rsidP="00165183">
            <w:pPr>
              <w:snapToGrid w:val="0"/>
              <w:rPr>
                <w:rFonts w:ascii="Verdana" w:hAnsi="Verdana" w:cs="Segoe UI"/>
                <w:color w:val="3C3C3B"/>
              </w:rPr>
            </w:pPr>
          </w:p>
        </w:tc>
        <w:tc>
          <w:tcPr>
            <w:tcW w:w="284" w:type="dxa"/>
            <w:shd w:val="clear" w:color="auto" w:fill="auto"/>
            <w:vAlign w:val="bottom"/>
          </w:tcPr>
          <w:p w:rsidR="00616DAE" w:rsidRPr="000F3299" w:rsidRDefault="00616DAE" w:rsidP="00165183">
            <w:pPr>
              <w:snapToGrid w:val="0"/>
              <w:rPr>
                <w:rFonts w:ascii="Verdana" w:hAnsi="Verdana" w:cs="Segoe UI"/>
                <w:color w:val="3C3C3B"/>
              </w:rPr>
            </w:pPr>
          </w:p>
        </w:tc>
        <w:tc>
          <w:tcPr>
            <w:tcW w:w="2097" w:type="dxa"/>
            <w:tcBorders>
              <w:bottom w:val="single" w:sz="4" w:space="0" w:color="000000"/>
            </w:tcBorders>
            <w:shd w:val="clear" w:color="auto" w:fill="auto"/>
            <w:vAlign w:val="bottom"/>
          </w:tcPr>
          <w:p w:rsidR="00616DAE" w:rsidRPr="000F3299" w:rsidRDefault="00616DAE" w:rsidP="00165183">
            <w:pPr>
              <w:snapToGrid w:val="0"/>
              <w:rPr>
                <w:rFonts w:ascii="Verdana" w:hAnsi="Verdana" w:cs="Segoe UI"/>
                <w:color w:val="3C3C3B"/>
              </w:rPr>
            </w:pPr>
          </w:p>
        </w:tc>
      </w:tr>
      <w:tr w:rsidR="00616DAE" w:rsidRPr="000F3299" w:rsidTr="00165183">
        <w:trPr>
          <w:trHeight w:val="567"/>
        </w:trPr>
        <w:tc>
          <w:tcPr>
            <w:tcW w:w="1134" w:type="dxa"/>
            <w:shd w:val="clear" w:color="auto" w:fill="auto"/>
          </w:tcPr>
          <w:p w:rsidR="00616DAE" w:rsidRPr="000F3299" w:rsidRDefault="00616DAE" w:rsidP="00165183">
            <w:pPr>
              <w:snapToGrid w:val="0"/>
              <w:rPr>
                <w:rFonts w:ascii="Verdana" w:hAnsi="Verdana" w:cs="Segoe UI"/>
                <w:color w:val="3C3C3B"/>
              </w:rPr>
            </w:pPr>
          </w:p>
        </w:tc>
        <w:tc>
          <w:tcPr>
            <w:tcW w:w="3261" w:type="dxa"/>
            <w:tcBorders>
              <w:top w:val="single" w:sz="4" w:space="0" w:color="000000"/>
            </w:tcBorders>
            <w:shd w:val="clear" w:color="auto" w:fill="auto"/>
          </w:tcPr>
          <w:p w:rsidR="00616DAE" w:rsidRPr="000F3299" w:rsidRDefault="00616DAE" w:rsidP="00165183">
            <w:pPr>
              <w:rPr>
                <w:rFonts w:ascii="Verdana" w:hAnsi="Verdana" w:cs="Segoe UI"/>
                <w:color w:val="3C3C3B"/>
              </w:rPr>
            </w:pPr>
            <w:r w:rsidRPr="000F3299">
              <w:rPr>
                <w:rFonts w:ascii="Verdana" w:hAnsi="Verdana" w:cs="Segoe UI"/>
              </w:rPr>
              <w:t>Name</w:t>
            </w:r>
          </w:p>
        </w:tc>
        <w:tc>
          <w:tcPr>
            <w:tcW w:w="283" w:type="dxa"/>
            <w:shd w:val="clear" w:color="auto" w:fill="auto"/>
          </w:tcPr>
          <w:p w:rsidR="00616DAE" w:rsidRPr="000F3299" w:rsidRDefault="00616DAE" w:rsidP="00165183">
            <w:pPr>
              <w:snapToGrid w:val="0"/>
              <w:rPr>
                <w:rFonts w:ascii="Verdana" w:hAnsi="Verdana" w:cs="Segoe UI"/>
                <w:color w:val="3C3C3B"/>
              </w:rPr>
            </w:pPr>
          </w:p>
        </w:tc>
        <w:tc>
          <w:tcPr>
            <w:tcW w:w="3397" w:type="dxa"/>
            <w:tcBorders>
              <w:top w:val="single" w:sz="4" w:space="0" w:color="000000"/>
            </w:tcBorders>
            <w:shd w:val="clear" w:color="auto" w:fill="auto"/>
          </w:tcPr>
          <w:p w:rsidR="00616DAE" w:rsidRPr="000F3299" w:rsidRDefault="00616DAE" w:rsidP="00165183">
            <w:pPr>
              <w:rPr>
                <w:rFonts w:ascii="Verdana" w:hAnsi="Verdana" w:cs="Segoe UI"/>
                <w:color w:val="3C3C3B"/>
              </w:rPr>
            </w:pPr>
            <w:r w:rsidRPr="000F3299">
              <w:rPr>
                <w:rFonts w:ascii="Verdana" w:hAnsi="Verdana" w:cs="Segoe UI"/>
              </w:rPr>
              <w:t>Sign</w:t>
            </w:r>
          </w:p>
        </w:tc>
        <w:tc>
          <w:tcPr>
            <w:tcW w:w="284" w:type="dxa"/>
            <w:shd w:val="clear" w:color="auto" w:fill="auto"/>
          </w:tcPr>
          <w:p w:rsidR="00616DAE" w:rsidRPr="000F3299" w:rsidRDefault="00616DAE" w:rsidP="00165183">
            <w:pPr>
              <w:snapToGrid w:val="0"/>
              <w:rPr>
                <w:rFonts w:ascii="Verdana" w:hAnsi="Verdana" w:cs="Segoe UI"/>
                <w:color w:val="3C3C3B"/>
              </w:rPr>
            </w:pPr>
          </w:p>
        </w:tc>
        <w:tc>
          <w:tcPr>
            <w:tcW w:w="2097" w:type="dxa"/>
            <w:tcBorders>
              <w:top w:val="single" w:sz="4" w:space="0" w:color="000000"/>
            </w:tcBorders>
            <w:shd w:val="clear" w:color="auto" w:fill="auto"/>
          </w:tcPr>
          <w:p w:rsidR="00616DAE" w:rsidRPr="000F3299" w:rsidRDefault="00616DAE" w:rsidP="00165183">
            <w:pPr>
              <w:rPr>
                <w:rFonts w:ascii="Verdana" w:hAnsi="Verdana" w:cs="Segoe UI"/>
              </w:rPr>
            </w:pPr>
            <w:r w:rsidRPr="000F3299">
              <w:rPr>
                <w:rFonts w:ascii="Verdana" w:hAnsi="Verdana" w:cs="Segoe UI"/>
              </w:rPr>
              <w:t>Date</w:t>
            </w:r>
          </w:p>
        </w:tc>
      </w:tr>
      <w:tr w:rsidR="00616DAE" w:rsidRPr="000F3299" w:rsidTr="00165183">
        <w:trPr>
          <w:trHeight w:val="567"/>
        </w:trPr>
        <w:tc>
          <w:tcPr>
            <w:tcW w:w="1134" w:type="dxa"/>
            <w:shd w:val="clear" w:color="auto" w:fill="auto"/>
            <w:vAlign w:val="bottom"/>
          </w:tcPr>
          <w:p w:rsidR="00616DAE" w:rsidRPr="000F3299" w:rsidRDefault="00616DAE" w:rsidP="00165183">
            <w:pPr>
              <w:rPr>
                <w:rFonts w:ascii="Verdana" w:hAnsi="Verdana" w:cs="Segoe UI"/>
              </w:rPr>
            </w:pPr>
            <w:r w:rsidRPr="000F3299">
              <w:rPr>
                <w:rFonts w:ascii="Verdana" w:hAnsi="Verdana" w:cs="Segoe UI"/>
              </w:rPr>
              <w:t>Client 2</w:t>
            </w:r>
          </w:p>
        </w:tc>
        <w:tc>
          <w:tcPr>
            <w:tcW w:w="3261" w:type="dxa"/>
            <w:tcBorders>
              <w:bottom w:val="single" w:sz="4" w:space="0" w:color="000000"/>
            </w:tcBorders>
            <w:shd w:val="clear" w:color="auto" w:fill="auto"/>
            <w:vAlign w:val="bottom"/>
          </w:tcPr>
          <w:p w:rsidR="00616DAE" w:rsidRPr="000F3299" w:rsidRDefault="00FC11F0" w:rsidP="00165183">
            <w:pPr>
              <w:rPr>
                <w:rFonts w:ascii="Verdana" w:hAnsi="Verdana" w:cs="Segoe UI"/>
                <w:color w:val="3C3C3B"/>
              </w:rPr>
            </w:pPr>
            <w:r w:rsidRPr="00941BCD">
              <w:rPr>
                <w:rFonts w:ascii="Verdana" w:hAnsi="Verdana" w:cs="Segoe UI Light"/>
                <w:bCs/>
                <w:color w:val="404040"/>
                <w:sz w:val="16"/>
                <w:szCs w:val="16"/>
                <w:highlight w:val="cyan"/>
              </w:rPr>
              <w:t xml:space="preserve">sourced from </w:t>
            </w:r>
            <w:proofErr w:type="spellStart"/>
            <w:r w:rsidRPr="00941BCD">
              <w:rPr>
                <w:rFonts w:ascii="Verdana" w:hAnsi="Verdana" w:cs="Segoe UI Light"/>
                <w:bCs/>
                <w:color w:val="404040"/>
                <w:sz w:val="16"/>
                <w:szCs w:val="16"/>
                <w:highlight w:val="cyan"/>
              </w:rPr>
              <w:t>mycrm</w:t>
            </w:r>
            <w:proofErr w:type="spellEnd"/>
          </w:p>
        </w:tc>
        <w:tc>
          <w:tcPr>
            <w:tcW w:w="283" w:type="dxa"/>
            <w:shd w:val="clear" w:color="auto" w:fill="auto"/>
            <w:vAlign w:val="bottom"/>
          </w:tcPr>
          <w:p w:rsidR="00616DAE" w:rsidRPr="000F3299" w:rsidRDefault="00616DAE" w:rsidP="00165183">
            <w:pPr>
              <w:snapToGrid w:val="0"/>
              <w:rPr>
                <w:rFonts w:ascii="Verdana" w:hAnsi="Verdana" w:cs="Segoe UI"/>
                <w:color w:val="3C3C3B"/>
              </w:rPr>
            </w:pPr>
          </w:p>
        </w:tc>
        <w:tc>
          <w:tcPr>
            <w:tcW w:w="3397" w:type="dxa"/>
            <w:tcBorders>
              <w:bottom w:val="single" w:sz="4" w:space="0" w:color="000000"/>
            </w:tcBorders>
            <w:shd w:val="clear" w:color="auto" w:fill="auto"/>
            <w:vAlign w:val="bottom"/>
          </w:tcPr>
          <w:p w:rsidR="00616DAE" w:rsidRPr="000F3299" w:rsidRDefault="00616DAE" w:rsidP="00165183">
            <w:pPr>
              <w:snapToGrid w:val="0"/>
              <w:rPr>
                <w:rFonts w:ascii="Verdana" w:hAnsi="Verdana" w:cs="Segoe UI"/>
                <w:color w:val="3C3C3B"/>
              </w:rPr>
            </w:pPr>
          </w:p>
        </w:tc>
        <w:tc>
          <w:tcPr>
            <w:tcW w:w="284" w:type="dxa"/>
            <w:shd w:val="clear" w:color="auto" w:fill="auto"/>
            <w:vAlign w:val="bottom"/>
          </w:tcPr>
          <w:p w:rsidR="00616DAE" w:rsidRPr="000F3299" w:rsidRDefault="00616DAE" w:rsidP="00165183">
            <w:pPr>
              <w:snapToGrid w:val="0"/>
              <w:rPr>
                <w:rFonts w:ascii="Verdana" w:hAnsi="Verdana" w:cs="Segoe UI"/>
                <w:color w:val="3C3C3B"/>
              </w:rPr>
            </w:pPr>
          </w:p>
        </w:tc>
        <w:tc>
          <w:tcPr>
            <w:tcW w:w="2097" w:type="dxa"/>
            <w:tcBorders>
              <w:bottom w:val="single" w:sz="4" w:space="0" w:color="000000"/>
            </w:tcBorders>
            <w:shd w:val="clear" w:color="auto" w:fill="auto"/>
            <w:vAlign w:val="bottom"/>
          </w:tcPr>
          <w:p w:rsidR="00616DAE" w:rsidRPr="000F3299" w:rsidRDefault="00616DAE" w:rsidP="00165183">
            <w:pPr>
              <w:snapToGrid w:val="0"/>
              <w:rPr>
                <w:rFonts w:ascii="Verdana" w:hAnsi="Verdana" w:cs="Segoe UI"/>
                <w:color w:val="3C3C3B"/>
              </w:rPr>
            </w:pPr>
          </w:p>
        </w:tc>
      </w:tr>
      <w:tr w:rsidR="00616DAE" w:rsidRPr="000F3299" w:rsidTr="00165183">
        <w:trPr>
          <w:trHeight w:val="567"/>
        </w:trPr>
        <w:tc>
          <w:tcPr>
            <w:tcW w:w="1134" w:type="dxa"/>
            <w:shd w:val="clear" w:color="auto" w:fill="auto"/>
          </w:tcPr>
          <w:p w:rsidR="00616DAE" w:rsidRPr="000F3299" w:rsidRDefault="00616DAE" w:rsidP="00165183">
            <w:pPr>
              <w:snapToGrid w:val="0"/>
              <w:rPr>
                <w:rFonts w:ascii="Verdana" w:hAnsi="Verdana" w:cs="Segoe UI"/>
                <w:color w:val="3C3C3B"/>
              </w:rPr>
            </w:pPr>
          </w:p>
        </w:tc>
        <w:tc>
          <w:tcPr>
            <w:tcW w:w="3261" w:type="dxa"/>
            <w:tcBorders>
              <w:top w:val="single" w:sz="4" w:space="0" w:color="000000"/>
            </w:tcBorders>
            <w:shd w:val="clear" w:color="auto" w:fill="auto"/>
          </w:tcPr>
          <w:p w:rsidR="00616DAE" w:rsidRPr="000F3299" w:rsidRDefault="00616DAE" w:rsidP="00165183">
            <w:pPr>
              <w:rPr>
                <w:rFonts w:ascii="Verdana" w:hAnsi="Verdana" w:cs="Segoe UI"/>
                <w:color w:val="3C3C3B"/>
              </w:rPr>
            </w:pPr>
            <w:r w:rsidRPr="000F3299">
              <w:rPr>
                <w:rFonts w:ascii="Verdana" w:hAnsi="Verdana" w:cs="Segoe UI"/>
              </w:rPr>
              <w:t>Name</w:t>
            </w:r>
          </w:p>
        </w:tc>
        <w:tc>
          <w:tcPr>
            <w:tcW w:w="283" w:type="dxa"/>
            <w:shd w:val="clear" w:color="auto" w:fill="auto"/>
          </w:tcPr>
          <w:p w:rsidR="00616DAE" w:rsidRPr="000F3299" w:rsidRDefault="00616DAE" w:rsidP="00165183">
            <w:pPr>
              <w:snapToGrid w:val="0"/>
              <w:rPr>
                <w:rFonts w:ascii="Verdana" w:hAnsi="Verdana" w:cs="Segoe UI"/>
                <w:color w:val="3C3C3B"/>
              </w:rPr>
            </w:pPr>
          </w:p>
        </w:tc>
        <w:tc>
          <w:tcPr>
            <w:tcW w:w="3397" w:type="dxa"/>
            <w:tcBorders>
              <w:top w:val="single" w:sz="4" w:space="0" w:color="000000"/>
            </w:tcBorders>
            <w:shd w:val="clear" w:color="auto" w:fill="auto"/>
          </w:tcPr>
          <w:p w:rsidR="00616DAE" w:rsidRPr="000F3299" w:rsidRDefault="00616DAE" w:rsidP="00165183">
            <w:pPr>
              <w:rPr>
                <w:rFonts w:ascii="Verdana" w:hAnsi="Verdana" w:cs="Segoe UI"/>
                <w:color w:val="3C3C3B"/>
              </w:rPr>
            </w:pPr>
            <w:r w:rsidRPr="000F3299">
              <w:rPr>
                <w:rFonts w:ascii="Verdana" w:hAnsi="Verdana" w:cs="Segoe UI"/>
              </w:rPr>
              <w:t>Sign</w:t>
            </w:r>
          </w:p>
        </w:tc>
        <w:tc>
          <w:tcPr>
            <w:tcW w:w="284" w:type="dxa"/>
            <w:shd w:val="clear" w:color="auto" w:fill="auto"/>
          </w:tcPr>
          <w:p w:rsidR="00616DAE" w:rsidRPr="000F3299" w:rsidRDefault="00616DAE" w:rsidP="00165183">
            <w:pPr>
              <w:snapToGrid w:val="0"/>
              <w:rPr>
                <w:rFonts w:ascii="Verdana" w:hAnsi="Verdana" w:cs="Segoe UI"/>
                <w:color w:val="3C3C3B"/>
              </w:rPr>
            </w:pPr>
          </w:p>
        </w:tc>
        <w:tc>
          <w:tcPr>
            <w:tcW w:w="2097" w:type="dxa"/>
            <w:tcBorders>
              <w:top w:val="single" w:sz="4" w:space="0" w:color="000000"/>
            </w:tcBorders>
            <w:shd w:val="clear" w:color="auto" w:fill="auto"/>
          </w:tcPr>
          <w:p w:rsidR="00616DAE" w:rsidRPr="000F3299" w:rsidRDefault="00616DAE" w:rsidP="00165183">
            <w:pPr>
              <w:rPr>
                <w:rFonts w:ascii="Verdana" w:hAnsi="Verdana" w:cs="Segoe UI"/>
              </w:rPr>
            </w:pPr>
            <w:r w:rsidRPr="000F3299">
              <w:rPr>
                <w:rFonts w:ascii="Verdana" w:hAnsi="Verdana" w:cs="Segoe UI"/>
              </w:rPr>
              <w:t>Date</w:t>
            </w:r>
          </w:p>
        </w:tc>
      </w:tr>
      <w:tr w:rsidR="00616DAE" w:rsidRPr="000F3299" w:rsidTr="00165183">
        <w:trPr>
          <w:trHeight w:val="567"/>
        </w:trPr>
        <w:tc>
          <w:tcPr>
            <w:tcW w:w="1134" w:type="dxa"/>
            <w:shd w:val="clear" w:color="auto" w:fill="auto"/>
            <w:vAlign w:val="bottom"/>
          </w:tcPr>
          <w:p w:rsidR="00616DAE" w:rsidRPr="000F3299" w:rsidRDefault="00616DAE" w:rsidP="00165183">
            <w:pPr>
              <w:rPr>
                <w:rFonts w:ascii="Verdana" w:hAnsi="Verdana" w:cs="Segoe UI"/>
              </w:rPr>
            </w:pPr>
          </w:p>
          <w:p w:rsidR="00616DAE" w:rsidRPr="000F3299" w:rsidRDefault="00616DAE" w:rsidP="00165183">
            <w:pPr>
              <w:rPr>
                <w:rFonts w:ascii="Verdana" w:hAnsi="Verdana" w:cs="Segoe UI"/>
              </w:rPr>
            </w:pPr>
            <w:r w:rsidRPr="000F3299">
              <w:rPr>
                <w:rFonts w:ascii="Verdana" w:hAnsi="Verdana" w:cs="Segoe UI"/>
              </w:rPr>
              <w:t xml:space="preserve">Adviser </w:t>
            </w:r>
          </w:p>
        </w:tc>
        <w:tc>
          <w:tcPr>
            <w:tcW w:w="3261" w:type="dxa"/>
            <w:tcBorders>
              <w:bottom w:val="single" w:sz="4" w:space="0" w:color="000000"/>
            </w:tcBorders>
            <w:shd w:val="clear" w:color="auto" w:fill="auto"/>
            <w:vAlign w:val="bottom"/>
          </w:tcPr>
          <w:p w:rsidR="00616DAE" w:rsidRPr="000F3299" w:rsidRDefault="00D97FFD" w:rsidP="00165183">
            <w:pPr>
              <w:rPr>
                <w:rFonts w:ascii="Verdana" w:hAnsi="Verdana" w:cs="Segoe UI"/>
                <w:color w:val="3C3C3B"/>
              </w:rPr>
            </w:pPr>
            <w:r>
              <w:rPr>
                <w:rFonts w:ascii="Verdana" w:hAnsi="Verdana" w:cs="Segoe UI"/>
                <w:color w:val="3C3C3B"/>
              </w:rPr>
              <w:t>ANDREW BELL</w:t>
            </w:r>
          </w:p>
        </w:tc>
        <w:tc>
          <w:tcPr>
            <w:tcW w:w="283" w:type="dxa"/>
            <w:shd w:val="clear" w:color="auto" w:fill="auto"/>
            <w:vAlign w:val="bottom"/>
          </w:tcPr>
          <w:p w:rsidR="00616DAE" w:rsidRPr="000F3299" w:rsidRDefault="00616DAE" w:rsidP="00165183">
            <w:pPr>
              <w:snapToGrid w:val="0"/>
              <w:rPr>
                <w:rFonts w:ascii="Verdana" w:hAnsi="Verdana" w:cs="Segoe UI"/>
                <w:color w:val="3C3C3B"/>
              </w:rPr>
            </w:pPr>
          </w:p>
        </w:tc>
        <w:tc>
          <w:tcPr>
            <w:tcW w:w="3397" w:type="dxa"/>
            <w:tcBorders>
              <w:bottom w:val="single" w:sz="4" w:space="0" w:color="000000"/>
            </w:tcBorders>
            <w:shd w:val="clear" w:color="auto" w:fill="auto"/>
            <w:vAlign w:val="bottom"/>
          </w:tcPr>
          <w:p w:rsidR="00616DAE" w:rsidRPr="000F3299" w:rsidRDefault="00616DAE" w:rsidP="00165183">
            <w:pPr>
              <w:snapToGrid w:val="0"/>
              <w:rPr>
                <w:rFonts w:ascii="Verdana" w:hAnsi="Verdana" w:cs="Segoe UI"/>
                <w:color w:val="3C3C3B"/>
              </w:rPr>
            </w:pPr>
          </w:p>
        </w:tc>
        <w:tc>
          <w:tcPr>
            <w:tcW w:w="284" w:type="dxa"/>
            <w:shd w:val="clear" w:color="auto" w:fill="auto"/>
            <w:vAlign w:val="bottom"/>
          </w:tcPr>
          <w:p w:rsidR="00616DAE" w:rsidRPr="000F3299" w:rsidRDefault="00616DAE" w:rsidP="00165183">
            <w:pPr>
              <w:snapToGrid w:val="0"/>
              <w:rPr>
                <w:rFonts w:ascii="Verdana" w:hAnsi="Verdana" w:cs="Segoe UI"/>
                <w:color w:val="3C3C3B"/>
              </w:rPr>
            </w:pPr>
          </w:p>
        </w:tc>
        <w:tc>
          <w:tcPr>
            <w:tcW w:w="2097" w:type="dxa"/>
            <w:tcBorders>
              <w:bottom w:val="single" w:sz="4" w:space="0" w:color="000000"/>
            </w:tcBorders>
            <w:shd w:val="clear" w:color="auto" w:fill="auto"/>
            <w:vAlign w:val="bottom"/>
          </w:tcPr>
          <w:p w:rsidR="00616DAE" w:rsidRPr="000F3299" w:rsidRDefault="00616DAE" w:rsidP="00165183">
            <w:pPr>
              <w:snapToGrid w:val="0"/>
              <w:rPr>
                <w:rFonts w:ascii="Verdana" w:hAnsi="Verdana" w:cs="Segoe UI"/>
                <w:color w:val="3C3C3B"/>
              </w:rPr>
            </w:pPr>
          </w:p>
        </w:tc>
      </w:tr>
      <w:tr w:rsidR="00616DAE" w:rsidRPr="000F3299" w:rsidTr="00165183">
        <w:trPr>
          <w:trHeight w:val="567"/>
        </w:trPr>
        <w:tc>
          <w:tcPr>
            <w:tcW w:w="1134" w:type="dxa"/>
            <w:shd w:val="clear" w:color="auto" w:fill="auto"/>
          </w:tcPr>
          <w:p w:rsidR="00616DAE" w:rsidRPr="000F3299" w:rsidRDefault="00616DAE" w:rsidP="00165183">
            <w:pPr>
              <w:snapToGrid w:val="0"/>
              <w:rPr>
                <w:rFonts w:ascii="Verdana" w:hAnsi="Verdana" w:cs="Segoe UI"/>
                <w:color w:val="3C3C3B"/>
              </w:rPr>
            </w:pPr>
          </w:p>
        </w:tc>
        <w:tc>
          <w:tcPr>
            <w:tcW w:w="3261" w:type="dxa"/>
            <w:tcBorders>
              <w:top w:val="single" w:sz="4" w:space="0" w:color="000000"/>
            </w:tcBorders>
            <w:shd w:val="clear" w:color="auto" w:fill="auto"/>
          </w:tcPr>
          <w:p w:rsidR="00616DAE" w:rsidRPr="000F3299" w:rsidRDefault="00616DAE" w:rsidP="00165183">
            <w:pPr>
              <w:rPr>
                <w:rFonts w:ascii="Verdana" w:hAnsi="Verdana" w:cs="Segoe UI"/>
                <w:color w:val="3C3C3B"/>
              </w:rPr>
            </w:pPr>
            <w:r w:rsidRPr="000F3299">
              <w:rPr>
                <w:rFonts w:ascii="Verdana" w:hAnsi="Verdana" w:cs="Segoe UI"/>
              </w:rPr>
              <w:t>Name</w:t>
            </w:r>
          </w:p>
        </w:tc>
        <w:tc>
          <w:tcPr>
            <w:tcW w:w="283" w:type="dxa"/>
            <w:shd w:val="clear" w:color="auto" w:fill="auto"/>
          </w:tcPr>
          <w:p w:rsidR="00616DAE" w:rsidRPr="000F3299" w:rsidRDefault="00616DAE" w:rsidP="00165183">
            <w:pPr>
              <w:snapToGrid w:val="0"/>
              <w:rPr>
                <w:rFonts w:ascii="Verdana" w:hAnsi="Verdana" w:cs="Segoe UI"/>
                <w:color w:val="3C3C3B"/>
              </w:rPr>
            </w:pPr>
          </w:p>
        </w:tc>
        <w:tc>
          <w:tcPr>
            <w:tcW w:w="3397" w:type="dxa"/>
            <w:tcBorders>
              <w:top w:val="single" w:sz="4" w:space="0" w:color="000000"/>
            </w:tcBorders>
            <w:shd w:val="clear" w:color="auto" w:fill="auto"/>
          </w:tcPr>
          <w:p w:rsidR="00616DAE" w:rsidRPr="000F3299" w:rsidRDefault="00616DAE" w:rsidP="00165183">
            <w:pPr>
              <w:rPr>
                <w:rFonts w:ascii="Verdana" w:hAnsi="Verdana" w:cs="Segoe UI"/>
                <w:color w:val="3C3C3B"/>
              </w:rPr>
            </w:pPr>
            <w:r w:rsidRPr="000F3299">
              <w:rPr>
                <w:rFonts w:ascii="Verdana" w:hAnsi="Verdana" w:cs="Segoe UI"/>
              </w:rPr>
              <w:t>Sign</w:t>
            </w:r>
          </w:p>
        </w:tc>
        <w:tc>
          <w:tcPr>
            <w:tcW w:w="284" w:type="dxa"/>
            <w:shd w:val="clear" w:color="auto" w:fill="auto"/>
          </w:tcPr>
          <w:p w:rsidR="00616DAE" w:rsidRPr="000F3299" w:rsidRDefault="00616DAE" w:rsidP="00165183">
            <w:pPr>
              <w:snapToGrid w:val="0"/>
              <w:rPr>
                <w:rFonts w:ascii="Verdana" w:hAnsi="Verdana" w:cs="Segoe UI"/>
                <w:color w:val="3C3C3B"/>
              </w:rPr>
            </w:pPr>
          </w:p>
        </w:tc>
        <w:tc>
          <w:tcPr>
            <w:tcW w:w="2097" w:type="dxa"/>
            <w:tcBorders>
              <w:top w:val="single" w:sz="4" w:space="0" w:color="000000"/>
            </w:tcBorders>
            <w:shd w:val="clear" w:color="auto" w:fill="auto"/>
          </w:tcPr>
          <w:p w:rsidR="00616DAE" w:rsidRPr="000F3299" w:rsidRDefault="00616DAE" w:rsidP="00165183">
            <w:pPr>
              <w:rPr>
                <w:rFonts w:ascii="Verdana" w:hAnsi="Verdana" w:cs="Segoe UI"/>
                <w:color w:val="3C3C3B"/>
              </w:rPr>
            </w:pPr>
            <w:r w:rsidRPr="000F3299">
              <w:rPr>
                <w:rFonts w:ascii="Verdana" w:hAnsi="Verdana" w:cs="Segoe UI"/>
              </w:rPr>
              <w:t>Date</w:t>
            </w:r>
          </w:p>
        </w:tc>
      </w:tr>
    </w:tbl>
    <w:p w:rsidR="00EF4322" w:rsidRPr="000F3299" w:rsidRDefault="00EF4322" w:rsidP="00D97FFD">
      <w:pPr>
        <w:rPr>
          <w:rFonts w:ascii="Verdana" w:hAnsi="Verdana"/>
        </w:rPr>
      </w:pPr>
      <w:bookmarkStart w:id="11" w:name="_PictureBullets9"/>
      <w:bookmarkEnd w:id="11"/>
    </w:p>
    <w:sectPr w:rsidR="00EF4322" w:rsidRPr="000F3299" w:rsidSect="00292276">
      <w:headerReference w:type="even" r:id="rId22"/>
      <w:footerReference w:type="even" r:id="rId23"/>
      <w:headerReference w:type="first" r:id="rId24"/>
      <w:footerReference w:type="first" r:id="rId25"/>
      <w:pgSz w:w="11906" w:h="16838"/>
      <w:pgMar w:top="760" w:right="720" w:bottom="760" w:left="720" w:header="567"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9E9" w:rsidRDefault="00CA49E9">
      <w:r>
        <w:separator/>
      </w:r>
    </w:p>
  </w:endnote>
  <w:endnote w:type="continuationSeparator" w:id="0">
    <w:p w:rsidR="00CA49E9" w:rsidRDefault="00CA49E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altName w:val="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Times New Roman"/>
    <w:charset w:val="00"/>
    <w:family w:val="roman"/>
    <w:pitch w:val="variable"/>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158" w:rsidRPr="00127842" w:rsidRDefault="002C5158" w:rsidP="00127842">
    <w:pPr>
      <w:tabs>
        <w:tab w:val="center" w:pos="4320"/>
        <w:tab w:val="right" w:pos="8640"/>
      </w:tabs>
      <w:ind w:right="-539"/>
      <w:rPr>
        <w:rFonts w:ascii="Segoe UI Light" w:hAnsi="Segoe UI Light" w:cs="Segoe UI Light"/>
        <w:color w:val="004E99"/>
        <w:sz w:val="14"/>
        <w:lang w:val="en-US" w:eastAsia="en-US"/>
      </w:rPr>
    </w:pPr>
    <w:r w:rsidRPr="00127842">
      <w:rPr>
        <w:rFonts w:ascii="Segoe UI Light" w:hAnsi="Segoe UI Light" w:cs="Segoe UI Light"/>
        <w:b/>
        <w:color w:val="004E99"/>
        <w:sz w:val="16"/>
        <w:lang w:val="en-US" w:eastAsia="en-US"/>
      </w:rPr>
      <w:t xml:space="preserve">Lifespan Financial Planning Pty Ltd </w:t>
    </w:r>
    <w:r w:rsidRPr="00127842">
      <w:rPr>
        <w:rFonts w:ascii="Segoe UI Light" w:hAnsi="Segoe UI Light" w:cs="Segoe UI Light"/>
        <w:color w:val="004E99"/>
        <w:sz w:val="14"/>
        <w:lang w:val="en-US" w:eastAsia="en-US"/>
      </w:rPr>
      <w:t>ABN 23 065 921 735</w:t>
    </w:r>
  </w:p>
  <w:p w:rsidR="002C5158" w:rsidRPr="00127842" w:rsidRDefault="002C5158" w:rsidP="00127842">
    <w:pPr>
      <w:tabs>
        <w:tab w:val="center" w:pos="4320"/>
        <w:tab w:val="right" w:pos="8640"/>
      </w:tabs>
      <w:ind w:right="-539"/>
      <w:rPr>
        <w:rFonts w:ascii="Segoe UI Light" w:hAnsi="Segoe UI Light" w:cs="Segoe UI Light"/>
        <w:color w:val="004E99"/>
        <w:sz w:val="12"/>
        <w:lang w:val="en-US" w:eastAsia="en-US"/>
      </w:rPr>
    </w:pPr>
    <w:r w:rsidRPr="00127842">
      <w:rPr>
        <w:rFonts w:ascii="Segoe UI Light" w:hAnsi="Segoe UI Light" w:cs="Segoe UI Light"/>
        <w:color w:val="004E99"/>
        <w:sz w:val="12"/>
        <w:lang w:val="en-US" w:eastAsia="en-US"/>
      </w:rPr>
      <w:t xml:space="preserve">Australian Financial Services License Number 229892 </w:t>
    </w:r>
    <w:r w:rsidRPr="00127842">
      <w:rPr>
        <w:rFonts w:ascii="Segoe UI Light" w:hAnsi="Segoe UI Light" w:cs="Segoe UI Light"/>
        <w:color w:val="004E99"/>
        <w:sz w:val="16"/>
        <w:lang w:val="en-US" w:eastAsia="en-US"/>
      </w:rPr>
      <w:t>•</w:t>
    </w:r>
    <w:r w:rsidRPr="00127842">
      <w:rPr>
        <w:rFonts w:ascii="Segoe UI Light" w:hAnsi="Segoe UI Light" w:cs="Segoe UI Light"/>
        <w:color w:val="004E99"/>
        <w:sz w:val="12"/>
        <w:lang w:val="en-US" w:eastAsia="en-US"/>
      </w:rPr>
      <w:t xml:space="preserve"> Financial Planning Association of Australia Limited – Professional Partner</w:t>
    </w:r>
  </w:p>
  <w:p w:rsidR="002C5158" w:rsidRPr="00F1172A" w:rsidRDefault="002C5158" w:rsidP="00292276">
    <w:pPr>
      <w:tabs>
        <w:tab w:val="left" w:pos="140"/>
      </w:tabs>
      <w:rPr>
        <w:color w:val="1C3767"/>
        <w:spacing w:val="2"/>
        <w:sz w:val="16"/>
        <w:szCs w:val="16"/>
      </w:rPr>
    </w:pPr>
    <w:r w:rsidRPr="00127842">
      <w:rPr>
        <w:rFonts w:ascii="Segoe UI Light" w:hAnsi="Segoe UI Light" w:cs="Segoe UI Light"/>
        <w:b/>
        <w:color w:val="004E99"/>
        <w:sz w:val="16"/>
        <w:lang w:val="en-US" w:eastAsia="en-US"/>
      </w:rPr>
      <w:t xml:space="preserve">Head Office </w:t>
    </w:r>
    <w:r w:rsidRPr="00127842">
      <w:rPr>
        <w:rFonts w:ascii="Segoe UI Light" w:hAnsi="Segoe UI Light" w:cs="Segoe UI Light"/>
        <w:color w:val="004E99"/>
        <w:sz w:val="16"/>
        <w:lang w:val="en-US" w:eastAsia="en-US"/>
      </w:rPr>
      <w:t>Level 23, 25 Bligh Street, Sydney • PO Box R686 Royal Exchange Sydney NSW 1225 • Tel: 02 9252 2000 • www.lifespanfp.com.au</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158" w:rsidRDefault="002C515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158" w:rsidRDefault="002C5158">
    <w:pPr>
      <w:tabs>
        <w:tab w:val="left" w:pos="140"/>
      </w:tabs>
      <w:jc w:val="right"/>
      <w:rPr>
        <w:color w:val="1C3767"/>
        <w:sz w:val="15"/>
        <w:szCs w:val="15"/>
      </w:rPr>
    </w:pPr>
    <w:r>
      <w:rPr>
        <w:color w:val="1C3767"/>
        <w:spacing w:val="2"/>
        <w:sz w:val="15"/>
        <w:szCs w:val="15"/>
      </w:rPr>
      <w:t xml:space="preserve">Page </w:t>
    </w:r>
    <w:r w:rsidR="002C474D">
      <w:rPr>
        <w:color w:val="1C3767"/>
        <w:spacing w:val="2"/>
        <w:sz w:val="15"/>
        <w:szCs w:val="15"/>
      </w:rPr>
      <w:fldChar w:fldCharType="begin"/>
    </w:r>
    <w:r>
      <w:rPr>
        <w:color w:val="1C3767"/>
        <w:spacing w:val="2"/>
        <w:sz w:val="15"/>
        <w:szCs w:val="15"/>
      </w:rPr>
      <w:instrText xml:space="preserve"> PAGE </w:instrText>
    </w:r>
    <w:r w:rsidR="002C474D">
      <w:rPr>
        <w:color w:val="1C3767"/>
        <w:spacing w:val="2"/>
        <w:sz w:val="15"/>
        <w:szCs w:val="15"/>
      </w:rPr>
      <w:fldChar w:fldCharType="separate"/>
    </w:r>
    <w:r w:rsidR="0061515B">
      <w:rPr>
        <w:noProof/>
        <w:color w:val="1C3767"/>
        <w:spacing w:val="2"/>
        <w:sz w:val="15"/>
        <w:szCs w:val="15"/>
      </w:rPr>
      <w:t>27</w:t>
    </w:r>
    <w:r w:rsidR="002C474D">
      <w:rPr>
        <w:color w:val="1C3767"/>
        <w:spacing w:val="2"/>
        <w:sz w:val="15"/>
        <w:szCs w:val="15"/>
      </w:rPr>
      <w:fldChar w:fldCharType="end"/>
    </w:r>
  </w:p>
  <w:p w:rsidR="002C5158" w:rsidRDefault="002C5158">
    <w:pPr>
      <w:pStyle w:val="Footer"/>
      <w:jc w:val="center"/>
    </w:pPr>
    <w:r>
      <w:rPr>
        <w:color w:val="1C3767"/>
        <w:sz w:val="15"/>
        <w:szCs w:val="15"/>
      </w:rPr>
      <w:t>Client Data Form V.20200721</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158" w:rsidRDefault="002C5158"/>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158" w:rsidRDefault="002C5158"/>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158" w:rsidRDefault="002C5158"/>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158" w:rsidRDefault="002C5158"/>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158" w:rsidRDefault="002C515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9E9" w:rsidRDefault="00CA49E9">
      <w:r>
        <w:separator/>
      </w:r>
    </w:p>
  </w:footnote>
  <w:footnote w:type="continuationSeparator" w:id="0">
    <w:p w:rsidR="00CA49E9" w:rsidRDefault="00CA49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158" w:rsidRDefault="002C515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158" w:rsidRDefault="002C515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158" w:rsidRDefault="002C5158"/>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158" w:rsidRDefault="002C5158"/>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158" w:rsidRDefault="002C5158">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158" w:rsidRDefault="002C5158"/>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158" w:rsidRDefault="002C5158"/>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158" w:rsidRDefault="002C515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15pt;height:16.35pt" o:bullet="t" filled="t">
        <v:fill color2="black"/>
        <v:imagedata r:id="rId1" o:title=""/>
      </v:shape>
    </w:pict>
  </w:numPicBullet>
  <w:numPicBullet w:numPicBulletId="1">
    <w:pict>
      <v:shape id="_x0000_i1029" type="#_x0000_t75" style="width:8.9pt;height:12.6pt;visibility:visible" o:bullet="t" filled="t">
        <v:imagedata r:id="rId2" o:title=""/>
      </v:shape>
    </w:pict>
  </w:numPicBullet>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6"/>
    <w:lvl w:ilvl="0">
      <w:start w:val="1"/>
      <w:numFmt w:val="bullet"/>
      <w:pStyle w:val="BulletPointBox"/>
      <w:lvlText w:val=""/>
      <w:lvlJc w:val="left"/>
      <w:pPr>
        <w:tabs>
          <w:tab w:val="num" w:pos="0"/>
        </w:tabs>
        <w:ind w:left="1080" w:hanging="360"/>
      </w:pPr>
      <w:rPr>
        <w:rFonts w:ascii="Wingdings" w:hAnsi="Wingdings" w:cs="Wingdings"/>
      </w:rPr>
    </w:lvl>
  </w:abstractNum>
  <w:abstractNum w:abstractNumId="2">
    <w:nsid w:val="00000003"/>
    <w:multiLevelType w:val="singleLevel"/>
    <w:tmpl w:val="00000003"/>
    <w:name w:val="WW8Num21"/>
    <w:lvl w:ilvl="0">
      <w:start w:val="1"/>
      <w:numFmt w:val="bullet"/>
      <w:pStyle w:val="BulletPoint"/>
      <w:lvlText w:val=""/>
      <w:lvlPicBulletId w:val="0"/>
      <w:lvlJc w:val="left"/>
      <w:pPr>
        <w:tabs>
          <w:tab w:val="num" w:pos="0"/>
        </w:tabs>
        <w:ind w:left="360" w:hanging="360"/>
      </w:pPr>
      <w:rPr>
        <w:rFonts w:ascii="Symbol" w:hAnsi="Symbol"/>
      </w:rPr>
    </w:lvl>
  </w:abstractNum>
  <w:abstractNum w:abstractNumId="3">
    <w:nsid w:val="223F7AC2"/>
    <w:multiLevelType w:val="hybridMultilevel"/>
    <w:tmpl w:val="70E6B3B6"/>
    <w:lvl w:ilvl="0" w:tplc="E1143868">
      <w:start w:val="1"/>
      <w:numFmt w:val="bullet"/>
      <w:lvlText w:val=""/>
      <w:lvlPicBulletId w:val="1"/>
      <w:lvlJc w:val="left"/>
      <w:pPr>
        <w:tabs>
          <w:tab w:val="num" w:pos="720"/>
        </w:tabs>
        <w:ind w:left="720" w:hanging="360"/>
      </w:pPr>
      <w:rPr>
        <w:rFonts w:ascii="Symbol" w:hAnsi="Symbol" w:hint="default"/>
      </w:rPr>
    </w:lvl>
    <w:lvl w:ilvl="1" w:tplc="619ABAF4" w:tentative="1">
      <w:start w:val="1"/>
      <w:numFmt w:val="bullet"/>
      <w:lvlText w:val=""/>
      <w:lvlJc w:val="left"/>
      <w:pPr>
        <w:tabs>
          <w:tab w:val="num" w:pos="1440"/>
        </w:tabs>
        <w:ind w:left="1440" w:hanging="360"/>
      </w:pPr>
      <w:rPr>
        <w:rFonts w:ascii="Symbol" w:hAnsi="Symbol" w:hint="default"/>
      </w:rPr>
    </w:lvl>
    <w:lvl w:ilvl="2" w:tplc="D21C24F0" w:tentative="1">
      <w:start w:val="1"/>
      <w:numFmt w:val="bullet"/>
      <w:lvlText w:val=""/>
      <w:lvlJc w:val="left"/>
      <w:pPr>
        <w:tabs>
          <w:tab w:val="num" w:pos="2160"/>
        </w:tabs>
        <w:ind w:left="2160" w:hanging="360"/>
      </w:pPr>
      <w:rPr>
        <w:rFonts w:ascii="Symbol" w:hAnsi="Symbol" w:hint="default"/>
      </w:rPr>
    </w:lvl>
    <w:lvl w:ilvl="3" w:tplc="89DEACD2" w:tentative="1">
      <w:start w:val="1"/>
      <w:numFmt w:val="bullet"/>
      <w:lvlText w:val=""/>
      <w:lvlJc w:val="left"/>
      <w:pPr>
        <w:tabs>
          <w:tab w:val="num" w:pos="2880"/>
        </w:tabs>
        <w:ind w:left="2880" w:hanging="360"/>
      </w:pPr>
      <w:rPr>
        <w:rFonts w:ascii="Symbol" w:hAnsi="Symbol" w:hint="default"/>
      </w:rPr>
    </w:lvl>
    <w:lvl w:ilvl="4" w:tplc="A9F21862" w:tentative="1">
      <w:start w:val="1"/>
      <w:numFmt w:val="bullet"/>
      <w:lvlText w:val=""/>
      <w:lvlJc w:val="left"/>
      <w:pPr>
        <w:tabs>
          <w:tab w:val="num" w:pos="3600"/>
        </w:tabs>
        <w:ind w:left="3600" w:hanging="360"/>
      </w:pPr>
      <w:rPr>
        <w:rFonts w:ascii="Symbol" w:hAnsi="Symbol" w:hint="default"/>
      </w:rPr>
    </w:lvl>
    <w:lvl w:ilvl="5" w:tplc="D6FC3B42" w:tentative="1">
      <w:start w:val="1"/>
      <w:numFmt w:val="bullet"/>
      <w:lvlText w:val=""/>
      <w:lvlJc w:val="left"/>
      <w:pPr>
        <w:tabs>
          <w:tab w:val="num" w:pos="4320"/>
        </w:tabs>
        <w:ind w:left="4320" w:hanging="360"/>
      </w:pPr>
      <w:rPr>
        <w:rFonts w:ascii="Symbol" w:hAnsi="Symbol" w:hint="default"/>
      </w:rPr>
    </w:lvl>
    <w:lvl w:ilvl="6" w:tplc="E1A403A6" w:tentative="1">
      <w:start w:val="1"/>
      <w:numFmt w:val="bullet"/>
      <w:lvlText w:val=""/>
      <w:lvlJc w:val="left"/>
      <w:pPr>
        <w:tabs>
          <w:tab w:val="num" w:pos="5040"/>
        </w:tabs>
        <w:ind w:left="5040" w:hanging="360"/>
      </w:pPr>
      <w:rPr>
        <w:rFonts w:ascii="Symbol" w:hAnsi="Symbol" w:hint="default"/>
      </w:rPr>
    </w:lvl>
    <w:lvl w:ilvl="7" w:tplc="73E20BAE" w:tentative="1">
      <w:start w:val="1"/>
      <w:numFmt w:val="bullet"/>
      <w:lvlText w:val=""/>
      <w:lvlJc w:val="left"/>
      <w:pPr>
        <w:tabs>
          <w:tab w:val="num" w:pos="5760"/>
        </w:tabs>
        <w:ind w:left="5760" w:hanging="360"/>
      </w:pPr>
      <w:rPr>
        <w:rFonts w:ascii="Symbol" w:hAnsi="Symbol" w:hint="default"/>
      </w:rPr>
    </w:lvl>
    <w:lvl w:ilvl="8" w:tplc="871CA262" w:tentative="1">
      <w:start w:val="1"/>
      <w:numFmt w:val="bullet"/>
      <w:lvlText w:val=""/>
      <w:lvlJc w:val="left"/>
      <w:pPr>
        <w:tabs>
          <w:tab w:val="num" w:pos="6480"/>
        </w:tabs>
        <w:ind w:left="6480" w:hanging="360"/>
      </w:pPr>
      <w:rPr>
        <w:rFonts w:ascii="Symbol" w:hAnsi="Symbol" w:hint="default"/>
      </w:rPr>
    </w:lvl>
  </w:abstractNum>
  <w:abstractNum w:abstractNumId="4">
    <w:nsid w:val="354C6EA3"/>
    <w:multiLevelType w:val="hybridMultilevel"/>
    <w:tmpl w:val="89089810"/>
    <w:lvl w:ilvl="0" w:tplc="37D2CE22">
      <w:start w:val="1"/>
      <w:numFmt w:val="bullet"/>
      <w:lvlText w:val=""/>
      <w:lvlPicBulletId w:val="1"/>
      <w:lvlJc w:val="left"/>
      <w:pPr>
        <w:tabs>
          <w:tab w:val="num" w:pos="360"/>
        </w:tabs>
        <w:ind w:left="360" w:hanging="360"/>
      </w:pPr>
      <w:rPr>
        <w:rFonts w:ascii="Symbol" w:hAnsi="Symbol" w:hint="default"/>
      </w:rPr>
    </w:lvl>
    <w:lvl w:ilvl="1" w:tplc="68341462" w:tentative="1">
      <w:start w:val="1"/>
      <w:numFmt w:val="bullet"/>
      <w:lvlText w:val=""/>
      <w:lvlJc w:val="left"/>
      <w:pPr>
        <w:tabs>
          <w:tab w:val="num" w:pos="1080"/>
        </w:tabs>
        <w:ind w:left="1080" w:hanging="360"/>
      </w:pPr>
      <w:rPr>
        <w:rFonts w:ascii="Symbol" w:hAnsi="Symbol" w:hint="default"/>
      </w:rPr>
    </w:lvl>
    <w:lvl w:ilvl="2" w:tplc="73620122" w:tentative="1">
      <w:start w:val="1"/>
      <w:numFmt w:val="bullet"/>
      <w:lvlText w:val=""/>
      <w:lvlJc w:val="left"/>
      <w:pPr>
        <w:tabs>
          <w:tab w:val="num" w:pos="1800"/>
        </w:tabs>
        <w:ind w:left="1800" w:hanging="360"/>
      </w:pPr>
      <w:rPr>
        <w:rFonts w:ascii="Symbol" w:hAnsi="Symbol" w:hint="default"/>
      </w:rPr>
    </w:lvl>
    <w:lvl w:ilvl="3" w:tplc="D004E2A6" w:tentative="1">
      <w:start w:val="1"/>
      <w:numFmt w:val="bullet"/>
      <w:lvlText w:val=""/>
      <w:lvlJc w:val="left"/>
      <w:pPr>
        <w:tabs>
          <w:tab w:val="num" w:pos="2520"/>
        </w:tabs>
        <w:ind w:left="2520" w:hanging="360"/>
      </w:pPr>
      <w:rPr>
        <w:rFonts w:ascii="Symbol" w:hAnsi="Symbol" w:hint="default"/>
      </w:rPr>
    </w:lvl>
    <w:lvl w:ilvl="4" w:tplc="9A52EA9A" w:tentative="1">
      <w:start w:val="1"/>
      <w:numFmt w:val="bullet"/>
      <w:lvlText w:val=""/>
      <w:lvlJc w:val="left"/>
      <w:pPr>
        <w:tabs>
          <w:tab w:val="num" w:pos="3240"/>
        </w:tabs>
        <w:ind w:left="3240" w:hanging="360"/>
      </w:pPr>
      <w:rPr>
        <w:rFonts w:ascii="Symbol" w:hAnsi="Symbol" w:hint="default"/>
      </w:rPr>
    </w:lvl>
    <w:lvl w:ilvl="5" w:tplc="C53047DE" w:tentative="1">
      <w:start w:val="1"/>
      <w:numFmt w:val="bullet"/>
      <w:lvlText w:val=""/>
      <w:lvlJc w:val="left"/>
      <w:pPr>
        <w:tabs>
          <w:tab w:val="num" w:pos="3960"/>
        </w:tabs>
        <w:ind w:left="3960" w:hanging="360"/>
      </w:pPr>
      <w:rPr>
        <w:rFonts w:ascii="Symbol" w:hAnsi="Symbol" w:hint="default"/>
      </w:rPr>
    </w:lvl>
    <w:lvl w:ilvl="6" w:tplc="7930922E" w:tentative="1">
      <w:start w:val="1"/>
      <w:numFmt w:val="bullet"/>
      <w:lvlText w:val=""/>
      <w:lvlJc w:val="left"/>
      <w:pPr>
        <w:tabs>
          <w:tab w:val="num" w:pos="4680"/>
        </w:tabs>
        <w:ind w:left="4680" w:hanging="360"/>
      </w:pPr>
      <w:rPr>
        <w:rFonts w:ascii="Symbol" w:hAnsi="Symbol" w:hint="default"/>
      </w:rPr>
    </w:lvl>
    <w:lvl w:ilvl="7" w:tplc="77822B22" w:tentative="1">
      <w:start w:val="1"/>
      <w:numFmt w:val="bullet"/>
      <w:lvlText w:val=""/>
      <w:lvlJc w:val="left"/>
      <w:pPr>
        <w:tabs>
          <w:tab w:val="num" w:pos="5400"/>
        </w:tabs>
        <w:ind w:left="5400" w:hanging="360"/>
      </w:pPr>
      <w:rPr>
        <w:rFonts w:ascii="Symbol" w:hAnsi="Symbol" w:hint="default"/>
      </w:rPr>
    </w:lvl>
    <w:lvl w:ilvl="8" w:tplc="339E7E4C" w:tentative="1">
      <w:start w:val="1"/>
      <w:numFmt w:val="bullet"/>
      <w:lvlText w:val=""/>
      <w:lvlJc w:val="left"/>
      <w:pPr>
        <w:tabs>
          <w:tab w:val="num" w:pos="6120"/>
        </w:tabs>
        <w:ind w:left="6120" w:hanging="360"/>
      </w:pPr>
      <w:rPr>
        <w:rFonts w:ascii="Symbol" w:hAnsi="Symbol" w:hint="default"/>
      </w:rPr>
    </w:lvl>
  </w:abstractNum>
  <w:abstractNum w:abstractNumId="5">
    <w:nsid w:val="6E2711FD"/>
    <w:multiLevelType w:val="hybridMultilevel"/>
    <w:tmpl w:val="CA4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8194"/>
  </w:hdrShapeDefaults>
  <w:footnotePr>
    <w:footnote w:id="-1"/>
    <w:footnote w:id="0"/>
  </w:footnotePr>
  <w:endnotePr>
    <w:endnote w:id="-1"/>
    <w:endnote w:id="0"/>
  </w:endnotePr>
  <w:compat>
    <w:spaceForUL/>
    <w:balanceSingleByteDoubleByteWidth/>
    <w:doNotLeaveBackslashAlone/>
    <w:ulTrailSpace/>
    <w:adjustLineHeightInTable/>
  </w:compat>
  <w:rsids>
    <w:rsidRoot w:val="00A55A33"/>
    <w:rsid w:val="00007116"/>
    <w:rsid w:val="00012DC5"/>
    <w:rsid w:val="00020F2D"/>
    <w:rsid w:val="00022590"/>
    <w:rsid w:val="00027746"/>
    <w:rsid w:val="00030BE8"/>
    <w:rsid w:val="00030FB0"/>
    <w:rsid w:val="000320D8"/>
    <w:rsid w:val="00034ED2"/>
    <w:rsid w:val="00050761"/>
    <w:rsid w:val="00050877"/>
    <w:rsid w:val="00051C8B"/>
    <w:rsid w:val="00053C6E"/>
    <w:rsid w:val="00055F7E"/>
    <w:rsid w:val="000620C2"/>
    <w:rsid w:val="00082127"/>
    <w:rsid w:val="00085AE1"/>
    <w:rsid w:val="00091847"/>
    <w:rsid w:val="00093F8F"/>
    <w:rsid w:val="00094A39"/>
    <w:rsid w:val="000952B1"/>
    <w:rsid w:val="00097377"/>
    <w:rsid w:val="000A2772"/>
    <w:rsid w:val="000A4DA4"/>
    <w:rsid w:val="000B1640"/>
    <w:rsid w:val="000B289A"/>
    <w:rsid w:val="000B7F58"/>
    <w:rsid w:val="000C2E5B"/>
    <w:rsid w:val="000C3F9A"/>
    <w:rsid w:val="000C731E"/>
    <w:rsid w:val="000E62F7"/>
    <w:rsid w:val="000E71BA"/>
    <w:rsid w:val="000F072A"/>
    <w:rsid w:val="000F3299"/>
    <w:rsid w:val="00100C66"/>
    <w:rsid w:val="001069BB"/>
    <w:rsid w:val="00106E2C"/>
    <w:rsid w:val="001079C7"/>
    <w:rsid w:val="0011587E"/>
    <w:rsid w:val="001171AE"/>
    <w:rsid w:val="00122840"/>
    <w:rsid w:val="00123F0C"/>
    <w:rsid w:val="00124245"/>
    <w:rsid w:val="00127842"/>
    <w:rsid w:val="00130CCA"/>
    <w:rsid w:val="00140341"/>
    <w:rsid w:val="00150B6A"/>
    <w:rsid w:val="00151840"/>
    <w:rsid w:val="00154851"/>
    <w:rsid w:val="00157FE4"/>
    <w:rsid w:val="001609E6"/>
    <w:rsid w:val="00164168"/>
    <w:rsid w:val="00164B56"/>
    <w:rsid w:val="00165183"/>
    <w:rsid w:val="00165A6B"/>
    <w:rsid w:val="00167773"/>
    <w:rsid w:val="00175821"/>
    <w:rsid w:val="001772DA"/>
    <w:rsid w:val="001902F7"/>
    <w:rsid w:val="0019052C"/>
    <w:rsid w:val="0019125B"/>
    <w:rsid w:val="00192719"/>
    <w:rsid w:val="001A0CD6"/>
    <w:rsid w:val="001C2679"/>
    <w:rsid w:val="001C2A8C"/>
    <w:rsid w:val="001D06B9"/>
    <w:rsid w:val="001D08C6"/>
    <w:rsid w:val="001E0978"/>
    <w:rsid w:val="001E1C9E"/>
    <w:rsid w:val="001E3C9C"/>
    <w:rsid w:val="001F1088"/>
    <w:rsid w:val="001F47C0"/>
    <w:rsid w:val="00205726"/>
    <w:rsid w:val="002103A2"/>
    <w:rsid w:val="002166DE"/>
    <w:rsid w:val="00217E92"/>
    <w:rsid w:val="002226D1"/>
    <w:rsid w:val="00223FEF"/>
    <w:rsid w:val="00232DE8"/>
    <w:rsid w:val="00232F2B"/>
    <w:rsid w:val="002346F3"/>
    <w:rsid w:val="002348E0"/>
    <w:rsid w:val="002374D9"/>
    <w:rsid w:val="00237EEC"/>
    <w:rsid w:val="00241BA7"/>
    <w:rsid w:val="00251BE5"/>
    <w:rsid w:val="00261F7B"/>
    <w:rsid w:val="002667C7"/>
    <w:rsid w:val="00267FCF"/>
    <w:rsid w:val="0027146D"/>
    <w:rsid w:val="00272692"/>
    <w:rsid w:val="002755D6"/>
    <w:rsid w:val="00277931"/>
    <w:rsid w:val="00284EA7"/>
    <w:rsid w:val="0029083B"/>
    <w:rsid w:val="00290B4E"/>
    <w:rsid w:val="00292276"/>
    <w:rsid w:val="002931D6"/>
    <w:rsid w:val="002955A8"/>
    <w:rsid w:val="002976A3"/>
    <w:rsid w:val="002A18B7"/>
    <w:rsid w:val="002A477B"/>
    <w:rsid w:val="002A4F67"/>
    <w:rsid w:val="002A600D"/>
    <w:rsid w:val="002B2046"/>
    <w:rsid w:val="002B7F9F"/>
    <w:rsid w:val="002C1518"/>
    <w:rsid w:val="002C1AEF"/>
    <w:rsid w:val="002C474D"/>
    <w:rsid w:val="002C5158"/>
    <w:rsid w:val="002C7652"/>
    <w:rsid w:val="002C7E30"/>
    <w:rsid w:val="002D1041"/>
    <w:rsid w:val="002D4F7B"/>
    <w:rsid w:val="002E1239"/>
    <w:rsid w:val="002E1DA9"/>
    <w:rsid w:val="002E52C0"/>
    <w:rsid w:val="002F797B"/>
    <w:rsid w:val="002F7D05"/>
    <w:rsid w:val="00304898"/>
    <w:rsid w:val="003113F0"/>
    <w:rsid w:val="00320071"/>
    <w:rsid w:val="003232DE"/>
    <w:rsid w:val="003232F1"/>
    <w:rsid w:val="00323432"/>
    <w:rsid w:val="003341BF"/>
    <w:rsid w:val="0033539C"/>
    <w:rsid w:val="00352164"/>
    <w:rsid w:val="003603CE"/>
    <w:rsid w:val="00370BC9"/>
    <w:rsid w:val="003735D9"/>
    <w:rsid w:val="00375D03"/>
    <w:rsid w:val="00391287"/>
    <w:rsid w:val="003A6108"/>
    <w:rsid w:val="003B105A"/>
    <w:rsid w:val="003B5CE2"/>
    <w:rsid w:val="003C1A90"/>
    <w:rsid w:val="003D20CA"/>
    <w:rsid w:val="003E11B2"/>
    <w:rsid w:val="003E51BA"/>
    <w:rsid w:val="003E7F7D"/>
    <w:rsid w:val="003F288E"/>
    <w:rsid w:val="003F33BF"/>
    <w:rsid w:val="003F7429"/>
    <w:rsid w:val="00401D7A"/>
    <w:rsid w:val="00410CDF"/>
    <w:rsid w:val="004113AA"/>
    <w:rsid w:val="00412394"/>
    <w:rsid w:val="004153AC"/>
    <w:rsid w:val="00424485"/>
    <w:rsid w:val="00427651"/>
    <w:rsid w:val="00442C41"/>
    <w:rsid w:val="00445AD9"/>
    <w:rsid w:val="00461AD0"/>
    <w:rsid w:val="004622D0"/>
    <w:rsid w:val="00471F3B"/>
    <w:rsid w:val="00476EAB"/>
    <w:rsid w:val="00487A8A"/>
    <w:rsid w:val="004A0347"/>
    <w:rsid w:val="004B4273"/>
    <w:rsid w:val="004C7B0C"/>
    <w:rsid w:val="004C7D4B"/>
    <w:rsid w:val="004D29CC"/>
    <w:rsid w:val="004D4E0E"/>
    <w:rsid w:val="004E09D7"/>
    <w:rsid w:val="004E68DA"/>
    <w:rsid w:val="004F0546"/>
    <w:rsid w:val="004F6ED9"/>
    <w:rsid w:val="004F78A7"/>
    <w:rsid w:val="005135FC"/>
    <w:rsid w:val="00514466"/>
    <w:rsid w:val="005156C3"/>
    <w:rsid w:val="005253BC"/>
    <w:rsid w:val="0054094D"/>
    <w:rsid w:val="0056605E"/>
    <w:rsid w:val="0057104E"/>
    <w:rsid w:val="00573503"/>
    <w:rsid w:val="005747AC"/>
    <w:rsid w:val="00574C9D"/>
    <w:rsid w:val="00582101"/>
    <w:rsid w:val="005826BD"/>
    <w:rsid w:val="00590794"/>
    <w:rsid w:val="0059694D"/>
    <w:rsid w:val="005A014A"/>
    <w:rsid w:val="005A3EAC"/>
    <w:rsid w:val="005B0123"/>
    <w:rsid w:val="005B0E5F"/>
    <w:rsid w:val="005B434F"/>
    <w:rsid w:val="005B4FA0"/>
    <w:rsid w:val="005C030D"/>
    <w:rsid w:val="005C5D05"/>
    <w:rsid w:val="005C6607"/>
    <w:rsid w:val="005D2DD4"/>
    <w:rsid w:val="005E1DF9"/>
    <w:rsid w:val="005E693E"/>
    <w:rsid w:val="005E6F1F"/>
    <w:rsid w:val="005E70A3"/>
    <w:rsid w:val="005F30C9"/>
    <w:rsid w:val="005F3CDE"/>
    <w:rsid w:val="005F70AD"/>
    <w:rsid w:val="00601C6B"/>
    <w:rsid w:val="006141B6"/>
    <w:rsid w:val="00614D92"/>
    <w:rsid w:val="0061515B"/>
    <w:rsid w:val="0061668F"/>
    <w:rsid w:val="00616712"/>
    <w:rsid w:val="00616DAE"/>
    <w:rsid w:val="0062271B"/>
    <w:rsid w:val="00623DF2"/>
    <w:rsid w:val="00625C32"/>
    <w:rsid w:val="00632D5B"/>
    <w:rsid w:val="00635CFA"/>
    <w:rsid w:val="006531F1"/>
    <w:rsid w:val="00660C7D"/>
    <w:rsid w:val="00663B6D"/>
    <w:rsid w:val="00672B3F"/>
    <w:rsid w:val="00673B60"/>
    <w:rsid w:val="00673C2D"/>
    <w:rsid w:val="00676180"/>
    <w:rsid w:val="0067706C"/>
    <w:rsid w:val="00680C8E"/>
    <w:rsid w:val="00684771"/>
    <w:rsid w:val="00685FE3"/>
    <w:rsid w:val="00687327"/>
    <w:rsid w:val="00691C57"/>
    <w:rsid w:val="00691EC6"/>
    <w:rsid w:val="006A00A1"/>
    <w:rsid w:val="006A389F"/>
    <w:rsid w:val="006A3C7E"/>
    <w:rsid w:val="006A437D"/>
    <w:rsid w:val="006A4DAE"/>
    <w:rsid w:val="006A663C"/>
    <w:rsid w:val="006B3044"/>
    <w:rsid w:val="006C09FC"/>
    <w:rsid w:val="006C5B57"/>
    <w:rsid w:val="006F67CA"/>
    <w:rsid w:val="006F6CB8"/>
    <w:rsid w:val="006F79A3"/>
    <w:rsid w:val="00701919"/>
    <w:rsid w:val="007261AD"/>
    <w:rsid w:val="007304D4"/>
    <w:rsid w:val="007306EF"/>
    <w:rsid w:val="00731D94"/>
    <w:rsid w:val="00736AD5"/>
    <w:rsid w:val="0073716B"/>
    <w:rsid w:val="00746B38"/>
    <w:rsid w:val="007651DE"/>
    <w:rsid w:val="007667DA"/>
    <w:rsid w:val="007715B0"/>
    <w:rsid w:val="0077172C"/>
    <w:rsid w:val="0077291F"/>
    <w:rsid w:val="00774FC2"/>
    <w:rsid w:val="007809CF"/>
    <w:rsid w:val="007820C0"/>
    <w:rsid w:val="00785E0E"/>
    <w:rsid w:val="007A3A7E"/>
    <w:rsid w:val="007A4658"/>
    <w:rsid w:val="007A61C5"/>
    <w:rsid w:val="007A6A46"/>
    <w:rsid w:val="007B5E92"/>
    <w:rsid w:val="007B7BD1"/>
    <w:rsid w:val="007C2417"/>
    <w:rsid w:val="007C28DA"/>
    <w:rsid w:val="007C2B53"/>
    <w:rsid w:val="007C30AE"/>
    <w:rsid w:val="007C523F"/>
    <w:rsid w:val="007C6D43"/>
    <w:rsid w:val="007D6208"/>
    <w:rsid w:val="007D6B03"/>
    <w:rsid w:val="007F4CB6"/>
    <w:rsid w:val="00802296"/>
    <w:rsid w:val="00812286"/>
    <w:rsid w:val="00813EAA"/>
    <w:rsid w:val="00823191"/>
    <w:rsid w:val="008303DB"/>
    <w:rsid w:val="0083328E"/>
    <w:rsid w:val="00835A25"/>
    <w:rsid w:val="008367F6"/>
    <w:rsid w:val="00836BA8"/>
    <w:rsid w:val="00836D66"/>
    <w:rsid w:val="00842917"/>
    <w:rsid w:val="0085086D"/>
    <w:rsid w:val="008556E3"/>
    <w:rsid w:val="00861481"/>
    <w:rsid w:val="0086230C"/>
    <w:rsid w:val="0086266D"/>
    <w:rsid w:val="00863996"/>
    <w:rsid w:val="00866960"/>
    <w:rsid w:val="00866A9C"/>
    <w:rsid w:val="00880096"/>
    <w:rsid w:val="00892AA6"/>
    <w:rsid w:val="00893475"/>
    <w:rsid w:val="0089366D"/>
    <w:rsid w:val="00893725"/>
    <w:rsid w:val="00896D30"/>
    <w:rsid w:val="008A33D7"/>
    <w:rsid w:val="008A6422"/>
    <w:rsid w:val="008A7AE4"/>
    <w:rsid w:val="008B3F53"/>
    <w:rsid w:val="008C024E"/>
    <w:rsid w:val="008C51B8"/>
    <w:rsid w:val="008D0057"/>
    <w:rsid w:val="008D29D8"/>
    <w:rsid w:val="008E0451"/>
    <w:rsid w:val="008F032E"/>
    <w:rsid w:val="008F6163"/>
    <w:rsid w:val="0090043E"/>
    <w:rsid w:val="009057C1"/>
    <w:rsid w:val="00905F24"/>
    <w:rsid w:val="00907FE7"/>
    <w:rsid w:val="00910866"/>
    <w:rsid w:val="00915372"/>
    <w:rsid w:val="00920953"/>
    <w:rsid w:val="009234B1"/>
    <w:rsid w:val="0092543E"/>
    <w:rsid w:val="00926B75"/>
    <w:rsid w:val="00927E06"/>
    <w:rsid w:val="009318AA"/>
    <w:rsid w:val="00931F8E"/>
    <w:rsid w:val="009330C5"/>
    <w:rsid w:val="00933342"/>
    <w:rsid w:val="009354B3"/>
    <w:rsid w:val="009357FE"/>
    <w:rsid w:val="00937E64"/>
    <w:rsid w:val="009411B6"/>
    <w:rsid w:val="00941263"/>
    <w:rsid w:val="00941BCD"/>
    <w:rsid w:val="0094414B"/>
    <w:rsid w:val="00944290"/>
    <w:rsid w:val="009468E2"/>
    <w:rsid w:val="00957AC4"/>
    <w:rsid w:val="009613DB"/>
    <w:rsid w:val="00961697"/>
    <w:rsid w:val="00962E24"/>
    <w:rsid w:val="0097500D"/>
    <w:rsid w:val="00976704"/>
    <w:rsid w:val="00981AFB"/>
    <w:rsid w:val="009902D6"/>
    <w:rsid w:val="0099135A"/>
    <w:rsid w:val="009954B5"/>
    <w:rsid w:val="009A0A7B"/>
    <w:rsid w:val="009A246E"/>
    <w:rsid w:val="009B2A50"/>
    <w:rsid w:val="009C12D7"/>
    <w:rsid w:val="009C2845"/>
    <w:rsid w:val="009C6FC5"/>
    <w:rsid w:val="009E15EB"/>
    <w:rsid w:val="009E4A7D"/>
    <w:rsid w:val="009E7795"/>
    <w:rsid w:val="009F6447"/>
    <w:rsid w:val="00A00E26"/>
    <w:rsid w:val="00A011B2"/>
    <w:rsid w:val="00A04DC6"/>
    <w:rsid w:val="00A074E2"/>
    <w:rsid w:val="00A147B6"/>
    <w:rsid w:val="00A22B39"/>
    <w:rsid w:val="00A3079F"/>
    <w:rsid w:val="00A33932"/>
    <w:rsid w:val="00A37E5E"/>
    <w:rsid w:val="00A37EFF"/>
    <w:rsid w:val="00A40A76"/>
    <w:rsid w:val="00A429E1"/>
    <w:rsid w:val="00A536C0"/>
    <w:rsid w:val="00A55A33"/>
    <w:rsid w:val="00A62F88"/>
    <w:rsid w:val="00A701F3"/>
    <w:rsid w:val="00A75BF8"/>
    <w:rsid w:val="00A80ECD"/>
    <w:rsid w:val="00A821A0"/>
    <w:rsid w:val="00A86423"/>
    <w:rsid w:val="00A91135"/>
    <w:rsid w:val="00A916C0"/>
    <w:rsid w:val="00A92057"/>
    <w:rsid w:val="00A93FA0"/>
    <w:rsid w:val="00AA311D"/>
    <w:rsid w:val="00AA34BF"/>
    <w:rsid w:val="00AA5EC4"/>
    <w:rsid w:val="00AA6971"/>
    <w:rsid w:val="00AB14FD"/>
    <w:rsid w:val="00AB1FCB"/>
    <w:rsid w:val="00AC25F8"/>
    <w:rsid w:val="00AC5240"/>
    <w:rsid w:val="00AD5760"/>
    <w:rsid w:val="00AE02AF"/>
    <w:rsid w:val="00AE03CC"/>
    <w:rsid w:val="00AE4A0E"/>
    <w:rsid w:val="00AE567A"/>
    <w:rsid w:val="00AF277C"/>
    <w:rsid w:val="00AF5789"/>
    <w:rsid w:val="00B0729B"/>
    <w:rsid w:val="00B109A0"/>
    <w:rsid w:val="00B10D5A"/>
    <w:rsid w:val="00B12F70"/>
    <w:rsid w:val="00B17019"/>
    <w:rsid w:val="00B22FD6"/>
    <w:rsid w:val="00B233F1"/>
    <w:rsid w:val="00B262CC"/>
    <w:rsid w:val="00B31EB1"/>
    <w:rsid w:val="00B32988"/>
    <w:rsid w:val="00B33E32"/>
    <w:rsid w:val="00B359F3"/>
    <w:rsid w:val="00B373F8"/>
    <w:rsid w:val="00B54CD4"/>
    <w:rsid w:val="00B5781A"/>
    <w:rsid w:val="00B57D29"/>
    <w:rsid w:val="00B7417A"/>
    <w:rsid w:val="00B874BC"/>
    <w:rsid w:val="00B934E8"/>
    <w:rsid w:val="00B94E54"/>
    <w:rsid w:val="00B9753F"/>
    <w:rsid w:val="00BA2DC3"/>
    <w:rsid w:val="00BA4CA9"/>
    <w:rsid w:val="00BA591E"/>
    <w:rsid w:val="00BC253F"/>
    <w:rsid w:val="00BD3822"/>
    <w:rsid w:val="00BD6934"/>
    <w:rsid w:val="00BE040F"/>
    <w:rsid w:val="00BE0474"/>
    <w:rsid w:val="00BF0F47"/>
    <w:rsid w:val="00BF36B4"/>
    <w:rsid w:val="00BF6CE6"/>
    <w:rsid w:val="00BF767B"/>
    <w:rsid w:val="00C06705"/>
    <w:rsid w:val="00C06C08"/>
    <w:rsid w:val="00C07BCF"/>
    <w:rsid w:val="00C20F64"/>
    <w:rsid w:val="00C2600A"/>
    <w:rsid w:val="00C26353"/>
    <w:rsid w:val="00C26505"/>
    <w:rsid w:val="00C331E6"/>
    <w:rsid w:val="00C44838"/>
    <w:rsid w:val="00C45459"/>
    <w:rsid w:val="00C47A0B"/>
    <w:rsid w:val="00C6237A"/>
    <w:rsid w:val="00C63BDE"/>
    <w:rsid w:val="00C80306"/>
    <w:rsid w:val="00C82F15"/>
    <w:rsid w:val="00C82F7A"/>
    <w:rsid w:val="00C83613"/>
    <w:rsid w:val="00C843AB"/>
    <w:rsid w:val="00C9282D"/>
    <w:rsid w:val="00C961FF"/>
    <w:rsid w:val="00CA49E9"/>
    <w:rsid w:val="00CB0AC8"/>
    <w:rsid w:val="00CB1D20"/>
    <w:rsid w:val="00CB2021"/>
    <w:rsid w:val="00CB344F"/>
    <w:rsid w:val="00CC33D3"/>
    <w:rsid w:val="00CC7222"/>
    <w:rsid w:val="00CD0937"/>
    <w:rsid w:val="00CE099B"/>
    <w:rsid w:val="00CE5323"/>
    <w:rsid w:val="00CF044B"/>
    <w:rsid w:val="00CF566F"/>
    <w:rsid w:val="00CF6D5C"/>
    <w:rsid w:val="00CF7133"/>
    <w:rsid w:val="00CF73BA"/>
    <w:rsid w:val="00CF7815"/>
    <w:rsid w:val="00D016E3"/>
    <w:rsid w:val="00D0622A"/>
    <w:rsid w:val="00D129FA"/>
    <w:rsid w:val="00D2390B"/>
    <w:rsid w:val="00D27F0F"/>
    <w:rsid w:val="00D327DB"/>
    <w:rsid w:val="00D35DDF"/>
    <w:rsid w:val="00D3612B"/>
    <w:rsid w:val="00D454E5"/>
    <w:rsid w:val="00D5732F"/>
    <w:rsid w:val="00D723D2"/>
    <w:rsid w:val="00D77E7D"/>
    <w:rsid w:val="00D80EE9"/>
    <w:rsid w:val="00D80F3B"/>
    <w:rsid w:val="00D8360E"/>
    <w:rsid w:val="00D875B9"/>
    <w:rsid w:val="00D929AC"/>
    <w:rsid w:val="00D9422F"/>
    <w:rsid w:val="00D94D94"/>
    <w:rsid w:val="00D97FFD"/>
    <w:rsid w:val="00DA0E66"/>
    <w:rsid w:val="00DA67B8"/>
    <w:rsid w:val="00DB7F62"/>
    <w:rsid w:val="00DC031D"/>
    <w:rsid w:val="00DC16DC"/>
    <w:rsid w:val="00DC1D79"/>
    <w:rsid w:val="00DC3466"/>
    <w:rsid w:val="00DC6597"/>
    <w:rsid w:val="00DD68F7"/>
    <w:rsid w:val="00DE4C95"/>
    <w:rsid w:val="00DE7BE1"/>
    <w:rsid w:val="00DE7D2E"/>
    <w:rsid w:val="00DF2E3C"/>
    <w:rsid w:val="00DF5F37"/>
    <w:rsid w:val="00E00570"/>
    <w:rsid w:val="00E00BD7"/>
    <w:rsid w:val="00E01209"/>
    <w:rsid w:val="00E01210"/>
    <w:rsid w:val="00E01819"/>
    <w:rsid w:val="00E022F2"/>
    <w:rsid w:val="00E03B65"/>
    <w:rsid w:val="00E05364"/>
    <w:rsid w:val="00E0795C"/>
    <w:rsid w:val="00E13FEF"/>
    <w:rsid w:val="00E14558"/>
    <w:rsid w:val="00E2071A"/>
    <w:rsid w:val="00E246C0"/>
    <w:rsid w:val="00E253A5"/>
    <w:rsid w:val="00E25C3E"/>
    <w:rsid w:val="00E25F87"/>
    <w:rsid w:val="00E33267"/>
    <w:rsid w:val="00E33F9B"/>
    <w:rsid w:val="00E4174B"/>
    <w:rsid w:val="00E44D97"/>
    <w:rsid w:val="00E47744"/>
    <w:rsid w:val="00E512B0"/>
    <w:rsid w:val="00E517A4"/>
    <w:rsid w:val="00E54288"/>
    <w:rsid w:val="00E5570B"/>
    <w:rsid w:val="00E60FFF"/>
    <w:rsid w:val="00E64A4E"/>
    <w:rsid w:val="00E72386"/>
    <w:rsid w:val="00E737B8"/>
    <w:rsid w:val="00E74F58"/>
    <w:rsid w:val="00E75154"/>
    <w:rsid w:val="00E75348"/>
    <w:rsid w:val="00E847DA"/>
    <w:rsid w:val="00E90D5C"/>
    <w:rsid w:val="00E92F3F"/>
    <w:rsid w:val="00E9451C"/>
    <w:rsid w:val="00EA1A8D"/>
    <w:rsid w:val="00EB2E9F"/>
    <w:rsid w:val="00EC5841"/>
    <w:rsid w:val="00EC79BA"/>
    <w:rsid w:val="00ED5A60"/>
    <w:rsid w:val="00ED75C7"/>
    <w:rsid w:val="00EE0697"/>
    <w:rsid w:val="00EE2F1B"/>
    <w:rsid w:val="00EE4306"/>
    <w:rsid w:val="00EE6C1B"/>
    <w:rsid w:val="00EF26D3"/>
    <w:rsid w:val="00EF4322"/>
    <w:rsid w:val="00F006D1"/>
    <w:rsid w:val="00F0544B"/>
    <w:rsid w:val="00F057C9"/>
    <w:rsid w:val="00F07579"/>
    <w:rsid w:val="00F1172A"/>
    <w:rsid w:val="00F11C38"/>
    <w:rsid w:val="00F2497A"/>
    <w:rsid w:val="00F257F4"/>
    <w:rsid w:val="00F4245D"/>
    <w:rsid w:val="00F4276F"/>
    <w:rsid w:val="00F47534"/>
    <w:rsid w:val="00F47D17"/>
    <w:rsid w:val="00F50189"/>
    <w:rsid w:val="00F542DF"/>
    <w:rsid w:val="00F578D0"/>
    <w:rsid w:val="00F57F2F"/>
    <w:rsid w:val="00F6252E"/>
    <w:rsid w:val="00F62F61"/>
    <w:rsid w:val="00F6402B"/>
    <w:rsid w:val="00F663DA"/>
    <w:rsid w:val="00F67176"/>
    <w:rsid w:val="00F67BB9"/>
    <w:rsid w:val="00F67C2B"/>
    <w:rsid w:val="00F75871"/>
    <w:rsid w:val="00F80119"/>
    <w:rsid w:val="00F81275"/>
    <w:rsid w:val="00FA2ECE"/>
    <w:rsid w:val="00FB0B86"/>
    <w:rsid w:val="00FB26E6"/>
    <w:rsid w:val="00FB53C1"/>
    <w:rsid w:val="00FB5465"/>
    <w:rsid w:val="00FC11E4"/>
    <w:rsid w:val="00FC11F0"/>
    <w:rsid w:val="00FC214C"/>
    <w:rsid w:val="00FC4420"/>
    <w:rsid w:val="00FD150E"/>
    <w:rsid w:val="00FE5697"/>
    <w:rsid w:val="00FF583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795"/>
    <w:rPr>
      <w:sz w:val="24"/>
      <w:szCs w:val="24"/>
      <w:lang w:val="en-IN" w:eastAsia="en-GB"/>
    </w:rPr>
  </w:style>
  <w:style w:type="paragraph" w:styleId="Heading1">
    <w:name w:val="heading 1"/>
    <w:basedOn w:val="Normal"/>
    <w:next w:val="Normal"/>
    <w:qFormat/>
    <w:rsid w:val="005B4FA0"/>
    <w:pPr>
      <w:keepNext/>
      <w:keepLines/>
      <w:numPr>
        <w:numId w:val="1"/>
      </w:numPr>
      <w:spacing w:before="240" w:after="120"/>
      <w:outlineLvl w:val="0"/>
    </w:pPr>
    <w:rPr>
      <w:bCs/>
      <w:caps/>
      <w:color w:val="9BA2A4"/>
      <w:sz w:val="52"/>
      <w:szCs w:val="28"/>
    </w:rPr>
  </w:style>
  <w:style w:type="paragraph" w:styleId="Heading2">
    <w:name w:val="heading 2"/>
    <w:basedOn w:val="Normal"/>
    <w:next w:val="Normal"/>
    <w:qFormat/>
    <w:rsid w:val="005B4FA0"/>
    <w:pPr>
      <w:keepNext/>
      <w:keepLines/>
      <w:numPr>
        <w:ilvl w:val="1"/>
        <w:numId w:val="1"/>
      </w:numPr>
      <w:spacing w:before="200" w:after="120"/>
      <w:outlineLvl w:val="1"/>
    </w:pPr>
    <w:rPr>
      <w:bCs/>
      <w:color w:val="005A9B"/>
      <w:spacing w:val="-10"/>
      <w:sz w:val="32"/>
      <w:szCs w:val="26"/>
    </w:rPr>
  </w:style>
  <w:style w:type="paragraph" w:styleId="Heading3">
    <w:name w:val="heading 3"/>
    <w:basedOn w:val="Normal"/>
    <w:next w:val="Normal"/>
    <w:qFormat/>
    <w:rsid w:val="005B4FA0"/>
    <w:pPr>
      <w:keepNext/>
      <w:keepLines/>
      <w:numPr>
        <w:ilvl w:val="2"/>
        <w:numId w:val="1"/>
      </w:numPr>
      <w:spacing w:before="200" w:after="120"/>
      <w:outlineLvl w:val="2"/>
    </w:pPr>
    <w:rPr>
      <w:rFonts w:ascii="Arial Bold" w:hAnsi="Arial Bold" w:cs="Arial Bold"/>
      <w:b/>
      <w:bCs/>
      <w:color w:val="005A9B"/>
      <w:spacing w:val="-10"/>
      <w:sz w:val="22"/>
    </w:rPr>
  </w:style>
  <w:style w:type="paragraph" w:styleId="Heading4">
    <w:name w:val="heading 4"/>
    <w:basedOn w:val="Normal"/>
    <w:next w:val="Normal"/>
    <w:qFormat/>
    <w:rsid w:val="005B4FA0"/>
    <w:pPr>
      <w:keepNext/>
      <w:keepLines/>
      <w:numPr>
        <w:ilvl w:val="3"/>
        <w:numId w:val="1"/>
      </w:numPr>
      <w:spacing w:before="200" w:after="120"/>
      <w:outlineLvl w:val="3"/>
    </w:pPr>
    <w:rPr>
      <w:b/>
      <w:bCs/>
      <w:iCs/>
      <w:color w:val="0B1F47"/>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B4FA0"/>
    <w:rPr>
      <w:rFonts w:ascii="Symbol" w:hAnsi="Symbol" w:cs="Symbol"/>
    </w:rPr>
  </w:style>
  <w:style w:type="character" w:customStyle="1" w:styleId="WW8Num1z2">
    <w:name w:val="WW8Num1z2"/>
    <w:rsid w:val="005B4FA0"/>
    <w:rPr>
      <w:rFonts w:ascii="Courier New" w:hAnsi="Courier New" w:cs="Courier New"/>
    </w:rPr>
  </w:style>
  <w:style w:type="character" w:customStyle="1" w:styleId="WW8Num1z3">
    <w:name w:val="WW8Num1z3"/>
    <w:rsid w:val="005B4FA0"/>
    <w:rPr>
      <w:rFonts w:ascii="Wingdings" w:hAnsi="Wingdings" w:cs="Wingdings"/>
    </w:rPr>
  </w:style>
  <w:style w:type="character" w:customStyle="1" w:styleId="WW8Num2zfalse">
    <w:name w:val="WW8Num2zfalse"/>
    <w:rsid w:val="005B4FA0"/>
  </w:style>
  <w:style w:type="character" w:customStyle="1" w:styleId="WW8Num3zfalse">
    <w:name w:val="WW8Num3zfalse"/>
    <w:rsid w:val="005B4FA0"/>
  </w:style>
  <w:style w:type="character" w:customStyle="1" w:styleId="WW8Num4zfalse">
    <w:name w:val="WW8Num4zfalse"/>
    <w:rsid w:val="005B4FA0"/>
  </w:style>
  <w:style w:type="character" w:customStyle="1" w:styleId="WW8Num5zfalse">
    <w:name w:val="WW8Num5zfalse"/>
    <w:rsid w:val="005B4FA0"/>
  </w:style>
  <w:style w:type="character" w:customStyle="1" w:styleId="WW8Num6z0">
    <w:name w:val="WW8Num6z0"/>
    <w:rsid w:val="005B4FA0"/>
    <w:rPr>
      <w:rFonts w:ascii="Symbol" w:hAnsi="Symbol" w:cs="Symbol"/>
    </w:rPr>
  </w:style>
  <w:style w:type="character" w:customStyle="1" w:styleId="WW8Num7z0">
    <w:name w:val="WW8Num7z0"/>
    <w:rsid w:val="005B4FA0"/>
    <w:rPr>
      <w:rFonts w:ascii="Symbol" w:hAnsi="Symbol" w:cs="Symbol"/>
    </w:rPr>
  </w:style>
  <w:style w:type="character" w:customStyle="1" w:styleId="WW8Num8z0">
    <w:name w:val="WW8Num8z0"/>
    <w:rsid w:val="005B4FA0"/>
    <w:rPr>
      <w:rFonts w:ascii="Symbol" w:hAnsi="Symbol" w:cs="Symbol"/>
    </w:rPr>
  </w:style>
  <w:style w:type="character" w:customStyle="1" w:styleId="WW8Num9z0">
    <w:name w:val="WW8Num9z0"/>
    <w:rsid w:val="005B4FA0"/>
    <w:rPr>
      <w:rFonts w:ascii="Symbol" w:hAnsi="Symbol" w:cs="Symbol"/>
    </w:rPr>
  </w:style>
  <w:style w:type="character" w:customStyle="1" w:styleId="WW8Num10zfalse">
    <w:name w:val="WW8Num10zfalse"/>
    <w:rsid w:val="005B4FA0"/>
  </w:style>
  <w:style w:type="character" w:customStyle="1" w:styleId="WW8Num11z0">
    <w:name w:val="WW8Num11z0"/>
    <w:rsid w:val="005B4FA0"/>
    <w:rPr>
      <w:rFonts w:ascii="Symbol" w:hAnsi="Symbol" w:cs="Symbol"/>
    </w:rPr>
  </w:style>
  <w:style w:type="character" w:customStyle="1" w:styleId="WW8Num12z0">
    <w:name w:val="WW8Num12z0"/>
    <w:rsid w:val="005B4FA0"/>
    <w:rPr>
      <w:rFonts w:ascii="Symbol" w:hAnsi="Symbol" w:cs="Symbol"/>
    </w:rPr>
  </w:style>
  <w:style w:type="character" w:customStyle="1" w:styleId="WW8Num12z1">
    <w:name w:val="WW8Num12z1"/>
    <w:rsid w:val="005B4FA0"/>
    <w:rPr>
      <w:rFonts w:ascii="Courier New" w:hAnsi="Courier New" w:cs="Courier New"/>
    </w:rPr>
  </w:style>
  <w:style w:type="character" w:customStyle="1" w:styleId="WW8Num12z2">
    <w:name w:val="WW8Num12z2"/>
    <w:rsid w:val="005B4FA0"/>
    <w:rPr>
      <w:rFonts w:ascii="Wingdings" w:hAnsi="Wingdings" w:cs="Wingdings"/>
    </w:rPr>
  </w:style>
  <w:style w:type="character" w:customStyle="1" w:styleId="WW8Num13z0">
    <w:name w:val="WW8Num13z0"/>
    <w:rsid w:val="005B4FA0"/>
    <w:rPr>
      <w:rFonts w:ascii="Symbol" w:hAnsi="Symbol" w:cs="Symbol"/>
    </w:rPr>
  </w:style>
  <w:style w:type="character" w:customStyle="1" w:styleId="WW8Num13z1">
    <w:name w:val="WW8Num13z1"/>
    <w:rsid w:val="005B4FA0"/>
    <w:rPr>
      <w:rFonts w:ascii="Courier New" w:hAnsi="Courier New" w:cs="Courier New"/>
    </w:rPr>
  </w:style>
  <w:style w:type="character" w:customStyle="1" w:styleId="WW8Num13z2">
    <w:name w:val="WW8Num13z2"/>
    <w:rsid w:val="005B4FA0"/>
    <w:rPr>
      <w:rFonts w:ascii="Wingdings" w:hAnsi="Wingdings" w:cs="Wingdings"/>
    </w:rPr>
  </w:style>
  <w:style w:type="character" w:customStyle="1" w:styleId="WW8Num14z0">
    <w:name w:val="WW8Num14z0"/>
    <w:rsid w:val="005B4FA0"/>
    <w:rPr>
      <w:rFonts w:ascii="Symbol" w:hAnsi="Symbol" w:cs="Symbol"/>
    </w:rPr>
  </w:style>
  <w:style w:type="character" w:customStyle="1" w:styleId="WW8Num14z1">
    <w:name w:val="WW8Num14z1"/>
    <w:rsid w:val="005B4FA0"/>
    <w:rPr>
      <w:rFonts w:ascii="Courier New" w:hAnsi="Courier New" w:cs="Courier New"/>
    </w:rPr>
  </w:style>
  <w:style w:type="character" w:customStyle="1" w:styleId="WW8Num14z2">
    <w:name w:val="WW8Num14z2"/>
    <w:rsid w:val="005B4FA0"/>
    <w:rPr>
      <w:rFonts w:ascii="Wingdings" w:hAnsi="Wingdings" w:cs="Wingdings"/>
    </w:rPr>
  </w:style>
  <w:style w:type="character" w:customStyle="1" w:styleId="WW8Num15z0">
    <w:name w:val="WW8Num15z0"/>
    <w:rsid w:val="005B4FA0"/>
    <w:rPr>
      <w:rFonts w:ascii="Symbol" w:hAnsi="Symbol" w:cs="Symbol"/>
    </w:rPr>
  </w:style>
  <w:style w:type="character" w:customStyle="1" w:styleId="WW8Num15z1">
    <w:name w:val="WW8Num15z1"/>
    <w:rsid w:val="005B4FA0"/>
    <w:rPr>
      <w:rFonts w:ascii="Courier New" w:hAnsi="Courier New" w:cs="Courier New"/>
    </w:rPr>
  </w:style>
  <w:style w:type="character" w:customStyle="1" w:styleId="WW8Num15z2">
    <w:name w:val="WW8Num15z2"/>
    <w:rsid w:val="005B4FA0"/>
    <w:rPr>
      <w:rFonts w:ascii="Wingdings" w:hAnsi="Wingdings" w:cs="Wingdings"/>
    </w:rPr>
  </w:style>
  <w:style w:type="character" w:customStyle="1" w:styleId="WW8Num16z0">
    <w:name w:val="WW8Num16z0"/>
    <w:rsid w:val="005B4FA0"/>
    <w:rPr>
      <w:rFonts w:ascii="Wingdings" w:hAnsi="Wingdings" w:cs="Wingdings"/>
    </w:rPr>
  </w:style>
  <w:style w:type="character" w:customStyle="1" w:styleId="WW8Num16z1">
    <w:name w:val="WW8Num16z1"/>
    <w:rsid w:val="005B4FA0"/>
    <w:rPr>
      <w:rFonts w:ascii="Courier New" w:hAnsi="Courier New" w:cs="Courier New"/>
    </w:rPr>
  </w:style>
  <w:style w:type="character" w:customStyle="1" w:styleId="WW8Num16z3">
    <w:name w:val="WW8Num16z3"/>
    <w:rsid w:val="005B4FA0"/>
    <w:rPr>
      <w:rFonts w:ascii="Symbol" w:hAnsi="Symbol" w:cs="Symbol"/>
    </w:rPr>
  </w:style>
  <w:style w:type="character" w:customStyle="1" w:styleId="WW8Num17z0">
    <w:name w:val="WW8Num17z0"/>
    <w:rsid w:val="005B4FA0"/>
    <w:rPr>
      <w:rFonts w:ascii="Symbol" w:hAnsi="Symbol" w:cs="Symbol"/>
    </w:rPr>
  </w:style>
  <w:style w:type="character" w:customStyle="1" w:styleId="WW8Num17z1">
    <w:name w:val="WW8Num17z1"/>
    <w:rsid w:val="005B4FA0"/>
    <w:rPr>
      <w:rFonts w:ascii="Courier New" w:hAnsi="Courier New" w:cs="Courier New"/>
    </w:rPr>
  </w:style>
  <w:style w:type="character" w:customStyle="1" w:styleId="WW8Num17z2">
    <w:name w:val="WW8Num17z2"/>
    <w:rsid w:val="005B4FA0"/>
    <w:rPr>
      <w:rFonts w:ascii="Wingdings" w:hAnsi="Wingdings" w:cs="Wingdings"/>
    </w:rPr>
  </w:style>
  <w:style w:type="character" w:customStyle="1" w:styleId="WW8Num18z0">
    <w:name w:val="WW8Num18z0"/>
    <w:rsid w:val="005B4FA0"/>
    <w:rPr>
      <w:rFonts w:ascii="Symbol" w:hAnsi="Symbol" w:cs="Symbol"/>
    </w:rPr>
  </w:style>
  <w:style w:type="character" w:customStyle="1" w:styleId="WW8Num18z1">
    <w:name w:val="WW8Num18z1"/>
    <w:rsid w:val="005B4FA0"/>
    <w:rPr>
      <w:rFonts w:ascii="Courier New" w:hAnsi="Courier New" w:cs="Courier New"/>
    </w:rPr>
  </w:style>
  <w:style w:type="character" w:customStyle="1" w:styleId="WW8Num18z2">
    <w:name w:val="WW8Num18z2"/>
    <w:rsid w:val="005B4FA0"/>
    <w:rPr>
      <w:rFonts w:ascii="Wingdings" w:hAnsi="Wingdings" w:cs="Wingdings"/>
    </w:rPr>
  </w:style>
  <w:style w:type="character" w:customStyle="1" w:styleId="WW8Num19z0">
    <w:name w:val="WW8Num19z0"/>
    <w:rsid w:val="005B4FA0"/>
    <w:rPr>
      <w:rFonts w:ascii="Symbol" w:hAnsi="Symbol" w:cs="Symbol"/>
    </w:rPr>
  </w:style>
  <w:style w:type="character" w:customStyle="1" w:styleId="WW8Num19z1">
    <w:name w:val="WW8Num19z1"/>
    <w:rsid w:val="005B4FA0"/>
    <w:rPr>
      <w:rFonts w:ascii="Courier New" w:hAnsi="Courier New" w:cs="Courier New"/>
    </w:rPr>
  </w:style>
  <w:style w:type="character" w:customStyle="1" w:styleId="WW8Num19z2">
    <w:name w:val="WW8Num19z2"/>
    <w:rsid w:val="005B4FA0"/>
    <w:rPr>
      <w:rFonts w:ascii="Wingdings" w:hAnsi="Wingdings" w:cs="Wingdings"/>
    </w:rPr>
  </w:style>
  <w:style w:type="character" w:customStyle="1" w:styleId="WW8Num20z0">
    <w:name w:val="WW8Num20z0"/>
    <w:rsid w:val="005B4FA0"/>
    <w:rPr>
      <w:rFonts w:ascii="Wingdings" w:hAnsi="Wingdings" w:cs="Wingdings"/>
      <w:sz w:val="28"/>
    </w:rPr>
  </w:style>
  <w:style w:type="character" w:customStyle="1" w:styleId="WW8Num20z1">
    <w:name w:val="WW8Num20z1"/>
    <w:rsid w:val="005B4FA0"/>
    <w:rPr>
      <w:rFonts w:ascii="Courier New" w:hAnsi="Courier New" w:cs="Courier New"/>
    </w:rPr>
  </w:style>
  <w:style w:type="character" w:customStyle="1" w:styleId="WW8Num20z2">
    <w:name w:val="WW8Num20z2"/>
    <w:rsid w:val="005B4FA0"/>
    <w:rPr>
      <w:rFonts w:ascii="Wingdings" w:hAnsi="Wingdings" w:cs="Wingdings"/>
    </w:rPr>
  </w:style>
  <w:style w:type="character" w:customStyle="1" w:styleId="WW8Num20z3">
    <w:name w:val="WW8Num20z3"/>
    <w:rsid w:val="005B4FA0"/>
    <w:rPr>
      <w:rFonts w:ascii="Symbol" w:hAnsi="Symbol" w:cs="Symbol"/>
    </w:rPr>
  </w:style>
  <w:style w:type="character" w:customStyle="1" w:styleId="WW8Num21z0">
    <w:name w:val="WW8Num21z0"/>
    <w:rsid w:val="005B4FA0"/>
    <w:rPr>
      <w:rFonts w:ascii="Symbol" w:hAnsi="Symbol" w:cs="Symbol"/>
    </w:rPr>
  </w:style>
  <w:style w:type="character" w:customStyle="1" w:styleId="WW8Num21z1">
    <w:name w:val="WW8Num21z1"/>
    <w:rsid w:val="005B4FA0"/>
    <w:rPr>
      <w:rFonts w:ascii="Symbol" w:hAnsi="Symbol" w:cs="Symbol"/>
      <w:color w:val="000000"/>
    </w:rPr>
  </w:style>
  <w:style w:type="character" w:customStyle="1" w:styleId="WW8Num21z2">
    <w:name w:val="WW8Num21z2"/>
    <w:rsid w:val="005B4FA0"/>
    <w:rPr>
      <w:rFonts w:ascii="Wingdings" w:hAnsi="Wingdings" w:cs="Wingdings"/>
    </w:rPr>
  </w:style>
  <w:style w:type="character" w:customStyle="1" w:styleId="WW8Num21z4">
    <w:name w:val="WW8Num21z4"/>
    <w:rsid w:val="005B4FA0"/>
    <w:rPr>
      <w:rFonts w:ascii="Courier New" w:hAnsi="Courier New" w:cs="Courier New"/>
    </w:rPr>
  </w:style>
  <w:style w:type="character" w:customStyle="1" w:styleId="WW8Num22z0">
    <w:name w:val="WW8Num22z0"/>
    <w:rsid w:val="005B4FA0"/>
    <w:rPr>
      <w:rFonts w:ascii="Symbol" w:hAnsi="Symbol" w:cs="Symbol"/>
    </w:rPr>
  </w:style>
  <w:style w:type="character" w:customStyle="1" w:styleId="WW8Num22z1">
    <w:name w:val="WW8Num22z1"/>
    <w:rsid w:val="005B4FA0"/>
    <w:rPr>
      <w:rFonts w:ascii="Courier New" w:hAnsi="Courier New" w:cs="Courier New"/>
    </w:rPr>
  </w:style>
  <w:style w:type="character" w:customStyle="1" w:styleId="WW8Num22z2">
    <w:name w:val="WW8Num22z2"/>
    <w:rsid w:val="005B4FA0"/>
    <w:rPr>
      <w:rFonts w:ascii="Wingdings" w:hAnsi="Wingdings" w:cs="Wingdings"/>
    </w:rPr>
  </w:style>
  <w:style w:type="character" w:customStyle="1" w:styleId="WW8Num23z0">
    <w:name w:val="WW8Num23z0"/>
    <w:rsid w:val="005B4FA0"/>
    <w:rPr>
      <w:rFonts w:ascii="Symbol" w:hAnsi="Symbol" w:cs="Symbol"/>
    </w:rPr>
  </w:style>
  <w:style w:type="character" w:customStyle="1" w:styleId="WW8Num23z1">
    <w:name w:val="WW8Num23z1"/>
    <w:rsid w:val="005B4FA0"/>
    <w:rPr>
      <w:rFonts w:ascii="Courier New" w:hAnsi="Courier New" w:cs="Courier New"/>
    </w:rPr>
  </w:style>
  <w:style w:type="character" w:customStyle="1" w:styleId="WW8Num23z2">
    <w:name w:val="WW8Num23z2"/>
    <w:rsid w:val="005B4FA0"/>
    <w:rPr>
      <w:rFonts w:ascii="Wingdings" w:hAnsi="Wingdings" w:cs="Wingdings"/>
    </w:rPr>
  </w:style>
  <w:style w:type="character" w:customStyle="1" w:styleId="WW8Num24z0">
    <w:name w:val="WW8Num24z0"/>
    <w:rsid w:val="005B4FA0"/>
    <w:rPr>
      <w:rFonts w:ascii="Symbol" w:hAnsi="Symbol" w:cs="Symbol"/>
    </w:rPr>
  </w:style>
  <w:style w:type="character" w:customStyle="1" w:styleId="WW8Num24z1">
    <w:name w:val="WW8Num24z1"/>
    <w:rsid w:val="005B4FA0"/>
    <w:rPr>
      <w:rFonts w:ascii="Courier New" w:hAnsi="Courier New" w:cs="Courier New"/>
    </w:rPr>
  </w:style>
  <w:style w:type="character" w:customStyle="1" w:styleId="WW8Num24z2">
    <w:name w:val="WW8Num24z2"/>
    <w:rsid w:val="005B4FA0"/>
    <w:rPr>
      <w:rFonts w:ascii="Wingdings" w:hAnsi="Wingdings" w:cs="Wingdings"/>
    </w:rPr>
  </w:style>
  <w:style w:type="character" w:customStyle="1" w:styleId="WW8Num25z0">
    <w:name w:val="WW8Num25z0"/>
    <w:rsid w:val="005B4FA0"/>
    <w:rPr>
      <w:rFonts w:ascii="Symbol" w:hAnsi="Symbol" w:cs="Symbol"/>
    </w:rPr>
  </w:style>
  <w:style w:type="character" w:customStyle="1" w:styleId="WW8Num25z1">
    <w:name w:val="WW8Num25z1"/>
    <w:rsid w:val="005B4FA0"/>
    <w:rPr>
      <w:rFonts w:ascii="Courier New" w:hAnsi="Courier New" w:cs="Courier New"/>
    </w:rPr>
  </w:style>
  <w:style w:type="character" w:customStyle="1" w:styleId="WW8Num25z2">
    <w:name w:val="WW8Num25z2"/>
    <w:rsid w:val="005B4FA0"/>
    <w:rPr>
      <w:rFonts w:ascii="Wingdings" w:hAnsi="Wingdings" w:cs="Wingdings"/>
    </w:rPr>
  </w:style>
  <w:style w:type="character" w:customStyle="1" w:styleId="WW8Num26z0">
    <w:name w:val="WW8Num26z0"/>
    <w:rsid w:val="005B4FA0"/>
    <w:rPr>
      <w:rFonts w:ascii="Symbol" w:hAnsi="Symbol" w:cs="Symbol"/>
    </w:rPr>
  </w:style>
  <w:style w:type="character" w:customStyle="1" w:styleId="WW8Num26z1">
    <w:name w:val="WW8Num26z1"/>
    <w:rsid w:val="005B4FA0"/>
    <w:rPr>
      <w:rFonts w:ascii="Courier New" w:hAnsi="Courier New" w:cs="Courier New"/>
    </w:rPr>
  </w:style>
  <w:style w:type="character" w:customStyle="1" w:styleId="WW8Num26z2">
    <w:name w:val="WW8Num26z2"/>
    <w:rsid w:val="005B4FA0"/>
    <w:rPr>
      <w:rFonts w:ascii="Wingdings" w:hAnsi="Wingdings" w:cs="Wingdings"/>
    </w:rPr>
  </w:style>
  <w:style w:type="character" w:customStyle="1" w:styleId="WW8Num27z0">
    <w:name w:val="WW8Num27z0"/>
    <w:rsid w:val="005B4FA0"/>
    <w:rPr>
      <w:rFonts w:ascii="Symbol" w:hAnsi="Symbol" w:cs="Symbol"/>
    </w:rPr>
  </w:style>
  <w:style w:type="character" w:customStyle="1" w:styleId="WW8Num27z1">
    <w:name w:val="WW8Num27z1"/>
    <w:rsid w:val="005B4FA0"/>
    <w:rPr>
      <w:rFonts w:ascii="Courier New" w:hAnsi="Courier New" w:cs="Courier New"/>
    </w:rPr>
  </w:style>
  <w:style w:type="character" w:customStyle="1" w:styleId="WW8Num27z2">
    <w:name w:val="WW8Num27z2"/>
    <w:rsid w:val="005B4FA0"/>
    <w:rPr>
      <w:rFonts w:ascii="Wingdings" w:hAnsi="Wingdings" w:cs="Wingdings"/>
    </w:rPr>
  </w:style>
  <w:style w:type="character" w:customStyle="1" w:styleId="WW8Num28z0">
    <w:name w:val="WW8Num28z0"/>
    <w:rsid w:val="005B4FA0"/>
    <w:rPr>
      <w:rFonts w:ascii="Symbol" w:hAnsi="Symbol" w:cs="Symbol"/>
    </w:rPr>
  </w:style>
  <w:style w:type="character" w:customStyle="1" w:styleId="WW8Num28z1">
    <w:name w:val="WW8Num28z1"/>
    <w:rsid w:val="005B4FA0"/>
    <w:rPr>
      <w:rFonts w:ascii="Courier New" w:hAnsi="Courier New" w:cs="Courier New"/>
    </w:rPr>
  </w:style>
  <w:style w:type="character" w:customStyle="1" w:styleId="WW8Num28z2">
    <w:name w:val="WW8Num28z2"/>
    <w:rsid w:val="005B4FA0"/>
    <w:rPr>
      <w:rFonts w:ascii="Wingdings" w:hAnsi="Wingdings" w:cs="Wingdings"/>
    </w:rPr>
  </w:style>
  <w:style w:type="character" w:customStyle="1" w:styleId="WW8Num29z0">
    <w:name w:val="WW8Num29z0"/>
    <w:rsid w:val="005B4FA0"/>
    <w:rPr>
      <w:rFonts w:ascii="Symbol" w:hAnsi="Symbol" w:cs="Symbol"/>
    </w:rPr>
  </w:style>
  <w:style w:type="character" w:customStyle="1" w:styleId="WW8Num29z1">
    <w:name w:val="WW8Num29z1"/>
    <w:rsid w:val="005B4FA0"/>
    <w:rPr>
      <w:rFonts w:ascii="Courier New" w:hAnsi="Courier New" w:cs="Courier New"/>
    </w:rPr>
  </w:style>
  <w:style w:type="character" w:customStyle="1" w:styleId="WW8Num29z2">
    <w:name w:val="WW8Num29z2"/>
    <w:rsid w:val="005B4FA0"/>
    <w:rPr>
      <w:rFonts w:ascii="Wingdings" w:hAnsi="Wingdings" w:cs="Wingdings"/>
    </w:rPr>
  </w:style>
  <w:style w:type="character" w:customStyle="1" w:styleId="WW8Num30z0">
    <w:name w:val="WW8Num30z0"/>
    <w:rsid w:val="005B4FA0"/>
    <w:rPr>
      <w:rFonts w:ascii="Symbol" w:hAnsi="Symbol" w:cs="Symbol"/>
    </w:rPr>
  </w:style>
  <w:style w:type="character" w:customStyle="1" w:styleId="WW8Num30z1">
    <w:name w:val="WW8Num30z1"/>
    <w:rsid w:val="005B4FA0"/>
    <w:rPr>
      <w:rFonts w:ascii="Courier New" w:hAnsi="Courier New" w:cs="Courier New"/>
    </w:rPr>
  </w:style>
  <w:style w:type="character" w:customStyle="1" w:styleId="WW8Num30z2">
    <w:name w:val="WW8Num30z2"/>
    <w:rsid w:val="005B4FA0"/>
    <w:rPr>
      <w:rFonts w:ascii="Wingdings" w:hAnsi="Wingdings" w:cs="Wingdings"/>
    </w:rPr>
  </w:style>
  <w:style w:type="character" w:customStyle="1" w:styleId="Heading2Char">
    <w:name w:val="Heading 2 Char"/>
    <w:rsid w:val="005B4FA0"/>
    <w:rPr>
      <w:rFonts w:ascii="Arial" w:eastAsia="Times New Roman" w:hAnsi="Arial" w:cs="Arial"/>
      <w:bCs/>
      <w:color w:val="005A9B"/>
      <w:spacing w:val="-10"/>
      <w:sz w:val="32"/>
      <w:szCs w:val="26"/>
    </w:rPr>
  </w:style>
  <w:style w:type="character" w:customStyle="1" w:styleId="Heading3Char">
    <w:name w:val="Heading 3 Char"/>
    <w:rsid w:val="005B4FA0"/>
    <w:rPr>
      <w:rFonts w:ascii="Arial Bold" w:eastAsia="Times New Roman" w:hAnsi="Arial Bold" w:cs="Arial Bold"/>
      <w:b/>
      <w:bCs/>
      <w:color w:val="005A9B"/>
      <w:spacing w:val="-10"/>
      <w:sz w:val="22"/>
    </w:rPr>
  </w:style>
  <w:style w:type="character" w:customStyle="1" w:styleId="Heading4Char">
    <w:name w:val="Heading 4 Char"/>
    <w:rsid w:val="005B4FA0"/>
    <w:rPr>
      <w:rFonts w:ascii="Arial" w:eastAsia="Times New Roman" w:hAnsi="Arial" w:cs="Arial"/>
      <w:b/>
      <w:bCs/>
      <w:iCs/>
      <w:color w:val="0B1F47"/>
      <w:sz w:val="22"/>
    </w:rPr>
  </w:style>
  <w:style w:type="character" w:customStyle="1" w:styleId="HeaderChar">
    <w:name w:val="Header Char"/>
    <w:rsid w:val="005B4FA0"/>
    <w:rPr>
      <w:rFonts w:ascii="Arial" w:hAnsi="Arial" w:cs="Arial"/>
    </w:rPr>
  </w:style>
  <w:style w:type="character" w:customStyle="1" w:styleId="FooterChar">
    <w:name w:val="Footer Char"/>
    <w:rsid w:val="005B4FA0"/>
    <w:rPr>
      <w:rFonts w:ascii="Arial" w:hAnsi="Arial" w:cs="Arial"/>
      <w:color w:val="FFFFFF"/>
    </w:rPr>
  </w:style>
  <w:style w:type="character" w:customStyle="1" w:styleId="BalloonTextChar">
    <w:name w:val="Balloon Text Char"/>
    <w:rsid w:val="005B4FA0"/>
    <w:rPr>
      <w:rFonts w:ascii="Tahoma" w:hAnsi="Tahoma" w:cs="Tahoma"/>
      <w:sz w:val="16"/>
      <w:szCs w:val="16"/>
    </w:rPr>
  </w:style>
  <w:style w:type="character" w:styleId="CommentReference">
    <w:name w:val="annotation reference"/>
    <w:rsid w:val="005B4FA0"/>
    <w:rPr>
      <w:sz w:val="16"/>
      <w:szCs w:val="16"/>
    </w:rPr>
  </w:style>
  <w:style w:type="character" w:customStyle="1" w:styleId="BodyTextChar">
    <w:name w:val="Body Text Char"/>
    <w:rsid w:val="005B4FA0"/>
    <w:rPr>
      <w:rFonts w:ascii="Arial" w:hAnsi="Arial" w:cs="Arial"/>
      <w:color w:val="000000"/>
      <w:szCs w:val="22"/>
    </w:rPr>
  </w:style>
  <w:style w:type="character" w:styleId="Strong">
    <w:name w:val="Strong"/>
    <w:qFormat/>
    <w:rsid w:val="005B4FA0"/>
    <w:rPr>
      <w:b w:val="0"/>
      <w:bCs/>
      <w:color w:val="005A9B"/>
    </w:rPr>
  </w:style>
  <w:style w:type="character" w:styleId="Emphasis">
    <w:name w:val="Emphasis"/>
    <w:qFormat/>
    <w:rsid w:val="005B4FA0"/>
    <w:rPr>
      <w:rFonts w:ascii="Arial" w:hAnsi="Arial" w:cs="Arial"/>
      <w:b w:val="0"/>
      <w:i w:val="0"/>
      <w:color w:val="005A9B"/>
      <w:sz w:val="94"/>
    </w:rPr>
  </w:style>
  <w:style w:type="character" w:styleId="IntenseEmphasis">
    <w:name w:val="Intense Emphasis"/>
    <w:qFormat/>
    <w:rsid w:val="005B4FA0"/>
    <w:rPr>
      <w:b/>
      <w:bCs/>
      <w:i w:val="0"/>
      <w:iCs/>
      <w:color w:val="0B1F47"/>
    </w:rPr>
  </w:style>
  <w:style w:type="character" w:customStyle="1" w:styleId="BasicParagraphChar">
    <w:name w:val="[Basic Paragraph] Char"/>
    <w:rsid w:val="005B4FA0"/>
    <w:rPr>
      <w:rFonts w:ascii="MinionPro-Regular" w:eastAsia="MS Mincho" w:hAnsi="MinionPro-Regular" w:cs="MinionPro-Regular"/>
      <w:color w:val="000000"/>
      <w:szCs w:val="22"/>
      <w:lang w:val="en-US"/>
    </w:rPr>
  </w:style>
  <w:style w:type="character" w:customStyle="1" w:styleId="BulletPointChar">
    <w:name w:val="Bullet Point Char"/>
    <w:rsid w:val="005B4FA0"/>
  </w:style>
  <w:style w:type="character" w:customStyle="1" w:styleId="BodyCopyChar">
    <w:name w:val="Body Copy Char"/>
    <w:rsid w:val="005B4FA0"/>
    <w:rPr>
      <w:rFonts w:ascii="Arial" w:hAnsi="Arial" w:cs="Arial"/>
    </w:rPr>
  </w:style>
  <w:style w:type="character" w:customStyle="1" w:styleId="IndentBoxBodyCodeChar">
    <w:name w:val="Indent Box Body Code Char"/>
    <w:rsid w:val="005B4FA0"/>
    <w:rPr>
      <w:rFonts w:ascii="Arial" w:eastAsia="MS Mincho" w:hAnsi="Arial" w:cs="Arial"/>
      <w:color w:val="3C3C3B"/>
      <w:sz w:val="22"/>
      <w:szCs w:val="22"/>
      <w:lang w:val="en-US" w:eastAsia="en-AU"/>
    </w:rPr>
  </w:style>
  <w:style w:type="character" w:customStyle="1" w:styleId="BulletPointBoxChar">
    <w:name w:val="Bullet Point Box Char"/>
    <w:rsid w:val="005B4FA0"/>
    <w:rPr>
      <w:rFonts w:ascii="Arial" w:hAnsi="Arial" w:cs="Arial"/>
      <w:color w:val="3C3C3B"/>
    </w:rPr>
  </w:style>
  <w:style w:type="character" w:customStyle="1" w:styleId="BulletPointLevel2Char">
    <w:name w:val="Bullet Point Level 2 Char"/>
    <w:rsid w:val="005B4FA0"/>
    <w:rPr>
      <w:rFonts w:ascii="Arial" w:hAnsi="Arial" w:cs="Arial"/>
    </w:rPr>
  </w:style>
  <w:style w:type="character" w:customStyle="1" w:styleId="Heading1Char">
    <w:name w:val="Heading 1 Char"/>
    <w:rsid w:val="005B4FA0"/>
    <w:rPr>
      <w:rFonts w:ascii="Arial" w:eastAsia="Times New Roman" w:hAnsi="Arial" w:cs="Arial"/>
      <w:bCs/>
      <w:caps/>
      <w:color w:val="9BA2A4"/>
      <w:sz w:val="52"/>
      <w:szCs w:val="28"/>
    </w:rPr>
  </w:style>
  <w:style w:type="character" w:customStyle="1" w:styleId="ListParagraphChar">
    <w:name w:val="List Paragraph Char"/>
    <w:rsid w:val="005B4FA0"/>
    <w:rPr>
      <w:rFonts w:ascii="Arial" w:hAnsi="Arial" w:cs="Arial"/>
    </w:rPr>
  </w:style>
  <w:style w:type="character" w:customStyle="1" w:styleId="BodyCopyBoldCapsChar">
    <w:name w:val="Body Copy Bold Caps Char"/>
    <w:rsid w:val="005B4FA0"/>
    <w:rPr>
      <w:rFonts w:ascii="Arial" w:hAnsi="Arial" w:cs="Arial"/>
      <w:b/>
      <w:caps/>
    </w:rPr>
  </w:style>
  <w:style w:type="character" w:customStyle="1" w:styleId="BodyCopyBoldCapsSmallChar">
    <w:name w:val="Body Copy Bold Caps Small Char"/>
    <w:rsid w:val="005B4FA0"/>
    <w:rPr>
      <w:rFonts w:ascii="Arial" w:hAnsi="Arial" w:cs="Arial"/>
      <w:b/>
      <w:caps/>
      <w:sz w:val="18"/>
    </w:rPr>
  </w:style>
  <w:style w:type="character" w:customStyle="1" w:styleId="BodyCopySmallChar">
    <w:name w:val="Body Copy Small Char"/>
    <w:rsid w:val="005B4FA0"/>
    <w:rPr>
      <w:rFonts w:ascii="Arial" w:hAnsi="Arial" w:cs="Arial"/>
      <w:sz w:val="18"/>
    </w:rPr>
  </w:style>
  <w:style w:type="character" w:customStyle="1" w:styleId="InstructionsChar">
    <w:name w:val="Instructions Char"/>
    <w:rsid w:val="005B4FA0"/>
    <w:rPr>
      <w:rFonts w:ascii="Arial" w:hAnsi="Arial" w:cs="Arial"/>
      <w:color w:val="008ACA"/>
    </w:rPr>
  </w:style>
  <w:style w:type="character" w:customStyle="1" w:styleId="SOATPChar">
    <w:name w:val="SOA TP Char"/>
    <w:rsid w:val="005B4FA0"/>
    <w:rPr>
      <w:rFonts w:ascii="Arial" w:hAnsi="Arial" w:cs="Arial"/>
      <w:caps/>
      <w:color w:val="9BA2A4"/>
      <w:sz w:val="94"/>
    </w:rPr>
  </w:style>
  <w:style w:type="character" w:customStyle="1" w:styleId="SOATPCopyChar">
    <w:name w:val="SOA TP Copy Char"/>
    <w:rsid w:val="005B4FA0"/>
    <w:rPr>
      <w:rFonts w:ascii="Arial" w:hAnsi="Arial" w:cs="Arial"/>
      <w:color w:val="005A9B"/>
      <w:sz w:val="24"/>
    </w:rPr>
  </w:style>
  <w:style w:type="character" w:customStyle="1" w:styleId="SOATPCopyBoldChar">
    <w:name w:val="SOA TP Copy Bold Char"/>
    <w:rsid w:val="005B4FA0"/>
    <w:rPr>
      <w:rFonts w:ascii="Arial Bold" w:hAnsi="Arial Bold" w:cs="Arial Bold"/>
      <w:b/>
      <w:caps/>
      <w:color w:val="005A9B"/>
      <w:sz w:val="24"/>
    </w:rPr>
  </w:style>
  <w:style w:type="character" w:customStyle="1" w:styleId="DataFieldsChar">
    <w:name w:val="Data Fields Char"/>
    <w:rsid w:val="005B4FA0"/>
    <w:rPr>
      <w:rFonts w:ascii="Arial" w:hAnsi="Arial" w:cs="Arial"/>
      <w:color w:val="FF0000"/>
    </w:rPr>
  </w:style>
  <w:style w:type="character" w:customStyle="1" w:styleId="ContentsChar">
    <w:name w:val="Contents Char"/>
    <w:rsid w:val="005B4FA0"/>
    <w:rPr>
      <w:rFonts w:ascii="Arial" w:hAnsi="Arial" w:cs="Arial"/>
      <w:b/>
      <w:color w:val="005A9B"/>
    </w:rPr>
  </w:style>
  <w:style w:type="character" w:customStyle="1" w:styleId="PercentageChar">
    <w:name w:val="Percentage Char"/>
    <w:rsid w:val="005B4FA0"/>
    <w:rPr>
      <w:rFonts w:ascii="Arial" w:hAnsi="Arial" w:cs="Arial"/>
      <w:b/>
      <w:color w:val="005A9B"/>
    </w:rPr>
  </w:style>
  <w:style w:type="character" w:customStyle="1" w:styleId="SOATPClientNameChar">
    <w:name w:val="SOA TP Client Name Char"/>
    <w:rsid w:val="005B4FA0"/>
    <w:rPr>
      <w:rFonts w:ascii="Arial" w:hAnsi="Arial" w:cs="Arial"/>
      <w:color w:val="9BA2A4"/>
      <w:sz w:val="52"/>
    </w:rPr>
  </w:style>
  <w:style w:type="character" w:customStyle="1" w:styleId="FactfindTPCopyChar">
    <w:name w:val="Factfind TP Copy Char"/>
    <w:rsid w:val="005B4FA0"/>
    <w:rPr>
      <w:rFonts w:ascii="Arial" w:hAnsi="Arial" w:cs="Arial"/>
      <w:color w:val="005A9B"/>
      <w:sz w:val="24"/>
    </w:rPr>
  </w:style>
  <w:style w:type="character" w:customStyle="1" w:styleId="FactfindTPCopyRJChar">
    <w:name w:val="Factfind TP Copy RJ Char"/>
    <w:rsid w:val="005B4FA0"/>
    <w:rPr>
      <w:rFonts w:ascii="Arial" w:hAnsi="Arial" w:cs="Arial"/>
      <w:color w:val="005A9B"/>
      <w:sz w:val="24"/>
    </w:rPr>
  </w:style>
  <w:style w:type="character" w:customStyle="1" w:styleId="FactfindTPCopyRJBoldChar">
    <w:name w:val="Factfind TP Copy RJ Bold Char"/>
    <w:rsid w:val="005B4FA0"/>
    <w:rPr>
      <w:rFonts w:ascii="Arial" w:hAnsi="Arial" w:cs="Arial"/>
      <w:b/>
      <w:caps/>
      <w:color w:val="005A9B"/>
      <w:sz w:val="24"/>
    </w:rPr>
  </w:style>
  <w:style w:type="character" w:customStyle="1" w:styleId="FactfindTPCopyBoldChar">
    <w:name w:val="Factfind TP Copy Bold Char"/>
    <w:rsid w:val="005B4FA0"/>
    <w:rPr>
      <w:rFonts w:ascii="Arial" w:hAnsi="Arial" w:cs="Arial"/>
      <w:b/>
      <w:color w:val="005A9B"/>
      <w:sz w:val="24"/>
    </w:rPr>
  </w:style>
  <w:style w:type="character" w:styleId="Hyperlink">
    <w:name w:val="Hyperlink"/>
    <w:rsid w:val="005B4FA0"/>
    <w:rPr>
      <w:color w:val="0563C1"/>
      <w:u w:val="single"/>
    </w:rPr>
  </w:style>
  <w:style w:type="character" w:customStyle="1" w:styleId="SOATPHiliteChar">
    <w:name w:val="SOA TP Hilite Char"/>
    <w:rsid w:val="005B4FA0"/>
    <w:rPr>
      <w:rFonts w:ascii="Arial" w:hAnsi="Arial" w:cs="Arial"/>
      <w:color w:val="005A9B"/>
      <w:sz w:val="94"/>
    </w:rPr>
  </w:style>
  <w:style w:type="character" w:customStyle="1" w:styleId="FactfindTPSpace1Char">
    <w:name w:val="Factfind TP Space 1 Char"/>
    <w:rsid w:val="005B4FA0"/>
    <w:rPr>
      <w:rFonts w:ascii="Arial" w:hAnsi="Arial" w:cs="Arial"/>
      <w:color w:val="D9D9D9"/>
    </w:rPr>
  </w:style>
  <w:style w:type="character" w:customStyle="1" w:styleId="FactfindTPDateChar">
    <w:name w:val="Factfind TP Date Char"/>
    <w:rsid w:val="005B4FA0"/>
    <w:rPr>
      <w:rFonts w:ascii="Arial" w:hAnsi="Arial" w:cs="Arial"/>
      <w:color w:val="005A9B"/>
      <w:sz w:val="24"/>
    </w:rPr>
  </w:style>
  <w:style w:type="character" w:customStyle="1" w:styleId="Bold">
    <w:name w:val="Bold"/>
    <w:rsid w:val="005B4FA0"/>
    <w:rPr>
      <w:b/>
    </w:rPr>
  </w:style>
  <w:style w:type="character" w:customStyle="1" w:styleId="SOATPSpace1Char">
    <w:name w:val="SOA TP Space 1 Char"/>
    <w:rsid w:val="005B4FA0"/>
    <w:rPr>
      <w:rFonts w:ascii="Arial" w:hAnsi="Arial" w:cs="Arial"/>
      <w:color w:val="D9D9D9"/>
    </w:rPr>
  </w:style>
  <w:style w:type="character" w:customStyle="1" w:styleId="FactfindTPChar">
    <w:name w:val="Factfind TP Char"/>
    <w:rsid w:val="005B4FA0"/>
    <w:rPr>
      <w:rFonts w:ascii="Arial" w:hAnsi="Arial" w:cs="Arial"/>
      <w:caps/>
      <w:color w:val="9BA2A4"/>
      <w:sz w:val="94"/>
    </w:rPr>
  </w:style>
  <w:style w:type="character" w:customStyle="1" w:styleId="FactfindTPHiliteChar">
    <w:name w:val="Factfind TP Hilite Char"/>
    <w:rsid w:val="005B4FA0"/>
    <w:rPr>
      <w:rFonts w:ascii="Arial" w:hAnsi="Arial" w:cs="Arial"/>
      <w:color w:val="005A9B"/>
      <w:sz w:val="94"/>
    </w:rPr>
  </w:style>
  <w:style w:type="character" w:customStyle="1" w:styleId="FactfindTPClientNameChar">
    <w:name w:val="Factfind TP Client Name Char"/>
    <w:rsid w:val="005B4FA0"/>
    <w:rPr>
      <w:rFonts w:ascii="Arial" w:hAnsi="Arial" w:cs="Arial"/>
      <w:color w:val="9BA2A4"/>
      <w:sz w:val="52"/>
    </w:rPr>
  </w:style>
  <w:style w:type="character" w:customStyle="1" w:styleId="FactfindTPSpace4Char">
    <w:name w:val="Factfind TP Space 4 Char"/>
    <w:rsid w:val="005B4FA0"/>
    <w:rPr>
      <w:rFonts w:ascii="Arial" w:hAnsi="Arial" w:cs="Arial"/>
      <w:color w:val="D9D9D9"/>
    </w:rPr>
  </w:style>
  <w:style w:type="character" w:customStyle="1" w:styleId="CoverLetter-AdviserQualifications">
    <w:name w:val="CoverLetter - Adviser Qualifications"/>
    <w:rsid w:val="005B4FA0"/>
    <w:rPr>
      <w:b/>
      <w:sz w:val="16"/>
    </w:rPr>
  </w:style>
  <w:style w:type="character" w:customStyle="1" w:styleId="SOATPDateChar">
    <w:name w:val="SOA TP Date Char"/>
    <w:rsid w:val="005B4FA0"/>
    <w:rPr>
      <w:rFonts w:ascii="Arial" w:hAnsi="Arial" w:cs="Calibri"/>
      <w:color w:val="005A9B"/>
      <w:sz w:val="24"/>
    </w:rPr>
  </w:style>
  <w:style w:type="character" w:customStyle="1" w:styleId="NewPageChar">
    <w:name w:val="New Page Char"/>
    <w:rsid w:val="005B4FA0"/>
    <w:rPr>
      <w:rFonts w:ascii="Arial" w:hAnsi="Arial" w:cs="Arial"/>
      <w:color w:val="F2F2F2"/>
      <w:sz w:val="2"/>
    </w:rPr>
  </w:style>
  <w:style w:type="character" w:customStyle="1" w:styleId="FactfindTPDetailsChar">
    <w:name w:val="Factfind TP Details Char"/>
    <w:rsid w:val="005B4FA0"/>
    <w:rPr>
      <w:rFonts w:ascii="Arial" w:hAnsi="Arial" w:cs="Arial"/>
      <w:sz w:val="24"/>
    </w:rPr>
  </w:style>
  <w:style w:type="character" w:customStyle="1" w:styleId="ShortFactFindTPChar">
    <w:name w:val="ShortFactFind TP Char"/>
    <w:rsid w:val="005B4FA0"/>
    <w:rPr>
      <w:rFonts w:ascii="Arial" w:eastAsia="Calibri" w:hAnsi="Arial" w:cs="Arial"/>
      <w:caps/>
      <w:color w:val="9BA2A4"/>
      <w:sz w:val="72"/>
    </w:rPr>
  </w:style>
  <w:style w:type="character" w:customStyle="1" w:styleId="ShortFactFindTPHiliteChar">
    <w:name w:val="ShortFactFind TP Hilite Char"/>
    <w:rsid w:val="005B4FA0"/>
    <w:rPr>
      <w:rFonts w:ascii="Arial" w:eastAsia="Calibri" w:hAnsi="Arial" w:cs="Arial"/>
      <w:caps w:val="0"/>
      <w:smallCaps w:val="0"/>
      <w:color w:val="005A9B"/>
      <w:sz w:val="72"/>
    </w:rPr>
  </w:style>
  <w:style w:type="character" w:customStyle="1" w:styleId="SOATPHiliteChar0">
    <w:name w:val="SOA TP Hilite (Char)"/>
    <w:rsid w:val="005B4FA0"/>
    <w:rPr>
      <w:color w:val="005A9B"/>
      <w:sz w:val="94"/>
    </w:rPr>
  </w:style>
  <w:style w:type="character" w:customStyle="1" w:styleId="ShortFactFindTPHiliteChar0">
    <w:name w:val="ShortFactFind TP Hilite (Char)"/>
    <w:rsid w:val="005B4FA0"/>
    <w:rPr>
      <w:rFonts w:cs="Arial"/>
      <w:color w:val="005A9B"/>
    </w:rPr>
  </w:style>
  <w:style w:type="character" w:customStyle="1" w:styleId="FactfindTPHiliteChar0">
    <w:name w:val="Factfind TP Hilite (Char)"/>
    <w:rsid w:val="005B4FA0"/>
    <w:rPr>
      <w:rFonts w:cs="Arial"/>
      <w:color w:val="005A9B"/>
      <w:sz w:val="94"/>
    </w:rPr>
  </w:style>
  <w:style w:type="character" w:customStyle="1" w:styleId="CoverLetter-BodyChar">
    <w:name w:val="CoverLetter - Body Char"/>
    <w:rsid w:val="005B4FA0"/>
    <w:rPr>
      <w:rFonts w:ascii="Arial" w:hAnsi="Arial" w:cs="Calibri"/>
      <w:color w:val="404040"/>
    </w:rPr>
  </w:style>
  <w:style w:type="character" w:customStyle="1" w:styleId="CoverLetter-AdviserNameChar">
    <w:name w:val="CoverLetter - Adviser Name Char"/>
    <w:rsid w:val="005B4FA0"/>
    <w:rPr>
      <w:rFonts w:ascii="Arial" w:hAnsi="Arial" w:cs="Arial"/>
      <w:b/>
      <w:color w:val="404040"/>
    </w:rPr>
  </w:style>
  <w:style w:type="character" w:customStyle="1" w:styleId="CoverLetter-DateChar">
    <w:name w:val="CoverLetter - Date Char"/>
    <w:rsid w:val="005B4FA0"/>
    <w:rPr>
      <w:rFonts w:ascii="Arial" w:hAnsi="Arial" w:cs="Arial"/>
      <w:b/>
      <w:color w:val="404040"/>
    </w:rPr>
  </w:style>
  <w:style w:type="character" w:customStyle="1" w:styleId="ROATPChar">
    <w:name w:val="ROA TP Char"/>
    <w:rsid w:val="005B4FA0"/>
    <w:rPr>
      <w:rFonts w:ascii="Arial" w:hAnsi="Arial" w:cs="Arial"/>
      <w:b w:val="0"/>
      <w:caps/>
      <w:color w:val="9BA2A4"/>
      <w:sz w:val="94"/>
    </w:rPr>
  </w:style>
  <w:style w:type="character" w:customStyle="1" w:styleId="ROATPClientNameChar">
    <w:name w:val="ROA TP Client Name Char"/>
    <w:rsid w:val="005B4FA0"/>
    <w:rPr>
      <w:rFonts w:ascii="Arial" w:hAnsi="Arial" w:cs="Calibri"/>
      <w:b w:val="0"/>
      <w:color w:val="005A9B"/>
      <w:sz w:val="24"/>
    </w:rPr>
  </w:style>
  <w:style w:type="character" w:customStyle="1" w:styleId="ROATPDateChar">
    <w:name w:val="ROA TP Date Char"/>
    <w:rsid w:val="005B4FA0"/>
    <w:rPr>
      <w:rFonts w:ascii="Arial" w:hAnsi="Arial" w:cs="Calibri"/>
      <w:b w:val="0"/>
      <w:color w:val="005A9B"/>
      <w:sz w:val="24"/>
    </w:rPr>
  </w:style>
  <w:style w:type="character" w:customStyle="1" w:styleId="ROATPClientNameHeadingChar">
    <w:name w:val="ROA TP Client Name Heading Char"/>
    <w:rsid w:val="005B4FA0"/>
    <w:rPr>
      <w:rFonts w:ascii="Arial Bold" w:hAnsi="Arial Bold" w:cs="Arial"/>
      <w:b/>
      <w:caps/>
      <w:color w:val="005A9B"/>
      <w:sz w:val="24"/>
    </w:rPr>
  </w:style>
  <w:style w:type="character" w:customStyle="1" w:styleId="ROATPDateHeadingChar">
    <w:name w:val="ROA TP Date Heading Char"/>
    <w:rsid w:val="005B4FA0"/>
    <w:rPr>
      <w:rFonts w:ascii="Arial Bold" w:hAnsi="Arial Bold" w:cs="Arial"/>
      <w:b/>
      <w:caps/>
      <w:color w:val="005A9B"/>
      <w:sz w:val="24"/>
    </w:rPr>
  </w:style>
  <w:style w:type="character" w:customStyle="1" w:styleId="ROATPHilite">
    <w:name w:val="ROA TP Hilite"/>
    <w:rsid w:val="005B4FA0"/>
    <w:rPr>
      <w:rFonts w:ascii="Arial" w:hAnsi="Arial" w:cs="Times New Roman"/>
      <w:color w:val="005A9B"/>
      <w:w w:val="100"/>
      <w:kern w:val="1"/>
      <w:position w:val="0"/>
      <w:sz w:val="94"/>
      <w:szCs w:val="20"/>
      <w:u w:val="none"/>
      <w:shd w:val="clear" w:color="auto" w:fill="auto"/>
      <w:vertAlign w:val="baseline"/>
      <w:em w:val="none"/>
    </w:rPr>
  </w:style>
  <w:style w:type="character" w:customStyle="1" w:styleId="ROATPPreparedByChar">
    <w:name w:val="ROA TP Prepared By Char"/>
    <w:rsid w:val="005B4FA0"/>
    <w:rPr>
      <w:rFonts w:ascii="Arial" w:hAnsi="Arial" w:cs="Calibri"/>
      <w:b w:val="0"/>
      <w:color w:val="005A9B"/>
      <w:sz w:val="24"/>
    </w:rPr>
  </w:style>
  <w:style w:type="character" w:customStyle="1" w:styleId="ROATPPreparedByHeadingChar">
    <w:name w:val="ROA TP Prepared By Heading Char"/>
    <w:rsid w:val="005B4FA0"/>
    <w:rPr>
      <w:rFonts w:ascii="Arial Bold" w:hAnsi="Arial Bold" w:cs="Arial"/>
      <w:b/>
      <w:caps/>
      <w:color w:val="005A9B"/>
      <w:sz w:val="24"/>
    </w:rPr>
  </w:style>
  <w:style w:type="character" w:customStyle="1" w:styleId="ROATPSpace1Char">
    <w:name w:val="ROA TP Space 1 Char"/>
    <w:rsid w:val="005B4FA0"/>
    <w:rPr>
      <w:rFonts w:ascii="Arial" w:hAnsi="Arial" w:cs="Arial"/>
      <w:b w:val="0"/>
      <w:color w:val="D9D9D9"/>
    </w:rPr>
  </w:style>
  <w:style w:type="character" w:customStyle="1" w:styleId="ROATPSpace2Char">
    <w:name w:val="ROA TP Space 2 Char"/>
    <w:rsid w:val="005B4FA0"/>
    <w:rPr>
      <w:rFonts w:ascii="Arial" w:hAnsi="Arial" w:cs="Arial"/>
      <w:b w:val="0"/>
      <w:color w:val="D9D9D9"/>
    </w:rPr>
  </w:style>
  <w:style w:type="character" w:customStyle="1" w:styleId="ROATPSpace3Char">
    <w:name w:val="ROA TP Space 3 Char"/>
    <w:rsid w:val="005B4FA0"/>
    <w:rPr>
      <w:rFonts w:ascii="Arial" w:hAnsi="Arial" w:cs="Arial"/>
      <w:b w:val="0"/>
      <w:color w:val="D9D9D9"/>
    </w:rPr>
  </w:style>
  <w:style w:type="character" w:customStyle="1" w:styleId="ROATPSpace4Char">
    <w:name w:val="ROA TP Space 4 Char"/>
    <w:rsid w:val="005B4FA0"/>
    <w:rPr>
      <w:rFonts w:ascii="Arial" w:hAnsi="Arial" w:cs="Arial"/>
      <w:b w:val="0"/>
      <w:color w:val="D9D9D9"/>
    </w:rPr>
  </w:style>
  <w:style w:type="character" w:customStyle="1" w:styleId="ATP-LicenseeName">
    <w:name w:val="ATP - Licensee Name"/>
    <w:rsid w:val="005B4FA0"/>
    <w:rPr>
      <w:rFonts w:ascii="Arial" w:eastAsia="Calibri" w:hAnsi="Arial" w:cs="Arial"/>
      <w:b w:val="0"/>
      <w:bCs w:val="0"/>
      <w:i w:val="0"/>
      <w:iCs w:val="0"/>
      <w:color w:val="000000"/>
      <w:sz w:val="20"/>
      <w:szCs w:val="22"/>
    </w:rPr>
  </w:style>
  <w:style w:type="character" w:customStyle="1" w:styleId="BulletSymbols">
    <w:name w:val="Bullet Symbols"/>
    <w:rsid w:val="005B4FA0"/>
  </w:style>
  <w:style w:type="paragraph" w:customStyle="1" w:styleId="Heading">
    <w:name w:val="Heading"/>
    <w:basedOn w:val="Normal"/>
    <w:next w:val="BodyText"/>
    <w:rsid w:val="005B4FA0"/>
    <w:pPr>
      <w:keepNext/>
      <w:spacing w:before="240" w:after="120"/>
    </w:pPr>
    <w:rPr>
      <w:rFonts w:eastAsia="Microsoft YaHei" w:cs="Mangal"/>
      <w:sz w:val="28"/>
      <w:szCs w:val="28"/>
    </w:rPr>
  </w:style>
  <w:style w:type="paragraph" w:styleId="BodyText">
    <w:name w:val="Body Text"/>
    <w:basedOn w:val="Normal"/>
    <w:rsid w:val="005B4FA0"/>
    <w:pPr>
      <w:spacing w:after="120"/>
    </w:pPr>
  </w:style>
  <w:style w:type="paragraph" w:styleId="List">
    <w:name w:val="List"/>
    <w:basedOn w:val="BodyText"/>
    <w:rsid w:val="005B4FA0"/>
    <w:rPr>
      <w:rFonts w:cs="Mangal"/>
    </w:rPr>
  </w:style>
  <w:style w:type="paragraph" w:styleId="Caption">
    <w:name w:val="caption"/>
    <w:basedOn w:val="Normal"/>
    <w:qFormat/>
    <w:rsid w:val="005B4FA0"/>
    <w:pPr>
      <w:suppressLineNumbers/>
      <w:spacing w:before="120" w:after="120"/>
    </w:pPr>
    <w:rPr>
      <w:rFonts w:cs="Mangal"/>
      <w:i/>
      <w:iCs/>
    </w:rPr>
  </w:style>
  <w:style w:type="paragraph" w:customStyle="1" w:styleId="Index">
    <w:name w:val="Index"/>
    <w:basedOn w:val="Normal"/>
    <w:rsid w:val="005B4FA0"/>
    <w:pPr>
      <w:suppressLineNumbers/>
    </w:pPr>
    <w:rPr>
      <w:rFonts w:cs="Mangal"/>
    </w:rPr>
  </w:style>
  <w:style w:type="paragraph" w:styleId="Header">
    <w:name w:val="header"/>
    <w:basedOn w:val="Normal"/>
    <w:rsid w:val="005B4FA0"/>
    <w:pPr>
      <w:tabs>
        <w:tab w:val="center" w:pos="4513"/>
        <w:tab w:val="right" w:pos="9026"/>
      </w:tabs>
    </w:pPr>
  </w:style>
  <w:style w:type="paragraph" w:styleId="Footer">
    <w:name w:val="footer"/>
    <w:basedOn w:val="Normal"/>
    <w:rsid w:val="005B4FA0"/>
    <w:pPr>
      <w:tabs>
        <w:tab w:val="center" w:pos="4513"/>
        <w:tab w:val="right" w:pos="9026"/>
      </w:tabs>
    </w:pPr>
    <w:rPr>
      <w:color w:val="FFFFFF"/>
    </w:rPr>
  </w:style>
  <w:style w:type="paragraph" w:styleId="BalloonText">
    <w:name w:val="Balloon Text"/>
    <w:basedOn w:val="Normal"/>
    <w:rsid w:val="005B4FA0"/>
    <w:rPr>
      <w:rFonts w:ascii="Tahoma" w:hAnsi="Tahoma" w:cs="Tahoma"/>
      <w:sz w:val="16"/>
      <w:szCs w:val="16"/>
    </w:rPr>
  </w:style>
  <w:style w:type="paragraph" w:styleId="ListParagraph">
    <w:name w:val="List Paragraph"/>
    <w:basedOn w:val="Normal"/>
    <w:qFormat/>
    <w:rsid w:val="005B4FA0"/>
    <w:pPr>
      <w:ind w:left="720"/>
      <w:contextualSpacing/>
    </w:pPr>
  </w:style>
  <w:style w:type="paragraph" w:customStyle="1" w:styleId="BasicParagraph">
    <w:name w:val="[Basic Paragraph]"/>
    <w:basedOn w:val="Normal"/>
    <w:rsid w:val="005B4FA0"/>
    <w:pPr>
      <w:widowControl w:val="0"/>
      <w:autoSpaceDE w:val="0"/>
      <w:spacing w:line="288" w:lineRule="auto"/>
      <w:textAlignment w:val="center"/>
    </w:pPr>
    <w:rPr>
      <w:rFonts w:ascii="MinionPro-Regular" w:eastAsia="MS Mincho" w:hAnsi="MinionPro-Regular" w:cs="MinionPro-Regular"/>
      <w:szCs w:val="22"/>
      <w:lang w:val="en-US"/>
    </w:rPr>
  </w:style>
  <w:style w:type="paragraph" w:customStyle="1" w:styleId="BodyCopy">
    <w:name w:val="Body Copy"/>
    <w:basedOn w:val="Normal"/>
    <w:rsid w:val="005B4FA0"/>
    <w:pPr>
      <w:spacing w:line="276" w:lineRule="auto"/>
    </w:pPr>
  </w:style>
  <w:style w:type="paragraph" w:customStyle="1" w:styleId="SOATP">
    <w:name w:val="SOA TP"/>
    <w:basedOn w:val="BodyCopy"/>
    <w:rsid w:val="005B4FA0"/>
    <w:pPr>
      <w:spacing w:after="120"/>
      <w:jc w:val="right"/>
    </w:pPr>
    <w:rPr>
      <w:caps/>
      <w:color w:val="9BA2A4"/>
      <w:sz w:val="94"/>
    </w:rPr>
  </w:style>
  <w:style w:type="paragraph" w:customStyle="1" w:styleId="Instructions">
    <w:name w:val="Instructions"/>
    <w:basedOn w:val="Normal"/>
    <w:rsid w:val="005B4FA0"/>
    <w:rPr>
      <w:color w:val="008ACA"/>
    </w:rPr>
  </w:style>
  <w:style w:type="paragraph" w:customStyle="1" w:styleId="DataFields">
    <w:name w:val="Data Fields"/>
    <w:basedOn w:val="Instructions"/>
    <w:rsid w:val="005B4FA0"/>
    <w:rPr>
      <w:color w:val="FF0000"/>
    </w:rPr>
  </w:style>
  <w:style w:type="paragraph" w:customStyle="1" w:styleId="ContentsBoldBlue">
    <w:name w:val="Contents Bold Blue"/>
    <w:basedOn w:val="Normal"/>
    <w:rsid w:val="005B4FA0"/>
    <w:pPr>
      <w:spacing w:after="120"/>
    </w:pPr>
    <w:rPr>
      <w:b/>
      <w:color w:val="005A9B"/>
    </w:rPr>
  </w:style>
  <w:style w:type="paragraph" w:customStyle="1" w:styleId="PercentageBlue">
    <w:name w:val="Percentage Blue"/>
    <w:basedOn w:val="Normal"/>
    <w:rsid w:val="005B4FA0"/>
    <w:pPr>
      <w:spacing w:after="120"/>
    </w:pPr>
    <w:rPr>
      <w:b/>
      <w:bCs/>
      <w:caps/>
      <w:color w:val="005A9B"/>
    </w:rPr>
  </w:style>
  <w:style w:type="paragraph" w:customStyle="1" w:styleId="SOATPCopy">
    <w:name w:val="SOA TP Copy"/>
    <w:basedOn w:val="Normal"/>
    <w:rsid w:val="005B4FA0"/>
    <w:pPr>
      <w:jc w:val="right"/>
    </w:pPr>
    <w:rPr>
      <w:color w:val="005A9B"/>
    </w:rPr>
  </w:style>
  <w:style w:type="paragraph" w:customStyle="1" w:styleId="SOATPCopyBold">
    <w:name w:val="SOA TP Copy Bold"/>
    <w:basedOn w:val="SOATPCopy"/>
    <w:rsid w:val="005B4FA0"/>
    <w:rPr>
      <w:rFonts w:ascii="Arial Bold" w:hAnsi="Arial Bold" w:cs="Arial Bold"/>
      <w:b/>
      <w:caps/>
    </w:rPr>
  </w:style>
  <w:style w:type="paragraph" w:customStyle="1" w:styleId="BodyCopyBoldCaps">
    <w:name w:val="Body Copy Bold Caps"/>
    <w:basedOn w:val="BodyCopy"/>
    <w:rsid w:val="005B4FA0"/>
    <w:rPr>
      <w:b/>
      <w:caps/>
    </w:rPr>
  </w:style>
  <w:style w:type="paragraph" w:customStyle="1" w:styleId="BodyCopySmall">
    <w:name w:val="Body Copy Small"/>
    <w:basedOn w:val="BodyCopy"/>
    <w:rsid w:val="005B4FA0"/>
    <w:rPr>
      <w:sz w:val="18"/>
    </w:rPr>
  </w:style>
  <w:style w:type="paragraph" w:customStyle="1" w:styleId="Bodycopyboldcapssmall">
    <w:name w:val="Body copy bold caps small"/>
    <w:basedOn w:val="BodyCopy"/>
    <w:rsid w:val="005B4FA0"/>
    <w:rPr>
      <w:b/>
      <w:bCs/>
      <w:caps/>
      <w:sz w:val="18"/>
      <w:szCs w:val="18"/>
    </w:rPr>
  </w:style>
  <w:style w:type="paragraph" w:customStyle="1" w:styleId="BulletPoint">
    <w:name w:val="Bullet Point"/>
    <w:basedOn w:val="ListParagraph"/>
    <w:rsid w:val="005B4FA0"/>
    <w:pPr>
      <w:numPr>
        <w:numId w:val="3"/>
      </w:numPr>
    </w:pPr>
  </w:style>
  <w:style w:type="paragraph" w:customStyle="1" w:styleId="IndentBoxBodyCode">
    <w:name w:val="Indent Box Body Code"/>
    <w:basedOn w:val="BodyCopy"/>
    <w:rsid w:val="005B4FA0"/>
    <w:pPr>
      <w:ind w:left="357" w:hanging="357"/>
    </w:pPr>
    <w:rPr>
      <w:lang w:eastAsia="en-AU"/>
    </w:rPr>
  </w:style>
  <w:style w:type="paragraph" w:customStyle="1" w:styleId="BulletPointBox">
    <w:name w:val="Bullet Point Box"/>
    <w:basedOn w:val="BulletPoint"/>
    <w:rsid w:val="005B4FA0"/>
    <w:pPr>
      <w:numPr>
        <w:numId w:val="2"/>
      </w:numPr>
      <w:ind w:left="360" w:firstLine="0"/>
    </w:pPr>
    <w:rPr>
      <w:color w:val="3C3C3B"/>
    </w:rPr>
  </w:style>
  <w:style w:type="paragraph" w:customStyle="1" w:styleId="BulletPointLevel2">
    <w:name w:val="Bullet Point Level 2"/>
    <w:basedOn w:val="BulletPoint"/>
    <w:rsid w:val="005B4FA0"/>
    <w:pPr>
      <w:ind w:left="1080" w:firstLine="0"/>
    </w:pPr>
  </w:style>
  <w:style w:type="paragraph" w:styleId="NoSpacing">
    <w:name w:val="No Spacing"/>
    <w:qFormat/>
    <w:rsid w:val="005B4FA0"/>
    <w:pPr>
      <w:suppressAutoHyphens/>
      <w:spacing w:line="360" w:lineRule="auto"/>
    </w:pPr>
    <w:rPr>
      <w:rFonts w:ascii="Arial" w:eastAsia="Calibri" w:hAnsi="Arial" w:cs="Arial"/>
      <w:color w:val="3C3C3B"/>
      <w:sz w:val="22"/>
      <w:lang w:eastAsia="zh-CN"/>
    </w:rPr>
  </w:style>
  <w:style w:type="paragraph" w:customStyle="1" w:styleId="BodyCopyBoldCapsSmall0">
    <w:name w:val="Body Copy Bold Caps Small"/>
    <w:basedOn w:val="BodyCopySmall"/>
    <w:rsid w:val="005B4FA0"/>
    <w:rPr>
      <w:b/>
      <w:caps/>
    </w:rPr>
  </w:style>
  <w:style w:type="paragraph" w:customStyle="1" w:styleId="BoldBlue">
    <w:name w:val="Bold Blue"/>
    <w:basedOn w:val="BodyCopy"/>
    <w:rsid w:val="005B4FA0"/>
    <w:rPr>
      <w:b/>
      <w:color w:val="005A9B"/>
    </w:rPr>
  </w:style>
  <w:style w:type="paragraph" w:customStyle="1" w:styleId="Contents">
    <w:name w:val="Contents"/>
    <w:basedOn w:val="BodyCopy"/>
    <w:rsid w:val="005B4FA0"/>
    <w:rPr>
      <w:b/>
      <w:color w:val="005A9B"/>
    </w:rPr>
  </w:style>
  <w:style w:type="paragraph" w:customStyle="1" w:styleId="Percentage">
    <w:name w:val="Percentage"/>
    <w:basedOn w:val="BodyCopy"/>
    <w:rsid w:val="005B4FA0"/>
    <w:rPr>
      <w:b/>
      <w:color w:val="005A9B"/>
    </w:rPr>
  </w:style>
  <w:style w:type="paragraph" w:customStyle="1" w:styleId="SOATPClientName">
    <w:name w:val="SOA TP Client Name"/>
    <w:basedOn w:val="SOATPCopy"/>
    <w:rsid w:val="005B4FA0"/>
    <w:rPr>
      <w:color w:val="9BA2A4"/>
      <w:sz w:val="52"/>
    </w:rPr>
  </w:style>
  <w:style w:type="paragraph" w:customStyle="1" w:styleId="BodyCopyRightJustify">
    <w:name w:val="Body Copy Right Justify"/>
    <w:basedOn w:val="BodyCopy"/>
    <w:rsid w:val="005B4FA0"/>
    <w:pPr>
      <w:jc w:val="right"/>
    </w:pPr>
  </w:style>
  <w:style w:type="paragraph" w:customStyle="1" w:styleId="BodyCopyCenter">
    <w:name w:val="Body Copy Center"/>
    <w:basedOn w:val="BodyCopy"/>
    <w:rsid w:val="005B4FA0"/>
    <w:pPr>
      <w:jc w:val="center"/>
    </w:pPr>
  </w:style>
  <w:style w:type="paragraph" w:customStyle="1" w:styleId="FactfindTPDisclaimer">
    <w:name w:val="Factfind TP Disclaimer"/>
    <w:basedOn w:val="Normal"/>
    <w:rsid w:val="005B4FA0"/>
    <w:rPr>
      <w:color w:val="404040"/>
    </w:rPr>
  </w:style>
  <w:style w:type="paragraph" w:customStyle="1" w:styleId="FactfindTPDisclaimerBold">
    <w:name w:val="Factfind TP Disclaimer Bold"/>
    <w:basedOn w:val="FactfindTPDisclaimer"/>
    <w:rsid w:val="005B4FA0"/>
    <w:rPr>
      <w:rFonts w:ascii="Arial Bold" w:hAnsi="Arial Bold" w:cs="Arial Bold"/>
      <w:b/>
      <w:caps/>
    </w:rPr>
  </w:style>
  <w:style w:type="paragraph" w:customStyle="1" w:styleId="FactfindTPCopy">
    <w:name w:val="Factfind TP Copy"/>
    <w:basedOn w:val="SOATPCopy"/>
    <w:rsid w:val="005B4FA0"/>
  </w:style>
  <w:style w:type="paragraph" w:customStyle="1" w:styleId="FactfindTPCopyRJ">
    <w:name w:val="Factfind TP Copy RJ"/>
    <w:basedOn w:val="FactfindTPCopy"/>
    <w:rsid w:val="005B4FA0"/>
  </w:style>
  <w:style w:type="paragraph" w:customStyle="1" w:styleId="FactfindTPCopyRJBold">
    <w:name w:val="Factfind TP Copy RJ Bold"/>
    <w:basedOn w:val="Normal"/>
    <w:rsid w:val="005B4FA0"/>
    <w:pPr>
      <w:jc w:val="right"/>
    </w:pPr>
    <w:rPr>
      <w:b/>
      <w:caps/>
      <w:color w:val="005A9B"/>
    </w:rPr>
  </w:style>
  <w:style w:type="paragraph" w:customStyle="1" w:styleId="FactfindTPCopyBold">
    <w:name w:val="Factfind TP Copy Bold"/>
    <w:basedOn w:val="FactfindTPCopy"/>
    <w:rsid w:val="005B4FA0"/>
    <w:pPr>
      <w:jc w:val="left"/>
    </w:pPr>
    <w:rPr>
      <w:b/>
    </w:rPr>
  </w:style>
  <w:style w:type="paragraph" w:styleId="TOC2">
    <w:name w:val="toc 2"/>
    <w:basedOn w:val="Normal"/>
    <w:next w:val="Normal"/>
    <w:rsid w:val="005B4FA0"/>
    <w:pPr>
      <w:ind w:left="198"/>
    </w:pPr>
    <w:rPr>
      <w:color w:val="333333"/>
    </w:rPr>
  </w:style>
  <w:style w:type="paragraph" w:styleId="TOC1">
    <w:name w:val="toc 1"/>
    <w:basedOn w:val="Normal"/>
    <w:next w:val="Normal"/>
    <w:rsid w:val="005B4FA0"/>
    <w:rPr>
      <w:b/>
      <w:color w:val="0079C0"/>
      <w:sz w:val="22"/>
      <w:lang w:eastAsia="en-AU"/>
    </w:rPr>
  </w:style>
  <w:style w:type="paragraph" w:styleId="TOC3">
    <w:name w:val="toc 3"/>
    <w:basedOn w:val="Normal"/>
    <w:next w:val="Normal"/>
    <w:rsid w:val="005B4FA0"/>
    <w:pPr>
      <w:ind w:left="403"/>
    </w:pPr>
    <w:rPr>
      <w:color w:val="333333"/>
      <w:sz w:val="22"/>
    </w:rPr>
  </w:style>
  <w:style w:type="paragraph" w:styleId="TOC4">
    <w:name w:val="toc 4"/>
    <w:basedOn w:val="Normal"/>
    <w:next w:val="Normal"/>
    <w:rsid w:val="005B4FA0"/>
    <w:pPr>
      <w:ind w:left="601"/>
    </w:pPr>
    <w:rPr>
      <w:color w:val="333333"/>
      <w:sz w:val="22"/>
    </w:rPr>
  </w:style>
  <w:style w:type="paragraph" w:customStyle="1" w:styleId="FactfindTPSpace1">
    <w:name w:val="Factfind TP Space 1"/>
    <w:basedOn w:val="Normal"/>
    <w:next w:val="Normal"/>
    <w:rsid w:val="005B4FA0"/>
    <w:pPr>
      <w:spacing w:line="940" w:lineRule="exact"/>
    </w:pPr>
    <w:rPr>
      <w:color w:val="D9D9D9"/>
    </w:rPr>
  </w:style>
  <w:style w:type="paragraph" w:customStyle="1" w:styleId="FactfindTPSpace2">
    <w:name w:val="Factfind TP Space 2"/>
    <w:basedOn w:val="Normal"/>
    <w:rsid w:val="005B4FA0"/>
    <w:pPr>
      <w:spacing w:line="940" w:lineRule="exact"/>
    </w:pPr>
    <w:rPr>
      <w:color w:val="D9D9D9"/>
    </w:rPr>
  </w:style>
  <w:style w:type="paragraph" w:customStyle="1" w:styleId="FactfindTPSpace3">
    <w:name w:val="Factfind TP Space 3"/>
    <w:basedOn w:val="Normal"/>
    <w:next w:val="Normal"/>
    <w:rsid w:val="005B4FA0"/>
    <w:pPr>
      <w:spacing w:line="240" w:lineRule="exact"/>
    </w:pPr>
    <w:rPr>
      <w:color w:val="D9D9D9"/>
    </w:rPr>
  </w:style>
  <w:style w:type="paragraph" w:customStyle="1" w:styleId="FactfindTPSpace4">
    <w:name w:val="Factfind TP Space 4"/>
    <w:basedOn w:val="Normal"/>
    <w:next w:val="Normal"/>
    <w:rsid w:val="005B4FA0"/>
    <w:pPr>
      <w:spacing w:line="480" w:lineRule="exact"/>
    </w:pPr>
    <w:rPr>
      <w:color w:val="D9D9D9"/>
    </w:rPr>
  </w:style>
  <w:style w:type="paragraph" w:customStyle="1" w:styleId="FactfindTPSpace5">
    <w:name w:val="Factfind TP Space 5"/>
    <w:basedOn w:val="Normal"/>
    <w:next w:val="Normal"/>
    <w:rsid w:val="005B4FA0"/>
    <w:pPr>
      <w:spacing w:line="720" w:lineRule="exact"/>
    </w:pPr>
    <w:rPr>
      <w:color w:val="D9D9D9"/>
    </w:rPr>
  </w:style>
  <w:style w:type="paragraph" w:customStyle="1" w:styleId="SOATPHilite">
    <w:name w:val="SOA TP Hilite"/>
    <w:basedOn w:val="SOATP"/>
    <w:rsid w:val="005B4FA0"/>
    <w:rPr>
      <w:caps w:val="0"/>
      <w:color w:val="005A9B"/>
    </w:rPr>
  </w:style>
  <w:style w:type="paragraph" w:customStyle="1" w:styleId="SOATPDate">
    <w:name w:val="SOA TP Date"/>
    <w:basedOn w:val="SOATPCopy"/>
    <w:rsid w:val="005B4FA0"/>
    <w:rPr>
      <w:rFonts w:cs="Calibri"/>
    </w:rPr>
  </w:style>
  <w:style w:type="paragraph" w:customStyle="1" w:styleId="SOATPSpace1">
    <w:name w:val="SOA TP Space 1"/>
    <w:basedOn w:val="Normal"/>
    <w:next w:val="Normal"/>
    <w:rsid w:val="005B4FA0"/>
    <w:pPr>
      <w:spacing w:line="4000" w:lineRule="exact"/>
    </w:pPr>
    <w:rPr>
      <w:color w:val="D9D9D9"/>
    </w:rPr>
  </w:style>
  <w:style w:type="paragraph" w:customStyle="1" w:styleId="SOATPSpace2">
    <w:name w:val="SOA TP Space 2"/>
    <w:basedOn w:val="SOATPSpace1"/>
    <w:next w:val="Normal"/>
    <w:rsid w:val="005B4FA0"/>
    <w:pPr>
      <w:spacing w:line="940" w:lineRule="exact"/>
    </w:pPr>
  </w:style>
  <w:style w:type="paragraph" w:customStyle="1" w:styleId="SOATPSpace4">
    <w:name w:val="SOA TP Space 4"/>
    <w:basedOn w:val="SOATPSpace1"/>
    <w:next w:val="Normal"/>
    <w:rsid w:val="005B4FA0"/>
    <w:pPr>
      <w:spacing w:line="240" w:lineRule="exact"/>
    </w:pPr>
  </w:style>
  <w:style w:type="paragraph" w:customStyle="1" w:styleId="SOATPSpace3">
    <w:name w:val="SOA TP Space 3"/>
    <w:basedOn w:val="SOATPSpace1"/>
    <w:next w:val="Normal"/>
    <w:rsid w:val="005B4FA0"/>
    <w:pPr>
      <w:spacing w:line="240" w:lineRule="exact"/>
    </w:pPr>
  </w:style>
  <w:style w:type="paragraph" w:customStyle="1" w:styleId="FactfindTPDate">
    <w:name w:val="Factfind TP Date"/>
    <w:basedOn w:val="SOATPDate"/>
    <w:rsid w:val="005B4FA0"/>
    <w:rPr>
      <w:rFonts w:cs="Arial"/>
    </w:rPr>
  </w:style>
  <w:style w:type="paragraph" w:customStyle="1" w:styleId="FactfindTP">
    <w:name w:val="Factfind TP"/>
    <w:basedOn w:val="Normal"/>
    <w:rsid w:val="005B4FA0"/>
    <w:pPr>
      <w:spacing w:after="120"/>
      <w:jc w:val="right"/>
    </w:pPr>
    <w:rPr>
      <w:caps/>
      <w:color w:val="9BA2A4"/>
      <w:sz w:val="94"/>
    </w:rPr>
  </w:style>
  <w:style w:type="paragraph" w:customStyle="1" w:styleId="FactfindTPHilite">
    <w:name w:val="Factfind TP Hilite"/>
    <w:basedOn w:val="Normal"/>
    <w:rsid w:val="005B4FA0"/>
    <w:pPr>
      <w:spacing w:after="120"/>
      <w:jc w:val="right"/>
    </w:pPr>
    <w:rPr>
      <w:color w:val="005A9B"/>
      <w:sz w:val="94"/>
    </w:rPr>
  </w:style>
  <w:style w:type="paragraph" w:customStyle="1" w:styleId="FactfindTPClientName">
    <w:name w:val="Factfind TP Client Name"/>
    <w:basedOn w:val="Normal"/>
    <w:rsid w:val="005B4FA0"/>
    <w:pPr>
      <w:jc w:val="right"/>
    </w:pPr>
    <w:rPr>
      <w:color w:val="9BA2A4"/>
      <w:sz w:val="52"/>
    </w:rPr>
  </w:style>
  <w:style w:type="paragraph" w:customStyle="1" w:styleId="FactFindTPSpace10">
    <w:name w:val="FactFind TP Space 1"/>
    <w:basedOn w:val="Normal"/>
    <w:next w:val="Normal"/>
    <w:rsid w:val="005B4FA0"/>
    <w:pPr>
      <w:spacing w:line="940" w:lineRule="exact"/>
    </w:pPr>
    <w:rPr>
      <w:color w:val="D9D9D9"/>
    </w:rPr>
  </w:style>
  <w:style w:type="paragraph" w:customStyle="1" w:styleId="CoverLetter-Body">
    <w:name w:val="CoverLetter - Body"/>
    <w:basedOn w:val="Normal"/>
    <w:rsid w:val="005B4FA0"/>
    <w:pPr>
      <w:spacing w:after="240" w:line="276" w:lineRule="auto"/>
    </w:pPr>
    <w:rPr>
      <w:rFonts w:cs="Calibri"/>
      <w:color w:val="404040"/>
    </w:rPr>
  </w:style>
  <w:style w:type="paragraph" w:customStyle="1" w:styleId="CoverLetter-AdviserName">
    <w:name w:val="CoverLetter - Adviser Name"/>
    <w:basedOn w:val="CoverLetter-Body"/>
    <w:rsid w:val="005B4FA0"/>
    <w:pPr>
      <w:spacing w:after="0"/>
    </w:pPr>
    <w:rPr>
      <w:rFonts w:cs="Arial"/>
      <w:b/>
    </w:rPr>
  </w:style>
  <w:style w:type="paragraph" w:customStyle="1" w:styleId="CoverLetter-Date">
    <w:name w:val="CoverLetter - Date"/>
    <w:basedOn w:val="CoverLetter-AdviserName"/>
    <w:rsid w:val="005B4FA0"/>
    <w:pPr>
      <w:spacing w:after="240"/>
    </w:pPr>
  </w:style>
  <w:style w:type="paragraph" w:customStyle="1" w:styleId="CoverLetter-ClientNameandAddress">
    <w:name w:val="CoverLetter - Client Name and Address"/>
    <w:basedOn w:val="CoverLetter-Body"/>
    <w:rsid w:val="005B4FA0"/>
    <w:pPr>
      <w:spacing w:after="0"/>
    </w:pPr>
  </w:style>
  <w:style w:type="paragraph" w:customStyle="1" w:styleId="CoverLetter-Salutation">
    <w:name w:val="CoverLetter - Salutation"/>
    <w:basedOn w:val="CoverLetter-Body"/>
    <w:rsid w:val="005B4FA0"/>
  </w:style>
  <w:style w:type="paragraph" w:customStyle="1" w:styleId="CoverLetter-ReStatementofAdvice">
    <w:name w:val="CoverLetter - Re Statement of Advice"/>
    <w:basedOn w:val="CoverLetter-Body"/>
    <w:rsid w:val="005B4FA0"/>
    <w:pPr>
      <w:contextualSpacing/>
    </w:pPr>
    <w:rPr>
      <w:rFonts w:ascii="Arial Bold" w:hAnsi="Arial Bold" w:cs="Arial Bold"/>
      <w:b/>
      <w:caps/>
      <w:sz w:val="22"/>
    </w:rPr>
  </w:style>
  <w:style w:type="paragraph" w:customStyle="1" w:styleId="CoverLetter-AdviserJobTitle">
    <w:name w:val="CoverLetter - Adviser JobTitle"/>
    <w:basedOn w:val="CoverLetter-AdviserName"/>
    <w:rsid w:val="005B4FA0"/>
    <w:rPr>
      <w:b w:val="0"/>
    </w:rPr>
  </w:style>
  <w:style w:type="paragraph" w:customStyle="1" w:styleId="CoverLetter-AdviserAFSL">
    <w:name w:val="CoverLetter - Adviser AFSL"/>
    <w:basedOn w:val="CoverLetter-AdviserName"/>
    <w:rsid w:val="005B4FA0"/>
    <w:rPr>
      <w:rFonts w:cs="Calibri"/>
      <w:b w:val="0"/>
    </w:rPr>
  </w:style>
  <w:style w:type="paragraph" w:customStyle="1" w:styleId="CoverLetter-AdviserEmployer">
    <w:name w:val="CoverLetter - Adviser Employer"/>
    <w:basedOn w:val="CoverLetter-AdviserName"/>
    <w:rsid w:val="005B4FA0"/>
    <w:rPr>
      <w:rFonts w:ascii="Arial Bold" w:hAnsi="Arial Bold" w:cs="Calibri"/>
      <w:caps/>
    </w:rPr>
  </w:style>
  <w:style w:type="paragraph" w:customStyle="1" w:styleId="NewPage">
    <w:name w:val="New Page"/>
    <w:basedOn w:val="Normal"/>
    <w:next w:val="Normal"/>
    <w:rsid w:val="005B4FA0"/>
    <w:pPr>
      <w:pageBreakBefore/>
      <w:widowControl w:val="0"/>
    </w:pPr>
    <w:rPr>
      <w:color w:val="F2F2F2"/>
      <w:sz w:val="2"/>
    </w:rPr>
  </w:style>
  <w:style w:type="paragraph" w:customStyle="1" w:styleId="FactfindTPDetails">
    <w:name w:val="Factfind TP Details"/>
    <w:basedOn w:val="Normal"/>
    <w:rsid w:val="005B4FA0"/>
    <w:pPr>
      <w:jc w:val="right"/>
    </w:pPr>
  </w:style>
  <w:style w:type="paragraph" w:customStyle="1" w:styleId="ShortFactFindTP">
    <w:name w:val="ShortFactFind TP"/>
    <w:basedOn w:val="FactfindTP"/>
    <w:rsid w:val="005B4FA0"/>
    <w:rPr>
      <w:sz w:val="72"/>
    </w:rPr>
  </w:style>
  <w:style w:type="paragraph" w:customStyle="1" w:styleId="ShortFactFindTPHilite">
    <w:name w:val="ShortFactFind TP Hilite"/>
    <w:basedOn w:val="ShortFactFindTP"/>
    <w:rsid w:val="005B4FA0"/>
    <w:rPr>
      <w:caps w:val="0"/>
      <w:color w:val="005A9B"/>
    </w:rPr>
  </w:style>
  <w:style w:type="paragraph" w:customStyle="1" w:styleId="ShortFactFindTPCopyRJBold">
    <w:name w:val="ShortFactFind TP Copy RJ Bold"/>
    <w:basedOn w:val="FactfindTPCopyRJBold"/>
    <w:rsid w:val="005B4FA0"/>
  </w:style>
  <w:style w:type="paragraph" w:customStyle="1" w:styleId="ShortFactFindTPDisclaimer">
    <w:name w:val="ShortFactFind TP Disclaimer"/>
    <w:basedOn w:val="FactfindTPDisclaimer"/>
    <w:rsid w:val="005B4FA0"/>
    <w:rPr>
      <w:b/>
      <w:color w:val="3C3C3B"/>
      <w:sz w:val="20"/>
    </w:rPr>
  </w:style>
  <w:style w:type="paragraph" w:customStyle="1" w:styleId="ShortFactFindTPDisclaimerBold">
    <w:name w:val="ShortFactFind TP Disclaimer Bold"/>
    <w:basedOn w:val="FactfindTPDisclaimerBold"/>
    <w:next w:val="ShortFactFindTPDisclaimer"/>
    <w:rsid w:val="005B4FA0"/>
    <w:rPr>
      <w:b w:val="0"/>
      <w:color w:val="3C3C3B"/>
      <w:sz w:val="20"/>
    </w:rPr>
  </w:style>
  <w:style w:type="paragraph" w:customStyle="1" w:styleId="ROATP">
    <w:name w:val="ROA TP"/>
    <w:basedOn w:val="SOATP"/>
    <w:rsid w:val="005B4FA0"/>
  </w:style>
  <w:style w:type="paragraph" w:customStyle="1" w:styleId="ROATPDate">
    <w:name w:val="ROA TP Date"/>
    <w:basedOn w:val="SOATPDate"/>
    <w:rsid w:val="005B4FA0"/>
  </w:style>
  <w:style w:type="paragraph" w:customStyle="1" w:styleId="ROATPClientName">
    <w:name w:val="ROA TP Client Name"/>
    <w:basedOn w:val="ROATPDate"/>
    <w:rsid w:val="005B4FA0"/>
  </w:style>
  <w:style w:type="paragraph" w:customStyle="1" w:styleId="ROATPDateHeading">
    <w:name w:val="ROA TP Date Heading"/>
    <w:basedOn w:val="SOATPCopyBold"/>
    <w:rsid w:val="005B4FA0"/>
    <w:rPr>
      <w:rFonts w:cs="Arial"/>
    </w:rPr>
  </w:style>
  <w:style w:type="paragraph" w:customStyle="1" w:styleId="ROATPClientNameHeading">
    <w:name w:val="ROA TP Client Name Heading"/>
    <w:basedOn w:val="ROATPDateHeading"/>
    <w:rsid w:val="005B4FA0"/>
  </w:style>
  <w:style w:type="paragraph" w:customStyle="1" w:styleId="ROATPPreparedBy">
    <w:name w:val="ROA TP Prepared By"/>
    <w:basedOn w:val="ROATPDate"/>
    <w:rsid w:val="005B4FA0"/>
  </w:style>
  <w:style w:type="paragraph" w:customStyle="1" w:styleId="ROATPPreparedByHeading">
    <w:name w:val="ROA TP Prepared By Heading"/>
    <w:basedOn w:val="ROATPDateHeading"/>
    <w:rsid w:val="005B4FA0"/>
  </w:style>
  <w:style w:type="paragraph" w:customStyle="1" w:styleId="ROATPSpace1">
    <w:name w:val="ROA TP Space 1"/>
    <w:basedOn w:val="SOATPSpace1"/>
    <w:rsid w:val="005B4FA0"/>
  </w:style>
  <w:style w:type="paragraph" w:customStyle="1" w:styleId="ROATPSpace2">
    <w:name w:val="ROA TP Space 2"/>
    <w:basedOn w:val="SOATPSpace2"/>
    <w:rsid w:val="005B4FA0"/>
  </w:style>
  <w:style w:type="paragraph" w:customStyle="1" w:styleId="ROATPSpace3">
    <w:name w:val="ROA TP Space 3"/>
    <w:basedOn w:val="SOATPSpace3"/>
    <w:rsid w:val="005B4FA0"/>
  </w:style>
  <w:style w:type="paragraph" w:customStyle="1" w:styleId="ROATPSpace4">
    <w:name w:val="ROA TP Space 4"/>
    <w:basedOn w:val="SOATPSpace4"/>
    <w:rsid w:val="005B4FA0"/>
  </w:style>
  <w:style w:type="paragraph" w:customStyle="1" w:styleId="PreBulletPoint">
    <w:name w:val="Pre Bullet Point"/>
    <w:basedOn w:val="Normal"/>
    <w:rsid w:val="005B4FA0"/>
    <w:pPr>
      <w:spacing w:line="120" w:lineRule="exact"/>
    </w:pPr>
    <w:rPr>
      <w:rFonts w:ascii="Calibri" w:hAnsi="Calibri" w:cs="Calibri"/>
      <w:color w:val="BFBFBF"/>
      <w:sz w:val="12"/>
      <w:szCs w:val="12"/>
    </w:rPr>
  </w:style>
  <w:style w:type="paragraph" w:customStyle="1" w:styleId="TableContents">
    <w:name w:val="Table Contents"/>
    <w:basedOn w:val="Normal"/>
    <w:rsid w:val="005B4FA0"/>
    <w:pPr>
      <w:suppressLineNumbers/>
    </w:pPr>
  </w:style>
  <w:style w:type="paragraph" w:customStyle="1" w:styleId="TableHeading">
    <w:name w:val="Table Heading"/>
    <w:basedOn w:val="TableContents"/>
    <w:rsid w:val="005B4FA0"/>
    <w:pPr>
      <w:jc w:val="center"/>
    </w:pPr>
    <w:rPr>
      <w:b/>
      <w:bCs/>
    </w:rPr>
  </w:style>
  <w:style w:type="character" w:customStyle="1" w:styleId="webkit-html-attribute-value">
    <w:name w:val="webkit-html-attribute-value"/>
    <w:basedOn w:val="DefaultParagraphFont"/>
    <w:rsid w:val="00B262CC"/>
  </w:style>
</w:styles>
</file>

<file path=word/webSettings.xml><?xml version="1.0" encoding="utf-8"?>
<w:webSettings xmlns:r="http://schemas.openxmlformats.org/officeDocument/2006/relationships" xmlns:w="http://schemas.openxmlformats.org/wordprocessingml/2006/main">
  <w:divs>
    <w:div w:id="3290159">
      <w:bodyDiv w:val="1"/>
      <w:marLeft w:val="0"/>
      <w:marRight w:val="0"/>
      <w:marTop w:val="0"/>
      <w:marBottom w:val="0"/>
      <w:divBdr>
        <w:top w:val="none" w:sz="0" w:space="0" w:color="auto"/>
        <w:left w:val="none" w:sz="0" w:space="0" w:color="auto"/>
        <w:bottom w:val="none" w:sz="0" w:space="0" w:color="auto"/>
        <w:right w:val="none" w:sz="0" w:space="0" w:color="auto"/>
      </w:divBdr>
    </w:div>
    <w:div w:id="11417774">
      <w:bodyDiv w:val="1"/>
      <w:marLeft w:val="0"/>
      <w:marRight w:val="0"/>
      <w:marTop w:val="0"/>
      <w:marBottom w:val="0"/>
      <w:divBdr>
        <w:top w:val="none" w:sz="0" w:space="0" w:color="auto"/>
        <w:left w:val="none" w:sz="0" w:space="0" w:color="auto"/>
        <w:bottom w:val="none" w:sz="0" w:space="0" w:color="auto"/>
        <w:right w:val="none" w:sz="0" w:space="0" w:color="auto"/>
      </w:divBdr>
    </w:div>
    <w:div w:id="12652971">
      <w:bodyDiv w:val="1"/>
      <w:marLeft w:val="0"/>
      <w:marRight w:val="0"/>
      <w:marTop w:val="0"/>
      <w:marBottom w:val="0"/>
      <w:divBdr>
        <w:top w:val="none" w:sz="0" w:space="0" w:color="auto"/>
        <w:left w:val="none" w:sz="0" w:space="0" w:color="auto"/>
        <w:bottom w:val="none" w:sz="0" w:space="0" w:color="auto"/>
        <w:right w:val="none" w:sz="0" w:space="0" w:color="auto"/>
      </w:divBdr>
    </w:div>
    <w:div w:id="13118851">
      <w:bodyDiv w:val="1"/>
      <w:marLeft w:val="0"/>
      <w:marRight w:val="0"/>
      <w:marTop w:val="0"/>
      <w:marBottom w:val="0"/>
      <w:divBdr>
        <w:top w:val="none" w:sz="0" w:space="0" w:color="auto"/>
        <w:left w:val="none" w:sz="0" w:space="0" w:color="auto"/>
        <w:bottom w:val="none" w:sz="0" w:space="0" w:color="auto"/>
        <w:right w:val="none" w:sz="0" w:space="0" w:color="auto"/>
      </w:divBdr>
    </w:div>
    <w:div w:id="27797800">
      <w:bodyDiv w:val="1"/>
      <w:marLeft w:val="0"/>
      <w:marRight w:val="0"/>
      <w:marTop w:val="0"/>
      <w:marBottom w:val="0"/>
      <w:divBdr>
        <w:top w:val="none" w:sz="0" w:space="0" w:color="auto"/>
        <w:left w:val="none" w:sz="0" w:space="0" w:color="auto"/>
        <w:bottom w:val="none" w:sz="0" w:space="0" w:color="auto"/>
        <w:right w:val="none" w:sz="0" w:space="0" w:color="auto"/>
      </w:divBdr>
    </w:div>
    <w:div w:id="27800895">
      <w:bodyDiv w:val="1"/>
      <w:marLeft w:val="0"/>
      <w:marRight w:val="0"/>
      <w:marTop w:val="0"/>
      <w:marBottom w:val="0"/>
      <w:divBdr>
        <w:top w:val="none" w:sz="0" w:space="0" w:color="auto"/>
        <w:left w:val="none" w:sz="0" w:space="0" w:color="auto"/>
        <w:bottom w:val="none" w:sz="0" w:space="0" w:color="auto"/>
        <w:right w:val="none" w:sz="0" w:space="0" w:color="auto"/>
      </w:divBdr>
    </w:div>
    <w:div w:id="29451914">
      <w:bodyDiv w:val="1"/>
      <w:marLeft w:val="0"/>
      <w:marRight w:val="0"/>
      <w:marTop w:val="0"/>
      <w:marBottom w:val="0"/>
      <w:divBdr>
        <w:top w:val="none" w:sz="0" w:space="0" w:color="auto"/>
        <w:left w:val="none" w:sz="0" w:space="0" w:color="auto"/>
        <w:bottom w:val="none" w:sz="0" w:space="0" w:color="auto"/>
        <w:right w:val="none" w:sz="0" w:space="0" w:color="auto"/>
      </w:divBdr>
    </w:div>
    <w:div w:id="29498525">
      <w:bodyDiv w:val="1"/>
      <w:marLeft w:val="0"/>
      <w:marRight w:val="0"/>
      <w:marTop w:val="0"/>
      <w:marBottom w:val="0"/>
      <w:divBdr>
        <w:top w:val="none" w:sz="0" w:space="0" w:color="auto"/>
        <w:left w:val="none" w:sz="0" w:space="0" w:color="auto"/>
        <w:bottom w:val="none" w:sz="0" w:space="0" w:color="auto"/>
        <w:right w:val="none" w:sz="0" w:space="0" w:color="auto"/>
      </w:divBdr>
    </w:div>
    <w:div w:id="30572348">
      <w:bodyDiv w:val="1"/>
      <w:marLeft w:val="0"/>
      <w:marRight w:val="0"/>
      <w:marTop w:val="0"/>
      <w:marBottom w:val="0"/>
      <w:divBdr>
        <w:top w:val="none" w:sz="0" w:space="0" w:color="auto"/>
        <w:left w:val="none" w:sz="0" w:space="0" w:color="auto"/>
        <w:bottom w:val="none" w:sz="0" w:space="0" w:color="auto"/>
        <w:right w:val="none" w:sz="0" w:space="0" w:color="auto"/>
      </w:divBdr>
    </w:div>
    <w:div w:id="31198261">
      <w:bodyDiv w:val="1"/>
      <w:marLeft w:val="0"/>
      <w:marRight w:val="0"/>
      <w:marTop w:val="0"/>
      <w:marBottom w:val="0"/>
      <w:divBdr>
        <w:top w:val="none" w:sz="0" w:space="0" w:color="auto"/>
        <w:left w:val="none" w:sz="0" w:space="0" w:color="auto"/>
        <w:bottom w:val="none" w:sz="0" w:space="0" w:color="auto"/>
        <w:right w:val="none" w:sz="0" w:space="0" w:color="auto"/>
      </w:divBdr>
    </w:div>
    <w:div w:id="32002621">
      <w:bodyDiv w:val="1"/>
      <w:marLeft w:val="0"/>
      <w:marRight w:val="0"/>
      <w:marTop w:val="0"/>
      <w:marBottom w:val="0"/>
      <w:divBdr>
        <w:top w:val="none" w:sz="0" w:space="0" w:color="auto"/>
        <w:left w:val="none" w:sz="0" w:space="0" w:color="auto"/>
        <w:bottom w:val="none" w:sz="0" w:space="0" w:color="auto"/>
        <w:right w:val="none" w:sz="0" w:space="0" w:color="auto"/>
      </w:divBdr>
    </w:div>
    <w:div w:id="32508807">
      <w:bodyDiv w:val="1"/>
      <w:marLeft w:val="0"/>
      <w:marRight w:val="0"/>
      <w:marTop w:val="0"/>
      <w:marBottom w:val="0"/>
      <w:divBdr>
        <w:top w:val="none" w:sz="0" w:space="0" w:color="auto"/>
        <w:left w:val="none" w:sz="0" w:space="0" w:color="auto"/>
        <w:bottom w:val="none" w:sz="0" w:space="0" w:color="auto"/>
        <w:right w:val="none" w:sz="0" w:space="0" w:color="auto"/>
      </w:divBdr>
    </w:div>
    <w:div w:id="34623156">
      <w:bodyDiv w:val="1"/>
      <w:marLeft w:val="0"/>
      <w:marRight w:val="0"/>
      <w:marTop w:val="0"/>
      <w:marBottom w:val="0"/>
      <w:divBdr>
        <w:top w:val="none" w:sz="0" w:space="0" w:color="auto"/>
        <w:left w:val="none" w:sz="0" w:space="0" w:color="auto"/>
        <w:bottom w:val="none" w:sz="0" w:space="0" w:color="auto"/>
        <w:right w:val="none" w:sz="0" w:space="0" w:color="auto"/>
      </w:divBdr>
    </w:div>
    <w:div w:id="42019804">
      <w:bodyDiv w:val="1"/>
      <w:marLeft w:val="0"/>
      <w:marRight w:val="0"/>
      <w:marTop w:val="0"/>
      <w:marBottom w:val="0"/>
      <w:divBdr>
        <w:top w:val="none" w:sz="0" w:space="0" w:color="auto"/>
        <w:left w:val="none" w:sz="0" w:space="0" w:color="auto"/>
        <w:bottom w:val="none" w:sz="0" w:space="0" w:color="auto"/>
        <w:right w:val="none" w:sz="0" w:space="0" w:color="auto"/>
      </w:divBdr>
    </w:div>
    <w:div w:id="45567801">
      <w:bodyDiv w:val="1"/>
      <w:marLeft w:val="0"/>
      <w:marRight w:val="0"/>
      <w:marTop w:val="0"/>
      <w:marBottom w:val="0"/>
      <w:divBdr>
        <w:top w:val="none" w:sz="0" w:space="0" w:color="auto"/>
        <w:left w:val="none" w:sz="0" w:space="0" w:color="auto"/>
        <w:bottom w:val="none" w:sz="0" w:space="0" w:color="auto"/>
        <w:right w:val="none" w:sz="0" w:space="0" w:color="auto"/>
      </w:divBdr>
    </w:div>
    <w:div w:id="46531433">
      <w:bodyDiv w:val="1"/>
      <w:marLeft w:val="0"/>
      <w:marRight w:val="0"/>
      <w:marTop w:val="0"/>
      <w:marBottom w:val="0"/>
      <w:divBdr>
        <w:top w:val="none" w:sz="0" w:space="0" w:color="auto"/>
        <w:left w:val="none" w:sz="0" w:space="0" w:color="auto"/>
        <w:bottom w:val="none" w:sz="0" w:space="0" w:color="auto"/>
        <w:right w:val="none" w:sz="0" w:space="0" w:color="auto"/>
      </w:divBdr>
    </w:div>
    <w:div w:id="47151394">
      <w:bodyDiv w:val="1"/>
      <w:marLeft w:val="0"/>
      <w:marRight w:val="0"/>
      <w:marTop w:val="0"/>
      <w:marBottom w:val="0"/>
      <w:divBdr>
        <w:top w:val="none" w:sz="0" w:space="0" w:color="auto"/>
        <w:left w:val="none" w:sz="0" w:space="0" w:color="auto"/>
        <w:bottom w:val="none" w:sz="0" w:space="0" w:color="auto"/>
        <w:right w:val="none" w:sz="0" w:space="0" w:color="auto"/>
      </w:divBdr>
    </w:div>
    <w:div w:id="47192336">
      <w:bodyDiv w:val="1"/>
      <w:marLeft w:val="0"/>
      <w:marRight w:val="0"/>
      <w:marTop w:val="0"/>
      <w:marBottom w:val="0"/>
      <w:divBdr>
        <w:top w:val="none" w:sz="0" w:space="0" w:color="auto"/>
        <w:left w:val="none" w:sz="0" w:space="0" w:color="auto"/>
        <w:bottom w:val="none" w:sz="0" w:space="0" w:color="auto"/>
        <w:right w:val="none" w:sz="0" w:space="0" w:color="auto"/>
      </w:divBdr>
    </w:div>
    <w:div w:id="48965925">
      <w:bodyDiv w:val="1"/>
      <w:marLeft w:val="0"/>
      <w:marRight w:val="0"/>
      <w:marTop w:val="0"/>
      <w:marBottom w:val="0"/>
      <w:divBdr>
        <w:top w:val="none" w:sz="0" w:space="0" w:color="auto"/>
        <w:left w:val="none" w:sz="0" w:space="0" w:color="auto"/>
        <w:bottom w:val="none" w:sz="0" w:space="0" w:color="auto"/>
        <w:right w:val="none" w:sz="0" w:space="0" w:color="auto"/>
      </w:divBdr>
    </w:div>
    <w:div w:id="50622359">
      <w:bodyDiv w:val="1"/>
      <w:marLeft w:val="0"/>
      <w:marRight w:val="0"/>
      <w:marTop w:val="0"/>
      <w:marBottom w:val="0"/>
      <w:divBdr>
        <w:top w:val="none" w:sz="0" w:space="0" w:color="auto"/>
        <w:left w:val="none" w:sz="0" w:space="0" w:color="auto"/>
        <w:bottom w:val="none" w:sz="0" w:space="0" w:color="auto"/>
        <w:right w:val="none" w:sz="0" w:space="0" w:color="auto"/>
      </w:divBdr>
    </w:div>
    <w:div w:id="52392165">
      <w:bodyDiv w:val="1"/>
      <w:marLeft w:val="0"/>
      <w:marRight w:val="0"/>
      <w:marTop w:val="0"/>
      <w:marBottom w:val="0"/>
      <w:divBdr>
        <w:top w:val="none" w:sz="0" w:space="0" w:color="auto"/>
        <w:left w:val="none" w:sz="0" w:space="0" w:color="auto"/>
        <w:bottom w:val="none" w:sz="0" w:space="0" w:color="auto"/>
        <w:right w:val="none" w:sz="0" w:space="0" w:color="auto"/>
      </w:divBdr>
    </w:div>
    <w:div w:id="55706709">
      <w:bodyDiv w:val="1"/>
      <w:marLeft w:val="0"/>
      <w:marRight w:val="0"/>
      <w:marTop w:val="0"/>
      <w:marBottom w:val="0"/>
      <w:divBdr>
        <w:top w:val="none" w:sz="0" w:space="0" w:color="auto"/>
        <w:left w:val="none" w:sz="0" w:space="0" w:color="auto"/>
        <w:bottom w:val="none" w:sz="0" w:space="0" w:color="auto"/>
        <w:right w:val="none" w:sz="0" w:space="0" w:color="auto"/>
      </w:divBdr>
    </w:div>
    <w:div w:id="58865630">
      <w:bodyDiv w:val="1"/>
      <w:marLeft w:val="0"/>
      <w:marRight w:val="0"/>
      <w:marTop w:val="0"/>
      <w:marBottom w:val="0"/>
      <w:divBdr>
        <w:top w:val="none" w:sz="0" w:space="0" w:color="auto"/>
        <w:left w:val="none" w:sz="0" w:space="0" w:color="auto"/>
        <w:bottom w:val="none" w:sz="0" w:space="0" w:color="auto"/>
        <w:right w:val="none" w:sz="0" w:space="0" w:color="auto"/>
      </w:divBdr>
    </w:div>
    <w:div w:id="60371481">
      <w:bodyDiv w:val="1"/>
      <w:marLeft w:val="0"/>
      <w:marRight w:val="0"/>
      <w:marTop w:val="0"/>
      <w:marBottom w:val="0"/>
      <w:divBdr>
        <w:top w:val="none" w:sz="0" w:space="0" w:color="auto"/>
        <w:left w:val="none" w:sz="0" w:space="0" w:color="auto"/>
        <w:bottom w:val="none" w:sz="0" w:space="0" w:color="auto"/>
        <w:right w:val="none" w:sz="0" w:space="0" w:color="auto"/>
      </w:divBdr>
    </w:div>
    <w:div w:id="64685628">
      <w:bodyDiv w:val="1"/>
      <w:marLeft w:val="0"/>
      <w:marRight w:val="0"/>
      <w:marTop w:val="0"/>
      <w:marBottom w:val="0"/>
      <w:divBdr>
        <w:top w:val="none" w:sz="0" w:space="0" w:color="auto"/>
        <w:left w:val="none" w:sz="0" w:space="0" w:color="auto"/>
        <w:bottom w:val="none" w:sz="0" w:space="0" w:color="auto"/>
        <w:right w:val="none" w:sz="0" w:space="0" w:color="auto"/>
      </w:divBdr>
    </w:div>
    <w:div w:id="64884235">
      <w:bodyDiv w:val="1"/>
      <w:marLeft w:val="0"/>
      <w:marRight w:val="0"/>
      <w:marTop w:val="0"/>
      <w:marBottom w:val="0"/>
      <w:divBdr>
        <w:top w:val="none" w:sz="0" w:space="0" w:color="auto"/>
        <w:left w:val="none" w:sz="0" w:space="0" w:color="auto"/>
        <w:bottom w:val="none" w:sz="0" w:space="0" w:color="auto"/>
        <w:right w:val="none" w:sz="0" w:space="0" w:color="auto"/>
      </w:divBdr>
    </w:div>
    <w:div w:id="64886471">
      <w:bodyDiv w:val="1"/>
      <w:marLeft w:val="0"/>
      <w:marRight w:val="0"/>
      <w:marTop w:val="0"/>
      <w:marBottom w:val="0"/>
      <w:divBdr>
        <w:top w:val="none" w:sz="0" w:space="0" w:color="auto"/>
        <w:left w:val="none" w:sz="0" w:space="0" w:color="auto"/>
        <w:bottom w:val="none" w:sz="0" w:space="0" w:color="auto"/>
        <w:right w:val="none" w:sz="0" w:space="0" w:color="auto"/>
      </w:divBdr>
    </w:div>
    <w:div w:id="65537290">
      <w:bodyDiv w:val="1"/>
      <w:marLeft w:val="0"/>
      <w:marRight w:val="0"/>
      <w:marTop w:val="0"/>
      <w:marBottom w:val="0"/>
      <w:divBdr>
        <w:top w:val="none" w:sz="0" w:space="0" w:color="auto"/>
        <w:left w:val="none" w:sz="0" w:space="0" w:color="auto"/>
        <w:bottom w:val="none" w:sz="0" w:space="0" w:color="auto"/>
        <w:right w:val="none" w:sz="0" w:space="0" w:color="auto"/>
      </w:divBdr>
    </w:div>
    <w:div w:id="71511627">
      <w:bodyDiv w:val="1"/>
      <w:marLeft w:val="0"/>
      <w:marRight w:val="0"/>
      <w:marTop w:val="0"/>
      <w:marBottom w:val="0"/>
      <w:divBdr>
        <w:top w:val="none" w:sz="0" w:space="0" w:color="auto"/>
        <w:left w:val="none" w:sz="0" w:space="0" w:color="auto"/>
        <w:bottom w:val="none" w:sz="0" w:space="0" w:color="auto"/>
        <w:right w:val="none" w:sz="0" w:space="0" w:color="auto"/>
      </w:divBdr>
    </w:div>
    <w:div w:id="72824725">
      <w:bodyDiv w:val="1"/>
      <w:marLeft w:val="0"/>
      <w:marRight w:val="0"/>
      <w:marTop w:val="0"/>
      <w:marBottom w:val="0"/>
      <w:divBdr>
        <w:top w:val="none" w:sz="0" w:space="0" w:color="auto"/>
        <w:left w:val="none" w:sz="0" w:space="0" w:color="auto"/>
        <w:bottom w:val="none" w:sz="0" w:space="0" w:color="auto"/>
        <w:right w:val="none" w:sz="0" w:space="0" w:color="auto"/>
      </w:divBdr>
    </w:div>
    <w:div w:id="74012578">
      <w:bodyDiv w:val="1"/>
      <w:marLeft w:val="0"/>
      <w:marRight w:val="0"/>
      <w:marTop w:val="0"/>
      <w:marBottom w:val="0"/>
      <w:divBdr>
        <w:top w:val="none" w:sz="0" w:space="0" w:color="auto"/>
        <w:left w:val="none" w:sz="0" w:space="0" w:color="auto"/>
        <w:bottom w:val="none" w:sz="0" w:space="0" w:color="auto"/>
        <w:right w:val="none" w:sz="0" w:space="0" w:color="auto"/>
      </w:divBdr>
    </w:div>
    <w:div w:id="75976696">
      <w:bodyDiv w:val="1"/>
      <w:marLeft w:val="0"/>
      <w:marRight w:val="0"/>
      <w:marTop w:val="0"/>
      <w:marBottom w:val="0"/>
      <w:divBdr>
        <w:top w:val="none" w:sz="0" w:space="0" w:color="auto"/>
        <w:left w:val="none" w:sz="0" w:space="0" w:color="auto"/>
        <w:bottom w:val="none" w:sz="0" w:space="0" w:color="auto"/>
        <w:right w:val="none" w:sz="0" w:space="0" w:color="auto"/>
      </w:divBdr>
    </w:div>
    <w:div w:id="82184868">
      <w:bodyDiv w:val="1"/>
      <w:marLeft w:val="0"/>
      <w:marRight w:val="0"/>
      <w:marTop w:val="0"/>
      <w:marBottom w:val="0"/>
      <w:divBdr>
        <w:top w:val="none" w:sz="0" w:space="0" w:color="auto"/>
        <w:left w:val="none" w:sz="0" w:space="0" w:color="auto"/>
        <w:bottom w:val="none" w:sz="0" w:space="0" w:color="auto"/>
        <w:right w:val="none" w:sz="0" w:space="0" w:color="auto"/>
      </w:divBdr>
    </w:div>
    <w:div w:id="93480986">
      <w:bodyDiv w:val="1"/>
      <w:marLeft w:val="0"/>
      <w:marRight w:val="0"/>
      <w:marTop w:val="0"/>
      <w:marBottom w:val="0"/>
      <w:divBdr>
        <w:top w:val="none" w:sz="0" w:space="0" w:color="auto"/>
        <w:left w:val="none" w:sz="0" w:space="0" w:color="auto"/>
        <w:bottom w:val="none" w:sz="0" w:space="0" w:color="auto"/>
        <w:right w:val="none" w:sz="0" w:space="0" w:color="auto"/>
      </w:divBdr>
    </w:div>
    <w:div w:id="102188269">
      <w:bodyDiv w:val="1"/>
      <w:marLeft w:val="0"/>
      <w:marRight w:val="0"/>
      <w:marTop w:val="0"/>
      <w:marBottom w:val="0"/>
      <w:divBdr>
        <w:top w:val="none" w:sz="0" w:space="0" w:color="auto"/>
        <w:left w:val="none" w:sz="0" w:space="0" w:color="auto"/>
        <w:bottom w:val="none" w:sz="0" w:space="0" w:color="auto"/>
        <w:right w:val="none" w:sz="0" w:space="0" w:color="auto"/>
      </w:divBdr>
    </w:div>
    <w:div w:id="104034467">
      <w:bodyDiv w:val="1"/>
      <w:marLeft w:val="0"/>
      <w:marRight w:val="0"/>
      <w:marTop w:val="0"/>
      <w:marBottom w:val="0"/>
      <w:divBdr>
        <w:top w:val="none" w:sz="0" w:space="0" w:color="auto"/>
        <w:left w:val="none" w:sz="0" w:space="0" w:color="auto"/>
        <w:bottom w:val="none" w:sz="0" w:space="0" w:color="auto"/>
        <w:right w:val="none" w:sz="0" w:space="0" w:color="auto"/>
      </w:divBdr>
    </w:div>
    <w:div w:id="104158597">
      <w:bodyDiv w:val="1"/>
      <w:marLeft w:val="0"/>
      <w:marRight w:val="0"/>
      <w:marTop w:val="0"/>
      <w:marBottom w:val="0"/>
      <w:divBdr>
        <w:top w:val="none" w:sz="0" w:space="0" w:color="auto"/>
        <w:left w:val="none" w:sz="0" w:space="0" w:color="auto"/>
        <w:bottom w:val="none" w:sz="0" w:space="0" w:color="auto"/>
        <w:right w:val="none" w:sz="0" w:space="0" w:color="auto"/>
      </w:divBdr>
    </w:div>
    <w:div w:id="104928205">
      <w:bodyDiv w:val="1"/>
      <w:marLeft w:val="0"/>
      <w:marRight w:val="0"/>
      <w:marTop w:val="0"/>
      <w:marBottom w:val="0"/>
      <w:divBdr>
        <w:top w:val="none" w:sz="0" w:space="0" w:color="auto"/>
        <w:left w:val="none" w:sz="0" w:space="0" w:color="auto"/>
        <w:bottom w:val="none" w:sz="0" w:space="0" w:color="auto"/>
        <w:right w:val="none" w:sz="0" w:space="0" w:color="auto"/>
      </w:divBdr>
    </w:div>
    <w:div w:id="106241660">
      <w:bodyDiv w:val="1"/>
      <w:marLeft w:val="0"/>
      <w:marRight w:val="0"/>
      <w:marTop w:val="0"/>
      <w:marBottom w:val="0"/>
      <w:divBdr>
        <w:top w:val="none" w:sz="0" w:space="0" w:color="auto"/>
        <w:left w:val="none" w:sz="0" w:space="0" w:color="auto"/>
        <w:bottom w:val="none" w:sz="0" w:space="0" w:color="auto"/>
        <w:right w:val="none" w:sz="0" w:space="0" w:color="auto"/>
      </w:divBdr>
    </w:div>
    <w:div w:id="106777727">
      <w:bodyDiv w:val="1"/>
      <w:marLeft w:val="0"/>
      <w:marRight w:val="0"/>
      <w:marTop w:val="0"/>
      <w:marBottom w:val="0"/>
      <w:divBdr>
        <w:top w:val="none" w:sz="0" w:space="0" w:color="auto"/>
        <w:left w:val="none" w:sz="0" w:space="0" w:color="auto"/>
        <w:bottom w:val="none" w:sz="0" w:space="0" w:color="auto"/>
        <w:right w:val="none" w:sz="0" w:space="0" w:color="auto"/>
      </w:divBdr>
    </w:div>
    <w:div w:id="108935360">
      <w:bodyDiv w:val="1"/>
      <w:marLeft w:val="0"/>
      <w:marRight w:val="0"/>
      <w:marTop w:val="0"/>
      <w:marBottom w:val="0"/>
      <w:divBdr>
        <w:top w:val="none" w:sz="0" w:space="0" w:color="auto"/>
        <w:left w:val="none" w:sz="0" w:space="0" w:color="auto"/>
        <w:bottom w:val="none" w:sz="0" w:space="0" w:color="auto"/>
        <w:right w:val="none" w:sz="0" w:space="0" w:color="auto"/>
      </w:divBdr>
    </w:div>
    <w:div w:id="114645759">
      <w:bodyDiv w:val="1"/>
      <w:marLeft w:val="0"/>
      <w:marRight w:val="0"/>
      <w:marTop w:val="0"/>
      <w:marBottom w:val="0"/>
      <w:divBdr>
        <w:top w:val="none" w:sz="0" w:space="0" w:color="auto"/>
        <w:left w:val="none" w:sz="0" w:space="0" w:color="auto"/>
        <w:bottom w:val="none" w:sz="0" w:space="0" w:color="auto"/>
        <w:right w:val="none" w:sz="0" w:space="0" w:color="auto"/>
      </w:divBdr>
    </w:div>
    <w:div w:id="115564703">
      <w:bodyDiv w:val="1"/>
      <w:marLeft w:val="0"/>
      <w:marRight w:val="0"/>
      <w:marTop w:val="0"/>
      <w:marBottom w:val="0"/>
      <w:divBdr>
        <w:top w:val="none" w:sz="0" w:space="0" w:color="auto"/>
        <w:left w:val="none" w:sz="0" w:space="0" w:color="auto"/>
        <w:bottom w:val="none" w:sz="0" w:space="0" w:color="auto"/>
        <w:right w:val="none" w:sz="0" w:space="0" w:color="auto"/>
      </w:divBdr>
    </w:div>
    <w:div w:id="115875110">
      <w:bodyDiv w:val="1"/>
      <w:marLeft w:val="0"/>
      <w:marRight w:val="0"/>
      <w:marTop w:val="0"/>
      <w:marBottom w:val="0"/>
      <w:divBdr>
        <w:top w:val="none" w:sz="0" w:space="0" w:color="auto"/>
        <w:left w:val="none" w:sz="0" w:space="0" w:color="auto"/>
        <w:bottom w:val="none" w:sz="0" w:space="0" w:color="auto"/>
        <w:right w:val="none" w:sz="0" w:space="0" w:color="auto"/>
      </w:divBdr>
    </w:div>
    <w:div w:id="117996084">
      <w:bodyDiv w:val="1"/>
      <w:marLeft w:val="0"/>
      <w:marRight w:val="0"/>
      <w:marTop w:val="0"/>
      <w:marBottom w:val="0"/>
      <w:divBdr>
        <w:top w:val="none" w:sz="0" w:space="0" w:color="auto"/>
        <w:left w:val="none" w:sz="0" w:space="0" w:color="auto"/>
        <w:bottom w:val="none" w:sz="0" w:space="0" w:color="auto"/>
        <w:right w:val="none" w:sz="0" w:space="0" w:color="auto"/>
      </w:divBdr>
    </w:div>
    <w:div w:id="121115901">
      <w:bodyDiv w:val="1"/>
      <w:marLeft w:val="0"/>
      <w:marRight w:val="0"/>
      <w:marTop w:val="0"/>
      <w:marBottom w:val="0"/>
      <w:divBdr>
        <w:top w:val="none" w:sz="0" w:space="0" w:color="auto"/>
        <w:left w:val="none" w:sz="0" w:space="0" w:color="auto"/>
        <w:bottom w:val="none" w:sz="0" w:space="0" w:color="auto"/>
        <w:right w:val="none" w:sz="0" w:space="0" w:color="auto"/>
      </w:divBdr>
    </w:div>
    <w:div w:id="123624624">
      <w:bodyDiv w:val="1"/>
      <w:marLeft w:val="0"/>
      <w:marRight w:val="0"/>
      <w:marTop w:val="0"/>
      <w:marBottom w:val="0"/>
      <w:divBdr>
        <w:top w:val="none" w:sz="0" w:space="0" w:color="auto"/>
        <w:left w:val="none" w:sz="0" w:space="0" w:color="auto"/>
        <w:bottom w:val="none" w:sz="0" w:space="0" w:color="auto"/>
        <w:right w:val="none" w:sz="0" w:space="0" w:color="auto"/>
      </w:divBdr>
    </w:div>
    <w:div w:id="124157474">
      <w:bodyDiv w:val="1"/>
      <w:marLeft w:val="0"/>
      <w:marRight w:val="0"/>
      <w:marTop w:val="0"/>
      <w:marBottom w:val="0"/>
      <w:divBdr>
        <w:top w:val="none" w:sz="0" w:space="0" w:color="auto"/>
        <w:left w:val="none" w:sz="0" w:space="0" w:color="auto"/>
        <w:bottom w:val="none" w:sz="0" w:space="0" w:color="auto"/>
        <w:right w:val="none" w:sz="0" w:space="0" w:color="auto"/>
      </w:divBdr>
    </w:div>
    <w:div w:id="127357795">
      <w:bodyDiv w:val="1"/>
      <w:marLeft w:val="0"/>
      <w:marRight w:val="0"/>
      <w:marTop w:val="0"/>
      <w:marBottom w:val="0"/>
      <w:divBdr>
        <w:top w:val="none" w:sz="0" w:space="0" w:color="auto"/>
        <w:left w:val="none" w:sz="0" w:space="0" w:color="auto"/>
        <w:bottom w:val="none" w:sz="0" w:space="0" w:color="auto"/>
        <w:right w:val="none" w:sz="0" w:space="0" w:color="auto"/>
      </w:divBdr>
    </w:div>
    <w:div w:id="128255161">
      <w:bodyDiv w:val="1"/>
      <w:marLeft w:val="0"/>
      <w:marRight w:val="0"/>
      <w:marTop w:val="0"/>
      <w:marBottom w:val="0"/>
      <w:divBdr>
        <w:top w:val="none" w:sz="0" w:space="0" w:color="auto"/>
        <w:left w:val="none" w:sz="0" w:space="0" w:color="auto"/>
        <w:bottom w:val="none" w:sz="0" w:space="0" w:color="auto"/>
        <w:right w:val="none" w:sz="0" w:space="0" w:color="auto"/>
      </w:divBdr>
    </w:div>
    <w:div w:id="128674112">
      <w:bodyDiv w:val="1"/>
      <w:marLeft w:val="0"/>
      <w:marRight w:val="0"/>
      <w:marTop w:val="0"/>
      <w:marBottom w:val="0"/>
      <w:divBdr>
        <w:top w:val="none" w:sz="0" w:space="0" w:color="auto"/>
        <w:left w:val="none" w:sz="0" w:space="0" w:color="auto"/>
        <w:bottom w:val="none" w:sz="0" w:space="0" w:color="auto"/>
        <w:right w:val="none" w:sz="0" w:space="0" w:color="auto"/>
      </w:divBdr>
    </w:div>
    <w:div w:id="129977250">
      <w:bodyDiv w:val="1"/>
      <w:marLeft w:val="0"/>
      <w:marRight w:val="0"/>
      <w:marTop w:val="0"/>
      <w:marBottom w:val="0"/>
      <w:divBdr>
        <w:top w:val="none" w:sz="0" w:space="0" w:color="auto"/>
        <w:left w:val="none" w:sz="0" w:space="0" w:color="auto"/>
        <w:bottom w:val="none" w:sz="0" w:space="0" w:color="auto"/>
        <w:right w:val="none" w:sz="0" w:space="0" w:color="auto"/>
      </w:divBdr>
    </w:div>
    <w:div w:id="134179427">
      <w:bodyDiv w:val="1"/>
      <w:marLeft w:val="0"/>
      <w:marRight w:val="0"/>
      <w:marTop w:val="0"/>
      <w:marBottom w:val="0"/>
      <w:divBdr>
        <w:top w:val="none" w:sz="0" w:space="0" w:color="auto"/>
        <w:left w:val="none" w:sz="0" w:space="0" w:color="auto"/>
        <w:bottom w:val="none" w:sz="0" w:space="0" w:color="auto"/>
        <w:right w:val="none" w:sz="0" w:space="0" w:color="auto"/>
      </w:divBdr>
    </w:div>
    <w:div w:id="136146305">
      <w:bodyDiv w:val="1"/>
      <w:marLeft w:val="0"/>
      <w:marRight w:val="0"/>
      <w:marTop w:val="0"/>
      <w:marBottom w:val="0"/>
      <w:divBdr>
        <w:top w:val="none" w:sz="0" w:space="0" w:color="auto"/>
        <w:left w:val="none" w:sz="0" w:space="0" w:color="auto"/>
        <w:bottom w:val="none" w:sz="0" w:space="0" w:color="auto"/>
        <w:right w:val="none" w:sz="0" w:space="0" w:color="auto"/>
      </w:divBdr>
    </w:div>
    <w:div w:id="139156651">
      <w:bodyDiv w:val="1"/>
      <w:marLeft w:val="0"/>
      <w:marRight w:val="0"/>
      <w:marTop w:val="0"/>
      <w:marBottom w:val="0"/>
      <w:divBdr>
        <w:top w:val="none" w:sz="0" w:space="0" w:color="auto"/>
        <w:left w:val="none" w:sz="0" w:space="0" w:color="auto"/>
        <w:bottom w:val="none" w:sz="0" w:space="0" w:color="auto"/>
        <w:right w:val="none" w:sz="0" w:space="0" w:color="auto"/>
      </w:divBdr>
    </w:div>
    <w:div w:id="141892992">
      <w:bodyDiv w:val="1"/>
      <w:marLeft w:val="0"/>
      <w:marRight w:val="0"/>
      <w:marTop w:val="0"/>
      <w:marBottom w:val="0"/>
      <w:divBdr>
        <w:top w:val="none" w:sz="0" w:space="0" w:color="auto"/>
        <w:left w:val="none" w:sz="0" w:space="0" w:color="auto"/>
        <w:bottom w:val="none" w:sz="0" w:space="0" w:color="auto"/>
        <w:right w:val="none" w:sz="0" w:space="0" w:color="auto"/>
      </w:divBdr>
    </w:div>
    <w:div w:id="145248745">
      <w:bodyDiv w:val="1"/>
      <w:marLeft w:val="0"/>
      <w:marRight w:val="0"/>
      <w:marTop w:val="0"/>
      <w:marBottom w:val="0"/>
      <w:divBdr>
        <w:top w:val="none" w:sz="0" w:space="0" w:color="auto"/>
        <w:left w:val="none" w:sz="0" w:space="0" w:color="auto"/>
        <w:bottom w:val="none" w:sz="0" w:space="0" w:color="auto"/>
        <w:right w:val="none" w:sz="0" w:space="0" w:color="auto"/>
      </w:divBdr>
    </w:div>
    <w:div w:id="146628838">
      <w:bodyDiv w:val="1"/>
      <w:marLeft w:val="0"/>
      <w:marRight w:val="0"/>
      <w:marTop w:val="0"/>
      <w:marBottom w:val="0"/>
      <w:divBdr>
        <w:top w:val="none" w:sz="0" w:space="0" w:color="auto"/>
        <w:left w:val="none" w:sz="0" w:space="0" w:color="auto"/>
        <w:bottom w:val="none" w:sz="0" w:space="0" w:color="auto"/>
        <w:right w:val="none" w:sz="0" w:space="0" w:color="auto"/>
      </w:divBdr>
    </w:div>
    <w:div w:id="147747367">
      <w:bodyDiv w:val="1"/>
      <w:marLeft w:val="0"/>
      <w:marRight w:val="0"/>
      <w:marTop w:val="0"/>
      <w:marBottom w:val="0"/>
      <w:divBdr>
        <w:top w:val="none" w:sz="0" w:space="0" w:color="auto"/>
        <w:left w:val="none" w:sz="0" w:space="0" w:color="auto"/>
        <w:bottom w:val="none" w:sz="0" w:space="0" w:color="auto"/>
        <w:right w:val="none" w:sz="0" w:space="0" w:color="auto"/>
      </w:divBdr>
    </w:div>
    <w:div w:id="148451150">
      <w:bodyDiv w:val="1"/>
      <w:marLeft w:val="0"/>
      <w:marRight w:val="0"/>
      <w:marTop w:val="0"/>
      <w:marBottom w:val="0"/>
      <w:divBdr>
        <w:top w:val="none" w:sz="0" w:space="0" w:color="auto"/>
        <w:left w:val="none" w:sz="0" w:space="0" w:color="auto"/>
        <w:bottom w:val="none" w:sz="0" w:space="0" w:color="auto"/>
        <w:right w:val="none" w:sz="0" w:space="0" w:color="auto"/>
      </w:divBdr>
    </w:div>
    <w:div w:id="149295507">
      <w:bodyDiv w:val="1"/>
      <w:marLeft w:val="0"/>
      <w:marRight w:val="0"/>
      <w:marTop w:val="0"/>
      <w:marBottom w:val="0"/>
      <w:divBdr>
        <w:top w:val="none" w:sz="0" w:space="0" w:color="auto"/>
        <w:left w:val="none" w:sz="0" w:space="0" w:color="auto"/>
        <w:bottom w:val="none" w:sz="0" w:space="0" w:color="auto"/>
        <w:right w:val="none" w:sz="0" w:space="0" w:color="auto"/>
      </w:divBdr>
    </w:div>
    <w:div w:id="149448532">
      <w:bodyDiv w:val="1"/>
      <w:marLeft w:val="0"/>
      <w:marRight w:val="0"/>
      <w:marTop w:val="0"/>
      <w:marBottom w:val="0"/>
      <w:divBdr>
        <w:top w:val="none" w:sz="0" w:space="0" w:color="auto"/>
        <w:left w:val="none" w:sz="0" w:space="0" w:color="auto"/>
        <w:bottom w:val="none" w:sz="0" w:space="0" w:color="auto"/>
        <w:right w:val="none" w:sz="0" w:space="0" w:color="auto"/>
      </w:divBdr>
    </w:div>
    <w:div w:id="152766211">
      <w:bodyDiv w:val="1"/>
      <w:marLeft w:val="0"/>
      <w:marRight w:val="0"/>
      <w:marTop w:val="0"/>
      <w:marBottom w:val="0"/>
      <w:divBdr>
        <w:top w:val="none" w:sz="0" w:space="0" w:color="auto"/>
        <w:left w:val="none" w:sz="0" w:space="0" w:color="auto"/>
        <w:bottom w:val="none" w:sz="0" w:space="0" w:color="auto"/>
        <w:right w:val="none" w:sz="0" w:space="0" w:color="auto"/>
      </w:divBdr>
    </w:div>
    <w:div w:id="153034409">
      <w:bodyDiv w:val="1"/>
      <w:marLeft w:val="0"/>
      <w:marRight w:val="0"/>
      <w:marTop w:val="0"/>
      <w:marBottom w:val="0"/>
      <w:divBdr>
        <w:top w:val="none" w:sz="0" w:space="0" w:color="auto"/>
        <w:left w:val="none" w:sz="0" w:space="0" w:color="auto"/>
        <w:bottom w:val="none" w:sz="0" w:space="0" w:color="auto"/>
        <w:right w:val="none" w:sz="0" w:space="0" w:color="auto"/>
      </w:divBdr>
    </w:div>
    <w:div w:id="154420535">
      <w:bodyDiv w:val="1"/>
      <w:marLeft w:val="0"/>
      <w:marRight w:val="0"/>
      <w:marTop w:val="0"/>
      <w:marBottom w:val="0"/>
      <w:divBdr>
        <w:top w:val="none" w:sz="0" w:space="0" w:color="auto"/>
        <w:left w:val="none" w:sz="0" w:space="0" w:color="auto"/>
        <w:bottom w:val="none" w:sz="0" w:space="0" w:color="auto"/>
        <w:right w:val="none" w:sz="0" w:space="0" w:color="auto"/>
      </w:divBdr>
    </w:div>
    <w:div w:id="157575454">
      <w:bodyDiv w:val="1"/>
      <w:marLeft w:val="0"/>
      <w:marRight w:val="0"/>
      <w:marTop w:val="0"/>
      <w:marBottom w:val="0"/>
      <w:divBdr>
        <w:top w:val="none" w:sz="0" w:space="0" w:color="auto"/>
        <w:left w:val="none" w:sz="0" w:space="0" w:color="auto"/>
        <w:bottom w:val="none" w:sz="0" w:space="0" w:color="auto"/>
        <w:right w:val="none" w:sz="0" w:space="0" w:color="auto"/>
      </w:divBdr>
    </w:div>
    <w:div w:id="159127086">
      <w:bodyDiv w:val="1"/>
      <w:marLeft w:val="0"/>
      <w:marRight w:val="0"/>
      <w:marTop w:val="0"/>
      <w:marBottom w:val="0"/>
      <w:divBdr>
        <w:top w:val="none" w:sz="0" w:space="0" w:color="auto"/>
        <w:left w:val="none" w:sz="0" w:space="0" w:color="auto"/>
        <w:bottom w:val="none" w:sz="0" w:space="0" w:color="auto"/>
        <w:right w:val="none" w:sz="0" w:space="0" w:color="auto"/>
      </w:divBdr>
    </w:div>
    <w:div w:id="167257076">
      <w:bodyDiv w:val="1"/>
      <w:marLeft w:val="0"/>
      <w:marRight w:val="0"/>
      <w:marTop w:val="0"/>
      <w:marBottom w:val="0"/>
      <w:divBdr>
        <w:top w:val="none" w:sz="0" w:space="0" w:color="auto"/>
        <w:left w:val="none" w:sz="0" w:space="0" w:color="auto"/>
        <w:bottom w:val="none" w:sz="0" w:space="0" w:color="auto"/>
        <w:right w:val="none" w:sz="0" w:space="0" w:color="auto"/>
      </w:divBdr>
    </w:div>
    <w:div w:id="168109164">
      <w:bodyDiv w:val="1"/>
      <w:marLeft w:val="0"/>
      <w:marRight w:val="0"/>
      <w:marTop w:val="0"/>
      <w:marBottom w:val="0"/>
      <w:divBdr>
        <w:top w:val="none" w:sz="0" w:space="0" w:color="auto"/>
        <w:left w:val="none" w:sz="0" w:space="0" w:color="auto"/>
        <w:bottom w:val="none" w:sz="0" w:space="0" w:color="auto"/>
        <w:right w:val="none" w:sz="0" w:space="0" w:color="auto"/>
      </w:divBdr>
    </w:div>
    <w:div w:id="168327913">
      <w:bodyDiv w:val="1"/>
      <w:marLeft w:val="0"/>
      <w:marRight w:val="0"/>
      <w:marTop w:val="0"/>
      <w:marBottom w:val="0"/>
      <w:divBdr>
        <w:top w:val="none" w:sz="0" w:space="0" w:color="auto"/>
        <w:left w:val="none" w:sz="0" w:space="0" w:color="auto"/>
        <w:bottom w:val="none" w:sz="0" w:space="0" w:color="auto"/>
        <w:right w:val="none" w:sz="0" w:space="0" w:color="auto"/>
      </w:divBdr>
    </w:div>
    <w:div w:id="171071471">
      <w:bodyDiv w:val="1"/>
      <w:marLeft w:val="0"/>
      <w:marRight w:val="0"/>
      <w:marTop w:val="0"/>
      <w:marBottom w:val="0"/>
      <w:divBdr>
        <w:top w:val="none" w:sz="0" w:space="0" w:color="auto"/>
        <w:left w:val="none" w:sz="0" w:space="0" w:color="auto"/>
        <w:bottom w:val="none" w:sz="0" w:space="0" w:color="auto"/>
        <w:right w:val="none" w:sz="0" w:space="0" w:color="auto"/>
      </w:divBdr>
    </w:div>
    <w:div w:id="174535074">
      <w:bodyDiv w:val="1"/>
      <w:marLeft w:val="0"/>
      <w:marRight w:val="0"/>
      <w:marTop w:val="0"/>
      <w:marBottom w:val="0"/>
      <w:divBdr>
        <w:top w:val="none" w:sz="0" w:space="0" w:color="auto"/>
        <w:left w:val="none" w:sz="0" w:space="0" w:color="auto"/>
        <w:bottom w:val="none" w:sz="0" w:space="0" w:color="auto"/>
        <w:right w:val="none" w:sz="0" w:space="0" w:color="auto"/>
      </w:divBdr>
    </w:div>
    <w:div w:id="175732860">
      <w:bodyDiv w:val="1"/>
      <w:marLeft w:val="0"/>
      <w:marRight w:val="0"/>
      <w:marTop w:val="0"/>
      <w:marBottom w:val="0"/>
      <w:divBdr>
        <w:top w:val="none" w:sz="0" w:space="0" w:color="auto"/>
        <w:left w:val="none" w:sz="0" w:space="0" w:color="auto"/>
        <w:bottom w:val="none" w:sz="0" w:space="0" w:color="auto"/>
        <w:right w:val="none" w:sz="0" w:space="0" w:color="auto"/>
      </w:divBdr>
    </w:div>
    <w:div w:id="176316331">
      <w:bodyDiv w:val="1"/>
      <w:marLeft w:val="0"/>
      <w:marRight w:val="0"/>
      <w:marTop w:val="0"/>
      <w:marBottom w:val="0"/>
      <w:divBdr>
        <w:top w:val="none" w:sz="0" w:space="0" w:color="auto"/>
        <w:left w:val="none" w:sz="0" w:space="0" w:color="auto"/>
        <w:bottom w:val="none" w:sz="0" w:space="0" w:color="auto"/>
        <w:right w:val="none" w:sz="0" w:space="0" w:color="auto"/>
      </w:divBdr>
    </w:div>
    <w:div w:id="177156189">
      <w:bodyDiv w:val="1"/>
      <w:marLeft w:val="0"/>
      <w:marRight w:val="0"/>
      <w:marTop w:val="0"/>
      <w:marBottom w:val="0"/>
      <w:divBdr>
        <w:top w:val="none" w:sz="0" w:space="0" w:color="auto"/>
        <w:left w:val="none" w:sz="0" w:space="0" w:color="auto"/>
        <w:bottom w:val="none" w:sz="0" w:space="0" w:color="auto"/>
        <w:right w:val="none" w:sz="0" w:space="0" w:color="auto"/>
      </w:divBdr>
    </w:div>
    <w:div w:id="182018765">
      <w:bodyDiv w:val="1"/>
      <w:marLeft w:val="0"/>
      <w:marRight w:val="0"/>
      <w:marTop w:val="0"/>
      <w:marBottom w:val="0"/>
      <w:divBdr>
        <w:top w:val="none" w:sz="0" w:space="0" w:color="auto"/>
        <w:left w:val="none" w:sz="0" w:space="0" w:color="auto"/>
        <w:bottom w:val="none" w:sz="0" w:space="0" w:color="auto"/>
        <w:right w:val="none" w:sz="0" w:space="0" w:color="auto"/>
      </w:divBdr>
    </w:div>
    <w:div w:id="184486754">
      <w:bodyDiv w:val="1"/>
      <w:marLeft w:val="0"/>
      <w:marRight w:val="0"/>
      <w:marTop w:val="0"/>
      <w:marBottom w:val="0"/>
      <w:divBdr>
        <w:top w:val="none" w:sz="0" w:space="0" w:color="auto"/>
        <w:left w:val="none" w:sz="0" w:space="0" w:color="auto"/>
        <w:bottom w:val="none" w:sz="0" w:space="0" w:color="auto"/>
        <w:right w:val="none" w:sz="0" w:space="0" w:color="auto"/>
      </w:divBdr>
    </w:div>
    <w:div w:id="184832496">
      <w:bodyDiv w:val="1"/>
      <w:marLeft w:val="0"/>
      <w:marRight w:val="0"/>
      <w:marTop w:val="0"/>
      <w:marBottom w:val="0"/>
      <w:divBdr>
        <w:top w:val="none" w:sz="0" w:space="0" w:color="auto"/>
        <w:left w:val="none" w:sz="0" w:space="0" w:color="auto"/>
        <w:bottom w:val="none" w:sz="0" w:space="0" w:color="auto"/>
        <w:right w:val="none" w:sz="0" w:space="0" w:color="auto"/>
      </w:divBdr>
    </w:div>
    <w:div w:id="185407411">
      <w:bodyDiv w:val="1"/>
      <w:marLeft w:val="0"/>
      <w:marRight w:val="0"/>
      <w:marTop w:val="0"/>
      <w:marBottom w:val="0"/>
      <w:divBdr>
        <w:top w:val="none" w:sz="0" w:space="0" w:color="auto"/>
        <w:left w:val="none" w:sz="0" w:space="0" w:color="auto"/>
        <w:bottom w:val="none" w:sz="0" w:space="0" w:color="auto"/>
        <w:right w:val="none" w:sz="0" w:space="0" w:color="auto"/>
      </w:divBdr>
    </w:div>
    <w:div w:id="185407433">
      <w:bodyDiv w:val="1"/>
      <w:marLeft w:val="0"/>
      <w:marRight w:val="0"/>
      <w:marTop w:val="0"/>
      <w:marBottom w:val="0"/>
      <w:divBdr>
        <w:top w:val="none" w:sz="0" w:space="0" w:color="auto"/>
        <w:left w:val="none" w:sz="0" w:space="0" w:color="auto"/>
        <w:bottom w:val="none" w:sz="0" w:space="0" w:color="auto"/>
        <w:right w:val="none" w:sz="0" w:space="0" w:color="auto"/>
      </w:divBdr>
    </w:div>
    <w:div w:id="189806956">
      <w:bodyDiv w:val="1"/>
      <w:marLeft w:val="0"/>
      <w:marRight w:val="0"/>
      <w:marTop w:val="0"/>
      <w:marBottom w:val="0"/>
      <w:divBdr>
        <w:top w:val="none" w:sz="0" w:space="0" w:color="auto"/>
        <w:left w:val="none" w:sz="0" w:space="0" w:color="auto"/>
        <w:bottom w:val="none" w:sz="0" w:space="0" w:color="auto"/>
        <w:right w:val="none" w:sz="0" w:space="0" w:color="auto"/>
      </w:divBdr>
    </w:div>
    <w:div w:id="190343817">
      <w:bodyDiv w:val="1"/>
      <w:marLeft w:val="0"/>
      <w:marRight w:val="0"/>
      <w:marTop w:val="0"/>
      <w:marBottom w:val="0"/>
      <w:divBdr>
        <w:top w:val="none" w:sz="0" w:space="0" w:color="auto"/>
        <w:left w:val="none" w:sz="0" w:space="0" w:color="auto"/>
        <w:bottom w:val="none" w:sz="0" w:space="0" w:color="auto"/>
        <w:right w:val="none" w:sz="0" w:space="0" w:color="auto"/>
      </w:divBdr>
    </w:div>
    <w:div w:id="190654693">
      <w:bodyDiv w:val="1"/>
      <w:marLeft w:val="0"/>
      <w:marRight w:val="0"/>
      <w:marTop w:val="0"/>
      <w:marBottom w:val="0"/>
      <w:divBdr>
        <w:top w:val="none" w:sz="0" w:space="0" w:color="auto"/>
        <w:left w:val="none" w:sz="0" w:space="0" w:color="auto"/>
        <w:bottom w:val="none" w:sz="0" w:space="0" w:color="auto"/>
        <w:right w:val="none" w:sz="0" w:space="0" w:color="auto"/>
      </w:divBdr>
    </w:div>
    <w:div w:id="191841083">
      <w:bodyDiv w:val="1"/>
      <w:marLeft w:val="0"/>
      <w:marRight w:val="0"/>
      <w:marTop w:val="0"/>
      <w:marBottom w:val="0"/>
      <w:divBdr>
        <w:top w:val="none" w:sz="0" w:space="0" w:color="auto"/>
        <w:left w:val="none" w:sz="0" w:space="0" w:color="auto"/>
        <w:bottom w:val="none" w:sz="0" w:space="0" w:color="auto"/>
        <w:right w:val="none" w:sz="0" w:space="0" w:color="auto"/>
      </w:divBdr>
    </w:div>
    <w:div w:id="192618174">
      <w:bodyDiv w:val="1"/>
      <w:marLeft w:val="0"/>
      <w:marRight w:val="0"/>
      <w:marTop w:val="0"/>
      <w:marBottom w:val="0"/>
      <w:divBdr>
        <w:top w:val="none" w:sz="0" w:space="0" w:color="auto"/>
        <w:left w:val="none" w:sz="0" w:space="0" w:color="auto"/>
        <w:bottom w:val="none" w:sz="0" w:space="0" w:color="auto"/>
        <w:right w:val="none" w:sz="0" w:space="0" w:color="auto"/>
      </w:divBdr>
    </w:div>
    <w:div w:id="195625252">
      <w:bodyDiv w:val="1"/>
      <w:marLeft w:val="0"/>
      <w:marRight w:val="0"/>
      <w:marTop w:val="0"/>
      <w:marBottom w:val="0"/>
      <w:divBdr>
        <w:top w:val="none" w:sz="0" w:space="0" w:color="auto"/>
        <w:left w:val="none" w:sz="0" w:space="0" w:color="auto"/>
        <w:bottom w:val="none" w:sz="0" w:space="0" w:color="auto"/>
        <w:right w:val="none" w:sz="0" w:space="0" w:color="auto"/>
      </w:divBdr>
    </w:div>
    <w:div w:id="198932888">
      <w:bodyDiv w:val="1"/>
      <w:marLeft w:val="0"/>
      <w:marRight w:val="0"/>
      <w:marTop w:val="0"/>
      <w:marBottom w:val="0"/>
      <w:divBdr>
        <w:top w:val="none" w:sz="0" w:space="0" w:color="auto"/>
        <w:left w:val="none" w:sz="0" w:space="0" w:color="auto"/>
        <w:bottom w:val="none" w:sz="0" w:space="0" w:color="auto"/>
        <w:right w:val="none" w:sz="0" w:space="0" w:color="auto"/>
      </w:divBdr>
    </w:div>
    <w:div w:id="199782910">
      <w:bodyDiv w:val="1"/>
      <w:marLeft w:val="0"/>
      <w:marRight w:val="0"/>
      <w:marTop w:val="0"/>
      <w:marBottom w:val="0"/>
      <w:divBdr>
        <w:top w:val="none" w:sz="0" w:space="0" w:color="auto"/>
        <w:left w:val="none" w:sz="0" w:space="0" w:color="auto"/>
        <w:bottom w:val="none" w:sz="0" w:space="0" w:color="auto"/>
        <w:right w:val="none" w:sz="0" w:space="0" w:color="auto"/>
      </w:divBdr>
    </w:div>
    <w:div w:id="202450183">
      <w:bodyDiv w:val="1"/>
      <w:marLeft w:val="0"/>
      <w:marRight w:val="0"/>
      <w:marTop w:val="0"/>
      <w:marBottom w:val="0"/>
      <w:divBdr>
        <w:top w:val="none" w:sz="0" w:space="0" w:color="auto"/>
        <w:left w:val="none" w:sz="0" w:space="0" w:color="auto"/>
        <w:bottom w:val="none" w:sz="0" w:space="0" w:color="auto"/>
        <w:right w:val="none" w:sz="0" w:space="0" w:color="auto"/>
      </w:divBdr>
    </w:div>
    <w:div w:id="207957558">
      <w:bodyDiv w:val="1"/>
      <w:marLeft w:val="0"/>
      <w:marRight w:val="0"/>
      <w:marTop w:val="0"/>
      <w:marBottom w:val="0"/>
      <w:divBdr>
        <w:top w:val="none" w:sz="0" w:space="0" w:color="auto"/>
        <w:left w:val="none" w:sz="0" w:space="0" w:color="auto"/>
        <w:bottom w:val="none" w:sz="0" w:space="0" w:color="auto"/>
        <w:right w:val="none" w:sz="0" w:space="0" w:color="auto"/>
      </w:divBdr>
    </w:div>
    <w:div w:id="212275176">
      <w:bodyDiv w:val="1"/>
      <w:marLeft w:val="0"/>
      <w:marRight w:val="0"/>
      <w:marTop w:val="0"/>
      <w:marBottom w:val="0"/>
      <w:divBdr>
        <w:top w:val="none" w:sz="0" w:space="0" w:color="auto"/>
        <w:left w:val="none" w:sz="0" w:space="0" w:color="auto"/>
        <w:bottom w:val="none" w:sz="0" w:space="0" w:color="auto"/>
        <w:right w:val="none" w:sz="0" w:space="0" w:color="auto"/>
      </w:divBdr>
    </w:div>
    <w:div w:id="216166156">
      <w:bodyDiv w:val="1"/>
      <w:marLeft w:val="0"/>
      <w:marRight w:val="0"/>
      <w:marTop w:val="0"/>
      <w:marBottom w:val="0"/>
      <w:divBdr>
        <w:top w:val="none" w:sz="0" w:space="0" w:color="auto"/>
        <w:left w:val="none" w:sz="0" w:space="0" w:color="auto"/>
        <w:bottom w:val="none" w:sz="0" w:space="0" w:color="auto"/>
        <w:right w:val="none" w:sz="0" w:space="0" w:color="auto"/>
      </w:divBdr>
    </w:div>
    <w:div w:id="216939789">
      <w:bodyDiv w:val="1"/>
      <w:marLeft w:val="0"/>
      <w:marRight w:val="0"/>
      <w:marTop w:val="0"/>
      <w:marBottom w:val="0"/>
      <w:divBdr>
        <w:top w:val="none" w:sz="0" w:space="0" w:color="auto"/>
        <w:left w:val="none" w:sz="0" w:space="0" w:color="auto"/>
        <w:bottom w:val="none" w:sz="0" w:space="0" w:color="auto"/>
        <w:right w:val="none" w:sz="0" w:space="0" w:color="auto"/>
      </w:divBdr>
    </w:div>
    <w:div w:id="219563032">
      <w:bodyDiv w:val="1"/>
      <w:marLeft w:val="0"/>
      <w:marRight w:val="0"/>
      <w:marTop w:val="0"/>
      <w:marBottom w:val="0"/>
      <w:divBdr>
        <w:top w:val="none" w:sz="0" w:space="0" w:color="auto"/>
        <w:left w:val="none" w:sz="0" w:space="0" w:color="auto"/>
        <w:bottom w:val="none" w:sz="0" w:space="0" w:color="auto"/>
        <w:right w:val="none" w:sz="0" w:space="0" w:color="auto"/>
      </w:divBdr>
    </w:div>
    <w:div w:id="219830394">
      <w:bodyDiv w:val="1"/>
      <w:marLeft w:val="0"/>
      <w:marRight w:val="0"/>
      <w:marTop w:val="0"/>
      <w:marBottom w:val="0"/>
      <w:divBdr>
        <w:top w:val="none" w:sz="0" w:space="0" w:color="auto"/>
        <w:left w:val="none" w:sz="0" w:space="0" w:color="auto"/>
        <w:bottom w:val="none" w:sz="0" w:space="0" w:color="auto"/>
        <w:right w:val="none" w:sz="0" w:space="0" w:color="auto"/>
      </w:divBdr>
    </w:div>
    <w:div w:id="231621178">
      <w:bodyDiv w:val="1"/>
      <w:marLeft w:val="0"/>
      <w:marRight w:val="0"/>
      <w:marTop w:val="0"/>
      <w:marBottom w:val="0"/>
      <w:divBdr>
        <w:top w:val="none" w:sz="0" w:space="0" w:color="auto"/>
        <w:left w:val="none" w:sz="0" w:space="0" w:color="auto"/>
        <w:bottom w:val="none" w:sz="0" w:space="0" w:color="auto"/>
        <w:right w:val="none" w:sz="0" w:space="0" w:color="auto"/>
      </w:divBdr>
    </w:div>
    <w:div w:id="232857209">
      <w:bodyDiv w:val="1"/>
      <w:marLeft w:val="0"/>
      <w:marRight w:val="0"/>
      <w:marTop w:val="0"/>
      <w:marBottom w:val="0"/>
      <w:divBdr>
        <w:top w:val="none" w:sz="0" w:space="0" w:color="auto"/>
        <w:left w:val="none" w:sz="0" w:space="0" w:color="auto"/>
        <w:bottom w:val="none" w:sz="0" w:space="0" w:color="auto"/>
        <w:right w:val="none" w:sz="0" w:space="0" w:color="auto"/>
      </w:divBdr>
    </w:div>
    <w:div w:id="238684450">
      <w:bodyDiv w:val="1"/>
      <w:marLeft w:val="0"/>
      <w:marRight w:val="0"/>
      <w:marTop w:val="0"/>
      <w:marBottom w:val="0"/>
      <w:divBdr>
        <w:top w:val="none" w:sz="0" w:space="0" w:color="auto"/>
        <w:left w:val="none" w:sz="0" w:space="0" w:color="auto"/>
        <w:bottom w:val="none" w:sz="0" w:space="0" w:color="auto"/>
        <w:right w:val="none" w:sz="0" w:space="0" w:color="auto"/>
      </w:divBdr>
    </w:div>
    <w:div w:id="241959672">
      <w:bodyDiv w:val="1"/>
      <w:marLeft w:val="0"/>
      <w:marRight w:val="0"/>
      <w:marTop w:val="0"/>
      <w:marBottom w:val="0"/>
      <w:divBdr>
        <w:top w:val="none" w:sz="0" w:space="0" w:color="auto"/>
        <w:left w:val="none" w:sz="0" w:space="0" w:color="auto"/>
        <w:bottom w:val="none" w:sz="0" w:space="0" w:color="auto"/>
        <w:right w:val="none" w:sz="0" w:space="0" w:color="auto"/>
      </w:divBdr>
    </w:div>
    <w:div w:id="245456022">
      <w:bodyDiv w:val="1"/>
      <w:marLeft w:val="0"/>
      <w:marRight w:val="0"/>
      <w:marTop w:val="0"/>
      <w:marBottom w:val="0"/>
      <w:divBdr>
        <w:top w:val="none" w:sz="0" w:space="0" w:color="auto"/>
        <w:left w:val="none" w:sz="0" w:space="0" w:color="auto"/>
        <w:bottom w:val="none" w:sz="0" w:space="0" w:color="auto"/>
        <w:right w:val="none" w:sz="0" w:space="0" w:color="auto"/>
      </w:divBdr>
    </w:div>
    <w:div w:id="252206020">
      <w:bodyDiv w:val="1"/>
      <w:marLeft w:val="0"/>
      <w:marRight w:val="0"/>
      <w:marTop w:val="0"/>
      <w:marBottom w:val="0"/>
      <w:divBdr>
        <w:top w:val="none" w:sz="0" w:space="0" w:color="auto"/>
        <w:left w:val="none" w:sz="0" w:space="0" w:color="auto"/>
        <w:bottom w:val="none" w:sz="0" w:space="0" w:color="auto"/>
        <w:right w:val="none" w:sz="0" w:space="0" w:color="auto"/>
      </w:divBdr>
    </w:div>
    <w:div w:id="252664769">
      <w:bodyDiv w:val="1"/>
      <w:marLeft w:val="0"/>
      <w:marRight w:val="0"/>
      <w:marTop w:val="0"/>
      <w:marBottom w:val="0"/>
      <w:divBdr>
        <w:top w:val="none" w:sz="0" w:space="0" w:color="auto"/>
        <w:left w:val="none" w:sz="0" w:space="0" w:color="auto"/>
        <w:bottom w:val="none" w:sz="0" w:space="0" w:color="auto"/>
        <w:right w:val="none" w:sz="0" w:space="0" w:color="auto"/>
      </w:divBdr>
    </w:div>
    <w:div w:id="254361077">
      <w:bodyDiv w:val="1"/>
      <w:marLeft w:val="0"/>
      <w:marRight w:val="0"/>
      <w:marTop w:val="0"/>
      <w:marBottom w:val="0"/>
      <w:divBdr>
        <w:top w:val="none" w:sz="0" w:space="0" w:color="auto"/>
        <w:left w:val="none" w:sz="0" w:space="0" w:color="auto"/>
        <w:bottom w:val="none" w:sz="0" w:space="0" w:color="auto"/>
        <w:right w:val="none" w:sz="0" w:space="0" w:color="auto"/>
      </w:divBdr>
    </w:div>
    <w:div w:id="255984668">
      <w:bodyDiv w:val="1"/>
      <w:marLeft w:val="0"/>
      <w:marRight w:val="0"/>
      <w:marTop w:val="0"/>
      <w:marBottom w:val="0"/>
      <w:divBdr>
        <w:top w:val="none" w:sz="0" w:space="0" w:color="auto"/>
        <w:left w:val="none" w:sz="0" w:space="0" w:color="auto"/>
        <w:bottom w:val="none" w:sz="0" w:space="0" w:color="auto"/>
        <w:right w:val="none" w:sz="0" w:space="0" w:color="auto"/>
      </w:divBdr>
    </w:div>
    <w:div w:id="257062143">
      <w:bodyDiv w:val="1"/>
      <w:marLeft w:val="0"/>
      <w:marRight w:val="0"/>
      <w:marTop w:val="0"/>
      <w:marBottom w:val="0"/>
      <w:divBdr>
        <w:top w:val="none" w:sz="0" w:space="0" w:color="auto"/>
        <w:left w:val="none" w:sz="0" w:space="0" w:color="auto"/>
        <w:bottom w:val="none" w:sz="0" w:space="0" w:color="auto"/>
        <w:right w:val="none" w:sz="0" w:space="0" w:color="auto"/>
      </w:divBdr>
    </w:div>
    <w:div w:id="257711809">
      <w:bodyDiv w:val="1"/>
      <w:marLeft w:val="0"/>
      <w:marRight w:val="0"/>
      <w:marTop w:val="0"/>
      <w:marBottom w:val="0"/>
      <w:divBdr>
        <w:top w:val="none" w:sz="0" w:space="0" w:color="auto"/>
        <w:left w:val="none" w:sz="0" w:space="0" w:color="auto"/>
        <w:bottom w:val="none" w:sz="0" w:space="0" w:color="auto"/>
        <w:right w:val="none" w:sz="0" w:space="0" w:color="auto"/>
      </w:divBdr>
    </w:div>
    <w:div w:id="263000727">
      <w:bodyDiv w:val="1"/>
      <w:marLeft w:val="0"/>
      <w:marRight w:val="0"/>
      <w:marTop w:val="0"/>
      <w:marBottom w:val="0"/>
      <w:divBdr>
        <w:top w:val="none" w:sz="0" w:space="0" w:color="auto"/>
        <w:left w:val="none" w:sz="0" w:space="0" w:color="auto"/>
        <w:bottom w:val="none" w:sz="0" w:space="0" w:color="auto"/>
        <w:right w:val="none" w:sz="0" w:space="0" w:color="auto"/>
      </w:divBdr>
    </w:div>
    <w:div w:id="268315063">
      <w:bodyDiv w:val="1"/>
      <w:marLeft w:val="0"/>
      <w:marRight w:val="0"/>
      <w:marTop w:val="0"/>
      <w:marBottom w:val="0"/>
      <w:divBdr>
        <w:top w:val="none" w:sz="0" w:space="0" w:color="auto"/>
        <w:left w:val="none" w:sz="0" w:space="0" w:color="auto"/>
        <w:bottom w:val="none" w:sz="0" w:space="0" w:color="auto"/>
        <w:right w:val="none" w:sz="0" w:space="0" w:color="auto"/>
      </w:divBdr>
    </w:div>
    <w:div w:id="269431984">
      <w:bodyDiv w:val="1"/>
      <w:marLeft w:val="0"/>
      <w:marRight w:val="0"/>
      <w:marTop w:val="0"/>
      <w:marBottom w:val="0"/>
      <w:divBdr>
        <w:top w:val="none" w:sz="0" w:space="0" w:color="auto"/>
        <w:left w:val="none" w:sz="0" w:space="0" w:color="auto"/>
        <w:bottom w:val="none" w:sz="0" w:space="0" w:color="auto"/>
        <w:right w:val="none" w:sz="0" w:space="0" w:color="auto"/>
      </w:divBdr>
    </w:div>
    <w:div w:id="270165975">
      <w:bodyDiv w:val="1"/>
      <w:marLeft w:val="0"/>
      <w:marRight w:val="0"/>
      <w:marTop w:val="0"/>
      <w:marBottom w:val="0"/>
      <w:divBdr>
        <w:top w:val="none" w:sz="0" w:space="0" w:color="auto"/>
        <w:left w:val="none" w:sz="0" w:space="0" w:color="auto"/>
        <w:bottom w:val="none" w:sz="0" w:space="0" w:color="auto"/>
        <w:right w:val="none" w:sz="0" w:space="0" w:color="auto"/>
      </w:divBdr>
    </w:div>
    <w:div w:id="270431466">
      <w:bodyDiv w:val="1"/>
      <w:marLeft w:val="0"/>
      <w:marRight w:val="0"/>
      <w:marTop w:val="0"/>
      <w:marBottom w:val="0"/>
      <w:divBdr>
        <w:top w:val="none" w:sz="0" w:space="0" w:color="auto"/>
        <w:left w:val="none" w:sz="0" w:space="0" w:color="auto"/>
        <w:bottom w:val="none" w:sz="0" w:space="0" w:color="auto"/>
        <w:right w:val="none" w:sz="0" w:space="0" w:color="auto"/>
      </w:divBdr>
    </w:div>
    <w:div w:id="275646684">
      <w:bodyDiv w:val="1"/>
      <w:marLeft w:val="0"/>
      <w:marRight w:val="0"/>
      <w:marTop w:val="0"/>
      <w:marBottom w:val="0"/>
      <w:divBdr>
        <w:top w:val="none" w:sz="0" w:space="0" w:color="auto"/>
        <w:left w:val="none" w:sz="0" w:space="0" w:color="auto"/>
        <w:bottom w:val="none" w:sz="0" w:space="0" w:color="auto"/>
        <w:right w:val="none" w:sz="0" w:space="0" w:color="auto"/>
      </w:divBdr>
    </w:div>
    <w:div w:id="278339939">
      <w:bodyDiv w:val="1"/>
      <w:marLeft w:val="0"/>
      <w:marRight w:val="0"/>
      <w:marTop w:val="0"/>
      <w:marBottom w:val="0"/>
      <w:divBdr>
        <w:top w:val="none" w:sz="0" w:space="0" w:color="auto"/>
        <w:left w:val="none" w:sz="0" w:space="0" w:color="auto"/>
        <w:bottom w:val="none" w:sz="0" w:space="0" w:color="auto"/>
        <w:right w:val="none" w:sz="0" w:space="0" w:color="auto"/>
      </w:divBdr>
    </w:div>
    <w:div w:id="281231001">
      <w:bodyDiv w:val="1"/>
      <w:marLeft w:val="0"/>
      <w:marRight w:val="0"/>
      <w:marTop w:val="0"/>
      <w:marBottom w:val="0"/>
      <w:divBdr>
        <w:top w:val="none" w:sz="0" w:space="0" w:color="auto"/>
        <w:left w:val="none" w:sz="0" w:space="0" w:color="auto"/>
        <w:bottom w:val="none" w:sz="0" w:space="0" w:color="auto"/>
        <w:right w:val="none" w:sz="0" w:space="0" w:color="auto"/>
      </w:divBdr>
    </w:div>
    <w:div w:id="281961885">
      <w:bodyDiv w:val="1"/>
      <w:marLeft w:val="0"/>
      <w:marRight w:val="0"/>
      <w:marTop w:val="0"/>
      <w:marBottom w:val="0"/>
      <w:divBdr>
        <w:top w:val="none" w:sz="0" w:space="0" w:color="auto"/>
        <w:left w:val="none" w:sz="0" w:space="0" w:color="auto"/>
        <w:bottom w:val="none" w:sz="0" w:space="0" w:color="auto"/>
        <w:right w:val="none" w:sz="0" w:space="0" w:color="auto"/>
      </w:divBdr>
    </w:div>
    <w:div w:id="296616332">
      <w:bodyDiv w:val="1"/>
      <w:marLeft w:val="0"/>
      <w:marRight w:val="0"/>
      <w:marTop w:val="0"/>
      <w:marBottom w:val="0"/>
      <w:divBdr>
        <w:top w:val="none" w:sz="0" w:space="0" w:color="auto"/>
        <w:left w:val="none" w:sz="0" w:space="0" w:color="auto"/>
        <w:bottom w:val="none" w:sz="0" w:space="0" w:color="auto"/>
        <w:right w:val="none" w:sz="0" w:space="0" w:color="auto"/>
      </w:divBdr>
    </w:div>
    <w:div w:id="297303669">
      <w:bodyDiv w:val="1"/>
      <w:marLeft w:val="0"/>
      <w:marRight w:val="0"/>
      <w:marTop w:val="0"/>
      <w:marBottom w:val="0"/>
      <w:divBdr>
        <w:top w:val="none" w:sz="0" w:space="0" w:color="auto"/>
        <w:left w:val="none" w:sz="0" w:space="0" w:color="auto"/>
        <w:bottom w:val="none" w:sz="0" w:space="0" w:color="auto"/>
        <w:right w:val="none" w:sz="0" w:space="0" w:color="auto"/>
      </w:divBdr>
    </w:div>
    <w:div w:id="300615322">
      <w:bodyDiv w:val="1"/>
      <w:marLeft w:val="0"/>
      <w:marRight w:val="0"/>
      <w:marTop w:val="0"/>
      <w:marBottom w:val="0"/>
      <w:divBdr>
        <w:top w:val="none" w:sz="0" w:space="0" w:color="auto"/>
        <w:left w:val="none" w:sz="0" w:space="0" w:color="auto"/>
        <w:bottom w:val="none" w:sz="0" w:space="0" w:color="auto"/>
        <w:right w:val="none" w:sz="0" w:space="0" w:color="auto"/>
      </w:divBdr>
    </w:div>
    <w:div w:id="304747137">
      <w:bodyDiv w:val="1"/>
      <w:marLeft w:val="0"/>
      <w:marRight w:val="0"/>
      <w:marTop w:val="0"/>
      <w:marBottom w:val="0"/>
      <w:divBdr>
        <w:top w:val="none" w:sz="0" w:space="0" w:color="auto"/>
        <w:left w:val="none" w:sz="0" w:space="0" w:color="auto"/>
        <w:bottom w:val="none" w:sz="0" w:space="0" w:color="auto"/>
        <w:right w:val="none" w:sz="0" w:space="0" w:color="auto"/>
      </w:divBdr>
    </w:div>
    <w:div w:id="309675603">
      <w:bodyDiv w:val="1"/>
      <w:marLeft w:val="0"/>
      <w:marRight w:val="0"/>
      <w:marTop w:val="0"/>
      <w:marBottom w:val="0"/>
      <w:divBdr>
        <w:top w:val="none" w:sz="0" w:space="0" w:color="auto"/>
        <w:left w:val="none" w:sz="0" w:space="0" w:color="auto"/>
        <w:bottom w:val="none" w:sz="0" w:space="0" w:color="auto"/>
        <w:right w:val="none" w:sz="0" w:space="0" w:color="auto"/>
      </w:divBdr>
    </w:div>
    <w:div w:id="311952146">
      <w:bodyDiv w:val="1"/>
      <w:marLeft w:val="0"/>
      <w:marRight w:val="0"/>
      <w:marTop w:val="0"/>
      <w:marBottom w:val="0"/>
      <w:divBdr>
        <w:top w:val="none" w:sz="0" w:space="0" w:color="auto"/>
        <w:left w:val="none" w:sz="0" w:space="0" w:color="auto"/>
        <w:bottom w:val="none" w:sz="0" w:space="0" w:color="auto"/>
        <w:right w:val="none" w:sz="0" w:space="0" w:color="auto"/>
      </w:divBdr>
    </w:div>
    <w:div w:id="316959296">
      <w:bodyDiv w:val="1"/>
      <w:marLeft w:val="0"/>
      <w:marRight w:val="0"/>
      <w:marTop w:val="0"/>
      <w:marBottom w:val="0"/>
      <w:divBdr>
        <w:top w:val="none" w:sz="0" w:space="0" w:color="auto"/>
        <w:left w:val="none" w:sz="0" w:space="0" w:color="auto"/>
        <w:bottom w:val="none" w:sz="0" w:space="0" w:color="auto"/>
        <w:right w:val="none" w:sz="0" w:space="0" w:color="auto"/>
      </w:divBdr>
    </w:div>
    <w:div w:id="319509131">
      <w:bodyDiv w:val="1"/>
      <w:marLeft w:val="0"/>
      <w:marRight w:val="0"/>
      <w:marTop w:val="0"/>
      <w:marBottom w:val="0"/>
      <w:divBdr>
        <w:top w:val="none" w:sz="0" w:space="0" w:color="auto"/>
        <w:left w:val="none" w:sz="0" w:space="0" w:color="auto"/>
        <w:bottom w:val="none" w:sz="0" w:space="0" w:color="auto"/>
        <w:right w:val="none" w:sz="0" w:space="0" w:color="auto"/>
      </w:divBdr>
    </w:div>
    <w:div w:id="320013645">
      <w:bodyDiv w:val="1"/>
      <w:marLeft w:val="0"/>
      <w:marRight w:val="0"/>
      <w:marTop w:val="0"/>
      <w:marBottom w:val="0"/>
      <w:divBdr>
        <w:top w:val="none" w:sz="0" w:space="0" w:color="auto"/>
        <w:left w:val="none" w:sz="0" w:space="0" w:color="auto"/>
        <w:bottom w:val="none" w:sz="0" w:space="0" w:color="auto"/>
        <w:right w:val="none" w:sz="0" w:space="0" w:color="auto"/>
      </w:divBdr>
    </w:div>
    <w:div w:id="320423848">
      <w:bodyDiv w:val="1"/>
      <w:marLeft w:val="0"/>
      <w:marRight w:val="0"/>
      <w:marTop w:val="0"/>
      <w:marBottom w:val="0"/>
      <w:divBdr>
        <w:top w:val="none" w:sz="0" w:space="0" w:color="auto"/>
        <w:left w:val="none" w:sz="0" w:space="0" w:color="auto"/>
        <w:bottom w:val="none" w:sz="0" w:space="0" w:color="auto"/>
        <w:right w:val="none" w:sz="0" w:space="0" w:color="auto"/>
      </w:divBdr>
    </w:div>
    <w:div w:id="320474753">
      <w:bodyDiv w:val="1"/>
      <w:marLeft w:val="0"/>
      <w:marRight w:val="0"/>
      <w:marTop w:val="0"/>
      <w:marBottom w:val="0"/>
      <w:divBdr>
        <w:top w:val="none" w:sz="0" w:space="0" w:color="auto"/>
        <w:left w:val="none" w:sz="0" w:space="0" w:color="auto"/>
        <w:bottom w:val="none" w:sz="0" w:space="0" w:color="auto"/>
        <w:right w:val="none" w:sz="0" w:space="0" w:color="auto"/>
      </w:divBdr>
    </w:div>
    <w:div w:id="325717374">
      <w:bodyDiv w:val="1"/>
      <w:marLeft w:val="0"/>
      <w:marRight w:val="0"/>
      <w:marTop w:val="0"/>
      <w:marBottom w:val="0"/>
      <w:divBdr>
        <w:top w:val="none" w:sz="0" w:space="0" w:color="auto"/>
        <w:left w:val="none" w:sz="0" w:space="0" w:color="auto"/>
        <w:bottom w:val="none" w:sz="0" w:space="0" w:color="auto"/>
        <w:right w:val="none" w:sz="0" w:space="0" w:color="auto"/>
      </w:divBdr>
    </w:div>
    <w:div w:id="329992928">
      <w:bodyDiv w:val="1"/>
      <w:marLeft w:val="0"/>
      <w:marRight w:val="0"/>
      <w:marTop w:val="0"/>
      <w:marBottom w:val="0"/>
      <w:divBdr>
        <w:top w:val="none" w:sz="0" w:space="0" w:color="auto"/>
        <w:left w:val="none" w:sz="0" w:space="0" w:color="auto"/>
        <w:bottom w:val="none" w:sz="0" w:space="0" w:color="auto"/>
        <w:right w:val="none" w:sz="0" w:space="0" w:color="auto"/>
      </w:divBdr>
    </w:div>
    <w:div w:id="331034179">
      <w:bodyDiv w:val="1"/>
      <w:marLeft w:val="0"/>
      <w:marRight w:val="0"/>
      <w:marTop w:val="0"/>
      <w:marBottom w:val="0"/>
      <w:divBdr>
        <w:top w:val="none" w:sz="0" w:space="0" w:color="auto"/>
        <w:left w:val="none" w:sz="0" w:space="0" w:color="auto"/>
        <w:bottom w:val="none" w:sz="0" w:space="0" w:color="auto"/>
        <w:right w:val="none" w:sz="0" w:space="0" w:color="auto"/>
      </w:divBdr>
    </w:div>
    <w:div w:id="332730844">
      <w:bodyDiv w:val="1"/>
      <w:marLeft w:val="0"/>
      <w:marRight w:val="0"/>
      <w:marTop w:val="0"/>
      <w:marBottom w:val="0"/>
      <w:divBdr>
        <w:top w:val="none" w:sz="0" w:space="0" w:color="auto"/>
        <w:left w:val="none" w:sz="0" w:space="0" w:color="auto"/>
        <w:bottom w:val="none" w:sz="0" w:space="0" w:color="auto"/>
        <w:right w:val="none" w:sz="0" w:space="0" w:color="auto"/>
      </w:divBdr>
    </w:div>
    <w:div w:id="333532655">
      <w:bodyDiv w:val="1"/>
      <w:marLeft w:val="0"/>
      <w:marRight w:val="0"/>
      <w:marTop w:val="0"/>
      <w:marBottom w:val="0"/>
      <w:divBdr>
        <w:top w:val="none" w:sz="0" w:space="0" w:color="auto"/>
        <w:left w:val="none" w:sz="0" w:space="0" w:color="auto"/>
        <w:bottom w:val="none" w:sz="0" w:space="0" w:color="auto"/>
        <w:right w:val="none" w:sz="0" w:space="0" w:color="auto"/>
      </w:divBdr>
    </w:div>
    <w:div w:id="334965858">
      <w:bodyDiv w:val="1"/>
      <w:marLeft w:val="0"/>
      <w:marRight w:val="0"/>
      <w:marTop w:val="0"/>
      <w:marBottom w:val="0"/>
      <w:divBdr>
        <w:top w:val="none" w:sz="0" w:space="0" w:color="auto"/>
        <w:left w:val="none" w:sz="0" w:space="0" w:color="auto"/>
        <w:bottom w:val="none" w:sz="0" w:space="0" w:color="auto"/>
        <w:right w:val="none" w:sz="0" w:space="0" w:color="auto"/>
      </w:divBdr>
    </w:div>
    <w:div w:id="337461686">
      <w:bodyDiv w:val="1"/>
      <w:marLeft w:val="0"/>
      <w:marRight w:val="0"/>
      <w:marTop w:val="0"/>
      <w:marBottom w:val="0"/>
      <w:divBdr>
        <w:top w:val="none" w:sz="0" w:space="0" w:color="auto"/>
        <w:left w:val="none" w:sz="0" w:space="0" w:color="auto"/>
        <w:bottom w:val="none" w:sz="0" w:space="0" w:color="auto"/>
        <w:right w:val="none" w:sz="0" w:space="0" w:color="auto"/>
      </w:divBdr>
    </w:div>
    <w:div w:id="342320536">
      <w:bodyDiv w:val="1"/>
      <w:marLeft w:val="0"/>
      <w:marRight w:val="0"/>
      <w:marTop w:val="0"/>
      <w:marBottom w:val="0"/>
      <w:divBdr>
        <w:top w:val="none" w:sz="0" w:space="0" w:color="auto"/>
        <w:left w:val="none" w:sz="0" w:space="0" w:color="auto"/>
        <w:bottom w:val="none" w:sz="0" w:space="0" w:color="auto"/>
        <w:right w:val="none" w:sz="0" w:space="0" w:color="auto"/>
      </w:divBdr>
    </w:div>
    <w:div w:id="346445220">
      <w:bodyDiv w:val="1"/>
      <w:marLeft w:val="0"/>
      <w:marRight w:val="0"/>
      <w:marTop w:val="0"/>
      <w:marBottom w:val="0"/>
      <w:divBdr>
        <w:top w:val="none" w:sz="0" w:space="0" w:color="auto"/>
        <w:left w:val="none" w:sz="0" w:space="0" w:color="auto"/>
        <w:bottom w:val="none" w:sz="0" w:space="0" w:color="auto"/>
        <w:right w:val="none" w:sz="0" w:space="0" w:color="auto"/>
      </w:divBdr>
    </w:div>
    <w:div w:id="349572379">
      <w:bodyDiv w:val="1"/>
      <w:marLeft w:val="0"/>
      <w:marRight w:val="0"/>
      <w:marTop w:val="0"/>
      <w:marBottom w:val="0"/>
      <w:divBdr>
        <w:top w:val="none" w:sz="0" w:space="0" w:color="auto"/>
        <w:left w:val="none" w:sz="0" w:space="0" w:color="auto"/>
        <w:bottom w:val="none" w:sz="0" w:space="0" w:color="auto"/>
        <w:right w:val="none" w:sz="0" w:space="0" w:color="auto"/>
      </w:divBdr>
    </w:div>
    <w:div w:id="349648368">
      <w:bodyDiv w:val="1"/>
      <w:marLeft w:val="0"/>
      <w:marRight w:val="0"/>
      <w:marTop w:val="0"/>
      <w:marBottom w:val="0"/>
      <w:divBdr>
        <w:top w:val="none" w:sz="0" w:space="0" w:color="auto"/>
        <w:left w:val="none" w:sz="0" w:space="0" w:color="auto"/>
        <w:bottom w:val="none" w:sz="0" w:space="0" w:color="auto"/>
        <w:right w:val="none" w:sz="0" w:space="0" w:color="auto"/>
      </w:divBdr>
    </w:div>
    <w:div w:id="350691503">
      <w:bodyDiv w:val="1"/>
      <w:marLeft w:val="0"/>
      <w:marRight w:val="0"/>
      <w:marTop w:val="0"/>
      <w:marBottom w:val="0"/>
      <w:divBdr>
        <w:top w:val="none" w:sz="0" w:space="0" w:color="auto"/>
        <w:left w:val="none" w:sz="0" w:space="0" w:color="auto"/>
        <w:bottom w:val="none" w:sz="0" w:space="0" w:color="auto"/>
        <w:right w:val="none" w:sz="0" w:space="0" w:color="auto"/>
      </w:divBdr>
    </w:div>
    <w:div w:id="358629634">
      <w:bodyDiv w:val="1"/>
      <w:marLeft w:val="0"/>
      <w:marRight w:val="0"/>
      <w:marTop w:val="0"/>
      <w:marBottom w:val="0"/>
      <w:divBdr>
        <w:top w:val="none" w:sz="0" w:space="0" w:color="auto"/>
        <w:left w:val="none" w:sz="0" w:space="0" w:color="auto"/>
        <w:bottom w:val="none" w:sz="0" w:space="0" w:color="auto"/>
        <w:right w:val="none" w:sz="0" w:space="0" w:color="auto"/>
      </w:divBdr>
    </w:div>
    <w:div w:id="366297296">
      <w:bodyDiv w:val="1"/>
      <w:marLeft w:val="0"/>
      <w:marRight w:val="0"/>
      <w:marTop w:val="0"/>
      <w:marBottom w:val="0"/>
      <w:divBdr>
        <w:top w:val="none" w:sz="0" w:space="0" w:color="auto"/>
        <w:left w:val="none" w:sz="0" w:space="0" w:color="auto"/>
        <w:bottom w:val="none" w:sz="0" w:space="0" w:color="auto"/>
        <w:right w:val="none" w:sz="0" w:space="0" w:color="auto"/>
      </w:divBdr>
    </w:div>
    <w:div w:id="370154115">
      <w:bodyDiv w:val="1"/>
      <w:marLeft w:val="0"/>
      <w:marRight w:val="0"/>
      <w:marTop w:val="0"/>
      <w:marBottom w:val="0"/>
      <w:divBdr>
        <w:top w:val="none" w:sz="0" w:space="0" w:color="auto"/>
        <w:left w:val="none" w:sz="0" w:space="0" w:color="auto"/>
        <w:bottom w:val="none" w:sz="0" w:space="0" w:color="auto"/>
        <w:right w:val="none" w:sz="0" w:space="0" w:color="auto"/>
      </w:divBdr>
    </w:div>
    <w:div w:id="374623226">
      <w:bodyDiv w:val="1"/>
      <w:marLeft w:val="0"/>
      <w:marRight w:val="0"/>
      <w:marTop w:val="0"/>
      <w:marBottom w:val="0"/>
      <w:divBdr>
        <w:top w:val="none" w:sz="0" w:space="0" w:color="auto"/>
        <w:left w:val="none" w:sz="0" w:space="0" w:color="auto"/>
        <w:bottom w:val="none" w:sz="0" w:space="0" w:color="auto"/>
        <w:right w:val="none" w:sz="0" w:space="0" w:color="auto"/>
      </w:divBdr>
    </w:div>
    <w:div w:id="381251786">
      <w:bodyDiv w:val="1"/>
      <w:marLeft w:val="0"/>
      <w:marRight w:val="0"/>
      <w:marTop w:val="0"/>
      <w:marBottom w:val="0"/>
      <w:divBdr>
        <w:top w:val="none" w:sz="0" w:space="0" w:color="auto"/>
        <w:left w:val="none" w:sz="0" w:space="0" w:color="auto"/>
        <w:bottom w:val="none" w:sz="0" w:space="0" w:color="auto"/>
        <w:right w:val="none" w:sz="0" w:space="0" w:color="auto"/>
      </w:divBdr>
    </w:div>
    <w:div w:id="384648486">
      <w:bodyDiv w:val="1"/>
      <w:marLeft w:val="0"/>
      <w:marRight w:val="0"/>
      <w:marTop w:val="0"/>
      <w:marBottom w:val="0"/>
      <w:divBdr>
        <w:top w:val="none" w:sz="0" w:space="0" w:color="auto"/>
        <w:left w:val="none" w:sz="0" w:space="0" w:color="auto"/>
        <w:bottom w:val="none" w:sz="0" w:space="0" w:color="auto"/>
        <w:right w:val="none" w:sz="0" w:space="0" w:color="auto"/>
      </w:divBdr>
    </w:div>
    <w:div w:id="387340908">
      <w:bodyDiv w:val="1"/>
      <w:marLeft w:val="0"/>
      <w:marRight w:val="0"/>
      <w:marTop w:val="0"/>
      <w:marBottom w:val="0"/>
      <w:divBdr>
        <w:top w:val="none" w:sz="0" w:space="0" w:color="auto"/>
        <w:left w:val="none" w:sz="0" w:space="0" w:color="auto"/>
        <w:bottom w:val="none" w:sz="0" w:space="0" w:color="auto"/>
        <w:right w:val="none" w:sz="0" w:space="0" w:color="auto"/>
      </w:divBdr>
    </w:div>
    <w:div w:id="387341855">
      <w:bodyDiv w:val="1"/>
      <w:marLeft w:val="0"/>
      <w:marRight w:val="0"/>
      <w:marTop w:val="0"/>
      <w:marBottom w:val="0"/>
      <w:divBdr>
        <w:top w:val="none" w:sz="0" w:space="0" w:color="auto"/>
        <w:left w:val="none" w:sz="0" w:space="0" w:color="auto"/>
        <w:bottom w:val="none" w:sz="0" w:space="0" w:color="auto"/>
        <w:right w:val="none" w:sz="0" w:space="0" w:color="auto"/>
      </w:divBdr>
    </w:div>
    <w:div w:id="390735641">
      <w:bodyDiv w:val="1"/>
      <w:marLeft w:val="0"/>
      <w:marRight w:val="0"/>
      <w:marTop w:val="0"/>
      <w:marBottom w:val="0"/>
      <w:divBdr>
        <w:top w:val="none" w:sz="0" w:space="0" w:color="auto"/>
        <w:left w:val="none" w:sz="0" w:space="0" w:color="auto"/>
        <w:bottom w:val="none" w:sz="0" w:space="0" w:color="auto"/>
        <w:right w:val="none" w:sz="0" w:space="0" w:color="auto"/>
      </w:divBdr>
    </w:div>
    <w:div w:id="391539910">
      <w:bodyDiv w:val="1"/>
      <w:marLeft w:val="0"/>
      <w:marRight w:val="0"/>
      <w:marTop w:val="0"/>
      <w:marBottom w:val="0"/>
      <w:divBdr>
        <w:top w:val="none" w:sz="0" w:space="0" w:color="auto"/>
        <w:left w:val="none" w:sz="0" w:space="0" w:color="auto"/>
        <w:bottom w:val="none" w:sz="0" w:space="0" w:color="auto"/>
        <w:right w:val="none" w:sz="0" w:space="0" w:color="auto"/>
      </w:divBdr>
    </w:div>
    <w:div w:id="396366200">
      <w:bodyDiv w:val="1"/>
      <w:marLeft w:val="0"/>
      <w:marRight w:val="0"/>
      <w:marTop w:val="0"/>
      <w:marBottom w:val="0"/>
      <w:divBdr>
        <w:top w:val="none" w:sz="0" w:space="0" w:color="auto"/>
        <w:left w:val="none" w:sz="0" w:space="0" w:color="auto"/>
        <w:bottom w:val="none" w:sz="0" w:space="0" w:color="auto"/>
        <w:right w:val="none" w:sz="0" w:space="0" w:color="auto"/>
      </w:divBdr>
    </w:div>
    <w:div w:id="396898614">
      <w:bodyDiv w:val="1"/>
      <w:marLeft w:val="0"/>
      <w:marRight w:val="0"/>
      <w:marTop w:val="0"/>
      <w:marBottom w:val="0"/>
      <w:divBdr>
        <w:top w:val="none" w:sz="0" w:space="0" w:color="auto"/>
        <w:left w:val="none" w:sz="0" w:space="0" w:color="auto"/>
        <w:bottom w:val="none" w:sz="0" w:space="0" w:color="auto"/>
        <w:right w:val="none" w:sz="0" w:space="0" w:color="auto"/>
      </w:divBdr>
    </w:div>
    <w:div w:id="400954256">
      <w:bodyDiv w:val="1"/>
      <w:marLeft w:val="0"/>
      <w:marRight w:val="0"/>
      <w:marTop w:val="0"/>
      <w:marBottom w:val="0"/>
      <w:divBdr>
        <w:top w:val="none" w:sz="0" w:space="0" w:color="auto"/>
        <w:left w:val="none" w:sz="0" w:space="0" w:color="auto"/>
        <w:bottom w:val="none" w:sz="0" w:space="0" w:color="auto"/>
        <w:right w:val="none" w:sz="0" w:space="0" w:color="auto"/>
      </w:divBdr>
    </w:div>
    <w:div w:id="403651948">
      <w:bodyDiv w:val="1"/>
      <w:marLeft w:val="0"/>
      <w:marRight w:val="0"/>
      <w:marTop w:val="0"/>
      <w:marBottom w:val="0"/>
      <w:divBdr>
        <w:top w:val="none" w:sz="0" w:space="0" w:color="auto"/>
        <w:left w:val="none" w:sz="0" w:space="0" w:color="auto"/>
        <w:bottom w:val="none" w:sz="0" w:space="0" w:color="auto"/>
        <w:right w:val="none" w:sz="0" w:space="0" w:color="auto"/>
      </w:divBdr>
    </w:div>
    <w:div w:id="404761091">
      <w:bodyDiv w:val="1"/>
      <w:marLeft w:val="0"/>
      <w:marRight w:val="0"/>
      <w:marTop w:val="0"/>
      <w:marBottom w:val="0"/>
      <w:divBdr>
        <w:top w:val="none" w:sz="0" w:space="0" w:color="auto"/>
        <w:left w:val="none" w:sz="0" w:space="0" w:color="auto"/>
        <w:bottom w:val="none" w:sz="0" w:space="0" w:color="auto"/>
        <w:right w:val="none" w:sz="0" w:space="0" w:color="auto"/>
      </w:divBdr>
    </w:div>
    <w:div w:id="406421076">
      <w:bodyDiv w:val="1"/>
      <w:marLeft w:val="0"/>
      <w:marRight w:val="0"/>
      <w:marTop w:val="0"/>
      <w:marBottom w:val="0"/>
      <w:divBdr>
        <w:top w:val="none" w:sz="0" w:space="0" w:color="auto"/>
        <w:left w:val="none" w:sz="0" w:space="0" w:color="auto"/>
        <w:bottom w:val="none" w:sz="0" w:space="0" w:color="auto"/>
        <w:right w:val="none" w:sz="0" w:space="0" w:color="auto"/>
      </w:divBdr>
    </w:div>
    <w:div w:id="409155637">
      <w:bodyDiv w:val="1"/>
      <w:marLeft w:val="0"/>
      <w:marRight w:val="0"/>
      <w:marTop w:val="0"/>
      <w:marBottom w:val="0"/>
      <w:divBdr>
        <w:top w:val="none" w:sz="0" w:space="0" w:color="auto"/>
        <w:left w:val="none" w:sz="0" w:space="0" w:color="auto"/>
        <w:bottom w:val="none" w:sz="0" w:space="0" w:color="auto"/>
        <w:right w:val="none" w:sz="0" w:space="0" w:color="auto"/>
      </w:divBdr>
    </w:div>
    <w:div w:id="409353483">
      <w:bodyDiv w:val="1"/>
      <w:marLeft w:val="0"/>
      <w:marRight w:val="0"/>
      <w:marTop w:val="0"/>
      <w:marBottom w:val="0"/>
      <w:divBdr>
        <w:top w:val="none" w:sz="0" w:space="0" w:color="auto"/>
        <w:left w:val="none" w:sz="0" w:space="0" w:color="auto"/>
        <w:bottom w:val="none" w:sz="0" w:space="0" w:color="auto"/>
        <w:right w:val="none" w:sz="0" w:space="0" w:color="auto"/>
      </w:divBdr>
    </w:div>
    <w:div w:id="410811516">
      <w:bodyDiv w:val="1"/>
      <w:marLeft w:val="0"/>
      <w:marRight w:val="0"/>
      <w:marTop w:val="0"/>
      <w:marBottom w:val="0"/>
      <w:divBdr>
        <w:top w:val="none" w:sz="0" w:space="0" w:color="auto"/>
        <w:left w:val="none" w:sz="0" w:space="0" w:color="auto"/>
        <w:bottom w:val="none" w:sz="0" w:space="0" w:color="auto"/>
        <w:right w:val="none" w:sz="0" w:space="0" w:color="auto"/>
      </w:divBdr>
    </w:div>
    <w:div w:id="415370624">
      <w:bodyDiv w:val="1"/>
      <w:marLeft w:val="0"/>
      <w:marRight w:val="0"/>
      <w:marTop w:val="0"/>
      <w:marBottom w:val="0"/>
      <w:divBdr>
        <w:top w:val="none" w:sz="0" w:space="0" w:color="auto"/>
        <w:left w:val="none" w:sz="0" w:space="0" w:color="auto"/>
        <w:bottom w:val="none" w:sz="0" w:space="0" w:color="auto"/>
        <w:right w:val="none" w:sz="0" w:space="0" w:color="auto"/>
      </w:divBdr>
    </w:div>
    <w:div w:id="416944541">
      <w:bodyDiv w:val="1"/>
      <w:marLeft w:val="0"/>
      <w:marRight w:val="0"/>
      <w:marTop w:val="0"/>
      <w:marBottom w:val="0"/>
      <w:divBdr>
        <w:top w:val="none" w:sz="0" w:space="0" w:color="auto"/>
        <w:left w:val="none" w:sz="0" w:space="0" w:color="auto"/>
        <w:bottom w:val="none" w:sz="0" w:space="0" w:color="auto"/>
        <w:right w:val="none" w:sz="0" w:space="0" w:color="auto"/>
      </w:divBdr>
    </w:div>
    <w:div w:id="418645029">
      <w:bodyDiv w:val="1"/>
      <w:marLeft w:val="0"/>
      <w:marRight w:val="0"/>
      <w:marTop w:val="0"/>
      <w:marBottom w:val="0"/>
      <w:divBdr>
        <w:top w:val="none" w:sz="0" w:space="0" w:color="auto"/>
        <w:left w:val="none" w:sz="0" w:space="0" w:color="auto"/>
        <w:bottom w:val="none" w:sz="0" w:space="0" w:color="auto"/>
        <w:right w:val="none" w:sz="0" w:space="0" w:color="auto"/>
      </w:divBdr>
    </w:div>
    <w:div w:id="424611972">
      <w:bodyDiv w:val="1"/>
      <w:marLeft w:val="0"/>
      <w:marRight w:val="0"/>
      <w:marTop w:val="0"/>
      <w:marBottom w:val="0"/>
      <w:divBdr>
        <w:top w:val="none" w:sz="0" w:space="0" w:color="auto"/>
        <w:left w:val="none" w:sz="0" w:space="0" w:color="auto"/>
        <w:bottom w:val="none" w:sz="0" w:space="0" w:color="auto"/>
        <w:right w:val="none" w:sz="0" w:space="0" w:color="auto"/>
      </w:divBdr>
    </w:div>
    <w:div w:id="429548413">
      <w:bodyDiv w:val="1"/>
      <w:marLeft w:val="0"/>
      <w:marRight w:val="0"/>
      <w:marTop w:val="0"/>
      <w:marBottom w:val="0"/>
      <w:divBdr>
        <w:top w:val="none" w:sz="0" w:space="0" w:color="auto"/>
        <w:left w:val="none" w:sz="0" w:space="0" w:color="auto"/>
        <w:bottom w:val="none" w:sz="0" w:space="0" w:color="auto"/>
        <w:right w:val="none" w:sz="0" w:space="0" w:color="auto"/>
      </w:divBdr>
    </w:div>
    <w:div w:id="433207845">
      <w:bodyDiv w:val="1"/>
      <w:marLeft w:val="0"/>
      <w:marRight w:val="0"/>
      <w:marTop w:val="0"/>
      <w:marBottom w:val="0"/>
      <w:divBdr>
        <w:top w:val="none" w:sz="0" w:space="0" w:color="auto"/>
        <w:left w:val="none" w:sz="0" w:space="0" w:color="auto"/>
        <w:bottom w:val="none" w:sz="0" w:space="0" w:color="auto"/>
        <w:right w:val="none" w:sz="0" w:space="0" w:color="auto"/>
      </w:divBdr>
    </w:div>
    <w:div w:id="433863983">
      <w:bodyDiv w:val="1"/>
      <w:marLeft w:val="0"/>
      <w:marRight w:val="0"/>
      <w:marTop w:val="0"/>
      <w:marBottom w:val="0"/>
      <w:divBdr>
        <w:top w:val="none" w:sz="0" w:space="0" w:color="auto"/>
        <w:left w:val="none" w:sz="0" w:space="0" w:color="auto"/>
        <w:bottom w:val="none" w:sz="0" w:space="0" w:color="auto"/>
        <w:right w:val="none" w:sz="0" w:space="0" w:color="auto"/>
      </w:divBdr>
    </w:div>
    <w:div w:id="435248880">
      <w:bodyDiv w:val="1"/>
      <w:marLeft w:val="0"/>
      <w:marRight w:val="0"/>
      <w:marTop w:val="0"/>
      <w:marBottom w:val="0"/>
      <w:divBdr>
        <w:top w:val="none" w:sz="0" w:space="0" w:color="auto"/>
        <w:left w:val="none" w:sz="0" w:space="0" w:color="auto"/>
        <w:bottom w:val="none" w:sz="0" w:space="0" w:color="auto"/>
        <w:right w:val="none" w:sz="0" w:space="0" w:color="auto"/>
      </w:divBdr>
    </w:div>
    <w:div w:id="436295796">
      <w:bodyDiv w:val="1"/>
      <w:marLeft w:val="0"/>
      <w:marRight w:val="0"/>
      <w:marTop w:val="0"/>
      <w:marBottom w:val="0"/>
      <w:divBdr>
        <w:top w:val="none" w:sz="0" w:space="0" w:color="auto"/>
        <w:left w:val="none" w:sz="0" w:space="0" w:color="auto"/>
        <w:bottom w:val="none" w:sz="0" w:space="0" w:color="auto"/>
        <w:right w:val="none" w:sz="0" w:space="0" w:color="auto"/>
      </w:divBdr>
    </w:div>
    <w:div w:id="437869757">
      <w:bodyDiv w:val="1"/>
      <w:marLeft w:val="0"/>
      <w:marRight w:val="0"/>
      <w:marTop w:val="0"/>
      <w:marBottom w:val="0"/>
      <w:divBdr>
        <w:top w:val="none" w:sz="0" w:space="0" w:color="auto"/>
        <w:left w:val="none" w:sz="0" w:space="0" w:color="auto"/>
        <w:bottom w:val="none" w:sz="0" w:space="0" w:color="auto"/>
        <w:right w:val="none" w:sz="0" w:space="0" w:color="auto"/>
      </w:divBdr>
    </w:div>
    <w:div w:id="438795767">
      <w:bodyDiv w:val="1"/>
      <w:marLeft w:val="0"/>
      <w:marRight w:val="0"/>
      <w:marTop w:val="0"/>
      <w:marBottom w:val="0"/>
      <w:divBdr>
        <w:top w:val="none" w:sz="0" w:space="0" w:color="auto"/>
        <w:left w:val="none" w:sz="0" w:space="0" w:color="auto"/>
        <w:bottom w:val="none" w:sz="0" w:space="0" w:color="auto"/>
        <w:right w:val="none" w:sz="0" w:space="0" w:color="auto"/>
      </w:divBdr>
    </w:div>
    <w:div w:id="442237098">
      <w:bodyDiv w:val="1"/>
      <w:marLeft w:val="0"/>
      <w:marRight w:val="0"/>
      <w:marTop w:val="0"/>
      <w:marBottom w:val="0"/>
      <w:divBdr>
        <w:top w:val="none" w:sz="0" w:space="0" w:color="auto"/>
        <w:left w:val="none" w:sz="0" w:space="0" w:color="auto"/>
        <w:bottom w:val="none" w:sz="0" w:space="0" w:color="auto"/>
        <w:right w:val="none" w:sz="0" w:space="0" w:color="auto"/>
      </w:divBdr>
    </w:div>
    <w:div w:id="445202044">
      <w:bodyDiv w:val="1"/>
      <w:marLeft w:val="0"/>
      <w:marRight w:val="0"/>
      <w:marTop w:val="0"/>
      <w:marBottom w:val="0"/>
      <w:divBdr>
        <w:top w:val="none" w:sz="0" w:space="0" w:color="auto"/>
        <w:left w:val="none" w:sz="0" w:space="0" w:color="auto"/>
        <w:bottom w:val="none" w:sz="0" w:space="0" w:color="auto"/>
        <w:right w:val="none" w:sz="0" w:space="0" w:color="auto"/>
      </w:divBdr>
    </w:div>
    <w:div w:id="445849017">
      <w:bodyDiv w:val="1"/>
      <w:marLeft w:val="0"/>
      <w:marRight w:val="0"/>
      <w:marTop w:val="0"/>
      <w:marBottom w:val="0"/>
      <w:divBdr>
        <w:top w:val="none" w:sz="0" w:space="0" w:color="auto"/>
        <w:left w:val="none" w:sz="0" w:space="0" w:color="auto"/>
        <w:bottom w:val="none" w:sz="0" w:space="0" w:color="auto"/>
        <w:right w:val="none" w:sz="0" w:space="0" w:color="auto"/>
      </w:divBdr>
    </w:div>
    <w:div w:id="451022645">
      <w:bodyDiv w:val="1"/>
      <w:marLeft w:val="0"/>
      <w:marRight w:val="0"/>
      <w:marTop w:val="0"/>
      <w:marBottom w:val="0"/>
      <w:divBdr>
        <w:top w:val="none" w:sz="0" w:space="0" w:color="auto"/>
        <w:left w:val="none" w:sz="0" w:space="0" w:color="auto"/>
        <w:bottom w:val="none" w:sz="0" w:space="0" w:color="auto"/>
        <w:right w:val="none" w:sz="0" w:space="0" w:color="auto"/>
      </w:divBdr>
    </w:div>
    <w:div w:id="454327101">
      <w:bodyDiv w:val="1"/>
      <w:marLeft w:val="0"/>
      <w:marRight w:val="0"/>
      <w:marTop w:val="0"/>
      <w:marBottom w:val="0"/>
      <w:divBdr>
        <w:top w:val="none" w:sz="0" w:space="0" w:color="auto"/>
        <w:left w:val="none" w:sz="0" w:space="0" w:color="auto"/>
        <w:bottom w:val="none" w:sz="0" w:space="0" w:color="auto"/>
        <w:right w:val="none" w:sz="0" w:space="0" w:color="auto"/>
      </w:divBdr>
    </w:div>
    <w:div w:id="461004570">
      <w:bodyDiv w:val="1"/>
      <w:marLeft w:val="0"/>
      <w:marRight w:val="0"/>
      <w:marTop w:val="0"/>
      <w:marBottom w:val="0"/>
      <w:divBdr>
        <w:top w:val="none" w:sz="0" w:space="0" w:color="auto"/>
        <w:left w:val="none" w:sz="0" w:space="0" w:color="auto"/>
        <w:bottom w:val="none" w:sz="0" w:space="0" w:color="auto"/>
        <w:right w:val="none" w:sz="0" w:space="0" w:color="auto"/>
      </w:divBdr>
    </w:div>
    <w:div w:id="462580278">
      <w:bodyDiv w:val="1"/>
      <w:marLeft w:val="0"/>
      <w:marRight w:val="0"/>
      <w:marTop w:val="0"/>
      <w:marBottom w:val="0"/>
      <w:divBdr>
        <w:top w:val="none" w:sz="0" w:space="0" w:color="auto"/>
        <w:left w:val="none" w:sz="0" w:space="0" w:color="auto"/>
        <w:bottom w:val="none" w:sz="0" w:space="0" w:color="auto"/>
        <w:right w:val="none" w:sz="0" w:space="0" w:color="auto"/>
      </w:divBdr>
    </w:div>
    <w:div w:id="471295193">
      <w:bodyDiv w:val="1"/>
      <w:marLeft w:val="0"/>
      <w:marRight w:val="0"/>
      <w:marTop w:val="0"/>
      <w:marBottom w:val="0"/>
      <w:divBdr>
        <w:top w:val="none" w:sz="0" w:space="0" w:color="auto"/>
        <w:left w:val="none" w:sz="0" w:space="0" w:color="auto"/>
        <w:bottom w:val="none" w:sz="0" w:space="0" w:color="auto"/>
        <w:right w:val="none" w:sz="0" w:space="0" w:color="auto"/>
      </w:divBdr>
    </w:div>
    <w:div w:id="474757720">
      <w:bodyDiv w:val="1"/>
      <w:marLeft w:val="0"/>
      <w:marRight w:val="0"/>
      <w:marTop w:val="0"/>
      <w:marBottom w:val="0"/>
      <w:divBdr>
        <w:top w:val="none" w:sz="0" w:space="0" w:color="auto"/>
        <w:left w:val="none" w:sz="0" w:space="0" w:color="auto"/>
        <w:bottom w:val="none" w:sz="0" w:space="0" w:color="auto"/>
        <w:right w:val="none" w:sz="0" w:space="0" w:color="auto"/>
      </w:divBdr>
    </w:div>
    <w:div w:id="476453815">
      <w:bodyDiv w:val="1"/>
      <w:marLeft w:val="0"/>
      <w:marRight w:val="0"/>
      <w:marTop w:val="0"/>
      <w:marBottom w:val="0"/>
      <w:divBdr>
        <w:top w:val="none" w:sz="0" w:space="0" w:color="auto"/>
        <w:left w:val="none" w:sz="0" w:space="0" w:color="auto"/>
        <w:bottom w:val="none" w:sz="0" w:space="0" w:color="auto"/>
        <w:right w:val="none" w:sz="0" w:space="0" w:color="auto"/>
      </w:divBdr>
    </w:div>
    <w:div w:id="482506519">
      <w:bodyDiv w:val="1"/>
      <w:marLeft w:val="0"/>
      <w:marRight w:val="0"/>
      <w:marTop w:val="0"/>
      <w:marBottom w:val="0"/>
      <w:divBdr>
        <w:top w:val="none" w:sz="0" w:space="0" w:color="auto"/>
        <w:left w:val="none" w:sz="0" w:space="0" w:color="auto"/>
        <w:bottom w:val="none" w:sz="0" w:space="0" w:color="auto"/>
        <w:right w:val="none" w:sz="0" w:space="0" w:color="auto"/>
      </w:divBdr>
    </w:div>
    <w:div w:id="483592400">
      <w:bodyDiv w:val="1"/>
      <w:marLeft w:val="0"/>
      <w:marRight w:val="0"/>
      <w:marTop w:val="0"/>
      <w:marBottom w:val="0"/>
      <w:divBdr>
        <w:top w:val="none" w:sz="0" w:space="0" w:color="auto"/>
        <w:left w:val="none" w:sz="0" w:space="0" w:color="auto"/>
        <w:bottom w:val="none" w:sz="0" w:space="0" w:color="auto"/>
        <w:right w:val="none" w:sz="0" w:space="0" w:color="auto"/>
      </w:divBdr>
    </w:div>
    <w:div w:id="485513690">
      <w:bodyDiv w:val="1"/>
      <w:marLeft w:val="0"/>
      <w:marRight w:val="0"/>
      <w:marTop w:val="0"/>
      <w:marBottom w:val="0"/>
      <w:divBdr>
        <w:top w:val="none" w:sz="0" w:space="0" w:color="auto"/>
        <w:left w:val="none" w:sz="0" w:space="0" w:color="auto"/>
        <w:bottom w:val="none" w:sz="0" w:space="0" w:color="auto"/>
        <w:right w:val="none" w:sz="0" w:space="0" w:color="auto"/>
      </w:divBdr>
    </w:div>
    <w:div w:id="489323778">
      <w:bodyDiv w:val="1"/>
      <w:marLeft w:val="0"/>
      <w:marRight w:val="0"/>
      <w:marTop w:val="0"/>
      <w:marBottom w:val="0"/>
      <w:divBdr>
        <w:top w:val="none" w:sz="0" w:space="0" w:color="auto"/>
        <w:left w:val="none" w:sz="0" w:space="0" w:color="auto"/>
        <w:bottom w:val="none" w:sz="0" w:space="0" w:color="auto"/>
        <w:right w:val="none" w:sz="0" w:space="0" w:color="auto"/>
      </w:divBdr>
    </w:div>
    <w:div w:id="489907969">
      <w:bodyDiv w:val="1"/>
      <w:marLeft w:val="0"/>
      <w:marRight w:val="0"/>
      <w:marTop w:val="0"/>
      <w:marBottom w:val="0"/>
      <w:divBdr>
        <w:top w:val="none" w:sz="0" w:space="0" w:color="auto"/>
        <w:left w:val="none" w:sz="0" w:space="0" w:color="auto"/>
        <w:bottom w:val="none" w:sz="0" w:space="0" w:color="auto"/>
        <w:right w:val="none" w:sz="0" w:space="0" w:color="auto"/>
      </w:divBdr>
    </w:div>
    <w:div w:id="492179872">
      <w:bodyDiv w:val="1"/>
      <w:marLeft w:val="0"/>
      <w:marRight w:val="0"/>
      <w:marTop w:val="0"/>
      <w:marBottom w:val="0"/>
      <w:divBdr>
        <w:top w:val="none" w:sz="0" w:space="0" w:color="auto"/>
        <w:left w:val="none" w:sz="0" w:space="0" w:color="auto"/>
        <w:bottom w:val="none" w:sz="0" w:space="0" w:color="auto"/>
        <w:right w:val="none" w:sz="0" w:space="0" w:color="auto"/>
      </w:divBdr>
    </w:div>
    <w:div w:id="500972257">
      <w:bodyDiv w:val="1"/>
      <w:marLeft w:val="0"/>
      <w:marRight w:val="0"/>
      <w:marTop w:val="0"/>
      <w:marBottom w:val="0"/>
      <w:divBdr>
        <w:top w:val="none" w:sz="0" w:space="0" w:color="auto"/>
        <w:left w:val="none" w:sz="0" w:space="0" w:color="auto"/>
        <w:bottom w:val="none" w:sz="0" w:space="0" w:color="auto"/>
        <w:right w:val="none" w:sz="0" w:space="0" w:color="auto"/>
      </w:divBdr>
    </w:div>
    <w:div w:id="503126783">
      <w:bodyDiv w:val="1"/>
      <w:marLeft w:val="0"/>
      <w:marRight w:val="0"/>
      <w:marTop w:val="0"/>
      <w:marBottom w:val="0"/>
      <w:divBdr>
        <w:top w:val="none" w:sz="0" w:space="0" w:color="auto"/>
        <w:left w:val="none" w:sz="0" w:space="0" w:color="auto"/>
        <w:bottom w:val="none" w:sz="0" w:space="0" w:color="auto"/>
        <w:right w:val="none" w:sz="0" w:space="0" w:color="auto"/>
      </w:divBdr>
    </w:div>
    <w:div w:id="503668614">
      <w:bodyDiv w:val="1"/>
      <w:marLeft w:val="0"/>
      <w:marRight w:val="0"/>
      <w:marTop w:val="0"/>
      <w:marBottom w:val="0"/>
      <w:divBdr>
        <w:top w:val="none" w:sz="0" w:space="0" w:color="auto"/>
        <w:left w:val="none" w:sz="0" w:space="0" w:color="auto"/>
        <w:bottom w:val="none" w:sz="0" w:space="0" w:color="auto"/>
        <w:right w:val="none" w:sz="0" w:space="0" w:color="auto"/>
      </w:divBdr>
    </w:div>
    <w:div w:id="506411344">
      <w:bodyDiv w:val="1"/>
      <w:marLeft w:val="0"/>
      <w:marRight w:val="0"/>
      <w:marTop w:val="0"/>
      <w:marBottom w:val="0"/>
      <w:divBdr>
        <w:top w:val="none" w:sz="0" w:space="0" w:color="auto"/>
        <w:left w:val="none" w:sz="0" w:space="0" w:color="auto"/>
        <w:bottom w:val="none" w:sz="0" w:space="0" w:color="auto"/>
        <w:right w:val="none" w:sz="0" w:space="0" w:color="auto"/>
      </w:divBdr>
    </w:div>
    <w:div w:id="508258786">
      <w:bodyDiv w:val="1"/>
      <w:marLeft w:val="0"/>
      <w:marRight w:val="0"/>
      <w:marTop w:val="0"/>
      <w:marBottom w:val="0"/>
      <w:divBdr>
        <w:top w:val="none" w:sz="0" w:space="0" w:color="auto"/>
        <w:left w:val="none" w:sz="0" w:space="0" w:color="auto"/>
        <w:bottom w:val="none" w:sz="0" w:space="0" w:color="auto"/>
        <w:right w:val="none" w:sz="0" w:space="0" w:color="auto"/>
      </w:divBdr>
    </w:div>
    <w:div w:id="509880623">
      <w:bodyDiv w:val="1"/>
      <w:marLeft w:val="0"/>
      <w:marRight w:val="0"/>
      <w:marTop w:val="0"/>
      <w:marBottom w:val="0"/>
      <w:divBdr>
        <w:top w:val="none" w:sz="0" w:space="0" w:color="auto"/>
        <w:left w:val="none" w:sz="0" w:space="0" w:color="auto"/>
        <w:bottom w:val="none" w:sz="0" w:space="0" w:color="auto"/>
        <w:right w:val="none" w:sz="0" w:space="0" w:color="auto"/>
      </w:divBdr>
    </w:div>
    <w:div w:id="513961028">
      <w:bodyDiv w:val="1"/>
      <w:marLeft w:val="0"/>
      <w:marRight w:val="0"/>
      <w:marTop w:val="0"/>
      <w:marBottom w:val="0"/>
      <w:divBdr>
        <w:top w:val="none" w:sz="0" w:space="0" w:color="auto"/>
        <w:left w:val="none" w:sz="0" w:space="0" w:color="auto"/>
        <w:bottom w:val="none" w:sz="0" w:space="0" w:color="auto"/>
        <w:right w:val="none" w:sz="0" w:space="0" w:color="auto"/>
      </w:divBdr>
    </w:div>
    <w:div w:id="515659853">
      <w:bodyDiv w:val="1"/>
      <w:marLeft w:val="0"/>
      <w:marRight w:val="0"/>
      <w:marTop w:val="0"/>
      <w:marBottom w:val="0"/>
      <w:divBdr>
        <w:top w:val="none" w:sz="0" w:space="0" w:color="auto"/>
        <w:left w:val="none" w:sz="0" w:space="0" w:color="auto"/>
        <w:bottom w:val="none" w:sz="0" w:space="0" w:color="auto"/>
        <w:right w:val="none" w:sz="0" w:space="0" w:color="auto"/>
      </w:divBdr>
    </w:div>
    <w:div w:id="515925978">
      <w:bodyDiv w:val="1"/>
      <w:marLeft w:val="0"/>
      <w:marRight w:val="0"/>
      <w:marTop w:val="0"/>
      <w:marBottom w:val="0"/>
      <w:divBdr>
        <w:top w:val="none" w:sz="0" w:space="0" w:color="auto"/>
        <w:left w:val="none" w:sz="0" w:space="0" w:color="auto"/>
        <w:bottom w:val="none" w:sz="0" w:space="0" w:color="auto"/>
        <w:right w:val="none" w:sz="0" w:space="0" w:color="auto"/>
      </w:divBdr>
    </w:div>
    <w:div w:id="517543185">
      <w:bodyDiv w:val="1"/>
      <w:marLeft w:val="0"/>
      <w:marRight w:val="0"/>
      <w:marTop w:val="0"/>
      <w:marBottom w:val="0"/>
      <w:divBdr>
        <w:top w:val="none" w:sz="0" w:space="0" w:color="auto"/>
        <w:left w:val="none" w:sz="0" w:space="0" w:color="auto"/>
        <w:bottom w:val="none" w:sz="0" w:space="0" w:color="auto"/>
        <w:right w:val="none" w:sz="0" w:space="0" w:color="auto"/>
      </w:divBdr>
    </w:div>
    <w:div w:id="518007547">
      <w:bodyDiv w:val="1"/>
      <w:marLeft w:val="0"/>
      <w:marRight w:val="0"/>
      <w:marTop w:val="0"/>
      <w:marBottom w:val="0"/>
      <w:divBdr>
        <w:top w:val="none" w:sz="0" w:space="0" w:color="auto"/>
        <w:left w:val="none" w:sz="0" w:space="0" w:color="auto"/>
        <w:bottom w:val="none" w:sz="0" w:space="0" w:color="auto"/>
        <w:right w:val="none" w:sz="0" w:space="0" w:color="auto"/>
      </w:divBdr>
    </w:div>
    <w:div w:id="519397536">
      <w:bodyDiv w:val="1"/>
      <w:marLeft w:val="0"/>
      <w:marRight w:val="0"/>
      <w:marTop w:val="0"/>
      <w:marBottom w:val="0"/>
      <w:divBdr>
        <w:top w:val="none" w:sz="0" w:space="0" w:color="auto"/>
        <w:left w:val="none" w:sz="0" w:space="0" w:color="auto"/>
        <w:bottom w:val="none" w:sz="0" w:space="0" w:color="auto"/>
        <w:right w:val="none" w:sz="0" w:space="0" w:color="auto"/>
      </w:divBdr>
    </w:div>
    <w:div w:id="520894722">
      <w:bodyDiv w:val="1"/>
      <w:marLeft w:val="0"/>
      <w:marRight w:val="0"/>
      <w:marTop w:val="0"/>
      <w:marBottom w:val="0"/>
      <w:divBdr>
        <w:top w:val="none" w:sz="0" w:space="0" w:color="auto"/>
        <w:left w:val="none" w:sz="0" w:space="0" w:color="auto"/>
        <w:bottom w:val="none" w:sz="0" w:space="0" w:color="auto"/>
        <w:right w:val="none" w:sz="0" w:space="0" w:color="auto"/>
      </w:divBdr>
    </w:div>
    <w:div w:id="527375556">
      <w:bodyDiv w:val="1"/>
      <w:marLeft w:val="0"/>
      <w:marRight w:val="0"/>
      <w:marTop w:val="0"/>
      <w:marBottom w:val="0"/>
      <w:divBdr>
        <w:top w:val="none" w:sz="0" w:space="0" w:color="auto"/>
        <w:left w:val="none" w:sz="0" w:space="0" w:color="auto"/>
        <w:bottom w:val="none" w:sz="0" w:space="0" w:color="auto"/>
        <w:right w:val="none" w:sz="0" w:space="0" w:color="auto"/>
      </w:divBdr>
    </w:div>
    <w:div w:id="527793210">
      <w:bodyDiv w:val="1"/>
      <w:marLeft w:val="0"/>
      <w:marRight w:val="0"/>
      <w:marTop w:val="0"/>
      <w:marBottom w:val="0"/>
      <w:divBdr>
        <w:top w:val="none" w:sz="0" w:space="0" w:color="auto"/>
        <w:left w:val="none" w:sz="0" w:space="0" w:color="auto"/>
        <w:bottom w:val="none" w:sz="0" w:space="0" w:color="auto"/>
        <w:right w:val="none" w:sz="0" w:space="0" w:color="auto"/>
      </w:divBdr>
    </w:div>
    <w:div w:id="530608769">
      <w:bodyDiv w:val="1"/>
      <w:marLeft w:val="0"/>
      <w:marRight w:val="0"/>
      <w:marTop w:val="0"/>
      <w:marBottom w:val="0"/>
      <w:divBdr>
        <w:top w:val="none" w:sz="0" w:space="0" w:color="auto"/>
        <w:left w:val="none" w:sz="0" w:space="0" w:color="auto"/>
        <w:bottom w:val="none" w:sz="0" w:space="0" w:color="auto"/>
        <w:right w:val="none" w:sz="0" w:space="0" w:color="auto"/>
      </w:divBdr>
    </w:div>
    <w:div w:id="532231517">
      <w:bodyDiv w:val="1"/>
      <w:marLeft w:val="0"/>
      <w:marRight w:val="0"/>
      <w:marTop w:val="0"/>
      <w:marBottom w:val="0"/>
      <w:divBdr>
        <w:top w:val="none" w:sz="0" w:space="0" w:color="auto"/>
        <w:left w:val="none" w:sz="0" w:space="0" w:color="auto"/>
        <w:bottom w:val="none" w:sz="0" w:space="0" w:color="auto"/>
        <w:right w:val="none" w:sz="0" w:space="0" w:color="auto"/>
      </w:divBdr>
    </w:div>
    <w:div w:id="536238735">
      <w:bodyDiv w:val="1"/>
      <w:marLeft w:val="0"/>
      <w:marRight w:val="0"/>
      <w:marTop w:val="0"/>
      <w:marBottom w:val="0"/>
      <w:divBdr>
        <w:top w:val="none" w:sz="0" w:space="0" w:color="auto"/>
        <w:left w:val="none" w:sz="0" w:space="0" w:color="auto"/>
        <w:bottom w:val="none" w:sz="0" w:space="0" w:color="auto"/>
        <w:right w:val="none" w:sz="0" w:space="0" w:color="auto"/>
      </w:divBdr>
    </w:div>
    <w:div w:id="540704292">
      <w:bodyDiv w:val="1"/>
      <w:marLeft w:val="0"/>
      <w:marRight w:val="0"/>
      <w:marTop w:val="0"/>
      <w:marBottom w:val="0"/>
      <w:divBdr>
        <w:top w:val="none" w:sz="0" w:space="0" w:color="auto"/>
        <w:left w:val="none" w:sz="0" w:space="0" w:color="auto"/>
        <w:bottom w:val="none" w:sz="0" w:space="0" w:color="auto"/>
        <w:right w:val="none" w:sz="0" w:space="0" w:color="auto"/>
      </w:divBdr>
    </w:div>
    <w:div w:id="548079896">
      <w:bodyDiv w:val="1"/>
      <w:marLeft w:val="0"/>
      <w:marRight w:val="0"/>
      <w:marTop w:val="0"/>
      <w:marBottom w:val="0"/>
      <w:divBdr>
        <w:top w:val="none" w:sz="0" w:space="0" w:color="auto"/>
        <w:left w:val="none" w:sz="0" w:space="0" w:color="auto"/>
        <w:bottom w:val="none" w:sz="0" w:space="0" w:color="auto"/>
        <w:right w:val="none" w:sz="0" w:space="0" w:color="auto"/>
      </w:divBdr>
    </w:div>
    <w:div w:id="548146370">
      <w:bodyDiv w:val="1"/>
      <w:marLeft w:val="0"/>
      <w:marRight w:val="0"/>
      <w:marTop w:val="0"/>
      <w:marBottom w:val="0"/>
      <w:divBdr>
        <w:top w:val="none" w:sz="0" w:space="0" w:color="auto"/>
        <w:left w:val="none" w:sz="0" w:space="0" w:color="auto"/>
        <w:bottom w:val="none" w:sz="0" w:space="0" w:color="auto"/>
        <w:right w:val="none" w:sz="0" w:space="0" w:color="auto"/>
      </w:divBdr>
    </w:div>
    <w:div w:id="552041670">
      <w:bodyDiv w:val="1"/>
      <w:marLeft w:val="0"/>
      <w:marRight w:val="0"/>
      <w:marTop w:val="0"/>
      <w:marBottom w:val="0"/>
      <w:divBdr>
        <w:top w:val="none" w:sz="0" w:space="0" w:color="auto"/>
        <w:left w:val="none" w:sz="0" w:space="0" w:color="auto"/>
        <w:bottom w:val="none" w:sz="0" w:space="0" w:color="auto"/>
        <w:right w:val="none" w:sz="0" w:space="0" w:color="auto"/>
      </w:divBdr>
    </w:div>
    <w:div w:id="554046183">
      <w:bodyDiv w:val="1"/>
      <w:marLeft w:val="0"/>
      <w:marRight w:val="0"/>
      <w:marTop w:val="0"/>
      <w:marBottom w:val="0"/>
      <w:divBdr>
        <w:top w:val="none" w:sz="0" w:space="0" w:color="auto"/>
        <w:left w:val="none" w:sz="0" w:space="0" w:color="auto"/>
        <w:bottom w:val="none" w:sz="0" w:space="0" w:color="auto"/>
        <w:right w:val="none" w:sz="0" w:space="0" w:color="auto"/>
      </w:divBdr>
    </w:div>
    <w:div w:id="558399444">
      <w:bodyDiv w:val="1"/>
      <w:marLeft w:val="0"/>
      <w:marRight w:val="0"/>
      <w:marTop w:val="0"/>
      <w:marBottom w:val="0"/>
      <w:divBdr>
        <w:top w:val="none" w:sz="0" w:space="0" w:color="auto"/>
        <w:left w:val="none" w:sz="0" w:space="0" w:color="auto"/>
        <w:bottom w:val="none" w:sz="0" w:space="0" w:color="auto"/>
        <w:right w:val="none" w:sz="0" w:space="0" w:color="auto"/>
      </w:divBdr>
    </w:div>
    <w:div w:id="559485590">
      <w:bodyDiv w:val="1"/>
      <w:marLeft w:val="0"/>
      <w:marRight w:val="0"/>
      <w:marTop w:val="0"/>
      <w:marBottom w:val="0"/>
      <w:divBdr>
        <w:top w:val="none" w:sz="0" w:space="0" w:color="auto"/>
        <w:left w:val="none" w:sz="0" w:space="0" w:color="auto"/>
        <w:bottom w:val="none" w:sz="0" w:space="0" w:color="auto"/>
        <w:right w:val="none" w:sz="0" w:space="0" w:color="auto"/>
      </w:divBdr>
    </w:div>
    <w:div w:id="561646452">
      <w:bodyDiv w:val="1"/>
      <w:marLeft w:val="0"/>
      <w:marRight w:val="0"/>
      <w:marTop w:val="0"/>
      <w:marBottom w:val="0"/>
      <w:divBdr>
        <w:top w:val="none" w:sz="0" w:space="0" w:color="auto"/>
        <w:left w:val="none" w:sz="0" w:space="0" w:color="auto"/>
        <w:bottom w:val="none" w:sz="0" w:space="0" w:color="auto"/>
        <w:right w:val="none" w:sz="0" w:space="0" w:color="auto"/>
      </w:divBdr>
    </w:div>
    <w:div w:id="562376330">
      <w:bodyDiv w:val="1"/>
      <w:marLeft w:val="0"/>
      <w:marRight w:val="0"/>
      <w:marTop w:val="0"/>
      <w:marBottom w:val="0"/>
      <w:divBdr>
        <w:top w:val="none" w:sz="0" w:space="0" w:color="auto"/>
        <w:left w:val="none" w:sz="0" w:space="0" w:color="auto"/>
        <w:bottom w:val="none" w:sz="0" w:space="0" w:color="auto"/>
        <w:right w:val="none" w:sz="0" w:space="0" w:color="auto"/>
      </w:divBdr>
    </w:div>
    <w:div w:id="563563633">
      <w:bodyDiv w:val="1"/>
      <w:marLeft w:val="0"/>
      <w:marRight w:val="0"/>
      <w:marTop w:val="0"/>
      <w:marBottom w:val="0"/>
      <w:divBdr>
        <w:top w:val="none" w:sz="0" w:space="0" w:color="auto"/>
        <w:left w:val="none" w:sz="0" w:space="0" w:color="auto"/>
        <w:bottom w:val="none" w:sz="0" w:space="0" w:color="auto"/>
        <w:right w:val="none" w:sz="0" w:space="0" w:color="auto"/>
      </w:divBdr>
    </w:div>
    <w:div w:id="563876377">
      <w:bodyDiv w:val="1"/>
      <w:marLeft w:val="0"/>
      <w:marRight w:val="0"/>
      <w:marTop w:val="0"/>
      <w:marBottom w:val="0"/>
      <w:divBdr>
        <w:top w:val="none" w:sz="0" w:space="0" w:color="auto"/>
        <w:left w:val="none" w:sz="0" w:space="0" w:color="auto"/>
        <w:bottom w:val="none" w:sz="0" w:space="0" w:color="auto"/>
        <w:right w:val="none" w:sz="0" w:space="0" w:color="auto"/>
      </w:divBdr>
    </w:div>
    <w:div w:id="564267177">
      <w:bodyDiv w:val="1"/>
      <w:marLeft w:val="0"/>
      <w:marRight w:val="0"/>
      <w:marTop w:val="0"/>
      <w:marBottom w:val="0"/>
      <w:divBdr>
        <w:top w:val="none" w:sz="0" w:space="0" w:color="auto"/>
        <w:left w:val="none" w:sz="0" w:space="0" w:color="auto"/>
        <w:bottom w:val="none" w:sz="0" w:space="0" w:color="auto"/>
        <w:right w:val="none" w:sz="0" w:space="0" w:color="auto"/>
      </w:divBdr>
    </w:div>
    <w:div w:id="566231439">
      <w:bodyDiv w:val="1"/>
      <w:marLeft w:val="0"/>
      <w:marRight w:val="0"/>
      <w:marTop w:val="0"/>
      <w:marBottom w:val="0"/>
      <w:divBdr>
        <w:top w:val="none" w:sz="0" w:space="0" w:color="auto"/>
        <w:left w:val="none" w:sz="0" w:space="0" w:color="auto"/>
        <w:bottom w:val="none" w:sz="0" w:space="0" w:color="auto"/>
        <w:right w:val="none" w:sz="0" w:space="0" w:color="auto"/>
      </w:divBdr>
    </w:div>
    <w:div w:id="566768628">
      <w:bodyDiv w:val="1"/>
      <w:marLeft w:val="0"/>
      <w:marRight w:val="0"/>
      <w:marTop w:val="0"/>
      <w:marBottom w:val="0"/>
      <w:divBdr>
        <w:top w:val="none" w:sz="0" w:space="0" w:color="auto"/>
        <w:left w:val="none" w:sz="0" w:space="0" w:color="auto"/>
        <w:bottom w:val="none" w:sz="0" w:space="0" w:color="auto"/>
        <w:right w:val="none" w:sz="0" w:space="0" w:color="auto"/>
      </w:divBdr>
    </w:div>
    <w:div w:id="569730178">
      <w:bodyDiv w:val="1"/>
      <w:marLeft w:val="0"/>
      <w:marRight w:val="0"/>
      <w:marTop w:val="0"/>
      <w:marBottom w:val="0"/>
      <w:divBdr>
        <w:top w:val="none" w:sz="0" w:space="0" w:color="auto"/>
        <w:left w:val="none" w:sz="0" w:space="0" w:color="auto"/>
        <w:bottom w:val="none" w:sz="0" w:space="0" w:color="auto"/>
        <w:right w:val="none" w:sz="0" w:space="0" w:color="auto"/>
      </w:divBdr>
    </w:div>
    <w:div w:id="571163898">
      <w:bodyDiv w:val="1"/>
      <w:marLeft w:val="0"/>
      <w:marRight w:val="0"/>
      <w:marTop w:val="0"/>
      <w:marBottom w:val="0"/>
      <w:divBdr>
        <w:top w:val="none" w:sz="0" w:space="0" w:color="auto"/>
        <w:left w:val="none" w:sz="0" w:space="0" w:color="auto"/>
        <w:bottom w:val="none" w:sz="0" w:space="0" w:color="auto"/>
        <w:right w:val="none" w:sz="0" w:space="0" w:color="auto"/>
      </w:divBdr>
    </w:div>
    <w:div w:id="571431926">
      <w:bodyDiv w:val="1"/>
      <w:marLeft w:val="0"/>
      <w:marRight w:val="0"/>
      <w:marTop w:val="0"/>
      <w:marBottom w:val="0"/>
      <w:divBdr>
        <w:top w:val="none" w:sz="0" w:space="0" w:color="auto"/>
        <w:left w:val="none" w:sz="0" w:space="0" w:color="auto"/>
        <w:bottom w:val="none" w:sz="0" w:space="0" w:color="auto"/>
        <w:right w:val="none" w:sz="0" w:space="0" w:color="auto"/>
      </w:divBdr>
    </w:div>
    <w:div w:id="572544180">
      <w:bodyDiv w:val="1"/>
      <w:marLeft w:val="0"/>
      <w:marRight w:val="0"/>
      <w:marTop w:val="0"/>
      <w:marBottom w:val="0"/>
      <w:divBdr>
        <w:top w:val="none" w:sz="0" w:space="0" w:color="auto"/>
        <w:left w:val="none" w:sz="0" w:space="0" w:color="auto"/>
        <w:bottom w:val="none" w:sz="0" w:space="0" w:color="auto"/>
        <w:right w:val="none" w:sz="0" w:space="0" w:color="auto"/>
      </w:divBdr>
    </w:div>
    <w:div w:id="574045989">
      <w:bodyDiv w:val="1"/>
      <w:marLeft w:val="0"/>
      <w:marRight w:val="0"/>
      <w:marTop w:val="0"/>
      <w:marBottom w:val="0"/>
      <w:divBdr>
        <w:top w:val="none" w:sz="0" w:space="0" w:color="auto"/>
        <w:left w:val="none" w:sz="0" w:space="0" w:color="auto"/>
        <w:bottom w:val="none" w:sz="0" w:space="0" w:color="auto"/>
        <w:right w:val="none" w:sz="0" w:space="0" w:color="auto"/>
      </w:divBdr>
    </w:div>
    <w:div w:id="575894210">
      <w:bodyDiv w:val="1"/>
      <w:marLeft w:val="0"/>
      <w:marRight w:val="0"/>
      <w:marTop w:val="0"/>
      <w:marBottom w:val="0"/>
      <w:divBdr>
        <w:top w:val="none" w:sz="0" w:space="0" w:color="auto"/>
        <w:left w:val="none" w:sz="0" w:space="0" w:color="auto"/>
        <w:bottom w:val="none" w:sz="0" w:space="0" w:color="auto"/>
        <w:right w:val="none" w:sz="0" w:space="0" w:color="auto"/>
      </w:divBdr>
    </w:div>
    <w:div w:id="577790951">
      <w:bodyDiv w:val="1"/>
      <w:marLeft w:val="0"/>
      <w:marRight w:val="0"/>
      <w:marTop w:val="0"/>
      <w:marBottom w:val="0"/>
      <w:divBdr>
        <w:top w:val="none" w:sz="0" w:space="0" w:color="auto"/>
        <w:left w:val="none" w:sz="0" w:space="0" w:color="auto"/>
        <w:bottom w:val="none" w:sz="0" w:space="0" w:color="auto"/>
        <w:right w:val="none" w:sz="0" w:space="0" w:color="auto"/>
      </w:divBdr>
    </w:div>
    <w:div w:id="580061626">
      <w:bodyDiv w:val="1"/>
      <w:marLeft w:val="0"/>
      <w:marRight w:val="0"/>
      <w:marTop w:val="0"/>
      <w:marBottom w:val="0"/>
      <w:divBdr>
        <w:top w:val="none" w:sz="0" w:space="0" w:color="auto"/>
        <w:left w:val="none" w:sz="0" w:space="0" w:color="auto"/>
        <w:bottom w:val="none" w:sz="0" w:space="0" w:color="auto"/>
        <w:right w:val="none" w:sz="0" w:space="0" w:color="auto"/>
      </w:divBdr>
    </w:div>
    <w:div w:id="580530606">
      <w:bodyDiv w:val="1"/>
      <w:marLeft w:val="0"/>
      <w:marRight w:val="0"/>
      <w:marTop w:val="0"/>
      <w:marBottom w:val="0"/>
      <w:divBdr>
        <w:top w:val="none" w:sz="0" w:space="0" w:color="auto"/>
        <w:left w:val="none" w:sz="0" w:space="0" w:color="auto"/>
        <w:bottom w:val="none" w:sz="0" w:space="0" w:color="auto"/>
        <w:right w:val="none" w:sz="0" w:space="0" w:color="auto"/>
      </w:divBdr>
    </w:div>
    <w:div w:id="580798698">
      <w:bodyDiv w:val="1"/>
      <w:marLeft w:val="0"/>
      <w:marRight w:val="0"/>
      <w:marTop w:val="0"/>
      <w:marBottom w:val="0"/>
      <w:divBdr>
        <w:top w:val="none" w:sz="0" w:space="0" w:color="auto"/>
        <w:left w:val="none" w:sz="0" w:space="0" w:color="auto"/>
        <w:bottom w:val="none" w:sz="0" w:space="0" w:color="auto"/>
        <w:right w:val="none" w:sz="0" w:space="0" w:color="auto"/>
      </w:divBdr>
    </w:div>
    <w:div w:id="581991430">
      <w:bodyDiv w:val="1"/>
      <w:marLeft w:val="0"/>
      <w:marRight w:val="0"/>
      <w:marTop w:val="0"/>
      <w:marBottom w:val="0"/>
      <w:divBdr>
        <w:top w:val="none" w:sz="0" w:space="0" w:color="auto"/>
        <w:left w:val="none" w:sz="0" w:space="0" w:color="auto"/>
        <w:bottom w:val="none" w:sz="0" w:space="0" w:color="auto"/>
        <w:right w:val="none" w:sz="0" w:space="0" w:color="auto"/>
      </w:divBdr>
    </w:div>
    <w:div w:id="584806894">
      <w:bodyDiv w:val="1"/>
      <w:marLeft w:val="0"/>
      <w:marRight w:val="0"/>
      <w:marTop w:val="0"/>
      <w:marBottom w:val="0"/>
      <w:divBdr>
        <w:top w:val="none" w:sz="0" w:space="0" w:color="auto"/>
        <w:left w:val="none" w:sz="0" w:space="0" w:color="auto"/>
        <w:bottom w:val="none" w:sz="0" w:space="0" w:color="auto"/>
        <w:right w:val="none" w:sz="0" w:space="0" w:color="auto"/>
      </w:divBdr>
    </w:div>
    <w:div w:id="590816659">
      <w:bodyDiv w:val="1"/>
      <w:marLeft w:val="0"/>
      <w:marRight w:val="0"/>
      <w:marTop w:val="0"/>
      <w:marBottom w:val="0"/>
      <w:divBdr>
        <w:top w:val="none" w:sz="0" w:space="0" w:color="auto"/>
        <w:left w:val="none" w:sz="0" w:space="0" w:color="auto"/>
        <w:bottom w:val="none" w:sz="0" w:space="0" w:color="auto"/>
        <w:right w:val="none" w:sz="0" w:space="0" w:color="auto"/>
      </w:divBdr>
    </w:div>
    <w:div w:id="591008221">
      <w:bodyDiv w:val="1"/>
      <w:marLeft w:val="0"/>
      <w:marRight w:val="0"/>
      <w:marTop w:val="0"/>
      <w:marBottom w:val="0"/>
      <w:divBdr>
        <w:top w:val="none" w:sz="0" w:space="0" w:color="auto"/>
        <w:left w:val="none" w:sz="0" w:space="0" w:color="auto"/>
        <w:bottom w:val="none" w:sz="0" w:space="0" w:color="auto"/>
        <w:right w:val="none" w:sz="0" w:space="0" w:color="auto"/>
      </w:divBdr>
    </w:div>
    <w:div w:id="593786110">
      <w:bodyDiv w:val="1"/>
      <w:marLeft w:val="0"/>
      <w:marRight w:val="0"/>
      <w:marTop w:val="0"/>
      <w:marBottom w:val="0"/>
      <w:divBdr>
        <w:top w:val="none" w:sz="0" w:space="0" w:color="auto"/>
        <w:left w:val="none" w:sz="0" w:space="0" w:color="auto"/>
        <w:bottom w:val="none" w:sz="0" w:space="0" w:color="auto"/>
        <w:right w:val="none" w:sz="0" w:space="0" w:color="auto"/>
      </w:divBdr>
    </w:div>
    <w:div w:id="595408753">
      <w:bodyDiv w:val="1"/>
      <w:marLeft w:val="0"/>
      <w:marRight w:val="0"/>
      <w:marTop w:val="0"/>
      <w:marBottom w:val="0"/>
      <w:divBdr>
        <w:top w:val="none" w:sz="0" w:space="0" w:color="auto"/>
        <w:left w:val="none" w:sz="0" w:space="0" w:color="auto"/>
        <w:bottom w:val="none" w:sz="0" w:space="0" w:color="auto"/>
        <w:right w:val="none" w:sz="0" w:space="0" w:color="auto"/>
      </w:divBdr>
    </w:div>
    <w:div w:id="598754030">
      <w:bodyDiv w:val="1"/>
      <w:marLeft w:val="0"/>
      <w:marRight w:val="0"/>
      <w:marTop w:val="0"/>
      <w:marBottom w:val="0"/>
      <w:divBdr>
        <w:top w:val="none" w:sz="0" w:space="0" w:color="auto"/>
        <w:left w:val="none" w:sz="0" w:space="0" w:color="auto"/>
        <w:bottom w:val="none" w:sz="0" w:space="0" w:color="auto"/>
        <w:right w:val="none" w:sz="0" w:space="0" w:color="auto"/>
      </w:divBdr>
    </w:div>
    <w:div w:id="600912903">
      <w:bodyDiv w:val="1"/>
      <w:marLeft w:val="0"/>
      <w:marRight w:val="0"/>
      <w:marTop w:val="0"/>
      <w:marBottom w:val="0"/>
      <w:divBdr>
        <w:top w:val="none" w:sz="0" w:space="0" w:color="auto"/>
        <w:left w:val="none" w:sz="0" w:space="0" w:color="auto"/>
        <w:bottom w:val="none" w:sz="0" w:space="0" w:color="auto"/>
        <w:right w:val="none" w:sz="0" w:space="0" w:color="auto"/>
      </w:divBdr>
    </w:div>
    <w:div w:id="601187173">
      <w:bodyDiv w:val="1"/>
      <w:marLeft w:val="0"/>
      <w:marRight w:val="0"/>
      <w:marTop w:val="0"/>
      <w:marBottom w:val="0"/>
      <w:divBdr>
        <w:top w:val="none" w:sz="0" w:space="0" w:color="auto"/>
        <w:left w:val="none" w:sz="0" w:space="0" w:color="auto"/>
        <w:bottom w:val="none" w:sz="0" w:space="0" w:color="auto"/>
        <w:right w:val="none" w:sz="0" w:space="0" w:color="auto"/>
      </w:divBdr>
    </w:div>
    <w:div w:id="604195197">
      <w:bodyDiv w:val="1"/>
      <w:marLeft w:val="0"/>
      <w:marRight w:val="0"/>
      <w:marTop w:val="0"/>
      <w:marBottom w:val="0"/>
      <w:divBdr>
        <w:top w:val="none" w:sz="0" w:space="0" w:color="auto"/>
        <w:left w:val="none" w:sz="0" w:space="0" w:color="auto"/>
        <w:bottom w:val="none" w:sz="0" w:space="0" w:color="auto"/>
        <w:right w:val="none" w:sz="0" w:space="0" w:color="auto"/>
      </w:divBdr>
    </w:div>
    <w:div w:id="613946668">
      <w:bodyDiv w:val="1"/>
      <w:marLeft w:val="0"/>
      <w:marRight w:val="0"/>
      <w:marTop w:val="0"/>
      <w:marBottom w:val="0"/>
      <w:divBdr>
        <w:top w:val="none" w:sz="0" w:space="0" w:color="auto"/>
        <w:left w:val="none" w:sz="0" w:space="0" w:color="auto"/>
        <w:bottom w:val="none" w:sz="0" w:space="0" w:color="auto"/>
        <w:right w:val="none" w:sz="0" w:space="0" w:color="auto"/>
      </w:divBdr>
    </w:div>
    <w:div w:id="614366866">
      <w:bodyDiv w:val="1"/>
      <w:marLeft w:val="0"/>
      <w:marRight w:val="0"/>
      <w:marTop w:val="0"/>
      <w:marBottom w:val="0"/>
      <w:divBdr>
        <w:top w:val="none" w:sz="0" w:space="0" w:color="auto"/>
        <w:left w:val="none" w:sz="0" w:space="0" w:color="auto"/>
        <w:bottom w:val="none" w:sz="0" w:space="0" w:color="auto"/>
        <w:right w:val="none" w:sz="0" w:space="0" w:color="auto"/>
      </w:divBdr>
    </w:div>
    <w:div w:id="615865450">
      <w:bodyDiv w:val="1"/>
      <w:marLeft w:val="0"/>
      <w:marRight w:val="0"/>
      <w:marTop w:val="0"/>
      <w:marBottom w:val="0"/>
      <w:divBdr>
        <w:top w:val="none" w:sz="0" w:space="0" w:color="auto"/>
        <w:left w:val="none" w:sz="0" w:space="0" w:color="auto"/>
        <w:bottom w:val="none" w:sz="0" w:space="0" w:color="auto"/>
        <w:right w:val="none" w:sz="0" w:space="0" w:color="auto"/>
      </w:divBdr>
    </w:div>
    <w:div w:id="619268507">
      <w:bodyDiv w:val="1"/>
      <w:marLeft w:val="0"/>
      <w:marRight w:val="0"/>
      <w:marTop w:val="0"/>
      <w:marBottom w:val="0"/>
      <w:divBdr>
        <w:top w:val="none" w:sz="0" w:space="0" w:color="auto"/>
        <w:left w:val="none" w:sz="0" w:space="0" w:color="auto"/>
        <w:bottom w:val="none" w:sz="0" w:space="0" w:color="auto"/>
        <w:right w:val="none" w:sz="0" w:space="0" w:color="auto"/>
      </w:divBdr>
    </w:div>
    <w:div w:id="620499377">
      <w:bodyDiv w:val="1"/>
      <w:marLeft w:val="0"/>
      <w:marRight w:val="0"/>
      <w:marTop w:val="0"/>
      <w:marBottom w:val="0"/>
      <w:divBdr>
        <w:top w:val="none" w:sz="0" w:space="0" w:color="auto"/>
        <w:left w:val="none" w:sz="0" w:space="0" w:color="auto"/>
        <w:bottom w:val="none" w:sz="0" w:space="0" w:color="auto"/>
        <w:right w:val="none" w:sz="0" w:space="0" w:color="auto"/>
      </w:divBdr>
    </w:div>
    <w:div w:id="623073494">
      <w:bodyDiv w:val="1"/>
      <w:marLeft w:val="0"/>
      <w:marRight w:val="0"/>
      <w:marTop w:val="0"/>
      <w:marBottom w:val="0"/>
      <w:divBdr>
        <w:top w:val="none" w:sz="0" w:space="0" w:color="auto"/>
        <w:left w:val="none" w:sz="0" w:space="0" w:color="auto"/>
        <w:bottom w:val="none" w:sz="0" w:space="0" w:color="auto"/>
        <w:right w:val="none" w:sz="0" w:space="0" w:color="auto"/>
      </w:divBdr>
    </w:div>
    <w:div w:id="631326982">
      <w:bodyDiv w:val="1"/>
      <w:marLeft w:val="0"/>
      <w:marRight w:val="0"/>
      <w:marTop w:val="0"/>
      <w:marBottom w:val="0"/>
      <w:divBdr>
        <w:top w:val="none" w:sz="0" w:space="0" w:color="auto"/>
        <w:left w:val="none" w:sz="0" w:space="0" w:color="auto"/>
        <w:bottom w:val="none" w:sz="0" w:space="0" w:color="auto"/>
        <w:right w:val="none" w:sz="0" w:space="0" w:color="auto"/>
      </w:divBdr>
    </w:div>
    <w:div w:id="631403359">
      <w:bodyDiv w:val="1"/>
      <w:marLeft w:val="0"/>
      <w:marRight w:val="0"/>
      <w:marTop w:val="0"/>
      <w:marBottom w:val="0"/>
      <w:divBdr>
        <w:top w:val="none" w:sz="0" w:space="0" w:color="auto"/>
        <w:left w:val="none" w:sz="0" w:space="0" w:color="auto"/>
        <w:bottom w:val="none" w:sz="0" w:space="0" w:color="auto"/>
        <w:right w:val="none" w:sz="0" w:space="0" w:color="auto"/>
      </w:divBdr>
    </w:div>
    <w:div w:id="639769006">
      <w:bodyDiv w:val="1"/>
      <w:marLeft w:val="0"/>
      <w:marRight w:val="0"/>
      <w:marTop w:val="0"/>
      <w:marBottom w:val="0"/>
      <w:divBdr>
        <w:top w:val="none" w:sz="0" w:space="0" w:color="auto"/>
        <w:left w:val="none" w:sz="0" w:space="0" w:color="auto"/>
        <w:bottom w:val="none" w:sz="0" w:space="0" w:color="auto"/>
        <w:right w:val="none" w:sz="0" w:space="0" w:color="auto"/>
      </w:divBdr>
    </w:div>
    <w:div w:id="642083207">
      <w:bodyDiv w:val="1"/>
      <w:marLeft w:val="0"/>
      <w:marRight w:val="0"/>
      <w:marTop w:val="0"/>
      <w:marBottom w:val="0"/>
      <w:divBdr>
        <w:top w:val="none" w:sz="0" w:space="0" w:color="auto"/>
        <w:left w:val="none" w:sz="0" w:space="0" w:color="auto"/>
        <w:bottom w:val="none" w:sz="0" w:space="0" w:color="auto"/>
        <w:right w:val="none" w:sz="0" w:space="0" w:color="auto"/>
      </w:divBdr>
    </w:div>
    <w:div w:id="645352977">
      <w:bodyDiv w:val="1"/>
      <w:marLeft w:val="0"/>
      <w:marRight w:val="0"/>
      <w:marTop w:val="0"/>
      <w:marBottom w:val="0"/>
      <w:divBdr>
        <w:top w:val="none" w:sz="0" w:space="0" w:color="auto"/>
        <w:left w:val="none" w:sz="0" w:space="0" w:color="auto"/>
        <w:bottom w:val="none" w:sz="0" w:space="0" w:color="auto"/>
        <w:right w:val="none" w:sz="0" w:space="0" w:color="auto"/>
      </w:divBdr>
    </w:div>
    <w:div w:id="650064749">
      <w:bodyDiv w:val="1"/>
      <w:marLeft w:val="0"/>
      <w:marRight w:val="0"/>
      <w:marTop w:val="0"/>
      <w:marBottom w:val="0"/>
      <w:divBdr>
        <w:top w:val="none" w:sz="0" w:space="0" w:color="auto"/>
        <w:left w:val="none" w:sz="0" w:space="0" w:color="auto"/>
        <w:bottom w:val="none" w:sz="0" w:space="0" w:color="auto"/>
        <w:right w:val="none" w:sz="0" w:space="0" w:color="auto"/>
      </w:divBdr>
    </w:div>
    <w:div w:id="651911576">
      <w:bodyDiv w:val="1"/>
      <w:marLeft w:val="0"/>
      <w:marRight w:val="0"/>
      <w:marTop w:val="0"/>
      <w:marBottom w:val="0"/>
      <w:divBdr>
        <w:top w:val="none" w:sz="0" w:space="0" w:color="auto"/>
        <w:left w:val="none" w:sz="0" w:space="0" w:color="auto"/>
        <w:bottom w:val="none" w:sz="0" w:space="0" w:color="auto"/>
        <w:right w:val="none" w:sz="0" w:space="0" w:color="auto"/>
      </w:divBdr>
    </w:div>
    <w:div w:id="654997147">
      <w:bodyDiv w:val="1"/>
      <w:marLeft w:val="0"/>
      <w:marRight w:val="0"/>
      <w:marTop w:val="0"/>
      <w:marBottom w:val="0"/>
      <w:divBdr>
        <w:top w:val="none" w:sz="0" w:space="0" w:color="auto"/>
        <w:left w:val="none" w:sz="0" w:space="0" w:color="auto"/>
        <w:bottom w:val="none" w:sz="0" w:space="0" w:color="auto"/>
        <w:right w:val="none" w:sz="0" w:space="0" w:color="auto"/>
      </w:divBdr>
    </w:div>
    <w:div w:id="657536496">
      <w:bodyDiv w:val="1"/>
      <w:marLeft w:val="0"/>
      <w:marRight w:val="0"/>
      <w:marTop w:val="0"/>
      <w:marBottom w:val="0"/>
      <w:divBdr>
        <w:top w:val="none" w:sz="0" w:space="0" w:color="auto"/>
        <w:left w:val="none" w:sz="0" w:space="0" w:color="auto"/>
        <w:bottom w:val="none" w:sz="0" w:space="0" w:color="auto"/>
        <w:right w:val="none" w:sz="0" w:space="0" w:color="auto"/>
      </w:divBdr>
    </w:div>
    <w:div w:id="659162799">
      <w:bodyDiv w:val="1"/>
      <w:marLeft w:val="0"/>
      <w:marRight w:val="0"/>
      <w:marTop w:val="0"/>
      <w:marBottom w:val="0"/>
      <w:divBdr>
        <w:top w:val="none" w:sz="0" w:space="0" w:color="auto"/>
        <w:left w:val="none" w:sz="0" w:space="0" w:color="auto"/>
        <w:bottom w:val="none" w:sz="0" w:space="0" w:color="auto"/>
        <w:right w:val="none" w:sz="0" w:space="0" w:color="auto"/>
      </w:divBdr>
    </w:div>
    <w:div w:id="659767918">
      <w:bodyDiv w:val="1"/>
      <w:marLeft w:val="0"/>
      <w:marRight w:val="0"/>
      <w:marTop w:val="0"/>
      <w:marBottom w:val="0"/>
      <w:divBdr>
        <w:top w:val="none" w:sz="0" w:space="0" w:color="auto"/>
        <w:left w:val="none" w:sz="0" w:space="0" w:color="auto"/>
        <w:bottom w:val="none" w:sz="0" w:space="0" w:color="auto"/>
        <w:right w:val="none" w:sz="0" w:space="0" w:color="auto"/>
      </w:divBdr>
    </w:div>
    <w:div w:id="661157666">
      <w:bodyDiv w:val="1"/>
      <w:marLeft w:val="0"/>
      <w:marRight w:val="0"/>
      <w:marTop w:val="0"/>
      <w:marBottom w:val="0"/>
      <w:divBdr>
        <w:top w:val="none" w:sz="0" w:space="0" w:color="auto"/>
        <w:left w:val="none" w:sz="0" w:space="0" w:color="auto"/>
        <w:bottom w:val="none" w:sz="0" w:space="0" w:color="auto"/>
        <w:right w:val="none" w:sz="0" w:space="0" w:color="auto"/>
      </w:divBdr>
    </w:div>
    <w:div w:id="665666512">
      <w:bodyDiv w:val="1"/>
      <w:marLeft w:val="0"/>
      <w:marRight w:val="0"/>
      <w:marTop w:val="0"/>
      <w:marBottom w:val="0"/>
      <w:divBdr>
        <w:top w:val="none" w:sz="0" w:space="0" w:color="auto"/>
        <w:left w:val="none" w:sz="0" w:space="0" w:color="auto"/>
        <w:bottom w:val="none" w:sz="0" w:space="0" w:color="auto"/>
        <w:right w:val="none" w:sz="0" w:space="0" w:color="auto"/>
      </w:divBdr>
    </w:div>
    <w:div w:id="668407817">
      <w:bodyDiv w:val="1"/>
      <w:marLeft w:val="0"/>
      <w:marRight w:val="0"/>
      <w:marTop w:val="0"/>
      <w:marBottom w:val="0"/>
      <w:divBdr>
        <w:top w:val="none" w:sz="0" w:space="0" w:color="auto"/>
        <w:left w:val="none" w:sz="0" w:space="0" w:color="auto"/>
        <w:bottom w:val="none" w:sz="0" w:space="0" w:color="auto"/>
        <w:right w:val="none" w:sz="0" w:space="0" w:color="auto"/>
      </w:divBdr>
    </w:div>
    <w:div w:id="670525332">
      <w:bodyDiv w:val="1"/>
      <w:marLeft w:val="0"/>
      <w:marRight w:val="0"/>
      <w:marTop w:val="0"/>
      <w:marBottom w:val="0"/>
      <w:divBdr>
        <w:top w:val="none" w:sz="0" w:space="0" w:color="auto"/>
        <w:left w:val="none" w:sz="0" w:space="0" w:color="auto"/>
        <w:bottom w:val="none" w:sz="0" w:space="0" w:color="auto"/>
        <w:right w:val="none" w:sz="0" w:space="0" w:color="auto"/>
      </w:divBdr>
    </w:div>
    <w:div w:id="671906773">
      <w:bodyDiv w:val="1"/>
      <w:marLeft w:val="0"/>
      <w:marRight w:val="0"/>
      <w:marTop w:val="0"/>
      <w:marBottom w:val="0"/>
      <w:divBdr>
        <w:top w:val="none" w:sz="0" w:space="0" w:color="auto"/>
        <w:left w:val="none" w:sz="0" w:space="0" w:color="auto"/>
        <w:bottom w:val="none" w:sz="0" w:space="0" w:color="auto"/>
        <w:right w:val="none" w:sz="0" w:space="0" w:color="auto"/>
      </w:divBdr>
    </w:div>
    <w:div w:id="675502370">
      <w:bodyDiv w:val="1"/>
      <w:marLeft w:val="0"/>
      <w:marRight w:val="0"/>
      <w:marTop w:val="0"/>
      <w:marBottom w:val="0"/>
      <w:divBdr>
        <w:top w:val="none" w:sz="0" w:space="0" w:color="auto"/>
        <w:left w:val="none" w:sz="0" w:space="0" w:color="auto"/>
        <w:bottom w:val="none" w:sz="0" w:space="0" w:color="auto"/>
        <w:right w:val="none" w:sz="0" w:space="0" w:color="auto"/>
      </w:divBdr>
    </w:div>
    <w:div w:id="675769911">
      <w:bodyDiv w:val="1"/>
      <w:marLeft w:val="0"/>
      <w:marRight w:val="0"/>
      <w:marTop w:val="0"/>
      <w:marBottom w:val="0"/>
      <w:divBdr>
        <w:top w:val="none" w:sz="0" w:space="0" w:color="auto"/>
        <w:left w:val="none" w:sz="0" w:space="0" w:color="auto"/>
        <w:bottom w:val="none" w:sz="0" w:space="0" w:color="auto"/>
        <w:right w:val="none" w:sz="0" w:space="0" w:color="auto"/>
      </w:divBdr>
    </w:div>
    <w:div w:id="685209778">
      <w:bodyDiv w:val="1"/>
      <w:marLeft w:val="0"/>
      <w:marRight w:val="0"/>
      <w:marTop w:val="0"/>
      <w:marBottom w:val="0"/>
      <w:divBdr>
        <w:top w:val="none" w:sz="0" w:space="0" w:color="auto"/>
        <w:left w:val="none" w:sz="0" w:space="0" w:color="auto"/>
        <w:bottom w:val="none" w:sz="0" w:space="0" w:color="auto"/>
        <w:right w:val="none" w:sz="0" w:space="0" w:color="auto"/>
      </w:divBdr>
    </w:div>
    <w:div w:id="686519459">
      <w:bodyDiv w:val="1"/>
      <w:marLeft w:val="0"/>
      <w:marRight w:val="0"/>
      <w:marTop w:val="0"/>
      <w:marBottom w:val="0"/>
      <w:divBdr>
        <w:top w:val="none" w:sz="0" w:space="0" w:color="auto"/>
        <w:left w:val="none" w:sz="0" w:space="0" w:color="auto"/>
        <w:bottom w:val="none" w:sz="0" w:space="0" w:color="auto"/>
        <w:right w:val="none" w:sz="0" w:space="0" w:color="auto"/>
      </w:divBdr>
    </w:div>
    <w:div w:id="689063459">
      <w:bodyDiv w:val="1"/>
      <w:marLeft w:val="0"/>
      <w:marRight w:val="0"/>
      <w:marTop w:val="0"/>
      <w:marBottom w:val="0"/>
      <w:divBdr>
        <w:top w:val="none" w:sz="0" w:space="0" w:color="auto"/>
        <w:left w:val="none" w:sz="0" w:space="0" w:color="auto"/>
        <w:bottom w:val="none" w:sz="0" w:space="0" w:color="auto"/>
        <w:right w:val="none" w:sz="0" w:space="0" w:color="auto"/>
      </w:divBdr>
    </w:div>
    <w:div w:id="701592135">
      <w:bodyDiv w:val="1"/>
      <w:marLeft w:val="0"/>
      <w:marRight w:val="0"/>
      <w:marTop w:val="0"/>
      <w:marBottom w:val="0"/>
      <w:divBdr>
        <w:top w:val="none" w:sz="0" w:space="0" w:color="auto"/>
        <w:left w:val="none" w:sz="0" w:space="0" w:color="auto"/>
        <w:bottom w:val="none" w:sz="0" w:space="0" w:color="auto"/>
        <w:right w:val="none" w:sz="0" w:space="0" w:color="auto"/>
      </w:divBdr>
    </w:div>
    <w:div w:id="707148999">
      <w:bodyDiv w:val="1"/>
      <w:marLeft w:val="0"/>
      <w:marRight w:val="0"/>
      <w:marTop w:val="0"/>
      <w:marBottom w:val="0"/>
      <w:divBdr>
        <w:top w:val="none" w:sz="0" w:space="0" w:color="auto"/>
        <w:left w:val="none" w:sz="0" w:space="0" w:color="auto"/>
        <w:bottom w:val="none" w:sz="0" w:space="0" w:color="auto"/>
        <w:right w:val="none" w:sz="0" w:space="0" w:color="auto"/>
      </w:divBdr>
    </w:div>
    <w:div w:id="709840881">
      <w:bodyDiv w:val="1"/>
      <w:marLeft w:val="0"/>
      <w:marRight w:val="0"/>
      <w:marTop w:val="0"/>
      <w:marBottom w:val="0"/>
      <w:divBdr>
        <w:top w:val="none" w:sz="0" w:space="0" w:color="auto"/>
        <w:left w:val="none" w:sz="0" w:space="0" w:color="auto"/>
        <w:bottom w:val="none" w:sz="0" w:space="0" w:color="auto"/>
        <w:right w:val="none" w:sz="0" w:space="0" w:color="auto"/>
      </w:divBdr>
    </w:div>
    <w:div w:id="716393250">
      <w:bodyDiv w:val="1"/>
      <w:marLeft w:val="0"/>
      <w:marRight w:val="0"/>
      <w:marTop w:val="0"/>
      <w:marBottom w:val="0"/>
      <w:divBdr>
        <w:top w:val="none" w:sz="0" w:space="0" w:color="auto"/>
        <w:left w:val="none" w:sz="0" w:space="0" w:color="auto"/>
        <w:bottom w:val="none" w:sz="0" w:space="0" w:color="auto"/>
        <w:right w:val="none" w:sz="0" w:space="0" w:color="auto"/>
      </w:divBdr>
    </w:div>
    <w:div w:id="723910878">
      <w:bodyDiv w:val="1"/>
      <w:marLeft w:val="0"/>
      <w:marRight w:val="0"/>
      <w:marTop w:val="0"/>
      <w:marBottom w:val="0"/>
      <w:divBdr>
        <w:top w:val="none" w:sz="0" w:space="0" w:color="auto"/>
        <w:left w:val="none" w:sz="0" w:space="0" w:color="auto"/>
        <w:bottom w:val="none" w:sz="0" w:space="0" w:color="auto"/>
        <w:right w:val="none" w:sz="0" w:space="0" w:color="auto"/>
      </w:divBdr>
    </w:div>
    <w:div w:id="725571374">
      <w:bodyDiv w:val="1"/>
      <w:marLeft w:val="0"/>
      <w:marRight w:val="0"/>
      <w:marTop w:val="0"/>
      <w:marBottom w:val="0"/>
      <w:divBdr>
        <w:top w:val="none" w:sz="0" w:space="0" w:color="auto"/>
        <w:left w:val="none" w:sz="0" w:space="0" w:color="auto"/>
        <w:bottom w:val="none" w:sz="0" w:space="0" w:color="auto"/>
        <w:right w:val="none" w:sz="0" w:space="0" w:color="auto"/>
      </w:divBdr>
    </w:div>
    <w:div w:id="726034518">
      <w:bodyDiv w:val="1"/>
      <w:marLeft w:val="0"/>
      <w:marRight w:val="0"/>
      <w:marTop w:val="0"/>
      <w:marBottom w:val="0"/>
      <w:divBdr>
        <w:top w:val="none" w:sz="0" w:space="0" w:color="auto"/>
        <w:left w:val="none" w:sz="0" w:space="0" w:color="auto"/>
        <w:bottom w:val="none" w:sz="0" w:space="0" w:color="auto"/>
        <w:right w:val="none" w:sz="0" w:space="0" w:color="auto"/>
      </w:divBdr>
    </w:div>
    <w:div w:id="731852405">
      <w:bodyDiv w:val="1"/>
      <w:marLeft w:val="0"/>
      <w:marRight w:val="0"/>
      <w:marTop w:val="0"/>
      <w:marBottom w:val="0"/>
      <w:divBdr>
        <w:top w:val="none" w:sz="0" w:space="0" w:color="auto"/>
        <w:left w:val="none" w:sz="0" w:space="0" w:color="auto"/>
        <w:bottom w:val="none" w:sz="0" w:space="0" w:color="auto"/>
        <w:right w:val="none" w:sz="0" w:space="0" w:color="auto"/>
      </w:divBdr>
    </w:div>
    <w:div w:id="732002089">
      <w:bodyDiv w:val="1"/>
      <w:marLeft w:val="0"/>
      <w:marRight w:val="0"/>
      <w:marTop w:val="0"/>
      <w:marBottom w:val="0"/>
      <w:divBdr>
        <w:top w:val="none" w:sz="0" w:space="0" w:color="auto"/>
        <w:left w:val="none" w:sz="0" w:space="0" w:color="auto"/>
        <w:bottom w:val="none" w:sz="0" w:space="0" w:color="auto"/>
        <w:right w:val="none" w:sz="0" w:space="0" w:color="auto"/>
      </w:divBdr>
    </w:div>
    <w:div w:id="735592508">
      <w:bodyDiv w:val="1"/>
      <w:marLeft w:val="0"/>
      <w:marRight w:val="0"/>
      <w:marTop w:val="0"/>
      <w:marBottom w:val="0"/>
      <w:divBdr>
        <w:top w:val="none" w:sz="0" w:space="0" w:color="auto"/>
        <w:left w:val="none" w:sz="0" w:space="0" w:color="auto"/>
        <w:bottom w:val="none" w:sz="0" w:space="0" w:color="auto"/>
        <w:right w:val="none" w:sz="0" w:space="0" w:color="auto"/>
      </w:divBdr>
    </w:div>
    <w:div w:id="735854923">
      <w:bodyDiv w:val="1"/>
      <w:marLeft w:val="0"/>
      <w:marRight w:val="0"/>
      <w:marTop w:val="0"/>
      <w:marBottom w:val="0"/>
      <w:divBdr>
        <w:top w:val="none" w:sz="0" w:space="0" w:color="auto"/>
        <w:left w:val="none" w:sz="0" w:space="0" w:color="auto"/>
        <w:bottom w:val="none" w:sz="0" w:space="0" w:color="auto"/>
        <w:right w:val="none" w:sz="0" w:space="0" w:color="auto"/>
      </w:divBdr>
    </w:div>
    <w:div w:id="740562503">
      <w:bodyDiv w:val="1"/>
      <w:marLeft w:val="0"/>
      <w:marRight w:val="0"/>
      <w:marTop w:val="0"/>
      <w:marBottom w:val="0"/>
      <w:divBdr>
        <w:top w:val="none" w:sz="0" w:space="0" w:color="auto"/>
        <w:left w:val="none" w:sz="0" w:space="0" w:color="auto"/>
        <w:bottom w:val="none" w:sz="0" w:space="0" w:color="auto"/>
        <w:right w:val="none" w:sz="0" w:space="0" w:color="auto"/>
      </w:divBdr>
    </w:div>
    <w:div w:id="740711569">
      <w:bodyDiv w:val="1"/>
      <w:marLeft w:val="0"/>
      <w:marRight w:val="0"/>
      <w:marTop w:val="0"/>
      <w:marBottom w:val="0"/>
      <w:divBdr>
        <w:top w:val="none" w:sz="0" w:space="0" w:color="auto"/>
        <w:left w:val="none" w:sz="0" w:space="0" w:color="auto"/>
        <w:bottom w:val="none" w:sz="0" w:space="0" w:color="auto"/>
        <w:right w:val="none" w:sz="0" w:space="0" w:color="auto"/>
      </w:divBdr>
    </w:div>
    <w:div w:id="745879492">
      <w:bodyDiv w:val="1"/>
      <w:marLeft w:val="0"/>
      <w:marRight w:val="0"/>
      <w:marTop w:val="0"/>
      <w:marBottom w:val="0"/>
      <w:divBdr>
        <w:top w:val="none" w:sz="0" w:space="0" w:color="auto"/>
        <w:left w:val="none" w:sz="0" w:space="0" w:color="auto"/>
        <w:bottom w:val="none" w:sz="0" w:space="0" w:color="auto"/>
        <w:right w:val="none" w:sz="0" w:space="0" w:color="auto"/>
      </w:divBdr>
    </w:div>
    <w:div w:id="747732862">
      <w:bodyDiv w:val="1"/>
      <w:marLeft w:val="0"/>
      <w:marRight w:val="0"/>
      <w:marTop w:val="0"/>
      <w:marBottom w:val="0"/>
      <w:divBdr>
        <w:top w:val="none" w:sz="0" w:space="0" w:color="auto"/>
        <w:left w:val="none" w:sz="0" w:space="0" w:color="auto"/>
        <w:bottom w:val="none" w:sz="0" w:space="0" w:color="auto"/>
        <w:right w:val="none" w:sz="0" w:space="0" w:color="auto"/>
      </w:divBdr>
    </w:div>
    <w:div w:id="749884933">
      <w:bodyDiv w:val="1"/>
      <w:marLeft w:val="0"/>
      <w:marRight w:val="0"/>
      <w:marTop w:val="0"/>
      <w:marBottom w:val="0"/>
      <w:divBdr>
        <w:top w:val="none" w:sz="0" w:space="0" w:color="auto"/>
        <w:left w:val="none" w:sz="0" w:space="0" w:color="auto"/>
        <w:bottom w:val="none" w:sz="0" w:space="0" w:color="auto"/>
        <w:right w:val="none" w:sz="0" w:space="0" w:color="auto"/>
      </w:divBdr>
    </w:div>
    <w:div w:id="750783990">
      <w:bodyDiv w:val="1"/>
      <w:marLeft w:val="0"/>
      <w:marRight w:val="0"/>
      <w:marTop w:val="0"/>
      <w:marBottom w:val="0"/>
      <w:divBdr>
        <w:top w:val="none" w:sz="0" w:space="0" w:color="auto"/>
        <w:left w:val="none" w:sz="0" w:space="0" w:color="auto"/>
        <w:bottom w:val="none" w:sz="0" w:space="0" w:color="auto"/>
        <w:right w:val="none" w:sz="0" w:space="0" w:color="auto"/>
      </w:divBdr>
    </w:div>
    <w:div w:id="751700108">
      <w:bodyDiv w:val="1"/>
      <w:marLeft w:val="0"/>
      <w:marRight w:val="0"/>
      <w:marTop w:val="0"/>
      <w:marBottom w:val="0"/>
      <w:divBdr>
        <w:top w:val="none" w:sz="0" w:space="0" w:color="auto"/>
        <w:left w:val="none" w:sz="0" w:space="0" w:color="auto"/>
        <w:bottom w:val="none" w:sz="0" w:space="0" w:color="auto"/>
        <w:right w:val="none" w:sz="0" w:space="0" w:color="auto"/>
      </w:divBdr>
    </w:div>
    <w:div w:id="752554645">
      <w:bodyDiv w:val="1"/>
      <w:marLeft w:val="0"/>
      <w:marRight w:val="0"/>
      <w:marTop w:val="0"/>
      <w:marBottom w:val="0"/>
      <w:divBdr>
        <w:top w:val="none" w:sz="0" w:space="0" w:color="auto"/>
        <w:left w:val="none" w:sz="0" w:space="0" w:color="auto"/>
        <w:bottom w:val="none" w:sz="0" w:space="0" w:color="auto"/>
        <w:right w:val="none" w:sz="0" w:space="0" w:color="auto"/>
      </w:divBdr>
    </w:div>
    <w:div w:id="755129048">
      <w:bodyDiv w:val="1"/>
      <w:marLeft w:val="0"/>
      <w:marRight w:val="0"/>
      <w:marTop w:val="0"/>
      <w:marBottom w:val="0"/>
      <w:divBdr>
        <w:top w:val="none" w:sz="0" w:space="0" w:color="auto"/>
        <w:left w:val="none" w:sz="0" w:space="0" w:color="auto"/>
        <w:bottom w:val="none" w:sz="0" w:space="0" w:color="auto"/>
        <w:right w:val="none" w:sz="0" w:space="0" w:color="auto"/>
      </w:divBdr>
    </w:div>
    <w:div w:id="755639566">
      <w:bodyDiv w:val="1"/>
      <w:marLeft w:val="0"/>
      <w:marRight w:val="0"/>
      <w:marTop w:val="0"/>
      <w:marBottom w:val="0"/>
      <w:divBdr>
        <w:top w:val="none" w:sz="0" w:space="0" w:color="auto"/>
        <w:left w:val="none" w:sz="0" w:space="0" w:color="auto"/>
        <w:bottom w:val="none" w:sz="0" w:space="0" w:color="auto"/>
        <w:right w:val="none" w:sz="0" w:space="0" w:color="auto"/>
      </w:divBdr>
    </w:div>
    <w:div w:id="771783295">
      <w:bodyDiv w:val="1"/>
      <w:marLeft w:val="0"/>
      <w:marRight w:val="0"/>
      <w:marTop w:val="0"/>
      <w:marBottom w:val="0"/>
      <w:divBdr>
        <w:top w:val="none" w:sz="0" w:space="0" w:color="auto"/>
        <w:left w:val="none" w:sz="0" w:space="0" w:color="auto"/>
        <w:bottom w:val="none" w:sz="0" w:space="0" w:color="auto"/>
        <w:right w:val="none" w:sz="0" w:space="0" w:color="auto"/>
      </w:divBdr>
    </w:div>
    <w:div w:id="773668758">
      <w:bodyDiv w:val="1"/>
      <w:marLeft w:val="0"/>
      <w:marRight w:val="0"/>
      <w:marTop w:val="0"/>
      <w:marBottom w:val="0"/>
      <w:divBdr>
        <w:top w:val="none" w:sz="0" w:space="0" w:color="auto"/>
        <w:left w:val="none" w:sz="0" w:space="0" w:color="auto"/>
        <w:bottom w:val="none" w:sz="0" w:space="0" w:color="auto"/>
        <w:right w:val="none" w:sz="0" w:space="0" w:color="auto"/>
      </w:divBdr>
    </w:div>
    <w:div w:id="774180405">
      <w:bodyDiv w:val="1"/>
      <w:marLeft w:val="0"/>
      <w:marRight w:val="0"/>
      <w:marTop w:val="0"/>
      <w:marBottom w:val="0"/>
      <w:divBdr>
        <w:top w:val="none" w:sz="0" w:space="0" w:color="auto"/>
        <w:left w:val="none" w:sz="0" w:space="0" w:color="auto"/>
        <w:bottom w:val="none" w:sz="0" w:space="0" w:color="auto"/>
        <w:right w:val="none" w:sz="0" w:space="0" w:color="auto"/>
      </w:divBdr>
    </w:div>
    <w:div w:id="775367138">
      <w:bodyDiv w:val="1"/>
      <w:marLeft w:val="0"/>
      <w:marRight w:val="0"/>
      <w:marTop w:val="0"/>
      <w:marBottom w:val="0"/>
      <w:divBdr>
        <w:top w:val="none" w:sz="0" w:space="0" w:color="auto"/>
        <w:left w:val="none" w:sz="0" w:space="0" w:color="auto"/>
        <w:bottom w:val="none" w:sz="0" w:space="0" w:color="auto"/>
        <w:right w:val="none" w:sz="0" w:space="0" w:color="auto"/>
      </w:divBdr>
    </w:div>
    <w:div w:id="779690459">
      <w:bodyDiv w:val="1"/>
      <w:marLeft w:val="0"/>
      <w:marRight w:val="0"/>
      <w:marTop w:val="0"/>
      <w:marBottom w:val="0"/>
      <w:divBdr>
        <w:top w:val="none" w:sz="0" w:space="0" w:color="auto"/>
        <w:left w:val="none" w:sz="0" w:space="0" w:color="auto"/>
        <w:bottom w:val="none" w:sz="0" w:space="0" w:color="auto"/>
        <w:right w:val="none" w:sz="0" w:space="0" w:color="auto"/>
      </w:divBdr>
    </w:div>
    <w:div w:id="782917157">
      <w:bodyDiv w:val="1"/>
      <w:marLeft w:val="0"/>
      <w:marRight w:val="0"/>
      <w:marTop w:val="0"/>
      <w:marBottom w:val="0"/>
      <w:divBdr>
        <w:top w:val="none" w:sz="0" w:space="0" w:color="auto"/>
        <w:left w:val="none" w:sz="0" w:space="0" w:color="auto"/>
        <w:bottom w:val="none" w:sz="0" w:space="0" w:color="auto"/>
        <w:right w:val="none" w:sz="0" w:space="0" w:color="auto"/>
      </w:divBdr>
    </w:div>
    <w:div w:id="784345430">
      <w:bodyDiv w:val="1"/>
      <w:marLeft w:val="0"/>
      <w:marRight w:val="0"/>
      <w:marTop w:val="0"/>
      <w:marBottom w:val="0"/>
      <w:divBdr>
        <w:top w:val="none" w:sz="0" w:space="0" w:color="auto"/>
        <w:left w:val="none" w:sz="0" w:space="0" w:color="auto"/>
        <w:bottom w:val="none" w:sz="0" w:space="0" w:color="auto"/>
        <w:right w:val="none" w:sz="0" w:space="0" w:color="auto"/>
      </w:divBdr>
    </w:div>
    <w:div w:id="784621192">
      <w:bodyDiv w:val="1"/>
      <w:marLeft w:val="0"/>
      <w:marRight w:val="0"/>
      <w:marTop w:val="0"/>
      <w:marBottom w:val="0"/>
      <w:divBdr>
        <w:top w:val="none" w:sz="0" w:space="0" w:color="auto"/>
        <w:left w:val="none" w:sz="0" w:space="0" w:color="auto"/>
        <w:bottom w:val="none" w:sz="0" w:space="0" w:color="auto"/>
        <w:right w:val="none" w:sz="0" w:space="0" w:color="auto"/>
      </w:divBdr>
    </w:div>
    <w:div w:id="788357344">
      <w:bodyDiv w:val="1"/>
      <w:marLeft w:val="0"/>
      <w:marRight w:val="0"/>
      <w:marTop w:val="0"/>
      <w:marBottom w:val="0"/>
      <w:divBdr>
        <w:top w:val="none" w:sz="0" w:space="0" w:color="auto"/>
        <w:left w:val="none" w:sz="0" w:space="0" w:color="auto"/>
        <w:bottom w:val="none" w:sz="0" w:space="0" w:color="auto"/>
        <w:right w:val="none" w:sz="0" w:space="0" w:color="auto"/>
      </w:divBdr>
    </w:div>
    <w:div w:id="792331199">
      <w:bodyDiv w:val="1"/>
      <w:marLeft w:val="0"/>
      <w:marRight w:val="0"/>
      <w:marTop w:val="0"/>
      <w:marBottom w:val="0"/>
      <w:divBdr>
        <w:top w:val="none" w:sz="0" w:space="0" w:color="auto"/>
        <w:left w:val="none" w:sz="0" w:space="0" w:color="auto"/>
        <w:bottom w:val="none" w:sz="0" w:space="0" w:color="auto"/>
        <w:right w:val="none" w:sz="0" w:space="0" w:color="auto"/>
      </w:divBdr>
    </w:div>
    <w:div w:id="793132836">
      <w:bodyDiv w:val="1"/>
      <w:marLeft w:val="0"/>
      <w:marRight w:val="0"/>
      <w:marTop w:val="0"/>
      <w:marBottom w:val="0"/>
      <w:divBdr>
        <w:top w:val="none" w:sz="0" w:space="0" w:color="auto"/>
        <w:left w:val="none" w:sz="0" w:space="0" w:color="auto"/>
        <w:bottom w:val="none" w:sz="0" w:space="0" w:color="auto"/>
        <w:right w:val="none" w:sz="0" w:space="0" w:color="auto"/>
      </w:divBdr>
    </w:div>
    <w:div w:id="796144601">
      <w:bodyDiv w:val="1"/>
      <w:marLeft w:val="0"/>
      <w:marRight w:val="0"/>
      <w:marTop w:val="0"/>
      <w:marBottom w:val="0"/>
      <w:divBdr>
        <w:top w:val="none" w:sz="0" w:space="0" w:color="auto"/>
        <w:left w:val="none" w:sz="0" w:space="0" w:color="auto"/>
        <w:bottom w:val="none" w:sz="0" w:space="0" w:color="auto"/>
        <w:right w:val="none" w:sz="0" w:space="0" w:color="auto"/>
      </w:divBdr>
    </w:div>
    <w:div w:id="802698920">
      <w:bodyDiv w:val="1"/>
      <w:marLeft w:val="0"/>
      <w:marRight w:val="0"/>
      <w:marTop w:val="0"/>
      <w:marBottom w:val="0"/>
      <w:divBdr>
        <w:top w:val="none" w:sz="0" w:space="0" w:color="auto"/>
        <w:left w:val="none" w:sz="0" w:space="0" w:color="auto"/>
        <w:bottom w:val="none" w:sz="0" w:space="0" w:color="auto"/>
        <w:right w:val="none" w:sz="0" w:space="0" w:color="auto"/>
      </w:divBdr>
    </w:div>
    <w:div w:id="803161583">
      <w:bodyDiv w:val="1"/>
      <w:marLeft w:val="0"/>
      <w:marRight w:val="0"/>
      <w:marTop w:val="0"/>
      <w:marBottom w:val="0"/>
      <w:divBdr>
        <w:top w:val="none" w:sz="0" w:space="0" w:color="auto"/>
        <w:left w:val="none" w:sz="0" w:space="0" w:color="auto"/>
        <w:bottom w:val="none" w:sz="0" w:space="0" w:color="auto"/>
        <w:right w:val="none" w:sz="0" w:space="0" w:color="auto"/>
      </w:divBdr>
    </w:div>
    <w:div w:id="810364243">
      <w:bodyDiv w:val="1"/>
      <w:marLeft w:val="0"/>
      <w:marRight w:val="0"/>
      <w:marTop w:val="0"/>
      <w:marBottom w:val="0"/>
      <w:divBdr>
        <w:top w:val="none" w:sz="0" w:space="0" w:color="auto"/>
        <w:left w:val="none" w:sz="0" w:space="0" w:color="auto"/>
        <w:bottom w:val="none" w:sz="0" w:space="0" w:color="auto"/>
        <w:right w:val="none" w:sz="0" w:space="0" w:color="auto"/>
      </w:divBdr>
    </w:div>
    <w:div w:id="811363387">
      <w:bodyDiv w:val="1"/>
      <w:marLeft w:val="0"/>
      <w:marRight w:val="0"/>
      <w:marTop w:val="0"/>
      <w:marBottom w:val="0"/>
      <w:divBdr>
        <w:top w:val="none" w:sz="0" w:space="0" w:color="auto"/>
        <w:left w:val="none" w:sz="0" w:space="0" w:color="auto"/>
        <w:bottom w:val="none" w:sz="0" w:space="0" w:color="auto"/>
        <w:right w:val="none" w:sz="0" w:space="0" w:color="auto"/>
      </w:divBdr>
    </w:div>
    <w:div w:id="816191064">
      <w:bodyDiv w:val="1"/>
      <w:marLeft w:val="0"/>
      <w:marRight w:val="0"/>
      <w:marTop w:val="0"/>
      <w:marBottom w:val="0"/>
      <w:divBdr>
        <w:top w:val="none" w:sz="0" w:space="0" w:color="auto"/>
        <w:left w:val="none" w:sz="0" w:space="0" w:color="auto"/>
        <w:bottom w:val="none" w:sz="0" w:space="0" w:color="auto"/>
        <w:right w:val="none" w:sz="0" w:space="0" w:color="auto"/>
      </w:divBdr>
    </w:div>
    <w:div w:id="818418956">
      <w:bodyDiv w:val="1"/>
      <w:marLeft w:val="0"/>
      <w:marRight w:val="0"/>
      <w:marTop w:val="0"/>
      <w:marBottom w:val="0"/>
      <w:divBdr>
        <w:top w:val="none" w:sz="0" w:space="0" w:color="auto"/>
        <w:left w:val="none" w:sz="0" w:space="0" w:color="auto"/>
        <w:bottom w:val="none" w:sz="0" w:space="0" w:color="auto"/>
        <w:right w:val="none" w:sz="0" w:space="0" w:color="auto"/>
      </w:divBdr>
    </w:div>
    <w:div w:id="819612427">
      <w:bodyDiv w:val="1"/>
      <w:marLeft w:val="0"/>
      <w:marRight w:val="0"/>
      <w:marTop w:val="0"/>
      <w:marBottom w:val="0"/>
      <w:divBdr>
        <w:top w:val="none" w:sz="0" w:space="0" w:color="auto"/>
        <w:left w:val="none" w:sz="0" w:space="0" w:color="auto"/>
        <w:bottom w:val="none" w:sz="0" w:space="0" w:color="auto"/>
        <w:right w:val="none" w:sz="0" w:space="0" w:color="auto"/>
      </w:divBdr>
    </w:div>
    <w:div w:id="820851536">
      <w:bodyDiv w:val="1"/>
      <w:marLeft w:val="0"/>
      <w:marRight w:val="0"/>
      <w:marTop w:val="0"/>
      <w:marBottom w:val="0"/>
      <w:divBdr>
        <w:top w:val="none" w:sz="0" w:space="0" w:color="auto"/>
        <w:left w:val="none" w:sz="0" w:space="0" w:color="auto"/>
        <w:bottom w:val="none" w:sz="0" w:space="0" w:color="auto"/>
        <w:right w:val="none" w:sz="0" w:space="0" w:color="auto"/>
      </w:divBdr>
    </w:div>
    <w:div w:id="821236485">
      <w:bodyDiv w:val="1"/>
      <w:marLeft w:val="0"/>
      <w:marRight w:val="0"/>
      <w:marTop w:val="0"/>
      <w:marBottom w:val="0"/>
      <w:divBdr>
        <w:top w:val="none" w:sz="0" w:space="0" w:color="auto"/>
        <w:left w:val="none" w:sz="0" w:space="0" w:color="auto"/>
        <w:bottom w:val="none" w:sz="0" w:space="0" w:color="auto"/>
        <w:right w:val="none" w:sz="0" w:space="0" w:color="auto"/>
      </w:divBdr>
    </w:div>
    <w:div w:id="824514339">
      <w:bodyDiv w:val="1"/>
      <w:marLeft w:val="0"/>
      <w:marRight w:val="0"/>
      <w:marTop w:val="0"/>
      <w:marBottom w:val="0"/>
      <w:divBdr>
        <w:top w:val="none" w:sz="0" w:space="0" w:color="auto"/>
        <w:left w:val="none" w:sz="0" w:space="0" w:color="auto"/>
        <w:bottom w:val="none" w:sz="0" w:space="0" w:color="auto"/>
        <w:right w:val="none" w:sz="0" w:space="0" w:color="auto"/>
      </w:divBdr>
    </w:div>
    <w:div w:id="824980595">
      <w:bodyDiv w:val="1"/>
      <w:marLeft w:val="0"/>
      <w:marRight w:val="0"/>
      <w:marTop w:val="0"/>
      <w:marBottom w:val="0"/>
      <w:divBdr>
        <w:top w:val="none" w:sz="0" w:space="0" w:color="auto"/>
        <w:left w:val="none" w:sz="0" w:space="0" w:color="auto"/>
        <w:bottom w:val="none" w:sz="0" w:space="0" w:color="auto"/>
        <w:right w:val="none" w:sz="0" w:space="0" w:color="auto"/>
      </w:divBdr>
    </w:div>
    <w:div w:id="827987692">
      <w:bodyDiv w:val="1"/>
      <w:marLeft w:val="0"/>
      <w:marRight w:val="0"/>
      <w:marTop w:val="0"/>
      <w:marBottom w:val="0"/>
      <w:divBdr>
        <w:top w:val="none" w:sz="0" w:space="0" w:color="auto"/>
        <w:left w:val="none" w:sz="0" w:space="0" w:color="auto"/>
        <w:bottom w:val="none" w:sz="0" w:space="0" w:color="auto"/>
        <w:right w:val="none" w:sz="0" w:space="0" w:color="auto"/>
      </w:divBdr>
    </w:div>
    <w:div w:id="836382950">
      <w:bodyDiv w:val="1"/>
      <w:marLeft w:val="0"/>
      <w:marRight w:val="0"/>
      <w:marTop w:val="0"/>
      <w:marBottom w:val="0"/>
      <w:divBdr>
        <w:top w:val="none" w:sz="0" w:space="0" w:color="auto"/>
        <w:left w:val="none" w:sz="0" w:space="0" w:color="auto"/>
        <w:bottom w:val="none" w:sz="0" w:space="0" w:color="auto"/>
        <w:right w:val="none" w:sz="0" w:space="0" w:color="auto"/>
      </w:divBdr>
    </w:div>
    <w:div w:id="836652496">
      <w:bodyDiv w:val="1"/>
      <w:marLeft w:val="0"/>
      <w:marRight w:val="0"/>
      <w:marTop w:val="0"/>
      <w:marBottom w:val="0"/>
      <w:divBdr>
        <w:top w:val="none" w:sz="0" w:space="0" w:color="auto"/>
        <w:left w:val="none" w:sz="0" w:space="0" w:color="auto"/>
        <w:bottom w:val="none" w:sz="0" w:space="0" w:color="auto"/>
        <w:right w:val="none" w:sz="0" w:space="0" w:color="auto"/>
      </w:divBdr>
    </w:div>
    <w:div w:id="840239737">
      <w:bodyDiv w:val="1"/>
      <w:marLeft w:val="0"/>
      <w:marRight w:val="0"/>
      <w:marTop w:val="0"/>
      <w:marBottom w:val="0"/>
      <w:divBdr>
        <w:top w:val="none" w:sz="0" w:space="0" w:color="auto"/>
        <w:left w:val="none" w:sz="0" w:space="0" w:color="auto"/>
        <w:bottom w:val="none" w:sz="0" w:space="0" w:color="auto"/>
        <w:right w:val="none" w:sz="0" w:space="0" w:color="auto"/>
      </w:divBdr>
    </w:div>
    <w:div w:id="841092414">
      <w:bodyDiv w:val="1"/>
      <w:marLeft w:val="0"/>
      <w:marRight w:val="0"/>
      <w:marTop w:val="0"/>
      <w:marBottom w:val="0"/>
      <w:divBdr>
        <w:top w:val="none" w:sz="0" w:space="0" w:color="auto"/>
        <w:left w:val="none" w:sz="0" w:space="0" w:color="auto"/>
        <w:bottom w:val="none" w:sz="0" w:space="0" w:color="auto"/>
        <w:right w:val="none" w:sz="0" w:space="0" w:color="auto"/>
      </w:divBdr>
    </w:div>
    <w:div w:id="843131677">
      <w:bodyDiv w:val="1"/>
      <w:marLeft w:val="0"/>
      <w:marRight w:val="0"/>
      <w:marTop w:val="0"/>
      <w:marBottom w:val="0"/>
      <w:divBdr>
        <w:top w:val="none" w:sz="0" w:space="0" w:color="auto"/>
        <w:left w:val="none" w:sz="0" w:space="0" w:color="auto"/>
        <w:bottom w:val="none" w:sz="0" w:space="0" w:color="auto"/>
        <w:right w:val="none" w:sz="0" w:space="0" w:color="auto"/>
      </w:divBdr>
    </w:div>
    <w:div w:id="844829575">
      <w:bodyDiv w:val="1"/>
      <w:marLeft w:val="0"/>
      <w:marRight w:val="0"/>
      <w:marTop w:val="0"/>
      <w:marBottom w:val="0"/>
      <w:divBdr>
        <w:top w:val="none" w:sz="0" w:space="0" w:color="auto"/>
        <w:left w:val="none" w:sz="0" w:space="0" w:color="auto"/>
        <w:bottom w:val="none" w:sz="0" w:space="0" w:color="auto"/>
        <w:right w:val="none" w:sz="0" w:space="0" w:color="auto"/>
      </w:divBdr>
    </w:div>
    <w:div w:id="845171766">
      <w:bodyDiv w:val="1"/>
      <w:marLeft w:val="0"/>
      <w:marRight w:val="0"/>
      <w:marTop w:val="0"/>
      <w:marBottom w:val="0"/>
      <w:divBdr>
        <w:top w:val="none" w:sz="0" w:space="0" w:color="auto"/>
        <w:left w:val="none" w:sz="0" w:space="0" w:color="auto"/>
        <w:bottom w:val="none" w:sz="0" w:space="0" w:color="auto"/>
        <w:right w:val="none" w:sz="0" w:space="0" w:color="auto"/>
      </w:divBdr>
    </w:div>
    <w:div w:id="851338900">
      <w:bodyDiv w:val="1"/>
      <w:marLeft w:val="0"/>
      <w:marRight w:val="0"/>
      <w:marTop w:val="0"/>
      <w:marBottom w:val="0"/>
      <w:divBdr>
        <w:top w:val="none" w:sz="0" w:space="0" w:color="auto"/>
        <w:left w:val="none" w:sz="0" w:space="0" w:color="auto"/>
        <w:bottom w:val="none" w:sz="0" w:space="0" w:color="auto"/>
        <w:right w:val="none" w:sz="0" w:space="0" w:color="auto"/>
      </w:divBdr>
    </w:div>
    <w:div w:id="853109775">
      <w:bodyDiv w:val="1"/>
      <w:marLeft w:val="0"/>
      <w:marRight w:val="0"/>
      <w:marTop w:val="0"/>
      <w:marBottom w:val="0"/>
      <w:divBdr>
        <w:top w:val="none" w:sz="0" w:space="0" w:color="auto"/>
        <w:left w:val="none" w:sz="0" w:space="0" w:color="auto"/>
        <w:bottom w:val="none" w:sz="0" w:space="0" w:color="auto"/>
        <w:right w:val="none" w:sz="0" w:space="0" w:color="auto"/>
      </w:divBdr>
    </w:div>
    <w:div w:id="856045589">
      <w:bodyDiv w:val="1"/>
      <w:marLeft w:val="0"/>
      <w:marRight w:val="0"/>
      <w:marTop w:val="0"/>
      <w:marBottom w:val="0"/>
      <w:divBdr>
        <w:top w:val="none" w:sz="0" w:space="0" w:color="auto"/>
        <w:left w:val="none" w:sz="0" w:space="0" w:color="auto"/>
        <w:bottom w:val="none" w:sz="0" w:space="0" w:color="auto"/>
        <w:right w:val="none" w:sz="0" w:space="0" w:color="auto"/>
      </w:divBdr>
    </w:div>
    <w:div w:id="856506054">
      <w:bodyDiv w:val="1"/>
      <w:marLeft w:val="0"/>
      <w:marRight w:val="0"/>
      <w:marTop w:val="0"/>
      <w:marBottom w:val="0"/>
      <w:divBdr>
        <w:top w:val="none" w:sz="0" w:space="0" w:color="auto"/>
        <w:left w:val="none" w:sz="0" w:space="0" w:color="auto"/>
        <w:bottom w:val="none" w:sz="0" w:space="0" w:color="auto"/>
        <w:right w:val="none" w:sz="0" w:space="0" w:color="auto"/>
      </w:divBdr>
    </w:div>
    <w:div w:id="859516433">
      <w:bodyDiv w:val="1"/>
      <w:marLeft w:val="0"/>
      <w:marRight w:val="0"/>
      <w:marTop w:val="0"/>
      <w:marBottom w:val="0"/>
      <w:divBdr>
        <w:top w:val="none" w:sz="0" w:space="0" w:color="auto"/>
        <w:left w:val="none" w:sz="0" w:space="0" w:color="auto"/>
        <w:bottom w:val="none" w:sz="0" w:space="0" w:color="auto"/>
        <w:right w:val="none" w:sz="0" w:space="0" w:color="auto"/>
      </w:divBdr>
    </w:div>
    <w:div w:id="860824614">
      <w:bodyDiv w:val="1"/>
      <w:marLeft w:val="0"/>
      <w:marRight w:val="0"/>
      <w:marTop w:val="0"/>
      <w:marBottom w:val="0"/>
      <w:divBdr>
        <w:top w:val="none" w:sz="0" w:space="0" w:color="auto"/>
        <w:left w:val="none" w:sz="0" w:space="0" w:color="auto"/>
        <w:bottom w:val="none" w:sz="0" w:space="0" w:color="auto"/>
        <w:right w:val="none" w:sz="0" w:space="0" w:color="auto"/>
      </w:divBdr>
    </w:div>
    <w:div w:id="865170875">
      <w:bodyDiv w:val="1"/>
      <w:marLeft w:val="0"/>
      <w:marRight w:val="0"/>
      <w:marTop w:val="0"/>
      <w:marBottom w:val="0"/>
      <w:divBdr>
        <w:top w:val="none" w:sz="0" w:space="0" w:color="auto"/>
        <w:left w:val="none" w:sz="0" w:space="0" w:color="auto"/>
        <w:bottom w:val="none" w:sz="0" w:space="0" w:color="auto"/>
        <w:right w:val="none" w:sz="0" w:space="0" w:color="auto"/>
      </w:divBdr>
    </w:div>
    <w:div w:id="865293882">
      <w:bodyDiv w:val="1"/>
      <w:marLeft w:val="0"/>
      <w:marRight w:val="0"/>
      <w:marTop w:val="0"/>
      <w:marBottom w:val="0"/>
      <w:divBdr>
        <w:top w:val="none" w:sz="0" w:space="0" w:color="auto"/>
        <w:left w:val="none" w:sz="0" w:space="0" w:color="auto"/>
        <w:bottom w:val="none" w:sz="0" w:space="0" w:color="auto"/>
        <w:right w:val="none" w:sz="0" w:space="0" w:color="auto"/>
      </w:divBdr>
    </w:div>
    <w:div w:id="869761002">
      <w:bodyDiv w:val="1"/>
      <w:marLeft w:val="0"/>
      <w:marRight w:val="0"/>
      <w:marTop w:val="0"/>
      <w:marBottom w:val="0"/>
      <w:divBdr>
        <w:top w:val="none" w:sz="0" w:space="0" w:color="auto"/>
        <w:left w:val="none" w:sz="0" w:space="0" w:color="auto"/>
        <w:bottom w:val="none" w:sz="0" w:space="0" w:color="auto"/>
        <w:right w:val="none" w:sz="0" w:space="0" w:color="auto"/>
      </w:divBdr>
    </w:div>
    <w:div w:id="870651583">
      <w:bodyDiv w:val="1"/>
      <w:marLeft w:val="0"/>
      <w:marRight w:val="0"/>
      <w:marTop w:val="0"/>
      <w:marBottom w:val="0"/>
      <w:divBdr>
        <w:top w:val="none" w:sz="0" w:space="0" w:color="auto"/>
        <w:left w:val="none" w:sz="0" w:space="0" w:color="auto"/>
        <w:bottom w:val="none" w:sz="0" w:space="0" w:color="auto"/>
        <w:right w:val="none" w:sz="0" w:space="0" w:color="auto"/>
      </w:divBdr>
    </w:div>
    <w:div w:id="874269270">
      <w:bodyDiv w:val="1"/>
      <w:marLeft w:val="0"/>
      <w:marRight w:val="0"/>
      <w:marTop w:val="0"/>
      <w:marBottom w:val="0"/>
      <w:divBdr>
        <w:top w:val="none" w:sz="0" w:space="0" w:color="auto"/>
        <w:left w:val="none" w:sz="0" w:space="0" w:color="auto"/>
        <w:bottom w:val="none" w:sz="0" w:space="0" w:color="auto"/>
        <w:right w:val="none" w:sz="0" w:space="0" w:color="auto"/>
      </w:divBdr>
    </w:div>
    <w:div w:id="875656954">
      <w:bodyDiv w:val="1"/>
      <w:marLeft w:val="0"/>
      <w:marRight w:val="0"/>
      <w:marTop w:val="0"/>
      <w:marBottom w:val="0"/>
      <w:divBdr>
        <w:top w:val="none" w:sz="0" w:space="0" w:color="auto"/>
        <w:left w:val="none" w:sz="0" w:space="0" w:color="auto"/>
        <w:bottom w:val="none" w:sz="0" w:space="0" w:color="auto"/>
        <w:right w:val="none" w:sz="0" w:space="0" w:color="auto"/>
      </w:divBdr>
    </w:div>
    <w:div w:id="877011832">
      <w:bodyDiv w:val="1"/>
      <w:marLeft w:val="0"/>
      <w:marRight w:val="0"/>
      <w:marTop w:val="0"/>
      <w:marBottom w:val="0"/>
      <w:divBdr>
        <w:top w:val="none" w:sz="0" w:space="0" w:color="auto"/>
        <w:left w:val="none" w:sz="0" w:space="0" w:color="auto"/>
        <w:bottom w:val="none" w:sz="0" w:space="0" w:color="auto"/>
        <w:right w:val="none" w:sz="0" w:space="0" w:color="auto"/>
      </w:divBdr>
    </w:div>
    <w:div w:id="877548313">
      <w:bodyDiv w:val="1"/>
      <w:marLeft w:val="0"/>
      <w:marRight w:val="0"/>
      <w:marTop w:val="0"/>
      <w:marBottom w:val="0"/>
      <w:divBdr>
        <w:top w:val="none" w:sz="0" w:space="0" w:color="auto"/>
        <w:left w:val="none" w:sz="0" w:space="0" w:color="auto"/>
        <w:bottom w:val="none" w:sz="0" w:space="0" w:color="auto"/>
        <w:right w:val="none" w:sz="0" w:space="0" w:color="auto"/>
      </w:divBdr>
    </w:div>
    <w:div w:id="879980732">
      <w:bodyDiv w:val="1"/>
      <w:marLeft w:val="0"/>
      <w:marRight w:val="0"/>
      <w:marTop w:val="0"/>
      <w:marBottom w:val="0"/>
      <w:divBdr>
        <w:top w:val="none" w:sz="0" w:space="0" w:color="auto"/>
        <w:left w:val="none" w:sz="0" w:space="0" w:color="auto"/>
        <w:bottom w:val="none" w:sz="0" w:space="0" w:color="auto"/>
        <w:right w:val="none" w:sz="0" w:space="0" w:color="auto"/>
      </w:divBdr>
    </w:div>
    <w:div w:id="896160014">
      <w:bodyDiv w:val="1"/>
      <w:marLeft w:val="0"/>
      <w:marRight w:val="0"/>
      <w:marTop w:val="0"/>
      <w:marBottom w:val="0"/>
      <w:divBdr>
        <w:top w:val="none" w:sz="0" w:space="0" w:color="auto"/>
        <w:left w:val="none" w:sz="0" w:space="0" w:color="auto"/>
        <w:bottom w:val="none" w:sz="0" w:space="0" w:color="auto"/>
        <w:right w:val="none" w:sz="0" w:space="0" w:color="auto"/>
      </w:divBdr>
    </w:div>
    <w:div w:id="897323754">
      <w:bodyDiv w:val="1"/>
      <w:marLeft w:val="0"/>
      <w:marRight w:val="0"/>
      <w:marTop w:val="0"/>
      <w:marBottom w:val="0"/>
      <w:divBdr>
        <w:top w:val="none" w:sz="0" w:space="0" w:color="auto"/>
        <w:left w:val="none" w:sz="0" w:space="0" w:color="auto"/>
        <w:bottom w:val="none" w:sz="0" w:space="0" w:color="auto"/>
        <w:right w:val="none" w:sz="0" w:space="0" w:color="auto"/>
      </w:divBdr>
    </w:div>
    <w:div w:id="897713518">
      <w:bodyDiv w:val="1"/>
      <w:marLeft w:val="0"/>
      <w:marRight w:val="0"/>
      <w:marTop w:val="0"/>
      <w:marBottom w:val="0"/>
      <w:divBdr>
        <w:top w:val="none" w:sz="0" w:space="0" w:color="auto"/>
        <w:left w:val="none" w:sz="0" w:space="0" w:color="auto"/>
        <w:bottom w:val="none" w:sz="0" w:space="0" w:color="auto"/>
        <w:right w:val="none" w:sz="0" w:space="0" w:color="auto"/>
      </w:divBdr>
    </w:div>
    <w:div w:id="897977551">
      <w:bodyDiv w:val="1"/>
      <w:marLeft w:val="0"/>
      <w:marRight w:val="0"/>
      <w:marTop w:val="0"/>
      <w:marBottom w:val="0"/>
      <w:divBdr>
        <w:top w:val="none" w:sz="0" w:space="0" w:color="auto"/>
        <w:left w:val="none" w:sz="0" w:space="0" w:color="auto"/>
        <w:bottom w:val="none" w:sz="0" w:space="0" w:color="auto"/>
        <w:right w:val="none" w:sz="0" w:space="0" w:color="auto"/>
      </w:divBdr>
    </w:div>
    <w:div w:id="913393052">
      <w:bodyDiv w:val="1"/>
      <w:marLeft w:val="0"/>
      <w:marRight w:val="0"/>
      <w:marTop w:val="0"/>
      <w:marBottom w:val="0"/>
      <w:divBdr>
        <w:top w:val="none" w:sz="0" w:space="0" w:color="auto"/>
        <w:left w:val="none" w:sz="0" w:space="0" w:color="auto"/>
        <w:bottom w:val="none" w:sz="0" w:space="0" w:color="auto"/>
        <w:right w:val="none" w:sz="0" w:space="0" w:color="auto"/>
      </w:divBdr>
    </w:div>
    <w:div w:id="922376255">
      <w:bodyDiv w:val="1"/>
      <w:marLeft w:val="0"/>
      <w:marRight w:val="0"/>
      <w:marTop w:val="0"/>
      <w:marBottom w:val="0"/>
      <w:divBdr>
        <w:top w:val="none" w:sz="0" w:space="0" w:color="auto"/>
        <w:left w:val="none" w:sz="0" w:space="0" w:color="auto"/>
        <w:bottom w:val="none" w:sz="0" w:space="0" w:color="auto"/>
        <w:right w:val="none" w:sz="0" w:space="0" w:color="auto"/>
      </w:divBdr>
    </w:div>
    <w:div w:id="927083669">
      <w:bodyDiv w:val="1"/>
      <w:marLeft w:val="0"/>
      <w:marRight w:val="0"/>
      <w:marTop w:val="0"/>
      <w:marBottom w:val="0"/>
      <w:divBdr>
        <w:top w:val="none" w:sz="0" w:space="0" w:color="auto"/>
        <w:left w:val="none" w:sz="0" w:space="0" w:color="auto"/>
        <w:bottom w:val="none" w:sz="0" w:space="0" w:color="auto"/>
        <w:right w:val="none" w:sz="0" w:space="0" w:color="auto"/>
      </w:divBdr>
    </w:div>
    <w:div w:id="927469758">
      <w:bodyDiv w:val="1"/>
      <w:marLeft w:val="0"/>
      <w:marRight w:val="0"/>
      <w:marTop w:val="0"/>
      <w:marBottom w:val="0"/>
      <w:divBdr>
        <w:top w:val="none" w:sz="0" w:space="0" w:color="auto"/>
        <w:left w:val="none" w:sz="0" w:space="0" w:color="auto"/>
        <w:bottom w:val="none" w:sz="0" w:space="0" w:color="auto"/>
        <w:right w:val="none" w:sz="0" w:space="0" w:color="auto"/>
      </w:divBdr>
    </w:div>
    <w:div w:id="929509831">
      <w:bodyDiv w:val="1"/>
      <w:marLeft w:val="0"/>
      <w:marRight w:val="0"/>
      <w:marTop w:val="0"/>
      <w:marBottom w:val="0"/>
      <w:divBdr>
        <w:top w:val="none" w:sz="0" w:space="0" w:color="auto"/>
        <w:left w:val="none" w:sz="0" w:space="0" w:color="auto"/>
        <w:bottom w:val="none" w:sz="0" w:space="0" w:color="auto"/>
        <w:right w:val="none" w:sz="0" w:space="0" w:color="auto"/>
      </w:divBdr>
    </w:div>
    <w:div w:id="930890986">
      <w:bodyDiv w:val="1"/>
      <w:marLeft w:val="0"/>
      <w:marRight w:val="0"/>
      <w:marTop w:val="0"/>
      <w:marBottom w:val="0"/>
      <w:divBdr>
        <w:top w:val="none" w:sz="0" w:space="0" w:color="auto"/>
        <w:left w:val="none" w:sz="0" w:space="0" w:color="auto"/>
        <w:bottom w:val="none" w:sz="0" w:space="0" w:color="auto"/>
        <w:right w:val="none" w:sz="0" w:space="0" w:color="auto"/>
      </w:divBdr>
    </w:div>
    <w:div w:id="932929814">
      <w:bodyDiv w:val="1"/>
      <w:marLeft w:val="0"/>
      <w:marRight w:val="0"/>
      <w:marTop w:val="0"/>
      <w:marBottom w:val="0"/>
      <w:divBdr>
        <w:top w:val="none" w:sz="0" w:space="0" w:color="auto"/>
        <w:left w:val="none" w:sz="0" w:space="0" w:color="auto"/>
        <w:bottom w:val="none" w:sz="0" w:space="0" w:color="auto"/>
        <w:right w:val="none" w:sz="0" w:space="0" w:color="auto"/>
      </w:divBdr>
    </w:div>
    <w:div w:id="939877508">
      <w:bodyDiv w:val="1"/>
      <w:marLeft w:val="0"/>
      <w:marRight w:val="0"/>
      <w:marTop w:val="0"/>
      <w:marBottom w:val="0"/>
      <w:divBdr>
        <w:top w:val="none" w:sz="0" w:space="0" w:color="auto"/>
        <w:left w:val="none" w:sz="0" w:space="0" w:color="auto"/>
        <w:bottom w:val="none" w:sz="0" w:space="0" w:color="auto"/>
        <w:right w:val="none" w:sz="0" w:space="0" w:color="auto"/>
      </w:divBdr>
    </w:div>
    <w:div w:id="940530517">
      <w:bodyDiv w:val="1"/>
      <w:marLeft w:val="0"/>
      <w:marRight w:val="0"/>
      <w:marTop w:val="0"/>
      <w:marBottom w:val="0"/>
      <w:divBdr>
        <w:top w:val="none" w:sz="0" w:space="0" w:color="auto"/>
        <w:left w:val="none" w:sz="0" w:space="0" w:color="auto"/>
        <w:bottom w:val="none" w:sz="0" w:space="0" w:color="auto"/>
        <w:right w:val="none" w:sz="0" w:space="0" w:color="auto"/>
      </w:divBdr>
    </w:div>
    <w:div w:id="941959159">
      <w:bodyDiv w:val="1"/>
      <w:marLeft w:val="0"/>
      <w:marRight w:val="0"/>
      <w:marTop w:val="0"/>
      <w:marBottom w:val="0"/>
      <w:divBdr>
        <w:top w:val="none" w:sz="0" w:space="0" w:color="auto"/>
        <w:left w:val="none" w:sz="0" w:space="0" w:color="auto"/>
        <w:bottom w:val="none" w:sz="0" w:space="0" w:color="auto"/>
        <w:right w:val="none" w:sz="0" w:space="0" w:color="auto"/>
      </w:divBdr>
    </w:div>
    <w:div w:id="944849427">
      <w:bodyDiv w:val="1"/>
      <w:marLeft w:val="0"/>
      <w:marRight w:val="0"/>
      <w:marTop w:val="0"/>
      <w:marBottom w:val="0"/>
      <w:divBdr>
        <w:top w:val="none" w:sz="0" w:space="0" w:color="auto"/>
        <w:left w:val="none" w:sz="0" w:space="0" w:color="auto"/>
        <w:bottom w:val="none" w:sz="0" w:space="0" w:color="auto"/>
        <w:right w:val="none" w:sz="0" w:space="0" w:color="auto"/>
      </w:divBdr>
    </w:div>
    <w:div w:id="946622403">
      <w:bodyDiv w:val="1"/>
      <w:marLeft w:val="0"/>
      <w:marRight w:val="0"/>
      <w:marTop w:val="0"/>
      <w:marBottom w:val="0"/>
      <w:divBdr>
        <w:top w:val="none" w:sz="0" w:space="0" w:color="auto"/>
        <w:left w:val="none" w:sz="0" w:space="0" w:color="auto"/>
        <w:bottom w:val="none" w:sz="0" w:space="0" w:color="auto"/>
        <w:right w:val="none" w:sz="0" w:space="0" w:color="auto"/>
      </w:divBdr>
    </w:div>
    <w:div w:id="947590978">
      <w:bodyDiv w:val="1"/>
      <w:marLeft w:val="0"/>
      <w:marRight w:val="0"/>
      <w:marTop w:val="0"/>
      <w:marBottom w:val="0"/>
      <w:divBdr>
        <w:top w:val="none" w:sz="0" w:space="0" w:color="auto"/>
        <w:left w:val="none" w:sz="0" w:space="0" w:color="auto"/>
        <w:bottom w:val="none" w:sz="0" w:space="0" w:color="auto"/>
        <w:right w:val="none" w:sz="0" w:space="0" w:color="auto"/>
      </w:divBdr>
    </w:div>
    <w:div w:id="947933611">
      <w:bodyDiv w:val="1"/>
      <w:marLeft w:val="0"/>
      <w:marRight w:val="0"/>
      <w:marTop w:val="0"/>
      <w:marBottom w:val="0"/>
      <w:divBdr>
        <w:top w:val="none" w:sz="0" w:space="0" w:color="auto"/>
        <w:left w:val="none" w:sz="0" w:space="0" w:color="auto"/>
        <w:bottom w:val="none" w:sz="0" w:space="0" w:color="auto"/>
        <w:right w:val="none" w:sz="0" w:space="0" w:color="auto"/>
      </w:divBdr>
    </w:div>
    <w:div w:id="952244596">
      <w:bodyDiv w:val="1"/>
      <w:marLeft w:val="0"/>
      <w:marRight w:val="0"/>
      <w:marTop w:val="0"/>
      <w:marBottom w:val="0"/>
      <w:divBdr>
        <w:top w:val="none" w:sz="0" w:space="0" w:color="auto"/>
        <w:left w:val="none" w:sz="0" w:space="0" w:color="auto"/>
        <w:bottom w:val="none" w:sz="0" w:space="0" w:color="auto"/>
        <w:right w:val="none" w:sz="0" w:space="0" w:color="auto"/>
      </w:divBdr>
    </w:div>
    <w:div w:id="960765128">
      <w:bodyDiv w:val="1"/>
      <w:marLeft w:val="0"/>
      <w:marRight w:val="0"/>
      <w:marTop w:val="0"/>
      <w:marBottom w:val="0"/>
      <w:divBdr>
        <w:top w:val="none" w:sz="0" w:space="0" w:color="auto"/>
        <w:left w:val="none" w:sz="0" w:space="0" w:color="auto"/>
        <w:bottom w:val="none" w:sz="0" w:space="0" w:color="auto"/>
        <w:right w:val="none" w:sz="0" w:space="0" w:color="auto"/>
      </w:divBdr>
    </w:div>
    <w:div w:id="962274717">
      <w:bodyDiv w:val="1"/>
      <w:marLeft w:val="0"/>
      <w:marRight w:val="0"/>
      <w:marTop w:val="0"/>
      <w:marBottom w:val="0"/>
      <w:divBdr>
        <w:top w:val="none" w:sz="0" w:space="0" w:color="auto"/>
        <w:left w:val="none" w:sz="0" w:space="0" w:color="auto"/>
        <w:bottom w:val="none" w:sz="0" w:space="0" w:color="auto"/>
        <w:right w:val="none" w:sz="0" w:space="0" w:color="auto"/>
      </w:divBdr>
    </w:div>
    <w:div w:id="962688827">
      <w:bodyDiv w:val="1"/>
      <w:marLeft w:val="0"/>
      <w:marRight w:val="0"/>
      <w:marTop w:val="0"/>
      <w:marBottom w:val="0"/>
      <w:divBdr>
        <w:top w:val="none" w:sz="0" w:space="0" w:color="auto"/>
        <w:left w:val="none" w:sz="0" w:space="0" w:color="auto"/>
        <w:bottom w:val="none" w:sz="0" w:space="0" w:color="auto"/>
        <w:right w:val="none" w:sz="0" w:space="0" w:color="auto"/>
      </w:divBdr>
    </w:div>
    <w:div w:id="968392672">
      <w:bodyDiv w:val="1"/>
      <w:marLeft w:val="0"/>
      <w:marRight w:val="0"/>
      <w:marTop w:val="0"/>
      <w:marBottom w:val="0"/>
      <w:divBdr>
        <w:top w:val="none" w:sz="0" w:space="0" w:color="auto"/>
        <w:left w:val="none" w:sz="0" w:space="0" w:color="auto"/>
        <w:bottom w:val="none" w:sz="0" w:space="0" w:color="auto"/>
        <w:right w:val="none" w:sz="0" w:space="0" w:color="auto"/>
      </w:divBdr>
    </w:div>
    <w:div w:id="969285809">
      <w:bodyDiv w:val="1"/>
      <w:marLeft w:val="0"/>
      <w:marRight w:val="0"/>
      <w:marTop w:val="0"/>
      <w:marBottom w:val="0"/>
      <w:divBdr>
        <w:top w:val="none" w:sz="0" w:space="0" w:color="auto"/>
        <w:left w:val="none" w:sz="0" w:space="0" w:color="auto"/>
        <w:bottom w:val="none" w:sz="0" w:space="0" w:color="auto"/>
        <w:right w:val="none" w:sz="0" w:space="0" w:color="auto"/>
      </w:divBdr>
    </w:div>
    <w:div w:id="969549674">
      <w:bodyDiv w:val="1"/>
      <w:marLeft w:val="0"/>
      <w:marRight w:val="0"/>
      <w:marTop w:val="0"/>
      <w:marBottom w:val="0"/>
      <w:divBdr>
        <w:top w:val="none" w:sz="0" w:space="0" w:color="auto"/>
        <w:left w:val="none" w:sz="0" w:space="0" w:color="auto"/>
        <w:bottom w:val="none" w:sz="0" w:space="0" w:color="auto"/>
        <w:right w:val="none" w:sz="0" w:space="0" w:color="auto"/>
      </w:divBdr>
    </w:div>
    <w:div w:id="976029674">
      <w:bodyDiv w:val="1"/>
      <w:marLeft w:val="0"/>
      <w:marRight w:val="0"/>
      <w:marTop w:val="0"/>
      <w:marBottom w:val="0"/>
      <w:divBdr>
        <w:top w:val="none" w:sz="0" w:space="0" w:color="auto"/>
        <w:left w:val="none" w:sz="0" w:space="0" w:color="auto"/>
        <w:bottom w:val="none" w:sz="0" w:space="0" w:color="auto"/>
        <w:right w:val="none" w:sz="0" w:space="0" w:color="auto"/>
      </w:divBdr>
    </w:div>
    <w:div w:id="976911062">
      <w:bodyDiv w:val="1"/>
      <w:marLeft w:val="0"/>
      <w:marRight w:val="0"/>
      <w:marTop w:val="0"/>
      <w:marBottom w:val="0"/>
      <w:divBdr>
        <w:top w:val="none" w:sz="0" w:space="0" w:color="auto"/>
        <w:left w:val="none" w:sz="0" w:space="0" w:color="auto"/>
        <w:bottom w:val="none" w:sz="0" w:space="0" w:color="auto"/>
        <w:right w:val="none" w:sz="0" w:space="0" w:color="auto"/>
      </w:divBdr>
    </w:div>
    <w:div w:id="977489926">
      <w:bodyDiv w:val="1"/>
      <w:marLeft w:val="0"/>
      <w:marRight w:val="0"/>
      <w:marTop w:val="0"/>
      <w:marBottom w:val="0"/>
      <w:divBdr>
        <w:top w:val="none" w:sz="0" w:space="0" w:color="auto"/>
        <w:left w:val="none" w:sz="0" w:space="0" w:color="auto"/>
        <w:bottom w:val="none" w:sz="0" w:space="0" w:color="auto"/>
        <w:right w:val="none" w:sz="0" w:space="0" w:color="auto"/>
      </w:divBdr>
    </w:div>
    <w:div w:id="980038870">
      <w:bodyDiv w:val="1"/>
      <w:marLeft w:val="0"/>
      <w:marRight w:val="0"/>
      <w:marTop w:val="0"/>
      <w:marBottom w:val="0"/>
      <w:divBdr>
        <w:top w:val="none" w:sz="0" w:space="0" w:color="auto"/>
        <w:left w:val="none" w:sz="0" w:space="0" w:color="auto"/>
        <w:bottom w:val="none" w:sz="0" w:space="0" w:color="auto"/>
        <w:right w:val="none" w:sz="0" w:space="0" w:color="auto"/>
      </w:divBdr>
    </w:div>
    <w:div w:id="982853982">
      <w:bodyDiv w:val="1"/>
      <w:marLeft w:val="0"/>
      <w:marRight w:val="0"/>
      <w:marTop w:val="0"/>
      <w:marBottom w:val="0"/>
      <w:divBdr>
        <w:top w:val="none" w:sz="0" w:space="0" w:color="auto"/>
        <w:left w:val="none" w:sz="0" w:space="0" w:color="auto"/>
        <w:bottom w:val="none" w:sz="0" w:space="0" w:color="auto"/>
        <w:right w:val="none" w:sz="0" w:space="0" w:color="auto"/>
      </w:divBdr>
    </w:div>
    <w:div w:id="983394321">
      <w:bodyDiv w:val="1"/>
      <w:marLeft w:val="0"/>
      <w:marRight w:val="0"/>
      <w:marTop w:val="0"/>
      <w:marBottom w:val="0"/>
      <w:divBdr>
        <w:top w:val="none" w:sz="0" w:space="0" w:color="auto"/>
        <w:left w:val="none" w:sz="0" w:space="0" w:color="auto"/>
        <w:bottom w:val="none" w:sz="0" w:space="0" w:color="auto"/>
        <w:right w:val="none" w:sz="0" w:space="0" w:color="auto"/>
      </w:divBdr>
    </w:div>
    <w:div w:id="989213869">
      <w:bodyDiv w:val="1"/>
      <w:marLeft w:val="0"/>
      <w:marRight w:val="0"/>
      <w:marTop w:val="0"/>
      <w:marBottom w:val="0"/>
      <w:divBdr>
        <w:top w:val="none" w:sz="0" w:space="0" w:color="auto"/>
        <w:left w:val="none" w:sz="0" w:space="0" w:color="auto"/>
        <w:bottom w:val="none" w:sz="0" w:space="0" w:color="auto"/>
        <w:right w:val="none" w:sz="0" w:space="0" w:color="auto"/>
      </w:divBdr>
    </w:div>
    <w:div w:id="1008361419">
      <w:bodyDiv w:val="1"/>
      <w:marLeft w:val="0"/>
      <w:marRight w:val="0"/>
      <w:marTop w:val="0"/>
      <w:marBottom w:val="0"/>
      <w:divBdr>
        <w:top w:val="none" w:sz="0" w:space="0" w:color="auto"/>
        <w:left w:val="none" w:sz="0" w:space="0" w:color="auto"/>
        <w:bottom w:val="none" w:sz="0" w:space="0" w:color="auto"/>
        <w:right w:val="none" w:sz="0" w:space="0" w:color="auto"/>
      </w:divBdr>
    </w:div>
    <w:div w:id="1009139381">
      <w:bodyDiv w:val="1"/>
      <w:marLeft w:val="0"/>
      <w:marRight w:val="0"/>
      <w:marTop w:val="0"/>
      <w:marBottom w:val="0"/>
      <w:divBdr>
        <w:top w:val="none" w:sz="0" w:space="0" w:color="auto"/>
        <w:left w:val="none" w:sz="0" w:space="0" w:color="auto"/>
        <w:bottom w:val="none" w:sz="0" w:space="0" w:color="auto"/>
        <w:right w:val="none" w:sz="0" w:space="0" w:color="auto"/>
      </w:divBdr>
    </w:div>
    <w:div w:id="1011494365">
      <w:bodyDiv w:val="1"/>
      <w:marLeft w:val="0"/>
      <w:marRight w:val="0"/>
      <w:marTop w:val="0"/>
      <w:marBottom w:val="0"/>
      <w:divBdr>
        <w:top w:val="none" w:sz="0" w:space="0" w:color="auto"/>
        <w:left w:val="none" w:sz="0" w:space="0" w:color="auto"/>
        <w:bottom w:val="none" w:sz="0" w:space="0" w:color="auto"/>
        <w:right w:val="none" w:sz="0" w:space="0" w:color="auto"/>
      </w:divBdr>
    </w:div>
    <w:div w:id="1017972632">
      <w:bodyDiv w:val="1"/>
      <w:marLeft w:val="0"/>
      <w:marRight w:val="0"/>
      <w:marTop w:val="0"/>
      <w:marBottom w:val="0"/>
      <w:divBdr>
        <w:top w:val="none" w:sz="0" w:space="0" w:color="auto"/>
        <w:left w:val="none" w:sz="0" w:space="0" w:color="auto"/>
        <w:bottom w:val="none" w:sz="0" w:space="0" w:color="auto"/>
        <w:right w:val="none" w:sz="0" w:space="0" w:color="auto"/>
      </w:divBdr>
    </w:div>
    <w:div w:id="1020938809">
      <w:bodyDiv w:val="1"/>
      <w:marLeft w:val="0"/>
      <w:marRight w:val="0"/>
      <w:marTop w:val="0"/>
      <w:marBottom w:val="0"/>
      <w:divBdr>
        <w:top w:val="none" w:sz="0" w:space="0" w:color="auto"/>
        <w:left w:val="none" w:sz="0" w:space="0" w:color="auto"/>
        <w:bottom w:val="none" w:sz="0" w:space="0" w:color="auto"/>
        <w:right w:val="none" w:sz="0" w:space="0" w:color="auto"/>
      </w:divBdr>
    </w:div>
    <w:div w:id="1022121773">
      <w:bodyDiv w:val="1"/>
      <w:marLeft w:val="0"/>
      <w:marRight w:val="0"/>
      <w:marTop w:val="0"/>
      <w:marBottom w:val="0"/>
      <w:divBdr>
        <w:top w:val="none" w:sz="0" w:space="0" w:color="auto"/>
        <w:left w:val="none" w:sz="0" w:space="0" w:color="auto"/>
        <w:bottom w:val="none" w:sz="0" w:space="0" w:color="auto"/>
        <w:right w:val="none" w:sz="0" w:space="0" w:color="auto"/>
      </w:divBdr>
    </w:div>
    <w:div w:id="1024356577">
      <w:bodyDiv w:val="1"/>
      <w:marLeft w:val="0"/>
      <w:marRight w:val="0"/>
      <w:marTop w:val="0"/>
      <w:marBottom w:val="0"/>
      <w:divBdr>
        <w:top w:val="none" w:sz="0" w:space="0" w:color="auto"/>
        <w:left w:val="none" w:sz="0" w:space="0" w:color="auto"/>
        <w:bottom w:val="none" w:sz="0" w:space="0" w:color="auto"/>
        <w:right w:val="none" w:sz="0" w:space="0" w:color="auto"/>
      </w:divBdr>
    </w:div>
    <w:div w:id="1024943476">
      <w:bodyDiv w:val="1"/>
      <w:marLeft w:val="0"/>
      <w:marRight w:val="0"/>
      <w:marTop w:val="0"/>
      <w:marBottom w:val="0"/>
      <w:divBdr>
        <w:top w:val="none" w:sz="0" w:space="0" w:color="auto"/>
        <w:left w:val="none" w:sz="0" w:space="0" w:color="auto"/>
        <w:bottom w:val="none" w:sz="0" w:space="0" w:color="auto"/>
        <w:right w:val="none" w:sz="0" w:space="0" w:color="auto"/>
      </w:divBdr>
    </w:div>
    <w:div w:id="1030491705">
      <w:bodyDiv w:val="1"/>
      <w:marLeft w:val="0"/>
      <w:marRight w:val="0"/>
      <w:marTop w:val="0"/>
      <w:marBottom w:val="0"/>
      <w:divBdr>
        <w:top w:val="none" w:sz="0" w:space="0" w:color="auto"/>
        <w:left w:val="none" w:sz="0" w:space="0" w:color="auto"/>
        <w:bottom w:val="none" w:sz="0" w:space="0" w:color="auto"/>
        <w:right w:val="none" w:sz="0" w:space="0" w:color="auto"/>
      </w:divBdr>
    </w:div>
    <w:div w:id="1032263502">
      <w:bodyDiv w:val="1"/>
      <w:marLeft w:val="0"/>
      <w:marRight w:val="0"/>
      <w:marTop w:val="0"/>
      <w:marBottom w:val="0"/>
      <w:divBdr>
        <w:top w:val="none" w:sz="0" w:space="0" w:color="auto"/>
        <w:left w:val="none" w:sz="0" w:space="0" w:color="auto"/>
        <w:bottom w:val="none" w:sz="0" w:space="0" w:color="auto"/>
        <w:right w:val="none" w:sz="0" w:space="0" w:color="auto"/>
      </w:divBdr>
    </w:div>
    <w:div w:id="1038512654">
      <w:bodyDiv w:val="1"/>
      <w:marLeft w:val="0"/>
      <w:marRight w:val="0"/>
      <w:marTop w:val="0"/>
      <w:marBottom w:val="0"/>
      <w:divBdr>
        <w:top w:val="none" w:sz="0" w:space="0" w:color="auto"/>
        <w:left w:val="none" w:sz="0" w:space="0" w:color="auto"/>
        <w:bottom w:val="none" w:sz="0" w:space="0" w:color="auto"/>
        <w:right w:val="none" w:sz="0" w:space="0" w:color="auto"/>
      </w:divBdr>
    </w:div>
    <w:div w:id="1040321538">
      <w:bodyDiv w:val="1"/>
      <w:marLeft w:val="0"/>
      <w:marRight w:val="0"/>
      <w:marTop w:val="0"/>
      <w:marBottom w:val="0"/>
      <w:divBdr>
        <w:top w:val="none" w:sz="0" w:space="0" w:color="auto"/>
        <w:left w:val="none" w:sz="0" w:space="0" w:color="auto"/>
        <w:bottom w:val="none" w:sz="0" w:space="0" w:color="auto"/>
        <w:right w:val="none" w:sz="0" w:space="0" w:color="auto"/>
      </w:divBdr>
    </w:div>
    <w:div w:id="1040590051">
      <w:bodyDiv w:val="1"/>
      <w:marLeft w:val="0"/>
      <w:marRight w:val="0"/>
      <w:marTop w:val="0"/>
      <w:marBottom w:val="0"/>
      <w:divBdr>
        <w:top w:val="none" w:sz="0" w:space="0" w:color="auto"/>
        <w:left w:val="none" w:sz="0" w:space="0" w:color="auto"/>
        <w:bottom w:val="none" w:sz="0" w:space="0" w:color="auto"/>
        <w:right w:val="none" w:sz="0" w:space="0" w:color="auto"/>
      </w:divBdr>
    </w:div>
    <w:div w:id="1044406529">
      <w:bodyDiv w:val="1"/>
      <w:marLeft w:val="0"/>
      <w:marRight w:val="0"/>
      <w:marTop w:val="0"/>
      <w:marBottom w:val="0"/>
      <w:divBdr>
        <w:top w:val="none" w:sz="0" w:space="0" w:color="auto"/>
        <w:left w:val="none" w:sz="0" w:space="0" w:color="auto"/>
        <w:bottom w:val="none" w:sz="0" w:space="0" w:color="auto"/>
        <w:right w:val="none" w:sz="0" w:space="0" w:color="auto"/>
      </w:divBdr>
    </w:div>
    <w:div w:id="1045056679">
      <w:bodyDiv w:val="1"/>
      <w:marLeft w:val="0"/>
      <w:marRight w:val="0"/>
      <w:marTop w:val="0"/>
      <w:marBottom w:val="0"/>
      <w:divBdr>
        <w:top w:val="none" w:sz="0" w:space="0" w:color="auto"/>
        <w:left w:val="none" w:sz="0" w:space="0" w:color="auto"/>
        <w:bottom w:val="none" w:sz="0" w:space="0" w:color="auto"/>
        <w:right w:val="none" w:sz="0" w:space="0" w:color="auto"/>
      </w:divBdr>
    </w:div>
    <w:div w:id="1045717462">
      <w:bodyDiv w:val="1"/>
      <w:marLeft w:val="0"/>
      <w:marRight w:val="0"/>
      <w:marTop w:val="0"/>
      <w:marBottom w:val="0"/>
      <w:divBdr>
        <w:top w:val="none" w:sz="0" w:space="0" w:color="auto"/>
        <w:left w:val="none" w:sz="0" w:space="0" w:color="auto"/>
        <w:bottom w:val="none" w:sz="0" w:space="0" w:color="auto"/>
        <w:right w:val="none" w:sz="0" w:space="0" w:color="auto"/>
      </w:divBdr>
    </w:div>
    <w:div w:id="1049576372">
      <w:bodyDiv w:val="1"/>
      <w:marLeft w:val="0"/>
      <w:marRight w:val="0"/>
      <w:marTop w:val="0"/>
      <w:marBottom w:val="0"/>
      <w:divBdr>
        <w:top w:val="none" w:sz="0" w:space="0" w:color="auto"/>
        <w:left w:val="none" w:sz="0" w:space="0" w:color="auto"/>
        <w:bottom w:val="none" w:sz="0" w:space="0" w:color="auto"/>
        <w:right w:val="none" w:sz="0" w:space="0" w:color="auto"/>
      </w:divBdr>
    </w:div>
    <w:div w:id="1050302530">
      <w:bodyDiv w:val="1"/>
      <w:marLeft w:val="0"/>
      <w:marRight w:val="0"/>
      <w:marTop w:val="0"/>
      <w:marBottom w:val="0"/>
      <w:divBdr>
        <w:top w:val="none" w:sz="0" w:space="0" w:color="auto"/>
        <w:left w:val="none" w:sz="0" w:space="0" w:color="auto"/>
        <w:bottom w:val="none" w:sz="0" w:space="0" w:color="auto"/>
        <w:right w:val="none" w:sz="0" w:space="0" w:color="auto"/>
      </w:divBdr>
    </w:div>
    <w:div w:id="1056507298">
      <w:bodyDiv w:val="1"/>
      <w:marLeft w:val="0"/>
      <w:marRight w:val="0"/>
      <w:marTop w:val="0"/>
      <w:marBottom w:val="0"/>
      <w:divBdr>
        <w:top w:val="none" w:sz="0" w:space="0" w:color="auto"/>
        <w:left w:val="none" w:sz="0" w:space="0" w:color="auto"/>
        <w:bottom w:val="none" w:sz="0" w:space="0" w:color="auto"/>
        <w:right w:val="none" w:sz="0" w:space="0" w:color="auto"/>
      </w:divBdr>
    </w:div>
    <w:div w:id="1056972621">
      <w:bodyDiv w:val="1"/>
      <w:marLeft w:val="0"/>
      <w:marRight w:val="0"/>
      <w:marTop w:val="0"/>
      <w:marBottom w:val="0"/>
      <w:divBdr>
        <w:top w:val="none" w:sz="0" w:space="0" w:color="auto"/>
        <w:left w:val="none" w:sz="0" w:space="0" w:color="auto"/>
        <w:bottom w:val="none" w:sz="0" w:space="0" w:color="auto"/>
        <w:right w:val="none" w:sz="0" w:space="0" w:color="auto"/>
      </w:divBdr>
    </w:div>
    <w:div w:id="1057050328">
      <w:bodyDiv w:val="1"/>
      <w:marLeft w:val="0"/>
      <w:marRight w:val="0"/>
      <w:marTop w:val="0"/>
      <w:marBottom w:val="0"/>
      <w:divBdr>
        <w:top w:val="none" w:sz="0" w:space="0" w:color="auto"/>
        <w:left w:val="none" w:sz="0" w:space="0" w:color="auto"/>
        <w:bottom w:val="none" w:sz="0" w:space="0" w:color="auto"/>
        <w:right w:val="none" w:sz="0" w:space="0" w:color="auto"/>
      </w:divBdr>
    </w:div>
    <w:div w:id="1059282700">
      <w:bodyDiv w:val="1"/>
      <w:marLeft w:val="0"/>
      <w:marRight w:val="0"/>
      <w:marTop w:val="0"/>
      <w:marBottom w:val="0"/>
      <w:divBdr>
        <w:top w:val="none" w:sz="0" w:space="0" w:color="auto"/>
        <w:left w:val="none" w:sz="0" w:space="0" w:color="auto"/>
        <w:bottom w:val="none" w:sz="0" w:space="0" w:color="auto"/>
        <w:right w:val="none" w:sz="0" w:space="0" w:color="auto"/>
      </w:divBdr>
    </w:div>
    <w:div w:id="1059943367">
      <w:bodyDiv w:val="1"/>
      <w:marLeft w:val="0"/>
      <w:marRight w:val="0"/>
      <w:marTop w:val="0"/>
      <w:marBottom w:val="0"/>
      <w:divBdr>
        <w:top w:val="none" w:sz="0" w:space="0" w:color="auto"/>
        <w:left w:val="none" w:sz="0" w:space="0" w:color="auto"/>
        <w:bottom w:val="none" w:sz="0" w:space="0" w:color="auto"/>
        <w:right w:val="none" w:sz="0" w:space="0" w:color="auto"/>
      </w:divBdr>
    </w:div>
    <w:div w:id="1064139446">
      <w:bodyDiv w:val="1"/>
      <w:marLeft w:val="0"/>
      <w:marRight w:val="0"/>
      <w:marTop w:val="0"/>
      <w:marBottom w:val="0"/>
      <w:divBdr>
        <w:top w:val="none" w:sz="0" w:space="0" w:color="auto"/>
        <w:left w:val="none" w:sz="0" w:space="0" w:color="auto"/>
        <w:bottom w:val="none" w:sz="0" w:space="0" w:color="auto"/>
        <w:right w:val="none" w:sz="0" w:space="0" w:color="auto"/>
      </w:divBdr>
    </w:div>
    <w:div w:id="1071777510">
      <w:bodyDiv w:val="1"/>
      <w:marLeft w:val="0"/>
      <w:marRight w:val="0"/>
      <w:marTop w:val="0"/>
      <w:marBottom w:val="0"/>
      <w:divBdr>
        <w:top w:val="none" w:sz="0" w:space="0" w:color="auto"/>
        <w:left w:val="none" w:sz="0" w:space="0" w:color="auto"/>
        <w:bottom w:val="none" w:sz="0" w:space="0" w:color="auto"/>
        <w:right w:val="none" w:sz="0" w:space="0" w:color="auto"/>
      </w:divBdr>
    </w:div>
    <w:div w:id="1075199786">
      <w:bodyDiv w:val="1"/>
      <w:marLeft w:val="0"/>
      <w:marRight w:val="0"/>
      <w:marTop w:val="0"/>
      <w:marBottom w:val="0"/>
      <w:divBdr>
        <w:top w:val="none" w:sz="0" w:space="0" w:color="auto"/>
        <w:left w:val="none" w:sz="0" w:space="0" w:color="auto"/>
        <w:bottom w:val="none" w:sz="0" w:space="0" w:color="auto"/>
        <w:right w:val="none" w:sz="0" w:space="0" w:color="auto"/>
      </w:divBdr>
    </w:div>
    <w:div w:id="1075278273">
      <w:bodyDiv w:val="1"/>
      <w:marLeft w:val="0"/>
      <w:marRight w:val="0"/>
      <w:marTop w:val="0"/>
      <w:marBottom w:val="0"/>
      <w:divBdr>
        <w:top w:val="none" w:sz="0" w:space="0" w:color="auto"/>
        <w:left w:val="none" w:sz="0" w:space="0" w:color="auto"/>
        <w:bottom w:val="none" w:sz="0" w:space="0" w:color="auto"/>
        <w:right w:val="none" w:sz="0" w:space="0" w:color="auto"/>
      </w:divBdr>
    </w:div>
    <w:div w:id="1075470842">
      <w:bodyDiv w:val="1"/>
      <w:marLeft w:val="0"/>
      <w:marRight w:val="0"/>
      <w:marTop w:val="0"/>
      <w:marBottom w:val="0"/>
      <w:divBdr>
        <w:top w:val="none" w:sz="0" w:space="0" w:color="auto"/>
        <w:left w:val="none" w:sz="0" w:space="0" w:color="auto"/>
        <w:bottom w:val="none" w:sz="0" w:space="0" w:color="auto"/>
        <w:right w:val="none" w:sz="0" w:space="0" w:color="auto"/>
      </w:divBdr>
    </w:div>
    <w:div w:id="1083379024">
      <w:bodyDiv w:val="1"/>
      <w:marLeft w:val="0"/>
      <w:marRight w:val="0"/>
      <w:marTop w:val="0"/>
      <w:marBottom w:val="0"/>
      <w:divBdr>
        <w:top w:val="none" w:sz="0" w:space="0" w:color="auto"/>
        <w:left w:val="none" w:sz="0" w:space="0" w:color="auto"/>
        <w:bottom w:val="none" w:sz="0" w:space="0" w:color="auto"/>
        <w:right w:val="none" w:sz="0" w:space="0" w:color="auto"/>
      </w:divBdr>
    </w:div>
    <w:div w:id="1083646273">
      <w:bodyDiv w:val="1"/>
      <w:marLeft w:val="0"/>
      <w:marRight w:val="0"/>
      <w:marTop w:val="0"/>
      <w:marBottom w:val="0"/>
      <w:divBdr>
        <w:top w:val="none" w:sz="0" w:space="0" w:color="auto"/>
        <w:left w:val="none" w:sz="0" w:space="0" w:color="auto"/>
        <w:bottom w:val="none" w:sz="0" w:space="0" w:color="auto"/>
        <w:right w:val="none" w:sz="0" w:space="0" w:color="auto"/>
      </w:divBdr>
    </w:div>
    <w:div w:id="1084647970">
      <w:bodyDiv w:val="1"/>
      <w:marLeft w:val="0"/>
      <w:marRight w:val="0"/>
      <w:marTop w:val="0"/>
      <w:marBottom w:val="0"/>
      <w:divBdr>
        <w:top w:val="none" w:sz="0" w:space="0" w:color="auto"/>
        <w:left w:val="none" w:sz="0" w:space="0" w:color="auto"/>
        <w:bottom w:val="none" w:sz="0" w:space="0" w:color="auto"/>
        <w:right w:val="none" w:sz="0" w:space="0" w:color="auto"/>
      </w:divBdr>
    </w:div>
    <w:div w:id="1086732192">
      <w:bodyDiv w:val="1"/>
      <w:marLeft w:val="0"/>
      <w:marRight w:val="0"/>
      <w:marTop w:val="0"/>
      <w:marBottom w:val="0"/>
      <w:divBdr>
        <w:top w:val="none" w:sz="0" w:space="0" w:color="auto"/>
        <w:left w:val="none" w:sz="0" w:space="0" w:color="auto"/>
        <w:bottom w:val="none" w:sz="0" w:space="0" w:color="auto"/>
        <w:right w:val="none" w:sz="0" w:space="0" w:color="auto"/>
      </w:divBdr>
    </w:div>
    <w:div w:id="1087268724">
      <w:bodyDiv w:val="1"/>
      <w:marLeft w:val="0"/>
      <w:marRight w:val="0"/>
      <w:marTop w:val="0"/>
      <w:marBottom w:val="0"/>
      <w:divBdr>
        <w:top w:val="none" w:sz="0" w:space="0" w:color="auto"/>
        <w:left w:val="none" w:sz="0" w:space="0" w:color="auto"/>
        <w:bottom w:val="none" w:sz="0" w:space="0" w:color="auto"/>
        <w:right w:val="none" w:sz="0" w:space="0" w:color="auto"/>
      </w:divBdr>
    </w:div>
    <w:div w:id="1087575701">
      <w:bodyDiv w:val="1"/>
      <w:marLeft w:val="0"/>
      <w:marRight w:val="0"/>
      <w:marTop w:val="0"/>
      <w:marBottom w:val="0"/>
      <w:divBdr>
        <w:top w:val="none" w:sz="0" w:space="0" w:color="auto"/>
        <w:left w:val="none" w:sz="0" w:space="0" w:color="auto"/>
        <w:bottom w:val="none" w:sz="0" w:space="0" w:color="auto"/>
        <w:right w:val="none" w:sz="0" w:space="0" w:color="auto"/>
      </w:divBdr>
    </w:div>
    <w:div w:id="1088036762">
      <w:bodyDiv w:val="1"/>
      <w:marLeft w:val="0"/>
      <w:marRight w:val="0"/>
      <w:marTop w:val="0"/>
      <w:marBottom w:val="0"/>
      <w:divBdr>
        <w:top w:val="none" w:sz="0" w:space="0" w:color="auto"/>
        <w:left w:val="none" w:sz="0" w:space="0" w:color="auto"/>
        <w:bottom w:val="none" w:sz="0" w:space="0" w:color="auto"/>
        <w:right w:val="none" w:sz="0" w:space="0" w:color="auto"/>
      </w:divBdr>
    </w:div>
    <w:div w:id="1088648558">
      <w:bodyDiv w:val="1"/>
      <w:marLeft w:val="0"/>
      <w:marRight w:val="0"/>
      <w:marTop w:val="0"/>
      <w:marBottom w:val="0"/>
      <w:divBdr>
        <w:top w:val="none" w:sz="0" w:space="0" w:color="auto"/>
        <w:left w:val="none" w:sz="0" w:space="0" w:color="auto"/>
        <w:bottom w:val="none" w:sz="0" w:space="0" w:color="auto"/>
        <w:right w:val="none" w:sz="0" w:space="0" w:color="auto"/>
      </w:divBdr>
    </w:div>
    <w:div w:id="1094126358">
      <w:bodyDiv w:val="1"/>
      <w:marLeft w:val="0"/>
      <w:marRight w:val="0"/>
      <w:marTop w:val="0"/>
      <w:marBottom w:val="0"/>
      <w:divBdr>
        <w:top w:val="none" w:sz="0" w:space="0" w:color="auto"/>
        <w:left w:val="none" w:sz="0" w:space="0" w:color="auto"/>
        <w:bottom w:val="none" w:sz="0" w:space="0" w:color="auto"/>
        <w:right w:val="none" w:sz="0" w:space="0" w:color="auto"/>
      </w:divBdr>
    </w:div>
    <w:div w:id="1097864703">
      <w:bodyDiv w:val="1"/>
      <w:marLeft w:val="0"/>
      <w:marRight w:val="0"/>
      <w:marTop w:val="0"/>
      <w:marBottom w:val="0"/>
      <w:divBdr>
        <w:top w:val="none" w:sz="0" w:space="0" w:color="auto"/>
        <w:left w:val="none" w:sz="0" w:space="0" w:color="auto"/>
        <w:bottom w:val="none" w:sz="0" w:space="0" w:color="auto"/>
        <w:right w:val="none" w:sz="0" w:space="0" w:color="auto"/>
      </w:divBdr>
    </w:div>
    <w:div w:id="1099568883">
      <w:bodyDiv w:val="1"/>
      <w:marLeft w:val="0"/>
      <w:marRight w:val="0"/>
      <w:marTop w:val="0"/>
      <w:marBottom w:val="0"/>
      <w:divBdr>
        <w:top w:val="none" w:sz="0" w:space="0" w:color="auto"/>
        <w:left w:val="none" w:sz="0" w:space="0" w:color="auto"/>
        <w:bottom w:val="none" w:sz="0" w:space="0" w:color="auto"/>
        <w:right w:val="none" w:sz="0" w:space="0" w:color="auto"/>
      </w:divBdr>
    </w:div>
    <w:div w:id="1104544283">
      <w:bodyDiv w:val="1"/>
      <w:marLeft w:val="0"/>
      <w:marRight w:val="0"/>
      <w:marTop w:val="0"/>
      <w:marBottom w:val="0"/>
      <w:divBdr>
        <w:top w:val="none" w:sz="0" w:space="0" w:color="auto"/>
        <w:left w:val="none" w:sz="0" w:space="0" w:color="auto"/>
        <w:bottom w:val="none" w:sz="0" w:space="0" w:color="auto"/>
        <w:right w:val="none" w:sz="0" w:space="0" w:color="auto"/>
      </w:divBdr>
    </w:div>
    <w:div w:id="1105347598">
      <w:bodyDiv w:val="1"/>
      <w:marLeft w:val="0"/>
      <w:marRight w:val="0"/>
      <w:marTop w:val="0"/>
      <w:marBottom w:val="0"/>
      <w:divBdr>
        <w:top w:val="none" w:sz="0" w:space="0" w:color="auto"/>
        <w:left w:val="none" w:sz="0" w:space="0" w:color="auto"/>
        <w:bottom w:val="none" w:sz="0" w:space="0" w:color="auto"/>
        <w:right w:val="none" w:sz="0" w:space="0" w:color="auto"/>
      </w:divBdr>
    </w:div>
    <w:div w:id="1107000649">
      <w:bodyDiv w:val="1"/>
      <w:marLeft w:val="0"/>
      <w:marRight w:val="0"/>
      <w:marTop w:val="0"/>
      <w:marBottom w:val="0"/>
      <w:divBdr>
        <w:top w:val="none" w:sz="0" w:space="0" w:color="auto"/>
        <w:left w:val="none" w:sz="0" w:space="0" w:color="auto"/>
        <w:bottom w:val="none" w:sz="0" w:space="0" w:color="auto"/>
        <w:right w:val="none" w:sz="0" w:space="0" w:color="auto"/>
      </w:divBdr>
    </w:div>
    <w:div w:id="1108504371">
      <w:bodyDiv w:val="1"/>
      <w:marLeft w:val="0"/>
      <w:marRight w:val="0"/>
      <w:marTop w:val="0"/>
      <w:marBottom w:val="0"/>
      <w:divBdr>
        <w:top w:val="none" w:sz="0" w:space="0" w:color="auto"/>
        <w:left w:val="none" w:sz="0" w:space="0" w:color="auto"/>
        <w:bottom w:val="none" w:sz="0" w:space="0" w:color="auto"/>
        <w:right w:val="none" w:sz="0" w:space="0" w:color="auto"/>
      </w:divBdr>
    </w:div>
    <w:div w:id="1109354570">
      <w:bodyDiv w:val="1"/>
      <w:marLeft w:val="0"/>
      <w:marRight w:val="0"/>
      <w:marTop w:val="0"/>
      <w:marBottom w:val="0"/>
      <w:divBdr>
        <w:top w:val="none" w:sz="0" w:space="0" w:color="auto"/>
        <w:left w:val="none" w:sz="0" w:space="0" w:color="auto"/>
        <w:bottom w:val="none" w:sz="0" w:space="0" w:color="auto"/>
        <w:right w:val="none" w:sz="0" w:space="0" w:color="auto"/>
      </w:divBdr>
    </w:div>
    <w:div w:id="1114709422">
      <w:bodyDiv w:val="1"/>
      <w:marLeft w:val="0"/>
      <w:marRight w:val="0"/>
      <w:marTop w:val="0"/>
      <w:marBottom w:val="0"/>
      <w:divBdr>
        <w:top w:val="none" w:sz="0" w:space="0" w:color="auto"/>
        <w:left w:val="none" w:sz="0" w:space="0" w:color="auto"/>
        <w:bottom w:val="none" w:sz="0" w:space="0" w:color="auto"/>
        <w:right w:val="none" w:sz="0" w:space="0" w:color="auto"/>
      </w:divBdr>
    </w:div>
    <w:div w:id="1116411722">
      <w:bodyDiv w:val="1"/>
      <w:marLeft w:val="0"/>
      <w:marRight w:val="0"/>
      <w:marTop w:val="0"/>
      <w:marBottom w:val="0"/>
      <w:divBdr>
        <w:top w:val="none" w:sz="0" w:space="0" w:color="auto"/>
        <w:left w:val="none" w:sz="0" w:space="0" w:color="auto"/>
        <w:bottom w:val="none" w:sz="0" w:space="0" w:color="auto"/>
        <w:right w:val="none" w:sz="0" w:space="0" w:color="auto"/>
      </w:divBdr>
    </w:div>
    <w:div w:id="1116755248">
      <w:bodyDiv w:val="1"/>
      <w:marLeft w:val="0"/>
      <w:marRight w:val="0"/>
      <w:marTop w:val="0"/>
      <w:marBottom w:val="0"/>
      <w:divBdr>
        <w:top w:val="none" w:sz="0" w:space="0" w:color="auto"/>
        <w:left w:val="none" w:sz="0" w:space="0" w:color="auto"/>
        <w:bottom w:val="none" w:sz="0" w:space="0" w:color="auto"/>
        <w:right w:val="none" w:sz="0" w:space="0" w:color="auto"/>
      </w:divBdr>
    </w:div>
    <w:div w:id="1116949952">
      <w:bodyDiv w:val="1"/>
      <w:marLeft w:val="0"/>
      <w:marRight w:val="0"/>
      <w:marTop w:val="0"/>
      <w:marBottom w:val="0"/>
      <w:divBdr>
        <w:top w:val="none" w:sz="0" w:space="0" w:color="auto"/>
        <w:left w:val="none" w:sz="0" w:space="0" w:color="auto"/>
        <w:bottom w:val="none" w:sz="0" w:space="0" w:color="auto"/>
        <w:right w:val="none" w:sz="0" w:space="0" w:color="auto"/>
      </w:divBdr>
    </w:div>
    <w:div w:id="1118330577">
      <w:bodyDiv w:val="1"/>
      <w:marLeft w:val="0"/>
      <w:marRight w:val="0"/>
      <w:marTop w:val="0"/>
      <w:marBottom w:val="0"/>
      <w:divBdr>
        <w:top w:val="none" w:sz="0" w:space="0" w:color="auto"/>
        <w:left w:val="none" w:sz="0" w:space="0" w:color="auto"/>
        <w:bottom w:val="none" w:sz="0" w:space="0" w:color="auto"/>
        <w:right w:val="none" w:sz="0" w:space="0" w:color="auto"/>
      </w:divBdr>
    </w:div>
    <w:div w:id="1120610348">
      <w:bodyDiv w:val="1"/>
      <w:marLeft w:val="0"/>
      <w:marRight w:val="0"/>
      <w:marTop w:val="0"/>
      <w:marBottom w:val="0"/>
      <w:divBdr>
        <w:top w:val="none" w:sz="0" w:space="0" w:color="auto"/>
        <w:left w:val="none" w:sz="0" w:space="0" w:color="auto"/>
        <w:bottom w:val="none" w:sz="0" w:space="0" w:color="auto"/>
        <w:right w:val="none" w:sz="0" w:space="0" w:color="auto"/>
      </w:divBdr>
    </w:div>
    <w:div w:id="1125122918">
      <w:bodyDiv w:val="1"/>
      <w:marLeft w:val="0"/>
      <w:marRight w:val="0"/>
      <w:marTop w:val="0"/>
      <w:marBottom w:val="0"/>
      <w:divBdr>
        <w:top w:val="none" w:sz="0" w:space="0" w:color="auto"/>
        <w:left w:val="none" w:sz="0" w:space="0" w:color="auto"/>
        <w:bottom w:val="none" w:sz="0" w:space="0" w:color="auto"/>
        <w:right w:val="none" w:sz="0" w:space="0" w:color="auto"/>
      </w:divBdr>
    </w:div>
    <w:div w:id="1130049250">
      <w:bodyDiv w:val="1"/>
      <w:marLeft w:val="0"/>
      <w:marRight w:val="0"/>
      <w:marTop w:val="0"/>
      <w:marBottom w:val="0"/>
      <w:divBdr>
        <w:top w:val="none" w:sz="0" w:space="0" w:color="auto"/>
        <w:left w:val="none" w:sz="0" w:space="0" w:color="auto"/>
        <w:bottom w:val="none" w:sz="0" w:space="0" w:color="auto"/>
        <w:right w:val="none" w:sz="0" w:space="0" w:color="auto"/>
      </w:divBdr>
    </w:div>
    <w:div w:id="1130396223">
      <w:bodyDiv w:val="1"/>
      <w:marLeft w:val="0"/>
      <w:marRight w:val="0"/>
      <w:marTop w:val="0"/>
      <w:marBottom w:val="0"/>
      <w:divBdr>
        <w:top w:val="none" w:sz="0" w:space="0" w:color="auto"/>
        <w:left w:val="none" w:sz="0" w:space="0" w:color="auto"/>
        <w:bottom w:val="none" w:sz="0" w:space="0" w:color="auto"/>
        <w:right w:val="none" w:sz="0" w:space="0" w:color="auto"/>
      </w:divBdr>
    </w:div>
    <w:div w:id="1135104716">
      <w:bodyDiv w:val="1"/>
      <w:marLeft w:val="0"/>
      <w:marRight w:val="0"/>
      <w:marTop w:val="0"/>
      <w:marBottom w:val="0"/>
      <w:divBdr>
        <w:top w:val="none" w:sz="0" w:space="0" w:color="auto"/>
        <w:left w:val="none" w:sz="0" w:space="0" w:color="auto"/>
        <w:bottom w:val="none" w:sz="0" w:space="0" w:color="auto"/>
        <w:right w:val="none" w:sz="0" w:space="0" w:color="auto"/>
      </w:divBdr>
    </w:div>
    <w:div w:id="1135875169">
      <w:bodyDiv w:val="1"/>
      <w:marLeft w:val="0"/>
      <w:marRight w:val="0"/>
      <w:marTop w:val="0"/>
      <w:marBottom w:val="0"/>
      <w:divBdr>
        <w:top w:val="none" w:sz="0" w:space="0" w:color="auto"/>
        <w:left w:val="none" w:sz="0" w:space="0" w:color="auto"/>
        <w:bottom w:val="none" w:sz="0" w:space="0" w:color="auto"/>
        <w:right w:val="none" w:sz="0" w:space="0" w:color="auto"/>
      </w:divBdr>
    </w:div>
    <w:div w:id="1139882740">
      <w:bodyDiv w:val="1"/>
      <w:marLeft w:val="0"/>
      <w:marRight w:val="0"/>
      <w:marTop w:val="0"/>
      <w:marBottom w:val="0"/>
      <w:divBdr>
        <w:top w:val="none" w:sz="0" w:space="0" w:color="auto"/>
        <w:left w:val="none" w:sz="0" w:space="0" w:color="auto"/>
        <w:bottom w:val="none" w:sz="0" w:space="0" w:color="auto"/>
        <w:right w:val="none" w:sz="0" w:space="0" w:color="auto"/>
      </w:divBdr>
    </w:div>
    <w:div w:id="1141119402">
      <w:bodyDiv w:val="1"/>
      <w:marLeft w:val="0"/>
      <w:marRight w:val="0"/>
      <w:marTop w:val="0"/>
      <w:marBottom w:val="0"/>
      <w:divBdr>
        <w:top w:val="none" w:sz="0" w:space="0" w:color="auto"/>
        <w:left w:val="none" w:sz="0" w:space="0" w:color="auto"/>
        <w:bottom w:val="none" w:sz="0" w:space="0" w:color="auto"/>
        <w:right w:val="none" w:sz="0" w:space="0" w:color="auto"/>
      </w:divBdr>
    </w:div>
    <w:div w:id="1144661361">
      <w:bodyDiv w:val="1"/>
      <w:marLeft w:val="0"/>
      <w:marRight w:val="0"/>
      <w:marTop w:val="0"/>
      <w:marBottom w:val="0"/>
      <w:divBdr>
        <w:top w:val="none" w:sz="0" w:space="0" w:color="auto"/>
        <w:left w:val="none" w:sz="0" w:space="0" w:color="auto"/>
        <w:bottom w:val="none" w:sz="0" w:space="0" w:color="auto"/>
        <w:right w:val="none" w:sz="0" w:space="0" w:color="auto"/>
      </w:divBdr>
    </w:div>
    <w:div w:id="1145050624">
      <w:bodyDiv w:val="1"/>
      <w:marLeft w:val="0"/>
      <w:marRight w:val="0"/>
      <w:marTop w:val="0"/>
      <w:marBottom w:val="0"/>
      <w:divBdr>
        <w:top w:val="none" w:sz="0" w:space="0" w:color="auto"/>
        <w:left w:val="none" w:sz="0" w:space="0" w:color="auto"/>
        <w:bottom w:val="none" w:sz="0" w:space="0" w:color="auto"/>
        <w:right w:val="none" w:sz="0" w:space="0" w:color="auto"/>
      </w:divBdr>
    </w:div>
    <w:div w:id="1145586783">
      <w:bodyDiv w:val="1"/>
      <w:marLeft w:val="0"/>
      <w:marRight w:val="0"/>
      <w:marTop w:val="0"/>
      <w:marBottom w:val="0"/>
      <w:divBdr>
        <w:top w:val="none" w:sz="0" w:space="0" w:color="auto"/>
        <w:left w:val="none" w:sz="0" w:space="0" w:color="auto"/>
        <w:bottom w:val="none" w:sz="0" w:space="0" w:color="auto"/>
        <w:right w:val="none" w:sz="0" w:space="0" w:color="auto"/>
      </w:divBdr>
    </w:div>
    <w:div w:id="1149130317">
      <w:bodyDiv w:val="1"/>
      <w:marLeft w:val="0"/>
      <w:marRight w:val="0"/>
      <w:marTop w:val="0"/>
      <w:marBottom w:val="0"/>
      <w:divBdr>
        <w:top w:val="none" w:sz="0" w:space="0" w:color="auto"/>
        <w:left w:val="none" w:sz="0" w:space="0" w:color="auto"/>
        <w:bottom w:val="none" w:sz="0" w:space="0" w:color="auto"/>
        <w:right w:val="none" w:sz="0" w:space="0" w:color="auto"/>
      </w:divBdr>
    </w:div>
    <w:div w:id="1152135810">
      <w:bodyDiv w:val="1"/>
      <w:marLeft w:val="0"/>
      <w:marRight w:val="0"/>
      <w:marTop w:val="0"/>
      <w:marBottom w:val="0"/>
      <w:divBdr>
        <w:top w:val="none" w:sz="0" w:space="0" w:color="auto"/>
        <w:left w:val="none" w:sz="0" w:space="0" w:color="auto"/>
        <w:bottom w:val="none" w:sz="0" w:space="0" w:color="auto"/>
        <w:right w:val="none" w:sz="0" w:space="0" w:color="auto"/>
      </w:divBdr>
    </w:div>
    <w:div w:id="1155099955">
      <w:bodyDiv w:val="1"/>
      <w:marLeft w:val="0"/>
      <w:marRight w:val="0"/>
      <w:marTop w:val="0"/>
      <w:marBottom w:val="0"/>
      <w:divBdr>
        <w:top w:val="none" w:sz="0" w:space="0" w:color="auto"/>
        <w:left w:val="none" w:sz="0" w:space="0" w:color="auto"/>
        <w:bottom w:val="none" w:sz="0" w:space="0" w:color="auto"/>
        <w:right w:val="none" w:sz="0" w:space="0" w:color="auto"/>
      </w:divBdr>
    </w:div>
    <w:div w:id="1155340996">
      <w:bodyDiv w:val="1"/>
      <w:marLeft w:val="0"/>
      <w:marRight w:val="0"/>
      <w:marTop w:val="0"/>
      <w:marBottom w:val="0"/>
      <w:divBdr>
        <w:top w:val="none" w:sz="0" w:space="0" w:color="auto"/>
        <w:left w:val="none" w:sz="0" w:space="0" w:color="auto"/>
        <w:bottom w:val="none" w:sz="0" w:space="0" w:color="auto"/>
        <w:right w:val="none" w:sz="0" w:space="0" w:color="auto"/>
      </w:divBdr>
    </w:div>
    <w:div w:id="1158883842">
      <w:bodyDiv w:val="1"/>
      <w:marLeft w:val="0"/>
      <w:marRight w:val="0"/>
      <w:marTop w:val="0"/>
      <w:marBottom w:val="0"/>
      <w:divBdr>
        <w:top w:val="none" w:sz="0" w:space="0" w:color="auto"/>
        <w:left w:val="none" w:sz="0" w:space="0" w:color="auto"/>
        <w:bottom w:val="none" w:sz="0" w:space="0" w:color="auto"/>
        <w:right w:val="none" w:sz="0" w:space="0" w:color="auto"/>
      </w:divBdr>
    </w:div>
    <w:div w:id="1164472496">
      <w:bodyDiv w:val="1"/>
      <w:marLeft w:val="0"/>
      <w:marRight w:val="0"/>
      <w:marTop w:val="0"/>
      <w:marBottom w:val="0"/>
      <w:divBdr>
        <w:top w:val="none" w:sz="0" w:space="0" w:color="auto"/>
        <w:left w:val="none" w:sz="0" w:space="0" w:color="auto"/>
        <w:bottom w:val="none" w:sz="0" w:space="0" w:color="auto"/>
        <w:right w:val="none" w:sz="0" w:space="0" w:color="auto"/>
      </w:divBdr>
    </w:div>
    <w:div w:id="1166283377">
      <w:bodyDiv w:val="1"/>
      <w:marLeft w:val="0"/>
      <w:marRight w:val="0"/>
      <w:marTop w:val="0"/>
      <w:marBottom w:val="0"/>
      <w:divBdr>
        <w:top w:val="none" w:sz="0" w:space="0" w:color="auto"/>
        <w:left w:val="none" w:sz="0" w:space="0" w:color="auto"/>
        <w:bottom w:val="none" w:sz="0" w:space="0" w:color="auto"/>
        <w:right w:val="none" w:sz="0" w:space="0" w:color="auto"/>
      </w:divBdr>
    </w:div>
    <w:div w:id="1169447116">
      <w:bodyDiv w:val="1"/>
      <w:marLeft w:val="0"/>
      <w:marRight w:val="0"/>
      <w:marTop w:val="0"/>
      <w:marBottom w:val="0"/>
      <w:divBdr>
        <w:top w:val="none" w:sz="0" w:space="0" w:color="auto"/>
        <w:left w:val="none" w:sz="0" w:space="0" w:color="auto"/>
        <w:bottom w:val="none" w:sz="0" w:space="0" w:color="auto"/>
        <w:right w:val="none" w:sz="0" w:space="0" w:color="auto"/>
      </w:divBdr>
    </w:div>
    <w:div w:id="1170559735">
      <w:bodyDiv w:val="1"/>
      <w:marLeft w:val="0"/>
      <w:marRight w:val="0"/>
      <w:marTop w:val="0"/>
      <w:marBottom w:val="0"/>
      <w:divBdr>
        <w:top w:val="none" w:sz="0" w:space="0" w:color="auto"/>
        <w:left w:val="none" w:sz="0" w:space="0" w:color="auto"/>
        <w:bottom w:val="none" w:sz="0" w:space="0" w:color="auto"/>
        <w:right w:val="none" w:sz="0" w:space="0" w:color="auto"/>
      </w:divBdr>
    </w:div>
    <w:div w:id="1173227980">
      <w:bodyDiv w:val="1"/>
      <w:marLeft w:val="0"/>
      <w:marRight w:val="0"/>
      <w:marTop w:val="0"/>
      <w:marBottom w:val="0"/>
      <w:divBdr>
        <w:top w:val="none" w:sz="0" w:space="0" w:color="auto"/>
        <w:left w:val="none" w:sz="0" w:space="0" w:color="auto"/>
        <w:bottom w:val="none" w:sz="0" w:space="0" w:color="auto"/>
        <w:right w:val="none" w:sz="0" w:space="0" w:color="auto"/>
      </w:divBdr>
    </w:div>
    <w:div w:id="1175419349">
      <w:bodyDiv w:val="1"/>
      <w:marLeft w:val="0"/>
      <w:marRight w:val="0"/>
      <w:marTop w:val="0"/>
      <w:marBottom w:val="0"/>
      <w:divBdr>
        <w:top w:val="none" w:sz="0" w:space="0" w:color="auto"/>
        <w:left w:val="none" w:sz="0" w:space="0" w:color="auto"/>
        <w:bottom w:val="none" w:sz="0" w:space="0" w:color="auto"/>
        <w:right w:val="none" w:sz="0" w:space="0" w:color="auto"/>
      </w:divBdr>
    </w:div>
    <w:div w:id="1180970856">
      <w:bodyDiv w:val="1"/>
      <w:marLeft w:val="0"/>
      <w:marRight w:val="0"/>
      <w:marTop w:val="0"/>
      <w:marBottom w:val="0"/>
      <w:divBdr>
        <w:top w:val="none" w:sz="0" w:space="0" w:color="auto"/>
        <w:left w:val="none" w:sz="0" w:space="0" w:color="auto"/>
        <w:bottom w:val="none" w:sz="0" w:space="0" w:color="auto"/>
        <w:right w:val="none" w:sz="0" w:space="0" w:color="auto"/>
      </w:divBdr>
    </w:div>
    <w:div w:id="1182205115">
      <w:bodyDiv w:val="1"/>
      <w:marLeft w:val="0"/>
      <w:marRight w:val="0"/>
      <w:marTop w:val="0"/>
      <w:marBottom w:val="0"/>
      <w:divBdr>
        <w:top w:val="none" w:sz="0" w:space="0" w:color="auto"/>
        <w:left w:val="none" w:sz="0" w:space="0" w:color="auto"/>
        <w:bottom w:val="none" w:sz="0" w:space="0" w:color="auto"/>
        <w:right w:val="none" w:sz="0" w:space="0" w:color="auto"/>
      </w:divBdr>
    </w:div>
    <w:div w:id="1182547295">
      <w:bodyDiv w:val="1"/>
      <w:marLeft w:val="0"/>
      <w:marRight w:val="0"/>
      <w:marTop w:val="0"/>
      <w:marBottom w:val="0"/>
      <w:divBdr>
        <w:top w:val="none" w:sz="0" w:space="0" w:color="auto"/>
        <w:left w:val="none" w:sz="0" w:space="0" w:color="auto"/>
        <w:bottom w:val="none" w:sz="0" w:space="0" w:color="auto"/>
        <w:right w:val="none" w:sz="0" w:space="0" w:color="auto"/>
      </w:divBdr>
    </w:div>
    <w:div w:id="1182815142">
      <w:bodyDiv w:val="1"/>
      <w:marLeft w:val="0"/>
      <w:marRight w:val="0"/>
      <w:marTop w:val="0"/>
      <w:marBottom w:val="0"/>
      <w:divBdr>
        <w:top w:val="none" w:sz="0" w:space="0" w:color="auto"/>
        <w:left w:val="none" w:sz="0" w:space="0" w:color="auto"/>
        <w:bottom w:val="none" w:sz="0" w:space="0" w:color="auto"/>
        <w:right w:val="none" w:sz="0" w:space="0" w:color="auto"/>
      </w:divBdr>
    </w:div>
    <w:div w:id="1183008973">
      <w:bodyDiv w:val="1"/>
      <w:marLeft w:val="0"/>
      <w:marRight w:val="0"/>
      <w:marTop w:val="0"/>
      <w:marBottom w:val="0"/>
      <w:divBdr>
        <w:top w:val="none" w:sz="0" w:space="0" w:color="auto"/>
        <w:left w:val="none" w:sz="0" w:space="0" w:color="auto"/>
        <w:bottom w:val="none" w:sz="0" w:space="0" w:color="auto"/>
        <w:right w:val="none" w:sz="0" w:space="0" w:color="auto"/>
      </w:divBdr>
    </w:div>
    <w:div w:id="1185704060">
      <w:bodyDiv w:val="1"/>
      <w:marLeft w:val="0"/>
      <w:marRight w:val="0"/>
      <w:marTop w:val="0"/>
      <w:marBottom w:val="0"/>
      <w:divBdr>
        <w:top w:val="none" w:sz="0" w:space="0" w:color="auto"/>
        <w:left w:val="none" w:sz="0" w:space="0" w:color="auto"/>
        <w:bottom w:val="none" w:sz="0" w:space="0" w:color="auto"/>
        <w:right w:val="none" w:sz="0" w:space="0" w:color="auto"/>
      </w:divBdr>
    </w:div>
    <w:div w:id="1191454462">
      <w:bodyDiv w:val="1"/>
      <w:marLeft w:val="0"/>
      <w:marRight w:val="0"/>
      <w:marTop w:val="0"/>
      <w:marBottom w:val="0"/>
      <w:divBdr>
        <w:top w:val="none" w:sz="0" w:space="0" w:color="auto"/>
        <w:left w:val="none" w:sz="0" w:space="0" w:color="auto"/>
        <w:bottom w:val="none" w:sz="0" w:space="0" w:color="auto"/>
        <w:right w:val="none" w:sz="0" w:space="0" w:color="auto"/>
      </w:divBdr>
    </w:div>
    <w:div w:id="1195121661">
      <w:bodyDiv w:val="1"/>
      <w:marLeft w:val="0"/>
      <w:marRight w:val="0"/>
      <w:marTop w:val="0"/>
      <w:marBottom w:val="0"/>
      <w:divBdr>
        <w:top w:val="none" w:sz="0" w:space="0" w:color="auto"/>
        <w:left w:val="none" w:sz="0" w:space="0" w:color="auto"/>
        <w:bottom w:val="none" w:sz="0" w:space="0" w:color="auto"/>
        <w:right w:val="none" w:sz="0" w:space="0" w:color="auto"/>
      </w:divBdr>
    </w:div>
    <w:div w:id="1199513091">
      <w:bodyDiv w:val="1"/>
      <w:marLeft w:val="0"/>
      <w:marRight w:val="0"/>
      <w:marTop w:val="0"/>
      <w:marBottom w:val="0"/>
      <w:divBdr>
        <w:top w:val="none" w:sz="0" w:space="0" w:color="auto"/>
        <w:left w:val="none" w:sz="0" w:space="0" w:color="auto"/>
        <w:bottom w:val="none" w:sz="0" w:space="0" w:color="auto"/>
        <w:right w:val="none" w:sz="0" w:space="0" w:color="auto"/>
      </w:divBdr>
    </w:div>
    <w:div w:id="1200359985">
      <w:bodyDiv w:val="1"/>
      <w:marLeft w:val="0"/>
      <w:marRight w:val="0"/>
      <w:marTop w:val="0"/>
      <w:marBottom w:val="0"/>
      <w:divBdr>
        <w:top w:val="none" w:sz="0" w:space="0" w:color="auto"/>
        <w:left w:val="none" w:sz="0" w:space="0" w:color="auto"/>
        <w:bottom w:val="none" w:sz="0" w:space="0" w:color="auto"/>
        <w:right w:val="none" w:sz="0" w:space="0" w:color="auto"/>
      </w:divBdr>
    </w:div>
    <w:div w:id="1207370787">
      <w:bodyDiv w:val="1"/>
      <w:marLeft w:val="0"/>
      <w:marRight w:val="0"/>
      <w:marTop w:val="0"/>
      <w:marBottom w:val="0"/>
      <w:divBdr>
        <w:top w:val="none" w:sz="0" w:space="0" w:color="auto"/>
        <w:left w:val="none" w:sz="0" w:space="0" w:color="auto"/>
        <w:bottom w:val="none" w:sz="0" w:space="0" w:color="auto"/>
        <w:right w:val="none" w:sz="0" w:space="0" w:color="auto"/>
      </w:divBdr>
    </w:div>
    <w:div w:id="1211763335">
      <w:bodyDiv w:val="1"/>
      <w:marLeft w:val="0"/>
      <w:marRight w:val="0"/>
      <w:marTop w:val="0"/>
      <w:marBottom w:val="0"/>
      <w:divBdr>
        <w:top w:val="none" w:sz="0" w:space="0" w:color="auto"/>
        <w:left w:val="none" w:sz="0" w:space="0" w:color="auto"/>
        <w:bottom w:val="none" w:sz="0" w:space="0" w:color="auto"/>
        <w:right w:val="none" w:sz="0" w:space="0" w:color="auto"/>
      </w:divBdr>
    </w:div>
    <w:div w:id="1213617944">
      <w:bodyDiv w:val="1"/>
      <w:marLeft w:val="0"/>
      <w:marRight w:val="0"/>
      <w:marTop w:val="0"/>
      <w:marBottom w:val="0"/>
      <w:divBdr>
        <w:top w:val="none" w:sz="0" w:space="0" w:color="auto"/>
        <w:left w:val="none" w:sz="0" w:space="0" w:color="auto"/>
        <w:bottom w:val="none" w:sz="0" w:space="0" w:color="auto"/>
        <w:right w:val="none" w:sz="0" w:space="0" w:color="auto"/>
      </w:divBdr>
    </w:div>
    <w:div w:id="1219243236">
      <w:bodyDiv w:val="1"/>
      <w:marLeft w:val="0"/>
      <w:marRight w:val="0"/>
      <w:marTop w:val="0"/>
      <w:marBottom w:val="0"/>
      <w:divBdr>
        <w:top w:val="none" w:sz="0" w:space="0" w:color="auto"/>
        <w:left w:val="none" w:sz="0" w:space="0" w:color="auto"/>
        <w:bottom w:val="none" w:sz="0" w:space="0" w:color="auto"/>
        <w:right w:val="none" w:sz="0" w:space="0" w:color="auto"/>
      </w:divBdr>
    </w:div>
    <w:div w:id="1219392737">
      <w:bodyDiv w:val="1"/>
      <w:marLeft w:val="0"/>
      <w:marRight w:val="0"/>
      <w:marTop w:val="0"/>
      <w:marBottom w:val="0"/>
      <w:divBdr>
        <w:top w:val="none" w:sz="0" w:space="0" w:color="auto"/>
        <w:left w:val="none" w:sz="0" w:space="0" w:color="auto"/>
        <w:bottom w:val="none" w:sz="0" w:space="0" w:color="auto"/>
        <w:right w:val="none" w:sz="0" w:space="0" w:color="auto"/>
      </w:divBdr>
    </w:div>
    <w:div w:id="1220478370">
      <w:bodyDiv w:val="1"/>
      <w:marLeft w:val="0"/>
      <w:marRight w:val="0"/>
      <w:marTop w:val="0"/>
      <w:marBottom w:val="0"/>
      <w:divBdr>
        <w:top w:val="none" w:sz="0" w:space="0" w:color="auto"/>
        <w:left w:val="none" w:sz="0" w:space="0" w:color="auto"/>
        <w:bottom w:val="none" w:sz="0" w:space="0" w:color="auto"/>
        <w:right w:val="none" w:sz="0" w:space="0" w:color="auto"/>
      </w:divBdr>
    </w:div>
    <w:div w:id="1222598601">
      <w:bodyDiv w:val="1"/>
      <w:marLeft w:val="0"/>
      <w:marRight w:val="0"/>
      <w:marTop w:val="0"/>
      <w:marBottom w:val="0"/>
      <w:divBdr>
        <w:top w:val="none" w:sz="0" w:space="0" w:color="auto"/>
        <w:left w:val="none" w:sz="0" w:space="0" w:color="auto"/>
        <w:bottom w:val="none" w:sz="0" w:space="0" w:color="auto"/>
        <w:right w:val="none" w:sz="0" w:space="0" w:color="auto"/>
      </w:divBdr>
    </w:div>
    <w:div w:id="1229145187">
      <w:bodyDiv w:val="1"/>
      <w:marLeft w:val="0"/>
      <w:marRight w:val="0"/>
      <w:marTop w:val="0"/>
      <w:marBottom w:val="0"/>
      <w:divBdr>
        <w:top w:val="none" w:sz="0" w:space="0" w:color="auto"/>
        <w:left w:val="none" w:sz="0" w:space="0" w:color="auto"/>
        <w:bottom w:val="none" w:sz="0" w:space="0" w:color="auto"/>
        <w:right w:val="none" w:sz="0" w:space="0" w:color="auto"/>
      </w:divBdr>
    </w:div>
    <w:div w:id="1230117506">
      <w:bodyDiv w:val="1"/>
      <w:marLeft w:val="0"/>
      <w:marRight w:val="0"/>
      <w:marTop w:val="0"/>
      <w:marBottom w:val="0"/>
      <w:divBdr>
        <w:top w:val="none" w:sz="0" w:space="0" w:color="auto"/>
        <w:left w:val="none" w:sz="0" w:space="0" w:color="auto"/>
        <w:bottom w:val="none" w:sz="0" w:space="0" w:color="auto"/>
        <w:right w:val="none" w:sz="0" w:space="0" w:color="auto"/>
      </w:divBdr>
    </w:div>
    <w:div w:id="1235622492">
      <w:bodyDiv w:val="1"/>
      <w:marLeft w:val="0"/>
      <w:marRight w:val="0"/>
      <w:marTop w:val="0"/>
      <w:marBottom w:val="0"/>
      <w:divBdr>
        <w:top w:val="none" w:sz="0" w:space="0" w:color="auto"/>
        <w:left w:val="none" w:sz="0" w:space="0" w:color="auto"/>
        <w:bottom w:val="none" w:sz="0" w:space="0" w:color="auto"/>
        <w:right w:val="none" w:sz="0" w:space="0" w:color="auto"/>
      </w:divBdr>
    </w:div>
    <w:div w:id="1235890662">
      <w:bodyDiv w:val="1"/>
      <w:marLeft w:val="0"/>
      <w:marRight w:val="0"/>
      <w:marTop w:val="0"/>
      <w:marBottom w:val="0"/>
      <w:divBdr>
        <w:top w:val="none" w:sz="0" w:space="0" w:color="auto"/>
        <w:left w:val="none" w:sz="0" w:space="0" w:color="auto"/>
        <w:bottom w:val="none" w:sz="0" w:space="0" w:color="auto"/>
        <w:right w:val="none" w:sz="0" w:space="0" w:color="auto"/>
      </w:divBdr>
    </w:div>
    <w:div w:id="1235973680">
      <w:bodyDiv w:val="1"/>
      <w:marLeft w:val="0"/>
      <w:marRight w:val="0"/>
      <w:marTop w:val="0"/>
      <w:marBottom w:val="0"/>
      <w:divBdr>
        <w:top w:val="none" w:sz="0" w:space="0" w:color="auto"/>
        <w:left w:val="none" w:sz="0" w:space="0" w:color="auto"/>
        <w:bottom w:val="none" w:sz="0" w:space="0" w:color="auto"/>
        <w:right w:val="none" w:sz="0" w:space="0" w:color="auto"/>
      </w:divBdr>
    </w:div>
    <w:div w:id="1238902465">
      <w:bodyDiv w:val="1"/>
      <w:marLeft w:val="0"/>
      <w:marRight w:val="0"/>
      <w:marTop w:val="0"/>
      <w:marBottom w:val="0"/>
      <w:divBdr>
        <w:top w:val="none" w:sz="0" w:space="0" w:color="auto"/>
        <w:left w:val="none" w:sz="0" w:space="0" w:color="auto"/>
        <w:bottom w:val="none" w:sz="0" w:space="0" w:color="auto"/>
        <w:right w:val="none" w:sz="0" w:space="0" w:color="auto"/>
      </w:divBdr>
    </w:div>
    <w:div w:id="1240821997">
      <w:bodyDiv w:val="1"/>
      <w:marLeft w:val="0"/>
      <w:marRight w:val="0"/>
      <w:marTop w:val="0"/>
      <w:marBottom w:val="0"/>
      <w:divBdr>
        <w:top w:val="none" w:sz="0" w:space="0" w:color="auto"/>
        <w:left w:val="none" w:sz="0" w:space="0" w:color="auto"/>
        <w:bottom w:val="none" w:sz="0" w:space="0" w:color="auto"/>
        <w:right w:val="none" w:sz="0" w:space="0" w:color="auto"/>
      </w:divBdr>
    </w:div>
    <w:div w:id="1241718549">
      <w:bodyDiv w:val="1"/>
      <w:marLeft w:val="0"/>
      <w:marRight w:val="0"/>
      <w:marTop w:val="0"/>
      <w:marBottom w:val="0"/>
      <w:divBdr>
        <w:top w:val="none" w:sz="0" w:space="0" w:color="auto"/>
        <w:left w:val="none" w:sz="0" w:space="0" w:color="auto"/>
        <w:bottom w:val="none" w:sz="0" w:space="0" w:color="auto"/>
        <w:right w:val="none" w:sz="0" w:space="0" w:color="auto"/>
      </w:divBdr>
    </w:div>
    <w:div w:id="1244998364">
      <w:bodyDiv w:val="1"/>
      <w:marLeft w:val="0"/>
      <w:marRight w:val="0"/>
      <w:marTop w:val="0"/>
      <w:marBottom w:val="0"/>
      <w:divBdr>
        <w:top w:val="none" w:sz="0" w:space="0" w:color="auto"/>
        <w:left w:val="none" w:sz="0" w:space="0" w:color="auto"/>
        <w:bottom w:val="none" w:sz="0" w:space="0" w:color="auto"/>
        <w:right w:val="none" w:sz="0" w:space="0" w:color="auto"/>
      </w:divBdr>
    </w:div>
    <w:div w:id="1250894305">
      <w:bodyDiv w:val="1"/>
      <w:marLeft w:val="0"/>
      <w:marRight w:val="0"/>
      <w:marTop w:val="0"/>
      <w:marBottom w:val="0"/>
      <w:divBdr>
        <w:top w:val="none" w:sz="0" w:space="0" w:color="auto"/>
        <w:left w:val="none" w:sz="0" w:space="0" w:color="auto"/>
        <w:bottom w:val="none" w:sz="0" w:space="0" w:color="auto"/>
        <w:right w:val="none" w:sz="0" w:space="0" w:color="auto"/>
      </w:divBdr>
    </w:div>
    <w:div w:id="1252662314">
      <w:bodyDiv w:val="1"/>
      <w:marLeft w:val="0"/>
      <w:marRight w:val="0"/>
      <w:marTop w:val="0"/>
      <w:marBottom w:val="0"/>
      <w:divBdr>
        <w:top w:val="none" w:sz="0" w:space="0" w:color="auto"/>
        <w:left w:val="none" w:sz="0" w:space="0" w:color="auto"/>
        <w:bottom w:val="none" w:sz="0" w:space="0" w:color="auto"/>
        <w:right w:val="none" w:sz="0" w:space="0" w:color="auto"/>
      </w:divBdr>
    </w:div>
    <w:div w:id="1253853134">
      <w:bodyDiv w:val="1"/>
      <w:marLeft w:val="0"/>
      <w:marRight w:val="0"/>
      <w:marTop w:val="0"/>
      <w:marBottom w:val="0"/>
      <w:divBdr>
        <w:top w:val="none" w:sz="0" w:space="0" w:color="auto"/>
        <w:left w:val="none" w:sz="0" w:space="0" w:color="auto"/>
        <w:bottom w:val="none" w:sz="0" w:space="0" w:color="auto"/>
        <w:right w:val="none" w:sz="0" w:space="0" w:color="auto"/>
      </w:divBdr>
    </w:div>
    <w:div w:id="1256599517">
      <w:bodyDiv w:val="1"/>
      <w:marLeft w:val="0"/>
      <w:marRight w:val="0"/>
      <w:marTop w:val="0"/>
      <w:marBottom w:val="0"/>
      <w:divBdr>
        <w:top w:val="none" w:sz="0" w:space="0" w:color="auto"/>
        <w:left w:val="none" w:sz="0" w:space="0" w:color="auto"/>
        <w:bottom w:val="none" w:sz="0" w:space="0" w:color="auto"/>
        <w:right w:val="none" w:sz="0" w:space="0" w:color="auto"/>
      </w:divBdr>
    </w:div>
    <w:div w:id="1261646108">
      <w:bodyDiv w:val="1"/>
      <w:marLeft w:val="0"/>
      <w:marRight w:val="0"/>
      <w:marTop w:val="0"/>
      <w:marBottom w:val="0"/>
      <w:divBdr>
        <w:top w:val="none" w:sz="0" w:space="0" w:color="auto"/>
        <w:left w:val="none" w:sz="0" w:space="0" w:color="auto"/>
        <w:bottom w:val="none" w:sz="0" w:space="0" w:color="auto"/>
        <w:right w:val="none" w:sz="0" w:space="0" w:color="auto"/>
      </w:divBdr>
    </w:div>
    <w:div w:id="1262227700">
      <w:bodyDiv w:val="1"/>
      <w:marLeft w:val="0"/>
      <w:marRight w:val="0"/>
      <w:marTop w:val="0"/>
      <w:marBottom w:val="0"/>
      <w:divBdr>
        <w:top w:val="none" w:sz="0" w:space="0" w:color="auto"/>
        <w:left w:val="none" w:sz="0" w:space="0" w:color="auto"/>
        <w:bottom w:val="none" w:sz="0" w:space="0" w:color="auto"/>
        <w:right w:val="none" w:sz="0" w:space="0" w:color="auto"/>
      </w:divBdr>
    </w:div>
    <w:div w:id="1266227533">
      <w:bodyDiv w:val="1"/>
      <w:marLeft w:val="0"/>
      <w:marRight w:val="0"/>
      <w:marTop w:val="0"/>
      <w:marBottom w:val="0"/>
      <w:divBdr>
        <w:top w:val="none" w:sz="0" w:space="0" w:color="auto"/>
        <w:left w:val="none" w:sz="0" w:space="0" w:color="auto"/>
        <w:bottom w:val="none" w:sz="0" w:space="0" w:color="auto"/>
        <w:right w:val="none" w:sz="0" w:space="0" w:color="auto"/>
      </w:divBdr>
    </w:div>
    <w:div w:id="1267619374">
      <w:bodyDiv w:val="1"/>
      <w:marLeft w:val="0"/>
      <w:marRight w:val="0"/>
      <w:marTop w:val="0"/>
      <w:marBottom w:val="0"/>
      <w:divBdr>
        <w:top w:val="none" w:sz="0" w:space="0" w:color="auto"/>
        <w:left w:val="none" w:sz="0" w:space="0" w:color="auto"/>
        <w:bottom w:val="none" w:sz="0" w:space="0" w:color="auto"/>
        <w:right w:val="none" w:sz="0" w:space="0" w:color="auto"/>
      </w:divBdr>
    </w:div>
    <w:div w:id="1268930637">
      <w:bodyDiv w:val="1"/>
      <w:marLeft w:val="0"/>
      <w:marRight w:val="0"/>
      <w:marTop w:val="0"/>
      <w:marBottom w:val="0"/>
      <w:divBdr>
        <w:top w:val="none" w:sz="0" w:space="0" w:color="auto"/>
        <w:left w:val="none" w:sz="0" w:space="0" w:color="auto"/>
        <w:bottom w:val="none" w:sz="0" w:space="0" w:color="auto"/>
        <w:right w:val="none" w:sz="0" w:space="0" w:color="auto"/>
      </w:divBdr>
    </w:div>
    <w:div w:id="1274021607">
      <w:bodyDiv w:val="1"/>
      <w:marLeft w:val="0"/>
      <w:marRight w:val="0"/>
      <w:marTop w:val="0"/>
      <w:marBottom w:val="0"/>
      <w:divBdr>
        <w:top w:val="none" w:sz="0" w:space="0" w:color="auto"/>
        <w:left w:val="none" w:sz="0" w:space="0" w:color="auto"/>
        <w:bottom w:val="none" w:sz="0" w:space="0" w:color="auto"/>
        <w:right w:val="none" w:sz="0" w:space="0" w:color="auto"/>
      </w:divBdr>
    </w:div>
    <w:div w:id="1274904568">
      <w:bodyDiv w:val="1"/>
      <w:marLeft w:val="0"/>
      <w:marRight w:val="0"/>
      <w:marTop w:val="0"/>
      <w:marBottom w:val="0"/>
      <w:divBdr>
        <w:top w:val="none" w:sz="0" w:space="0" w:color="auto"/>
        <w:left w:val="none" w:sz="0" w:space="0" w:color="auto"/>
        <w:bottom w:val="none" w:sz="0" w:space="0" w:color="auto"/>
        <w:right w:val="none" w:sz="0" w:space="0" w:color="auto"/>
      </w:divBdr>
    </w:div>
    <w:div w:id="1275791396">
      <w:bodyDiv w:val="1"/>
      <w:marLeft w:val="0"/>
      <w:marRight w:val="0"/>
      <w:marTop w:val="0"/>
      <w:marBottom w:val="0"/>
      <w:divBdr>
        <w:top w:val="none" w:sz="0" w:space="0" w:color="auto"/>
        <w:left w:val="none" w:sz="0" w:space="0" w:color="auto"/>
        <w:bottom w:val="none" w:sz="0" w:space="0" w:color="auto"/>
        <w:right w:val="none" w:sz="0" w:space="0" w:color="auto"/>
      </w:divBdr>
    </w:div>
    <w:div w:id="1278562031">
      <w:bodyDiv w:val="1"/>
      <w:marLeft w:val="0"/>
      <w:marRight w:val="0"/>
      <w:marTop w:val="0"/>
      <w:marBottom w:val="0"/>
      <w:divBdr>
        <w:top w:val="none" w:sz="0" w:space="0" w:color="auto"/>
        <w:left w:val="none" w:sz="0" w:space="0" w:color="auto"/>
        <w:bottom w:val="none" w:sz="0" w:space="0" w:color="auto"/>
        <w:right w:val="none" w:sz="0" w:space="0" w:color="auto"/>
      </w:divBdr>
    </w:div>
    <w:div w:id="1280919873">
      <w:bodyDiv w:val="1"/>
      <w:marLeft w:val="0"/>
      <w:marRight w:val="0"/>
      <w:marTop w:val="0"/>
      <w:marBottom w:val="0"/>
      <w:divBdr>
        <w:top w:val="none" w:sz="0" w:space="0" w:color="auto"/>
        <w:left w:val="none" w:sz="0" w:space="0" w:color="auto"/>
        <w:bottom w:val="none" w:sz="0" w:space="0" w:color="auto"/>
        <w:right w:val="none" w:sz="0" w:space="0" w:color="auto"/>
      </w:divBdr>
    </w:div>
    <w:div w:id="1281185542">
      <w:bodyDiv w:val="1"/>
      <w:marLeft w:val="0"/>
      <w:marRight w:val="0"/>
      <w:marTop w:val="0"/>
      <w:marBottom w:val="0"/>
      <w:divBdr>
        <w:top w:val="none" w:sz="0" w:space="0" w:color="auto"/>
        <w:left w:val="none" w:sz="0" w:space="0" w:color="auto"/>
        <w:bottom w:val="none" w:sz="0" w:space="0" w:color="auto"/>
        <w:right w:val="none" w:sz="0" w:space="0" w:color="auto"/>
      </w:divBdr>
    </w:div>
    <w:div w:id="1286352155">
      <w:bodyDiv w:val="1"/>
      <w:marLeft w:val="0"/>
      <w:marRight w:val="0"/>
      <w:marTop w:val="0"/>
      <w:marBottom w:val="0"/>
      <w:divBdr>
        <w:top w:val="none" w:sz="0" w:space="0" w:color="auto"/>
        <w:left w:val="none" w:sz="0" w:space="0" w:color="auto"/>
        <w:bottom w:val="none" w:sz="0" w:space="0" w:color="auto"/>
        <w:right w:val="none" w:sz="0" w:space="0" w:color="auto"/>
      </w:divBdr>
    </w:div>
    <w:div w:id="1294140541">
      <w:bodyDiv w:val="1"/>
      <w:marLeft w:val="0"/>
      <w:marRight w:val="0"/>
      <w:marTop w:val="0"/>
      <w:marBottom w:val="0"/>
      <w:divBdr>
        <w:top w:val="none" w:sz="0" w:space="0" w:color="auto"/>
        <w:left w:val="none" w:sz="0" w:space="0" w:color="auto"/>
        <w:bottom w:val="none" w:sz="0" w:space="0" w:color="auto"/>
        <w:right w:val="none" w:sz="0" w:space="0" w:color="auto"/>
      </w:divBdr>
    </w:div>
    <w:div w:id="1295333235">
      <w:bodyDiv w:val="1"/>
      <w:marLeft w:val="0"/>
      <w:marRight w:val="0"/>
      <w:marTop w:val="0"/>
      <w:marBottom w:val="0"/>
      <w:divBdr>
        <w:top w:val="none" w:sz="0" w:space="0" w:color="auto"/>
        <w:left w:val="none" w:sz="0" w:space="0" w:color="auto"/>
        <w:bottom w:val="none" w:sz="0" w:space="0" w:color="auto"/>
        <w:right w:val="none" w:sz="0" w:space="0" w:color="auto"/>
      </w:divBdr>
    </w:div>
    <w:div w:id="1296377829">
      <w:bodyDiv w:val="1"/>
      <w:marLeft w:val="0"/>
      <w:marRight w:val="0"/>
      <w:marTop w:val="0"/>
      <w:marBottom w:val="0"/>
      <w:divBdr>
        <w:top w:val="none" w:sz="0" w:space="0" w:color="auto"/>
        <w:left w:val="none" w:sz="0" w:space="0" w:color="auto"/>
        <w:bottom w:val="none" w:sz="0" w:space="0" w:color="auto"/>
        <w:right w:val="none" w:sz="0" w:space="0" w:color="auto"/>
      </w:divBdr>
    </w:div>
    <w:div w:id="1305161748">
      <w:bodyDiv w:val="1"/>
      <w:marLeft w:val="0"/>
      <w:marRight w:val="0"/>
      <w:marTop w:val="0"/>
      <w:marBottom w:val="0"/>
      <w:divBdr>
        <w:top w:val="none" w:sz="0" w:space="0" w:color="auto"/>
        <w:left w:val="none" w:sz="0" w:space="0" w:color="auto"/>
        <w:bottom w:val="none" w:sz="0" w:space="0" w:color="auto"/>
        <w:right w:val="none" w:sz="0" w:space="0" w:color="auto"/>
      </w:divBdr>
    </w:div>
    <w:div w:id="1305623837">
      <w:bodyDiv w:val="1"/>
      <w:marLeft w:val="0"/>
      <w:marRight w:val="0"/>
      <w:marTop w:val="0"/>
      <w:marBottom w:val="0"/>
      <w:divBdr>
        <w:top w:val="none" w:sz="0" w:space="0" w:color="auto"/>
        <w:left w:val="none" w:sz="0" w:space="0" w:color="auto"/>
        <w:bottom w:val="none" w:sz="0" w:space="0" w:color="auto"/>
        <w:right w:val="none" w:sz="0" w:space="0" w:color="auto"/>
      </w:divBdr>
    </w:div>
    <w:div w:id="1308706057">
      <w:bodyDiv w:val="1"/>
      <w:marLeft w:val="0"/>
      <w:marRight w:val="0"/>
      <w:marTop w:val="0"/>
      <w:marBottom w:val="0"/>
      <w:divBdr>
        <w:top w:val="none" w:sz="0" w:space="0" w:color="auto"/>
        <w:left w:val="none" w:sz="0" w:space="0" w:color="auto"/>
        <w:bottom w:val="none" w:sz="0" w:space="0" w:color="auto"/>
        <w:right w:val="none" w:sz="0" w:space="0" w:color="auto"/>
      </w:divBdr>
    </w:div>
    <w:div w:id="1311012456">
      <w:bodyDiv w:val="1"/>
      <w:marLeft w:val="0"/>
      <w:marRight w:val="0"/>
      <w:marTop w:val="0"/>
      <w:marBottom w:val="0"/>
      <w:divBdr>
        <w:top w:val="none" w:sz="0" w:space="0" w:color="auto"/>
        <w:left w:val="none" w:sz="0" w:space="0" w:color="auto"/>
        <w:bottom w:val="none" w:sz="0" w:space="0" w:color="auto"/>
        <w:right w:val="none" w:sz="0" w:space="0" w:color="auto"/>
      </w:divBdr>
    </w:div>
    <w:div w:id="1311447829">
      <w:bodyDiv w:val="1"/>
      <w:marLeft w:val="0"/>
      <w:marRight w:val="0"/>
      <w:marTop w:val="0"/>
      <w:marBottom w:val="0"/>
      <w:divBdr>
        <w:top w:val="none" w:sz="0" w:space="0" w:color="auto"/>
        <w:left w:val="none" w:sz="0" w:space="0" w:color="auto"/>
        <w:bottom w:val="none" w:sz="0" w:space="0" w:color="auto"/>
        <w:right w:val="none" w:sz="0" w:space="0" w:color="auto"/>
      </w:divBdr>
    </w:div>
    <w:div w:id="1313370589">
      <w:bodyDiv w:val="1"/>
      <w:marLeft w:val="0"/>
      <w:marRight w:val="0"/>
      <w:marTop w:val="0"/>
      <w:marBottom w:val="0"/>
      <w:divBdr>
        <w:top w:val="none" w:sz="0" w:space="0" w:color="auto"/>
        <w:left w:val="none" w:sz="0" w:space="0" w:color="auto"/>
        <w:bottom w:val="none" w:sz="0" w:space="0" w:color="auto"/>
        <w:right w:val="none" w:sz="0" w:space="0" w:color="auto"/>
      </w:divBdr>
    </w:div>
    <w:div w:id="1313678237">
      <w:bodyDiv w:val="1"/>
      <w:marLeft w:val="0"/>
      <w:marRight w:val="0"/>
      <w:marTop w:val="0"/>
      <w:marBottom w:val="0"/>
      <w:divBdr>
        <w:top w:val="none" w:sz="0" w:space="0" w:color="auto"/>
        <w:left w:val="none" w:sz="0" w:space="0" w:color="auto"/>
        <w:bottom w:val="none" w:sz="0" w:space="0" w:color="auto"/>
        <w:right w:val="none" w:sz="0" w:space="0" w:color="auto"/>
      </w:divBdr>
    </w:div>
    <w:div w:id="1315985693">
      <w:bodyDiv w:val="1"/>
      <w:marLeft w:val="0"/>
      <w:marRight w:val="0"/>
      <w:marTop w:val="0"/>
      <w:marBottom w:val="0"/>
      <w:divBdr>
        <w:top w:val="none" w:sz="0" w:space="0" w:color="auto"/>
        <w:left w:val="none" w:sz="0" w:space="0" w:color="auto"/>
        <w:bottom w:val="none" w:sz="0" w:space="0" w:color="auto"/>
        <w:right w:val="none" w:sz="0" w:space="0" w:color="auto"/>
      </w:divBdr>
    </w:div>
    <w:div w:id="1318994370">
      <w:bodyDiv w:val="1"/>
      <w:marLeft w:val="0"/>
      <w:marRight w:val="0"/>
      <w:marTop w:val="0"/>
      <w:marBottom w:val="0"/>
      <w:divBdr>
        <w:top w:val="none" w:sz="0" w:space="0" w:color="auto"/>
        <w:left w:val="none" w:sz="0" w:space="0" w:color="auto"/>
        <w:bottom w:val="none" w:sz="0" w:space="0" w:color="auto"/>
        <w:right w:val="none" w:sz="0" w:space="0" w:color="auto"/>
      </w:divBdr>
    </w:div>
    <w:div w:id="1329207576">
      <w:bodyDiv w:val="1"/>
      <w:marLeft w:val="0"/>
      <w:marRight w:val="0"/>
      <w:marTop w:val="0"/>
      <w:marBottom w:val="0"/>
      <w:divBdr>
        <w:top w:val="none" w:sz="0" w:space="0" w:color="auto"/>
        <w:left w:val="none" w:sz="0" w:space="0" w:color="auto"/>
        <w:bottom w:val="none" w:sz="0" w:space="0" w:color="auto"/>
        <w:right w:val="none" w:sz="0" w:space="0" w:color="auto"/>
      </w:divBdr>
    </w:div>
    <w:div w:id="1330014314">
      <w:bodyDiv w:val="1"/>
      <w:marLeft w:val="0"/>
      <w:marRight w:val="0"/>
      <w:marTop w:val="0"/>
      <w:marBottom w:val="0"/>
      <w:divBdr>
        <w:top w:val="none" w:sz="0" w:space="0" w:color="auto"/>
        <w:left w:val="none" w:sz="0" w:space="0" w:color="auto"/>
        <w:bottom w:val="none" w:sz="0" w:space="0" w:color="auto"/>
        <w:right w:val="none" w:sz="0" w:space="0" w:color="auto"/>
      </w:divBdr>
    </w:div>
    <w:div w:id="1337733924">
      <w:bodyDiv w:val="1"/>
      <w:marLeft w:val="0"/>
      <w:marRight w:val="0"/>
      <w:marTop w:val="0"/>
      <w:marBottom w:val="0"/>
      <w:divBdr>
        <w:top w:val="none" w:sz="0" w:space="0" w:color="auto"/>
        <w:left w:val="none" w:sz="0" w:space="0" w:color="auto"/>
        <w:bottom w:val="none" w:sz="0" w:space="0" w:color="auto"/>
        <w:right w:val="none" w:sz="0" w:space="0" w:color="auto"/>
      </w:divBdr>
    </w:div>
    <w:div w:id="1338193353">
      <w:bodyDiv w:val="1"/>
      <w:marLeft w:val="0"/>
      <w:marRight w:val="0"/>
      <w:marTop w:val="0"/>
      <w:marBottom w:val="0"/>
      <w:divBdr>
        <w:top w:val="none" w:sz="0" w:space="0" w:color="auto"/>
        <w:left w:val="none" w:sz="0" w:space="0" w:color="auto"/>
        <w:bottom w:val="none" w:sz="0" w:space="0" w:color="auto"/>
        <w:right w:val="none" w:sz="0" w:space="0" w:color="auto"/>
      </w:divBdr>
    </w:div>
    <w:div w:id="1343122148">
      <w:bodyDiv w:val="1"/>
      <w:marLeft w:val="0"/>
      <w:marRight w:val="0"/>
      <w:marTop w:val="0"/>
      <w:marBottom w:val="0"/>
      <w:divBdr>
        <w:top w:val="none" w:sz="0" w:space="0" w:color="auto"/>
        <w:left w:val="none" w:sz="0" w:space="0" w:color="auto"/>
        <w:bottom w:val="none" w:sz="0" w:space="0" w:color="auto"/>
        <w:right w:val="none" w:sz="0" w:space="0" w:color="auto"/>
      </w:divBdr>
    </w:div>
    <w:div w:id="1345859465">
      <w:bodyDiv w:val="1"/>
      <w:marLeft w:val="0"/>
      <w:marRight w:val="0"/>
      <w:marTop w:val="0"/>
      <w:marBottom w:val="0"/>
      <w:divBdr>
        <w:top w:val="none" w:sz="0" w:space="0" w:color="auto"/>
        <w:left w:val="none" w:sz="0" w:space="0" w:color="auto"/>
        <w:bottom w:val="none" w:sz="0" w:space="0" w:color="auto"/>
        <w:right w:val="none" w:sz="0" w:space="0" w:color="auto"/>
      </w:divBdr>
    </w:div>
    <w:div w:id="1348675075">
      <w:bodyDiv w:val="1"/>
      <w:marLeft w:val="0"/>
      <w:marRight w:val="0"/>
      <w:marTop w:val="0"/>
      <w:marBottom w:val="0"/>
      <w:divBdr>
        <w:top w:val="none" w:sz="0" w:space="0" w:color="auto"/>
        <w:left w:val="none" w:sz="0" w:space="0" w:color="auto"/>
        <w:bottom w:val="none" w:sz="0" w:space="0" w:color="auto"/>
        <w:right w:val="none" w:sz="0" w:space="0" w:color="auto"/>
      </w:divBdr>
    </w:div>
    <w:div w:id="1349332079">
      <w:bodyDiv w:val="1"/>
      <w:marLeft w:val="0"/>
      <w:marRight w:val="0"/>
      <w:marTop w:val="0"/>
      <w:marBottom w:val="0"/>
      <w:divBdr>
        <w:top w:val="none" w:sz="0" w:space="0" w:color="auto"/>
        <w:left w:val="none" w:sz="0" w:space="0" w:color="auto"/>
        <w:bottom w:val="none" w:sz="0" w:space="0" w:color="auto"/>
        <w:right w:val="none" w:sz="0" w:space="0" w:color="auto"/>
      </w:divBdr>
    </w:div>
    <w:div w:id="1354192137">
      <w:bodyDiv w:val="1"/>
      <w:marLeft w:val="0"/>
      <w:marRight w:val="0"/>
      <w:marTop w:val="0"/>
      <w:marBottom w:val="0"/>
      <w:divBdr>
        <w:top w:val="none" w:sz="0" w:space="0" w:color="auto"/>
        <w:left w:val="none" w:sz="0" w:space="0" w:color="auto"/>
        <w:bottom w:val="none" w:sz="0" w:space="0" w:color="auto"/>
        <w:right w:val="none" w:sz="0" w:space="0" w:color="auto"/>
      </w:divBdr>
    </w:div>
    <w:div w:id="1356157454">
      <w:bodyDiv w:val="1"/>
      <w:marLeft w:val="0"/>
      <w:marRight w:val="0"/>
      <w:marTop w:val="0"/>
      <w:marBottom w:val="0"/>
      <w:divBdr>
        <w:top w:val="none" w:sz="0" w:space="0" w:color="auto"/>
        <w:left w:val="none" w:sz="0" w:space="0" w:color="auto"/>
        <w:bottom w:val="none" w:sz="0" w:space="0" w:color="auto"/>
        <w:right w:val="none" w:sz="0" w:space="0" w:color="auto"/>
      </w:divBdr>
    </w:div>
    <w:div w:id="1358194946">
      <w:bodyDiv w:val="1"/>
      <w:marLeft w:val="0"/>
      <w:marRight w:val="0"/>
      <w:marTop w:val="0"/>
      <w:marBottom w:val="0"/>
      <w:divBdr>
        <w:top w:val="none" w:sz="0" w:space="0" w:color="auto"/>
        <w:left w:val="none" w:sz="0" w:space="0" w:color="auto"/>
        <w:bottom w:val="none" w:sz="0" w:space="0" w:color="auto"/>
        <w:right w:val="none" w:sz="0" w:space="0" w:color="auto"/>
      </w:divBdr>
    </w:div>
    <w:div w:id="1360814872">
      <w:bodyDiv w:val="1"/>
      <w:marLeft w:val="0"/>
      <w:marRight w:val="0"/>
      <w:marTop w:val="0"/>
      <w:marBottom w:val="0"/>
      <w:divBdr>
        <w:top w:val="none" w:sz="0" w:space="0" w:color="auto"/>
        <w:left w:val="none" w:sz="0" w:space="0" w:color="auto"/>
        <w:bottom w:val="none" w:sz="0" w:space="0" w:color="auto"/>
        <w:right w:val="none" w:sz="0" w:space="0" w:color="auto"/>
      </w:divBdr>
    </w:div>
    <w:div w:id="1364861173">
      <w:bodyDiv w:val="1"/>
      <w:marLeft w:val="0"/>
      <w:marRight w:val="0"/>
      <w:marTop w:val="0"/>
      <w:marBottom w:val="0"/>
      <w:divBdr>
        <w:top w:val="none" w:sz="0" w:space="0" w:color="auto"/>
        <w:left w:val="none" w:sz="0" w:space="0" w:color="auto"/>
        <w:bottom w:val="none" w:sz="0" w:space="0" w:color="auto"/>
        <w:right w:val="none" w:sz="0" w:space="0" w:color="auto"/>
      </w:divBdr>
    </w:div>
    <w:div w:id="1366442861">
      <w:bodyDiv w:val="1"/>
      <w:marLeft w:val="0"/>
      <w:marRight w:val="0"/>
      <w:marTop w:val="0"/>
      <w:marBottom w:val="0"/>
      <w:divBdr>
        <w:top w:val="none" w:sz="0" w:space="0" w:color="auto"/>
        <w:left w:val="none" w:sz="0" w:space="0" w:color="auto"/>
        <w:bottom w:val="none" w:sz="0" w:space="0" w:color="auto"/>
        <w:right w:val="none" w:sz="0" w:space="0" w:color="auto"/>
      </w:divBdr>
    </w:div>
    <w:div w:id="1366905029">
      <w:bodyDiv w:val="1"/>
      <w:marLeft w:val="0"/>
      <w:marRight w:val="0"/>
      <w:marTop w:val="0"/>
      <w:marBottom w:val="0"/>
      <w:divBdr>
        <w:top w:val="none" w:sz="0" w:space="0" w:color="auto"/>
        <w:left w:val="none" w:sz="0" w:space="0" w:color="auto"/>
        <w:bottom w:val="none" w:sz="0" w:space="0" w:color="auto"/>
        <w:right w:val="none" w:sz="0" w:space="0" w:color="auto"/>
      </w:divBdr>
    </w:div>
    <w:div w:id="1369060519">
      <w:bodyDiv w:val="1"/>
      <w:marLeft w:val="0"/>
      <w:marRight w:val="0"/>
      <w:marTop w:val="0"/>
      <w:marBottom w:val="0"/>
      <w:divBdr>
        <w:top w:val="none" w:sz="0" w:space="0" w:color="auto"/>
        <w:left w:val="none" w:sz="0" w:space="0" w:color="auto"/>
        <w:bottom w:val="none" w:sz="0" w:space="0" w:color="auto"/>
        <w:right w:val="none" w:sz="0" w:space="0" w:color="auto"/>
      </w:divBdr>
    </w:div>
    <w:div w:id="1373069331">
      <w:bodyDiv w:val="1"/>
      <w:marLeft w:val="0"/>
      <w:marRight w:val="0"/>
      <w:marTop w:val="0"/>
      <w:marBottom w:val="0"/>
      <w:divBdr>
        <w:top w:val="none" w:sz="0" w:space="0" w:color="auto"/>
        <w:left w:val="none" w:sz="0" w:space="0" w:color="auto"/>
        <w:bottom w:val="none" w:sz="0" w:space="0" w:color="auto"/>
        <w:right w:val="none" w:sz="0" w:space="0" w:color="auto"/>
      </w:divBdr>
    </w:div>
    <w:div w:id="1381516576">
      <w:bodyDiv w:val="1"/>
      <w:marLeft w:val="0"/>
      <w:marRight w:val="0"/>
      <w:marTop w:val="0"/>
      <w:marBottom w:val="0"/>
      <w:divBdr>
        <w:top w:val="none" w:sz="0" w:space="0" w:color="auto"/>
        <w:left w:val="none" w:sz="0" w:space="0" w:color="auto"/>
        <w:bottom w:val="none" w:sz="0" w:space="0" w:color="auto"/>
        <w:right w:val="none" w:sz="0" w:space="0" w:color="auto"/>
      </w:divBdr>
    </w:div>
    <w:div w:id="1381982359">
      <w:bodyDiv w:val="1"/>
      <w:marLeft w:val="0"/>
      <w:marRight w:val="0"/>
      <w:marTop w:val="0"/>
      <w:marBottom w:val="0"/>
      <w:divBdr>
        <w:top w:val="none" w:sz="0" w:space="0" w:color="auto"/>
        <w:left w:val="none" w:sz="0" w:space="0" w:color="auto"/>
        <w:bottom w:val="none" w:sz="0" w:space="0" w:color="auto"/>
        <w:right w:val="none" w:sz="0" w:space="0" w:color="auto"/>
      </w:divBdr>
    </w:div>
    <w:div w:id="1384476576">
      <w:bodyDiv w:val="1"/>
      <w:marLeft w:val="0"/>
      <w:marRight w:val="0"/>
      <w:marTop w:val="0"/>
      <w:marBottom w:val="0"/>
      <w:divBdr>
        <w:top w:val="none" w:sz="0" w:space="0" w:color="auto"/>
        <w:left w:val="none" w:sz="0" w:space="0" w:color="auto"/>
        <w:bottom w:val="none" w:sz="0" w:space="0" w:color="auto"/>
        <w:right w:val="none" w:sz="0" w:space="0" w:color="auto"/>
      </w:divBdr>
    </w:div>
    <w:div w:id="1386029388">
      <w:bodyDiv w:val="1"/>
      <w:marLeft w:val="0"/>
      <w:marRight w:val="0"/>
      <w:marTop w:val="0"/>
      <w:marBottom w:val="0"/>
      <w:divBdr>
        <w:top w:val="none" w:sz="0" w:space="0" w:color="auto"/>
        <w:left w:val="none" w:sz="0" w:space="0" w:color="auto"/>
        <w:bottom w:val="none" w:sz="0" w:space="0" w:color="auto"/>
        <w:right w:val="none" w:sz="0" w:space="0" w:color="auto"/>
      </w:divBdr>
    </w:div>
    <w:div w:id="1387029311">
      <w:bodyDiv w:val="1"/>
      <w:marLeft w:val="0"/>
      <w:marRight w:val="0"/>
      <w:marTop w:val="0"/>
      <w:marBottom w:val="0"/>
      <w:divBdr>
        <w:top w:val="none" w:sz="0" w:space="0" w:color="auto"/>
        <w:left w:val="none" w:sz="0" w:space="0" w:color="auto"/>
        <w:bottom w:val="none" w:sz="0" w:space="0" w:color="auto"/>
        <w:right w:val="none" w:sz="0" w:space="0" w:color="auto"/>
      </w:divBdr>
    </w:div>
    <w:div w:id="1387334095">
      <w:bodyDiv w:val="1"/>
      <w:marLeft w:val="0"/>
      <w:marRight w:val="0"/>
      <w:marTop w:val="0"/>
      <w:marBottom w:val="0"/>
      <w:divBdr>
        <w:top w:val="none" w:sz="0" w:space="0" w:color="auto"/>
        <w:left w:val="none" w:sz="0" w:space="0" w:color="auto"/>
        <w:bottom w:val="none" w:sz="0" w:space="0" w:color="auto"/>
        <w:right w:val="none" w:sz="0" w:space="0" w:color="auto"/>
      </w:divBdr>
    </w:div>
    <w:div w:id="1388381526">
      <w:bodyDiv w:val="1"/>
      <w:marLeft w:val="0"/>
      <w:marRight w:val="0"/>
      <w:marTop w:val="0"/>
      <w:marBottom w:val="0"/>
      <w:divBdr>
        <w:top w:val="none" w:sz="0" w:space="0" w:color="auto"/>
        <w:left w:val="none" w:sz="0" w:space="0" w:color="auto"/>
        <w:bottom w:val="none" w:sz="0" w:space="0" w:color="auto"/>
        <w:right w:val="none" w:sz="0" w:space="0" w:color="auto"/>
      </w:divBdr>
    </w:div>
    <w:div w:id="1389766403">
      <w:bodyDiv w:val="1"/>
      <w:marLeft w:val="0"/>
      <w:marRight w:val="0"/>
      <w:marTop w:val="0"/>
      <w:marBottom w:val="0"/>
      <w:divBdr>
        <w:top w:val="none" w:sz="0" w:space="0" w:color="auto"/>
        <w:left w:val="none" w:sz="0" w:space="0" w:color="auto"/>
        <w:bottom w:val="none" w:sz="0" w:space="0" w:color="auto"/>
        <w:right w:val="none" w:sz="0" w:space="0" w:color="auto"/>
      </w:divBdr>
    </w:div>
    <w:div w:id="1390954817">
      <w:bodyDiv w:val="1"/>
      <w:marLeft w:val="0"/>
      <w:marRight w:val="0"/>
      <w:marTop w:val="0"/>
      <w:marBottom w:val="0"/>
      <w:divBdr>
        <w:top w:val="none" w:sz="0" w:space="0" w:color="auto"/>
        <w:left w:val="none" w:sz="0" w:space="0" w:color="auto"/>
        <w:bottom w:val="none" w:sz="0" w:space="0" w:color="auto"/>
        <w:right w:val="none" w:sz="0" w:space="0" w:color="auto"/>
      </w:divBdr>
    </w:div>
    <w:div w:id="1392079880">
      <w:bodyDiv w:val="1"/>
      <w:marLeft w:val="0"/>
      <w:marRight w:val="0"/>
      <w:marTop w:val="0"/>
      <w:marBottom w:val="0"/>
      <w:divBdr>
        <w:top w:val="none" w:sz="0" w:space="0" w:color="auto"/>
        <w:left w:val="none" w:sz="0" w:space="0" w:color="auto"/>
        <w:bottom w:val="none" w:sz="0" w:space="0" w:color="auto"/>
        <w:right w:val="none" w:sz="0" w:space="0" w:color="auto"/>
      </w:divBdr>
    </w:div>
    <w:div w:id="1394810975">
      <w:bodyDiv w:val="1"/>
      <w:marLeft w:val="0"/>
      <w:marRight w:val="0"/>
      <w:marTop w:val="0"/>
      <w:marBottom w:val="0"/>
      <w:divBdr>
        <w:top w:val="none" w:sz="0" w:space="0" w:color="auto"/>
        <w:left w:val="none" w:sz="0" w:space="0" w:color="auto"/>
        <w:bottom w:val="none" w:sz="0" w:space="0" w:color="auto"/>
        <w:right w:val="none" w:sz="0" w:space="0" w:color="auto"/>
      </w:divBdr>
    </w:div>
    <w:div w:id="1396320041">
      <w:bodyDiv w:val="1"/>
      <w:marLeft w:val="0"/>
      <w:marRight w:val="0"/>
      <w:marTop w:val="0"/>
      <w:marBottom w:val="0"/>
      <w:divBdr>
        <w:top w:val="none" w:sz="0" w:space="0" w:color="auto"/>
        <w:left w:val="none" w:sz="0" w:space="0" w:color="auto"/>
        <w:bottom w:val="none" w:sz="0" w:space="0" w:color="auto"/>
        <w:right w:val="none" w:sz="0" w:space="0" w:color="auto"/>
      </w:divBdr>
    </w:div>
    <w:div w:id="1398742670">
      <w:bodyDiv w:val="1"/>
      <w:marLeft w:val="0"/>
      <w:marRight w:val="0"/>
      <w:marTop w:val="0"/>
      <w:marBottom w:val="0"/>
      <w:divBdr>
        <w:top w:val="none" w:sz="0" w:space="0" w:color="auto"/>
        <w:left w:val="none" w:sz="0" w:space="0" w:color="auto"/>
        <w:bottom w:val="none" w:sz="0" w:space="0" w:color="auto"/>
        <w:right w:val="none" w:sz="0" w:space="0" w:color="auto"/>
      </w:divBdr>
    </w:div>
    <w:div w:id="1399473193">
      <w:bodyDiv w:val="1"/>
      <w:marLeft w:val="0"/>
      <w:marRight w:val="0"/>
      <w:marTop w:val="0"/>
      <w:marBottom w:val="0"/>
      <w:divBdr>
        <w:top w:val="none" w:sz="0" w:space="0" w:color="auto"/>
        <w:left w:val="none" w:sz="0" w:space="0" w:color="auto"/>
        <w:bottom w:val="none" w:sz="0" w:space="0" w:color="auto"/>
        <w:right w:val="none" w:sz="0" w:space="0" w:color="auto"/>
      </w:divBdr>
    </w:div>
    <w:div w:id="1399740289">
      <w:bodyDiv w:val="1"/>
      <w:marLeft w:val="0"/>
      <w:marRight w:val="0"/>
      <w:marTop w:val="0"/>
      <w:marBottom w:val="0"/>
      <w:divBdr>
        <w:top w:val="none" w:sz="0" w:space="0" w:color="auto"/>
        <w:left w:val="none" w:sz="0" w:space="0" w:color="auto"/>
        <w:bottom w:val="none" w:sz="0" w:space="0" w:color="auto"/>
        <w:right w:val="none" w:sz="0" w:space="0" w:color="auto"/>
      </w:divBdr>
    </w:div>
    <w:div w:id="1406878318">
      <w:bodyDiv w:val="1"/>
      <w:marLeft w:val="0"/>
      <w:marRight w:val="0"/>
      <w:marTop w:val="0"/>
      <w:marBottom w:val="0"/>
      <w:divBdr>
        <w:top w:val="none" w:sz="0" w:space="0" w:color="auto"/>
        <w:left w:val="none" w:sz="0" w:space="0" w:color="auto"/>
        <w:bottom w:val="none" w:sz="0" w:space="0" w:color="auto"/>
        <w:right w:val="none" w:sz="0" w:space="0" w:color="auto"/>
      </w:divBdr>
    </w:div>
    <w:div w:id="1409812407">
      <w:bodyDiv w:val="1"/>
      <w:marLeft w:val="0"/>
      <w:marRight w:val="0"/>
      <w:marTop w:val="0"/>
      <w:marBottom w:val="0"/>
      <w:divBdr>
        <w:top w:val="none" w:sz="0" w:space="0" w:color="auto"/>
        <w:left w:val="none" w:sz="0" w:space="0" w:color="auto"/>
        <w:bottom w:val="none" w:sz="0" w:space="0" w:color="auto"/>
        <w:right w:val="none" w:sz="0" w:space="0" w:color="auto"/>
      </w:divBdr>
    </w:div>
    <w:div w:id="1410611662">
      <w:bodyDiv w:val="1"/>
      <w:marLeft w:val="0"/>
      <w:marRight w:val="0"/>
      <w:marTop w:val="0"/>
      <w:marBottom w:val="0"/>
      <w:divBdr>
        <w:top w:val="none" w:sz="0" w:space="0" w:color="auto"/>
        <w:left w:val="none" w:sz="0" w:space="0" w:color="auto"/>
        <w:bottom w:val="none" w:sz="0" w:space="0" w:color="auto"/>
        <w:right w:val="none" w:sz="0" w:space="0" w:color="auto"/>
      </w:divBdr>
    </w:div>
    <w:div w:id="1416247702">
      <w:bodyDiv w:val="1"/>
      <w:marLeft w:val="0"/>
      <w:marRight w:val="0"/>
      <w:marTop w:val="0"/>
      <w:marBottom w:val="0"/>
      <w:divBdr>
        <w:top w:val="none" w:sz="0" w:space="0" w:color="auto"/>
        <w:left w:val="none" w:sz="0" w:space="0" w:color="auto"/>
        <w:bottom w:val="none" w:sz="0" w:space="0" w:color="auto"/>
        <w:right w:val="none" w:sz="0" w:space="0" w:color="auto"/>
      </w:divBdr>
    </w:div>
    <w:div w:id="1417482389">
      <w:bodyDiv w:val="1"/>
      <w:marLeft w:val="0"/>
      <w:marRight w:val="0"/>
      <w:marTop w:val="0"/>
      <w:marBottom w:val="0"/>
      <w:divBdr>
        <w:top w:val="none" w:sz="0" w:space="0" w:color="auto"/>
        <w:left w:val="none" w:sz="0" w:space="0" w:color="auto"/>
        <w:bottom w:val="none" w:sz="0" w:space="0" w:color="auto"/>
        <w:right w:val="none" w:sz="0" w:space="0" w:color="auto"/>
      </w:divBdr>
    </w:div>
    <w:div w:id="1422218503">
      <w:bodyDiv w:val="1"/>
      <w:marLeft w:val="0"/>
      <w:marRight w:val="0"/>
      <w:marTop w:val="0"/>
      <w:marBottom w:val="0"/>
      <w:divBdr>
        <w:top w:val="none" w:sz="0" w:space="0" w:color="auto"/>
        <w:left w:val="none" w:sz="0" w:space="0" w:color="auto"/>
        <w:bottom w:val="none" w:sz="0" w:space="0" w:color="auto"/>
        <w:right w:val="none" w:sz="0" w:space="0" w:color="auto"/>
      </w:divBdr>
    </w:div>
    <w:div w:id="1423331542">
      <w:bodyDiv w:val="1"/>
      <w:marLeft w:val="0"/>
      <w:marRight w:val="0"/>
      <w:marTop w:val="0"/>
      <w:marBottom w:val="0"/>
      <w:divBdr>
        <w:top w:val="none" w:sz="0" w:space="0" w:color="auto"/>
        <w:left w:val="none" w:sz="0" w:space="0" w:color="auto"/>
        <w:bottom w:val="none" w:sz="0" w:space="0" w:color="auto"/>
        <w:right w:val="none" w:sz="0" w:space="0" w:color="auto"/>
      </w:divBdr>
    </w:div>
    <w:div w:id="1424957116">
      <w:bodyDiv w:val="1"/>
      <w:marLeft w:val="0"/>
      <w:marRight w:val="0"/>
      <w:marTop w:val="0"/>
      <w:marBottom w:val="0"/>
      <w:divBdr>
        <w:top w:val="none" w:sz="0" w:space="0" w:color="auto"/>
        <w:left w:val="none" w:sz="0" w:space="0" w:color="auto"/>
        <w:bottom w:val="none" w:sz="0" w:space="0" w:color="auto"/>
        <w:right w:val="none" w:sz="0" w:space="0" w:color="auto"/>
      </w:divBdr>
    </w:div>
    <w:div w:id="1425883792">
      <w:bodyDiv w:val="1"/>
      <w:marLeft w:val="0"/>
      <w:marRight w:val="0"/>
      <w:marTop w:val="0"/>
      <w:marBottom w:val="0"/>
      <w:divBdr>
        <w:top w:val="none" w:sz="0" w:space="0" w:color="auto"/>
        <w:left w:val="none" w:sz="0" w:space="0" w:color="auto"/>
        <w:bottom w:val="none" w:sz="0" w:space="0" w:color="auto"/>
        <w:right w:val="none" w:sz="0" w:space="0" w:color="auto"/>
      </w:divBdr>
    </w:div>
    <w:div w:id="1427769990">
      <w:bodyDiv w:val="1"/>
      <w:marLeft w:val="0"/>
      <w:marRight w:val="0"/>
      <w:marTop w:val="0"/>
      <w:marBottom w:val="0"/>
      <w:divBdr>
        <w:top w:val="none" w:sz="0" w:space="0" w:color="auto"/>
        <w:left w:val="none" w:sz="0" w:space="0" w:color="auto"/>
        <w:bottom w:val="none" w:sz="0" w:space="0" w:color="auto"/>
        <w:right w:val="none" w:sz="0" w:space="0" w:color="auto"/>
      </w:divBdr>
    </w:div>
    <w:div w:id="1428498607">
      <w:bodyDiv w:val="1"/>
      <w:marLeft w:val="0"/>
      <w:marRight w:val="0"/>
      <w:marTop w:val="0"/>
      <w:marBottom w:val="0"/>
      <w:divBdr>
        <w:top w:val="none" w:sz="0" w:space="0" w:color="auto"/>
        <w:left w:val="none" w:sz="0" w:space="0" w:color="auto"/>
        <w:bottom w:val="none" w:sz="0" w:space="0" w:color="auto"/>
        <w:right w:val="none" w:sz="0" w:space="0" w:color="auto"/>
      </w:divBdr>
    </w:div>
    <w:div w:id="1429305563">
      <w:bodyDiv w:val="1"/>
      <w:marLeft w:val="0"/>
      <w:marRight w:val="0"/>
      <w:marTop w:val="0"/>
      <w:marBottom w:val="0"/>
      <w:divBdr>
        <w:top w:val="none" w:sz="0" w:space="0" w:color="auto"/>
        <w:left w:val="none" w:sz="0" w:space="0" w:color="auto"/>
        <w:bottom w:val="none" w:sz="0" w:space="0" w:color="auto"/>
        <w:right w:val="none" w:sz="0" w:space="0" w:color="auto"/>
      </w:divBdr>
    </w:div>
    <w:div w:id="1431123125">
      <w:bodyDiv w:val="1"/>
      <w:marLeft w:val="0"/>
      <w:marRight w:val="0"/>
      <w:marTop w:val="0"/>
      <w:marBottom w:val="0"/>
      <w:divBdr>
        <w:top w:val="none" w:sz="0" w:space="0" w:color="auto"/>
        <w:left w:val="none" w:sz="0" w:space="0" w:color="auto"/>
        <w:bottom w:val="none" w:sz="0" w:space="0" w:color="auto"/>
        <w:right w:val="none" w:sz="0" w:space="0" w:color="auto"/>
      </w:divBdr>
    </w:div>
    <w:div w:id="1433435719">
      <w:bodyDiv w:val="1"/>
      <w:marLeft w:val="0"/>
      <w:marRight w:val="0"/>
      <w:marTop w:val="0"/>
      <w:marBottom w:val="0"/>
      <w:divBdr>
        <w:top w:val="none" w:sz="0" w:space="0" w:color="auto"/>
        <w:left w:val="none" w:sz="0" w:space="0" w:color="auto"/>
        <w:bottom w:val="none" w:sz="0" w:space="0" w:color="auto"/>
        <w:right w:val="none" w:sz="0" w:space="0" w:color="auto"/>
      </w:divBdr>
    </w:div>
    <w:div w:id="1438794277">
      <w:bodyDiv w:val="1"/>
      <w:marLeft w:val="0"/>
      <w:marRight w:val="0"/>
      <w:marTop w:val="0"/>
      <w:marBottom w:val="0"/>
      <w:divBdr>
        <w:top w:val="none" w:sz="0" w:space="0" w:color="auto"/>
        <w:left w:val="none" w:sz="0" w:space="0" w:color="auto"/>
        <w:bottom w:val="none" w:sz="0" w:space="0" w:color="auto"/>
        <w:right w:val="none" w:sz="0" w:space="0" w:color="auto"/>
      </w:divBdr>
    </w:div>
    <w:div w:id="1439377259">
      <w:bodyDiv w:val="1"/>
      <w:marLeft w:val="0"/>
      <w:marRight w:val="0"/>
      <w:marTop w:val="0"/>
      <w:marBottom w:val="0"/>
      <w:divBdr>
        <w:top w:val="none" w:sz="0" w:space="0" w:color="auto"/>
        <w:left w:val="none" w:sz="0" w:space="0" w:color="auto"/>
        <w:bottom w:val="none" w:sz="0" w:space="0" w:color="auto"/>
        <w:right w:val="none" w:sz="0" w:space="0" w:color="auto"/>
      </w:divBdr>
    </w:div>
    <w:div w:id="1444617495">
      <w:bodyDiv w:val="1"/>
      <w:marLeft w:val="0"/>
      <w:marRight w:val="0"/>
      <w:marTop w:val="0"/>
      <w:marBottom w:val="0"/>
      <w:divBdr>
        <w:top w:val="none" w:sz="0" w:space="0" w:color="auto"/>
        <w:left w:val="none" w:sz="0" w:space="0" w:color="auto"/>
        <w:bottom w:val="none" w:sz="0" w:space="0" w:color="auto"/>
        <w:right w:val="none" w:sz="0" w:space="0" w:color="auto"/>
      </w:divBdr>
    </w:div>
    <w:div w:id="1445297769">
      <w:bodyDiv w:val="1"/>
      <w:marLeft w:val="0"/>
      <w:marRight w:val="0"/>
      <w:marTop w:val="0"/>
      <w:marBottom w:val="0"/>
      <w:divBdr>
        <w:top w:val="none" w:sz="0" w:space="0" w:color="auto"/>
        <w:left w:val="none" w:sz="0" w:space="0" w:color="auto"/>
        <w:bottom w:val="none" w:sz="0" w:space="0" w:color="auto"/>
        <w:right w:val="none" w:sz="0" w:space="0" w:color="auto"/>
      </w:divBdr>
    </w:div>
    <w:div w:id="1449817881">
      <w:bodyDiv w:val="1"/>
      <w:marLeft w:val="0"/>
      <w:marRight w:val="0"/>
      <w:marTop w:val="0"/>
      <w:marBottom w:val="0"/>
      <w:divBdr>
        <w:top w:val="none" w:sz="0" w:space="0" w:color="auto"/>
        <w:left w:val="none" w:sz="0" w:space="0" w:color="auto"/>
        <w:bottom w:val="none" w:sz="0" w:space="0" w:color="auto"/>
        <w:right w:val="none" w:sz="0" w:space="0" w:color="auto"/>
      </w:divBdr>
    </w:div>
    <w:div w:id="1450396324">
      <w:bodyDiv w:val="1"/>
      <w:marLeft w:val="0"/>
      <w:marRight w:val="0"/>
      <w:marTop w:val="0"/>
      <w:marBottom w:val="0"/>
      <w:divBdr>
        <w:top w:val="none" w:sz="0" w:space="0" w:color="auto"/>
        <w:left w:val="none" w:sz="0" w:space="0" w:color="auto"/>
        <w:bottom w:val="none" w:sz="0" w:space="0" w:color="auto"/>
        <w:right w:val="none" w:sz="0" w:space="0" w:color="auto"/>
      </w:divBdr>
    </w:div>
    <w:div w:id="1450515842">
      <w:bodyDiv w:val="1"/>
      <w:marLeft w:val="0"/>
      <w:marRight w:val="0"/>
      <w:marTop w:val="0"/>
      <w:marBottom w:val="0"/>
      <w:divBdr>
        <w:top w:val="none" w:sz="0" w:space="0" w:color="auto"/>
        <w:left w:val="none" w:sz="0" w:space="0" w:color="auto"/>
        <w:bottom w:val="none" w:sz="0" w:space="0" w:color="auto"/>
        <w:right w:val="none" w:sz="0" w:space="0" w:color="auto"/>
      </w:divBdr>
    </w:div>
    <w:div w:id="1450591949">
      <w:bodyDiv w:val="1"/>
      <w:marLeft w:val="0"/>
      <w:marRight w:val="0"/>
      <w:marTop w:val="0"/>
      <w:marBottom w:val="0"/>
      <w:divBdr>
        <w:top w:val="none" w:sz="0" w:space="0" w:color="auto"/>
        <w:left w:val="none" w:sz="0" w:space="0" w:color="auto"/>
        <w:bottom w:val="none" w:sz="0" w:space="0" w:color="auto"/>
        <w:right w:val="none" w:sz="0" w:space="0" w:color="auto"/>
      </w:divBdr>
    </w:div>
    <w:div w:id="1453280814">
      <w:bodyDiv w:val="1"/>
      <w:marLeft w:val="0"/>
      <w:marRight w:val="0"/>
      <w:marTop w:val="0"/>
      <w:marBottom w:val="0"/>
      <w:divBdr>
        <w:top w:val="none" w:sz="0" w:space="0" w:color="auto"/>
        <w:left w:val="none" w:sz="0" w:space="0" w:color="auto"/>
        <w:bottom w:val="none" w:sz="0" w:space="0" w:color="auto"/>
        <w:right w:val="none" w:sz="0" w:space="0" w:color="auto"/>
      </w:divBdr>
    </w:div>
    <w:div w:id="1459451831">
      <w:bodyDiv w:val="1"/>
      <w:marLeft w:val="0"/>
      <w:marRight w:val="0"/>
      <w:marTop w:val="0"/>
      <w:marBottom w:val="0"/>
      <w:divBdr>
        <w:top w:val="none" w:sz="0" w:space="0" w:color="auto"/>
        <w:left w:val="none" w:sz="0" w:space="0" w:color="auto"/>
        <w:bottom w:val="none" w:sz="0" w:space="0" w:color="auto"/>
        <w:right w:val="none" w:sz="0" w:space="0" w:color="auto"/>
      </w:divBdr>
    </w:div>
    <w:div w:id="1462305690">
      <w:bodyDiv w:val="1"/>
      <w:marLeft w:val="0"/>
      <w:marRight w:val="0"/>
      <w:marTop w:val="0"/>
      <w:marBottom w:val="0"/>
      <w:divBdr>
        <w:top w:val="none" w:sz="0" w:space="0" w:color="auto"/>
        <w:left w:val="none" w:sz="0" w:space="0" w:color="auto"/>
        <w:bottom w:val="none" w:sz="0" w:space="0" w:color="auto"/>
        <w:right w:val="none" w:sz="0" w:space="0" w:color="auto"/>
      </w:divBdr>
    </w:div>
    <w:div w:id="1466894334">
      <w:bodyDiv w:val="1"/>
      <w:marLeft w:val="0"/>
      <w:marRight w:val="0"/>
      <w:marTop w:val="0"/>
      <w:marBottom w:val="0"/>
      <w:divBdr>
        <w:top w:val="none" w:sz="0" w:space="0" w:color="auto"/>
        <w:left w:val="none" w:sz="0" w:space="0" w:color="auto"/>
        <w:bottom w:val="none" w:sz="0" w:space="0" w:color="auto"/>
        <w:right w:val="none" w:sz="0" w:space="0" w:color="auto"/>
      </w:divBdr>
    </w:div>
    <w:div w:id="1472284320">
      <w:bodyDiv w:val="1"/>
      <w:marLeft w:val="0"/>
      <w:marRight w:val="0"/>
      <w:marTop w:val="0"/>
      <w:marBottom w:val="0"/>
      <w:divBdr>
        <w:top w:val="none" w:sz="0" w:space="0" w:color="auto"/>
        <w:left w:val="none" w:sz="0" w:space="0" w:color="auto"/>
        <w:bottom w:val="none" w:sz="0" w:space="0" w:color="auto"/>
        <w:right w:val="none" w:sz="0" w:space="0" w:color="auto"/>
      </w:divBdr>
    </w:div>
    <w:div w:id="1475948650">
      <w:bodyDiv w:val="1"/>
      <w:marLeft w:val="0"/>
      <w:marRight w:val="0"/>
      <w:marTop w:val="0"/>
      <w:marBottom w:val="0"/>
      <w:divBdr>
        <w:top w:val="none" w:sz="0" w:space="0" w:color="auto"/>
        <w:left w:val="none" w:sz="0" w:space="0" w:color="auto"/>
        <w:bottom w:val="none" w:sz="0" w:space="0" w:color="auto"/>
        <w:right w:val="none" w:sz="0" w:space="0" w:color="auto"/>
      </w:divBdr>
    </w:div>
    <w:div w:id="1475950138">
      <w:bodyDiv w:val="1"/>
      <w:marLeft w:val="0"/>
      <w:marRight w:val="0"/>
      <w:marTop w:val="0"/>
      <w:marBottom w:val="0"/>
      <w:divBdr>
        <w:top w:val="none" w:sz="0" w:space="0" w:color="auto"/>
        <w:left w:val="none" w:sz="0" w:space="0" w:color="auto"/>
        <w:bottom w:val="none" w:sz="0" w:space="0" w:color="auto"/>
        <w:right w:val="none" w:sz="0" w:space="0" w:color="auto"/>
      </w:divBdr>
    </w:div>
    <w:div w:id="1476334428">
      <w:bodyDiv w:val="1"/>
      <w:marLeft w:val="0"/>
      <w:marRight w:val="0"/>
      <w:marTop w:val="0"/>
      <w:marBottom w:val="0"/>
      <w:divBdr>
        <w:top w:val="none" w:sz="0" w:space="0" w:color="auto"/>
        <w:left w:val="none" w:sz="0" w:space="0" w:color="auto"/>
        <w:bottom w:val="none" w:sz="0" w:space="0" w:color="auto"/>
        <w:right w:val="none" w:sz="0" w:space="0" w:color="auto"/>
      </w:divBdr>
    </w:div>
    <w:div w:id="1478649036">
      <w:bodyDiv w:val="1"/>
      <w:marLeft w:val="0"/>
      <w:marRight w:val="0"/>
      <w:marTop w:val="0"/>
      <w:marBottom w:val="0"/>
      <w:divBdr>
        <w:top w:val="none" w:sz="0" w:space="0" w:color="auto"/>
        <w:left w:val="none" w:sz="0" w:space="0" w:color="auto"/>
        <w:bottom w:val="none" w:sz="0" w:space="0" w:color="auto"/>
        <w:right w:val="none" w:sz="0" w:space="0" w:color="auto"/>
      </w:divBdr>
    </w:div>
    <w:div w:id="1478841293">
      <w:bodyDiv w:val="1"/>
      <w:marLeft w:val="0"/>
      <w:marRight w:val="0"/>
      <w:marTop w:val="0"/>
      <w:marBottom w:val="0"/>
      <w:divBdr>
        <w:top w:val="none" w:sz="0" w:space="0" w:color="auto"/>
        <w:left w:val="none" w:sz="0" w:space="0" w:color="auto"/>
        <w:bottom w:val="none" w:sz="0" w:space="0" w:color="auto"/>
        <w:right w:val="none" w:sz="0" w:space="0" w:color="auto"/>
      </w:divBdr>
    </w:div>
    <w:div w:id="1480465720">
      <w:bodyDiv w:val="1"/>
      <w:marLeft w:val="0"/>
      <w:marRight w:val="0"/>
      <w:marTop w:val="0"/>
      <w:marBottom w:val="0"/>
      <w:divBdr>
        <w:top w:val="none" w:sz="0" w:space="0" w:color="auto"/>
        <w:left w:val="none" w:sz="0" w:space="0" w:color="auto"/>
        <w:bottom w:val="none" w:sz="0" w:space="0" w:color="auto"/>
        <w:right w:val="none" w:sz="0" w:space="0" w:color="auto"/>
      </w:divBdr>
    </w:div>
    <w:div w:id="1481729427">
      <w:bodyDiv w:val="1"/>
      <w:marLeft w:val="0"/>
      <w:marRight w:val="0"/>
      <w:marTop w:val="0"/>
      <w:marBottom w:val="0"/>
      <w:divBdr>
        <w:top w:val="none" w:sz="0" w:space="0" w:color="auto"/>
        <w:left w:val="none" w:sz="0" w:space="0" w:color="auto"/>
        <w:bottom w:val="none" w:sz="0" w:space="0" w:color="auto"/>
        <w:right w:val="none" w:sz="0" w:space="0" w:color="auto"/>
      </w:divBdr>
    </w:div>
    <w:div w:id="1487044593">
      <w:bodyDiv w:val="1"/>
      <w:marLeft w:val="0"/>
      <w:marRight w:val="0"/>
      <w:marTop w:val="0"/>
      <w:marBottom w:val="0"/>
      <w:divBdr>
        <w:top w:val="none" w:sz="0" w:space="0" w:color="auto"/>
        <w:left w:val="none" w:sz="0" w:space="0" w:color="auto"/>
        <w:bottom w:val="none" w:sz="0" w:space="0" w:color="auto"/>
        <w:right w:val="none" w:sz="0" w:space="0" w:color="auto"/>
      </w:divBdr>
    </w:div>
    <w:div w:id="1487697100">
      <w:bodyDiv w:val="1"/>
      <w:marLeft w:val="0"/>
      <w:marRight w:val="0"/>
      <w:marTop w:val="0"/>
      <w:marBottom w:val="0"/>
      <w:divBdr>
        <w:top w:val="none" w:sz="0" w:space="0" w:color="auto"/>
        <w:left w:val="none" w:sz="0" w:space="0" w:color="auto"/>
        <w:bottom w:val="none" w:sz="0" w:space="0" w:color="auto"/>
        <w:right w:val="none" w:sz="0" w:space="0" w:color="auto"/>
      </w:divBdr>
    </w:div>
    <w:div w:id="1488324272">
      <w:bodyDiv w:val="1"/>
      <w:marLeft w:val="0"/>
      <w:marRight w:val="0"/>
      <w:marTop w:val="0"/>
      <w:marBottom w:val="0"/>
      <w:divBdr>
        <w:top w:val="none" w:sz="0" w:space="0" w:color="auto"/>
        <w:left w:val="none" w:sz="0" w:space="0" w:color="auto"/>
        <w:bottom w:val="none" w:sz="0" w:space="0" w:color="auto"/>
        <w:right w:val="none" w:sz="0" w:space="0" w:color="auto"/>
      </w:divBdr>
    </w:div>
    <w:div w:id="1490754315">
      <w:bodyDiv w:val="1"/>
      <w:marLeft w:val="0"/>
      <w:marRight w:val="0"/>
      <w:marTop w:val="0"/>
      <w:marBottom w:val="0"/>
      <w:divBdr>
        <w:top w:val="none" w:sz="0" w:space="0" w:color="auto"/>
        <w:left w:val="none" w:sz="0" w:space="0" w:color="auto"/>
        <w:bottom w:val="none" w:sz="0" w:space="0" w:color="auto"/>
        <w:right w:val="none" w:sz="0" w:space="0" w:color="auto"/>
      </w:divBdr>
    </w:div>
    <w:div w:id="1490829001">
      <w:bodyDiv w:val="1"/>
      <w:marLeft w:val="0"/>
      <w:marRight w:val="0"/>
      <w:marTop w:val="0"/>
      <w:marBottom w:val="0"/>
      <w:divBdr>
        <w:top w:val="none" w:sz="0" w:space="0" w:color="auto"/>
        <w:left w:val="none" w:sz="0" w:space="0" w:color="auto"/>
        <w:bottom w:val="none" w:sz="0" w:space="0" w:color="auto"/>
        <w:right w:val="none" w:sz="0" w:space="0" w:color="auto"/>
      </w:divBdr>
    </w:div>
    <w:div w:id="1490976552">
      <w:bodyDiv w:val="1"/>
      <w:marLeft w:val="0"/>
      <w:marRight w:val="0"/>
      <w:marTop w:val="0"/>
      <w:marBottom w:val="0"/>
      <w:divBdr>
        <w:top w:val="none" w:sz="0" w:space="0" w:color="auto"/>
        <w:left w:val="none" w:sz="0" w:space="0" w:color="auto"/>
        <w:bottom w:val="none" w:sz="0" w:space="0" w:color="auto"/>
        <w:right w:val="none" w:sz="0" w:space="0" w:color="auto"/>
      </w:divBdr>
    </w:div>
    <w:div w:id="1495220020">
      <w:bodyDiv w:val="1"/>
      <w:marLeft w:val="0"/>
      <w:marRight w:val="0"/>
      <w:marTop w:val="0"/>
      <w:marBottom w:val="0"/>
      <w:divBdr>
        <w:top w:val="none" w:sz="0" w:space="0" w:color="auto"/>
        <w:left w:val="none" w:sz="0" w:space="0" w:color="auto"/>
        <w:bottom w:val="none" w:sz="0" w:space="0" w:color="auto"/>
        <w:right w:val="none" w:sz="0" w:space="0" w:color="auto"/>
      </w:divBdr>
    </w:div>
    <w:div w:id="1501844732">
      <w:bodyDiv w:val="1"/>
      <w:marLeft w:val="0"/>
      <w:marRight w:val="0"/>
      <w:marTop w:val="0"/>
      <w:marBottom w:val="0"/>
      <w:divBdr>
        <w:top w:val="none" w:sz="0" w:space="0" w:color="auto"/>
        <w:left w:val="none" w:sz="0" w:space="0" w:color="auto"/>
        <w:bottom w:val="none" w:sz="0" w:space="0" w:color="auto"/>
        <w:right w:val="none" w:sz="0" w:space="0" w:color="auto"/>
      </w:divBdr>
    </w:div>
    <w:div w:id="1502890209">
      <w:bodyDiv w:val="1"/>
      <w:marLeft w:val="0"/>
      <w:marRight w:val="0"/>
      <w:marTop w:val="0"/>
      <w:marBottom w:val="0"/>
      <w:divBdr>
        <w:top w:val="none" w:sz="0" w:space="0" w:color="auto"/>
        <w:left w:val="none" w:sz="0" w:space="0" w:color="auto"/>
        <w:bottom w:val="none" w:sz="0" w:space="0" w:color="auto"/>
        <w:right w:val="none" w:sz="0" w:space="0" w:color="auto"/>
      </w:divBdr>
    </w:div>
    <w:div w:id="1505048869">
      <w:bodyDiv w:val="1"/>
      <w:marLeft w:val="0"/>
      <w:marRight w:val="0"/>
      <w:marTop w:val="0"/>
      <w:marBottom w:val="0"/>
      <w:divBdr>
        <w:top w:val="none" w:sz="0" w:space="0" w:color="auto"/>
        <w:left w:val="none" w:sz="0" w:space="0" w:color="auto"/>
        <w:bottom w:val="none" w:sz="0" w:space="0" w:color="auto"/>
        <w:right w:val="none" w:sz="0" w:space="0" w:color="auto"/>
      </w:divBdr>
    </w:div>
    <w:div w:id="1511143954">
      <w:bodyDiv w:val="1"/>
      <w:marLeft w:val="0"/>
      <w:marRight w:val="0"/>
      <w:marTop w:val="0"/>
      <w:marBottom w:val="0"/>
      <w:divBdr>
        <w:top w:val="none" w:sz="0" w:space="0" w:color="auto"/>
        <w:left w:val="none" w:sz="0" w:space="0" w:color="auto"/>
        <w:bottom w:val="none" w:sz="0" w:space="0" w:color="auto"/>
        <w:right w:val="none" w:sz="0" w:space="0" w:color="auto"/>
      </w:divBdr>
    </w:div>
    <w:div w:id="1513183891">
      <w:bodyDiv w:val="1"/>
      <w:marLeft w:val="0"/>
      <w:marRight w:val="0"/>
      <w:marTop w:val="0"/>
      <w:marBottom w:val="0"/>
      <w:divBdr>
        <w:top w:val="none" w:sz="0" w:space="0" w:color="auto"/>
        <w:left w:val="none" w:sz="0" w:space="0" w:color="auto"/>
        <w:bottom w:val="none" w:sz="0" w:space="0" w:color="auto"/>
        <w:right w:val="none" w:sz="0" w:space="0" w:color="auto"/>
      </w:divBdr>
    </w:div>
    <w:div w:id="1521159670">
      <w:bodyDiv w:val="1"/>
      <w:marLeft w:val="0"/>
      <w:marRight w:val="0"/>
      <w:marTop w:val="0"/>
      <w:marBottom w:val="0"/>
      <w:divBdr>
        <w:top w:val="none" w:sz="0" w:space="0" w:color="auto"/>
        <w:left w:val="none" w:sz="0" w:space="0" w:color="auto"/>
        <w:bottom w:val="none" w:sz="0" w:space="0" w:color="auto"/>
        <w:right w:val="none" w:sz="0" w:space="0" w:color="auto"/>
      </w:divBdr>
    </w:div>
    <w:div w:id="1522284647">
      <w:bodyDiv w:val="1"/>
      <w:marLeft w:val="0"/>
      <w:marRight w:val="0"/>
      <w:marTop w:val="0"/>
      <w:marBottom w:val="0"/>
      <w:divBdr>
        <w:top w:val="none" w:sz="0" w:space="0" w:color="auto"/>
        <w:left w:val="none" w:sz="0" w:space="0" w:color="auto"/>
        <w:bottom w:val="none" w:sz="0" w:space="0" w:color="auto"/>
        <w:right w:val="none" w:sz="0" w:space="0" w:color="auto"/>
      </w:divBdr>
    </w:div>
    <w:div w:id="1522470253">
      <w:bodyDiv w:val="1"/>
      <w:marLeft w:val="0"/>
      <w:marRight w:val="0"/>
      <w:marTop w:val="0"/>
      <w:marBottom w:val="0"/>
      <w:divBdr>
        <w:top w:val="none" w:sz="0" w:space="0" w:color="auto"/>
        <w:left w:val="none" w:sz="0" w:space="0" w:color="auto"/>
        <w:bottom w:val="none" w:sz="0" w:space="0" w:color="auto"/>
        <w:right w:val="none" w:sz="0" w:space="0" w:color="auto"/>
      </w:divBdr>
    </w:div>
    <w:div w:id="1523278251">
      <w:bodyDiv w:val="1"/>
      <w:marLeft w:val="0"/>
      <w:marRight w:val="0"/>
      <w:marTop w:val="0"/>
      <w:marBottom w:val="0"/>
      <w:divBdr>
        <w:top w:val="none" w:sz="0" w:space="0" w:color="auto"/>
        <w:left w:val="none" w:sz="0" w:space="0" w:color="auto"/>
        <w:bottom w:val="none" w:sz="0" w:space="0" w:color="auto"/>
        <w:right w:val="none" w:sz="0" w:space="0" w:color="auto"/>
      </w:divBdr>
    </w:div>
    <w:div w:id="1523743916">
      <w:bodyDiv w:val="1"/>
      <w:marLeft w:val="0"/>
      <w:marRight w:val="0"/>
      <w:marTop w:val="0"/>
      <w:marBottom w:val="0"/>
      <w:divBdr>
        <w:top w:val="none" w:sz="0" w:space="0" w:color="auto"/>
        <w:left w:val="none" w:sz="0" w:space="0" w:color="auto"/>
        <w:bottom w:val="none" w:sz="0" w:space="0" w:color="auto"/>
        <w:right w:val="none" w:sz="0" w:space="0" w:color="auto"/>
      </w:divBdr>
    </w:div>
    <w:div w:id="1534229601">
      <w:bodyDiv w:val="1"/>
      <w:marLeft w:val="0"/>
      <w:marRight w:val="0"/>
      <w:marTop w:val="0"/>
      <w:marBottom w:val="0"/>
      <w:divBdr>
        <w:top w:val="none" w:sz="0" w:space="0" w:color="auto"/>
        <w:left w:val="none" w:sz="0" w:space="0" w:color="auto"/>
        <w:bottom w:val="none" w:sz="0" w:space="0" w:color="auto"/>
        <w:right w:val="none" w:sz="0" w:space="0" w:color="auto"/>
      </w:divBdr>
    </w:div>
    <w:div w:id="1535191502">
      <w:bodyDiv w:val="1"/>
      <w:marLeft w:val="0"/>
      <w:marRight w:val="0"/>
      <w:marTop w:val="0"/>
      <w:marBottom w:val="0"/>
      <w:divBdr>
        <w:top w:val="none" w:sz="0" w:space="0" w:color="auto"/>
        <w:left w:val="none" w:sz="0" w:space="0" w:color="auto"/>
        <w:bottom w:val="none" w:sz="0" w:space="0" w:color="auto"/>
        <w:right w:val="none" w:sz="0" w:space="0" w:color="auto"/>
      </w:divBdr>
    </w:div>
    <w:div w:id="1536963153">
      <w:bodyDiv w:val="1"/>
      <w:marLeft w:val="0"/>
      <w:marRight w:val="0"/>
      <w:marTop w:val="0"/>
      <w:marBottom w:val="0"/>
      <w:divBdr>
        <w:top w:val="none" w:sz="0" w:space="0" w:color="auto"/>
        <w:left w:val="none" w:sz="0" w:space="0" w:color="auto"/>
        <w:bottom w:val="none" w:sz="0" w:space="0" w:color="auto"/>
        <w:right w:val="none" w:sz="0" w:space="0" w:color="auto"/>
      </w:divBdr>
    </w:div>
    <w:div w:id="1539734090">
      <w:bodyDiv w:val="1"/>
      <w:marLeft w:val="0"/>
      <w:marRight w:val="0"/>
      <w:marTop w:val="0"/>
      <w:marBottom w:val="0"/>
      <w:divBdr>
        <w:top w:val="none" w:sz="0" w:space="0" w:color="auto"/>
        <w:left w:val="none" w:sz="0" w:space="0" w:color="auto"/>
        <w:bottom w:val="none" w:sz="0" w:space="0" w:color="auto"/>
        <w:right w:val="none" w:sz="0" w:space="0" w:color="auto"/>
      </w:divBdr>
    </w:div>
    <w:div w:id="1543008334">
      <w:bodyDiv w:val="1"/>
      <w:marLeft w:val="0"/>
      <w:marRight w:val="0"/>
      <w:marTop w:val="0"/>
      <w:marBottom w:val="0"/>
      <w:divBdr>
        <w:top w:val="none" w:sz="0" w:space="0" w:color="auto"/>
        <w:left w:val="none" w:sz="0" w:space="0" w:color="auto"/>
        <w:bottom w:val="none" w:sz="0" w:space="0" w:color="auto"/>
        <w:right w:val="none" w:sz="0" w:space="0" w:color="auto"/>
      </w:divBdr>
    </w:div>
    <w:div w:id="1544246970">
      <w:bodyDiv w:val="1"/>
      <w:marLeft w:val="0"/>
      <w:marRight w:val="0"/>
      <w:marTop w:val="0"/>
      <w:marBottom w:val="0"/>
      <w:divBdr>
        <w:top w:val="none" w:sz="0" w:space="0" w:color="auto"/>
        <w:left w:val="none" w:sz="0" w:space="0" w:color="auto"/>
        <w:bottom w:val="none" w:sz="0" w:space="0" w:color="auto"/>
        <w:right w:val="none" w:sz="0" w:space="0" w:color="auto"/>
      </w:divBdr>
    </w:div>
    <w:div w:id="1551064952">
      <w:bodyDiv w:val="1"/>
      <w:marLeft w:val="0"/>
      <w:marRight w:val="0"/>
      <w:marTop w:val="0"/>
      <w:marBottom w:val="0"/>
      <w:divBdr>
        <w:top w:val="none" w:sz="0" w:space="0" w:color="auto"/>
        <w:left w:val="none" w:sz="0" w:space="0" w:color="auto"/>
        <w:bottom w:val="none" w:sz="0" w:space="0" w:color="auto"/>
        <w:right w:val="none" w:sz="0" w:space="0" w:color="auto"/>
      </w:divBdr>
    </w:div>
    <w:div w:id="1551186882">
      <w:bodyDiv w:val="1"/>
      <w:marLeft w:val="0"/>
      <w:marRight w:val="0"/>
      <w:marTop w:val="0"/>
      <w:marBottom w:val="0"/>
      <w:divBdr>
        <w:top w:val="none" w:sz="0" w:space="0" w:color="auto"/>
        <w:left w:val="none" w:sz="0" w:space="0" w:color="auto"/>
        <w:bottom w:val="none" w:sz="0" w:space="0" w:color="auto"/>
        <w:right w:val="none" w:sz="0" w:space="0" w:color="auto"/>
      </w:divBdr>
    </w:div>
    <w:div w:id="1558779513">
      <w:bodyDiv w:val="1"/>
      <w:marLeft w:val="0"/>
      <w:marRight w:val="0"/>
      <w:marTop w:val="0"/>
      <w:marBottom w:val="0"/>
      <w:divBdr>
        <w:top w:val="none" w:sz="0" w:space="0" w:color="auto"/>
        <w:left w:val="none" w:sz="0" w:space="0" w:color="auto"/>
        <w:bottom w:val="none" w:sz="0" w:space="0" w:color="auto"/>
        <w:right w:val="none" w:sz="0" w:space="0" w:color="auto"/>
      </w:divBdr>
    </w:div>
    <w:div w:id="1559854337">
      <w:bodyDiv w:val="1"/>
      <w:marLeft w:val="0"/>
      <w:marRight w:val="0"/>
      <w:marTop w:val="0"/>
      <w:marBottom w:val="0"/>
      <w:divBdr>
        <w:top w:val="none" w:sz="0" w:space="0" w:color="auto"/>
        <w:left w:val="none" w:sz="0" w:space="0" w:color="auto"/>
        <w:bottom w:val="none" w:sz="0" w:space="0" w:color="auto"/>
        <w:right w:val="none" w:sz="0" w:space="0" w:color="auto"/>
      </w:divBdr>
    </w:div>
    <w:div w:id="1562594690">
      <w:bodyDiv w:val="1"/>
      <w:marLeft w:val="0"/>
      <w:marRight w:val="0"/>
      <w:marTop w:val="0"/>
      <w:marBottom w:val="0"/>
      <w:divBdr>
        <w:top w:val="none" w:sz="0" w:space="0" w:color="auto"/>
        <w:left w:val="none" w:sz="0" w:space="0" w:color="auto"/>
        <w:bottom w:val="none" w:sz="0" w:space="0" w:color="auto"/>
        <w:right w:val="none" w:sz="0" w:space="0" w:color="auto"/>
      </w:divBdr>
    </w:div>
    <w:div w:id="1568224376">
      <w:bodyDiv w:val="1"/>
      <w:marLeft w:val="0"/>
      <w:marRight w:val="0"/>
      <w:marTop w:val="0"/>
      <w:marBottom w:val="0"/>
      <w:divBdr>
        <w:top w:val="none" w:sz="0" w:space="0" w:color="auto"/>
        <w:left w:val="none" w:sz="0" w:space="0" w:color="auto"/>
        <w:bottom w:val="none" w:sz="0" w:space="0" w:color="auto"/>
        <w:right w:val="none" w:sz="0" w:space="0" w:color="auto"/>
      </w:divBdr>
    </w:div>
    <w:div w:id="1570311013">
      <w:bodyDiv w:val="1"/>
      <w:marLeft w:val="0"/>
      <w:marRight w:val="0"/>
      <w:marTop w:val="0"/>
      <w:marBottom w:val="0"/>
      <w:divBdr>
        <w:top w:val="none" w:sz="0" w:space="0" w:color="auto"/>
        <w:left w:val="none" w:sz="0" w:space="0" w:color="auto"/>
        <w:bottom w:val="none" w:sz="0" w:space="0" w:color="auto"/>
        <w:right w:val="none" w:sz="0" w:space="0" w:color="auto"/>
      </w:divBdr>
    </w:div>
    <w:div w:id="1572155544">
      <w:bodyDiv w:val="1"/>
      <w:marLeft w:val="0"/>
      <w:marRight w:val="0"/>
      <w:marTop w:val="0"/>
      <w:marBottom w:val="0"/>
      <w:divBdr>
        <w:top w:val="none" w:sz="0" w:space="0" w:color="auto"/>
        <w:left w:val="none" w:sz="0" w:space="0" w:color="auto"/>
        <w:bottom w:val="none" w:sz="0" w:space="0" w:color="auto"/>
        <w:right w:val="none" w:sz="0" w:space="0" w:color="auto"/>
      </w:divBdr>
    </w:div>
    <w:div w:id="1572765226">
      <w:bodyDiv w:val="1"/>
      <w:marLeft w:val="0"/>
      <w:marRight w:val="0"/>
      <w:marTop w:val="0"/>
      <w:marBottom w:val="0"/>
      <w:divBdr>
        <w:top w:val="none" w:sz="0" w:space="0" w:color="auto"/>
        <w:left w:val="none" w:sz="0" w:space="0" w:color="auto"/>
        <w:bottom w:val="none" w:sz="0" w:space="0" w:color="auto"/>
        <w:right w:val="none" w:sz="0" w:space="0" w:color="auto"/>
      </w:divBdr>
    </w:div>
    <w:div w:id="1574663137">
      <w:bodyDiv w:val="1"/>
      <w:marLeft w:val="0"/>
      <w:marRight w:val="0"/>
      <w:marTop w:val="0"/>
      <w:marBottom w:val="0"/>
      <w:divBdr>
        <w:top w:val="none" w:sz="0" w:space="0" w:color="auto"/>
        <w:left w:val="none" w:sz="0" w:space="0" w:color="auto"/>
        <w:bottom w:val="none" w:sz="0" w:space="0" w:color="auto"/>
        <w:right w:val="none" w:sz="0" w:space="0" w:color="auto"/>
      </w:divBdr>
    </w:div>
    <w:div w:id="1575043291">
      <w:bodyDiv w:val="1"/>
      <w:marLeft w:val="0"/>
      <w:marRight w:val="0"/>
      <w:marTop w:val="0"/>
      <w:marBottom w:val="0"/>
      <w:divBdr>
        <w:top w:val="none" w:sz="0" w:space="0" w:color="auto"/>
        <w:left w:val="none" w:sz="0" w:space="0" w:color="auto"/>
        <w:bottom w:val="none" w:sz="0" w:space="0" w:color="auto"/>
        <w:right w:val="none" w:sz="0" w:space="0" w:color="auto"/>
      </w:divBdr>
    </w:div>
    <w:div w:id="1575045994">
      <w:bodyDiv w:val="1"/>
      <w:marLeft w:val="0"/>
      <w:marRight w:val="0"/>
      <w:marTop w:val="0"/>
      <w:marBottom w:val="0"/>
      <w:divBdr>
        <w:top w:val="none" w:sz="0" w:space="0" w:color="auto"/>
        <w:left w:val="none" w:sz="0" w:space="0" w:color="auto"/>
        <w:bottom w:val="none" w:sz="0" w:space="0" w:color="auto"/>
        <w:right w:val="none" w:sz="0" w:space="0" w:color="auto"/>
      </w:divBdr>
    </w:div>
    <w:div w:id="1579903375">
      <w:bodyDiv w:val="1"/>
      <w:marLeft w:val="0"/>
      <w:marRight w:val="0"/>
      <w:marTop w:val="0"/>
      <w:marBottom w:val="0"/>
      <w:divBdr>
        <w:top w:val="none" w:sz="0" w:space="0" w:color="auto"/>
        <w:left w:val="none" w:sz="0" w:space="0" w:color="auto"/>
        <w:bottom w:val="none" w:sz="0" w:space="0" w:color="auto"/>
        <w:right w:val="none" w:sz="0" w:space="0" w:color="auto"/>
      </w:divBdr>
    </w:div>
    <w:div w:id="1580627737">
      <w:bodyDiv w:val="1"/>
      <w:marLeft w:val="0"/>
      <w:marRight w:val="0"/>
      <w:marTop w:val="0"/>
      <w:marBottom w:val="0"/>
      <w:divBdr>
        <w:top w:val="none" w:sz="0" w:space="0" w:color="auto"/>
        <w:left w:val="none" w:sz="0" w:space="0" w:color="auto"/>
        <w:bottom w:val="none" w:sz="0" w:space="0" w:color="auto"/>
        <w:right w:val="none" w:sz="0" w:space="0" w:color="auto"/>
      </w:divBdr>
    </w:div>
    <w:div w:id="1582981586">
      <w:bodyDiv w:val="1"/>
      <w:marLeft w:val="0"/>
      <w:marRight w:val="0"/>
      <w:marTop w:val="0"/>
      <w:marBottom w:val="0"/>
      <w:divBdr>
        <w:top w:val="none" w:sz="0" w:space="0" w:color="auto"/>
        <w:left w:val="none" w:sz="0" w:space="0" w:color="auto"/>
        <w:bottom w:val="none" w:sz="0" w:space="0" w:color="auto"/>
        <w:right w:val="none" w:sz="0" w:space="0" w:color="auto"/>
      </w:divBdr>
    </w:div>
    <w:div w:id="1584874364">
      <w:bodyDiv w:val="1"/>
      <w:marLeft w:val="0"/>
      <w:marRight w:val="0"/>
      <w:marTop w:val="0"/>
      <w:marBottom w:val="0"/>
      <w:divBdr>
        <w:top w:val="none" w:sz="0" w:space="0" w:color="auto"/>
        <w:left w:val="none" w:sz="0" w:space="0" w:color="auto"/>
        <w:bottom w:val="none" w:sz="0" w:space="0" w:color="auto"/>
        <w:right w:val="none" w:sz="0" w:space="0" w:color="auto"/>
      </w:divBdr>
    </w:div>
    <w:div w:id="1585916623">
      <w:bodyDiv w:val="1"/>
      <w:marLeft w:val="0"/>
      <w:marRight w:val="0"/>
      <w:marTop w:val="0"/>
      <w:marBottom w:val="0"/>
      <w:divBdr>
        <w:top w:val="none" w:sz="0" w:space="0" w:color="auto"/>
        <w:left w:val="none" w:sz="0" w:space="0" w:color="auto"/>
        <w:bottom w:val="none" w:sz="0" w:space="0" w:color="auto"/>
        <w:right w:val="none" w:sz="0" w:space="0" w:color="auto"/>
      </w:divBdr>
    </w:div>
    <w:div w:id="1587838641">
      <w:bodyDiv w:val="1"/>
      <w:marLeft w:val="0"/>
      <w:marRight w:val="0"/>
      <w:marTop w:val="0"/>
      <w:marBottom w:val="0"/>
      <w:divBdr>
        <w:top w:val="none" w:sz="0" w:space="0" w:color="auto"/>
        <w:left w:val="none" w:sz="0" w:space="0" w:color="auto"/>
        <w:bottom w:val="none" w:sz="0" w:space="0" w:color="auto"/>
        <w:right w:val="none" w:sz="0" w:space="0" w:color="auto"/>
      </w:divBdr>
    </w:div>
    <w:div w:id="1592809375">
      <w:bodyDiv w:val="1"/>
      <w:marLeft w:val="0"/>
      <w:marRight w:val="0"/>
      <w:marTop w:val="0"/>
      <w:marBottom w:val="0"/>
      <w:divBdr>
        <w:top w:val="none" w:sz="0" w:space="0" w:color="auto"/>
        <w:left w:val="none" w:sz="0" w:space="0" w:color="auto"/>
        <w:bottom w:val="none" w:sz="0" w:space="0" w:color="auto"/>
        <w:right w:val="none" w:sz="0" w:space="0" w:color="auto"/>
      </w:divBdr>
    </w:div>
    <w:div w:id="1593706965">
      <w:bodyDiv w:val="1"/>
      <w:marLeft w:val="0"/>
      <w:marRight w:val="0"/>
      <w:marTop w:val="0"/>
      <w:marBottom w:val="0"/>
      <w:divBdr>
        <w:top w:val="none" w:sz="0" w:space="0" w:color="auto"/>
        <w:left w:val="none" w:sz="0" w:space="0" w:color="auto"/>
        <w:bottom w:val="none" w:sz="0" w:space="0" w:color="auto"/>
        <w:right w:val="none" w:sz="0" w:space="0" w:color="auto"/>
      </w:divBdr>
    </w:div>
    <w:div w:id="1593852635">
      <w:bodyDiv w:val="1"/>
      <w:marLeft w:val="0"/>
      <w:marRight w:val="0"/>
      <w:marTop w:val="0"/>
      <w:marBottom w:val="0"/>
      <w:divBdr>
        <w:top w:val="none" w:sz="0" w:space="0" w:color="auto"/>
        <w:left w:val="none" w:sz="0" w:space="0" w:color="auto"/>
        <w:bottom w:val="none" w:sz="0" w:space="0" w:color="auto"/>
        <w:right w:val="none" w:sz="0" w:space="0" w:color="auto"/>
      </w:divBdr>
    </w:div>
    <w:div w:id="1596136560">
      <w:bodyDiv w:val="1"/>
      <w:marLeft w:val="0"/>
      <w:marRight w:val="0"/>
      <w:marTop w:val="0"/>
      <w:marBottom w:val="0"/>
      <w:divBdr>
        <w:top w:val="none" w:sz="0" w:space="0" w:color="auto"/>
        <w:left w:val="none" w:sz="0" w:space="0" w:color="auto"/>
        <w:bottom w:val="none" w:sz="0" w:space="0" w:color="auto"/>
        <w:right w:val="none" w:sz="0" w:space="0" w:color="auto"/>
      </w:divBdr>
    </w:div>
    <w:div w:id="1601067586">
      <w:bodyDiv w:val="1"/>
      <w:marLeft w:val="0"/>
      <w:marRight w:val="0"/>
      <w:marTop w:val="0"/>
      <w:marBottom w:val="0"/>
      <w:divBdr>
        <w:top w:val="none" w:sz="0" w:space="0" w:color="auto"/>
        <w:left w:val="none" w:sz="0" w:space="0" w:color="auto"/>
        <w:bottom w:val="none" w:sz="0" w:space="0" w:color="auto"/>
        <w:right w:val="none" w:sz="0" w:space="0" w:color="auto"/>
      </w:divBdr>
    </w:div>
    <w:div w:id="1601261478">
      <w:bodyDiv w:val="1"/>
      <w:marLeft w:val="0"/>
      <w:marRight w:val="0"/>
      <w:marTop w:val="0"/>
      <w:marBottom w:val="0"/>
      <w:divBdr>
        <w:top w:val="none" w:sz="0" w:space="0" w:color="auto"/>
        <w:left w:val="none" w:sz="0" w:space="0" w:color="auto"/>
        <w:bottom w:val="none" w:sz="0" w:space="0" w:color="auto"/>
        <w:right w:val="none" w:sz="0" w:space="0" w:color="auto"/>
      </w:divBdr>
    </w:div>
    <w:div w:id="1612516639">
      <w:bodyDiv w:val="1"/>
      <w:marLeft w:val="0"/>
      <w:marRight w:val="0"/>
      <w:marTop w:val="0"/>
      <w:marBottom w:val="0"/>
      <w:divBdr>
        <w:top w:val="none" w:sz="0" w:space="0" w:color="auto"/>
        <w:left w:val="none" w:sz="0" w:space="0" w:color="auto"/>
        <w:bottom w:val="none" w:sz="0" w:space="0" w:color="auto"/>
        <w:right w:val="none" w:sz="0" w:space="0" w:color="auto"/>
      </w:divBdr>
    </w:div>
    <w:div w:id="1619753585">
      <w:bodyDiv w:val="1"/>
      <w:marLeft w:val="0"/>
      <w:marRight w:val="0"/>
      <w:marTop w:val="0"/>
      <w:marBottom w:val="0"/>
      <w:divBdr>
        <w:top w:val="none" w:sz="0" w:space="0" w:color="auto"/>
        <w:left w:val="none" w:sz="0" w:space="0" w:color="auto"/>
        <w:bottom w:val="none" w:sz="0" w:space="0" w:color="auto"/>
        <w:right w:val="none" w:sz="0" w:space="0" w:color="auto"/>
      </w:divBdr>
    </w:div>
    <w:div w:id="1620720886">
      <w:bodyDiv w:val="1"/>
      <w:marLeft w:val="0"/>
      <w:marRight w:val="0"/>
      <w:marTop w:val="0"/>
      <w:marBottom w:val="0"/>
      <w:divBdr>
        <w:top w:val="none" w:sz="0" w:space="0" w:color="auto"/>
        <w:left w:val="none" w:sz="0" w:space="0" w:color="auto"/>
        <w:bottom w:val="none" w:sz="0" w:space="0" w:color="auto"/>
        <w:right w:val="none" w:sz="0" w:space="0" w:color="auto"/>
      </w:divBdr>
    </w:div>
    <w:div w:id="1622952555">
      <w:bodyDiv w:val="1"/>
      <w:marLeft w:val="0"/>
      <w:marRight w:val="0"/>
      <w:marTop w:val="0"/>
      <w:marBottom w:val="0"/>
      <w:divBdr>
        <w:top w:val="none" w:sz="0" w:space="0" w:color="auto"/>
        <w:left w:val="none" w:sz="0" w:space="0" w:color="auto"/>
        <w:bottom w:val="none" w:sz="0" w:space="0" w:color="auto"/>
        <w:right w:val="none" w:sz="0" w:space="0" w:color="auto"/>
      </w:divBdr>
    </w:div>
    <w:div w:id="1625426596">
      <w:bodyDiv w:val="1"/>
      <w:marLeft w:val="0"/>
      <w:marRight w:val="0"/>
      <w:marTop w:val="0"/>
      <w:marBottom w:val="0"/>
      <w:divBdr>
        <w:top w:val="none" w:sz="0" w:space="0" w:color="auto"/>
        <w:left w:val="none" w:sz="0" w:space="0" w:color="auto"/>
        <w:bottom w:val="none" w:sz="0" w:space="0" w:color="auto"/>
        <w:right w:val="none" w:sz="0" w:space="0" w:color="auto"/>
      </w:divBdr>
    </w:div>
    <w:div w:id="1626110668">
      <w:bodyDiv w:val="1"/>
      <w:marLeft w:val="0"/>
      <w:marRight w:val="0"/>
      <w:marTop w:val="0"/>
      <w:marBottom w:val="0"/>
      <w:divBdr>
        <w:top w:val="none" w:sz="0" w:space="0" w:color="auto"/>
        <w:left w:val="none" w:sz="0" w:space="0" w:color="auto"/>
        <w:bottom w:val="none" w:sz="0" w:space="0" w:color="auto"/>
        <w:right w:val="none" w:sz="0" w:space="0" w:color="auto"/>
      </w:divBdr>
    </w:div>
    <w:div w:id="1628004145">
      <w:bodyDiv w:val="1"/>
      <w:marLeft w:val="0"/>
      <w:marRight w:val="0"/>
      <w:marTop w:val="0"/>
      <w:marBottom w:val="0"/>
      <w:divBdr>
        <w:top w:val="none" w:sz="0" w:space="0" w:color="auto"/>
        <w:left w:val="none" w:sz="0" w:space="0" w:color="auto"/>
        <w:bottom w:val="none" w:sz="0" w:space="0" w:color="auto"/>
        <w:right w:val="none" w:sz="0" w:space="0" w:color="auto"/>
      </w:divBdr>
    </w:div>
    <w:div w:id="1628782437">
      <w:bodyDiv w:val="1"/>
      <w:marLeft w:val="0"/>
      <w:marRight w:val="0"/>
      <w:marTop w:val="0"/>
      <w:marBottom w:val="0"/>
      <w:divBdr>
        <w:top w:val="none" w:sz="0" w:space="0" w:color="auto"/>
        <w:left w:val="none" w:sz="0" w:space="0" w:color="auto"/>
        <w:bottom w:val="none" w:sz="0" w:space="0" w:color="auto"/>
        <w:right w:val="none" w:sz="0" w:space="0" w:color="auto"/>
      </w:divBdr>
    </w:div>
    <w:div w:id="1632975996">
      <w:bodyDiv w:val="1"/>
      <w:marLeft w:val="0"/>
      <w:marRight w:val="0"/>
      <w:marTop w:val="0"/>
      <w:marBottom w:val="0"/>
      <w:divBdr>
        <w:top w:val="none" w:sz="0" w:space="0" w:color="auto"/>
        <w:left w:val="none" w:sz="0" w:space="0" w:color="auto"/>
        <w:bottom w:val="none" w:sz="0" w:space="0" w:color="auto"/>
        <w:right w:val="none" w:sz="0" w:space="0" w:color="auto"/>
      </w:divBdr>
    </w:div>
    <w:div w:id="1633048875">
      <w:bodyDiv w:val="1"/>
      <w:marLeft w:val="0"/>
      <w:marRight w:val="0"/>
      <w:marTop w:val="0"/>
      <w:marBottom w:val="0"/>
      <w:divBdr>
        <w:top w:val="none" w:sz="0" w:space="0" w:color="auto"/>
        <w:left w:val="none" w:sz="0" w:space="0" w:color="auto"/>
        <w:bottom w:val="none" w:sz="0" w:space="0" w:color="auto"/>
        <w:right w:val="none" w:sz="0" w:space="0" w:color="auto"/>
      </w:divBdr>
    </w:div>
    <w:div w:id="1636914250">
      <w:bodyDiv w:val="1"/>
      <w:marLeft w:val="0"/>
      <w:marRight w:val="0"/>
      <w:marTop w:val="0"/>
      <w:marBottom w:val="0"/>
      <w:divBdr>
        <w:top w:val="none" w:sz="0" w:space="0" w:color="auto"/>
        <w:left w:val="none" w:sz="0" w:space="0" w:color="auto"/>
        <w:bottom w:val="none" w:sz="0" w:space="0" w:color="auto"/>
        <w:right w:val="none" w:sz="0" w:space="0" w:color="auto"/>
      </w:divBdr>
    </w:div>
    <w:div w:id="1636981854">
      <w:bodyDiv w:val="1"/>
      <w:marLeft w:val="0"/>
      <w:marRight w:val="0"/>
      <w:marTop w:val="0"/>
      <w:marBottom w:val="0"/>
      <w:divBdr>
        <w:top w:val="none" w:sz="0" w:space="0" w:color="auto"/>
        <w:left w:val="none" w:sz="0" w:space="0" w:color="auto"/>
        <w:bottom w:val="none" w:sz="0" w:space="0" w:color="auto"/>
        <w:right w:val="none" w:sz="0" w:space="0" w:color="auto"/>
      </w:divBdr>
    </w:div>
    <w:div w:id="1637297685">
      <w:bodyDiv w:val="1"/>
      <w:marLeft w:val="0"/>
      <w:marRight w:val="0"/>
      <w:marTop w:val="0"/>
      <w:marBottom w:val="0"/>
      <w:divBdr>
        <w:top w:val="none" w:sz="0" w:space="0" w:color="auto"/>
        <w:left w:val="none" w:sz="0" w:space="0" w:color="auto"/>
        <w:bottom w:val="none" w:sz="0" w:space="0" w:color="auto"/>
        <w:right w:val="none" w:sz="0" w:space="0" w:color="auto"/>
      </w:divBdr>
    </w:div>
    <w:div w:id="1637494645">
      <w:bodyDiv w:val="1"/>
      <w:marLeft w:val="0"/>
      <w:marRight w:val="0"/>
      <w:marTop w:val="0"/>
      <w:marBottom w:val="0"/>
      <w:divBdr>
        <w:top w:val="none" w:sz="0" w:space="0" w:color="auto"/>
        <w:left w:val="none" w:sz="0" w:space="0" w:color="auto"/>
        <w:bottom w:val="none" w:sz="0" w:space="0" w:color="auto"/>
        <w:right w:val="none" w:sz="0" w:space="0" w:color="auto"/>
      </w:divBdr>
    </w:div>
    <w:div w:id="1638680314">
      <w:bodyDiv w:val="1"/>
      <w:marLeft w:val="0"/>
      <w:marRight w:val="0"/>
      <w:marTop w:val="0"/>
      <w:marBottom w:val="0"/>
      <w:divBdr>
        <w:top w:val="none" w:sz="0" w:space="0" w:color="auto"/>
        <w:left w:val="none" w:sz="0" w:space="0" w:color="auto"/>
        <w:bottom w:val="none" w:sz="0" w:space="0" w:color="auto"/>
        <w:right w:val="none" w:sz="0" w:space="0" w:color="auto"/>
      </w:divBdr>
    </w:div>
    <w:div w:id="1639340094">
      <w:bodyDiv w:val="1"/>
      <w:marLeft w:val="0"/>
      <w:marRight w:val="0"/>
      <w:marTop w:val="0"/>
      <w:marBottom w:val="0"/>
      <w:divBdr>
        <w:top w:val="none" w:sz="0" w:space="0" w:color="auto"/>
        <w:left w:val="none" w:sz="0" w:space="0" w:color="auto"/>
        <w:bottom w:val="none" w:sz="0" w:space="0" w:color="auto"/>
        <w:right w:val="none" w:sz="0" w:space="0" w:color="auto"/>
      </w:divBdr>
    </w:div>
    <w:div w:id="1640382256">
      <w:bodyDiv w:val="1"/>
      <w:marLeft w:val="0"/>
      <w:marRight w:val="0"/>
      <w:marTop w:val="0"/>
      <w:marBottom w:val="0"/>
      <w:divBdr>
        <w:top w:val="none" w:sz="0" w:space="0" w:color="auto"/>
        <w:left w:val="none" w:sz="0" w:space="0" w:color="auto"/>
        <w:bottom w:val="none" w:sz="0" w:space="0" w:color="auto"/>
        <w:right w:val="none" w:sz="0" w:space="0" w:color="auto"/>
      </w:divBdr>
    </w:div>
    <w:div w:id="1640914460">
      <w:bodyDiv w:val="1"/>
      <w:marLeft w:val="0"/>
      <w:marRight w:val="0"/>
      <w:marTop w:val="0"/>
      <w:marBottom w:val="0"/>
      <w:divBdr>
        <w:top w:val="none" w:sz="0" w:space="0" w:color="auto"/>
        <w:left w:val="none" w:sz="0" w:space="0" w:color="auto"/>
        <w:bottom w:val="none" w:sz="0" w:space="0" w:color="auto"/>
        <w:right w:val="none" w:sz="0" w:space="0" w:color="auto"/>
      </w:divBdr>
    </w:div>
    <w:div w:id="1642736752">
      <w:bodyDiv w:val="1"/>
      <w:marLeft w:val="0"/>
      <w:marRight w:val="0"/>
      <w:marTop w:val="0"/>
      <w:marBottom w:val="0"/>
      <w:divBdr>
        <w:top w:val="none" w:sz="0" w:space="0" w:color="auto"/>
        <w:left w:val="none" w:sz="0" w:space="0" w:color="auto"/>
        <w:bottom w:val="none" w:sz="0" w:space="0" w:color="auto"/>
        <w:right w:val="none" w:sz="0" w:space="0" w:color="auto"/>
      </w:divBdr>
    </w:div>
    <w:div w:id="1644431041">
      <w:bodyDiv w:val="1"/>
      <w:marLeft w:val="0"/>
      <w:marRight w:val="0"/>
      <w:marTop w:val="0"/>
      <w:marBottom w:val="0"/>
      <w:divBdr>
        <w:top w:val="none" w:sz="0" w:space="0" w:color="auto"/>
        <w:left w:val="none" w:sz="0" w:space="0" w:color="auto"/>
        <w:bottom w:val="none" w:sz="0" w:space="0" w:color="auto"/>
        <w:right w:val="none" w:sz="0" w:space="0" w:color="auto"/>
      </w:divBdr>
    </w:div>
    <w:div w:id="1646084328">
      <w:bodyDiv w:val="1"/>
      <w:marLeft w:val="0"/>
      <w:marRight w:val="0"/>
      <w:marTop w:val="0"/>
      <w:marBottom w:val="0"/>
      <w:divBdr>
        <w:top w:val="none" w:sz="0" w:space="0" w:color="auto"/>
        <w:left w:val="none" w:sz="0" w:space="0" w:color="auto"/>
        <w:bottom w:val="none" w:sz="0" w:space="0" w:color="auto"/>
        <w:right w:val="none" w:sz="0" w:space="0" w:color="auto"/>
      </w:divBdr>
    </w:div>
    <w:div w:id="1651978633">
      <w:bodyDiv w:val="1"/>
      <w:marLeft w:val="0"/>
      <w:marRight w:val="0"/>
      <w:marTop w:val="0"/>
      <w:marBottom w:val="0"/>
      <w:divBdr>
        <w:top w:val="none" w:sz="0" w:space="0" w:color="auto"/>
        <w:left w:val="none" w:sz="0" w:space="0" w:color="auto"/>
        <w:bottom w:val="none" w:sz="0" w:space="0" w:color="auto"/>
        <w:right w:val="none" w:sz="0" w:space="0" w:color="auto"/>
      </w:divBdr>
    </w:div>
    <w:div w:id="1652056879">
      <w:bodyDiv w:val="1"/>
      <w:marLeft w:val="0"/>
      <w:marRight w:val="0"/>
      <w:marTop w:val="0"/>
      <w:marBottom w:val="0"/>
      <w:divBdr>
        <w:top w:val="none" w:sz="0" w:space="0" w:color="auto"/>
        <w:left w:val="none" w:sz="0" w:space="0" w:color="auto"/>
        <w:bottom w:val="none" w:sz="0" w:space="0" w:color="auto"/>
        <w:right w:val="none" w:sz="0" w:space="0" w:color="auto"/>
      </w:divBdr>
    </w:div>
    <w:div w:id="1658000173">
      <w:bodyDiv w:val="1"/>
      <w:marLeft w:val="0"/>
      <w:marRight w:val="0"/>
      <w:marTop w:val="0"/>
      <w:marBottom w:val="0"/>
      <w:divBdr>
        <w:top w:val="none" w:sz="0" w:space="0" w:color="auto"/>
        <w:left w:val="none" w:sz="0" w:space="0" w:color="auto"/>
        <w:bottom w:val="none" w:sz="0" w:space="0" w:color="auto"/>
        <w:right w:val="none" w:sz="0" w:space="0" w:color="auto"/>
      </w:divBdr>
    </w:div>
    <w:div w:id="1661688821">
      <w:bodyDiv w:val="1"/>
      <w:marLeft w:val="0"/>
      <w:marRight w:val="0"/>
      <w:marTop w:val="0"/>
      <w:marBottom w:val="0"/>
      <w:divBdr>
        <w:top w:val="none" w:sz="0" w:space="0" w:color="auto"/>
        <w:left w:val="none" w:sz="0" w:space="0" w:color="auto"/>
        <w:bottom w:val="none" w:sz="0" w:space="0" w:color="auto"/>
        <w:right w:val="none" w:sz="0" w:space="0" w:color="auto"/>
      </w:divBdr>
    </w:div>
    <w:div w:id="1662587273">
      <w:bodyDiv w:val="1"/>
      <w:marLeft w:val="0"/>
      <w:marRight w:val="0"/>
      <w:marTop w:val="0"/>
      <w:marBottom w:val="0"/>
      <w:divBdr>
        <w:top w:val="none" w:sz="0" w:space="0" w:color="auto"/>
        <w:left w:val="none" w:sz="0" w:space="0" w:color="auto"/>
        <w:bottom w:val="none" w:sz="0" w:space="0" w:color="auto"/>
        <w:right w:val="none" w:sz="0" w:space="0" w:color="auto"/>
      </w:divBdr>
    </w:div>
    <w:div w:id="1663580099">
      <w:bodyDiv w:val="1"/>
      <w:marLeft w:val="0"/>
      <w:marRight w:val="0"/>
      <w:marTop w:val="0"/>
      <w:marBottom w:val="0"/>
      <w:divBdr>
        <w:top w:val="none" w:sz="0" w:space="0" w:color="auto"/>
        <w:left w:val="none" w:sz="0" w:space="0" w:color="auto"/>
        <w:bottom w:val="none" w:sz="0" w:space="0" w:color="auto"/>
        <w:right w:val="none" w:sz="0" w:space="0" w:color="auto"/>
      </w:divBdr>
    </w:div>
    <w:div w:id="1666393884">
      <w:bodyDiv w:val="1"/>
      <w:marLeft w:val="0"/>
      <w:marRight w:val="0"/>
      <w:marTop w:val="0"/>
      <w:marBottom w:val="0"/>
      <w:divBdr>
        <w:top w:val="none" w:sz="0" w:space="0" w:color="auto"/>
        <w:left w:val="none" w:sz="0" w:space="0" w:color="auto"/>
        <w:bottom w:val="none" w:sz="0" w:space="0" w:color="auto"/>
        <w:right w:val="none" w:sz="0" w:space="0" w:color="auto"/>
      </w:divBdr>
    </w:div>
    <w:div w:id="1668098251">
      <w:bodyDiv w:val="1"/>
      <w:marLeft w:val="0"/>
      <w:marRight w:val="0"/>
      <w:marTop w:val="0"/>
      <w:marBottom w:val="0"/>
      <w:divBdr>
        <w:top w:val="none" w:sz="0" w:space="0" w:color="auto"/>
        <w:left w:val="none" w:sz="0" w:space="0" w:color="auto"/>
        <w:bottom w:val="none" w:sz="0" w:space="0" w:color="auto"/>
        <w:right w:val="none" w:sz="0" w:space="0" w:color="auto"/>
      </w:divBdr>
    </w:div>
    <w:div w:id="1669476902">
      <w:bodyDiv w:val="1"/>
      <w:marLeft w:val="0"/>
      <w:marRight w:val="0"/>
      <w:marTop w:val="0"/>
      <w:marBottom w:val="0"/>
      <w:divBdr>
        <w:top w:val="none" w:sz="0" w:space="0" w:color="auto"/>
        <w:left w:val="none" w:sz="0" w:space="0" w:color="auto"/>
        <w:bottom w:val="none" w:sz="0" w:space="0" w:color="auto"/>
        <w:right w:val="none" w:sz="0" w:space="0" w:color="auto"/>
      </w:divBdr>
    </w:div>
    <w:div w:id="1671785505">
      <w:bodyDiv w:val="1"/>
      <w:marLeft w:val="0"/>
      <w:marRight w:val="0"/>
      <w:marTop w:val="0"/>
      <w:marBottom w:val="0"/>
      <w:divBdr>
        <w:top w:val="none" w:sz="0" w:space="0" w:color="auto"/>
        <w:left w:val="none" w:sz="0" w:space="0" w:color="auto"/>
        <w:bottom w:val="none" w:sz="0" w:space="0" w:color="auto"/>
        <w:right w:val="none" w:sz="0" w:space="0" w:color="auto"/>
      </w:divBdr>
    </w:div>
    <w:div w:id="1672758918">
      <w:bodyDiv w:val="1"/>
      <w:marLeft w:val="0"/>
      <w:marRight w:val="0"/>
      <w:marTop w:val="0"/>
      <w:marBottom w:val="0"/>
      <w:divBdr>
        <w:top w:val="none" w:sz="0" w:space="0" w:color="auto"/>
        <w:left w:val="none" w:sz="0" w:space="0" w:color="auto"/>
        <w:bottom w:val="none" w:sz="0" w:space="0" w:color="auto"/>
        <w:right w:val="none" w:sz="0" w:space="0" w:color="auto"/>
      </w:divBdr>
    </w:div>
    <w:div w:id="1675721044">
      <w:bodyDiv w:val="1"/>
      <w:marLeft w:val="0"/>
      <w:marRight w:val="0"/>
      <w:marTop w:val="0"/>
      <w:marBottom w:val="0"/>
      <w:divBdr>
        <w:top w:val="none" w:sz="0" w:space="0" w:color="auto"/>
        <w:left w:val="none" w:sz="0" w:space="0" w:color="auto"/>
        <w:bottom w:val="none" w:sz="0" w:space="0" w:color="auto"/>
        <w:right w:val="none" w:sz="0" w:space="0" w:color="auto"/>
      </w:divBdr>
    </w:div>
    <w:div w:id="1687319943">
      <w:bodyDiv w:val="1"/>
      <w:marLeft w:val="0"/>
      <w:marRight w:val="0"/>
      <w:marTop w:val="0"/>
      <w:marBottom w:val="0"/>
      <w:divBdr>
        <w:top w:val="none" w:sz="0" w:space="0" w:color="auto"/>
        <w:left w:val="none" w:sz="0" w:space="0" w:color="auto"/>
        <w:bottom w:val="none" w:sz="0" w:space="0" w:color="auto"/>
        <w:right w:val="none" w:sz="0" w:space="0" w:color="auto"/>
      </w:divBdr>
    </w:div>
    <w:div w:id="1704479919">
      <w:bodyDiv w:val="1"/>
      <w:marLeft w:val="0"/>
      <w:marRight w:val="0"/>
      <w:marTop w:val="0"/>
      <w:marBottom w:val="0"/>
      <w:divBdr>
        <w:top w:val="none" w:sz="0" w:space="0" w:color="auto"/>
        <w:left w:val="none" w:sz="0" w:space="0" w:color="auto"/>
        <w:bottom w:val="none" w:sz="0" w:space="0" w:color="auto"/>
        <w:right w:val="none" w:sz="0" w:space="0" w:color="auto"/>
      </w:divBdr>
    </w:div>
    <w:div w:id="1705522912">
      <w:bodyDiv w:val="1"/>
      <w:marLeft w:val="0"/>
      <w:marRight w:val="0"/>
      <w:marTop w:val="0"/>
      <w:marBottom w:val="0"/>
      <w:divBdr>
        <w:top w:val="none" w:sz="0" w:space="0" w:color="auto"/>
        <w:left w:val="none" w:sz="0" w:space="0" w:color="auto"/>
        <w:bottom w:val="none" w:sz="0" w:space="0" w:color="auto"/>
        <w:right w:val="none" w:sz="0" w:space="0" w:color="auto"/>
      </w:divBdr>
    </w:div>
    <w:div w:id="1711295661">
      <w:bodyDiv w:val="1"/>
      <w:marLeft w:val="0"/>
      <w:marRight w:val="0"/>
      <w:marTop w:val="0"/>
      <w:marBottom w:val="0"/>
      <w:divBdr>
        <w:top w:val="none" w:sz="0" w:space="0" w:color="auto"/>
        <w:left w:val="none" w:sz="0" w:space="0" w:color="auto"/>
        <w:bottom w:val="none" w:sz="0" w:space="0" w:color="auto"/>
        <w:right w:val="none" w:sz="0" w:space="0" w:color="auto"/>
      </w:divBdr>
    </w:div>
    <w:div w:id="1715422934">
      <w:bodyDiv w:val="1"/>
      <w:marLeft w:val="0"/>
      <w:marRight w:val="0"/>
      <w:marTop w:val="0"/>
      <w:marBottom w:val="0"/>
      <w:divBdr>
        <w:top w:val="none" w:sz="0" w:space="0" w:color="auto"/>
        <w:left w:val="none" w:sz="0" w:space="0" w:color="auto"/>
        <w:bottom w:val="none" w:sz="0" w:space="0" w:color="auto"/>
        <w:right w:val="none" w:sz="0" w:space="0" w:color="auto"/>
      </w:divBdr>
    </w:div>
    <w:div w:id="1715881786">
      <w:bodyDiv w:val="1"/>
      <w:marLeft w:val="0"/>
      <w:marRight w:val="0"/>
      <w:marTop w:val="0"/>
      <w:marBottom w:val="0"/>
      <w:divBdr>
        <w:top w:val="none" w:sz="0" w:space="0" w:color="auto"/>
        <w:left w:val="none" w:sz="0" w:space="0" w:color="auto"/>
        <w:bottom w:val="none" w:sz="0" w:space="0" w:color="auto"/>
        <w:right w:val="none" w:sz="0" w:space="0" w:color="auto"/>
      </w:divBdr>
    </w:div>
    <w:div w:id="1718168026">
      <w:bodyDiv w:val="1"/>
      <w:marLeft w:val="0"/>
      <w:marRight w:val="0"/>
      <w:marTop w:val="0"/>
      <w:marBottom w:val="0"/>
      <w:divBdr>
        <w:top w:val="none" w:sz="0" w:space="0" w:color="auto"/>
        <w:left w:val="none" w:sz="0" w:space="0" w:color="auto"/>
        <w:bottom w:val="none" w:sz="0" w:space="0" w:color="auto"/>
        <w:right w:val="none" w:sz="0" w:space="0" w:color="auto"/>
      </w:divBdr>
    </w:div>
    <w:div w:id="1722513971">
      <w:bodyDiv w:val="1"/>
      <w:marLeft w:val="0"/>
      <w:marRight w:val="0"/>
      <w:marTop w:val="0"/>
      <w:marBottom w:val="0"/>
      <w:divBdr>
        <w:top w:val="none" w:sz="0" w:space="0" w:color="auto"/>
        <w:left w:val="none" w:sz="0" w:space="0" w:color="auto"/>
        <w:bottom w:val="none" w:sz="0" w:space="0" w:color="auto"/>
        <w:right w:val="none" w:sz="0" w:space="0" w:color="auto"/>
      </w:divBdr>
    </w:div>
    <w:div w:id="1723140918">
      <w:bodyDiv w:val="1"/>
      <w:marLeft w:val="0"/>
      <w:marRight w:val="0"/>
      <w:marTop w:val="0"/>
      <w:marBottom w:val="0"/>
      <w:divBdr>
        <w:top w:val="none" w:sz="0" w:space="0" w:color="auto"/>
        <w:left w:val="none" w:sz="0" w:space="0" w:color="auto"/>
        <w:bottom w:val="none" w:sz="0" w:space="0" w:color="auto"/>
        <w:right w:val="none" w:sz="0" w:space="0" w:color="auto"/>
      </w:divBdr>
    </w:div>
    <w:div w:id="1732773409">
      <w:bodyDiv w:val="1"/>
      <w:marLeft w:val="0"/>
      <w:marRight w:val="0"/>
      <w:marTop w:val="0"/>
      <w:marBottom w:val="0"/>
      <w:divBdr>
        <w:top w:val="none" w:sz="0" w:space="0" w:color="auto"/>
        <w:left w:val="none" w:sz="0" w:space="0" w:color="auto"/>
        <w:bottom w:val="none" w:sz="0" w:space="0" w:color="auto"/>
        <w:right w:val="none" w:sz="0" w:space="0" w:color="auto"/>
      </w:divBdr>
    </w:div>
    <w:div w:id="1735396261">
      <w:bodyDiv w:val="1"/>
      <w:marLeft w:val="0"/>
      <w:marRight w:val="0"/>
      <w:marTop w:val="0"/>
      <w:marBottom w:val="0"/>
      <w:divBdr>
        <w:top w:val="none" w:sz="0" w:space="0" w:color="auto"/>
        <w:left w:val="none" w:sz="0" w:space="0" w:color="auto"/>
        <w:bottom w:val="none" w:sz="0" w:space="0" w:color="auto"/>
        <w:right w:val="none" w:sz="0" w:space="0" w:color="auto"/>
      </w:divBdr>
    </w:div>
    <w:div w:id="1737239997">
      <w:bodyDiv w:val="1"/>
      <w:marLeft w:val="0"/>
      <w:marRight w:val="0"/>
      <w:marTop w:val="0"/>
      <w:marBottom w:val="0"/>
      <w:divBdr>
        <w:top w:val="none" w:sz="0" w:space="0" w:color="auto"/>
        <w:left w:val="none" w:sz="0" w:space="0" w:color="auto"/>
        <w:bottom w:val="none" w:sz="0" w:space="0" w:color="auto"/>
        <w:right w:val="none" w:sz="0" w:space="0" w:color="auto"/>
      </w:divBdr>
    </w:div>
    <w:div w:id="1743025621">
      <w:bodyDiv w:val="1"/>
      <w:marLeft w:val="0"/>
      <w:marRight w:val="0"/>
      <w:marTop w:val="0"/>
      <w:marBottom w:val="0"/>
      <w:divBdr>
        <w:top w:val="none" w:sz="0" w:space="0" w:color="auto"/>
        <w:left w:val="none" w:sz="0" w:space="0" w:color="auto"/>
        <w:bottom w:val="none" w:sz="0" w:space="0" w:color="auto"/>
        <w:right w:val="none" w:sz="0" w:space="0" w:color="auto"/>
      </w:divBdr>
    </w:div>
    <w:div w:id="1745760370">
      <w:bodyDiv w:val="1"/>
      <w:marLeft w:val="0"/>
      <w:marRight w:val="0"/>
      <w:marTop w:val="0"/>
      <w:marBottom w:val="0"/>
      <w:divBdr>
        <w:top w:val="none" w:sz="0" w:space="0" w:color="auto"/>
        <w:left w:val="none" w:sz="0" w:space="0" w:color="auto"/>
        <w:bottom w:val="none" w:sz="0" w:space="0" w:color="auto"/>
        <w:right w:val="none" w:sz="0" w:space="0" w:color="auto"/>
      </w:divBdr>
    </w:div>
    <w:div w:id="1746297669">
      <w:bodyDiv w:val="1"/>
      <w:marLeft w:val="0"/>
      <w:marRight w:val="0"/>
      <w:marTop w:val="0"/>
      <w:marBottom w:val="0"/>
      <w:divBdr>
        <w:top w:val="none" w:sz="0" w:space="0" w:color="auto"/>
        <w:left w:val="none" w:sz="0" w:space="0" w:color="auto"/>
        <w:bottom w:val="none" w:sz="0" w:space="0" w:color="auto"/>
        <w:right w:val="none" w:sz="0" w:space="0" w:color="auto"/>
      </w:divBdr>
    </w:div>
    <w:div w:id="1748772083">
      <w:bodyDiv w:val="1"/>
      <w:marLeft w:val="0"/>
      <w:marRight w:val="0"/>
      <w:marTop w:val="0"/>
      <w:marBottom w:val="0"/>
      <w:divBdr>
        <w:top w:val="none" w:sz="0" w:space="0" w:color="auto"/>
        <w:left w:val="none" w:sz="0" w:space="0" w:color="auto"/>
        <w:bottom w:val="none" w:sz="0" w:space="0" w:color="auto"/>
        <w:right w:val="none" w:sz="0" w:space="0" w:color="auto"/>
      </w:divBdr>
    </w:div>
    <w:div w:id="1751735256">
      <w:bodyDiv w:val="1"/>
      <w:marLeft w:val="0"/>
      <w:marRight w:val="0"/>
      <w:marTop w:val="0"/>
      <w:marBottom w:val="0"/>
      <w:divBdr>
        <w:top w:val="none" w:sz="0" w:space="0" w:color="auto"/>
        <w:left w:val="none" w:sz="0" w:space="0" w:color="auto"/>
        <w:bottom w:val="none" w:sz="0" w:space="0" w:color="auto"/>
        <w:right w:val="none" w:sz="0" w:space="0" w:color="auto"/>
      </w:divBdr>
    </w:div>
    <w:div w:id="1757094175">
      <w:bodyDiv w:val="1"/>
      <w:marLeft w:val="0"/>
      <w:marRight w:val="0"/>
      <w:marTop w:val="0"/>
      <w:marBottom w:val="0"/>
      <w:divBdr>
        <w:top w:val="none" w:sz="0" w:space="0" w:color="auto"/>
        <w:left w:val="none" w:sz="0" w:space="0" w:color="auto"/>
        <w:bottom w:val="none" w:sz="0" w:space="0" w:color="auto"/>
        <w:right w:val="none" w:sz="0" w:space="0" w:color="auto"/>
      </w:divBdr>
    </w:div>
    <w:div w:id="1761759150">
      <w:bodyDiv w:val="1"/>
      <w:marLeft w:val="0"/>
      <w:marRight w:val="0"/>
      <w:marTop w:val="0"/>
      <w:marBottom w:val="0"/>
      <w:divBdr>
        <w:top w:val="none" w:sz="0" w:space="0" w:color="auto"/>
        <w:left w:val="none" w:sz="0" w:space="0" w:color="auto"/>
        <w:bottom w:val="none" w:sz="0" w:space="0" w:color="auto"/>
        <w:right w:val="none" w:sz="0" w:space="0" w:color="auto"/>
      </w:divBdr>
    </w:div>
    <w:div w:id="1764035547">
      <w:bodyDiv w:val="1"/>
      <w:marLeft w:val="0"/>
      <w:marRight w:val="0"/>
      <w:marTop w:val="0"/>
      <w:marBottom w:val="0"/>
      <w:divBdr>
        <w:top w:val="none" w:sz="0" w:space="0" w:color="auto"/>
        <w:left w:val="none" w:sz="0" w:space="0" w:color="auto"/>
        <w:bottom w:val="none" w:sz="0" w:space="0" w:color="auto"/>
        <w:right w:val="none" w:sz="0" w:space="0" w:color="auto"/>
      </w:divBdr>
    </w:div>
    <w:div w:id="1764839824">
      <w:bodyDiv w:val="1"/>
      <w:marLeft w:val="0"/>
      <w:marRight w:val="0"/>
      <w:marTop w:val="0"/>
      <w:marBottom w:val="0"/>
      <w:divBdr>
        <w:top w:val="none" w:sz="0" w:space="0" w:color="auto"/>
        <w:left w:val="none" w:sz="0" w:space="0" w:color="auto"/>
        <w:bottom w:val="none" w:sz="0" w:space="0" w:color="auto"/>
        <w:right w:val="none" w:sz="0" w:space="0" w:color="auto"/>
      </w:divBdr>
    </w:div>
    <w:div w:id="1765614736">
      <w:bodyDiv w:val="1"/>
      <w:marLeft w:val="0"/>
      <w:marRight w:val="0"/>
      <w:marTop w:val="0"/>
      <w:marBottom w:val="0"/>
      <w:divBdr>
        <w:top w:val="none" w:sz="0" w:space="0" w:color="auto"/>
        <w:left w:val="none" w:sz="0" w:space="0" w:color="auto"/>
        <w:bottom w:val="none" w:sz="0" w:space="0" w:color="auto"/>
        <w:right w:val="none" w:sz="0" w:space="0" w:color="auto"/>
      </w:divBdr>
    </w:div>
    <w:div w:id="1765875826">
      <w:bodyDiv w:val="1"/>
      <w:marLeft w:val="0"/>
      <w:marRight w:val="0"/>
      <w:marTop w:val="0"/>
      <w:marBottom w:val="0"/>
      <w:divBdr>
        <w:top w:val="none" w:sz="0" w:space="0" w:color="auto"/>
        <w:left w:val="none" w:sz="0" w:space="0" w:color="auto"/>
        <w:bottom w:val="none" w:sz="0" w:space="0" w:color="auto"/>
        <w:right w:val="none" w:sz="0" w:space="0" w:color="auto"/>
      </w:divBdr>
    </w:div>
    <w:div w:id="1766222406">
      <w:bodyDiv w:val="1"/>
      <w:marLeft w:val="0"/>
      <w:marRight w:val="0"/>
      <w:marTop w:val="0"/>
      <w:marBottom w:val="0"/>
      <w:divBdr>
        <w:top w:val="none" w:sz="0" w:space="0" w:color="auto"/>
        <w:left w:val="none" w:sz="0" w:space="0" w:color="auto"/>
        <w:bottom w:val="none" w:sz="0" w:space="0" w:color="auto"/>
        <w:right w:val="none" w:sz="0" w:space="0" w:color="auto"/>
      </w:divBdr>
    </w:div>
    <w:div w:id="1770006293">
      <w:bodyDiv w:val="1"/>
      <w:marLeft w:val="0"/>
      <w:marRight w:val="0"/>
      <w:marTop w:val="0"/>
      <w:marBottom w:val="0"/>
      <w:divBdr>
        <w:top w:val="none" w:sz="0" w:space="0" w:color="auto"/>
        <w:left w:val="none" w:sz="0" w:space="0" w:color="auto"/>
        <w:bottom w:val="none" w:sz="0" w:space="0" w:color="auto"/>
        <w:right w:val="none" w:sz="0" w:space="0" w:color="auto"/>
      </w:divBdr>
    </w:div>
    <w:div w:id="1775009140">
      <w:bodyDiv w:val="1"/>
      <w:marLeft w:val="0"/>
      <w:marRight w:val="0"/>
      <w:marTop w:val="0"/>
      <w:marBottom w:val="0"/>
      <w:divBdr>
        <w:top w:val="none" w:sz="0" w:space="0" w:color="auto"/>
        <w:left w:val="none" w:sz="0" w:space="0" w:color="auto"/>
        <w:bottom w:val="none" w:sz="0" w:space="0" w:color="auto"/>
        <w:right w:val="none" w:sz="0" w:space="0" w:color="auto"/>
      </w:divBdr>
    </w:div>
    <w:div w:id="1778062922">
      <w:bodyDiv w:val="1"/>
      <w:marLeft w:val="0"/>
      <w:marRight w:val="0"/>
      <w:marTop w:val="0"/>
      <w:marBottom w:val="0"/>
      <w:divBdr>
        <w:top w:val="none" w:sz="0" w:space="0" w:color="auto"/>
        <w:left w:val="none" w:sz="0" w:space="0" w:color="auto"/>
        <w:bottom w:val="none" w:sz="0" w:space="0" w:color="auto"/>
        <w:right w:val="none" w:sz="0" w:space="0" w:color="auto"/>
      </w:divBdr>
    </w:div>
    <w:div w:id="1783916161">
      <w:bodyDiv w:val="1"/>
      <w:marLeft w:val="0"/>
      <w:marRight w:val="0"/>
      <w:marTop w:val="0"/>
      <w:marBottom w:val="0"/>
      <w:divBdr>
        <w:top w:val="none" w:sz="0" w:space="0" w:color="auto"/>
        <w:left w:val="none" w:sz="0" w:space="0" w:color="auto"/>
        <w:bottom w:val="none" w:sz="0" w:space="0" w:color="auto"/>
        <w:right w:val="none" w:sz="0" w:space="0" w:color="auto"/>
      </w:divBdr>
    </w:div>
    <w:div w:id="1786458736">
      <w:bodyDiv w:val="1"/>
      <w:marLeft w:val="0"/>
      <w:marRight w:val="0"/>
      <w:marTop w:val="0"/>
      <w:marBottom w:val="0"/>
      <w:divBdr>
        <w:top w:val="none" w:sz="0" w:space="0" w:color="auto"/>
        <w:left w:val="none" w:sz="0" w:space="0" w:color="auto"/>
        <w:bottom w:val="none" w:sz="0" w:space="0" w:color="auto"/>
        <w:right w:val="none" w:sz="0" w:space="0" w:color="auto"/>
      </w:divBdr>
    </w:div>
    <w:div w:id="1788112472">
      <w:bodyDiv w:val="1"/>
      <w:marLeft w:val="0"/>
      <w:marRight w:val="0"/>
      <w:marTop w:val="0"/>
      <w:marBottom w:val="0"/>
      <w:divBdr>
        <w:top w:val="none" w:sz="0" w:space="0" w:color="auto"/>
        <w:left w:val="none" w:sz="0" w:space="0" w:color="auto"/>
        <w:bottom w:val="none" w:sz="0" w:space="0" w:color="auto"/>
        <w:right w:val="none" w:sz="0" w:space="0" w:color="auto"/>
      </w:divBdr>
    </w:div>
    <w:div w:id="1789083956">
      <w:bodyDiv w:val="1"/>
      <w:marLeft w:val="0"/>
      <w:marRight w:val="0"/>
      <w:marTop w:val="0"/>
      <w:marBottom w:val="0"/>
      <w:divBdr>
        <w:top w:val="none" w:sz="0" w:space="0" w:color="auto"/>
        <w:left w:val="none" w:sz="0" w:space="0" w:color="auto"/>
        <w:bottom w:val="none" w:sz="0" w:space="0" w:color="auto"/>
        <w:right w:val="none" w:sz="0" w:space="0" w:color="auto"/>
      </w:divBdr>
    </w:div>
    <w:div w:id="1794714190">
      <w:bodyDiv w:val="1"/>
      <w:marLeft w:val="0"/>
      <w:marRight w:val="0"/>
      <w:marTop w:val="0"/>
      <w:marBottom w:val="0"/>
      <w:divBdr>
        <w:top w:val="none" w:sz="0" w:space="0" w:color="auto"/>
        <w:left w:val="none" w:sz="0" w:space="0" w:color="auto"/>
        <w:bottom w:val="none" w:sz="0" w:space="0" w:color="auto"/>
        <w:right w:val="none" w:sz="0" w:space="0" w:color="auto"/>
      </w:divBdr>
    </w:div>
    <w:div w:id="1802654463">
      <w:bodyDiv w:val="1"/>
      <w:marLeft w:val="0"/>
      <w:marRight w:val="0"/>
      <w:marTop w:val="0"/>
      <w:marBottom w:val="0"/>
      <w:divBdr>
        <w:top w:val="none" w:sz="0" w:space="0" w:color="auto"/>
        <w:left w:val="none" w:sz="0" w:space="0" w:color="auto"/>
        <w:bottom w:val="none" w:sz="0" w:space="0" w:color="auto"/>
        <w:right w:val="none" w:sz="0" w:space="0" w:color="auto"/>
      </w:divBdr>
    </w:div>
    <w:div w:id="1807971776">
      <w:bodyDiv w:val="1"/>
      <w:marLeft w:val="0"/>
      <w:marRight w:val="0"/>
      <w:marTop w:val="0"/>
      <w:marBottom w:val="0"/>
      <w:divBdr>
        <w:top w:val="none" w:sz="0" w:space="0" w:color="auto"/>
        <w:left w:val="none" w:sz="0" w:space="0" w:color="auto"/>
        <w:bottom w:val="none" w:sz="0" w:space="0" w:color="auto"/>
        <w:right w:val="none" w:sz="0" w:space="0" w:color="auto"/>
      </w:divBdr>
    </w:div>
    <w:div w:id="1808619575">
      <w:bodyDiv w:val="1"/>
      <w:marLeft w:val="0"/>
      <w:marRight w:val="0"/>
      <w:marTop w:val="0"/>
      <w:marBottom w:val="0"/>
      <w:divBdr>
        <w:top w:val="none" w:sz="0" w:space="0" w:color="auto"/>
        <w:left w:val="none" w:sz="0" w:space="0" w:color="auto"/>
        <w:bottom w:val="none" w:sz="0" w:space="0" w:color="auto"/>
        <w:right w:val="none" w:sz="0" w:space="0" w:color="auto"/>
      </w:divBdr>
    </w:div>
    <w:div w:id="1809711713">
      <w:bodyDiv w:val="1"/>
      <w:marLeft w:val="0"/>
      <w:marRight w:val="0"/>
      <w:marTop w:val="0"/>
      <w:marBottom w:val="0"/>
      <w:divBdr>
        <w:top w:val="none" w:sz="0" w:space="0" w:color="auto"/>
        <w:left w:val="none" w:sz="0" w:space="0" w:color="auto"/>
        <w:bottom w:val="none" w:sz="0" w:space="0" w:color="auto"/>
        <w:right w:val="none" w:sz="0" w:space="0" w:color="auto"/>
      </w:divBdr>
    </w:div>
    <w:div w:id="1810249233">
      <w:bodyDiv w:val="1"/>
      <w:marLeft w:val="0"/>
      <w:marRight w:val="0"/>
      <w:marTop w:val="0"/>
      <w:marBottom w:val="0"/>
      <w:divBdr>
        <w:top w:val="none" w:sz="0" w:space="0" w:color="auto"/>
        <w:left w:val="none" w:sz="0" w:space="0" w:color="auto"/>
        <w:bottom w:val="none" w:sz="0" w:space="0" w:color="auto"/>
        <w:right w:val="none" w:sz="0" w:space="0" w:color="auto"/>
      </w:divBdr>
    </w:div>
    <w:div w:id="1815177817">
      <w:bodyDiv w:val="1"/>
      <w:marLeft w:val="0"/>
      <w:marRight w:val="0"/>
      <w:marTop w:val="0"/>
      <w:marBottom w:val="0"/>
      <w:divBdr>
        <w:top w:val="none" w:sz="0" w:space="0" w:color="auto"/>
        <w:left w:val="none" w:sz="0" w:space="0" w:color="auto"/>
        <w:bottom w:val="none" w:sz="0" w:space="0" w:color="auto"/>
        <w:right w:val="none" w:sz="0" w:space="0" w:color="auto"/>
      </w:divBdr>
    </w:div>
    <w:div w:id="1815833812">
      <w:bodyDiv w:val="1"/>
      <w:marLeft w:val="0"/>
      <w:marRight w:val="0"/>
      <w:marTop w:val="0"/>
      <w:marBottom w:val="0"/>
      <w:divBdr>
        <w:top w:val="none" w:sz="0" w:space="0" w:color="auto"/>
        <w:left w:val="none" w:sz="0" w:space="0" w:color="auto"/>
        <w:bottom w:val="none" w:sz="0" w:space="0" w:color="auto"/>
        <w:right w:val="none" w:sz="0" w:space="0" w:color="auto"/>
      </w:divBdr>
    </w:div>
    <w:div w:id="1817598705">
      <w:bodyDiv w:val="1"/>
      <w:marLeft w:val="0"/>
      <w:marRight w:val="0"/>
      <w:marTop w:val="0"/>
      <w:marBottom w:val="0"/>
      <w:divBdr>
        <w:top w:val="none" w:sz="0" w:space="0" w:color="auto"/>
        <w:left w:val="none" w:sz="0" w:space="0" w:color="auto"/>
        <w:bottom w:val="none" w:sz="0" w:space="0" w:color="auto"/>
        <w:right w:val="none" w:sz="0" w:space="0" w:color="auto"/>
      </w:divBdr>
    </w:div>
    <w:div w:id="1817838392">
      <w:bodyDiv w:val="1"/>
      <w:marLeft w:val="0"/>
      <w:marRight w:val="0"/>
      <w:marTop w:val="0"/>
      <w:marBottom w:val="0"/>
      <w:divBdr>
        <w:top w:val="none" w:sz="0" w:space="0" w:color="auto"/>
        <w:left w:val="none" w:sz="0" w:space="0" w:color="auto"/>
        <w:bottom w:val="none" w:sz="0" w:space="0" w:color="auto"/>
        <w:right w:val="none" w:sz="0" w:space="0" w:color="auto"/>
      </w:divBdr>
    </w:div>
    <w:div w:id="1821464510">
      <w:bodyDiv w:val="1"/>
      <w:marLeft w:val="0"/>
      <w:marRight w:val="0"/>
      <w:marTop w:val="0"/>
      <w:marBottom w:val="0"/>
      <w:divBdr>
        <w:top w:val="none" w:sz="0" w:space="0" w:color="auto"/>
        <w:left w:val="none" w:sz="0" w:space="0" w:color="auto"/>
        <w:bottom w:val="none" w:sz="0" w:space="0" w:color="auto"/>
        <w:right w:val="none" w:sz="0" w:space="0" w:color="auto"/>
      </w:divBdr>
    </w:div>
    <w:div w:id="1837769795">
      <w:bodyDiv w:val="1"/>
      <w:marLeft w:val="0"/>
      <w:marRight w:val="0"/>
      <w:marTop w:val="0"/>
      <w:marBottom w:val="0"/>
      <w:divBdr>
        <w:top w:val="none" w:sz="0" w:space="0" w:color="auto"/>
        <w:left w:val="none" w:sz="0" w:space="0" w:color="auto"/>
        <w:bottom w:val="none" w:sz="0" w:space="0" w:color="auto"/>
        <w:right w:val="none" w:sz="0" w:space="0" w:color="auto"/>
      </w:divBdr>
    </w:div>
    <w:div w:id="1838227676">
      <w:bodyDiv w:val="1"/>
      <w:marLeft w:val="0"/>
      <w:marRight w:val="0"/>
      <w:marTop w:val="0"/>
      <w:marBottom w:val="0"/>
      <w:divBdr>
        <w:top w:val="none" w:sz="0" w:space="0" w:color="auto"/>
        <w:left w:val="none" w:sz="0" w:space="0" w:color="auto"/>
        <w:bottom w:val="none" w:sz="0" w:space="0" w:color="auto"/>
        <w:right w:val="none" w:sz="0" w:space="0" w:color="auto"/>
      </w:divBdr>
    </w:div>
    <w:div w:id="1841433315">
      <w:bodyDiv w:val="1"/>
      <w:marLeft w:val="0"/>
      <w:marRight w:val="0"/>
      <w:marTop w:val="0"/>
      <w:marBottom w:val="0"/>
      <w:divBdr>
        <w:top w:val="none" w:sz="0" w:space="0" w:color="auto"/>
        <w:left w:val="none" w:sz="0" w:space="0" w:color="auto"/>
        <w:bottom w:val="none" w:sz="0" w:space="0" w:color="auto"/>
        <w:right w:val="none" w:sz="0" w:space="0" w:color="auto"/>
      </w:divBdr>
    </w:div>
    <w:div w:id="1844783214">
      <w:bodyDiv w:val="1"/>
      <w:marLeft w:val="0"/>
      <w:marRight w:val="0"/>
      <w:marTop w:val="0"/>
      <w:marBottom w:val="0"/>
      <w:divBdr>
        <w:top w:val="none" w:sz="0" w:space="0" w:color="auto"/>
        <w:left w:val="none" w:sz="0" w:space="0" w:color="auto"/>
        <w:bottom w:val="none" w:sz="0" w:space="0" w:color="auto"/>
        <w:right w:val="none" w:sz="0" w:space="0" w:color="auto"/>
      </w:divBdr>
    </w:div>
    <w:div w:id="1845852640">
      <w:bodyDiv w:val="1"/>
      <w:marLeft w:val="0"/>
      <w:marRight w:val="0"/>
      <w:marTop w:val="0"/>
      <w:marBottom w:val="0"/>
      <w:divBdr>
        <w:top w:val="none" w:sz="0" w:space="0" w:color="auto"/>
        <w:left w:val="none" w:sz="0" w:space="0" w:color="auto"/>
        <w:bottom w:val="none" w:sz="0" w:space="0" w:color="auto"/>
        <w:right w:val="none" w:sz="0" w:space="0" w:color="auto"/>
      </w:divBdr>
    </w:div>
    <w:div w:id="1849370391">
      <w:bodyDiv w:val="1"/>
      <w:marLeft w:val="0"/>
      <w:marRight w:val="0"/>
      <w:marTop w:val="0"/>
      <w:marBottom w:val="0"/>
      <w:divBdr>
        <w:top w:val="none" w:sz="0" w:space="0" w:color="auto"/>
        <w:left w:val="none" w:sz="0" w:space="0" w:color="auto"/>
        <w:bottom w:val="none" w:sz="0" w:space="0" w:color="auto"/>
        <w:right w:val="none" w:sz="0" w:space="0" w:color="auto"/>
      </w:divBdr>
    </w:div>
    <w:div w:id="1849441986">
      <w:bodyDiv w:val="1"/>
      <w:marLeft w:val="0"/>
      <w:marRight w:val="0"/>
      <w:marTop w:val="0"/>
      <w:marBottom w:val="0"/>
      <w:divBdr>
        <w:top w:val="none" w:sz="0" w:space="0" w:color="auto"/>
        <w:left w:val="none" w:sz="0" w:space="0" w:color="auto"/>
        <w:bottom w:val="none" w:sz="0" w:space="0" w:color="auto"/>
        <w:right w:val="none" w:sz="0" w:space="0" w:color="auto"/>
      </w:divBdr>
    </w:div>
    <w:div w:id="1852645784">
      <w:bodyDiv w:val="1"/>
      <w:marLeft w:val="0"/>
      <w:marRight w:val="0"/>
      <w:marTop w:val="0"/>
      <w:marBottom w:val="0"/>
      <w:divBdr>
        <w:top w:val="none" w:sz="0" w:space="0" w:color="auto"/>
        <w:left w:val="none" w:sz="0" w:space="0" w:color="auto"/>
        <w:bottom w:val="none" w:sz="0" w:space="0" w:color="auto"/>
        <w:right w:val="none" w:sz="0" w:space="0" w:color="auto"/>
      </w:divBdr>
    </w:div>
    <w:div w:id="1853178847">
      <w:bodyDiv w:val="1"/>
      <w:marLeft w:val="0"/>
      <w:marRight w:val="0"/>
      <w:marTop w:val="0"/>
      <w:marBottom w:val="0"/>
      <w:divBdr>
        <w:top w:val="none" w:sz="0" w:space="0" w:color="auto"/>
        <w:left w:val="none" w:sz="0" w:space="0" w:color="auto"/>
        <w:bottom w:val="none" w:sz="0" w:space="0" w:color="auto"/>
        <w:right w:val="none" w:sz="0" w:space="0" w:color="auto"/>
      </w:divBdr>
    </w:div>
    <w:div w:id="1855538462">
      <w:bodyDiv w:val="1"/>
      <w:marLeft w:val="0"/>
      <w:marRight w:val="0"/>
      <w:marTop w:val="0"/>
      <w:marBottom w:val="0"/>
      <w:divBdr>
        <w:top w:val="none" w:sz="0" w:space="0" w:color="auto"/>
        <w:left w:val="none" w:sz="0" w:space="0" w:color="auto"/>
        <w:bottom w:val="none" w:sz="0" w:space="0" w:color="auto"/>
        <w:right w:val="none" w:sz="0" w:space="0" w:color="auto"/>
      </w:divBdr>
    </w:div>
    <w:div w:id="1855724082">
      <w:bodyDiv w:val="1"/>
      <w:marLeft w:val="0"/>
      <w:marRight w:val="0"/>
      <w:marTop w:val="0"/>
      <w:marBottom w:val="0"/>
      <w:divBdr>
        <w:top w:val="none" w:sz="0" w:space="0" w:color="auto"/>
        <w:left w:val="none" w:sz="0" w:space="0" w:color="auto"/>
        <w:bottom w:val="none" w:sz="0" w:space="0" w:color="auto"/>
        <w:right w:val="none" w:sz="0" w:space="0" w:color="auto"/>
      </w:divBdr>
    </w:div>
    <w:div w:id="1858418847">
      <w:bodyDiv w:val="1"/>
      <w:marLeft w:val="0"/>
      <w:marRight w:val="0"/>
      <w:marTop w:val="0"/>
      <w:marBottom w:val="0"/>
      <w:divBdr>
        <w:top w:val="none" w:sz="0" w:space="0" w:color="auto"/>
        <w:left w:val="none" w:sz="0" w:space="0" w:color="auto"/>
        <w:bottom w:val="none" w:sz="0" w:space="0" w:color="auto"/>
        <w:right w:val="none" w:sz="0" w:space="0" w:color="auto"/>
      </w:divBdr>
    </w:div>
    <w:div w:id="1858960483">
      <w:bodyDiv w:val="1"/>
      <w:marLeft w:val="0"/>
      <w:marRight w:val="0"/>
      <w:marTop w:val="0"/>
      <w:marBottom w:val="0"/>
      <w:divBdr>
        <w:top w:val="none" w:sz="0" w:space="0" w:color="auto"/>
        <w:left w:val="none" w:sz="0" w:space="0" w:color="auto"/>
        <w:bottom w:val="none" w:sz="0" w:space="0" w:color="auto"/>
        <w:right w:val="none" w:sz="0" w:space="0" w:color="auto"/>
      </w:divBdr>
    </w:div>
    <w:div w:id="1859083080">
      <w:bodyDiv w:val="1"/>
      <w:marLeft w:val="0"/>
      <w:marRight w:val="0"/>
      <w:marTop w:val="0"/>
      <w:marBottom w:val="0"/>
      <w:divBdr>
        <w:top w:val="none" w:sz="0" w:space="0" w:color="auto"/>
        <w:left w:val="none" w:sz="0" w:space="0" w:color="auto"/>
        <w:bottom w:val="none" w:sz="0" w:space="0" w:color="auto"/>
        <w:right w:val="none" w:sz="0" w:space="0" w:color="auto"/>
      </w:divBdr>
    </w:div>
    <w:div w:id="1864131236">
      <w:bodyDiv w:val="1"/>
      <w:marLeft w:val="0"/>
      <w:marRight w:val="0"/>
      <w:marTop w:val="0"/>
      <w:marBottom w:val="0"/>
      <w:divBdr>
        <w:top w:val="none" w:sz="0" w:space="0" w:color="auto"/>
        <w:left w:val="none" w:sz="0" w:space="0" w:color="auto"/>
        <w:bottom w:val="none" w:sz="0" w:space="0" w:color="auto"/>
        <w:right w:val="none" w:sz="0" w:space="0" w:color="auto"/>
      </w:divBdr>
    </w:div>
    <w:div w:id="1864827761">
      <w:bodyDiv w:val="1"/>
      <w:marLeft w:val="0"/>
      <w:marRight w:val="0"/>
      <w:marTop w:val="0"/>
      <w:marBottom w:val="0"/>
      <w:divBdr>
        <w:top w:val="none" w:sz="0" w:space="0" w:color="auto"/>
        <w:left w:val="none" w:sz="0" w:space="0" w:color="auto"/>
        <w:bottom w:val="none" w:sz="0" w:space="0" w:color="auto"/>
        <w:right w:val="none" w:sz="0" w:space="0" w:color="auto"/>
      </w:divBdr>
    </w:div>
    <w:div w:id="1866556418">
      <w:bodyDiv w:val="1"/>
      <w:marLeft w:val="0"/>
      <w:marRight w:val="0"/>
      <w:marTop w:val="0"/>
      <w:marBottom w:val="0"/>
      <w:divBdr>
        <w:top w:val="none" w:sz="0" w:space="0" w:color="auto"/>
        <w:left w:val="none" w:sz="0" w:space="0" w:color="auto"/>
        <w:bottom w:val="none" w:sz="0" w:space="0" w:color="auto"/>
        <w:right w:val="none" w:sz="0" w:space="0" w:color="auto"/>
      </w:divBdr>
    </w:div>
    <w:div w:id="1872068132">
      <w:bodyDiv w:val="1"/>
      <w:marLeft w:val="0"/>
      <w:marRight w:val="0"/>
      <w:marTop w:val="0"/>
      <w:marBottom w:val="0"/>
      <w:divBdr>
        <w:top w:val="none" w:sz="0" w:space="0" w:color="auto"/>
        <w:left w:val="none" w:sz="0" w:space="0" w:color="auto"/>
        <w:bottom w:val="none" w:sz="0" w:space="0" w:color="auto"/>
        <w:right w:val="none" w:sz="0" w:space="0" w:color="auto"/>
      </w:divBdr>
    </w:div>
    <w:div w:id="1883715291">
      <w:bodyDiv w:val="1"/>
      <w:marLeft w:val="0"/>
      <w:marRight w:val="0"/>
      <w:marTop w:val="0"/>
      <w:marBottom w:val="0"/>
      <w:divBdr>
        <w:top w:val="none" w:sz="0" w:space="0" w:color="auto"/>
        <w:left w:val="none" w:sz="0" w:space="0" w:color="auto"/>
        <w:bottom w:val="none" w:sz="0" w:space="0" w:color="auto"/>
        <w:right w:val="none" w:sz="0" w:space="0" w:color="auto"/>
      </w:divBdr>
    </w:div>
    <w:div w:id="1889799532">
      <w:bodyDiv w:val="1"/>
      <w:marLeft w:val="0"/>
      <w:marRight w:val="0"/>
      <w:marTop w:val="0"/>
      <w:marBottom w:val="0"/>
      <w:divBdr>
        <w:top w:val="none" w:sz="0" w:space="0" w:color="auto"/>
        <w:left w:val="none" w:sz="0" w:space="0" w:color="auto"/>
        <w:bottom w:val="none" w:sz="0" w:space="0" w:color="auto"/>
        <w:right w:val="none" w:sz="0" w:space="0" w:color="auto"/>
      </w:divBdr>
    </w:div>
    <w:div w:id="1890533952">
      <w:bodyDiv w:val="1"/>
      <w:marLeft w:val="0"/>
      <w:marRight w:val="0"/>
      <w:marTop w:val="0"/>
      <w:marBottom w:val="0"/>
      <w:divBdr>
        <w:top w:val="none" w:sz="0" w:space="0" w:color="auto"/>
        <w:left w:val="none" w:sz="0" w:space="0" w:color="auto"/>
        <w:bottom w:val="none" w:sz="0" w:space="0" w:color="auto"/>
        <w:right w:val="none" w:sz="0" w:space="0" w:color="auto"/>
      </w:divBdr>
    </w:div>
    <w:div w:id="1891070225">
      <w:bodyDiv w:val="1"/>
      <w:marLeft w:val="0"/>
      <w:marRight w:val="0"/>
      <w:marTop w:val="0"/>
      <w:marBottom w:val="0"/>
      <w:divBdr>
        <w:top w:val="none" w:sz="0" w:space="0" w:color="auto"/>
        <w:left w:val="none" w:sz="0" w:space="0" w:color="auto"/>
        <w:bottom w:val="none" w:sz="0" w:space="0" w:color="auto"/>
        <w:right w:val="none" w:sz="0" w:space="0" w:color="auto"/>
      </w:divBdr>
    </w:div>
    <w:div w:id="1892156184">
      <w:bodyDiv w:val="1"/>
      <w:marLeft w:val="0"/>
      <w:marRight w:val="0"/>
      <w:marTop w:val="0"/>
      <w:marBottom w:val="0"/>
      <w:divBdr>
        <w:top w:val="none" w:sz="0" w:space="0" w:color="auto"/>
        <w:left w:val="none" w:sz="0" w:space="0" w:color="auto"/>
        <w:bottom w:val="none" w:sz="0" w:space="0" w:color="auto"/>
        <w:right w:val="none" w:sz="0" w:space="0" w:color="auto"/>
      </w:divBdr>
    </w:div>
    <w:div w:id="1892839396">
      <w:bodyDiv w:val="1"/>
      <w:marLeft w:val="0"/>
      <w:marRight w:val="0"/>
      <w:marTop w:val="0"/>
      <w:marBottom w:val="0"/>
      <w:divBdr>
        <w:top w:val="none" w:sz="0" w:space="0" w:color="auto"/>
        <w:left w:val="none" w:sz="0" w:space="0" w:color="auto"/>
        <w:bottom w:val="none" w:sz="0" w:space="0" w:color="auto"/>
        <w:right w:val="none" w:sz="0" w:space="0" w:color="auto"/>
      </w:divBdr>
    </w:div>
    <w:div w:id="1896699844">
      <w:bodyDiv w:val="1"/>
      <w:marLeft w:val="0"/>
      <w:marRight w:val="0"/>
      <w:marTop w:val="0"/>
      <w:marBottom w:val="0"/>
      <w:divBdr>
        <w:top w:val="none" w:sz="0" w:space="0" w:color="auto"/>
        <w:left w:val="none" w:sz="0" w:space="0" w:color="auto"/>
        <w:bottom w:val="none" w:sz="0" w:space="0" w:color="auto"/>
        <w:right w:val="none" w:sz="0" w:space="0" w:color="auto"/>
      </w:divBdr>
    </w:div>
    <w:div w:id="1903755876">
      <w:bodyDiv w:val="1"/>
      <w:marLeft w:val="0"/>
      <w:marRight w:val="0"/>
      <w:marTop w:val="0"/>
      <w:marBottom w:val="0"/>
      <w:divBdr>
        <w:top w:val="none" w:sz="0" w:space="0" w:color="auto"/>
        <w:left w:val="none" w:sz="0" w:space="0" w:color="auto"/>
        <w:bottom w:val="none" w:sz="0" w:space="0" w:color="auto"/>
        <w:right w:val="none" w:sz="0" w:space="0" w:color="auto"/>
      </w:divBdr>
    </w:div>
    <w:div w:id="1904411538">
      <w:bodyDiv w:val="1"/>
      <w:marLeft w:val="0"/>
      <w:marRight w:val="0"/>
      <w:marTop w:val="0"/>
      <w:marBottom w:val="0"/>
      <w:divBdr>
        <w:top w:val="none" w:sz="0" w:space="0" w:color="auto"/>
        <w:left w:val="none" w:sz="0" w:space="0" w:color="auto"/>
        <w:bottom w:val="none" w:sz="0" w:space="0" w:color="auto"/>
        <w:right w:val="none" w:sz="0" w:space="0" w:color="auto"/>
      </w:divBdr>
    </w:div>
    <w:div w:id="1907062369">
      <w:bodyDiv w:val="1"/>
      <w:marLeft w:val="0"/>
      <w:marRight w:val="0"/>
      <w:marTop w:val="0"/>
      <w:marBottom w:val="0"/>
      <w:divBdr>
        <w:top w:val="none" w:sz="0" w:space="0" w:color="auto"/>
        <w:left w:val="none" w:sz="0" w:space="0" w:color="auto"/>
        <w:bottom w:val="none" w:sz="0" w:space="0" w:color="auto"/>
        <w:right w:val="none" w:sz="0" w:space="0" w:color="auto"/>
      </w:divBdr>
    </w:div>
    <w:div w:id="1909999457">
      <w:bodyDiv w:val="1"/>
      <w:marLeft w:val="0"/>
      <w:marRight w:val="0"/>
      <w:marTop w:val="0"/>
      <w:marBottom w:val="0"/>
      <w:divBdr>
        <w:top w:val="none" w:sz="0" w:space="0" w:color="auto"/>
        <w:left w:val="none" w:sz="0" w:space="0" w:color="auto"/>
        <w:bottom w:val="none" w:sz="0" w:space="0" w:color="auto"/>
        <w:right w:val="none" w:sz="0" w:space="0" w:color="auto"/>
      </w:divBdr>
    </w:div>
    <w:div w:id="1912351586">
      <w:bodyDiv w:val="1"/>
      <w:marLeft w:val="0"/>
      <w:marRight w:val="0"/>
      <w:marTop w:val="0"/>
      <w:marBottom w:val="0"/>
      <w:divBdr>
        <w:top w:val="none" w:sz="0" w:space="0" w:color="auto"/>
        <w:left w:val="none" w:sz="0" w:space="0" w:color="auto"/>
        <w:bottom w:val="none" w:sz="0" w:space="0" w:color="auto"/>
        <w:right w:val="none" w:sz="0" w:space="0" w:color="auto"/>
      </w:divBdr>
    </w:div>
    <w:div w:id="1913660114">
      <w:bodyDiv w:val="1"/>
      <w:marLeft w:val="0"/>
      <w:marRight w:val="0"/>
      <w:marTop w:val="0"/>
      <w:marBottom w:val="0"/>
      <w:divBdr>
        <w:top w:val="none" w:sz="0" w:space="0" w:color="auto"/>
        <w:left w:val="none" w:sz="0" w:space="0" w:color="auto"/>
        <w:bottom w:val="none" w:sz="0" w:space="0" w:color="auto"/>
        <w:right w:val="none" w:sz="0" w:space="0" w:color="auto"/>
      </w:divBdr>
    </w:div>
    <w:div w:id="1918663916">
      <w:bodyDiv w:val="1"/>
      <w:marLeft w:val="0"/>
      <w:marRight w:val="0"/>
      <w:marTop w:val="0"/>
      <w:marBottom w:val="0"/>
      <w:divBdr>
        <w:top w:val="none" w:sz="0" w:space="0" w:color="auto"/>
        <w:left w:val="none" w:sz="0" w:space="0" w:color="auto"/>
        <w:bottom w:val="none" w:sz="0" w:space="0" w:color="auto"/>
        <w:right w:val="none" w:sz="0" w:space="0" w:color="auto"/>
      </w:divBdr>
    </w:div>
    <w:div w:id="1927302081">
      <w:bodyDiv w:val="1"/>
      <w:marLeft w:val="0"/>
      <w:marRight w:val="0"/>
      <w:marTop w:val="0"/>
      <w:marBottom w:val="0"/>
      <w:divBdr>
        <w:top w:val="none" w:sz="0" w:space="0" w:color="auto"/>
        <w:left w:val="none" w:sz="0" w:space="0" w:color="auto"/>
        <w:bottom w:val="none" w:sz="0" w:space="0" w:color="auto"/>
        <w:right w:val="none" w:sz="0" w:space="0" w:color="auto"/>
      </w:divBdr>
    </w:div>
    <w:div w:id="1932426892">
      <w:bodyDiv w:val="1"/>
      <w:marLeft w:val="0"/>
      <w:marRight w:val="0"/>
      <w:marTop w:val="0"/>
      <w:marBottom w:val="0"/>
      <w:divBdr>
        <w:top w:val="none" w:sz="0" w:space="0" w:color="auto"/>
        <w:left w:val="none" w:sz="0" w:space="0" w:color="auto"/>
        <w:bottom w:val="none" w:sz="0" w:space="0" w:color="auto"/>
        <w:right w:val="none" w:sz="0" w:space="0" w:color="auto"/>
      </w:divBdr>
    </w:div>
    <w:div w:id="1932621838">
      <w:bodyDiv w:val="1"/>
      <w:marLeft w:val="0"/>
      <w:marRight w:val="0"/>
      <w:marTop w:val="0"/>
      <w:marBottom w:val="0"/>
      <w:divBdr>
        <w:top w:val="none" w:sz="0" w:space="0" w:color="auto"/>
        <w:left w:val="none" w:sz="0" w:space="0" w:color="auto"/>
        <w:bottom w:val="none" w:sz="0" w:space="0" w:color="auto"/>
        <w:right w:val="none" w:sz="0" w:space="0" w:color="auto"/>
      </w:divBdr>
    </w:div>
    <w:div w:id="1934630886">
      <w:bodyDiv w:val="1"/>
      <w:marLeft w:val="0"/>
      <w:marRight w:val="0"/>
      <w:marTop w:val="0"/>
      <w:marBottom w:val="0"/>
      <w:divBdr>
        <w:top w:val="none" w:sz="0" w:space="0" w:color="auto"/>
        <w:left w:val="none" w:sz="0" w:space="0" w:color="auto"/>
        <w:bottom w:val="none" w:sz="0" w:space="0" w:color="auto"/>
        <w:right w:val="none" w:sz="0" w:space="0" w:color="auto"/>
      </w:divBdr>
    </w:div>
    <w:div w:id="1935356421">
      <w:bodyDiv w:val="1"/>
      <w:marLeft w:val="0"/>
      <w:marRight w:val="0"/>
      <w:marTop w:val="0"/>
      <w:marBottom w:val="0"/>
      <w:divBdr>
        <w:top w:val="none" w:sz="0" w:space="0" w:color="auto"/>
        <w:left w:val="none" w:sz="0" w:space="0" w:color="auto"/>
        <w:bottom w:val="none" w:sz="0" w:space="0" w:color="auto"/>
        <w:right w:val="none" w:sz="0" w:space="0" w:color="auto"/>
      </w:divBdr>
    </w:div>
    <w:div w:id="1940600280">
      <w:bodyDiv w:val="1"/>
      <w:marLeft w:val="0"/>
      <w:marRight w:val="0"/>
      <w:marTop w:val="0"/>
      <w:marBottom w:val="0"/>
      <w:divBdr>
        <w:top w:val="none" w:sz="0" w:space="0" w:color="auto"/>
        <w:left w:val="none" w:sz="0" w:space="0" w:color="auto"/>
        <w:bottom w:val="none" w:sz="0" w:space="0" w:color="auto"/>
        <w:right w:val="none" w:sz="0" w:space="0" w:color="auto"/>
      </w:divBdr>
    </w:div>
    <w:div w:id="1940792615">
      <w:bodyDiv w:val="1"/>
      <w:marLeft w:val="0"/>
      <w:marRight w:val="0"/>
      <w:marTop w:val="0"/>
      <w:marBottom w:val="0"/>
      <w:divBdr>
        <w:top w:val="none" w:sz="0" w:space="0" w:color="auto"/>
        <w:left w:val="none" w:sz="0" w:space="0" w:color="auto"/>
        <w:bottom w:val="none" w:sz="0" w:space="0" w:color="auto"/>
        <w:right w:val="none" w:sz="0" w:space="0" w:color="auto"/>
      </w:divBdr>
    </w:div>
    <w:div w:id="1943799121">
      <w:bodyDiv w:val="1"/>
      <w:marLeft w:val="0"/>
      <w:marRight w:val="0"/>
      <w:marTop w:val="0"/>
      <w:marBottom w:val="0"/>
      <w:divBdr>
        <w:top w:val="none" w:sz="0" w:space="0" w:color="auto"/>
        <w:left w:val="none" w:sz="0" w:space="0" w:color="auto"/>
        <w:bottom w:val="none" w:sz="0" w:space="0" w:color="auto"/>
        <w:right w:val="none" w:sz="0" w:space="0" w:color="auto"/>
      </w:divBdr>
    </w:div>
    <w:div w:id="1944217122">
      <w:bodyDiv w:val="1"/>
      <w:marLeft w:val="0"/>
      <w:marRight w:val="0"/>
      <w:marTop w:val="0"/>
      <w:marBottom w:val="0"/>
      <w:divBdr>
        <w:top w:val="none" w:sz="0" w:space="0" w:color="auto"/>
        <w:left w:val="none" w:sz="0" w:space="0" w:color="auto"/>
        <w:bottom w:val="none" w:sz="0" w:space="0" w:color="auto"/>
        <w:right w:val="none" w:sz="0" w:space="0" w:color="auto"/>
      </w:divBdr>
    </w:div>
    <w:div w:id="1947342894">
      <w:bodyDiv w:val="1"/>
      <w:marLeft w:val="0"/>
      <w:marRight w:val="0"/>
      <w:marTop w:val="0"/>
      <w:marBottom w:val="0"/>
      <w:divBdr>
        <w:top w:val="none" w:sz="0" w:space="0" w:color="auto"/>
        <w:left w:val="none" w:sz="0" w:space="0" w:color="auto"/>
        <w:bottom w:val="none" w:sz="0" w:space="0" w:color="auto"/>
        <w:right w:val="none" w:sz="0" w:space="0" w:color="auto"/>
      </w:divBdr>
    </w:div>
    <w:div w:id="1948001988">
      <w:bodyDiv w:val="1"/>
      <w:marLeft w:val="0"/>
      <w:marRight w:val="0"/>
      <w:marTop w:val="0"/>
      <w:marBottom w:val="0"/>
      <w:divBdr>
        <w:top w:val="none" w:sz="0" w:space="0" w:color="auto"/>
        <w:left w:val="none" w:sz="0" w:space="0" w:color="auto"/>
        <w:bottom w:val="none" w:sz="0" w:space="0" w:color="auto"/>
        <w:right w:val="none" w:sz="0" w:space="0" w:color="auto"/>
      </w:divBdr>
    </w:div>
    <w:div w:id="1948072995">
      <w:bodyDiv w:val="1"/>
      <w:marLeft w:val="0"/>
      <w:marRight w:val="0"/>
      <w:marTop w:val="0"/>
      <w:marBottom w:val="0"/>
      <w:divBdr>
        <w:top w:val="none" w:sz="0" w:space="0" w:color="auto"/>
        <w:left w:val="none" w:sz="0" w:space="0" w:color="auto"/>
        <w:bottom w:val="none" w:sz="0" w:space="0" w:color="auto"/>
        <w:right w:val="none" w:sz="0" w:space="0" w:color="auto"/>
      </w:divBdr>
    </w:div>
    <w:div w:id="1949308352">
      <w:bodyDiv w:val="1"/>
      <w:marLeft w:val="0"/>
      <w:marRight w:val="0"/>
      <w:marTop w:val="0"/>
      <w:marBottom w:val="0"/>
      <w:divBdr>
        <w:top w:val="none" w:sz="0" w:space="0" w:color="auto"/>
        <w:left w:val="none" w:sz="0" w:space="0" w:color="auto"/>
        <w:bottom w:val="none" w:sz="0" w:space="0" w:color="auto"/>
        <w:right w:val="none" w:sz="0" w:space="0" w:color="auto"/>
      </w:divBdr>
    </w:div>
    <w:div w:id="1954632285">
      <w:bodyDiv w:val="1"/>
      <w:marLeft w:val="0"/>
      <w:marRight w:val="0"/>
      <w:marTop w:val="0"/>
      <w:marBottom w:val="0"/>
      <w:divBdr>
        <w:top w:val="none" w:sz="0" w:space="0" w:color="auto"/>
        <w:left w:val="none" w:sz="0" w:space="0" w:color="auto"/>
        <w:bottom w:val="none" w:sz="0" w:space="0" w:color="auto"/>
        <w:right w:val="none" w:sz="0" w:space="0" w:color="auto"/>
      </w:divBdr>
    </w:div>
    <w:div w:id="1954748677">
      <w:bodyDiv w:val="1"/>
      <w:marLeft w:val="0"/>
      <w:marRight w:val="0"/>
      <w:marTop w:val="0"/>
      <w:marBottom w:val="0"/>
      <w:divBdr>
        <w:top w:val="none" w:sz="0" w:space="0" w:color="auto"/>
        <w:left w:val="none" w:sz="0" w:space="0" w:color="auto"/>
        <w:bottom w:val="none" w:sz="0" w:space="0" w:color="auto"/>
        <w:right w:val="none" w:sz="0" w:space="0" w:color="auto"/>
      </w:divBdr>
    </w:div>
    <w:div w:id="1957639625">
      <w:bodyDiv w:val="1"/>
      <w:marLeft w:val="0"/>
      <w:marRight w:val="0"/>
      <w:marTop w:val="0"/>
      <w:marBottom w:val="0"/>
      <w:divBdr>
        <w:top w:val="none" w:sz="0" w:space="0" w:color="auto"/>
        <w:left w:val="none" w:sz="0" w:space="0" w:color="auto"/>
        <w:bottom w:val="none" w:sz="0" w:space="0" w:color="auto"/>
        <w:right w:val="none" w:sz="0" w:space="0" w:color="auto"/>
      </w:divBdr>
    </w:div>
    <w:div w:id="1960138241">
      <w:bodyDiv w:val="1"/>
      <w:marLeft w:val="0"/>
      <w:marRight w:val="0"/>
      <w:marTop w:val="0"/>
      <w:marBottom w:val="0"/>
      <w:divBdr>
        <w:top w:val="none" w:sz="0" w:space="0" w:color="auto"/>
        <w:left w:val="none" w:sz="0" w:space="0" w:color="auto"/>
        <w:bottom w:val="none" w:sz="0" w:space="0" w:color="auto"/>
        <w:right w:val="none" w:sz="0" w:space="0" w:color="auto"/>
      </w:divBdr>
    </w:div>
    <w:div w:id="1961834499">
      <w:bodyDiv w:val="1"/>
      <w:marLeft w:val="0"/>
      <w:marRight w:val="0"/>
      <w:marTop w:val="0"/>
      <w:marBottom w:val="0"/>
      <w:divBdr>
        <w:top w:val="none" w:sz="0" w:space="0" w:color="auto"/>
        <w:left w:val="none" w:sz="0" w:space="0" w:color="auto"/>
        <w:bottom w:val="none" w:sz="0" w:space="0" w:color="auto"/>
        <w:right w:val="none" w:sz="0" w:space="0" w:color="auto"/>
      </w:divBdr>
    </w:div>
    <w:div w:id="1964379951">
      <w:bodyDiv w:val="1"/>
      <w:marLeft w:val="0"/>
      <w:marRight w:val="0"/>
      <w:marTop w:val="0"/>
      <w:marBottom w:val="0"/>
      <w:divBdr>
        <w:top w:val="none" w:sz="0" w:space="0" w:color="auto"/>
        <w:left w:val="none" w:sz="0" w:space="0" w:color="auto"/>
        <w:bottom w:val="none" w:sz="0" w:space="0" w:color="auto"/>
        <w:right w:val="none" w:sz="0" w:space="0" w:color="auto"/>
      </w:divBdr>
    </w:div>
    <w:div w:id="1968195548">
      <w:bodyDiv w:val="1"/>
      <w:marLeft w:val="0"/>
      <w:marRight w:val="0"/>
      <w:marTop w:val="0"/>
      <w:marBottom w:val="0"/>
      <w:divBdr>
        <w:top w:val="none" w:sz="0" w:space="0" w:color="auto"/>
        <w:left w:val="none" w:sz="0" w:space="0" w:color="auto"/>
        <w:bottom w:val="none" w:sz="0" w:space="0" w:color="auto"/>
        <w:right w:val="none" w:sz="0" w:space="0" w:color="auto"/>
      </w:divBdr>
    </w:div>
    <w:div w:id="1968198841">
      <w:bodyDiv w:val="1"/>
      <w:marLeft w:val="0"/>
      <w:marRight w:val="0"/>
      <w:marTop w:val="0"/>
      <w:marBottom w:val="0"/>
      <w:divBdr>
        <w:top w:val="none" w:sz="0" w:space="0" w:color="auto"/>
        <w:left w:val="none" w:sz="0" w:space="0" w:color="auto"/>
        <w:bottom w:val="none" w:sz="0" w:space="0" w:color="auto"/>
        <w:right w:val="none" w:sz="0" w:space="0" w:color="auto"/>
      </w:divBdr>
    </w:div>
    <w:div w:id="1972517234">
      <w:bodyDiv w:val="1"/>
      <w:marLeft w:val="0"/>
      <w:marRight w:val="0"/>
      <w:marTop w:val="0"/>
      <w:marBottom w:val="0"/>
      <w:divBdr>
        <w:top w:val="none" w:sz="0" w:space="0" w:color="auto"/>
        <w:left w:val="none" w:sz="0" w:space="0" w:color="auto"/>
        <w:bottom w:val="none" w:sz="0" w:space="0" w:color="auto"/>
        <w:right w:val="none" w:sz="0" w:space="0" w:color="auto"/>
      </w:divBdr>
    </w:div>
    <w:div w:id="1973511193">
      <w:bodyDiv w:val="1"/>
      <w:marLeft w:val="0"/>
      <w:marRight w:val="0"/>
      <w:marTop w:val="0"/>
      <w:marBottom w:val="0"/>
      <w:divBdr>
        <w:top w:val="none" w:sz="0" w:space="0" w:color="auto"/>
        <w:left w:val="none" w:sz="0" w:space="0" w:color="auto"/>
        <w:bottom w:val="none" w:sz="0" w:space="0" w:color="auto"/>
        <w:right w:val="none" w:sz="0" w:space="0" w:color="auto"/>
      </w:divBdr>
    </w:div>
    <w:div w:id="1978950789">
      <w:bodyDiv w:val="1"/>
      <w:marLeft w:val="0"/>
      <w:marRight w:val="0"/>
      <w:marTop w:val="0"/>
      <w:marBottom w:val="0"/>
      <w:divBdr>
        <w:top w:val="none" w:sz="0" w:space="0" w:color="auto"/>
        <w:left w:val="none" w:sz="0" w:space="0" w:color="auto"/>
        <w:bottom w:val="none" w:sz="0" w:space="0" w:color="auto"/>
        <w:right w:val="none" w:sz="0" w:space="0" w:color="auto"/>
      </w:divBdr>
    </w:div>
    <w:div w:id="1979996833">
      <w:bodyDiv w:val="1"/>
      <w:marLeft w:val="0"/>
      <w:marRight w:val="0"/>
      <w:marTop w:val="0"/>
      <w:marBottom w:val="0"/>
      <w:divBdr>
        <w:top w:val="none" w:sz="0" w:space="0" w:color="auto"/>
        <w:left w:val="none" w:sz="0" w:space="0" w:color="auto"/>
        <w:bottom w:val="none" w:sz="0" w:space="0" w:color="auto"/>
        <w:right w:val="none" w:sz="0" w:space="0" w:color="auto"/>
      </w:divBdr>
    </w:div>
    <w:div w:id="1981181834">
      <w:bodyDiv w:val="1"/>
      <w:marLeft w:val="0"/>
      <w:marRight w:val="0"/>
      <w:marTop w:val="0"/>
      <w:marBottom w:val="0"/>
      <w:divBdr>
        <w:top w:val="none" w:sz="0" w:space="0" w:color="auto"/>
        <w:left w:val="none" w:sz="0" w:space="0" w:color="auto"/>
        <w:bottom w:val="none" w:sz="0" w:space="0" w:color="auto"/>
        <w:right w:val="none" w:sz="0" w:space="0" w:color="auto"/>
      </w:divBdr>
    </w:div>
    <w:div w:id="1982150985">
      <w:bodyDiv w:val="1"/>
      <w:marLeft w:val="0"/>
      <w:marRight w:val="0"/>
      <w:marTop w:val="0"/>
      <w:marBottom w:val="0"/>
      <w:divBdr>
        <w:top w:val="none" w:sz="0" w:space="0" w:color="auto"/>
        <w:left w:val="none" w:sz="0" w:space="0" w:color="auto"/>
        <w:bottom w:val="none" w:sz="0" w:space="0" w:color="auto"/>
        <w:right w:val="none" w:sz="0" w:space="0" w:color="auto"/>
      </w:divBdr>
    </w:div>
    <w:div w:id="1982154236">
      <w:bodyDiv w:val="1"/>
      <w:marLeft w:val="0"/>
      <w:marRight w:val="0"/>
      <w:marTop w:val="0"/>
      <w:marBottom w:val="0"/>
      <w:divBdr>
        <w:top w:val="none" w:sz="0" w:space="0" w:color="auto"/>
        <w:left w:val="none" w:sz="0" w:space="0" w:color="auto"/>
        <w:bottom w:val="none" w:sz="0" w:space="0" w:color="auto"/>
        <w:right w:val="none" w:sz="0" w:space="0" w:color="auto"/>
      </w:divBdr>
    </w:div>
    <w:div w:id="1984196015">
      <w:bodyDiv w:val="1"/>
      <w:marLeft w:val="0"/>
      <w:marRight w:val="0"/>
      <w:marTop w:val="0"/>
      <w:marBottom w:val="0"/>
      <w:divBdr>
        <w:top w:val="none" w:sz="0" w:space="0" w:color="auto"/>
        <w:left w:val="none" w:sz="0" w:space="0" w:color="auto"/>
        <w:bottom w:val="none" w:sz="0" w:space="0" w:color="auto"/>
        <w:right w:val="none" w:sz="0" w:space="0" w:color="auto"/>
      </w:divBdr>
    </w:div>
    <w:div w:id="1991323973">
      <w:bodyDiv w:val="1"/>
      <w:marLeft w:val="0"/>
      <w:marRight w:val="0"/>
      <w:marTop w:val="0"/>
      <w:marBottom w:val="0"/>
      <w:divBdr>
        <w:top w:val="none" w:sz="0" w:space="0" w:color="auto"/>
        <w:left w:val="none" w:sz="0" w:space="0" w:color="auto"/>
        <w:bottom w:val="none" w:sz="0" w:space="0" w:color="auto"/>
        <w:right w:val="none" w:sz="0" w:space="0" w:color="auto"/>
      </w:divBdr>
    </w:div>
    <w:div w:id="1994522634">
      <w:bodyDiv w:val="1"/>
      <w:marLeft w:val="0"/>
      <w:marRight w:val="0"/>
      <w:marTop w:val="0"/>
      <w:marBottom w:val="0"/>
      <w:divBdr>
        <w:top w:val="none" w:sz="0" w:space="0" w:color="auto"/>
        <w:left w:val="none" w:sz="0" w:space="0" w:color="auto"/>
        <w:bottom w:val="none" w:sz="0" w:space="0" w:color="auto"/>
        <w:right w:val="none" w:sz="0" w:space="0" w:color="auto"/>
      </w:divBdr>
    </w:div>
    <w:div w:id="1994868522">
      <w:bodyDiv w:val="1"/>
      <w:marLeft w:val="0"/>
      <w:marRight w:val="0"/>
      <w:marTop w:val="0"/>
      <w:marBottom w:val="0"/>
      <w:divBdr>
        <w:top w:val="none" w:sz="0" w:space="0" w:color="auto"/>
        <w:left w:val="none" w:sz="0" w:space="0" w:color="auto"/>
        <w:bottom w:val="none" w:sz="0" w:space="0" w:color="auto"/>
        <w:right w:val="none" w:sz="0" w:space="0" w:color="auto"/>
      </w:divBdr>
    </w:div>
    <w:div w:id="1995450959">
      <w:bodyDiv w:val="1"/>
      <w:marLeft w:val="0"/>
      <w:marRight w:val="0"/>
      <w:marTop w:val="0"/>
      <w:marBottom w:val="0"/>
      <w:divBdr>
        <w:top w:val="none" w:sz="0" w:space="0" w:color="auto"/>
        <w:left w:val="none" w:sz="0" w:space="0" w:color="auto"/>
        <w:bottom w:val="none" w:sz="0" w:space="0" w:color="auto"/>
        <w:right w:val="none" w:sz="0" w:space="0" w:color="auto"/>
      </w:divBdr>
    </w:div>
    <w:div w:id="1998729690">
      <w:bodyDiv w:val="1"/>
      <w:marLeft w:val="0"/>
      <w:marRight w:val="0"/>
      <w:marTop w:val="0"/>
      <w:marBottom w:val="0"/>
      <w:divBdr>
        <w:top w:val="none" w:sz="0" w:space="0" w:color="auto"/>
        <w:left w:val="none" w:sz="0" w:space="0" w:color="auto"/>
        <w:bottom w:val="none" w:sz="0" w:space="0" w:color="auto"/>
        <w:right w:val="none" w:sz="0" w:space="0" w:color="auto"/>
      </w:divBdr>
    </w:div>
    <w:div w:id="2001735801">
      <w:bodyDiv w:val="1"/>
      <w:marLeft w:val="0"/>
      <w:marRight w:val="0"/>
      <w:marTop w:val="0"/>
      <w:marBottom w:val="0"/>
      <w:divBdr>
        <w:top w:val="none" w:sz="0" w:space="0" w:color="auto"/>
        <w:left w:val="none" w:sz="0" w:space="0" w:color="auto"/>
        <w:bottom w:val="none" w:sz="0" w:space="0" w:color="auto"/>
        <w:right w:val="none" w:sz="0" w:space="0" w:color="auto"/>
      </w:divBdr>
    </w:div>
    <w:div w:id="2001813742">
      <w:bodyDiv w:val="1"/>
      <w:marLeft w:val="0"/>
      <w:marRight w:val="0"/>
      <w:marTop w:val="0"/>
      <w:marBottom w:val="0"/>
      <w:divBdr>
        <w:top w:val="none" w:sz="0" w:space="0" w:color="auto"/>
        <w:left w:val="none" w:sz="0" w:space="0" w:color="auto"/>
        <w:bottom w:val="none" w:sz="0" w:space="0" w:color="auto"/>
        <w:right w:val="none" w:sz="0" w:space="0" w:color="auto"/>
      </w:divBdr>
    </w:div>
    <w:div w:id="2002997218">
      <w:bodyDiv w:val="1"/>
      <w:marLeft w:val="0"/>
      <w:marRight w:val="0"/>
      <w:marTop w:val="0"/>
      <w:marBottom w:val="0"/>
      <w:divBdr>
        <w:top w:val="none" w:sz="0" w:space="0" w:color="auto"/>
        <w:left w:val="none" w:sz="0" w:space="0" w:color="auto"/>
        <w:bottom w:val="none" w:sz="0" w:space="0" w:color="auto"/>
        <w:right w:val="none" w:sz="0" w:space="0" w:color="auto"/>
      </w:divBdr>
    </w:div>
    <w:div w:id="2004778851">
      <w:bodyDiv w:val="1"/>
      <w:marLeft w:val="0"/>
      <w:marRight w:val="0"/>
      <w:marTop w:val="0"/>
      <w:marBottom w:val="0"/>
      <w:divBdr>
        <w:top w:val="none" w:sz="0" w:space="0" w:color="auto"/>
        <w:left w:val="none" w:sz="0" w:space="0" w:color="auto"/>
        <w:bottom w:val="none" w:sz="0" w:space="0" w:color="auto"/>
        <w:right w:val="none" w:sz="0" w:space="0" w:color="auto"/>
      </w:divBdr>
    </w:div>
    <w:div w:id="2006781061">
      <w:bodyDiv w:val="1"/>
      <w:marLeft w:val="0"/>
      <w:marRight w:val="0"/>
      <w:marTop w:val="0"/>
      <w:marBottom w:val="0"/>
      <w:divBdr>
        <w:top w:val="none" w:sz="0" w:space="0" w:color="auto"/>
        <w:left w:val="none" w:sz="0" w:space="0" w:color="auto"/>
        <w:bottom w:val="none" w:sz="0" w:space="0" w:color="auto"/>
        <w:right w:val="none" w:sz="0" w:space="0" w:color="auto"/>
      </w:divBdr>
    </w:div>
    <w:div w:id="2008051634">
      <w:bodyDiv w:val="1"/>
      <w:marLeft w:val="0"/>
      <w:marRight w:val="0"/>
      <w:marTop w:val="0"/>
      <w:marBottom w:val="0"/>
      <w:divBdr>
        <w:top w:val="none" w:sz="0" w:space="0" w:color="auto"/>
        <w:left w:val="none" w:sz="0" w:space="0" w:color="auto"/>
        <w:bottom w:val="none" w:sz="0" w:space="0" w:color="auto"/>
        <w:right w:val="none" w:sz="0" w:space="0" w:color="auto"/>
      </w:divBdr>
    </w:div>
    <w:div w:id="2017224574">
      <w:bodyDiv w:val="1"/>
      <w:marLeft w:val="0"/>
      <w:marRight w:val="0"/>
      <w:marTop w:val="0"/>
      <w:marBottom w:val="0"/>
      <w:divBdr>
        <w:top w:val="none" w:sz="0" w:space="0" w:color="auto"/>
        <w:left w:val="none" w:sz="0" w:space="0" w:color="auto"/>
        <w:bottom w:val="none" w:sz="0" w:space="0" w:color="auto"/>
        <w:right w:val="none" w:sz="0" w:space="0" w:color="auto"/>
      </w:divBdr>
    </w:div>
    <w:div w:id="2024938578">
      <w:bodyDiv w:val="1"/>
      <w:marLeft w:val="0"/>
      <w:marRight w:val="0"/>
      <w:marTop w:val="0"/>
      <w:marBottom w:val="0"/>
      <w:divBdr>
        <w:top w:val="none" w:sz="0" w:space="0" w:color="auto"/>
        <w:left w:val="none" w:sz="0" w:space="0" w:color="auto"/>
        <w:bottom w:val="none" w:sz="0" w:space="0" w:color="auto"/>
        <w:right w:val="none" w:sz="0" w:space="0" w:color="auto"/>
      </w:divBdr>
    </w:div>
    <w:div w:id="2031713794">
      <w:bodyDiv w:val="1"/>
      <w:marLeft w:val="0"/>
      <w:marRight w:val="0"/>
      <w:marTop w:val="0"/>
      <w:marBottom w:val="0"/>
      <w:divBdr>
        <w:top w:val="none" w:sz="0" w:space="0" w:color="auto"/>
        <w:left w:val="none" w:sz="0" w:space="0" w:color="auto"/>
        <w:bottom w:val="none" w:sz="0" w:space="0" w:color="auto"/>
        <w:right w:val="none" w:sz="0" w:space="0" w:color="auto"/>
      </w:divBdr>
    </w:div>
    <w:div w:id="2037466345">
      <w:bodyDiv w:val="1"/>
      <w:marLeft w:val="0"/>
      <w:marRight w:val="0"/>
      <w:marTop w:val="0"/>
      <w:marBottom w:val="0"/>
      <w:divBdr>
        <w:top w:val="none" w:sz="0" w:space="0" w:color="auto"/>
        <w:left w:val="none" w:sz="0" w:space="0" w:color="auto"/>
        <w:bottom w:val="none" w:sz="0" w:space="0" w:color="auto"/>
        <w:right w:val="none" w:sz="0" w:space="0" w:color="auto"/>
      </w:divBdr>
    </w:div>
    <w:div w:id="2040233406">
      <w:bodyDiv w:val="1"/>
      <w:marLeft w:val="0"/>
      <w:marRight w:val="0"/>
      <w:marTop w:val="0"/>
      <w:marBottom w:val="0"/>
      <w:divBdr>
        <w:top w:val="none" w:sz="0" w:space="0" w:color="auto"/>
        <w:left w:val="none" w:sz="0" w:space="0" w:color="auto"/>
        <w:bottom w:val="none" w:sz="0" w:space="0" w:color="auto"/>
        <w:right w:val="none" w:sz="0" w:space="0" w:color="auto"/>
      </w:divBdr>
    </w:div>
    <w:div w:id="2045597652">
      <w:bodyDiv w:val="1"/>
      <w:marLeft w:val="0"/>
      <w:marRight w:val="0"/>
      <w:marTop w:val="0"/>
      <w:marBottom w:val="0"/>
      <w:divBdr>
        <w:top w:val="none" w:sz="0" w:space="0" w:color="auto"/>
        <w:left w:val="none" w:sz="0" w:space="0" w:color="auto"/>
        <w:bottom w:val="none" w:sz="0" w:space="0" w:color="auto"/>
        <w:right w:val="none" w:sz="0" w:space="0" w:color="auto"/>
      </w:divBdr>
    </w:div>
    <w:div w:id="2046369139">
      <w:bodyDiv w:val="1"/>
      <w:marLeft w:val="0"/>
      <w:marRight w:val="0"/>
      <w:marTop w:val="0"/>
      <w:marBottom w:val="0"/>
      <w:divBdr>
        <w:top w:val="none" w:sz="0" w:space="0" w:color="auto"/>
        <w:left w:val="none" w:sz="0" w:space="0" w:color="auto"/>
        <w:bottom w:val="none" w:sz="0" w:space="0" w:color="auto"/>
        <w:right w:val="none" w:sz="0" w:space="0" w:color="auto"/>
      </w:divBdr>
    </w:div>
    <w:div w:id="2051757951">
      <w:bodyDiv w:val="1"/>
      <w:marLeft w:val="0"/>
      <w:marRight w:val="0"/>
      <w:marTop w:val="0"/>
      <w:marBottom w:val="0"/>
      <w:divBdr>
        <w:top w:val="none" w:sz="0" w:space="0" w:color="auto"/>
        <w:left w:val="none" w:sz="0" w:space="0" w:color="auto"/>
        <w:bottom w:val="none" w:sz="0" w:space="0" w:color="auto"/>
        <w:right w:val="none" w:sz="0" w:space="0" w:color="auto"/>
      </w:divBdr>
    </w:div>
    <w:div w:id="2053268342">
      <w:bodyDiv w:val="1"/>
      <w:marLeft w:val="0"/>
      <w:marRight w:val="0"/>
      <w:marTop w:val="0"/>
      <w:marBottom w:val="0"/>
      <w:divBdr>
        <w:top w:val="none" w:sz="0" w:space="0" w:color="auto"/>
        <w:left w:val="none" w:sz="0" w:space="0" w:color="auto"/>
        <w:bottom w:val="none" w:sz="0" w:space="0" w:color="auto"/>
        <w:right w:val="none" w:sz="0" w:space="0" w:color="auto"/>
      </w:divBdr>
    </w:div>
    <w:div w:id="2063822770">
      <w:bodyDiv w:val="1"/>
      <w:marLeft w:val="0"/>
      <w:marRight w:val="0"/>
      <w:marTop w:val="0"/>
      <w:marBottom w:val="0"/>
      <w:divBdr>
        <w:top w:val="none" w:sz="0" w:space="0" w:color="auto"/>
        <w:left w:val="none" w:sz="0" w:space="0" w:color="auto"/>
        <w:bottom w:val="none" w:sz="0" w:space="0" w:color="auto"/>
        <w:right w:val="none" w:sz="0" w:space="0" w:color="auto"/>
      </w:divBdr>
    </w:div>
    <w:div w:id="2064676596">
      <w:bodyDiv w:val="1"/>
      <w:marLeft w:val="0"/>
      <w:marRight w:val="0"/>
      <w:marTop w:val="0"/>
      <w:marBottom w:val="0"/>
      <w:divBdr>
        <w:top w:val="none" w:sz="0" w:space="0" w:color="auto"/>
        <w:left w:val="none" w:sz="0" w:space="0" w:color="auto"/>
        <w:bottom w:val="none" w:sz="0" w:space="0" w:color="auto"/>
        <w:right w:val="none" w:sz="0" w:space="0" w:color="auto"/>
      </w:divBdr>
    </w:div>
    <w:div w:id="2065564912">
      <w:bodyDiv w:val="1"/>
      <w:marLeft w:val="0"/>
      <w:marRight w:val="0"/>
      <w:marTop w:val="0"/>
      <w:marBottom w:val="0"/>
      <w:divBdr>
        <w:top w:val="none" w:sz="0" w:space="0" w:color="auto"/>
        <w:left w:val="none" w:sz="0" w:space="0" w:color="auto"/>
        <w:bottom w:val="none" w:sz="0" w:space="0" w:color="auto"/>
        <w:right w:val="none" w:sz="0" w:space="0" w:color="auto"/>
      </w:divBdr>
    </w:div>
    <w:div w:id="2068651577">
      <w:bodyDiv w:val="1"/>
      <w:marLeft w:val="0"/>
      <w:marRight w:val="0"/>
      <w:marTop w:val="0"/>
      <w:marBottom w:val="0"/>
      <w:divBdr>
        <w:top w:val="none" w:sz="0" w:space="0" w:color="auto"/>
        <w:left w:val="none" w:sz="0" w:space="0" w:color="auto"/>
        <w:bottom w:val="none" w:sz="0" w:space="0" w:color="auto"/>
        <w:right w:val="none" w:sz="0" w:space="0" w:color="auto"/>
      </w:divBdr>
    </w:div>
    <w:div w:id="2071926801">
      <w:bodyDiv w:val="1"/>
      <w:marLeft w:val="0"/>
      <w:marRight w:val="0"/>
      <w:marTop w:val="0"/>
      <w:marBottom w:val="0"/>
      <w:divBdr>
        <w:top w:val="none" w:sz="0" w:space="0" w:color="auto"/>
        <w:left w:val="none" w:sz="0" w:space="0" w:color="auto"/>
        <w:bottom w:val="none" w:sz="0" w:space="0" w:color="auto"/>
        <w:right w:val="none" w:sz="0" w:space="0" w:color="auto"/>
      </w:divBdr>
    </w:div>
    <w:div w:id="2074159751">
      <w:bodyDiv w:val="1"/>
      <w:marLeft w:val="0"/>
      <w:marRight w:val="0"/>
      <w:marTop w:val="0"/>
      <w:marBottom w:val="0"/>
      <w:divBdr>
        <w:top w:val="none" w:sz="0" w:space="0" w:color="auto"/>
        <w:left w:val="none" w:sz="0" w:space="0" w:color="auto"/>
        <w:bottom w:val="none" w:sz="0" w:space="0" w:color="auto"/>
        <w:right w:val="none" w:sz="0" w:space="0" w:color="auto"/>
      </w:divBdr>
    </w:div>
    <w:div w:id="2078899122">
      <w:bodyDiv w:val="1"/>
      <w:marLeft w:val="0"/>
      <w:marRight w:val="0"/>
      <w:marTop w:val="0"/>
      <w:marBottom w:val="0"/>
      <w:divBdr>
        <w:top w:val="none" w:sz="0" w:space="0" w:color="auto"/>
        <w:left w:val="none" w:sz="0" w:space="0" w:color="auto"/>
        <w:bottom w:val="none" w:sz="0" w:space="0" w:color="auto"/>
        <w:right w:val="none" w:sz="0" w:space="0" w:color="auto"/>
      </w:divBdr>
    </w:div>
    <w:div w:id="2079204904">
      <w:bodyDiv w:val="1"/>
      <w:marLeft w:val="0"/>
      <w:marRight w:val="0"/>
      <w:marTop w:val="0"/>
      <w:marBottom w:val="0"/>
      <w:divBdr>
        <w:top w:val="none" w:sz="0" w:space="0" w:color="auto"/>
        <w:left w:val="none" w:sz="0" w:space="0" w:color="auto"/>
        <w:bottom w:val="none" w:sz="0" w:space="0" w:color="auto"/>
        <w:right w:val="none" w:sz="0" w:space="0" w:color="auto"/>
      </w:divBdr>
    </w:div>
    <w:div w:id="2083486941">
      <w:bodyDiv w:val="1"/>
      <w:marLeft w:val="0"/>
      <w:marRight w:val="0"/>
      <w:marTop w:val="0"/>
      <w:marBottom w:val="0"/>
      <w:divBdr>
        <w:top w:val="none" w:sz="0" w:space="0" w:color="auto"/>
        <w:left w:val="none" w:sz="0" w:space="0" w:color="auto"/>
        <w:bottom w:val="none" w:sz="0" w:space="0" w:color="auto"/>
        <w:right w:val="none" w:sz="0" w:space="0" w:color="auto"/>
      </w:divBdr>
    </w:div>
    <w:div w:id="2095588031">
      <w:bodyDiv w:val="1"/>
      <w:marLeft w:val="0"/>
      <w:marRight w:val="0"/>
      <w:marTop w:val="0"/>
      <w:marBottom w:val="0"/>
      <w:divBdr>
        <w:top w:val="none" w:sz="0" w:space="0" w:color="auto"/>
        <w:left w:val="none" w:sz="0" w:space="0" w:color="auto"/>
        <w:bottom w:val="none" w:sz="0" w:space="0" w:color="auto"/>
        <w:right w:val="none" w:sz="0" w:space="0" w:color="auto"/>
      </w:divBdr>
    </w:div>
    <w:div w:id="2098475723">
      <w:bodyDiv w:val="1"/>
      <w:marLeft w:val="0"/>
      <w:marRight w:val="0"/>
      <w:marTop w:val="0"/>
      <w:marBottom w:val="0"/>
      <w:divBdr>
        <w:top w:val="none" w:sz="0" w:space="0" w:color="auto"/>
        <w:left w:val="none" w:sz="0" w:space="0" w:color="auto"/>
        <w:bottom w:val="none" w:sz="0" w:space="0" w:color="auto"/>
        <w:right w:val="none" w:sz="0" w:space="0" w:color="auto"/>
      </w:divBdr>
    </w:div>
    <w:div w:id="2103840131">
      <w:bodyDiv w:val="1"/>
      <w:marLeft w:val="0"/>
      <w:marRight w:val="0"/>
      <w:marTop w:val="0"/>
      <w:marBottom w:val="0"/>
      <w:divBdr>
        <w:top w:val="none" w:sz="0" w:space="0" w:color="auto"/>
        <w:left w:val="none" w:sz="0" w:space="0" w:color="auto"/>
        <w:bottom w:val="none" w:sz="0" w:space="0" w:color="auto"/>
        <w:right w:val="none" w:sz="0" w:space="0" w:color="auto"/>
      </w:divBdr>
    </w:div>
    <w:div w:id="2104908135">
      <w:bodyDiv w:val="1"/>
      <w:marLeft w:val="0"/>
      <w:marRight w:val="0"/>
      <w:marTop w:val="0"/>
      <w:marBottom w:val="0"/>
      <w:divBdr>
        <w:top w:val="none" w:sz="0" w:space="0" w:color="auto"/>
        <w:left w:val="none" w:sz="0" w:space="0" w:color="auto"/>
        <w:bottom w:val="none" w:sz="0" w:space="0" w:color="auto"/>
        <w:right w:val="none" w:sz="0" w:space="0" w:color="auto"/>
      </w:divBdr>
    </w:div>
    <w:div w:id="2105683041">
      <w:bodyDiv w:val="1"/>
      <w:marLeft w:val="0"/>
      <w:marRight w:val="0"/>
      <w:marTop w:val="0"/>
      <w:marBottom w:val="0"/>
      <w:divBdr>
        <w:top w:val="none" w:sz="0" w:space="0" w:color="auto"/>
        <w:left w:val="none" w:sz="0" w:space="0" w:color="auto"/>
        <w:bottom w:val="none" w:sz="0" w:space="0" w:color="auto"/>
        <w:right w:val="none" w:sz="0" w:space="0" w:color="auto"/>
      </w:divBdr>
    </w:div>
    <w:div w:id="2106880564">
      <w:bodyDiv w:val="1"/>
      <w:marLeft w:val="0"/>
      <w:marRight w:val="0"/>
      <w:marTop w:val="0"/>
      <w:marBottom w:val="0"/>
      <w:divBdr>
        <w:top w:val="none" w:sz="0" w:space="0" w:color="auto"/>
        <w:left w:val="none" w:sz="0" w:space="0" w:color="auto"/>
        <w:bottom w:val="none" w:sz="0" w:space="0" w:color="auto"/>
        <w:right w:val="none" w:sz="0" w:space="0" w:color="auto"/>
      </w:divBdr>
    </w:div>
    <w:div w:id="2107966886">
      <w:bodyDiv w:val="1"/>
      <w:marLeft w:val="0"/>
      <w:marRight w:val="0"/>
      <w:marTop w:val="0"/>
      <w:marBottom w:val="0"/>
      <w:divBdr>
        <w:top w:val="none" w:sz="0" w:space="0" w:color="auto"/>
        <w:left w:val="none" w:sz="0" w:space="0" w:color="auto"/>
        <w:bottom w:val="none" w:sz="0" w:space="0" w:color="auto"/>
        <w:right w:val="none" w:sz="0" w:space="0" w:color="auto"/>
      </w:divBdr>
    </w:div>
    <w:div w:id="2115244704">
      <w:bodyDiv w:val="1"/>
      <w:marLeft w:val="0"/>
      <w:marRight w:val="0"/>
      <w:marTop w:val="0"/>
      <w:marBottom w:val="0"/>
      <w:divBdr>
        <w:top w:val="none" w:sz="0" w:space="0" w:color="auto"/>
        <w:left w:val="none" w:sz="0" w:space="0" w:color="auto"/>
        <w:bottom w:val="none" w:sz="0" w:space="0" w:color="auto"/>
        <w:right w:val="none" w:sz="0" w:space="0" w:color="auto"/>
      </w:divBdr>
    </w:div>
    <w:div w:id="2117826274">
      <w:bodyDiv w:val="1"/>
      <w:marLeft w:val="0"/>
      <w:marRight w:val="0"/>
      <w:marTop w:val="0"/>
      <w:marBottom w:val="0"/>
      <w:divBdr>
        <w:top w:val="none" w:sz="0" w:space="0" w:color="auto"/>
        <w:left w:val="none" w:sz="0" w:space="0" w:color="auto"/>
        <w:bottom w:val="none" w:sz="0" w:space="0" w:color="auto"/>
        <w:right w:val="none" w:sz="0" w:space="0" w:color="auto"/>
      </w:divBdr>
    </w:div>
    <w:div w:id="2117866969">
      <w:bodyDiv w:val="1"/>
      <w:marLeft w:val="0"/>
      <w:marRight w:val="0"/>
      <w:marTop w:val="0"/>
      <w:marBottom w:val="0"/>
      <w:divBdr>
        <w:top w:val="none" w:sz="0" w:space="0" w:color="auto"/>
        <w:left w:val="none" w:sz="0" w:space="0" w:color="auto"/>
        <w:bottom w:val="none" w:sz="0" w:space="0" w:color="auto"/>
        <w:right w:val="none" w:sz="0" w:space="0" w:color="auto"/>
      </w:divBdr>
    </w:div>
    <w:div w:id="2118256996">
      <w:bodyDiv w:val="1"/>
      <w:marLeft w:val="0"/>
      <w:marRight w:val="0"/>
      <w:marTop w:val="0"/>
      <w:marBottom w:val="0"/>
      <w:divBdr>
        <w:top w:val="none" w:sz="0" w:space="0" w:color="auto"/>
        <w:left w:val="none" w:sz="0" w:space="0" w:color="auto"/>
        <w:bottom w:val="none" w:sz="0" w:space="0" w:color="auto"/>
        <w:right w:val="none" w:sz="0" w:space="0" w:color="auto"/>
      </w:divBdr>
    </w:div>
    <w:div w:id="2120835670">
      <w:bodyDiv w:val="1"/>
      <w:marLeft w:val="0"/>
      <w:marRight w:val="0"/>
      <w:marTop w:val="0"/>
      <w:marBottom w:val="0"/>
      <w:divBdr>
        <w:top w:val="none" w:sz="0" w:space="0" w:color="auto"/>
        <w:left w:val="none" w:sz="0" w:space="0" w:color="auto"/>
        <w:bottom w:val="none" w:sz="0" w:space="0" w:color="auto"/>
        <w:right w:val="none" w:sz="0" w:space="0" w:color="auto"/>
      </w:divBdr>
    </w:div>
    <w:div w:id="2121147968">
      <w:bodyDiv w:val="1"/>
      <w:marLeft w:val="0"/>
      <w:marRight w:val="0"/>
      <w:marTop w:val="0"/>
      <w:marBottom w:val="0"/>
      <w:divBdr>
        <w:top w:val="none" w:sz="0" w:space="0" w:color="auto"/>
        <w:left w:val="none" w:sz="0" w:space="0" w:color="auto"/>
        <w:bottom w:val="none" w:sz="0" w:space="0" w:color="auto"/>
        <w:right w:val="none" w:sz="0" w:space="0" w:color="auto"/>
      </w:divBdr>
    </w:div>
    <w:div w:id="2125271538">
      <w:bodyDiv w:val="1"/>
      <w:marLeft w:val="0"/>
      <w:marRight w:val="0"/>
      <w:marTop w:val="0"/>
      <w:marBottom w:val="0"/>
      <w:divBdr>
        <w:top w:val="none" w:sz="0" w:space="0" w:color="auto"/>
        <w:left w:val="none" w:sz="0" w:space="0" w:color="auto"/>
        <w:bottom w:val="none" w:sz="0" w:space="0" w:color="auto"/>
        <w:right w:val="none" w:sz="0" w:space="0" w:color="auto"/>
      </w:divBdr>
    </w:div>
    <w:div w:id="2125417633">
      <w:bodyDiv w:val="1"/>
      <w:marLeft w:val="0"/>
      <w:marRight w:val="0"/>
      <w:marTop w:val="0"/>
      <w:marBottom w:val="0"/>
      <w:divBdr>
        <w:top w:val="none" w:sz="0" w:space="0" w:color="auto"/>
        <w:left w:val="none" w:sz="0" w:space="0" w:color="auto"/>
        <w:bottom w:val="none" w:sz="0" w:space="0" w:color="auto"/>
        <w:right w:val="none" w:sz="0" w:space="0" w:color="auto"/>
      </w:divBdr>
    </w:div>
    <w:div w:id="2126533503">
      <w:bodyDiv w:val="1"/>
      <w:marLeft w:val="0"/>
      <w:marRight w:val="0"/>
      <w:marTop w:val="0"/>
      <w:marBottom w:val="0"/>
      <w:divBdr>
        <w:top w:val="none" w:sz="0" w:space="0" w:color="auto"/>
        <w:left w:val="none" w:sz="0" w:space="0" w:color="auto"/>
        <w:bottom w:val="none" w:sz="0" w:space="0" w:color="auto"/>
        <w:right w:val="none" w:sz="0" w:space="0" w:color="auto"/>
      </w:divBdr>
    </w:div>
    <w:div w:id="2130851283">
      <w:bodyDiv w:val="1"/>
      <w:marLeft w:val="0"/>
      <w:marRight w:val="0"/>
      <w:marTop w:val="0"/>
      <w:marBottom w:val="0"/>
      <w:divBdr>
        <w:top w:val="none" w:sz="0" w:space="0" w:color="auto"/>
        <w:left w:val="none" w:sz="0" w:space="0" w:color="auto"/>
        <w:bottom w:val="none" w:sz="0" w:space="0" w:color="auto"/>
        <w:right w:val="none" w:sz="0" w:space="0" w:color="auto"/>
      </w:divBdr>
    </w:div>
    <w:div w:id="2133398373">
      <w:bodyDiv w:val="1"/>
      <w:marLeft w:val="0"/>
      <w:marRight w:val="0"/>
      <w:marTop w:val="0"/>
      <w:marBottom w:val="0"/>
      <w:divBdr>
        <w:top w:val="none" w:sz="0" w:space="0" w:color="auto"/>
        <w:left w:val="none" w:sz="0" w:space="0" w:color="auto"/>
        <w:bottom w:val="none" w:sz="0" w:space="0" w:color="auto"/>
        <w:right w:val="none" w:sz="0" w:space="0" w:color="auto"/>
      </w:divBdr>
    </w:div>
    <w:div w:id="2133938318">
      <w:bodyDiv w:val="1"/>
      <w:marLeft w:val="0"/>
      <w:marRight w:val="0"/>
      <w:marTop w:val="0"/>
      <w:marBottom w:val="0"/>
      <w:divBdr>
        <w:top w:val="none" w:sz="0" w:space="0" w:color="auto"/>
        <w:left w:val="none" w:sz="0" w:space="0" w:color="auto"/>
        <w:bottom w:val="none" w:sz="0" w:space="0" w:color="auto"/>
        <w:right w:val="none" w:sz="0" w:space="0" w:color="auto"/>
      </w:divBdr>
    </w:div>
    <w:div w:id="2135177843">
      <w:bodyDiv w:val="1"/>
      <w:marLeft w:val="0"/>
      <w:marRight w:val="0"/>
      <w:marTop w:val="0"/>
      <w:marBottom w:val="0"/>
      <w:divBdr>
        <w:top w:val="none" w:sz="0" w:space="0" w:color="auto"/>
        <w:left w:val="none" w:sz="0" w:space="0" w:color="auto"/>
        <w:bottom w:val="none" w:sz="0" w:space="0" w:color="auto"/>
        <w:right w:val="none" w:sz="0" w:space="0" w:color="auto"/>
      </w:divBdr>
    </w:div>
    <w:div w:id="2137066090">
      <w:bodyDiv w:val="1"/>
      <w:marLeft w:val="0"/>
      <w:marRight w:val="0"/>
      <w:marTop w:val="0"/>
      <w:marBottom w:val="0"/>
      <w:divBdr>
        <w:top w:val="none" w:sz="0" w:space="0" w:color="auto"/>
        <w:left w:val="none" w:sz="0" w:space="0" w:color="auto"/>
        <w:bottom w:val="none" w:sz="0" w:space="0" w:color="auto"/>
        <w:right w:val="none" w:sz="0" w:space="0" w:color="auto"/>
      </w:divBdr>
    </w:div>
    <w:div w:id="2139906451">
      <w:bodyDiv w:val="1"/>
      <w:marLeft w:val="0"/>
      <w:marRight w:val="0"/>
      <w:marTop w:val="0"/>
      <w:marBottom w:val="0"/>
      <w:divBdr>
        <w:top w:val="none" w:sz="0" w:space="0" w:color="auto"/>
        <w:left w:val="none" w:sz="0" w:space="0" w:color="auto"/>
        <w:bottom w:val="none" w:sz="0" w:space="0" w:color="auto"/>
        <w:right w:val="none" w:sz="0" w:space="0" w:color="auto"/>
      </w:divBdr>
    </w:div>
    <w:div w:id="2142992952">
      <w:bodyDiv w:val="1"/>
      <w:marLeft w:val="0"/>
      <w:marRight w:val="0"/>
      <w:marTop w:val="0"/>
      <w:marBottom w:val="0"/>
      <w:divBdr>
        <w:top w:val="none" w:sz="0" w:space="0" w:color="auto"/>
        <w:left w:val="none" w:sz="0" w:space="0" w:color="auto"/>
        <w:bottom w:val="none" w:sz="0" w:space="0" w:color="auto"/>
        <w:right w:val="none" w:sz="0" w:space="0" w:color="auto"/>
      </w:divBdr>
    </w:div>
    <w:div w:id="2144689181">
      <w:bodyDiv w:val="1"/>
      <w:marLeft w:val="0"/>
      <w:marRight w:val="0"/>
      <w:marTop w:val="0"/>
      <w:marBottom w:val="0"/>
      <w:divBdr>
        <w:top w:val="none" w:sz="0" w:space="0" w:color="auto"/>
        <w:left w:val="none" w:sz="0" w:space="0" w:color="auto"/>
        <w:bottom w:val="none" w:sz="0" w:space="0" w:color="auto"/>
        <w:right w:val="none" w:sz="0" w:space="0" w:color="auto"/>
      </w:divBdr>
    </w:div>
    <w:div w:id="2144689629">
      <w:bodyDiv w:val="1"/>
      <w:marLeft w:val="0"/>
      <w:marRight w:val="0"/>
      <w:marTop w:val="0"/>
      <w:marBottom w:val="0"/>
      <w:divBdr>
        <w:top w:val="none" w:sz="0" w:space="0" w:color="auto"/>
        <w:left w:val="none" w:sz="0" w:space="0" w:color="auto"/>
        <w:bottom w:val="none" w:sz="0" w:space="0" w:color="auto"/>
        <w:right w:val="none" w:sz="0" w:space="0" w:color="auto"/>
      </w:divBdr>
    </w:div>
    <w:div w:id="214488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57B26-501D-40E5-B872-8F257756C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32</Pages>
  <Words>10825</Words>
  <Characters>61705</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Serravalle</dc:creator>
  <cp:keywords/>
  <dc:description/>
  <cp:lastModifiedBy>Windows User</cp:lastModifiedBy>
  <cp:revision>21</cp:revision>
  <cp:lastPrinted>2018-04-11T23:45:00Z</cp:lastPrinted>
  <dcterms:created xsi:type="dcterms:W3CDTF">2020-10-07T08:31:00Z</dcterms:created>
  <dcterms:modified xsi:type="dcterms:W3CDTF">2020-10-19T07:32:00Z</dcterms:modified>
</cp:coreProperties>
</file>